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402" w:rsidRDefault="00214402">
      <w:pPr>
        <w:rPr>
          <w:rFonts w:hint="eastAsia"/>
        </w:rPr>
      </w:pPr>
    </w:p>
    <w:p w:rsidR="005237A4" w:rsidRDefault="005237A4" w:rsidP="005237A4">
      <w:pPr>
        <w:pStyle w:val="ac"/>
        <w:ind w:left="-617" w:right="-382"/>
        <w:rPr>
          <w:rFonts w:hint="eastAsia"/>
        </w:rPr>
      </w:pPr>
      <w:r>
        <w:rPr>
          <w:rFonts w:hint="eastAsia"/>
        </w:rPr>
        <w:t>文档标识</w:t>
      </w:r>
    </w:p>
    <w:p w:rsidR="005237A4" w:rsidRDefault="005237A4" w:rsidP="005237A4">
      <w:pPr>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5301"/>
      </w:tblGrid>
      <w:tr w:rsidR="005237A4" w:rsidTr="00904C6A">
        <w:trPr>
          <w:trHeight w:val="340"/>
          <w:jc w:val="center"/>
        </w:trPr>
        <w:tc>
          <w:tcPr>
            <w:tcW w:w="3227" w:type="dxa"/>
          </w:tcPr>
          <w:p w:rsidR="005237A4" w:rsidRDefault="005237A4" w:rsidP="00904C6A">
            <w:pPr>
              <w:pStyle w:val="60"/>
              <w:rPr>
                <w:rFonts w:hint="eastAsia"/>
              </w:rPr>
            </w:pPr>
            <w:r>
              <w:rPr>
                <w:rFonts w:hint="eastAsia"/>
              </w:rPr>
              <w:t>文档名称</w:t>
            </w:r>
          </w:p>
        </w:tc>
        <w:tc>
          <w:tcPr>
            <w:tcW w:w="5301" w:type="dxa"/>
          </w:tcPr>
          <w:p w:rsidR="005237A4" w:rsidRDefault="005237A4" w:rsidP="00904C6A">
            <w:pPr>
              <w:pStyle w:val="60"/>
              <w:rPr>
                <w:rFonts w:hint="eastAsia"/>
              </w:rPr>
            </w:pPr>
            <w:r>
              <w:rPr>
                <w:rFonts w:hint="eastAsia"/>
              </w:rPr>
              <w:t>校园通详细设计</w:t>
            </w:r>
            <w:r>
              <w:rPr>
                <w:rFonts w:hint="eastAsia"/>
              </w:rPr>
              <w:t>书</w:t>
            </w:r>
          </w:p>
        </w:tc>
      </w:tr>
      <w:tr w:rsidR="005237A4" w:rsidTr="00904C6A">
        <w:trPr>
          <w:trHeight w:val="340"/>
          <w:jc w:val="center"/>
        </w:trPr>
        <w:tc>
          <w:tcPr>
            <w:tcW w:w="3227" w:type="dxa"/>
          </w:tcPr>
          <w:p w:rsidR="005237A4" w:rsidRDefault="005237A4" w:rsidP="00904C6A">
            <w:pPr>
              <w:pStyle w:val="60"/>
              <w:rPr>
                <w:rFonts w:hint="eastAsia"/>
              </w:rPr>
            </w:pPr>
            <w:r>
              <w:rPr>
                <w:rFonts w:hint="eastAsia"/>
              </w:rPr>
              <w:t>版本号</w:t>
            </w:r>
          </w:p>
        </w:tc>
        <w:tc>
          <w:tcPr>
            <w:tcW w:w="5301" w:type="dxa"/>
          </w:tcPr>
          <w:p w:rsidR="005237A4" w:rsidRDefault="005237A4" w:rsidP="00904C6A">
            <w:pPr>
              <w:pStyle w:val="60"/>
            </w:pPr>
            <w:r>
              <w:t>&lt;</w:t>
            </w:r>
            <w:r>
              <w:rPr>
                <w:rFonts w:hint="eastAsia"/>
              </w:rPr>
              <w:t>1</w:t>
            </w:r>
            <w:r>
              <w:rPr>
                <w:rFonts w:hint="eastAsia"/>
              </w:rPr>
              <w:t>.0</w:t>
            </w:r>
            <w:r>
              <w:t>&gt;</w:t>
            </w:r>
          </w:p>
        </w:tc>
      </w:tr>
      <w:tr w:rsidR="005237A4" w:rsidTr="00904C6A">
        <w:trPr>
          <w:trHeight w:val="424"/>
          <w:jc w:val="center"/>
        </w:trPr>
        <w:tc>
          <w:tcPr>
            <w:tcW w:w="3227" w:type="dxa"/>
            <w:vAlign w:val="center"/>
          </w:tcPr>
          <w:p w:rsidR="005237A4" w:rsidRDefault="005237A4" w:rsidP="00904C6A">
            <w:pPr>
              <w:pStyle w:val="60"/>
              <w:rPr>
                <w:rFonts w:hint="eastAsia"/>
              </w:rPr>
            </w:pPr>
            <w:r>
              <w:rPr>
                <w:rFonts w:hint="eastAsia"/>
              </w:rPr>
              <w:t>状况</w:t>
            </w:r>
          </w:p>
        </w:tc>
        <w:tc>
          <w:tcPr>
            <w:tcW w:w="5301" w:type="dxa"/>
            <w:vAlign w:val="center"/>
          </w:tcPr>
          <w:p w:rsidR="005237A4" w:rsidRDefault="005237A4" w:rsidP="00904C6A">
            <w:pPr>
              <w:pStyle w:val="60"/>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2.75pt;height:18pt" o:ole="">
                  <v:imagedata r:id="rId8" o:title=""/>
                </v:shape>
                <w:control r:id="rId9" w:name="OptionButton1" w:shapeid="_x0000_i1036"/>
              </w:object>
            </w:r>
            <w:r>
              <w:object w:dxaOrig="1440" w:dyaOrig="1440">
                <v:shape id="_x0000_i1035" type="#_x0000_t75" style="width:63pt;height:18pt" o:ole="">
                  <v:imagedata r:id="rId10" o:title=""/>
                </v:shape>
                <w:control r:id="rId11" w:name="OptionButton11" w:shapeid="_x0000_i1035"/>
              </w:object>
            </w:r>
            <w:r>
              <w:object w:dxaOrig="1440" w:dyaOrig="1440">
                <v:shape id="_x0000_i1034" type="#_x0000_t75" style="width:67.5pt;height:18pt" o:ole="">
                  <v:imagedata r:id="rId12" o:title=""/>
                </v:shape>
                <w:control r:id="rId13" w:name="OptionButton12" w:shapeid="_x0000_i1034"/>
              </w:object>
            </w:r>
            <w:r>
              <w:object w:dxaOrig="1440" w:dyaOrig="1440">
                <v:shape id="_x0000_i1033" type="#_x0000_t75" style="width:81pt;height:18pt" o:ole="">
                  <v:imagedata r:id="rId14" o:title=""/>
                </v:shape>
                <w:control r:id="rId15" w:name="OptionButton13" w:shapeid="_x0000_i1033"/>
              </w:object>
            </w:r>
          </w:p>
        </w:tc>
      </w:tr>
    </w:tbl>
    <w:p w:rsidR="005237A4" w:rsidRDefault="005237A4" w:rsidP="005237A4"/>
    <w:p w:rsidR="005237A4" w:rsidRDefault="005237A4" w:rsidP="005237A4">
      <w:pPr>
        <w:pStyle w:val="ac"/>
        <w:ind w:left="-617" w:right="-382"/>
        <w:rPr>
          <w:rFonts w:hint="eastAsia"/>
        </w:rPr>
      </w:pPr>
      <w:r>
        <w:rPr>
          <w:rFonts w:hint="eastAsia"/>
        </w:rPr>
        <w:t>文档修订历史</w:t>
      </w:r>
    </w:p>
    <w:p w:rsidR="005237A4" w:rsidRDefault="005237A4" w:rsidP="005237A4">
      <w:pPr>
        <w:rPr>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728"/>
        <w:gridCol w:w="3888"/>
        <w:gridCol w:w="2160"/>
      </w:tblGrid>
      <w:tr w:rsidR="005237A4" w:rsidTr="00904C6A">
        <w:trPr>
          <w:trHeight w:val="340"/>
          <w:jc w:val="center"/>
        </w:trPr>
        <w:tc>
          <w:tcPr>
            <w:tcW w:w="778" w:type="dxa"/>
          </w:tcPr>
          <w:p w:rsidR="005237A4" w:rsidRDefault="005237A4" w:rsidP="00904C6A">
            <w:pPr>
              <w:pStyle w:val="60"/>
              <w:jc w:val="center"/>
              <w:rPr>
                <w:rFonts w:hint="eastAsia"/>
                <w:b/>
              </w:rPr>
            </w:pPr>
            <w:r>
              <w:rPr>
                <w:rFonts w:hint="eastAsia"/>
                <w:b/>
              </w:rPr>
              <w:t>版本</w:t>
            </w:r>
          </w:p>
        </w:tc>
        <w:tc>
          <w:tcPr>
            <w:tcW w:w="1728" w:type="dxa"/>
          </w:tcPr>
          <w:p w:rsidR="005237A4" w:rsidRDefault="005237A4" w:rsidP="00904C6A">
            <w:pPr>
              <w:pStyle w:val="60"/>
              <w:jc w:val="center"/>
              <w:rPr>
                <w:rFonts w:hint="eastAsia"/>
                <w:b/>
              </w:rPr>
            </w:pPr>
            <w:r>
              <w:rPr>
                <w:rFonts w:hint="eastAsia"/>
                <w:b/>
              </w:rPr>
              <w:t>日期</w:t>
            </w:r>
          </w:p>
        </w:tc>
        <w:tc>
          <w:tcPr>
            <w:tcW w:w="3888" w:type="dxa"/>
          </w:tcPr>
          <w:p w:rsidR="005237A4" w:rsidRDefault="005237A4" w:rsidP="00904C6A">
            <w:pPr>
              <w:pStyle w:val="60"/>
              <w:jc w:val="center"/>
              <w:rPr>
                <w:rFonts w:hint="eastAsia"/>
                <w:b/>
              </w:rPr>
            </w:pPr>
            <w:r>
              <w:rPr>
                <w:rFonts w:hint="eastAsia"/>
                <w:b/>
              </w:rPr>
              <w:t>描述</w:t>
            </w:r>
          </w:p>
        </w:tc>
        <w:tc>
          <w:tcPr>
            <w:tcW w:w="2160" w:type="dxa"/>
          </w:tcPr>
          <w:p w:rsidR="005237A4" w:rsidRDefault="005237A4" w:rsidP="00904C6A">
            <w:pPr>
              <w:pStyle w:val="60"/>
              <w:jc w:val="center"/>
              <w:rPr>
                <w:rFonts w:hint="eastAsia"/>
                <w:b/>
              </w:rPr>
            </w:pPr>
            <w:r>
              <w:rPr>
                <w:rFonts w:hint="eastAsia"/>
                <w:b/>
              </w:rPr>
              <w:t>文档所有者</w:t>
            </w:r>
          </w:p>
        </w:tc>
      </w:tr>
      <w:tr w:rsidR="005237A4" w:rsidTr="00904C6A">
        <w:trPr>
          <w:trHeight w:val="340"/>
          <w:jc w:val="center"/>
        </w:trPr>
        <w:tc>
          <w:tcPr>
            <w:tcW w:w="778" w:type="dxa"/>
            <w:vAlign w:val="center"/>
          </w:tcPr>
          <w:p w:rsidR="005237A4" w:rsidRDefault="005237A4" w:rsidP="00904C6A">
            <w:pPr>
              <w:pStyle w:val="60"/>
              <w:rPr>
                <w:rFonts w:hint="eastAsia"/>
              </w:rPr>
            </w:pPr>
          </w:p>
        </w:tc>
        <w:tc>
          <w:tcPr>
            <w:tcW w:w="1728" w:type="dxa"/>
            <w:vAlign w:val="center"/>
          </w:tcPr>
          <w:p w:rsidR="005237A4" w:rsidRDefault="005237A4" w:rsidP="00904C6A">
            <w:pPr>
              <w:pStyle w:val="60"/>
              <w:rPr>
                <w:rFonts w:hint="eastAsia"/>
              </w:rPr>
            </w:pPr>
          </w:p>
        </w:tc>
        <w:tc>
          <w:tcPr>
            <w:tcW w:w="3888" w:type="dxa"/>
            <w:vAlign w:val="center"/>
          </w:tcPr>
          <w:p w:rsidR="005237A4" w:rsidRDefault="005237A4" w:rsidP="00904C6A">
            <w:pPr>
              <w:pStyle w:val="60"/>
              <w:rPr>
                <w:rFonts w:hint="eastAsia"/>
              </w:rPr>
            </w:pPr>
          </w:p>
        </w:tc>
        <w:tc>
          <w:tcPr>
            <w:tcW w:w="2160" w:type="dxa"/>
            <w:vAlign w:val="center"/>
          </w:tcPr>
          <w:p w:rsidR="005237A4" w:rsidRDefault="005237A4" w:rsidP="00904C6A">
            <w:pPr>
              <w:pStyle w:val="60"/>
              <w:rPr>
                <w:rFonts w:hint="eastAsia"/>
              </w:rPr>
            </w:pPr>
          </w:p>
        </w:tc>
      </w:tr>
      <w:tr w:rsidR="005237A4" w:rsidTr="00904C6A">
        <w:trPr>
          <w:trHeight w:val="340"/>
          <w:jc w:val="center"/>
        </w:trPr>
        <w:tc>
          <w:tcPr>
            <w:tcW w:w="778" w:type="dxa"/>
          </w:tcPr>
          <w:p w:rsidR="005237A4" w:rsidRDefault="005237A4" w:rsidP="00904C6A">
            <w:pPr>
              <w:pStyle w:val="60"/>
              <w:rPr>
                <w:rFonts w:hint="eastAsia"/>
              </w:rPr>
            </w:pPr>
          </w:p>
        </w:tc>
        <w:tc>
          <w:tcPr>
            <w:tcW w:w="1728" w:type="dxa"/>
          </w:tcPr>
          <w:p w:rsidR="005237A4" w:rsidRDefault="005237A4" w:rsidP="00904C6A">
            <w:pPr>
              <w:pStyle w:val="60"/>
              <w:rPr>
                <w:rFonts w:hint="eastAsia"/>
              </w:rPr>
            </w:pPr>
          </w:p>
        </w:tc>
        <w:tc>
          <w:tcPr>
            <w:tcW w:w="3888" w:type="dxa"/>
          </w:tcPr>
          <w:p w:rsidR="005237A4" w:rsidRDefault="005237A4" w:rsidP="00904C6A">
            <w:pPr>
              <w:pStyle w:val="60"/>
              <w:rPr>
                <w:rFonts w:hint="eastAsia"/>
              </w:rPr>
            </w:pPr>
          </w:p>
        </w:tc>
        <w:tc>
          <w:tcPr>
            <w:tcW w:w="2160" w:type="dxa"/>
          </w:tcPr>
          <w:p w:rsidR="005237A4" w:rsidRDefault="005237A4" w:rsidP="00904C6A">
            <w:pPr>
              <w:pStyle w:val="60"/>
              <w:rPr>
                <w:rFonts w:hint="eastAsia"/>
              </w:rPr>
            </w:pPr>
          </w:p>
        </w:tc>
      </w:tr>
      <w:tr w:rsidR="005237A4" w:rsidTr="00904C6A">
        <w:trPr>
          <w:trHeight w:val="340"/>
          <w:jc w:val="center"/>
        </w:trPr>
        <w:tc>
          <w:tcPr>
            <w:tcW w:w="778" w:type="dxa"/>
          </w:tcPr>
          <w:p w:rsidR="005237A4" w:rsidRDefault="005237A4" w:rsidP="00904C6A">
            <w:pPr>
              <w:pStyle w:val="60"/>
              <w:rPr>
                <w:rFonts w:hint="eastAsia"/>
              </w:rPr>
            </w:pPr>
          </w:p>
        </w:tc>
        <w:tc>
          <w:tcPr>
            <w:tcW w:w="1728" w:type="dxa"/>
          </w:tcPr>
          <w:p w:rsidR="005237A4" w:rsidRDefault="005237A4" w:rsidP="00904C6A">
            <w:pPr>
              <w:pStyle w:val="60"/>
              <w:rPr>
                <w:rFonts w:hint="eastAsia"/>
              </w:rPr>
            </w:pPr>
          </w:p>
        </w:tc>
        <w:tc>
          <w:tcPr>
            <w:tcW w:w="3888" w:type="dxa"/>
          </w:tcPr>
          <w:p w:rsidR="005237A4" w:rsidRDefault="005237A4" w:rsidP="00904C6A">
            <w:pPr>
              <w:pStyle w:val="60"/>
              <w:rPr>
                <w:rFonts w:hint="eastAsia"/>
              </w:rPr>
            </w:pPr>
          </w:p>
        </w:tc>
        <w:tc>
          <w:tcPr>
            <w:tcW w:w="2160" w:type="dxa"/>
          </w:tcPr>
          <w:p w:rsidR="005237A4" w:rsidRDefault="005237A4" w:rsidP="00904C6A">
            <w:pPr>
              <w:pStyle w:val="60"/>
              <w:rPr>
                <w:rFonts w:hint="eastAsia"/>
              </w:rPr>
            </w:pPr>
          </w:p>
        </w:tc>
      </w:tr>
      <w:tr w:rsidR="005237A4" w:rsidTr="00904C6A">
        <w:trPr>
          <w:trHeight w:val="340"/>
          <w:jc w:val="center"/>
        </w:trPr>
        <w:tc>
          <w:tcPr>
            <w:tcW w:w="778" w:type="dxa"/>
          </w:tcPr>
          <w:p w:rsidR="005237A4" w:rsidRDefault="005237A4" w:rsidP="00904C6A"/>
        </w:tc>
        <w:tc>
          <w:tcPr>
            <w:tcW w:w="1728" w:type="dxa"/>
          </w:tcPr>
          <w:p w:rsidR="005237A4" w:rsidRDefault="005237A4" w:rsidP="00904C6A"/>
        </w:tc>
        <w:tc>
          <w:tcPr>
            <w:tcW w:w="3888" w:type="dxa"/>
          </w:tcPr>
          <w:p w:rsidR="005237A4" w:rsidRDefault="005237A4" w:rsidP="00904C6A"/>
        </w:tc>
        <w:tc>
          <w:tcPr>
            <w:tcW w:w="2160" w:type="dxa"/>
          </w:tcPr>
          <w:p w:rsidR="005237A4" w:rsidRDefault="005237A4" w:rsidP="00904C6A"/>
        </w:tc>
      </w:tr>
      <w:tr w:rsidR="005237A4" w:rsidTr="00904C6A">
        <w:trPr>
          <w:trHeight w:val="340"/>
          <w:jc w:val="center"/>
        </w:trPr>
        <w:tc>
          <w:tcPr>
            <w:tcW w:w="778" w:type="dxa"/>
          </w:tcPr>
          <w:p w:rsidR="005237A4" w:rsidRDefault="005237A4" w:rsidP="00904C6A"/>
        </w:tc>
        <w:tc>
          <w:tcPr>
            <w:tcW w:w="1728" w:type="dxa"/>
          </w:tcPr>
          <w:p w:rsidR="005237A4" w:rsidRDefault="005237A4" w:rsidP="00904C6A"/>
        </w:tc>
        <w:tc>
          <w:tcPr>
            <w:tcW w:w="3888" w:type="dxa"/>
          </w:tcPr>
          <w:p w:rsidR="005237A4" w:rsidRDefault="005237A4" w:rsidP="00904C6A"/>
        </w:tc>
        <w:tc>
          <w:tcPr>
            <w:tcW w:w="2160" w:type="dxa"/>
          </w:tcPr>
          <w:p w:rsidR="005237A4" w:rsidRDefault="005237A4" w:rsidP="00904C6A"/>
        </w:tc>
      </w:tr>
    </w:tbl>
    <w:p w:rsidR="005237A4" w:rsidRDefault="005237A4" w:rsidP="005237A4">
      <w:pPr>
        <w:rPr>
          <w:rFonts w:hint="eastAsia"/>
        </w:rPr>
      </w:pPr>
    </w:p>
    <w:p w:rsidR="005237A4" w:rsidRDefault="005237A4" w:rsidP="005237A4">
      <w:pPr>
        <w:pStyle w:val="ac"/>
        <w:ind w:left="-617" w:right="-382"/>
        <w:rPr>
          <w:rFonts w:hint="eastAsia"/>
        </w:rPr>
      </w:pPr>
      <w:r>
        <w:rPr>
          <w:rFonts w:hint="eastAsia"/>
        </w:rPr>
        <w:t>此版本文档的正式核准</w:t>
      </w:r>
    </w:p>
    <w:p w:rsidR="005237A4" w:rsidRDefault="005237A4" w:rsidP="005237A4">
      <w:pPr>
        <w:rPr>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3"/>
        <w:gridCol w:w="3456"/>
        <w:gridCol w:w="2304"/>
      </w:tblGrid>
      <w:tr w:rsidR="005237A4" w:rsidTr="00904C6A">
        <w:trPr>
          <w:trHeight w:val="340"/>
          <w:jc w:val="center"/>
        </w:trPr>
        <w:tc>
          <w:tcPr>
            <w:tcW w:w="2773" w:type="dxa"/>
          </w:tcPr>
          <w:p w:rsidR="005237A4" w:rsidRDefault="005237A4" w:rsidP="00904C6A">
            <w:pPr>
              <w:jc w:val="center"/>
              <w:rPr>
                <w:rFonts w:hint="eastAsia"/>
                <w:b/>
              </w:rPr>
            </w:pPr>
            <w:r>
              <w:rPr>
                <w:rFonts w:hint="eastAsia"/>
                <w:b/>
              </w:rPr>
              <w:t>姓名</w:t>
            </w:r>
          </w:p>
        </w:tc>
        <w:tc>
          <w:tcPr>
            <w:tcW w:w="3456" w:type="dxa"/>
          </w:tcPr>
          <w:p w:rsidR="005237A4" w:rsidRDefault="005237A4" w:rsidP="00904C6A">
            <w:pPr>
              <w:jc w:val="center"/>
              <w:rPr>
                <w:rFonts w:hint="eastAsia"/>
                <w:b/>
              </w:rPr>
            </w:pPr>
            <w:r>
              <w:rPr>
                <w:rFonts w:hint="eastAsia"/>
                <w:b/>
              </w:rPr>
              <w:t>签字</w:t>
            </w:r>
          </w:p>
        </w:tc>
        <w:tc>
          <w:tcPr>
            <w:tcW w:w="2304" w:type="dxa"/>
          </w:tcPr>
          <w:p w:rsidR="005237A4" w:rsidRDefault="005237A4" w:rsidP="00904C6A">
            <w:pPr>
              <w:jc w:val="center"/>
              <w:rPr>
                <w:rFonts w:hint="eastAsia"/>
                <w:b/>
              </w:rPr>
            </w:pPr>
            <w:r>
              <w:rPr>
                <w:rFonts w:hint="eastAsia"/>
                <w:b/>
              </w:rPr>
              <w:t>日期</w:t>
            </w:r>
          </w:p>
        </w:tc>
      </w:tr>
      <w:tr w:rsidR="005237A4" w:rsidTr="00904C6A">
        <w:trPr>
          <w:trHeight w:val="340"/>
          <w:jc w:val="center"/>
        </w:trPr>
        <w:tc>
          <w:tcPr>
            <w:tcW w:w="2773" w:type="dxa"/>
          </w:tcPr>
          <w:p w:rsidR="005237A4" w:rsidRDefault="005237A4" w:rsidP="00904C6A"/>
        </w:tc>
        <w:tc>
          <w:tcPr>
            <w:tcW w:w="3456" w:type="dxa"/>
          </w:tcPr>
          <w:p w:rsidR="005237A4" w:rsidRDefault="005237A4" w:rsidP="00904C6A"/>
        </w:tc>
        <w:tc>
          <w:tcPr>
            <w:tcW w:w="2304" w:type="dxa"/>
          </w:tcPr>
          <w:p w:rsidR="005237A4" w:rsidRDefault="005237A4" w:rsidP="00904C6A"/>
        </w:tc>
      </w:tr>
      <w:tr w:rsidR="005237A4" w:rsidTr="00904C6A">
        <w:trPr>
          <w:trHeight w:val="340"/>
          <w:jc w:val="center"/>
        </w:trPr>
        <w:tc>
          <w:tcPr>
            <w:tcW w:w="2773" w:type="dxa"/>
          </w:tcPr>
          <w:p w:rsidR="005237A4" w:rsidRDefault="005237A4" w:rsidP="00904C6A"/>
        </w:tc>
        <w:tc>
          <w:tcPr>
            <w:tcW w:w="3456" w:type="dxa"/>
          </w:tcPr>
          <w:p w:rsidR="005237A4" w:rsidRDefault="005237A4" w:rsidP="00904C6A"/>
        </w:tc>
        <w:tc>
          <w:tcPr>
            <w:tcW w:w="2304" w:type="dxa"/>
          </w:tcPr>
          <w:p w:rsidR="005237A4" w:rsidRDefault="005237A4" w:rsidP="00904C6A"/>
        </w:tc>
      </w:tr>
      <w:tr w:rsidR="005237A4" w:rsidTr="00904C6A">
        <w:trPr>
          <w:trHeight w:val="340"/>
          <w:jc w:val="center"/>
        </w:trPr>
        <w:tc>
          <w:tcPr>
            <w:tcW w:w="2773" w:type="dxa"/>
          </w:tcPr>
          <w:p w:rsidR="005237A4" w:rsidRDefault="005237A4" w:rsidP="00904C6A"/>
        </w:tc>
        <w:tc>
          <w:tcPr>
            <w:tcW w:w="3456" w:type="dxa"/>
          </w:tcPr>
          <w:p w:rsidR="005237A4" w:rsidRDefault="005237A4" w:rsidP="00904C6A"/>
        </w:tc>
        <w:tc>
          <w:tcPr>
            <w:tcW w:w="2304" w:type="dxa"/>
          </w:tcPr>
          <w:p w:rsidR="005237A4" w:rsidRDefault="005237A4" w:rsidP="00904C6A"/>
        </w:tc>
      </w:tr>
      <w:tr w:rsidR="005237A4" w:rsidTr="00904C6A">
        <w:trPr>
          <w:trHeight w:val="340"/>
          <w:jc w:val="center"/>
        </w:trPr>
        <w:tc>
          <w:tcPr>
            <w:tcW w:w="2773" w:type="dxa"/>
          </w:tcPr>
          <w:p w:rsidR="005237A4" w:rsidRDefault="005237A4" w:rsidP="00904C6A"/>
        </w:tc>
        <w:tc>
          <w:tcPr>
            <w:tcW w:w="3456" w:type="dxa"/>
          </w:tcPr>
          <w:p w:rsidR="005237A4" w:rsidRDefault="005237A4" w:rsidP="00904C6A"/>
        </w:tc>
        <w:tc>
          <w:tcPr>
            <w:tcW w:w="2304" w:type="dxa"/>
          </w:tcPr>
          <w:p w:rsidR="005237A4" w:rsidRDefault="005237A4" w:rsidP="00904C6A"/>
        </w:tc>
      </w:tr>
      <w:tr w:rsidR="005237A4" w:rsidTr="00904C6A">
        <w:trPr>
          <w:trHeight w:val="340"/>
          <w:jc w:val="center"/>
        </w:trPr>
        <w:tc>
          <w:tcPr>
            <w:tcW w:w="2773" w:type="dxa"/>
          </w:tcPr>
          <w:p w:rsidR="005237A4" w:rsidRDefault="005237A4" w:rsidP="00904C6A"/>
        </w:tc>
        <w:tc>
          <w:tcPr>
            <w:tcW w:w="3456" w:type="dxa"/>
          </w:tcPr>
          <w:p w:rsidR="005237A4" w:rsidRDefault="005237A4" w:rsidP="00904C6A"/>
        </w:tc>
        <w:tc>
          <w:tcPr>
            <w:tcW w:w="2304" w:type="dxa"/>
          </w:tcPr>
          <w:p w:rsidR="005237A4" w:rsidRDefault="005237A4" w:rsidP="00904C6A"/>
        </w:tc>
      </w:tr>
    </w:tbl>
    <w:p w:rsidR="005237A4" w:rsidRDefault="005237A4" w:rsidP="005237A4">
      <w:pPr>
        <w:pStyle w:val="ac"/>
        <w:ind w:left="-617" w:right="-382"/>
        <w:rPr>
          <w:rFonts w:hint="eastAsia"/>
        </w:rPr>
      </w:pPr>
    </w:p>
    <w:p w:rsidR="005237A4" w:rsidRDefault="005237A4" w:rsidP="005237A4">
      <w:pPr>
        <w:pStyle w:val="ac"/>
        <w:ind w:left="-617" w:right="-382"/>
        <w:rPr>
          <w:rFonts w:hint="eastAsia"/>
        </w:rPr>
      </w:pPr>
      <w:r>
        <w:rPr>
          <w:rFonts w:hint="eastAsia"/>
        </w:rPr>
        <w:t>分发控制</w:t>
      </w:r>
    </w:p>
    <w:p w:rsidR="005237A4" w:rsidRDefault="005237A4" w:rsidP="005237A4">
      <w:pPr>
        <w:rPr>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3744"/>
        <w:gridCol w:w="2592"/>
      </w:tblGrid>
      <w:tr w:rsidR="005237A4" w:rsidTr="00904C6A">
        <w:trPr>
          <w:trHeight w:val="340"/>
          <w:jc w:val="center"/>
        </w:trPr>
        <w:tc>
          <w:tcPr>
            <w:tcW w:w="2197" w:type="dxa"/>
          </w:tcPr>
          <w:p w:rsidR="005237A4" w:rsidRDefault="005237A4" w:rsidP="00904C6A">
            <w:pPr>
              <w:jc w:val="center"/>
              <w:rPr>
                <w:rFonts w:hint="eastAsia"/>
                <w:b/>
              </w:rPr>
            </w:pPr>
            <w:r>
              <w:rPr>
                <w:rFonts w:hint="eastAsia"/>
                <w:b/>
              </w:rPr>
              <w:t>副本</w:t>
            </w:r>
          </w:p>
        </w:tc>
        <w:tc>
          <w:tcPr>
            <w:tcW w:w="3744" w:type="dxa"/>
          </w:tcPr>
          <w:p w:rsidR="005237A4" w:rsidRDefault="005237A4" w:rsidP="00904C6A">
            <w:pPr>
              <w:jc w:val="center"/>
              <w:rPr>
                <w:rFonts w:hint="eastAsia"/>
                <w:b/>
              </w:rPr>
            </w:pPr>
            <w:r>
              <w:rPr>
                <w:rFonts w:hint="eastAsia"/>
                <w:b/>
              </w:rPr>
              <w:t>接受人</w:t>
            </w:r>
          </w:p>
        </w:tc>
        <w:tc>
          <w:tcPr>
            <w:tcW w:w="2592" w:type="dxa"/>
          </w:tcPr>
          <w:p w:rsidR="005237A4" w:rsidRDefault="005237A4" w:rsidP="00904C6A">
            <w:pPr>
              <w:jc w:val="center"/>
              <w:rPr>
                <w:rFonts w:hint="eastAsia"/>
                <w:b/>
              </w:rPr>
            </w:pPr>
            <w:r>
              <w:rPr>
                <w:rFonts w:hint="eastAsia"/>
                <w:b/>
              </w:rPr>
              <w:t>机构</w:t>
            </w:r>
          </w:p>
        </w:tc>
      </w:tr>
      <w:tr w:rsidR="005237A4" w:rsidTr="00904C6A">
        <w:trPr>
          <w:trHeight w:val="340"/>
          <w:jc w:val="center"/>
        </w:trPr>
        <w:tc>
          <w:tcPr>
            <w:tcW w:w="2197" w:type="dxa"/>
          </w:tcPr>
          <w:p w:rsidR="005237A4" w:rsidRDefault="005237A4" w:rsidP="00904C6A"/>
        </w:tc>
        <w:tc>
          <w:tcPr>
            <w:tcW w:w="3744" w:type="dxa"/>
          </w:tcPr>
          <w:p w:rsidR="005237A4" w:rsidRDefault="005237A4" w:rsidP="00904C6A"/>
        </w:tc>
        <w:tc>
          <w:tcPr>
            <w:tcW w:w="2592" w:type="dxa"/>
          </w:tcPr>
          <w:p w:rsidR="005237A4" w:rsidRDefault="005237A4" w:rsidP="00904C6A"/>
        </w:tc>
      </w:tr>
      <w:tr w:rsidR="005237A4" w:rsidTr="00904C6A">
        <w:trPr>
          <w:trHeight w:val="340"/>
          <w:jc w:val="center"/>
        </w:trPr>
        <w:tc>
          <w:tcPr>
            <w:tcW w:w="2197" w:type="dxa"/>
          </w:tcPr>
          <w:p w:rsidR="005237A4" w:rsidRDefault="005237A4" w:rsidP="00904C6A"/>
        </w:tc>
        <w:tc>
          <w:tcPr>
            <w:tcW w:w="3744" w:type="dxa"/>
          </w:tcPr>
          <w:p w:rsidR="005237A4" w:rsidRDefault="005237A4" w:rsidP="00904C6A"/>
        </w:tc>
        <w:tc>
          <w:tcPr>
            <w:tcW w:w="2592" w:type="dxa"/>
          </w:tcPr>
          <w:p w:rsidR="005237A4" w:rsidRDefault="005237A4" w:rsidP="00904C6A"/>
        </w:tc>
      </w:tr>
      <w:tr w:rsidR="005237A4" w:rsidTr="00904C6A">
        <w:trPr>
          <w:trHeight w:val="340"/>
          <w:jc w:val="center"/>
        </w:trPr>
        <w:tc>
          <w:tcPr>
            <w:tcW w:w="2197" w:type="dxa"/>
          </w:tcPr>
          <w:p w:rsidR="005237A4" w:rsidRDefault="005237A4" w:rsidP="00904C6A"/>
        </w:tc>
        <w:tc>
          <w:tcPr>
            <w:tcW w:w="3744" w:type="dxa"/>
          </w:tcPr>
          <w:p w:rsidR="005237A4" w:rsidRDefault="005237A4" w:rsidP="00904C6A"/>
        </w:tc>
        <w:tc>
          <w:tcPr>
            <w:tcW w:w="2592" w:type="dxa"/>
          </w:tcPr>
          <w:p w:rsidR="005237A4" w:rsidRDefault="005237A4" w:rsidP="00904C6A"/>
        </w:tc>
      </w:tr>
      <w:tr w:rsidR="005237A4" w:rsidTr="00904C6A">
        <w:trPr>
          <w:trHeight w:val="340"/>
          <w:jc w:val="center"/>
        </w:trPr>
        <w:tc>
          <w:tcPr>
            <w:tcW w:w="2197" w:type="dxa"/>
          </w:tcPr>
          <w:p w:rsidR="005237A4" w:rsidRDefault="005237A4" w:rsidP="00904C6A"/>
        </w:tc>
        <w:tc>
          <w:tcPr>
            <w:tcW w:w="3744" w:type="dxa"/>
          </w:tcPr>
          <w:p w:rsidR="005237A4" w:rsidRDefault="005237A4" w:rsidP="00904C6A"/>
        </w:tc>
        <w:tc>
          <w:tcPr>
            <w:tcW w:w="2592" w:type="dxa"/>
          </w:tcPr>
          <w:p w:rsidR="005237A4" w:rsidRDefault="005237A4" w:rsidP="00904C6A"/>
        </w:tc>
      </w:tr>
      <w:tr w:rsidR="005237A4" w:rsidTr="00904C6A">
        <w:trPr>
          <w:trHeight w:val="340"/>
          <w:jc w:val="center"/>
        </w:trPr>
        <w:tc>
          <w:tcPr>
            <w:tcW w:w="2197" w:type="dxa"/>
          </w:tcPr>
          <w:p w:rsidR="005237A4" w:rsidRDefault="005237A4" w:rsidP="00904C6A"/>
        </w:tc>
        <w:tc>
          <w:tcPr>
            <w:tcW w:w="3744" w:type="dxa"/>
          </w:tcPr>
          <w:p w:rsidR="005237A4" w:rsidRDefault="005237A4" w:rsidP="00904C6A"/>
        </w:tc>
        <w:tc>
          <w:tcPr>
            <w:tcW w:w="2592" w:type="dxa"/>
          </w:tcPr>
          <w:p w:rsidR="005237A4" w:rsidRDefault="005237A4" w:rsidP="00904C6A"/>
        </w:tc>
      </w:tr>
    </w:tbl>
    <w:p w:rsidR="005237A4" w:rsidRDefault="005237A4" w:rsidP="005237A4">
      <w:pPr>
        <w:pStyle w:val="ab"/>
        <w:rPr>
          <w:rFonts w:hint="eastAsia"/>
        </w:rPr>
      </w:pPr>
      <w:r>
        <w:br w:type="page"/>
      </w:r>
      <w:r>
        <w:rPr>
          <w:rFonts w:hint="eastAsia"/>
        </w:rPr>
        <w:lastRenderedPageBreak/>
        <w:t>目 录</w:t>
      </w:r>
    </w:p>
    <w:p w:rsidR="005237A4" w:rsidRDefault="005237A4" w:rsidP="005237A4">
      <w:pPr>
        <w:rPr>
          <w:rFonts w:hint="eastAsia"/>
        </w:rPr>
      </w:pPr>
    </w:p>
    <w:p w:rsidR="005237A4" w:rsidRDefault="005237A4">
      <w:pPr>
        <w:pStyle w:val="10"/>
        <w:tabs>
          <w:tab w:val="left" w:pos="840"/>
          <w:tab w:val="right" w:leader="dot" w:pos="8302"/>
        </w:tabs>
        <w:rPr>
          <w:rFonts w:asciiTheme="minorHAnsi" w:eastAsiaTheme="minorEastAsia" w:hAnsiTheme="minorHAnsi" w:cstheme="minorBidi"/>
          <w:noProof/>
          <w:sz w:val="21"/>
          <w:szCs w:val="22"/>
        </w:rPr>
      </w:pPr>
      <w:r>
        <w:fldChar w:fldCharType="begin"/>
      </w:r>
      <w:r>
        <w:instrText xml:space="preserve"> TOC \o "1-3" \u </w:instrText>
      </w:r>
      <w:r>
        <w:fldChar w:fldCharType="separate"/>
      </w:r>
      <w:bookmarkStart w:id="0" w:name="_GoBack"/>
      <w:bookmarkEnd w:id="0"/>
      <w:r w:rsidRPr="007B0E87">
        <w:rPr>
          <w:noProof/>
        </w:rPr>
        <w:t>1.</w:t>
      </w:r>
      <w:r>
        <w:rPr>
          <w:rFonts w:asciiTheme="minorHAnsi" w:eastAsiaTheme="minorEastAsia" w:hAnsiTheme="minorHAnsi" w:cstheme="minorBidi"/>
          <w:noProof/>
          <w:sz w:val="21"/>
          <w:szCs w:val="22"/>
        </w:rPr>
        <w:tab/>
      </w:r>
      <w:r>
        <w:rPr>
          <w:rFonts w:hint="eastAsia"/>
          <w:noProof/>
        </w:rPr>
        <w:t>前言</w:t>
      </w:r>
      <w:r>
        <w:rPr>
          <w:noProof/>
        </w:rPr>
        <w:tab/>
      </w:r>
      <w:r>
        <w:rPr>
          <w:noProof/>
        </w:rPr>
        <w:fldChar w:fldCharType="begin"/>
      </w:r>
      <w:r>
        <w:rPr>
          <w:noProof/>
        </w:rPr>
        <w:instrText xml:space="preserve"> PAGEREF _Toc337551500 \h </w:instrText>
      </w:r>
      <w:r>
        <w:rPr>
          <w:noProof/>
        </w:rPr>
      </w:r>
      <w:r>
        <w:rPr>
          <w:noProof/>
        </w:rPr>
        <w:fldChar w:fldCharType="separate"/>
      </w:r>
      <w:r>
        <w:rPr>
          <w:noProof/>
        </w:rPr>
        <w:t>9</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1.1</w:t>
      </w:r>
      <w:r>
        <w:rPr>
          <w:rFonts w:asciiTheme="minorHAnsi" w:eastAsiaTheme="minorEastAsia" w:hAnsiTheme="minorHAnsi" w:cstheme="minorBidi"/>
          <w:noProof/>
          <w:sz w:val="21"/>
          <w:szCs w:val="22"/>
        </w:rPr>
        <w:tab/>
      </w:r>
      <w:r>
        <w:rPr>
          <w:rFonts w:hint="eastAsia"/>
          <w:noProof/>
        </w:rPr>
        <w:t>编写目的</w:t>
      </w:r>
      <w:r>
        <w:rPr>
          <w:noProof/>
        </w:rPr>
        <w:tab/>
      </w:r>
      <w:r>
        <w:rPr>
          <w:noProof/>
        </w:rPr>
        <w:fldChar w:fldCharType="begin"/>
      </w:r>
      <w:r>
        <w:rPr>
          <w:noProof/>
        </w:rPr>
        <w:instrText xml:space="preserve"> PAGEREF _Toc337551501 \h </w:instrText>
      </w:r>
      <w:r>
        <w:rPr>
          <w:noProof/>
        </w:rPr>
      </w:r>
      <w:r>
        <w:rPr>
          <w:noProof/>
        </w:rPr>
        <w:fldChar w:fldCharType="separate"/>
      </w:r>
      <w:r>
        <w:rPr>
          <w:noProof/>
        </w:rPr>
        <w:t>9</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1.2</w:t>
      </w:r>
      <w:r>
        <w:rPr>
          <w:rFonts w:asciiTheme="minorHAnsi" w:eastAsiaTheme="minorEastAsia" w:hAnsiTheme="minorHAnsi" w:cstheme="minorBidi"/>
          <w:noProof/>
          <w:sz w:val="21"/>
          <w:szCs w:val="22"/>
        </w:rPr>
        <w:tab/>
      </w:r>
      <w:r>
        <w:rPr>
          <w:rFonts w:hint="eastAsia"/>
          <w:noProof/>
        </w:rPr>
        <w:t>背景</w:t>
      </w:r>
      <w:r>
        <w:rPr>
          <w:noProof/>
        </w:rPr>
        <w:tab/>
      </w:r>
      <w:r>
        <w:rPr>
          <w:noProof/>
        </w:rPr>
        <w:fldChar w:fldCharType="begin"/>
      </w:r>
      <w:r>
        <w:rPr>
          <w:noProof/>
        </w:rPr>
        <w:instrText xml:space="preserve"> PAGEREF _Toc337551502 \h </w:instrText>
      </w:r>
      <w:r>
        <w:rPr>
          <w:noProof/>
        </w:rPr>
      </w:r>
      <w:r>
        <w:rPr>
          <w:noProof/>
        </w:rPr>
        <w:fldChar w:fldCharType="separate"/>
      </w:r>
      <w:r>
        <w:rPr>
          <w:noProof/>
        </w:rPr>
        <w:t>9</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1.3</w:t>
      </w:r>
      <w:r>
        <w:rPr>
          <w:rFonts w:asciiTheme="minorHAnsi" w:eastAsiaTheme="minorEastAsia" w:hAnsiTheme="minorHAnsi" w:cstheme="minorBidi"/>
          <w:noProof/>
          <w:sz w:val="21"/>
          <w:szCs w:val="22"/>
        </w:rPr>
        <w:tab/>
      </w:r>
      <w:r>
        <w:rPr>
          <w:rFonts w:hint="eastAsia"/>
          <w:noProof/>
        </w:rPr>
        <w:t>定义</w:t>
      </w:r>
      <w:r>
        <w:rPr>
          <w:noProof/>
        </w:rPr>
        <w:tab/>
      </w:r>
      <w:r>
        <w:rPr>
          <w:noProof/>
        </w:rPr>
        <w:fldChar w:fldCharType="begin"/>
      </w:r>
      <w:r>
        <w:rPr>
          <w:noProof/>
        </w:rPr>
        <w:instrText xml:space="preserve"> PAGEREF _Toc337551503 \h </w:instrText>
      </w:r>
      <w:r>
        <w:rPr>
          <w:noProof/>
        </w:rPr>
      </w:r>
      <w:r>
        <w:rPr>
          <w:noProof/>
        </w:rPr>
        <w:fldChar w:fldCharType="separate"/>
      </w:r>
      <w:r>
        <w:rPr>
          <w:noProof/>
        </w:rPr>
        <w:t>9</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1.4</w:t>
      </w:r>
      <w:r>
        <w:rPr>
          <w:rFonts w:asciiTheme="minorHAnsi" w:eastAsiaTheme="minorEastAsia" w:hAnsiTheme="minorHAnsi" w:cstheme="minorBidi"/>
          <w:noProof/>
          <w:sz w:val="21"/>
          <w:szCs w:val="22"/>
        </w:rPr>
        <w:tab/>
      </w:r>
      <w:r>
        <w:rPr>
          <w:rFonts w:hint="eastAsia"/>
          <w:noProof/>
        </w:rPr>
        <w:t>参考资料</w:t>
      </w:r>
      <w:r>
        <w:rPr>
          <w:noProof/>
        </w:rPr>
        <w:tab/>
      </w:r>
      <w:r>
        <w:rPr>
          <w:noProof/>
        </w:rPr>
        <w:fldChar w:fldCharType="begin"/>
      </w:r>
      <w:r>
        <w:rPr>
          <w:noProof/>
        </w:rPr>
        <w:instrText xml:space="preserve"> PAGEREF _Toc337551504 \h </w:instrText>
      </w:r>
      <w:r>
        <w:rPr>
          <w:noProof/>
        </w:rPr>
      </w:r>
      <w:r>
        <w:rPr>
          <w:noProof/>
        </w:rPr>
        <w:fldChar w:fldCharType="separate"/>
      </w:r>
      <w:r>
        <w:rPr>
          <w:noProof/>
        </w:rPr>
        <w:t>9</w:t>
      </w:r>
      <w:r>
        <w:rPr>
          <w:noProof/>
        </w:rPr>
        <w:fldChar w:fldCharType="end"/>
      </w:r>
    </w:p>
    <w:p w:rsidR="005237A4" w:rsidRDefault="005237A4">
      <w:pPr>
        <w:pStyle w:val="10"/>
        <w:tabs>
          <w:tab w:val="left" w:pos="840"/>
          <w:tab w:val="right" w:leader="dot" w:pos="8302"/>
        </w:tabs>
        <w:rPr>
          <w:rFonts w:asciiTheme="minorHAnsi" w:eastAsiaTheme="minorEastAsia" w:hAnsiTheme="minorHAnsi" w:cstheme="minorBidi"/>
          <w:noProof/>
          <w:sz w:val="21"/>
          <w:szCs w:val="22"/>
        </w:rPr>
      </w:pPr>
      <w:r w:rsidRPr="007B0E87">
        <w:rPr>
          <w:noProof/>
        </w:rPr>
        <w:t>2.</w:t>
      </w:r>
      <w:r>
        <w:rPr>
          <w:rFonts w:asciiTheme="minorHAnsi" w:eastAsiaTheme="minorEastAsia" w:hAnsiTheme="minorHAnsi" w:cstheme="minorBidi"/>
          <w:noProof/>
          <w:sz w:val="21"/>
          <w:szCs w:val="22"/>
        </w:rPr>
        <w:tab/>
      </w:r>
      <w:r>
        <w:rPr>
          <w:rFonts w:hint="eastAsia"/>
          <w:noProof/>
        </w:rPr>
        <w:t>系统结构</w:t>
      </w:r>
      <w:r>
        <w:rPr>
          <w:noProof/>
        </w:rPr>
        <w:tab/>
      </w:r>
      <w:r>
        <w:rPr>
          <w:noProof/>
        </w:rPr>
        <w:fldChar w:fldCharType="begin"/>
      </w:r>
      <w:r>
        <w:rPr>
          <w:noProof/>
        </w:rPr>
        <w:instrText xml:space="preserve"> PAGEREF _Toc337551505 \h </w:instrText>
      </w:r>
      <w:r>
        <w:rPr>
          <w:noProof/>
        </w:rPr>
      </w:r>
      <w:r>
        <w:rPr>
          <w:noProof/>
        </w:rPr>
        <w:fldChar w:fldCharType="separate"/>
      </w:r>
      <w:r>
        <w:rPr>
          <w:noProof/>
        </w:rPr>
        <w:t>9</w:t>
      </w:r>
      <w:r>
        <w:rPr>
          <w:noProof/>
        </w:rPr>
        <w:fldChar w:fldCharType="end"/>
      </w:r>
    </w:p>
    <w:p w:rsidR="005237A4" w:rsidRDefault="005237A4">
      <w:pPr>
        <w:pStyle w:val="10"/>
        <w:tabs>
          <w:tab w:val="left" w:pos="840"/>
          <w:tab w:val="right" w:leader="dot" w:pos="8302"/>
        </w:tabs>
        <w:rPr>
          <w:rFonts w:asciiTheme="minorHAnsi" w:eastAsiaTheme="minorEastAsia" w:hAnsiTheme="minorHAnsi" w:cstheme="minorBidi"/>
          <w:noProof/>
          <w:sz w:val="21"/>
          <w:szCs w:val="22"/>
        </w:rPr>
      </w:pPr>
      <w:r w:rsidRPr="007B0E87">
        <w:rPr>
          <w:noProof/>
        </w:rPr>
        <w:t>3.</w:t>
      </w:r>
      <w:r>
        <w:rPr>
          <w:rFonts w:asciiTheme="minorHAnsi" w:eastAsiaTheme="minorEastAsia" w:hAnsiTheme="minorHAnsi" w:cstheme="minorBidi"/>
          <w:noProof/>
          <w:sz w:val="21"/>
          <w:szCs w:val="22"/>
        </w:rPr>
        <w:tab/>
      </w:r>
      <w:r>
        <w:rPr>
          <w:rFonts w:hint="eastAsia"/>
          <w:noProof/>
        </w:rPr>
        <w:t>模块设计</w:t>
      </w:r>
      <w:r>
        <w:rPr>
          <w:noProof/>
        </w:rPr>
        <w:tab/>
      </w:r>
      <w:r>
        <w:rPr>
          <w:noProof/>
        </w:rPr>
        <w:fldChar w:fldCharType="begin"/>
      </w:r>
      <w:r>
        <w:rPr>
          <w:noProof/>
        </w:rPr>
        <w:instrText xml:space="preserve"> PAGEREF _Toc337551506 \h </w:instrText>
      </w:r>
      <w:r>
        <w:rPr>
          <w:noProof/>
        </w:rPr>
      </w:r>
      <w:r>
        <w:rPr>
          <w:noProof/>
        </w:rPr>
        <w:fldChar w:fldCharType="separate"/>
      </w:r>
      <w:r>
        <w:rPr>
          <w:noProof/>
        </w:rPr>
        <w:t>19</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3.1</w:t>
      </w:r>
      <w:r>
        <w:rPr>
          <w:rFonts w:asciiTheme="minorHAnsi" w:eastAsiaTheme="minorEastAsia" w:hAnsiTheme="minorHAnsi" w:cstheme="minorBidi"/>
          <w:noProof/>
          <w:sz w:val="21"/>
          <w:szCs w:val="22"/>
        </w:rPr>
        <w:tab/>
      </w:r>
      <w:r>
        <w:rPr>
          <w:rFonts w:hint="eastAsia"/>
          <w:noProof/>
        </w:rPr>
        <w:t>取系统工作日期</w:t>
      </w:r>
      <w:r>
        <w:rPr>
          <w:noProof/>
        </w:rPr>
        <w:tab/>
      </w:r>
      <w:r>
        <w:rPr>
          <w:noProof/>
        </w:rPr>
        <w:fldChar w:fldCharType="begin"/>
      </w:r>
      <w:r>
        <w:rPr>
          <w:noProof/>
        </w:rPr>
        <w:instrText xml:space="preserve"> PAGEREF _Toc337551507 \h </w:instrText>
      </w:r>
      <w:r>
        <w:rPr>
          <w:noProof/>
        </w:rPr>
      </w:r>
      <w:r>
        <w:rPr>
          <w:noProof/>
        </w:rPr>
        <w:fldChar w:fldCharType="separate"/>
      </w:r>
      <w:r>
        <w:rPr>
          <w:noProof/>
        </w:rPr>
        <w:t>19</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3.2</w:t>
      </w:r>
      <w:r>
        <w:rPr>
          <w:rFonts w:asciiTheme="minorHAnsi" w:eastAsiaTheme="minorEastAsia" w:hAnsiTheme="minorHAnsi" w:cstheme="minorBidi"/>
          <w:noProof/>
          <w:sz w:val="21"/>
          <w:szCs w:val="22"/>
        </w:rPr>
        <w:tab/>
      </w:r>
      <w:r>
        <w:rPr>
          <w:rFonts w:hint="eastAsia"/>
          <w:noProof/>
        </w:rPr>
        <w:t>前台注册</w:t>
      </w:r>
      <w:r>
        <w:rPr>
          <w:noProof/>
        </w:rPr>
        <w:t>(820350)</w:t>
      </w:r>
      <w:r>
        <w:rPr>
          <w:noProof/>
        </w:rPr>
        <w:tab/>
      </w:r>
      <w:r>
        <w:rPr>
          <w:noProof/>
        </w:rPr>
        <w:fldChar w:fldCharType="begin"/>
      </w:r>
      <w:r>
        <w:rPr>
          <w:noProof/>
        </w:rPr>
        <w:instrText xml:space="preserve"> PAGEREF _Toc337551508 \h </w:instrText>
      </w:r>
      <w:r>
        <w:rPr>
          <w:noProof/>
        </w:rPr>
      </w:r>
      <w:r>
        <w:rPr>
          <w:noProof/>
        </w:rPr>
        <w:fldChar w:fldCharType="separate"/>
      </w:r>
      <w:r>
        <w:rPr>
          <w:noProof/>
        </w:rPr>
        <w:t>20</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3.3</w:t>
      </w:r>
      <w:r>
        <w:rPr>
          <w:rFonts w:asciiTheme="minorHAnsi" w:eastAsiaTheme="minorEastAsia" w:hAnsiTheme="minorHAnsi" w:cstheme="minorBidi"/>
          <w:noProof/>
          <w:sz w:val="21"/>
          <w:szCs w:val="22"/>
        </w:rPr>
        <w:tab/>
      </w:r>
      <w:r>
        <w:rPr>
          <w:rFonts w:hint="eastAsia"/>
          <w:noProof/>
        </w:rPr>
        <w:t>网点设置</w:t>
      </w:r>
      <w:r>
        <w:rPr>
          <w:noProof/>
        </w:rPr>
        <w:tab/>
      </w:r>
      <w:r>
        <w:rPr>
          <w:noProof/>
        </w:rPr>
        <w:fldChar w:fldCharType="begin"/>
      </w:r>
      <w:r>
        <w:rPr>
          <w:noProof/>
        </w:rPr>
        <w:instrText xml:space="preserve"> PAGEREF _Toc337551509 \h </w:instrText>
      </w:r>
      <w:r>
        <w:rPr>
          <w:noProof/>
        </w:rPr>
      </w:r>
      <w:r>
        <w:rPr>
          <w:noProof/>
        </w:rPr>
        <w:fldChar w:fldCharType="separate"/>
      </w:r>
      <w:r>
        <w:rPr>
          <w:noProof/>
        </w:rPr>
        <w:t>22</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3.3.1</w:t>
      </w:r>
      <w:r>
        <w:rPr>
          <w:rFonts w:asciiTheme="minorHAnsi" w:eastAsiaTheme="minorEastAsia" w:hAnsiTheme="minorHAnsi" w:cstheme="minorBidi"/>
          <w:noProof/>
          <w:sz w:val="21"/>
          <w:szCs w:val="22"/>
        </w:rPr>
        <w:tab/>
      </w:r>
      <w:r>
        <w:rPr>
          <w:rFonts w:hint="eastAsia"/>
          <w:noProof/>
        </w:rPr>
        <w:t>发送设备信息</w:t>
      </w:r>
      <w:r>
        <w:rPr>
          <w:noProof/>
        </w:rPr>
        <w:t>820101</w:t>
      </w:r>
      <w:r>
        <w:rPr>
          <w:noProof/>
        </w:rPr>
        <w:tab/>
      </w:r>
      <w:r>
        <w:rPr>
          <w:noProof/>
        </w:rPr>
        <w:fldChar w:fldCharType="begin"/>
      </w:r>
      <w:r>
        <w:rPr>
          <w:noProof/>
        </w:rPr>
        <w:instrText xml:space="preserve"> PAGEREF _Toc337551510 \h </w:instrText>
      </w:r>
      <w:r>
        <w:rPr>
          <w:noProof/>
        </w:rPr>
      </w:r>
      <w:r>
        <w:rPr>
          <w:noProof/>
        </w:rPr>
        <w:fldChar w:fldCharType="separate"/>
      </w:r>
      <w:r>
        <w:rPr>
          <w:noProof/>
        </w:rPr>
        <w:t>22</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3.3.2</w:t>
      </w:r>
      <w:r>
        <w:rPr>
          <w:rFonts w:asciiTheme="minorHAnsi" w:eastAsiaTheme="minorEastAsia" w:hAnsiTheme="minorHAnsi" w:cstheme="minorBidi"/>
          <w:noProof/>
          <w:sz w:val="21"/>
          <w:szCs w:val="22"/>
        </w:rPr>
        <w:tab/>
      </w:r>
      <w:r>
        <w:rPr>
          <w:rFonts w:hint="eastAsia"/>
          <w:noProof/>
        </w:rPr>
        <w:t>网点信息添加（</w:t>
      </w:r>
      <w:r>
        <w:rPr>
          <w:noProof/>
        </w:rPr>
        <w:t>846501</w:t>
      </w:r>
      <w:r>
        <w:rPr>
          <w:rFonts w:hint="eastAsia"/>
          <w:noProof/>
        </w:rPr>
        <w:t>，状态</w:t>
      </w:r>
      <w:r>
        <w:rPr>
          <w:noProof/>
        </w:rPr>
        <w:t>’A’</w:t>
      </w:r>
      <w:r>
        <w:rPr>
          <w:rFonts w:hint="eastAsia"/>
          <w:noProof/>
        </w:rPr>
        <w:t>）</w:t>
      </w:r>
      <w:r>
        <w:rPr>
          <w:noProof/>
        </w:rPr>
        <w:tab/>
      </w:r>
      <w:r>
        <w:rPr>
          <w:noProof/>
        </w:rPr>
        <w:fldChar w:fldCharType="begin"/>
      </w:r>
      <w:r>
        <w:rPr>
          <w:noProof/>
        </w:rPr>
        <w:instrText xml:space="preserve"> PAGEREF _Toc337551511 \h </w:instrText>
      </w:r>
      <w:r>
        <w:rPr>
          <w:noProof/>
        </w:rPr>
      </w:r>
      <w:r>
        <w:rPr>
          <w:noProof/>
        </w:rPr>
        <w:fldChar w:fldCharType="separate"/>
      </w:r>
      <w:r>
        <w:rPr>
          <w:noProof/>
        </w:rPr>
        <w:t>22</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3.3.3</w:t>
      </w:r>
      <w:r>
        <w:rPr>
          <w:rFonts w:asciiTheme="minorHAnsi" w:eastAsiaTheme="minorEastAsia" w:hAnsiTheme="minorHAnsi" w:cstheme="minorBidi"/>
          <w:noProof/>
          <w:sz w:val="21"/>
          <w:szCs w:val="22"/>
        </w:rPr>
        <w:tab/>
      </w:r>
      <w:r>
        <w:rPr>
          <w:rFonts w:hint="eastAsia"/>
          <w:noProof/>
        </w:rPr>
        <w:t>网点信息修改（</w:t>
      </w:r>
      <w:r>
        <w:rPr>
          <w:noProof/>
        </w:rPr>
        <w:t>846501</w:t>
      </w:r>
      <w:r>
        <w:rPr>
          <w:rFonts w:hint="eastAsia"/>
          <w:noProof/>
        </w:rPr>
        <w:t>，状态</w:t>
      </w:r>
      <w:r>
        <w:rPr>
          <w:noProof/>
        </w:rPr>
        <w:t>’U’</w:t>
      </w:r>
      <w:r>
        <w:rPr>
          <w:rFonts w:hint="eastAsia"/>
          <w:noProof/>
        </w:rPr>
        <w:t>）</w:t>
      </w:r>
      <w:r>
        <w:rPr>
          <w:noProof/>
        </w:rPr>
        <w:tab/>
      </w:r>
      <w:r>
        <w:rPr>
          <w:noProof/>
        </w:rPr>
        <w:fldChar w:fldCharType="begin"/>
      </w:r>
      <w:r>
        <w:rPr>
          <w:noProof/>
        </w:rPr>
        <w:instrText xml:space="preserve"> PAGEREF _Toc337551512 \h </w:instrText>
      </w:r>
      <w:r>
        <w:rPr>
          <w:noProof/>
        </w:rPr>
      </w:r>
      <w:r>
        <w:rPr>
          <w:noProof/>
        </w:rPr>
        <w:fldChar w:fldCharType="separate"/>
      </w:r>
      <w:r>
        <w:rPr>
          <w:noProof/>
        </w:rPr>
        <w:t>23</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3.3.4</w:t>
      </w:r>
      <w:r>
        <w:rPr>
          <w:rFonts w:asciiTheme="minorHAnsi" w:eastAsiaTheme="minorEastAsia" w:hAnsiTheme="minorHAnsi" w:cstheme="minorBidi"/>
          <w:noProof/>
          <w:sz w:val="21"/>
          <w:szCs w:val="22"/>
        </w:rPr>
        <w:tab/>
      </w:r>
      <w:r>
        <w:rPr>
          <w:rFonts w:hint="eastAsia"/>
          <w:noProof/>
        </w:rPr>
        <w:t>网点信息删除（</w:t>
      </w:r>
      <w:r>
        <w:rPr>
          <w:noProof/>
        </w:rPr>
        <w:t>846501</w:t>
      </w:r>
      <w:r>
        <w:rPr>
          <w:rFonts w:hint="eastAsia"/>
          <w:noProof/>
        </w:rPr>
        <w:t>，状态</w:t>
      </w:r>
      <w:r>
        <w:rPr>
          <w:noProof/>
        </w:rPr>
        <w:t>’D’</w:t>
      </w:r>
      <w:r>
        <w:rPr>
          <w:rFonts w:hint="eastAsia"/>
          <w:noProof/>
        </w:rPr>
        <w:t>）</w:t>
      </w:r>
      <w:r>
        <w:rPr>
          <w:noProof/>
        </w:rPr>
        <w:tab/>
      </w:r>
      <w:r>
        <w:rPr>
          <w:noProof/>
        </w:rPr>
        <w:fldChar w:fldCharType="begin"/>
      </w:r>
      <w:r>
        <w:rPr>
          <w:noProof/>
        </w:rPr>
        <w:instrText xml:space="preserve"> PAGEREF _Toc337551513 \h </w:instrText>
      </w:r>
      <w:r>
        <w:rPr>
          <w:noProof/>
        </w:rPr>
      </w:r>
      <w:r>
        <w:rPr>
          <w:noProof/>
        </w:rPr>
        <w:fldChar w:fldCharType="separate"/>
      </w:r>
      <w:r>
        <w:rPr>
          <w:noProof/>
        </w:rPr>
        <w:t>25</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3.3.5</w:t>
      </w:r>
      <w:r>
        <w:rPr>
          <w:rFonts w:asciiTheme="minorHAnsi" w:eastAsiaTheme="minorEastAsia" w:hAnsiTheme="minorHAnsi" w:cstheme="minorBidi"/>
          <w:noProof/>
          <w:sz w:val="21"/>
          <w:szCs w:val="22"/>
        </w:rPr>
        <w:tab/>
      </w:r>
      <w:r>
        <w:rPr>
          <w:rFonts w:hint="eastAsia"/>
          <w:noProof/>
        </w:rPr>
        <w:t>网点信息查询（</w:t>
      </w:r>
      <w:r>
        <w:rPr>
          <w:noProof/>
        </w:rPr>
        <w:t>846501</w:t>
      </w:r>
      <w:r>
        <w:rPr>
          <w:rFonts w:hint="eastAsia"/>
          <w:noProof/>
        </w:rPr>
        <w:t>，状态</w:t>
      </w:r>
      <w:r>
        <w:rPr>
          <w:noProof/>
        </w:rPr>
        <w:t>’R’</w:t>
      </w:r>
      <w:r>
        <w:rPr>
          <w:rFonts w:hint="eastAsia"/>
          <w:noProof/>
        </w:rPr>
        <w:t>）</w:t>
      </w:r>
      <w:r>
        <w:rPr>
          <w:noProof/>
        </w:rPr>
        <w:tab/>
      </w:r>
      <w:r>
        <w:rPr>
          <w:noProof/>
        </w:rPr>
        <w:fldChar w:fldCharType="begin"/>
      </w:r>
      <w:r>
        <w:rPr>
          <w:noProof/>
        </w:rPr>
        <w:instrText xml:space="preserve"> PAGEREF _Toc337551514 \h </w:instrText>
      </w:r>
      <w:r>
        <w:rPr>
          <w:noProof/>
        </w:rPr>
      </w:r>
      <w:r>
        <w:rPr>
          <w:noProof/>
        </w:rPr>
        <w:fldChar w:fldCharType="separate"/>
      </w:r>
      <w:r>
        <w:rPr>
          <w:noProof/>
        </w:rPr>
        <w:t>26</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3.4</w:t>
      </w:r>
      <w:r>
        <w:rPr>
          <w:rFonts w:asciiTheme="minorHAnsi" w:eastAsiaTheme="minorEastAsia" w:hAnsiTheme="minorHAnsi" w:cstheme="minorBidi"/>
          <w:noProof/>
          <w:sz w:val="21"/>
          <w:szCs w:val="22"/>
        </w:rPr>
        <w:tab/>
      </w:r>
      <w:r>
        <w:rPr>
          <w:rFonts w:hint="eastAsia"/>
          <w:noProof/>
        </w:rPr>
        <w:t>站点设置</w:t>
      </w:r>
      <w:r>
        <w:rPr>
          <w:noProof/>
        </w:rPr>
        <w:tab/>
      </w:r>
      <w:r>
        <w:rPr>
          <w:noProof/>
        </w:rPr>
        <w:fldChar w:fldCharType="begin"/>
      </w:r>
      <w:r>
        <w:rPr>
          <w:noProof/>
        </w:rPr>
        <w:instrText xml:space="preserve"> PAGEREF _Toc337551515 \h </w:instrText>
      </w:r>
      <w:r>
        <w:rPr>
          <w:noProof/>
        </w:rPr>
      </w:r>
      <w:r>
        <w:rPr>
          <w:noProof/>
        </w:rPr>
        <w:fldChar w:fldCharType="separate"/>
      </w:r>
      <w:r>
        <w:rPr>
          <w:noProof/>
        </w:rPr>
        <w:t>27</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3.4.1</w:t>
      </w:r>
      <w:r>
        <w:rPr>
          <w:rFonts w:asciiTheme="minorHAnsi" w:eastAsiaTheme="minorEastAsia" w:hAnsiTheme="minorHAnsi" w:cstheme="minorBidi"/>
          <w:noProof/>
          <w:sz w:val="21"/>
          <w:szCs w:val="22"/>
        </w:rPr>
        <w:tab/>
      </w:r>
      <w:r>
        <w:rPr>
          <w:rFonts w:hint="eastAsia"/>
          <w:noProof/>
        </w:rPr>
        <w:t>站点添加</w:t>
      </w:r>
      <w:r>
        <w:rPr>
          <w:noProof/>
        </w:rPr>
        <w:t>820341(‘A’)</w:t>
      </w:r>
      <w:r>
        <w:rPr>
          <w:noProof/>
        </w:rPr>
        <w:tab/>
      </w:r>
      <w:r>
        <w:rPr>
          <w:noProof/>
        </w:rPr>
        <w:fldChar w:fldCharType="begin"/>
      </w:r>
      <w:r>
        <w:rPr>
          <w:noProof/>
        </w:rPr>
        <w:instrText xml:space="preserve"> PAGEREF _Toc337551516 \h </w:instrText>
      </w:r>
      <w:r>
        <w:rPr>
          <w:noProof/>
        </w:rPr>
      </w:r>
      <w:r>
        <w:rPr>
          <w:noProof/>
        </w:rPr>
        <w:fldChar w:fldCharType="separate"/>
      </w:r>
      <w:r>
        <w:rPr>
          <w:noProof/>
        </w:rPr>
        <w:t>27</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3.4.2</w:t>
      </w:r>
      <w:r>
        <w:rPr>
          <w:rFonts w:asciiTheme="minorHAnsi" w:eastAsiaTheme="minorEastAsia" w:hAnsiTheme="minorHAnsi" w:cstheme="minorBidi"/>
          <w:noProof/>
          <w:sz w:val="21"/>
          <w:szCs w:val="22"/>
        </w:rPr>
        <w:tab/>
      </w:r>
      <w:r>
        <w:rPr>
          <w:rFonts w:hint="eastAsia"/>
          <w:noProof/>
        </w:rPr>
        <w:t>站点修改</w:t>
      </w:r>
      <w:r>
        <w:rPr>
          <w:noProof/>
        </w:rPr>
        <w:t>820341(‘U’)</w:t>
      </w:r>
      <w:r>
        <w:rPr>
          <w:noProof/>
        </w:rPr>
        <w:tab/>
      </w:r>
      <w:r>
        <w:rPr>
          <w:noProof/>
        </w:rPr>
        <w:fldChar w:fldCharType="begin"/>
      </w:r>
      <w:r>
        <w:rPr>
          <w:noProof/>
        </w:rPr>
        <w:instrText xml:space="preserve"> PAGEREF _Toc337551517 \h </w:instrText>
      </w:r>
      <w:r>
        <w:rPr>
          <w:noProof/>
        </w:rPr>
      </w:r>
      <w:r>
        <w:rPr>
          <w:noProof/>
        </w:rPr>
        <w:fldChar w:fldCharType="separate"/>
      </w:r>
      <w:r>
        <w:rPr>
          <w:noProof/>
        </w:rPr>
        <w:t>29</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3.4.3</w:t>
      </w:r>
      <w:r>
        <w:rPr>
          <w:rFonts w:asciiTheme="minorHAnsi" w:eastAsiaTheme="minorEastAsia" w:hAnsiTheme="minorHAnsi" w:cstheme="minorBidi"/>
          <w:noProof/>
          <w:sz w:val="21"/>
          <w:szCs w:val="22"/>
        </w:rPr>
        <w:tab/>
      </w:r>
      <w:r>
        <w:rPr>
          <w:rFonts w:hint="eastAsia"/>
          <w:noProof/>
        </w:rPr>
        <w:t>站点删除</w:t>
      </w:r>
      <w:r>
        <w:rPr>
          <w:noProof/>
        </w:rPr>
        <w:t>820341(‘D’)</w:t>
      </w:r>
      <w:r>
        <w:rPr>
          <w:noProof/>
        </w:rPr>
        <w:tab/>
      </w:r>
      <w:r>
        <w:rPr>
          <w:noProof/>
        </w:rPr>
        <w:fldChar w:fldCharType="begin"/>
      </w:r>
      <w:r>
        <w:rPr>
          <w:noProof/>
        </w:rPr>
        <w:instrText xml:space="preserve"> PAGEREF _Toc337551518 \h </w:instrText>
      </w:r>
      <w:r>
        <w:rPr>
          <w:noProof/>
        </w:rPr>
      </w:r>
      <w:r>
        <w:rPr>
          <w:noProof/>
        </w:rPr>
        <w:fldChar w:fldCharType="separate"/>
      </w:r>
      <w:r>
        <w:rPr>
          <w:noProof/>
        </w:rPr>
        <w:t>30</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3.4.4</w:t>
      </w:r>
      <w:r>
        <w:rPr>
          <w:rFonts w:asciiTheme="minorHAnsi" w:eastAsiaTheme="minorEastAsia" w:hAnsiTheme="minorHAnsi" w:cstheme="minorBidi"/>
          <w:noProof/>
          <w:sz w:val="21"/>
          <w:szCs w:val="22"/>
        </w:rPr>
        <w:tab/>
      </w:r>
      <w:r>
        <w:rPr>
          <w:rFonts w:hint="eastAsia"/>
          <w:noProof/>
        </w:rPr>
        <w:t>站点查询</w:t>
      </w:r>
      <w:r>
        <w:rPr>
          <w:noProof/>
        </w:rPr>
        <w:t>820341(‘R’)</w:t>
      </w:r>
      <w:r>
        <w:rPr>
          <w:noProof/>
        </w:rPr>
        <w:tab/>
      </w:r>
      <w:r>
        <w:rPr>
          <w:noProof/>
        </w:rPr>
        <w:fldChar w:fldCharType="begin"/>
      </w:r>
      <w:r>
        <w:rPr>
          <w:noProof/>
        </w:rPr>
        <w:instrText xml:space="preserve"> PAGEREF _Toc337551519 \h </w:instrText>
      </w:r>
      <w:r>
        <w:rPr>
          <w:noProof/>
        </w:rPr>
      </w:r>
      <w:r>
        <w:rPr>
          <w:noProof/>
        </w:rPr>
        <w:fldChar w:fldCharType="separate"/>
      </w:r>
      <w:r>
        <w:rPr>
          <w:noProof/>
        </w:rPr>
        <w:t>31</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3.5</w:t>
      </w:r>
      <w:r>
        <w:rPr>
          <w:rFonts w:asciiTheme="minorHAnsi" w:eastAsiaTheme="minorEastAsia" w:hAnsiTheme="minorHAnsi" w:cstheme="minorBidi"/>
          <w:noProof/>
          <w:sz w:val="21"/>
          <w:szCs w:val="22"/>
        </w:rPr>
        <w:tab/>
      </w:r>
      <w:r>
        <w:rPr>
          <w:rFonts w:hint="eastAsia"/>
          <w:noProof/>
        </w:rPr>
        <w:t>操作员站点设置</w:t>
      </w:r>
      <w:r>
        <w:rPr>
          <w:noProof/>
        </w:rPr>
        <w:t>(820321)</w:t>
      </w:r>
      <w:r>
        <w:rPr>
          <w:noProof/>
        </w:rPr>
        <w:tab/>
      </w:r>
      <w:r>
        <w:rPr>
          <w:noProof/>
        </w:rPr>
        <w:fldChar w:fldCharType="begin"/>
      </w:r>
      <w:r>
        <w:rPr>
          <w:noProof/>
        </w:rPr>
        <w:instrText xml:space="preserve"> PAGEREF _Toc337551520 \h </w:instrText>
      </w:r>
      <w:r>
        <w:rPr>
          <w:noProof/>
        </w:rPr>
      </w:r>
      <w:r>
        <w:rPr>
          <w:noProof/>
        </w:rPr>
        <w:fldChar w:fldCharType="separate"/>
      </w:r>
      <w:r>
        <w:rPr>
          <w:noProof/>
        </w:rPr>
        <w:t>33</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3.5.1</w:t>
      </w:r>
      <w:r>
        <w:rPr>
          <w:rFonts w:asciiTheme="minorHAnsi" w:eastAsiaTheme="minorEastAsia" w:hAnsiTheme="minorHAnsi" w:cstheme="minorBidi"/>
          <w:noProof/>
          <w:sz w:val="21"/>
          <w:szCs w:val="22"/>
        </w:rPr>
        <w:tab/>
      </w:r>
      <w:r>
        <w:rPr>
          <w:rFonts w:hint="eastAsia"/>
          <w:noProof/>
        </w:rPr>
        <w:t>操作员站点添加</w:t>
      </w:r>
      <w:r>
        <w:rPr>
          <w:noProof/>
        </w:rPr>
        <w:t>820321 (‘A’)</w:t>
      </w:r>
      <w:r>
        <w:rPr>
          <w:noProof/>
        </w:rPr>
        <w:tab/>
      </w:r>
      <w:r>
        <w:rPr>
          <w:noProof/>
        </w:rPr>
        <w:fldChar w:fldCharType="begin"/>
      </w:r>
      <w:r>
        <w:rPr>
          <w:noProof/>
        </w:rPr>
        <w:instrText xml:space="preserve"> PAGEREF _Toc337551521 \h </w:instrText>
      </w:r>
      <w:r>
        <w:rPr>
          <w:noProof/>
        </w:rPr>
      </w:r>
      <w:r>
        <w:rPr>
          <w:noProof/>
        </w:rPr>
        <w:fldChar w:fldCharType="separate"/>
      </w:r>
      <w:r>
        <w:rPr>
          <w:noProof/>
        </w:rPr>
        <w:t>33</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3.5.2</w:t>
      </w:r>
      <w:r>
        <w:rPr>
          <w:rFonts w:asciiTheme="minorHAnsi" w:eastAsiaTheme="minorEastAsia" w:hAnsiTheme="minorHAnsi" w:cstheme="minorBidi"/>
          <w:noProof/>
          <w:sz w:val="21"/>
          <w:szCs w:val="22"/>
        </w:rPr>
        <w:tab/>
      </w:r>
      <w:r>
        <w:rPr>
          <w:rFonts w:hint="eastAsia"/>
          <w:noProof/>
        </w:rPr>
        <w:t>操作员站点删除</w:t>
      </w:r>
      <w:r>
        <w:rPr>
          <w:noProof/>
        </w:rPr>
        <w:t>820321 (‘D’)</w:t>
      </w:r>
      <w:r>
        <w:rPr>
          <w:noProof/>
        </w:rPr>
        <w:tab/>
      </w:r>
      <w:r>
        <w:rPr>
          <w:noProof/>
        </w:rPr>
        <w:fldChar w:fldCharType="begin"/>
      </w:r>
      <w:r>
        <w:rPr>
          <w:noProof/>
        </w:rPr>
        <w:instrText xml:space="preserve"> PAGEREF _Toc337551522 \h </w:instrText>
      </w:r>
      <w:r>
        <w:rPr>
          <w:noProof/>
        </w:rPr>
      </w:r>
      <w:r>
        <w:rPr>
          <w:noProof/>
        </w:rPr>
        <w:fldChar w:fldCharType="separate"/>
      </w:r>
      <w:r>
        <w:rPr>
          <w:noProof/>
        </w:rPr>
        <w:t>34</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3.5.3</w:t>
      </w:r>
      <w:r>
        <w:rPr>
          <w:rFonts w:asciiTheme="minorHAnsi" w:eastAsiaTheme="minorEastAsia" w:hAnsiTheme="minorHAnsi" w:cstheme="minorBidi"/>
          <w:noProof/>
          <w:sz w:val="21"/>
          <w:szCs w:val="22"/>
        </w:rPr>
        <w:tab/>
      </w:r>
      <w:r>
        <w:rPr>
          <w:rFonts w:hint="eastAsia"/>
          <w:noProof/>
        </w:rPr>
        <w:t>操作员站点查询</w:t>
      </w:r>
      <w:r>
        <w:rPr>
          <w:noProof/>
        </w:rPr>
        <w:t>820321 (‘R’)</w:t>
      </w:r>
      <w:r>
        <w:rPr>
          <w:noProof/>
        </w:rPr>
        <w:tab/>
      </w:r>
      <w:r>
        <w:rPr>
          <w:noProof/>
        </w:rPr>
        <w:fldChar w:fldCharType="begin"/>
      </w:r>
      <w:r>
        <w:rPr>
          <w:noProof/>
        </w:rPr>
        <w:instrText xml:space="preserve"> PAGEREF _Toc337551523 \h </w:instrText>
      </w:r>
      <w:r>
        <w:rPr>
          <w:noProof/>
        </w:rPr>
      </w:r>
      <w:r>
        <w:rPr>
          <w:noProof/>
        </w:rPr>
        <w:fldChar w:fldCharType="separate"/>
      </w:r>
      <w:r>
        <w:rPr>
          <w:noProof/>
        </w:rPr>
        <w:t>35</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3.6</w:t>
      </w:r>
      <w:r>
        <w:rPr>
          <w:rFonts w:asciiTheme="minorHAnsi" w:eastAsiaTheme="minorEastAsia" w:hAnsiTheme="minorHAnsi" w:cstheme="minorBidi"/>
          <w:noProof/>
          <w:sz w:val="21"/>
          <w:szCs w:val="22"/>
        </w:rPr>
        <w:tab/>
      </w:r>
      <w:r>
        <w:rPr>
          <w:rFonts w:hint="eastAsia"/>
          <w:noProof/>
        </w:rPr>
        <w:t>部门设置</w:t>
      </w:r>
      <w:r>
        <w:rPr>
          <w:noProof/>
        </w:rPr>
        <w:tab/>
      </w:r>
      <w:r>
        <w:rPr>
          <w:noProof/>
        </w:rPr>
        <w:fldChar w:fldCharType="begin"/>
      </w:r>
      <w:r>
        <w:rPr>
          <w:noProof/>
        </w:rPr>
        <w:instrText xml:space="preserve"> PAGEREF _Toc337551524 \h </w:instrText>
      </w:r>
      <w:r>
        <w:rPr>
          <w:noProof/>
        </w:rPr>
      </w:r>
      <w:r>
        <w:rPr>
          <w:noProof/>
        </w:rPr>
        <w:fldChar w:fldCharType="separate"/>
      </w:r>
      <w:r>
        <w:rPr>
          <w:noProof/>
        </w:rPr>
        <w:t>37</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3.6.1</w:t>
      </w:r>
      <w:r>
        <w:rPr>
          <w:rFonts w:asciiTheme="minorHAnsi" w:eastAsiaTheme="minorEastAsia" w:hAnsiTheme="minorHAnsi" w:cstheme="minorBidi"/>
          <w:noProof/>
          <w:sz w:val="21"/>
          <w:szCs w:val="22"/>
        </w:rPr>
        <w:tab/>
      </w:r>
      <w:r>
        <w:rPr>
          <w:rFonts w:hint="eastAsia"/>
          <w:noProof/>
        </w:rPr>
        <w:t>部门添加</w:t>
      </w:r>
      <w:r>
        <w:rPr>
          <w:noProof/>
        </w:rPr>
        <w:t>842001(‘A’)</w:t>
      </w:r>
      <w:r>
        <w:rPr>
          <w:noProof/>
        </w:rPr>
        <w:tab/>
      </w:r>
      <w:r>
        <w:rPr>
          <w:noProof/>
        </w:rPr>
        <w:fldChar w:fldCharType="begin"/>
      </w:r>
      <w:r>
        <w:rPr>
          <w:noProof/>
        </w:rPr>
        <w:instrText xml:space="preserve"> PAGEREF _Toc337551525 \h </w:instrText>
      </w:r>
      <w:r>
        <w:rPr>
          <w:noProof/>
        </w:rPr>
      </w:r>
      <w:r>
        <w:rPr>
          <w:noProof/>
        </w:rPr>
        <w:fldChar w:fldCharType="separate"/>
      </w:r>
      <w:r>
        <w:rPr>
          <w:noProof/>
        </w:rPr>
        <w:t>37</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3.6.2</w:t>
      </w:r>
      <w:r>
        <w:rPr>
          <w:rFonts w:asciiTheme="minorHAnsi" w:eastAsiaTheme="minorEastAsia" w:hAnsiTheme="minorHAnsi" w:cstheme="minorBidi"/>
          <w:noProof/>
          <w:sz w:val="21"/>
          <w:szCs w:val="22"/>
        </w:rPr>
        <w:tab/>
      </w:r>
      <w:r>
        <w:rPr>
          <w:rFonts w:hint="eastAsia"/>
          <w:noProof/>
        </w:rPr>
        <w:t>部门删除</w:t>
      </w:r>
      <w:r>
        <w:rPr>
          <w:noProof/>
        </w:rPr>
        <w:t>842001(‘D’)</w:t>
      </w:r>
      <w:r>
        <w:rPr>
          <w:noProof/>
        </w:rPr>
        <w:tab/>
      </w:r>
      <w:r>
        <w:rPr>
          <w:noProof/>
        </w:rPr>
        <w:fldChar w:fldCharType="begin"/>
      </w:r>
      <w:r>
        <w:rPr>
          <w:noProof/>
        </w:rPr>
        <w:instrText xml:space="preserve"> PAGEREF _Toc337551526 \h </w:instrText>
      </w:r>
      <w:r>
        <w:rPr>
          <w:noProof/>
        </w:rPr>
      </w:r>
      <w:r>
        <w:rPr>
          <w:noProof/>
        </w:rPr>
        <w:fldChar w:fldCharType="separate"/>
      </w:r>
      <w:r>
        <w:rPr>
          <w:noProof/>
        </w:rPr>
        <w:t>38</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3.6.3</w:t>
      </w:r>
      <w:r>
        <w:rPr>
          <w:rFonts w:asciiTheme="minorHAnsi" w:eastAsiaTheme="minorEastAsia" w:hAnsiTheme="minorHAnsi" w:cstheme="minorBidi"/>
          <w:noProof/>
          <w:sz w:val="21"/>
          <w:szCs w:val="22"/>
        </w:rPr>
        <w:tab/>
      </w:r>
      <w:r>
        <w:rPr>
          <w:rFonts w:hint="eastAsia"/>
          <w:noProof/>
        </w:rPr>
        <w:t>部门修改</w:t>
      </w:r>
      <w:r>
        <w:rPr>
          <w:noProof/>
        </w:rPr>
        <w:t>842001(‘U’)</w:t>
      </w:r>
      <w:r>
        <w:rPr>
          <w:noProof/>
        </w:rPr>
        <w:tab/>
      </w:r>
      <w:r>
        <w:rPr>
          <w:noProof/>
        </w:rPr>
        <w:fldChar w:fldCharType="begin"/>
      </w:r>
      <w:r>
        <w:rPr>
          <w:noProof/>
        </w:rPr>
        <w:instrText xml:space="preserve"> PAGEREF _Toc337551527 \h </w:instrText>
      </w:r>
      <w:r>
        <w:rPr>
          <w:noProof/>
        </w:rPr>
      </w:r>
      <w:r>
        <w:rPr>
          <w:noProof/>
        </w:rPr>
        <w:fldChar w:fldCharType="separate"/>
      </w:r>
      <w:r>
        <w:rPr>
          <w:noProof/>
        </w:rPr>
        <w:t>39</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3.6.4</w:t>
      </w:r>
      <w:r>
        <w:rPr>
          <w:rFonts w:asciiTheme="minorHAnsi" w:eastAsiaTheme="minorEastAsia" w:hAnsiTheme="minorHAnsi" w:cstheme="minorBidi"/>
          <w:noProof/>
          <w:sz w:val="21"/>
          <w:szCs w:val="22"/>
        </w:rPr>
        <w:tab/>
      </w:r>
      <w:r>
        <w:rPr>
          <w:rFonts w:hint="eastAsia"/>
          <w:noProof/>
        </w:rPr>
        <w:t>部门查询</w:t>
      </w:r>
      <w:r>
        <w:rPr>
          <w:noProof/>
        </w:rPr>
        <w:t>842001(‘R)</w:t>
      </w:r>
      <w:r>
        <w:rPr>
          <w:noProof/>
        </w:rPr>
        <w:tab/>
      </w:r>
      <w:r>
        <w:rPr>
          <w:noProof/>
        </w:rPr>
        <w:fldChar w:fldCharType="begin"/>
      </w:r>
      <w:r>
        <w:rPr>
          <w:noProof/>
        </w:rPr>
        <w:instrText xml:space="preserve"> PAGEREF _Toc337551528 \h </w:instrText>
      </w:r>
      <w:r>
        <w:rPr>
          <w:noProof/>
        </w:rPr>
      </w:r>
      <w:r>
        <w:rPr>
          <w:noProof/>
        </w:rPr>
        <w:fldChar w:fldCharType="separate"/>
      </w:r>
      <w:r>
        <w:rPr>
          <w:noProof/>
        </w:rPr>
        <w:t>41</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3.7</w:t>
      </w:r>
      <w:r>
        <w:rPr>
          <w:rFonts w:asciiTheme="minorHAnsi" w:eastAsiaTheme="minorEastAsia" w:hAnsiTheme="minorHAnsi" w:cstheme="minorBidi"/>
          <w:noProof/>
          <w:sz w:val="21"/>
          <w:szCs w:val="22"/>
        </w:rPr>
        <w:tab/>
      </w:r>
      <w:r>
        <w:rPr>
          <w:rFonts w:hint="eastAsia"/>
          <w:noProof/>
        </w:rPr>
        <w:t>专业设置</w:t>
      </w:r>
      <w:r>
        <w:rPr>
          <w:noProof/>
        </w:rPr>
        <w:tab/>
      </w:r>
      <w:r>
        <w:rPr>
          <w:noProof/>
        </w:rPr>
        <w:fldChar w:fldCharType="begin"/>
      </w:r>
      <w:r>
        <w:rPr>
          <w:noProof/>
        </w:rPr>
        <w:instrText xml:space="preserve"> PAGEREF _Toc337551529 \h </w:instrText>
      </w:r>
      <w:r>
        <w:rPr>
          <w:noProof/>
        </w:rPr>
      </w:r>
      <w:r>
        <w:rPr>
          <w:noProof/>
        </w:rPr>
        <w:fldChar w:fldCharType="separate"/>
      </w:r>
      <w:r>
        <w:rPr>
          <w:noProof/>
        </w:rPr>
        <w:t>43</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3.7.1</w:t>
      </w:r>
      <w:r>
        <w:rPr>
          <w:rFonts w:asciiTheme="minorHAnsi" w:eastAsiaTheme="minorEastAsia" w:hAnsiTheme="minorHAnsi" w:cstheme="minorBidi"/>
          <w:noProof/>
          <w:sz w:val="21"/>
          <w:szCs w:val="22"/>
        </w:rPr>
        <w:tab/>
      </w:r>
      <w:r>
        <w:rPr>
          <w:rFonts w:hint="eastAsia"/>
          <w:noProof/>
        </w:rPr>
        <w:t>专业添加</w:t>
      </w:r>
      <w:r>
        <w:rPr>
          <w:noProof/>
        </w:rPr>
        <w:t>842501(‘A’)</w:t>
      </w:r>
      <w:r>
        <w:rPr>
          <w:noProof/>
        </w:rPr>
        <w:tab/>
      </w:r>
      <w:r>
        <w:rPr>
          <w:noProof/>
        </w:rPr>
        <w:fldChar w:fldCharType="begin"/>
      </w:r>
      <w:r>
        <w:rPr>
          <w:noProof/>
        </w:rPr>
        <w:instrText xml:space="preserve"> PAGEREF _Toc337551530 \h </w:instrText>
      </w:r>
      <w:r>
        <w:rPr>
          <w:noProof/>
        </w:rPr>
      </w:r>
      <w:r>
        <w:rPr>
          <w:noProof/>
        </w:rPr>
        <w:fldChar w:fldCharType="separate"/>
      </w:r>
      <w:r>
        <w:rPr>
          <w:noProof/>
        </w:rPr>
        <w:t>43</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3.7.2</w:t>
      </w:r>
      <w:r>
        <w:rPr>
          <w:rFonts w:asciiTheme="minorHAnsi" w:eastAsiaTheme="minorEastAsia" w:hAnsiTheme="minorHAnsi" w:cstheme="minorBidi"/>
          <w:noProof/>
          <w:sz w:val="21"/>
          <w:szCs w:val="22"/>
        </w:rPr>
        <w:tab/>
      </w:r>
      <w:r>
        <w:rPr>
          <w:rFonts w:hint="eastAsia"/>
          <w:noProof/>
        </w:rPr>
        <w:t>专业修改</w:t>
      </w:r>
      <w:r>
        <w:rPr>
          <w:noProof/>
        </w:rPr>
        <w:t>842501(‘U’)</w:t>
      </w:r>
      <w:r>
        <w:rPr>
          <w:noProof/>
        </w:rPr>
        <w:tab/>
      </w:r>
      <w:r>
        <w:rPr>
          <w:noProof/>
        </w:rPr>
        <w:fldChar w:fldCharType="begin"/>
      </w:r>
      <w:r>
        <w:rPr>
          <w:noProof/>
        </w:rPr>
        <w:instrText xml:space="preserve"> PAGEREF _Toc337551531 \h </w:instrText>
      </w:r>
      <w:r>
        <w:rPr>
          <w:noProof/>
        </w:rPr>
      </w:r>
      <w:r>
        <w:rPr>
          <w:noProof/>
        </w:rPr>
        <w:fldChar w:fldCharType="separate"/>
      </w:r>
      <w:r>
        <w:rPr>
          <w:noProof/>
        </w:rPr>
        <w:t>44</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3.7.3</w:t>
      </w:r>
      <w:r>
        <w:rPr>
          <w:rFonts w:asciiTheme="minorHAnsi" w:eastAsiaTheme="minorEastAsia" w:hAnsiTheme="minorHAnsi" w:cstheme="minorBidi"/>
          <w:noProof/>
          <w:sz w:val="21"/>
          <w:szCs w:val="22"/>
        </w:rPr>
        <w:tab/>
      </w:r>
      <w:r>
        <w:rPr>
          <w:rFonts w:hint="eastAsia"/>
          <w:noProof/>
        </w:rPr>
        <w:t>专业删除</w:t>
      </w:r>
      <w:r>
        <w:rPr>
          <w:noProof/>
        </w:rPr>
        <w:t>842501(‘D’)</w:t>
      </w:r>
      <w:r>
        <w:rPr>
          <w:noProof/>
        </w:rPr>
        <w:tab/>
      </w:r>
      <w:r>
        <w:rPr>
          <w:noProof/>
        </w:rPr>
        <w:fldChar w:fldCharType="begin"/>
      </w:r>
      <w:r>
        <w:rPr>
          <w:noProof/>
        </w:rPr>
        <w:instrText xml:space="preserve"> PAGEREF _Toc337551532 \h </w:instrText>
      </w:r>
      <w:r>
        <w:rPr>
          <w:noProof/>
        </w:rPr>
      </w:r>
      <w:r>
        <w:rPr>
          <w:noProof/>
        </w:rPr>
        <w:fldChar w:fldCharType="separate"/>
      </w:r>
      <w:r>
        <w:rPr>
          <w:noProof/>
        </w:rPr>
        <w:t>45</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3.7.4</w:t>
      </w:r>
      <w:r>
        <w:rPr>
          <w:rFonts w:asciiTheme="minorHAnsi" w:eastAsiaTheme="minorEastAsia" w:hAnsiTheme="minorHAnsi" w:cstheme="minorBidi"/>
          <w:noProof/>
          <w:sz w:val="21"/>
          <w:szCs w:val="22"/>
        </w:rPr>
        <w:tab/>
      </w:r>
      <w:r>
        <w:rPr>
          <w:rFonts w:hint="eastAsia"/>
          <w:noProof/>
        </w:rPr>
        <w:t>专业查询</w:t>
      </w:r>
      <w:r>
        <w:rPr>
          <w:noProof/>
        </w:rPr>
        <w:t>842501(‘R’)</w:t>
      </w:r>
      <w:r>
        <w:rPr>
          <w:noProof/>
        </w:rPr>
        <w:tab/>
      </w:r>
      <w:r>
        <w:rPr>
          <w:noProof/>
        </w:rPr>
        <w:fldChar w:fldCharType="begin"/>
      </w:r>
      <w:r>
        <w:rPr>
          <w:noProof/>
        </w:rPr>
        <w:instrText xml:space="preserve"> PAGEREF _Toc337551533 \h </w:instrText>
      </w:r>
      <w:r>
        <w:rPr>
          <w:noProof/>
        </w:rPr>
      </w:r>
      <w:r>
        <w:rPr>
          <w:noProof/>
        </w:rPr>
        <w:fldChar w:fldCharType="separate"/>
      </w:r>
      <w:r>
        <w:rPr>
          <w:noProof/>
        </w:rPr>
        <w:t>47</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3.8</w:t>
      </w:r>
      <w:r>
        <w:rPr>
          <w:rFonts w:asciiTheme="minorHAnsi" w:eastAsiaTheme="minorEastAsia" w:hAnsiTheme="minorHAnsi" w:cstheme="minorBidi"/>
          <w:noProof/>
          <w:sz w:val="21"/>
          <w:szCs w:val="22"/>
        </w:rPr>
        <w:tab/>
      </w:r>
      <w:r>
        <w:rPr>
          <w:rFonts w:hint="eastAsia"/>
          <w:noProof/>
        </w:rPr>
        <w:t>一卡通交易收费配置</w:t>
      </w:r>
      <w:r>
        <w:rPr>
          <w:noProof/>
        </w:rPr>
        <w:t>(846502)</w:t>
      </w:r>
      <w:r>
        <w:rPr>
          <w:noProof/>
        </w:rPr>
        <w:tab/>
      </w:r>
      <w:r>
        <w:rPr>
          <w:noProof/>
        </w:rPr>
        <w:fldChar w:fldCharType="begin"/>
      </w:r>
      <w:r>
        <w:rPr>
          <w:noProof/>
        </w:rPr>
        <w:instrText xml:space="preserve"> PAGEREF _Toc337551534 \h </w:instrText>
      </w:r>
      <w:r>
        <w:rPr>
          <w:noProof/>
        </w:rPr>
      </w:r>
      <w:r>
        <w:rPr>
          <w:noProof/>
        </w:rPr>
        <w:fldChar w:fldCharType="separate"/>
      </w:r>
      <w:r>
        <w:rPr>
          <w:noProof/>
        </w:rPr>
        <w:t>48</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3.8.1</w:t>
      </w:r>
      <w:r>
        <w:rPr>
          <w:rFonts w:asciiTheme="minorHAnsi" w:eastAsiaTheme="minorEastAsia" w:hAnsiTheme="minorHAnsi" w:cstheme="minorBidi"/>
          <w:noProof/>
          <w:sz w:val="21"/>
          <w:szCs w:val="22"/>
        </w:rPr>
        <w:tab/>
      </w:r>
      <w:r>
        <w:rPr>
          <w:rFonts w:hint="eastAsia"/>
          <w:noProof/>
        </w:rPr>
        <w:t>一卡通交易收费添加</w:t>
      </w:r>
      <w:r>
        <w:rPr>
          <w:noProof/>
        </w:rPr>
        <w:tab/>
      </w:r>
      <w:r>
        <w:rPr>
          <w:noProof/>
        </w:rPr>
        <w:fldChar w:fldCharType="begin"/>
      </w:r>
      <w:r>
        <w:rPr>
          <w:noProof/>
        </w:rPr>
        <w:instrText xml:space="preserve"> PAGEREF _Toc337551535 \h </w:instrText>
      </w:r>
      <w:r>
        <w:rPr>
          <w:noProof/>
        </w:rPr>
      </w:r>
      <w:r>
        <w:rPr>
          <w:noProof/>
        </w:rPr>
        <w:fldChar w:fldCharType="separate"/>
      </w:r>
      <w:r>
        <w:rPr>
          <w:noProof/>
        </w:rPr>
        <w:t>48</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3.8.2</w:t>
      </w:r>
      <w:r>
        <w:rPr>
          <w:rFonts w:asciiTheme="minorHAnsi" w:eastAsiaTheme="minorEastAsia" w:hAnsiTheme="minorHAnsi" w:cstheme="minorBidi"/>
          <w:noProof/>
          <w:sz w:val="21"/>
          <w:szCs w:val="22"/>
        </w:rPr>
        <w:tab/>
      </w:r>
      <w:r>
        <w:rPr>
          <w:rFonts w:hint="eastAsia"/>
          <w:noProof/>
        </w:rPr>
        <w:t>一卡通交易收费修改</w:t>
      </w:r>
      <w:r>
        <w:rPr>
          <w:noProof/>
        </w:rPr>
        <w:tab/>
      </w:r>
      <w:r>
        <w:rPr>
          <w:noProof/>
        </w:rPr>
        <w:fldChar w:fldCharType="begin"/>
      </w:r>
      <w:r>
        <w:rPr>
          <w:noProof/>
        </w:rPr>
        <w:instrText xml:space="preserve"> PAGEREF _Toc337551536 \h </w:instrText>
      </w:r>
      <w:r>
        <w:rPr>
          <w:noProof/>
        </w:rPr>
      </w:r>
      <w:r>
        <w:rPr>
          <w:noProof/>
        </w:rPr>
        <w:fldChar w:fldCharType="separate"/>
      </w:r>
      <w:r>
        <w:rPr>
          <w:noProof/>
        </w:rPr>
        <w:t>49</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3.8.3</w:t>
      </w:r>
      <w:r>
        <w:rPr>
          <w:rFonts w:asciiTheme="minorHAnsi" w:eastAsiaTheme="minorEastAsia" w:hAnsiTheme="minorHAnsi" w:cstheme="minorBidi"/>
          <w:noProof/>
          <w:sz w:val="21"/>
          <w:szCs w:val="22"/>
        </w:rPr>
        <w:tab/>
      </w:r>
      <w:r>
        <w:rPr>
          <w:rFonts w:hint="eastAsia"/>
          <w:noProof/>
        </w:rPr>
        <w:t>一卡通交易收费删除</w:t>
      </w:r>
      <w:r>
        <w:rPr>
          <w:noProof/>
        </w:rPr>
        <w:tab/>
      </w:r>
      <w:r>
        <w:rPr>
          <w:noProof/>
        </w:rPr>
        <w:fldChar w:fldCharType="begin"/>
      </w:r>
      <w:r>
        <w:rPr>
          <w:noProof/>
        </w:rPr>
        <w:instrText xml:space="preserve"> PAGEREF _Toc337551537 \h </w:instrText>
      </w:r>
      <w:r>
        <w:rPr>
          <w:noProof/>
        </w:rPr>
      </w:r>
      <w:r>
        <w:rPr>
          <w:noProof/>
        </w:rPr>
        <w:fldChar w:fldCharType="separate"/>
      </w:r>
      <w:r>
        <w:rPr>
          <w:noProof/>
        </w:rPr>
        <w:t>51</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3.8.4</w:t>
      </w:r>
      <w:r>
        <w:rPr>
          <w:rFonts w:asciiTheme="minorHAnsi" w:eastAsiaTheme="minorEastAsia" w:hAnsiTheme="minorHAnsi" w:cstheme="minorBidi"/>
          <w:noProof/>
          <w:sz w:val="21"/>
          <w:szCs w:val="22"/>
        </w:rPr>
        <w:tab/>
      </w:r>
      <w:r>
        <w:rPr>
          <w:rFonts w:hint="eastAsia"/>
          <w:noProof/>
        </w:rPr>
        <w:t>一卡通交易收费查询</w:t>
      </w:r>
      <w:r>
        <w:rPr>
          <w:noProof/>
        </w:rPr>
        <w:tab/>
      </w:r>
      <w:r>
        <w:rPr>
          <w:noProof/>
        </w:rPr>
        <w:fldChar w:fldCharType="begin"/>
      </w:r>
      <w:r>
        <w:rPr>
          <w:noProof/>
        </w:rPr>
        <w:instrText xml:space="preserve"> PAGEREF _Toc337551538 \h </w:instrText>
      </w:r>
      <w:r>
        <w:rPr>
          <w:noProof/>
        </w:rPr>
      </w:r>
      <w:r>
        <w:rPr>
          <w:noProof/>
        </w:rPr>
        <w:fldChar w:fldCharType="separate"/>
      </w:r>
      <w:r>
        <w:rPr>
          <w:noProof/>
        </w:rPr>
        <w:t>52</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lastRenderedPageBreak/>
        <w:t>3.9</w:t>
      </w:r>
      <w:r>
        <w:rPr>
          <w:rFonts w:asciiTheme="minorHAnsi" w:eastAsiaTheme="minorEastAsia" w:hAnsiTheme="minorHAnsi" w:cstheme="minorBidi"/>
          <w:noProof/>
          <w:sz w:val="21"/>
          <w:szCs w:val="22"/>
        </w:rPr>
        <w:tab/>
      </w:r>
      <w:r>
        <w:rPr>
          <w:rFonts w:hint="eastAsia"/>
          <w:noProof/>
        </w:rPr>
        <w:t>操作员管理</w:t>
      </w:r>
      <w:r>
        <w:rPr>
          <w:noProof/>
        </w:rPr>
        <w:tab/>
      </w:r>
      <w:r>
        <w:rPr>
          <w:noProof/>
        </w:rPr>
        <w:fldChar w:fldCharType="begin"/>
      </w:r>
      <w:r>
        <w:rPr>
          <w:noProof/>
        </w:rPr>
        <w:instrText xml:space="preserve"> PAGEREF _Toc337551539 \h </w:instrText>
      </w:r>
      <w:r>
        <w:rPr>
          <w:noProof/>
        </w:rPr>
      </w:r>
      <w:r>
        <w:rPr>
          <w:noProof/>
        </w:rPr>
        <w:fldChar w:fldCharType="separate"/>
      </w:r>
      <w:r>
        <w:rPr>
          <w:noProof/>
        </w:rPr>
        <w:t>54</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3.9.1</w:t>
      </w:r>
      <w:r>
        <w:rPr>
          <w:rFonts w:asciiTheme="minorHAnsi" w:eastAsiaTheme="minorEastAsia" w:hAnsiTheme="minorHAnsi" w:cstheme="minorBidi"/>
          <w:noProof/>
          <w:sz w:val="21"/>
          <w:szCs w:val="22"/>
        </w:rPr>
        <w:tab/>
      </w:r>
      <w:r>
        <w:rPr>
          <w:rFonts w:hint="eastAsia"/>
          <w:noProof/>
        </w:rPr>
        <w:t>操作员添加（</w:t>
      </w:r>
      <w:r>
        <w:rPr>
          <w:noProof/>
        </w:rPr>
        <w:t>820301</w:t>
      </w:r>
      <w:r>
        <w:rPr>
          <w:rFonts w:hint="eastAsia"/>
          <w:noProof/>
        </w:rPr>
        <w:t>，状态</w:t>
      </w:r>
      <w:r>
        <w:rPr>
          <w:noProof/>
        </w:rPr>
        <w:t>’A’</w:t>
      </w:r>
      <w:r>
        <w:rPr>
          <w:rFonts w:hint="eastAsia"/>
          <w:noProof/>
        </w:rPr>
        <w:t>）</w:t>
      </w:r>
      <w:r>
        <w:rPr>
          <w:noProof/>
        </w:rPr>
        <w:tab/>
      </w:r>
      <w:r>
        <w:rPr>
          <w:noProof/>
        </w:rPr>
        <w:fldChar w:fldCharType="begin"/>
      </w:r>
      <w:r>
        <w:rPr>
          <w:noProof/>
        </w:rPr>
        <w:instrText xml:space="preserve"> PAGEREF _Toc337551540 \h </w:instrText>
      </w:r>
      <w:r>
        <w:rPr>
          <w:noProof/>
        </w:rPr>
      </w:r>
      <w:r>
        <w:rPr>
          <w:noProof/>
        </w:rPr>
        <w:fldChar w:fldCharType="separate"/>
      </w:r>
      <w:r>
        <w:rPr>
          <w:noProof/>
        </w:rPr>
        <w:t>54</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3.9.2</w:t>
      </w:r>
      <w:r>
        <w:rPr>
          <w:rFonts w:asciiTheme="minorHAnsi" w:eastAsiaTheme="minorEastAsia" w:hAnsiTheme="minorHAnsi" w:cstheme="minorBidi"/>
          <w:noProof/>
          <w:sz w:val="21"/>
          <w:szCs w:val="22"/>
        </w:rPr>
        <w:tab/>
      </w:r>
      <w:r>
        <w:rPr>
          <w:rFonts w:hint="eastAsia"/>
          <w:noProof/>
        </w:rPr>
        <w:t>操作员修改（</w:t>
      </w:r>
      <w:r>
        <w:rPr>
          <w:noProof/>
        </w:rPr>
        <w:t>820301</w:t>
      </w:r>
      <w:r>
        <w:rPr>
          <w:rFonts w:hint="eastAsia"/>
          <w:noProof/>
        </w:rPr>
        <w:t>，状态</w:t>
      </w:r>
      <w:r>
        <w:rPr>
          <w:noProof/>
        </w:rPr>
        <w:t>’U’</w:t>
      </w:r>
      <w:r>
        <w:rPr>
          <w:rFonts w:hint="eastAsia"/>
          <w:noProof/>
        </w:rPr>
        <w:t>）</w:t>
      </w:r>
      <w:r>
        <w:rPr>
          <w:noProof/>
        </w:rPr>
        <w:tab/>
      </w:r>
      <w:r>
        <w:rPr>
          <w:noProof/>
        </w:rPr>
        <w:fldChar w:fldCharType="begin"/>
      </w:r>
      <w:r>
        <w:rPr>
          <w:noProof/>
        </w:rPr>
        <w:instrText xml:space="preserve"> PAGEREF _Toc337551541 \h </w:instrText>
      </w:r>
      <w:r>
        <w:rPr>
          <w:noProof/>
        </w:rPr>
      </w:r>
      <w:r>
        <w:rPr>
          <w:noProof/>
        </w:rPr>
        <w:fldChar w:fldCharType="separate"/>
      </w:r>
      <w:r>
        <w:rPr>
          <w:noProof/>
        </w:rPr>
        <w:t>55</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3.9.3</w:t>
      </w:r>
      <w:r>
        <w:rPr>
          <w:rFonts w:asciiTheme="minorHAnsi" w:eastAsiaTheme="minorEastAsia" w:hAnsiTheme="minorHAnsi" w:cstheme="minorBidi"/>
          <w:noProof/>
          <w:sz w:val="21"/>
          <w:szCs w:val="22"/>
        </w:rPr>
        <w:tab/>
      </w:r>
      <w:r>
        <w:rPr>
          <w:rFonts w:hint="eastAsia"/>
          <w:noProof/>
        </w:rPr>
        <w:t>操作员删除（</w:t>
      </w:r>
      <w:r>
        <w:rPr>
          <w:noProof/>
        </w:rPr>
        <w:t>820301</w:t>
      </w:r>
      <w:r>
        <w:rPr>
          <w:rFonts w:hint="eastAsia"/>
          <w:noProof/>
        </w:rPr>
        <w:t>，状态</w:t>
      </w:r>
      <w:r>
        <w:rPr>
          <w:noProof/>
        </w:rPr>
        <w:t>’D’</w:t>
      </w:r>
      <w:r>
        <w:rPr>
          <w:rFonts w:hint="eastAsia"/>
          <w:noProof/>
        </w:rPr>
        <w:t>）</w:t>
      </w:r>
      <w:r>
        <w:rPr>
          <w:noProof/>
        </w:rPr>
        <w:tab/>
      </w:r>
      <w:r>
        <w:rPr>
          <w:noProof/>
        </w:rPr>
        <w:fldChar w:fldCharType="begin"/>
      </w:r>
      <w:r>
        <w:rPr>
          <w:noProof/>
        </w:rPr>
        <w:instrText xml:space="preserve"> PAGEREF _Toc337551542 \h </w:instrText>
      </w:r>
      <w:r>
        <w:rPr>
          <w:noProof/>
        </w:rPr>
      </w:r>
      <w:r>
        <w:rPr>
          <w:noProof/>
        </w:rPr>
        <w:fldChar w:fldCharType="separate"/>
      </w:r>
      <w:r>
        <w:rPr>
          <w:noProof/>
        </w:rPr>
        <w:t>57</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3.9.4</w:t>
      </w:r>
      <w:r>
        <w:rPr>
          <w:rFonts w:asciiTheme="minorHAnsi" w:eastAsiaTheme="minorEastAsia" w:hAnsiTheme="minorHAnsi" w:cstheme="minorBidi"/>
          <w:noProof/>
          <w:sz w:val="21"/>
          <w:szCs w:val="22"/>
        </w:rPr>
        <w:tab/>
      </w:r>
      <w:r>
        <w:rPr>
          <w:rFonts w:hint="eastAsia"/>
          <w:noProof/>
        </w:rPr>
        <w:t>操作员查询（</w:t>
      </w:r>
      <w:r>
        <w:rPr>
          <w:noProof/>
        </w:rPr>
        <w:t>820301</w:t>
      </w:r>
      <w:r>
        <w:rPr>
          <w:rFonts w:hint="eastAsia"/>
          <w:noProof/>
        </w:rPr>
        <w:t>，状态</w:t>
      </w:r>
      <w:r>
        <w:rPr>
          <w:noProof/>
        </w:rPr>
        <w:t>’R’</w:t>
      </w:r>
      <w:r>
        <w:rPr>
          <w:rFonts w:hint="eastAsia"/>
          <w:noProof/>
        </w:rPr>
        <w:t>）</w:t>
      </w:r>
      <w:r>
        <w:rPr>
          <w:noProof/>
        </w:rPr>
        <w:tab/>
      </w:r>
      <w:r>
        <w:rPr>
          <w:noProof/>
        </w:rPr>
        <w:fldChar w:fldCharType="begin"/>
      </w:r>
      <w:r>
        <w:rPr>
          <w:noProof/>
        </w:rPr>
        <w:instrText xml:space="preserve"> PAGEREF _Toc337551543 \h </w:instrText>
      </w:r>
      <w:r>
        <w:rPr>
          <w:noProof/>
        </w:rPr>
      </w:r>
      <w:r>
        <w:rPr>
          <w:noProof/>
        </w:rPr>
        <w:fldChar w:fldCharType="separate"/>
      </w:r>
      <w:r>
        <w:rPr>
          <w:noProof/>
        </w:rPr>
        <w:t>58</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3.9.5</w:t>
      </w:r>
      <w:r>
        <w:rPr>
          <w:rFonts w:asciiTheme="minorHAnsi" w:eastAsiaTheme="minorEastAsia" w:hAnsiTheme="minorHAnsi" w:cstheme="minorBidi"/>
          <w:noProof/>
          <w:sz w:val="21"/>
          <w:szCs w:val="22"/>
        </w:rPr>
        <w:tab/>
      </w:r>
      <w:r>
        <w:rPr>
          <w:rFonts w:hint="eastAsia"/>
          <w:noProof/>
        </w:rPr>
        <w:t>操作员交易流水查询（</w:t>
      </w:r>
      <w:r>
        <w:rPr>
          <w:noProof/>
        </w:rPr>
        <w:t>820302</w:t>
      </w:r>
      <w:r>
        <w:rPr>
          <w:rFonts w:hint="eastAsia"/>
          <w:noProof/>
        </w:rPr>
        <w:t>）</w:t>
      </w:r>
      <w:r>
        <w:rPr>
          <w:noProof/>
        </w:rPr>
        <w:tab/>
      </w:r>
      <w:r>
        <w:rPr>
          <w:noProof/>
        </w:rPr>
        <w:fldChar w:fldCharType="begin"/>
      </w:r>
      <w:r>
        <w:rPr>
          <w:noProof/>
        </w:rPr>
        <w:instrText xml:space="preserve"> PAGEREF _Toc337551544 \h </w:instrText>
      </w:r>
      <w:r>
        <w:rPr>
          <w:noProof/>
        </w:rPr>
      </w:r>
      <w:r>
        <w:rPr>
          <w:noProof/>
        </w:rPr>
        <w:fldChar w:fldCharType="separate"/>
      </w:r>
      <w:r>
        <w:rPr>
          <w:noProof/>
        </w:rPr>
        <w:t>61</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3.10</w:t>
      </w:r>
      <w:r>
        <w:rPr>
          <w:rFonts w:asciiTheme="minorHAnsi" w:eastAsiaTheme="minorEastAsia" w:hAnsiTheme="minorHAnsi" w:cstheme="minorBidi"/>
          <w:noProof/>
          <w:sz w:val="21"/>
          <w:szCs w:val="22"/>
        </w:rPr>
        <w:tab/>
      </w:r>
      <w:r>
        <w:rPr>
          <w:rFonts w:hint="eastAsia"/>
          <w:noProof/>
        </w:rPr>
        <w:t>卡类别设置</w:t>
      </w:r>
      <w:r>
        <w:rPr>
          <w:noProof/>
        </w:rPr>
        <w:tab/>
      </w:r>
      <w:r>
        <w:rPr>
          <w:noProof/>
        </w:rPr>
        <w:fldChar w:fldCharType="begin"/>
      </w:r>
      <w:r>
        <w:rPr>
          <w:noProof/>
        </w:rPr>
        <w:instrText xml:space="preserve"> PAGEREF _Toc337551545 \h </w:instrText>
      </w:r>
      <w:r>
        <w:rPr>
          <w:noProof/>
        </w:rPr>
      </w:r>
      <w:r>
        <w:rPr>
          <w:noProof/>
        </w:rPr>
        <w:fldChar w:fldCharType="separate"/>
      </w:r>
      <w:r>
        <w:rPr>
          <w:noProof/>
        </w:rPr>
        <w:t>62</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3.10.1</w:t>
      </w:r>
      <w:r>
        <w:rPr>
          <w:rFonts w:asciiTheme="minorHAnsi" w:eastAsiaTheme="minorEastAsia" w:hAnsiTheme="minorHAnsi" w:cstheme="minorBidi"/>
          <w:noProof/>
          <w:sz w:val="21"/>
          <w:szCs w:val="22"/>
        </w:rPr>
        <w:tab/>
      </w:r>
      <w:r>
        <w:rPr>
          <w:rFonts w:hint="eastAsia"/>
          <w:noProof/>
        </w:rPr>
        <w:t>卡类别添加（</w:t>
      </w:r>
      <w:r>
        <w:rPr>
          <w:noProof/>
        </w:rPr>
        <w:t>846101</w:t>
      </w:r>
      <w:r>
        <w:rPr>
          <w:rFonts w:hint="eastAsia"/>
          <w:noProof/>
        </w:rPr>
        <w:t>，状态</w:t>
      </w:r>
      <w:r>
        <w:rPr>
          <w:noProof/>
        </w:rPr>
        <w:t>’A’</w:t>
      </w:r>
      <w:r>
        <w:rPr>
          <w:rFonts w:hint="eastAsia"/>
          <w:noProof/>
        </w:rPr>
        <w:t>）</w:t>
      </w:r>
      <w:r>
        <w:rPr>
          <w:noProof/>
        </w:rPr>
        <w:tab/>
      </w:r>
      <w:r>
        <w:rPr>
          <w:noProof/>
        </w:rPr>
        <w:fldChar w:fldCharType="begin"/>
      </w:r>
      <w:r>
        <w:rPr>
          <w:noProof/>
        </w:rPr>
        <w:instrText xml:space="preserve"> PAGEREF _Toc337551546 \h </w:instrText>
      </w:r>
      <w:r>
        <w:rPr>
          <w:noProof/>
        </w:rPr>
      </w:r>
      <w:r>
        <w:rPr>
          <w:noProof/>
        </w:rPr>
        <w:fldChar w:fldCharType="separate"/>
      </w:r>
      <w:r>
        <w:rPr>
          <w:noProof/>
        </w:rPr>
        <w:t>62</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3.10.2</w:t>
      </w:r>
      <w:r>
        <w:rPr>
          <w:rFonts w:asciiTheme="minorHAnsi" w:eastAsiaTheme="minorEastAsia" w:hAnsiTheme="minorHAnsi" w:cstheme="minorBidi"/>
          <w:noProof/>
          <w:sz w:val="21"/>
          <w:szCs w:val="22"/>
        </w:rPr>
        <w:tab/>
      </w:r>
      <w:r>
        <w:rPr>
          <w:rFonts w:hint="eastAsia"/>
          <w:noProof/>
        </w:rPr>
        <w:t>卡类别查询（</w:t>
      </w:r>
      <w:r>
        <w:rPr>
          <w:noProof/>
        </w:rPr>
        <w:t>846101</w:t>
      </w:r>
      <w:r>
        <w:rPr>
          <w:rFonts w:hint="eastAsia"/>
          <w:noProof/>
        </w:rPr>
        <w:t>，状态</w:t>
      </w:r>
      <w:r>
        <w:rPr>
          <w:noProof/>
        </w:rPr>
        <w:t>’R’</w:t>
      </w:r>
      <w:r>
        <w:rPr>
          <w:rFonts w:hint="eastAsia"/>
          <w:noProof/>
        </w:rPr>
        <w:t>）</w:t>
      </w:r>
      <w:r>
        <w:rPr>
          <w:noProof/>
        </w:rPr>
        <w:tab/>
      </w:r>
      <w:r>
        <w:rPr>
          <w:noProof/>
        </w:rPr>
        <w:fldChar w:fldCharType="begin"/>
      </w:r>
      <w:r>
        <w:rPr>
          <w:noProof/>
        </w:rPr>
        <w:instrText xml:space="preserve"> PAGEREF _Toc337551547 \h </w:instrText>
      </w:r>
      <w:r>
        <w:rPr>
          <w:noProof/>
        </w:rPr>
      </w:r>
      <w:r>
        <w:rPr>
          <w:noProof/>
        </w:rPr>
        <w:fldChar w:fldCharType="separate"/>
      </w:r>
      <w:r>
        <w:rPr>
          <w:noProof/>
        </w:rPr>
        <w:t>64</w:t>
      </w:r>
      <w:r>
        <w:rPr>
          <w:noProof/>
        </w:rPr>
        <w:fldChar w:fldCharType="end"/>
      </w:r>
    </w:p>
    <w:p w:rsidR="005237A4" w:rsidRDefault="005237A4">
      <w:pPr>
        <w:pStyle w:val="31"/>
        <w:tabs>
          <w:tab w:val="right" w:leader="dot" w:pos="8302"/>
        </w:tabs>
        <w:rPr>
          <w:rFonts w:asciiTheme="minorHAnsi" w:eastAsiaTheme="minorEastAsia" w:hAnsiTheme="minorHAnsi" w:cstheme="minorBidi"/>
          <w:noProof/>
          <w:sz w:val="21"/>
          <w:szCs w:val="22"/>
        </w:rPr>
      </w:pPr>
      <w:r>
        <w:rPr>
          <w:noProof/>
        </w:rPr>
        <w:t>3.1.3</w:t>
      </w:r>
      <w:r>
        <w:rPr>
          <w:rFonts w:hint="eastAsia"/>
          <w:noProof/>
        </w:rPr>
        <w:t>卡类别删除（</w:t>
      </w:r>
      <w:r>
        <w:rPr>
          <w:noProof/>
        </w:rPr>
        <w:t>846101</w:t>
      </w:r>
      <w:r>
        <w:rPr>
          <w:rFonts w:hint="eastAsia"/>
          <w:noProof/>
        </w:rPr>
        <w:t>，状态</w:t>
      </w:r>
      <w:r>
        <w:rPr>
          <w:noProof/>
        </w:rPr>
        <w:t>’D’</w:t>
      </w:r>
      <w:r>
        <w:rPr>
          <w:rFonts w:hint="eastAsia"/>
          <w:noProof/>
        </w:rPr>
        <w:t>）</w:t>
      </w:r>
      <w:r>
        <w:rPr>
          <w:noProof/>
        </w:rPr>
        <w:tab/>
      </w:r>
      <w:r>
        <w:rPr>
          <w:noProof/>
        </w:rPr>
        <w:fldChar w:fldCharType="begin"/>
      </w:r>
      <w:r>
        <w:rPr>
          <w:noProof/>
        </w:rPr>
        <w:instrText xml:space="preserve"> PAGEREF _Toc337551548 \h </w:instrText>
      </w:r>
      <w:r>
        <w:rPr>
          <w:noProof/>
        </w:rPr>
      </w:r>
      <w:r>
        <w:rPr>
          <w:noProof/>
        </w:rPr>
        <w:fldChar w:fldCharType="separate"/>
      </w:r>
      <w:r>
        <w:rPr>
          <w:noProof/>
        </w:rPr>
        <w:t>66</w:t>
      </w:r>
      <w:r>
        <w:rPr>
          <w:noProof/>
        </w:rPr>
        <w:fldChar w:fldCharType="end"/>
      </w:r>
    </w:p>
    <w:p w:rsidR="005237A4" w:rsidRDefault="005237A4">
      <w:pPr>
        <w:pStyle w:val="31"/>
        <w:tabs>
          <w:tab w:val="right" w:leader="dot" w:pos="8302"/>
        </w:tabs>
        <w:rPr>
          <w:rFonts w:asciiTheme="minorHAnsi" w:eastAsiaTheme="minorEastAsia" w:hAnsiTheme="minorHAnsi" w:cstheme="minorBidi"/>
          <w:noProof/>
          <w:sz w:val="21"/>
          <w:szCs w:val="22"/>
        </w:rPr>
      </w:pPr>
      <w:r>
        <w:rPr>
          <w:noProof/>
        </w:rPr>
        <w:t>3.1.4</w:t>
      </w:r>
      <w:r>
        <w:rPr>
          <w:rFonts w:hint="eastAsia"/>
          <w:noProof/>
        </w:rPr>
        <w:t>卡类别修改（</w:t>
      </w:r>
      <w:r>
        <w:rPr>
          <w:noProof/>
        </w:rPr>
        <w:t>846101</w:t>
      </w:r>
      <w:r>
        <w:rPr>
          <w:rFonts w:hint="eastAsia"/>
          <w:noProof/>
        </w:rPr>
        <w:t>，状态</w:t>
      </w:r>
      <w:r>
        <w:rPr>
          <w:noProof/>
        </w:rPr>
        <w:t>’U’</w:t>
      </w:r>
      <w:r>
        <w:rPr>
          <w:rFonts w:hint="eastAsia"/>
          <w:noProof/>
        </w:rPr>
        <w:t>）</w:t>
      </w:r>
      <w:r>
        <w:rPr>
          <w:noProof/>
        </w:rPr>
        <w:tab/>
      </w:r>
      <w:r>
        <w:rPr>
          <w:noProof/>
        </w:rPr>
        <w:fldChar w:fldCharType="begin"/>
      </w:r>
      <w:r>
        <w:rPr>
          <w:noProof/>
        </w:rPr>
        <w:instrText xml:space="preserve"> PAGEREF _Toc337551549 \h </w:instrText>
      </w:r>
      <w:r>
        <w:rPr>
          <w:noProof/>
        </w:rPr>
      </w:r>
      <w:r>
        <w:rPr>
          <w:noProof/>
        </w:rPr>
        <w:fldChar w:fldCharType="separate"/>
      </w:r>
      <w:r>
        <w:rPr>
          <w:noProof/>
        </w:rPr>
        <w:t>67</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3.11</w:t>
      </w:r>
      <w:r>
        <w:rPr>
          <w:rFonts w:asciiTheme="minorHAnsi" w:eastAsiaTheme="minorEastAsia" w:hAnsiTheme="minorHAnsi" w:cstheme="minorBidi"/>
          <w:noProof/>
          <w:sz w:val="21"/>
          <w:szCs w:val="22"/>
        </w:rPr>
        <w:tab/>
      </w:r>
      <w:r>
        <w:rPr>
          <w:rFonts w:hint="eastAsia"/>
          <w:noProof/>
        </w:rPr>
        <w:t>发卡收费类别设置</w:t>
      </w:r>
      <w:r>
        <w:rPr>
          <w:noProof/>
        </w:rPr>
        <w:tab/>
      </w:r>
      <w:r>
        <w:rPr>
          <w:noProof/>
        </w:rPr>
        <w:fldChar w:fldCharType="begin"/>
      </w:r>
      <w:r>
        <w:rPr>
          <w:noProof/>
        </w:rPr>
        <w:instrText xml:space="preserve"> PAGEREF _Toc337551550 \h </w:instrText>
      </w:r>
      <w:r>
        <w:rPr>
          <w:noProof/>
        </w:rPr>
      </w:r>
      <w:r>
        <w:rPr>
          <w:noProof/>
        </w:rPr>
        <w:fldChar w:fldCharType="separate"/>
      </w:r>
      <w:r>
        <w:rPr>
          <w:noProof/>
        </w:rPr>
        <w:t>69</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3.11.1</w:t>
      </w:r>
      <w:r>
        <w:rPr>
          <w:rFonts w:asciiTheme="minorHAnsi" w:eastAsiaTheme="minorEastAsia" w:hAnsiTheme="minorHAnsi" w:cstheme="minorBidi"/>
          <w:noProof/>
          <w:sz w:val="21"/>
          <w:szCs w:val="22"/>
        </w:rPr>
        <w:tab/>
      </w:r>
      <w:r>
        <w:rPr>
          <w:rFonts w:hint="eastAsia"/>
          <w:noProof/>
        </w:rPr>
        <w:t>发卡收费类别添加（</w:t>
      </w:r>
      <w:r>
        <w:rPr>
          <w:noProof/>
        </w:rPr>
        <w:t>846111</w:t>
      </w:r>
      <w:r>
        <w:rPr>
          <w:rFonts w:hint="eastAsia"/>
          <w:noProof/>
        </w:rPr>
        <w:t>，状态</w:t>
      </w:r>
      <w:r>
        <w:rPr>
          <w:noProof/>
        </w:rPr>
        <w:t>’A’</w:t>
      </w:r>
      <w:r>
        <w:rPr>
          <w:rFonts w:hint="eastAsia"/>
          <w:noProof/>
        </w:rPr>
        <w:t>）</w:t>
      </w:r>
      <w:r>
        <w:rPr>
          <w:noProof/>
        </w:rPr>
        <w:tab/>
      </w:r>
      <w:r>
        <w:rPr>
          <w:noProof/>
        </w:rPr>
        <w:fldChar w:fldCharType="begin"/>
      </w:r>
      <w:r>
        <w:rPr>
          <w:noProof/>
        </w:rPr>
        <w:instrText xml:space="preserve"> PAGEREF _Toc337551551 \h </w:instrText>
      </w:r>
      <w:r>
        <w:rPr>
          <w:noProof/>
        </w:rPr>
      </w:r>
      <w:r>
        <w:rPr>
          <w:noProof/>
        </w:rPr>
        <w:fldChar w:fldCharType="separate"/>
      </w:r>
      <w:r>
        <w:rPr>
          <w:noProof/>
        </w:rPr>
        <w:t>69</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3.11.2</w:t>
      </w:r>
      <w:r>
        <w:rPr>
          <w:rFonts w:asciiTheme="minorHAnsi" w:eastAsiaTheme="minorEastAsia" w:hAnsiTheme="minorHAnsi" w:cstheme="minorBidi"/>
          <w:noProof/>
          <w:sz w:val="21"/>
          <w:szCs w:val="22"/>
        </w:rPr>
        <w:tab/>
      </w:r>
      <w:r>
        <w:rPr>
          <w:rFonts w:hint="eastAsia"/>
          <w:noProof/>
        </w:rPr>
        <w:t>发卡收费类别删除（</w:t>
      </w:r>
      <w:r>
        <w:rPr>
          <w:noProof/>
        </w:rPr>
        <w:t>846111</w:t>
      </w:r>
      <w:r>
        <w:rPr>
          <w:rFonts w:hint="eastAsia"/>
          <w:noProof/>
        </w:rPr>
        <w:t>，状态</w:t>
      </w:r>
      <w:r>
        <w:rPr>
          <w:noProof/>
        </w:rPr>
        <w:t>’D’</w:t>
      </w:r>
      <w:r>
        <w:rPr>
          <w:rFonts w:hint="eastAsia"/>
          <w:noProof/>
        </w:rPr>
        <w:t>）</w:t>
      </w:r>
      <w:r>
        <w:rPr>
          <w:noProof/>
        </w:rPr>
        <w:tab/>
      </w:r>
      <w:r>
        <w:rPr>
          <w:noProof/>
        </w:rPr>
        <w:fldChar w:fldCharType="begin"/>
      </w:r>
      <w:r>
        <w:rPr>
          <w:noProof/>
        </w:rPr>
        <w:instrText xml:space="preserve"> PAGEREF _Toc337551552 \h </w:instrText>
      </w:r>
      <w:r>
        <w:rPr>
          <w:noProof/>
        </w:rPr>
      </w:r>
      <w:r>
        <w:rPr>
          <w:noProof/>
        </w:rPr>
        <w:fldChar w:fldCharType="separate"/>
      </w:r>
      <w:r>
        <w:rPr>
          <w:noProof/>
        </w:rPr>
        <w:t>70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3.11.3</w:t>
      </w:r>
      <w:r>
        <w:rPr>
          <w:rFonts w:asciiTheme="minorHAnsi" w:eastAsiaTheme="minorEastAsia" w:hAnsiTheme="minorHAnsi" w:cstheme="minorBidi"/>
          <w:noProof/>
          <w:sz w:val="21"/>
          <w:szCs w:val="22"/>
        </w:rPr>
        <w:tab/>
      </w:r>
      <w:r>
        <w:rPr>
          <w:rFonts w:hint="eastAsia"/>
          <w:noProof/>
        </w:rPr>
        <w:t>发卡收费类别查询（</w:t>
      </w:r>
      <w:r>
        <w:rPr>
          <w:noProof/>
        </w:rPr>
        <w:t>846111</w:t>
      </w:r>
      <w:r>
        <w:rPr>
          <w:rFonts w:hint="eastAsia"/>
          <w:noProof/>
        </w:rPr>
        <w:t>，状态</w:t>
      </w:r>
      <w:r>
        <w:rPr>
          <w:noProof/>
        </w:rPr>
        <w:t>R’</w:t>
      </w:r>
      <w:r>
        <w:rPr>
          <w:rFonts w:hint="eastAsia"/>
          <w:noProof/>
        </w:rPr>
        <w:t>）</w:t>
      </w:r>
      <w:r>
        <w:rPr>
          <w:noProof/>
        </w:rPr>
        <w:tab/>
      </w:r>
      <w:r>
        <w:rPr>
          <w:noProof/>
        </w:rPr>
        <w:fldChar w:fldCharType="begin"/>
      </w:r>
      <w:r>
        <w:rPr>
          <w:noProof/>
        </w:rPr>
        <w:instrText xml:space="preserve"> PAGEREF _Toc337551553 \h </w:instrText>
      </w:r>
      <w:r>
        <w:rPr>
          <w:noProof/>
        </w:rPr>
      </w:r>
      <w:r>
        <w:rPr>
          <w:noProof/>
        </w:rPr>
        <w:fldChar w:fldCharType="separate"/>
      </w:r>
      <w:r>
        <w:rPr>
          <w:noProof/>
        </w:rPr>
        <w:t>71</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3.12</w:t>
      </w:r>
      <w:r>
        <w:rPr>
          <w:rFonts w:asciiTheme="minorHAnsi" w:eastAsiaTheme="minorEastAsia" w:hAnsiTheme="minorHAnsi" w:cstheme="minorBidi"/>
          <w:noProof/>
          <w:sz w:val="21"/>
          <w:szCs w:val="22"/>
        </w:rPr>
        <w:tab/>
      </w:r>
      <w:r>
        <w:rPr>
          <w:rFonts w:hint="eastAsia"/>
          <w:noProof/>
        </w:rPr>
        <w:t>卡片库存管理</w:t>
      </w:r>
      <w:r>
        <w:rPr>
          <w:noProof/>
        </w:rPr>
        <w:tab/>
      </w:r>
      <w:r>
        <w:rPr>
          <w:noProof/>
        </w:rPr>
        <w:fldChar w:fldCharType="begin"/>
      </w:r>
      <w:r>
        <w:rPr>
          <w:noProof/>
        </w:rPr>
        <w:instrText xml:space="preserve"> PAGEREF _Toc337551554 \h </w:instrText>
      </w:r>
      <w:r>
        <w:rPr>
          <w:noProof/>
        </w:rPr>
      </w:r>
      <w:r>
        <w:rPr>
          <w:noProof/>
        </w:rPr>
        <w:fldChar w:fldCharType="separate"/>
      </w:r>
      <w:r>
        <w:rPr>
          <w:noProof/>
        </w:rPr>
        <w:t>72</w:t>
      </w:r>
      <w:r>
        <w:rPr>
          <w:noProof/>
        </w:rPr>
        <w:fldChar w:fldCharType="end"/>
      </w:r>
    </w:p>
    <w:p w:rsidR="005237A4" w:rsidRDefault="005237A4">
      <w:pPr>
        <w:pStyle w:val="31"/>
        <w:tabs>
          <w:tab w:val="right" w:leader="dot" w:pos="8302"/>
        </w:tabs>
        <w:rPr>
          <w:rFonts w:asciiTheme="minorHAnsi" w:eastAsiaTheme="minorEastAsia" w:hAnsiTheme="minorHAnsi" w:cstheme="minorBidi"/>
          <w:noProof/>
          <w:sz w:val="21"/>
          <w:szCs w:val="22"/>
        </w:rPr>
      </w:pPr>
      <w:r>
        <w:rPr>
          <w:noProof/>
        </w:rPr>
        <w:t>3.1.5</w:t>
      </w:r>
      <w:r>
        <w:rPr>
          <w:rFonts w:hint="eastAsia"/>
          <w:noProof/>
        </w:rPr>
        <w:t>卡片领入</w:t>
      </w:r>
      <w:r>
        <w:rPr>
          <w:noProof/>
        </w:rPr>
        <w:t>846102</w:t>
      </w:r>
      <w:r>
        <w:rPr>
          <w:noProof/>
        </w:rPr>
        <w:tab/>
      </w:r>
      <w:r>
        <w:rPr>
          <w:noProof/>
        </w:rPr>
        <w:fldChar w:fldCharType="begin"/>
      </w:r>
      <w:r>
        <w:rPr>
          <w:noProof/>
        </w:rPr>
        <w:instrText xml:space="preserve"> PAGEREF _Toc337551555 \h </w:instrText>
      </w:r>
      <w:r>
        <w:rPr>
          <w:noProof/>
        </w:rPr>
      </w:r>
      <w:r>
        <w:rPr>
          <w:noProof/>
        </w:rPr>
        <w:fldChar w:fldCharType="separate"/>
      </w:r>
      <w:r>
        <w:rPr>
          <w:noProof/>
        </w:rPr>
        <w:t>72</w:t>
      </w:r>
      <w:r>
        <w:rPr>
          <w:noProof/>
        </w:rPr>
        <w:fldChar w:fldCharType="end"/>
      </w:r>
    </w:p>
    <w:p w:rsidR="005237A4" w:rsidRDefault="005237A4">
      <w:pPr>
        <w:pStyle w:val="31"/>
        <w:tabs>
          <w:tab w:val="right" w:leader="dot" w:pos="8302"/>
        </w:tabs>
        <w:rPr>
          <w:rFonts w:asciiTheme="minorHAnsi" w:eastAsiaTheme="minorEastAsia" w:hAnsiTheme="minorHAnsi" w:cstheme="minorBidi"/>
          <w:noProof/>
          <w:sz w:val="21"/>
          <w:szCs w:val="22"/>
        </w:rPr>
      </w:pPr>
      <w:r>
        <w:rPr>
          <w:noProof/>
        </w:rPr>
        <w:t>3.1.6</w:t>
      </w:r>
      <w:r>
        <w:rPr>
          <w:rFonts w:hint="eastAsia"/>
          <w:noProof/>
        </w:rPr>
        <w:t>卡片上交</w:t>
      </w:r>
      <w:r>
        <w:rPr>
          <w:noProof/>
        </w:rPr>
        <w:t>846103</w:t>
      </w:r>
      <w:r>
        <w:rPr>
          <w:noProof/>
        </w:rPr>
        <w:tab/>
      </w:r>
      <w:r>
        <w:rPr>
          <w:noProof/>
        </w:rPr>
        <w:fldChar w:fldCharType="begin"/>
      </w:r>
      <w:r>
        <w:rPr>
          <w:noProof/>
        </w:rPr>
        <w:instrText xml:space="preserve"> PAGEREF _Toc337551556 \h </w:instrText>
      </w:r>
      <w:r>
        <w:rPr>
          <w:noProof/>
        </w:rPr>
      </w:r>
      <w:r>
        <w:rPr>
          <w:noProof/>
        </w:rPr>
        <w:fldChar w:fldCharType="separate"/>
      </w:r>
      <w:r>
        <w:rPr>
          <w:noProof/>
        </w:rPr>
        <w:t>74</w:t>
      </w:r>
      <w:r>
        <w:rPr>
          <w:noProof/>
        </w:rPr>
        <w:fldChar w:fldCharType="end"/>
      </w:r>
    </w:p>
    <w:p w:rsidR="005237A4" w:rsidRDefault="005237A4">
      <w:pPr>
        <w:pStyle w:val="31"/>
        <w:tabs>
          <w:tab w:val="right" w:leader="dot" w:pos="8302"/>
        </w:tabs>
        <w:rPr>
          <w:rFonts w:asciiTheme="minorHAnsi" w:eastAsiaTheme="minorEastAsia" w:hAnsiTheme="minorHAnsi" w:cstheme="minorBidi"/>
          <w:noProof/>
          <w:sz w:val="21"/>
          <w:szCs w:val="22"/>
        </w:rPr>
      </w:pPr>
      <w:r>
        <w:rPr>
          <w:noProof/>
        </w:rPr>
        <w:t>3.1.7</w:t>
      </w:r>
      <w:r>
        <w:rPr>
          <w:rFonts w:hint="eastAsia"/>
          <w:noProof/>
        </w:rPr>
        <w:t>卡片交接</w:t>
      </w:r>
      <w:r>
        <w:rPr>
          <w:noProof/>
        </w:rPr>
        <w:t>846104</w:t>
      </w:r>
      <w:r>
        <w:rPr>
          <w:noProof/>
        </w:rPr>
        <w:tab/>
      </w:r>
      <w:r>
        <w:rPr>
          <w:noProof/>
        </w:rPr>
        <w:fldChar w:fldCharType="begin"/>
      </w:r>
      <w:r>
        <w:rPr>
          <w:noProof/>
        </w:rPr>
        <w:instrText xml:space="preserve"> PAGEREF _Toc337551557 \h </w:instrText>
      </w:r>
      <w:r>
        <w:rPr>
          <w:noProof/>
        </w:rPr>
      </w:r>
      <w:r>
        <w:rPr>
          <w:noProof/>
        </w:rPr>
        <w:fldChar w:fldCharType="separate"/>
      </w:r>
      <w:r>
        <w:rPr>
          <w:noProof/>
        </w:rPr>
        <w:t>75</w:t>
      </w:r>
      <w:r>
        <w:rPr>
          <w:noProof/>
        </w:rPr>
        <w:fldChar w:fldCharType="end"/>
      </w:r>
    </w:p>
    <w:p w:rsidR="005237A4" w:rsidRDefault="005237A4">
      <w:pPr>
        <w:pStyle w:val="31"/>
        <w:tabs>
          <w:tab w:val="right" w:leader="dot" w:pos="8302"/>
        </w:tabs>
        <w:rPr>
          <w:rFonts w:asciiTheme="minorHAnsi" w:eastAsiaTheme="minorEastAsia" w:hAnsiTheme="minorHAnsi" w:cstheme="minorBidi"/>
          <w:noProof/>
          <w:sz w:val="21"/>
          <w:szCs w:val="22"/>
        </w:rPr>
      </w:pPr>
      <w:r>
        <w:rPr>
          <w:noProof/>
        </w:rPr>
        <w:t>3.1.8</w:t>
      </w:r>
      <w:r>
        <w:rPr>
          <w:rFonts w:hint="eastAsia"/>
          <w:noProof/>
        </w:rPr>
        <w:t>卡片作废</w:t>
      </w:r>
      <w:r>
        <w:rPr>
          <w:noProof/>
        </w:rPr>
        <w:t>846105</w:t>
      </w:r>
      <w:r>
        <w:rPr>
          <w:noProof/>
        </w:rPr>
        <w:tab/>
      </w:r>
      <w:r>
        <w:rPr>
          <w:noProof/>
        </w:rPr>
        <w:fldChar w:fldCharType="begin"/>
      </w:r>
      <w:r>
        <w:rPr>
          <w:noProof/>
        </w:rPr>
        <w:instrText xml:space="preserve"> PAGEREF _Toc337551558 \h </w:instrText>
      </w:r>
      <w:r>
        <w:rPr>
          <w:noProof/>
        </w:rPr>
      </w:r>
      <w:r>
        <w:rPr>
          <w:noProof/>
        </w:rPr>
        <w:fldChar w:fldCharType="separate"/>
      </w:r>
      <w:r>
        <w:rPr>
          <w:noProof/>
        </w:rPr>
        <w:t>76</w:t>
      </w:r>
      <w:r>
        <w:rPr>
          <w:noProof/>
        </w:rPr>
        <w:fldChar w:fldCharType="end"/>
      </w:r>
    </w:p>
    <w:p w:rsidR="005237A4" w:rsidRDefault="005237A4">
      <w:pPr>
        <w:pStyle w:val="31"/>
        <w:tabs>
          <w:tab w:val="right" w:leader="dot" w:pos="8302"/>
        </w:tabs>
        <w:rPr>
          <w:rFonts w:asciiTheme="minorHAnsi" w:eastAsiaTheme="minorEastAsia" w:hAnsiTheme="minorHAnsi" w:cstheme="minorBidi"/>
          <w:noProof/>
          <w:sz w:val="21"/>
          <w:szCs w:val="22"/>
        </w:rPr>
      </w:pPr>
      <w:r>
        <w:rPr>
          <w:noProof/>
        </w:rPr>
        <w:t>3.1.9</w:t>
      </w:r>
      <w:r>
        <w:rPr>
          <w:rFonts w:hint="eastAsia"/>
          <w:noProof/>
        </w:rPr>
        <w:t>卡片信息查询</w:t>
      </w:r>
      <w:r>
        <w:rPr>
          <w:noProof/>
        </w:rPr>
        <w:t>846106</w:t>
      </w:r>
      <w:r>
        <w:rPr>
          <w:noProof/>
        </w:rPr>
        <w:tab/>
      </w:r>
      <w:r>
        <w:rPr>
          <w:noProof/>
        </w:rPr>
        <w:fldChar w:fldCharType="begin"/>
      </w:r>
      <w:r>
        <w:rPr>
          <w:noProof/>
        </w:rPr>
        <w:instrText xml:space="preserve"> PAGEREF _Toc337551559 \h </w:instrText>
      </w:r>
      <w:r>
        <w:rPr>
          <w:noProof/>
        </w:rPr>
      </w:r>
      <w:r>
        <w:rPr>
          <w:noProof/>
        </w:rPr>
        <w:fldChar w:fldCharType="separate"/>
      </w:r>
      <w:r>
        <w:rPr>
          <w:noProof/>
        </w:rPr>
        <w:t>78</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3.12.1</w:t>
      </w:r>
      <w:r>
        <w:rPr>
          <w:rFonts w:asciiTheme="minorHAnsi" w:eastAsiaTheme="minorEastAsia" w:hAnsiTheme="minorHAnsi" w:cstheme="minorBidi"/>
          <w:noProof/>
          <w:sz w:val="21"/>
          <w:szCs w:val="22"/>
        </w:rPr>
        <w:tab/>
      </w:r>
      <w:r>
        <w:rPr>
          <w:rFonts w:hint="eastAsia"/>
          <w:noProof/>
        </w:rPr>
        <w:t>操作员当前显示卡号查询（</w:t>
      </w:r>
      <w:r>
        <w:rPr>
          <w:noProof/>
        </w:rPr>
        <w:t>846107</w:t>
      </w:r>
      <w:r>
        <w:rPr>
          <w:rFonts w:hint="eastAsia"/>
          <w:noProof/>
        </w:rPr>
        <w:t>）</w:t>
      </w:r>
      <w:r>
        <w:rPr>
          <w:noProof/>
        </w:rPr>
        <w:tab/>
      </w:r>
      <w:r>
        <w:rPr>
          <w:noProof/>
        </w:rPr>
        <w:fldChar w:fldCharType="begin"/>
      </w:r>
      <w:r>
        <w:rPr>
          <w:noProof/>
        </w:rPr>
        <w:instrText xml:space="preserve"> PAGEREF _Toc337551560 \h </w:instrText>
      </w:r>
      <w:r>
        <w:rPr>
          <w:noProof/>
        </w:rPr>
      </w:r>
      <w:r>
        <w:rPr>
          <w:noProof/>
        </w:rPr>
        <w:fldChar w:fldCharType="separate"/>
      </w:r>
      <w:r>
        <w:rPr>
          <w:noProof/>
        </w:rPr>
        <w:t>79</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3.13</w:t>
      </w:r>
      <w:r>
        <w:rPr>
          <w:rFonts w:asciiTheme="minorHAnsi" w:eastAsiaTheme="minorEastAsia" w:hAnsiTheme="minorHAnsi" w:cstheme="minorBidi"/>
          <w:noProof/>
          <w:sz w:val="21"/>
          <w:szCs w:val="22"/>
        </w:rPr>
        <w:tab/>
      </w:r>
      <w:r>
        <w:rPr>
          <w:rFonts w:hint="eastAsia"/>
          <w:noProof/>
        </w:rPr>
        <w:t>钱包管理</w:t>
      </w:r>
      <w:r>
        <w:rPr>
          <w:noProof/>
        </w:rPr>
        <w:tab/>
      </w:r>
      <w:r>
        <w:rPr>
          <w:noProof/>
        </w:rPr>
        <w:fldChar w:fldCharType="begin"/>
      </w:r>
      <w:r>
        <w:rPr>
          <w:noProof/>
        </w:rPr>
        <w:instrText xml:space="preserve"> PAGEREF _Toc337551561 \h </w:instrText>
      </w:r>
      <w:r>
        <w:rPr>
          <w:noProof/>
        </w:rPr>
      </w:r>
      <w:r>
        <w:rPr>
          <w:noProof/>
        </w:rPr>
        <w:fldChar w:fldCharType="separate"/>
      </w:r>
      <w:r>
        <w:rPr>
          <w:noProof/>
        </w:rPr>
        <w:t>81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3.13.1</w:t>
      </w:r>
      <w:r>
        <w:rPr>
          <w:rFonts w:asciiTheme="minorHAnsi" w:eastAsiaTheme="minorEastAsia" w:hAnsiTheme="minorHAnsi" w:cstheme="minorBidi"/>
          <w:noProof/>
          <w:sz w:val="21"/>
          <w:szCs w:val="22"/>
        </w:rPr>
        <w:tab/>
      </w:r>
      <w:r>
        <w:rPr>
          <w:rFonts w:hint="eastAsia"/>
          <w:noProof/>
        </w:rPr>
        <w:t>钱包设置（</w:t>
      </w:r>
      <w:r>
        <w:rPr>
          <w:noProof/>
        </w:rPr>
        <w:t>846201</w:t>
      </w:r>
      <w:r>
        <w:rPr>
          <w:rFonts w:hint="eastAsia"/>
          <w:noProof/>
        </w:rPr>
        <w:t>，状态</w:t>
      </w:r>
      <w:r>
        <w:rPr>
          <w:noProof/>
        </w:rPr>
        <w:t>’A’</w:t>
      </w:r>
      <w:r>
        <w:rPr>
          <w:rFonts w:hint="eastAsia"/>
          <w:noProof/>
        </w:rPr>
        <w:t>）</w:t>
      </w:r>
      <w:r>
        <w:rPr>
          <w:noProof/>
        </w:rPr>
        <w:tab/>
      </w:r>
      <w:r>
        <w:rPr>
          <w:noProof/>
        </w:rPr>
        <w:fldChar w:fldCharType="begin"/>
      </w:r>
      <w:r>
        <w:rPr>
          <w:noProof/>
        </w:rPr>
        <w:instrText xml:space="preserve"> PAGEREF _Toc337551562 \h </w:instrText>
      </w:r>
      <w:r>
        <w:rPr>
          <w:noProof/>
        </w:rPr>
      </w:r>
      <w:r>
        <w:rPr>
          <w:noProof/>
        </w:rPr>
        <w:fldChar w:fldCharType="separate"/>
      </w:r>
      <w:r>
        <w:rPr>
          <w:noProof/>
        </w:rPr>
        <w:t>81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3.13.2</w:t>
      </w:r>
      <w:r>
        <w:rPr>
          <w:rFonts w:asciiTheme="minorHAnsi" w:eastAsiaTheme="minorEastAsia" w:hAnsiTheme="minorHAnsi" w:cstheme="minorBidi"/>
          <w:noProof/>
          <w:sz w:val="21"/>
          <w:szCs w:val="22"/>
        </w:rPr>
        <w:tab/>
      </w:r>
      <w:r>
        <w:rPr>
          <w:rFonts w:hint="eastAsia"/>
          <w:noProof/>
        </w:rPr>
        <w:t>钱包查询（</w:t>
      </w:r>
      <w:r>
        <w:rPr>
          <w:noProof/>
        </w:rPr>
        <w:t>846201</w:t>
      </w:r>
      <w:r>
        <w:rPr>
          <w:rFonts w:hint="eastAsia"/>
          <w:noProof/>
        </w:rPr>
        <w:t>，状态</w:t>
      </w:r>
      <w:r>
        <w:rPr>
          <w:noProof/>
        </w:rPr>
        <w:t>’R’</w:t>
      </w:r>
      <w:r>
        <w:rPr>
          <w:rFonts w:hint="eastAsia"/>
          <w:noProof/>
        </w:rPr>
        <w:t>）</w:t>
      </w:r>
      <w:r>
        <w:rPr>
          <w:noProof/>
        </w:rPr>
        <w:tab/>
      </w:r>
      <w:r>
        <w:rPr>
          <w:noProof/>
        </w:rPr>
        <w:fldChar w:fldCharType="begin"/>
      </w:r>
      <w:r>
        <w:rPr>
          <w:noProof/>
        </w:rPr>
        <w:instrText xml:space="preserve"> PAGEREF _Toc337551563 \h </w:instrText>
      </w:r>
      <w:r>
        <w:rPr>
          <w:noProof/>
        </w:rPr>
      </w:r>
      <w:r>
        <w:rPr>
          <w:noProof/>
        </w:rPr>
        <w:fldChar w:fldCharType="separate"/>
      </w:r>
      <w:r>
        <w:rPr>
          <w:noProof/>
        </w:rPr>
        <w:t>82</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3.14</w:t>
      </w:r>
      <w:r>
        <w:rPr>
          <w:rFonts w:asciiTheme="minorHAnsi" w:eastAsiaTheme="minorEastAsia" w:hAnsiTheme="minorHAnsi" w:cstheme="minorBidi"/>
          <w:noProof/>
          <w:sz w:val="21"/>
          <w:szCs w:val="22"/>
        </w:rPr>
        <w:tab/>
      </w:r>
      <w:r>
        <w:rPr>
          <w:rFonts w:hint="eastAsia"/>
          <w:noProof/>
        </w:rPr>
        <w:t>计划任务管理</w:t>
      </w:r>
      <w:r>
        <w:rPr>
          <w:noProof/>
        </w:rPr>
        <w:tab/>
      </w:r>
      <w:r>
        <w:rPr>
          <w:noProof/>
        </w:rPr>
        <w:fldChar w:fldCharType="begin"/>
      </w:r>
      <w:r>
        <w:rPr>
          <w:noProof/>
        </w:rPr>
        <w:instrText xml:space="preserve"> PAGEREF _Toc337551564 \h </w:instrText>
      </w:r>
      <w:r>
        <w:rPr>
          <w:noProof/>
        </w:rPr>
      </w:r>
      <w:r>
        <w:rPr>
          <w:noProof/>
        </w:rPr>
        <w:fldChar w:fldCharType="separate"/>
      </w:r>
      <w:r>
        <w:rPr>
          <w:noProof/>
        </w:rPr>
        <w:t>83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3.14.1</w:t>
      </w:r>
      <w:r>
        <w:rPr>
          <w:rFonts w:asciiTheme="minorHAnsi" w:eastAsiaTheme="minorEastAsia" w:hAnsiTheme="minorHAnsi" w:cstheme="minorBidi"/>
          <w:noProof/>
          <w:sz w:val="21"/>
          <w:szCs w:val="22"/>
        </w:rPr>
        <w:tab/>
      </w:r>
      <w:r>
        <w:rPr>
          <w:rFonts w:hint="eastAsia"/>
          <w:noProof/>
        </w:rPr>
        <w:t>计划任务添加（</w:t>
      </w:r>
      <w:r>
        <w:rPr>
          <w:noProof/>
        </w:rPr>
        <w:t>846202</w:t>
      </w:r>
      <w:r>
        <w:rPr>
          <w:rFonts w:hint="eastAsia"/>
          <w:noProof/>
        </w:rPr>
        <w:t>，状态</w:t>
      </w:r>
      <w:r>
        <w:rPr>
          <w:noProof/>
        </w:rPr>
        <w:t xml:space="preserve"> ‘A’</w:t>
      </w:r>
      <w:r>
        <w:rPr>
          <w:rFonts w:hint="eastAsia"/>
          <w:noProof/>
        </w:rPr>
        <w:t>）</w:t>
      </w:r>
      <w:r>
        <w:rPr>
          <w:noProof/>
        </w:rPr>
        <w:tab/>
      </w:r>
      <w:r>
        <w:rPr>
          <w:noProof/>
        </w:rPr>
        <w:fldChar w:fldCharType="begin"/>
      </w:r>
      <w:r>
        <w:rPr>
          <w:noProof/>
        </w:rPr>
        <w:instrText xml:space="preserve"> PAGEREF _Toc337551565 \h </w:instrText>
      </w:r>
      <w:r>
        <w:rPr>
          <w:noProof/>
        </w:rPr>
      </w:r>
      <w:r>
        <w:rPr>
          <w:noProof/>
        </w:rPr>
        <w:fldChar w:fldCharType="separate"/>
      </w:r>
      <w:r>
        <w:rPr>
          <w:noProof/>
        </w:rPr>
        <w:t>83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3.14.2</w:t>
      </w:r>
      <w:r>
        <w:rPr>
          <w:rFonts w:asciiTheme="minorHAnsi" w:eastAsiaTheme="minorEastAsia" w:hAnsiTheme="minorHAnsi" w:cstheme="minorBidi"/>
          <w:noProof/>
          <w:sz w:val="21"/>
          <w:szCs w:val="22"/>
        </w:rPr>
        <w:tab/>
      </w:r>
      <w:r>
        <w:rPr>
          <w:rFonts w:hint="eastAsia"/>
          <w:noProof/>
        </w:rPr>
        <w:t>计划任务修改（</w:t>
      </w:r>
      <w:r>
        <w:rPr>
          <w:noProof/>
        </w:rPr>
        <w:t>846202</w:t>
      </w:r>
      <w:r>
        <w:rPr>
          <w:rFonts w:hint="eastAsia"/>
          <w:noProof/>
        </w:rPr>
        <w:t>，状态</w:t>
      </w:r>
      <w:r>
        <w:rPr>
          <w:noProof/>
        </w:rPr>
        <w:t xml:space="preserve"> ‘U’</w:t>
      </w:r>
      <w:r>
        <w:rPr>
          <w:rFonts w:hint="eastAsia"/>
          <w:noProof/>
        </w:rPr>
        <w:t>）</w:t>
      </w:r>
      <w:r>
        <w:rPr>
          <w:noProof/>
        </w:rPr>
        <w:tab/>
      </w:r>
      <w:r>
        <w:rPr>
          <w:noProof/>
        </w:rPr>
        <w:fldChar w:fldCharType="begin"/>
      </w:r>
      <w:r>
        <w:rPr>
          <w:noProof/>
        </w:rPr>
        <w:instrText xml:space="preserve"> PAGEREF _Toc337551566 \h </w:instrText>
      </w:r>
      <w:r>
        <w:rPr>
          <w:noProof/>
        </w:rPr>
      </w:r>
      <w:r>
        <w:rPr>
          <w:noProof/>
        </w:rPr>
        <w:fldChar w:fldCharType="separate"/>
      </w:r>
      <w:r>
        <w:rPr>
          <w:noProof/>
        </w:rPr>
        <w:t>85</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3.14.3</w:t>
      </w:r>
      <w:r>
        <w:rPr>
          <w:rFonts w:asciiTheme="minorHAnsi" w:eastAsiaTheme="minorEastAsia" w:hAnsiTheme="minorHAnsi" w:cstheme="minorBidi"/>
          <w:noProof/>
          <w:sz w:val="21"/>
          <w:szCs w:val="22"/>
        </w:rPr>
        <w:tab/>
      </w:r>
      <w:r>
        <w:rPr>
          <w:rFonts w:hint="eastAsia"/>
          <w:noProof/>
        </w:rPr>
        <w:t>计划任务删除（</w:t>
      </w:r>
      <w:r>
        <w:rPr>
          <w:noProof/>
        </w:rPr>
        <w:t>846202</w:t>
      </w:r>
      <w:r>
        <w:rPr>
          <w:rFonts w:hint="eastAsia"/>
          <w:noProof/>
        </w:rPr>
        <w:t>，状态</w:t>
      </w:r>
      <w:r>
        <w:rPr>
          <w:noProof/>
        </w:rPr>
        <w:t xml:space="preserve"> ‘D’</w:t>
      </w:r>
      <w:r>
        <w:rPr>
          <w:rFonts w:hint="eastAsia"/>
          <w:noProof/>
        </w:rPr>
        <w:t>）</w:t>
      </w:r>
      <w:r>
        <w:rPr>
          <w:noProof/>
        </w:rPr>
        <w:tab/>
      </w:r>
      <w:r>
        <w:rPr>
          <w:noProof/>
        </w:rPr>
        <w:fldChar w:fldCharType="begin"/>
      </w:r>
      <w:r>
        <w:rPr>
          <w:noProof/>
        </w:rPr>
        <w:instrText xml:space="preserve"> PAGEREF _Toc337551567 \h </w:instrText>
      </w:r>
      <w:r>
        <w:rPr>
          <w:noProof/>
        </w:rPr>
      </w:r>
      <w:r>
        <w:rPr>
          <w:noProof/>
        </w:rPr>
        <w:fldChar w:fldCharType="separate"/>
      </w:r>
      <w:r>
        <w:rPr>
          <w:noProof/>
        </w:rPr>
        <w:t>87</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3.14.4</w:t>
      </w:r>
      <w:r>
        <w:rPr>
          <w:rFonts w:asciiTheme="minorHAnsi" w:eastAsiaTheme="minorEastAsia" w:hAnsiTheme="minorHAnsi" w:cstheme="minorBidi"/>
          <w:noProof/>
          <w:sz w:val="21"/>
          <w:szCs w:val="22"/>
        </w:rPr>
        <w:tab/>
      </w:r>
      <w:r>
        <w:rPr>
          <w:rFonts w:hint="eastAsia"/>
          <w:noProof/>
        </w:rPr>
        <w:t>计划任务查询（</w:t>
      </w:r>
      <w:r>
        <w:rPr>
          <w:noProof/>
        </w:rPr>
        <w:t>846202</w:t>
      </w:r>
      <w:r>
        <w:rPr>
          <w:rFonts w:hint="eastAsia"/>
          <w:noProof/>
        </w:rPr>
        <w:t>，状态</w:t>
      </w:r>
      <w:r>
        <w:rPr>
          <w:noProof/>
        </w:rPr>
        <w:t xml:space="preserve"> ‘R’</w:t>
      </w:r>
      <w:r>
        <w:rPr>
          <w:rFonts w:hint="eastAsia"/>
          <w:noProof/>
        </w:rPr>
        <w:t>）</w:t>
      </w:r>
      <w:r>
        <w:rPr>
          <w:noProof/>
        </w:rPr>
        <w:tab/>
      </w:r>
      <w:r>
        <w:rPr>
          <w:noProof/>
        </w:rPr>
        <w:fldChar w:fldCharType="begin"/>
      </w:r>
      <w:r>
        <w:rPr>
          <w:noProof/>
        </w:rPr>
        <w:instrText xml:space="preserve"> PAGEREF _Toc337551568 \h </w:instrText>
      </w:r>
      <w:r>
        <w:rPr>
          <w:noProof/>
        </w:rPr>
      </w:r>
      <w:r>
        <w:rPr>
          <w:noProof/>
        </w:rPr>
        <w:fldChar w:fldCharType="separate"/>
      </w:r>
      <w:r>
        <w:rPr>
          <w:noProof/>
        </w:rPr>
        <w:t>88</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3.14.5</w:t>
      </w:r>
      <w:r>
        <w:rPr>
          <w:rFonts w:asciiTheme="minorHAnsi" w:eastAsiaTheme="minorEastAsia" w:hAnsiTheme="minorHAnsi" w:cstheme="minorBidi"/>
          <w:noProof/>
          <w:sz w:val="21"/>
          <w:szCs w:val="22"/>
        </w:rPr>
        <w:tab/>
      </w:r>
      <w:r>
        <w:rPr>
          <w:rFonts w:hint="eastAsia"/>
          <w:noProof/>
        </w:rPr>
        <w:t>计划任务日志查询（</w:t>
      </w:r>
      <w:r>
        <w:rPr>
          <w:noProof/>
        </w:rPr>
        <w:t>846203</w:t>
      </w:r>
      <w:r>
        <w:rPr>
          <w:rFonts w:hint="eastAsia"/>
          <w:noProof/>
        </w:rPr>
        <w:t>，状态</w:t>
      </w:r>
      <w:r>
        <w:rPr>
          <w:noProof/>
        </w:rPr>
        <w:t xml:space="preserve"> ‘R’</w:t>
      </w:r>
      <w:r>
        <w:rPr>
          <w:rFonts w:hint="eastAsia"/>
          <w:noProof/>
        </w:rPr>
        <w:t>）</w:t>
      </w:r>
      <w:r>
        <w:rPr>
          <w:noProof/>
        </w:rPr>
        <w:tab/>
      </w:r>
      <w:r>
        <w:rPr>
          <w:noProof/>
        </w:rPr>
        <w:fldChar w:fldCharType="begin"/>
      </w:r>
      <w:r>
        <w:rPr>
          <w:noProof/>
        </w:rPr>
        <w:instrText xml:space="preserve"> PAGEREF _Toc337551569 \h </w:instrText>
      </w:r>
      <w:r>
        <w:rPr>
          <w:noProof/>
        </w:rPr>
      </w:r>
      <w:r>
        <w:rPr>
          <w:noProof/>
        </w:rPr>
        <w:fldChar w:fldCharType="separate"/>
      </w:r>
      <w:r>
        <w:rPr>
          <w:noProof/>
        </w:rPr>
        <w:t>90</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3.15</w:t>
      </w:r>
      <w:r>
        <w:rPr>
          <w:rFonts w:asciiTheme="minorHAnsi" w:eastAsiaTheme="minorEastAsia" w:hAnsiTheme="minorHAnsi" w:cstheme="minorBidi"/>
          <w:noProof/>
          <w:sz w:val="21"/>
          <w:szCs w:val="22"/>
        </w:rPr>
        <w:tab/>
      </w:r>
      <w:r>
        <w:rPr>
          <w:rFonts w:hint="eastAsia"/>
          <w:noProof/>
        </w:rPr>
        <w:t>消息队列管理</w:t>
      </w:r>
      <w:r>
        <w:rPr>
          <w:noProof/>
        </w:rPr>
        <w:tab/>
      </w:r>
      <w:r>
        <w:rPr>
          <w:noProof/>
        </w:rPr>
        <w:fldChar w:fldCharType="begin"/>
      </w:r>
      <w:r>
        <w:rPr>
          <w:noProof/>
        </w:rPr>
        <w:instrText xml:space="preserve"> PAGEREF _Toc337551570 \h </w:instrText>
      </w:r>
      <w:r>
        <w:rPr>
          <w:noProof/>
        </w:rPr>
      </w:r>
      <w:r>
        <w:rPr>
          <w:noProof/>
        </w:rPr>
        <w:fldChar w:fldCharType="separate"/>
      </w:r>
      <w:r>
        <w:rPr>
          <w:noProof/>
        </w:rPr>
        <w:t>91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3.15.1</w:t>
      </w:r>
      <w:r>
        <w:rPr>
          <w:rFonts w:asciiTheme="minorHAnsi" w:eastAsiaTheme="minorEastAsia" w:hAnsiTheme="minorHAnsi" w:cstheme="minorBidi"/>
          <w:noProof/>
          <w:sz w:val="21"/>
          <w:szCs w:val="22"/>
        </w:rPr>
        <w:tab/>
      </w:r>
      <w:r>
        <w:rPr>
          <w:rFonts w:hint="eastAsia"/>
          <w:noProof/>
        </w:rPr>
        <w:t>消息队列信息查询</w:t>
      </w:r>
      <w:r>
        <w:rPr>
          <w:noProof/>
        </w:rPr>
        <w:t>(846204</w:t>
      </w:r>
      <w:r>
        <w:rPr>
          <w:rFonts w:hint="eastAsia"/>
          <w:noProof/>
        </w:rPr>
        <w:t>，状态</w:t>
      </w:r>
      <w:r>
        <w:rPr>
          <w:noProof/>
        </w:rPr>
        <w:t xml:space="preserve"> ‘R’)</w:t>
      </w:r>
      <w:r>
        <w:rPr>
          <w:noProof/>
        </w:rPr>
        <w:tab/>
      </w:r>
      <w:r>
        <w:rPr>
          <w:noProof/>
        </w:rPr>
        <w:fldChar w:fldCharType="begin"/>
      </w:r>
      <w:r>
        <w:rPr>
          <w:noProof/>
        </w:rPr>
        <w:instrText xml:space="preserve"> PAGEREF _Toc337551571 \h </w:instrText>
      </w:r>
      <w:r>
        <w:rPr>
          <w:noProof/>
        </w:rPr>
      </w:r>
      <w:r>
        <w:rPr>
          <w:noProof/>
        </w:rPr>
        <w:fldChar w:fldCharType="separate"/>
      </w:r>
      <w:r>
        <w:rPr>
          <w:noProof/>
        </w:rPr>
        <w:t>91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3.15.2</w:t>
      </w:r>
      <w:r>
        <w:rPr>
          <w:rFonts w:asciiTheme="minorHAnsi" w:eastAsiaTheme="minorEastAsia" w:hAnsiTheme="minorHAnsi" w:cstheme="minorBidi"/>
          <w:noProof/>
          <w:sz w:val="21"/>
          <w:szCs w:val="22"/>
        </w:rPr>
        <w:tab/>
      </w:r>
      <w:r>
        <w:rPr>
          <w:rFonts w:hint="eastAsia"/>
          <w:noProof/>
        </w:rPr>
        <w:t>消息队列信息删除</w:t>
      </w:r>
      <w:r>
        <w:rPr>
          <w:noProof/>
        </w:rPr>
        <w:t>(846204</w:t>
      </w:r>
      <w:r>
        <w:rPr>
          <w:rFonts w:hint="eastAsia"/>
          <w:noProof/>
        </w:rPr>
        <w:t>，状态</w:t>
      </w:r>
      <w:r>
        <w:rPr>
          <w:noProof/>
        </w:rPr>
        <w:t xml:space="preserve"> ‘D’)</w:t>
      </w:r>
      <w:r>
        <w:rPr>
          <w:noProof/>
        </w:rPr>
        <w:tab/>
      </w:r>
      <w:r>
        <w:rPr>
          <w:noProof/>
        </w:rPr>
        <w:fldChar w:fldCharType="begin"/>
      </w:r>
      <w:r>
        <w:rPr>
          <w:noProof/>
        </w:rPr>
        <w:instrText xml:space="preserve"> PAGEREF _Toc337551572 \h </w:instrText>
      </w:r>
      <w:r>
        <w:rPr>
          <w:noProof/>
        </w:rPr>
      </w:r>
      <w:r>
        <w:rPr>
          <w:noProof/>
        </w:rPr>
        <w:fldChar w:fldCharType="separate"/>
      </w:r>
      <w:r>
        <w:rPr>
          <w:noProof/>
        </w:rPr>
        <w:t>93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3.15.3</w:t>
      </w:r>
      <w:r>
        <w:rPr>
          <w:rFonts w:asciiTheme="minorHAnsi" w:eastAsiaTheme="minorEastAsia" w:hAnsiTheme="minorHAnsi" w:cstheme="minorBidi"/>
          <w:noProof/>
          <w:sz w:val="21"/>
          <w:szCs w:val="22"/>
        </w:rPr>
        <w:tab/>
      </w:r>
      <w:r>
        <w:rPr>
          <w:rFonts w:hint="eastAsia"/>
          <w:noProof/>
        </w:rPr>
        <w:t>消息队列信息修改</w:t>
      </w:r>
      <w:r>
        <w:rPr>
          <w:noProof/>
        </w:rPr>
        <w:t>(846204</w:t>
      </w:r>
      <w:r>
        <w:rPr>
          <w:rFonts w:hint="eastAsia"/>
          <w:noProof/>
        </w:rPr>
        <w:t>，状态</w:t>
      </w:r>
      <w:r>
        <w:rPr>
          <w:noProof/>
        </w:rPr>
        <w:t xml:space="preserve"> ‘U’)</w:t>
      </w:r>
      <w:r>
        <w:rPr>
          <w:noProof/>
        </w:rPr>
        <w:tab/>
      </w:r>
      <w:r>
        <w:rPr>
          <w:noProof/>
        </w:rPr>
        <w:fldChar w:fldCharType="begin"/>
      </w:r>
      <w:r>
        <w:rPr>
          <w:noProof/>
        </w:rPr>
        <w:instrText xml:space="preserve"> PAGEREF _Toc337551573 \h </w:instrText>
      </w:r>
      <w:r>
        <w:rPr>
          <w:noProof/>
        </w:rPr>
      </w:r>
      <w:r>
        <w:rPr>
          <w:noProof/>
        </w:rPr>
        <w:fldChar w:fldCharType="separate"/>
      </w:r>
      <w:r>
        <w:rPr>
          <w:noProof/>
        </w:rPr>
        <w:t>95</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3.16</w:t>
      </w:r>
      <w:r>
        <w:rPr>
          <w:rFonts w:asciiTheme="minorHAnsi" w:eastAsiaTheme="minorEastAsia" w:hAnsiTheme="minorHAnsi" w:cstheme="minorBidi"/>
          <w:noProof/>
          <w:sz w:val="21"/>
          <w:szCs w:val="22"/>
        </w:rPr>
        <w:tab/>
      </w:r>
      <w:r>
        <w:rPr>
          <w:rFonts w:hint="eastAsia"/>
          <w:noProof/>
        </w:rPr>
        <w:t>客户信息导入设置</w:t>
      </w:r>
      <w:r>
        <w:rPr>
          <w:noProof/>
        </w:rPr>
        <w:tab/>
      </w:r>
      <w:r>
        <w:rPr>
          <w:noProof/>
        </w:rPr>
        <w:fldChar w:fldCharType="begin"/>
      </w:r>
      <w:r>
        <w:rPr>
          <w:noProof/>
        </w:rPr>
        <w:instrText xml:space="preserve"> PAGEREF _Toc337551574 \h </w:instrText>
      </w:r>
      <w:r>
        <w:rPr>
          <w:noProof/>
        </w:rPr>
      </w:r>
      <w:r>
        <w:rPr>
          <w:noProof/>
        </w:rPr>
        <w:fldChar w:fldCharType="separate"/>
      </w:r>
      <w:r>
        <w:rPr>
          <w:noProof/>
        </w:rPr>
        <w:t>96</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3.16.1</w:t>
      </w:r>
      <w:r>
        <w:rPr>
          <w:rFonts w:asciiTheme="minorHAnsi" w:eastAsiaTheme="minorEastAsia" w:hAnsiTheme="minorHAnsi" w:cstheme="minorBidi"/>
          <w:noProof/>
          <w:sz w:val="21"/>
          <w:szCs w:val="22"/>
        </w:rPr>
        <w:tab/>
      </w:r>
      <w:r>
        <w:rPr>
          <w:rFonts w:hint="eastAsia"/>
          <w:noProof/>
        </w:rPr>
        <w:t>客户信息导入（</w:t>
      </w:r>
      <w:r>
        <w:rPr>
          <w:noProof/>
        </w:rPr>
        <w:t>841605</w:t>
      </w:r>
      <w:r>
        <w:rPr>
          <w:rFonts w:hint="eastAsia"/>
          <w:noProof/>
        </w:rPr>
        <w:t>）</w:t>
      </w:r>
      <w:r>
        <w:rPr>
          <w:noProof/>
        </w:rPr>
        <w:tab/>
      </w:r>
      <w:r>
        <w:rPr>
          <w:noProof/>
        </w:rPr>
        <w:fldChar w:fldCharType="begin"/>
      </w:r>
      <w:r>
        <w:rPr>
          <w:noProof/>
        </w:rPr>
        <w:instrText xml:space="preserve"> PAGEREF _Toc337551575 \h </w:instrText>
      </w:r>
      <w:r>
        <w:rPr>
          <w:noProof/>
        </w:rPr>
      </w:r>
      <w:r>
        <w:rPr>
          <w:noProof/>
        </w:rPr>
        <w:fldChar w:fldCharType="separate"/>
      </w:r>
      <w:r>
        <w:rPr>
          <w:noProof/>
        </w:rPr>
        <w:t>96</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3.16.2</w:t>
      </w:r>
      <w:r>
        <w:rPr>
          <w:rFonts w:asciiTheme="minorHAnsi" w:eastAsiaTheme="minorEastAsia" w:hAnsiTheme="minorHAnsi" w:cstheme="minorBidi"/>
          <w:noProof/>
          <w:sz w:val="21"/>
          <w:szCs w:val="22"/>
        </w:rPr>
        <w:tab/>
      </w:r>
      <w:r>
        <w:rPr>
          <w:rFonts w:hint="eastAsia"/>
          <w:noProof/>
        </w:rPr>
        <w:t>客户信息导入查询（</w:t>
      </w:r>
      <w:r>
        <w:rPr>
          <w:noProof/>
        </w:rPr>
        <w:t>841605</w:t>
      </w:r>
      <w:r>
        <w:rPr>
          <w:rFonts w:hint="eastAsia"/>
          <w:noProof/>
        </w:rPr>
        <w:t>）</w:t>
      </w:r>
      <w:r>
        <w:rPr>
          <w:noProof/>
        </w:rPr>
        <w:tab/>
      </w:r>
      <w:r>
        <w:rPr>
          <w:noProof/>
        </w:rPr>
        <w:fldChar w:fldCharType="begin"/>
      </w:r>
      <w:r>
        <w:rPr>
          <w:noProof/>
        </w:rPr>
        <w:instrText xml:space="preserve"> PAGEREF _Toc337551576 \h </w:instrText>
      </w:r>
      <w:r>
        <w:rPr>
          <w:noProof/>
        </w:rPr>
      </w:r>
      <w:r>
        <w:rPr>
          <w:noProof/>
        </w:rPr>
        <w:fldChar w:fldCharType="separate"/>
      </w:r>
      <w:r>
        <w:rPr>
          <w:noProof/>
        </w:rPr>
        <w:t>98</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3.16.3</w:t>
      </w:r>
      <w:r>
        <w:rPr>
          <w:rFonts w:asciiTheme="minorHAnsi" w:eastAsiaTheme="minorEastAsia" w:hAnsiTheme="minorHAnsi" w:cstheme="minorBidi"/>
          <w:noProof/>
          <w:sz w:val="21"/>
          <w:szCs w:val="22"/>
        </w:rPr>
        <w:tab/>
      </w:r>
      <w:r>
        <w:rPr>
          <w:rFonts w:hint="eastAsia"/>
          <w:noProof/>
        </w:rPr>
        <w:t>客户信息导入修改（</w:t>
      </w:r>
      <w:r>
        <w:rPr>
          <w:noProof/>
        </w:rPr>
        <w:t>841605</w:t>
      </w:r>
      <w:r>
        <w:rPr>
          <w:rFonts w:hint="eastAsia"/>
          <w:noProof/>
        </w:rPr>
        <w:t>）</w:t>
      </w:r>
      <w:r>
        <w:rPr>
          <w:noProof/>
        </w:rPr>
        <w:tab/>
      </w:r>
      <w:r>
        <w:rPr>
          <w:noProof/>
        </w:rPr>
        <w:fldChar w:fldCharType="begin"/>
      </w:r>
      <w:r>
        <w:rPr>
          <w:noProof/>
        </w:rPr>
        <w:instrText xml:space="preserve"> PAGEREF _Toc337551577 \h </w:instrText>
      </w:r>
      <w:r>
        <w:rPr>
          <w:noProof/>
        </w:rPr>
      </w:r>
      <w:r>
        <w:rPr>
          <w:noProof/>
        </w:rPr>
        <w:fldChar w:fldCharType="separate"/>
      </w:r>
      <w:r>
        <w:rPr>
          <w:noProof/>
        </w:rPr>
        <w:t>100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3.16.4</w:t>
      </w:r>
      <w:r>
        <w:rPr>
          <w:rFonts w:asciiTheme="minorHAnsi" w:eastAsiaTheme="minorEastAsia" w:hAnsiTheme="minorHAnsi" w:cstheme="minorBidi"/>
          <w:noProof/>
          <w:sz w:val="21"/>
          <w:szCs w:val="22"/>
        </w:rPr>
        <w:tab/>
      </w:r>
      <w:r>
        <w:rPr>
          <w:rFonts w:hint="eastAsia"/>
          <w:noProof/>
        </w:rPr>
        <w:t>客户信息导入删除（</w:t>
      </w:r>
      <w:r>
        <w:rPr>
          <w:noProof/>
        </w:rPr>
        <w:t>841605</w:t>
      </w:r>
      <w:r>
        <w:rPr>
          <w:rFonts w:hint="eastAsia"/>
          <w:noProof/>
        </w:rPr>
        <w:t>）</w:t>
      </w:r>
      <w:r>
        <w:rPr>
          <w:noProof/>
        </w:rPr>
        <w:tab/>
      </w:r>
      <w:r>
        <w:rPr>
          <w:noProof/>
        </w:rPr>
        <w:fldChar w:fldCharType="begin"/>
      </w:r>
      <w:r>
        <w:rPr>
          <w:noProof/>
        </w:rPr>
        <w:instrText xml:space="preserve"> PAGEREF _Toc337551578 \h </w:instrText>
      </w:r>
      <w:r>
        <w:rPr>
          <w:noProof/>
        </w:rPr>
      </w:r>
      <w:r>
        <w:rPr>
          <w:noProof/>
        </w:rPr>
        <w:fldChar w:fldCharType="separate"/>
      </w:r>
      <w:r>
        <w:rPr>
          <w:noProof/>
        </w:rPr>
        <w:t>101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3.16.5</w:t>
      </w:r>
      <w:r>
        <w:rPr>
          <w:rFonts w:asciiTheme="minorHAnsi" w:eastAsiaTheme="minorEastAsia" w:hAnsiTheme="minorHAnsi" w:cstheme="minorBidi"/>
          <w:noProof/>
          <w:sz w:val="21"/>
          <w:szCs w:val="22"/>
        </w:rPr>
        <w:tab/>
      </w:r>
      <w:r>
        <w:rPr>
          <w:rFonts w:hint="eastAsia"/>
          <w:noProof/>
        </w:rPr>
        <w:t>客户信息导入审核（</w:t>
      </w:r>
      <w:r>
        <w:rPr>
          <w:noProof/>
        </w:rPr>
        <w:t>841605</w:t>
      </w:r>
      <w:r>
        <w:rPr>
          <w:rFonts w:hint="eastAsia"/>
          <w:noProof/>
        </w:rPr>
        <w:t>）</w:t>
      </w:r>
      <w:r>
        <w:rPr>
          <w:noProof/>
        </w:rPr>
        <w:tab/>
      </w:r>
      <w:r>
        <w:rPr>
          <w:noProof/>
        </w:rPr>
        <w:fldChar w:fldCharType="begin"/>
      </w:r>
      <w:r>
        <w:rPr>
          <w:noProof/>
        </w:rPr>
        <w:instrText xml:space="preserve"> PAGEREF _Toc337551579 \h </w:instrText>
      </w:r>
      <w:r>
        <w:rPr>
          <w:noProof/>
        </w:rPr>
      </w:r>
      <w:r>
        <w:rPr>
          <w:noProof/>
        </w:rPr>
        <w:fldChar w:fldCharType="separate"/>
      </w:r>
      <w:r>
        <w:rPr>
          <w:noProof/>
        </w:rPr>
        <w:t>102</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3.17</w:t>
      </w:r>
      <w:r>
        <w:rPr>
          <w:rFonts w:asciiTheme="minorHAnsi" w:eastAsiaTheme="minorEastAsia" w:hAnsiTheme="minorHAnsi" w:cstheme="minorBidi"/>
          <w:noProof/>
          <w:sz w:val="21"/>
          <w:szCs w:val="22"/>
        </w:rPr>
        <w:tab/>
      </w:r>
      <w:r>
        <w:rPr>
          <w:rFonts w:hint="eastAsia"/>
          <w:noProof/>
        </w:rPr>
        <w:t>客户信息设置</w:t>
      </w:r>
      <w:r>
        <w:rPr>
          <w:noProof/>
        </w:rPr>
        <w:tab/>
      </w:r>
      <w:r>
        <w:rPr>
          <w:noProof/>
        </w:rPr>
        <w:fldChar w:fldCharType="begin"/>
      </w:r>
      <w:r>
        <w:rPr>
          <w:noProof/>
        </w:rPr>
        <w:instrText xml:space="preserve"> PAGEREF _Toc337551580 \h </w:instrText>
      </w:r>
      <w:r>
        <w:rPr>
          <w:noProof/>
        </w:rPr>
      </w:r>
      <w:r>
        <w:rPr>
          <w:noProof/>
        </w:rPr>
        <w:fldChar w:fldCharType="separate"/>
      </w:r>
      <w:r>
        <w:rPr>
          <w:noProof/>
        </w:rPr>
        <w:t>103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lastRenderedPageBreak/>
        <w:t>3.17.1</w:t>
      </w:r>
      <w:r>
        <w:rPr>
          <w:rFonts w:asciiTheme="minorHAnsi" w:eastAsiaTheme="minorEastAsia" w:hAnsiTheme="minorHAnsi" w:cstheme="minorBidi"/>
          <w:noProof/>
          <w:sz w:val="21"/>
          <w:szCs w:val="22"/>
        </w:rPr>
        <w:tab/>
      </w:r>
      <w:r>
        <w:rPr>
          <w:rFonts w:hint="eastAsia"/>
          <w:noProof/>
        </w:rPr>
        <w:t>客户信息查询（</w:t>
      </w:r>
      <w:r>
        <w:rPr>
          <w:noProof/>
        </w:rPr>
        <w:t>841601</w:t>
      </w:r>
      <w:r>
        <w:rPr>
          <w:rFonts w:hint="eastAsia"/>
          <w:noProof/>
        </w:rPr>
        <w:t>）</w:t>
      </w:r>
      <w:r>
        <w:rPr>
          <w:noProof/>
        </w:rPr>
        <w:tab/>
      </w:r>
      <w:r>
        <w:rPr>
          <w:noProof/>
        </w:rPr>
        <w:fldChar w:fldCharType="begin"/>
      </w:r>
      <w:r>
        <w:rPr>
          <w:noProof/>
        </w:rPr>
        <w:instrText xml:space="preserve"> PAGEREF _Toc337551581 \h </w:instrText>
      </w:r>
      <w:r>
        <w:rPr>
          <w:noProof/>
        </w:rPr>
      </w:r>
      <w:r>
        <w:rPr>
          <w:noProof/>
        </w:rPr>
        <w:fldChar w:fldCharType="separate"/>
      </w:r>
      <w:r>
        <w:rPr>
          <w:noProof/>
        </w:rPr>
        <w:t>103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3.17.2</w:t>
      </w:r>
      <w:r>
        <w:rPr>
          <w:rFonts w:asciiTheme="minorHAnsi" w:eastAsiaTheme="minorEastAsia" w:hAnsiTheme="minorHAnsi" w:cstheme="minorBidi"/>
          <w:noProof/>
          <w:sz w:val="21"/>
          <w:szCs w:val="22"/>
        </w:rPr>
        <w:tab/>
      </w:r>
      <w:r>
        <w:rPr>
          <w:rFonts w:hint="eastAsia"/>
          <w:noProof/>
        </w:rPr>
        <w:t>客户信息添加（功能号）</w:t>
      </w:r>
      <w:r>
        <w:rPr>
          <w:noProof/>
        </w:rPr>
        <w:tab/>
      </w:r>
      <w:r>
        <w:rPr>
          <w:noProof/>
        </w:rPr>
        <w:fldChar w:fldCharType="begin"/>
      </w:r>
      <w:r>
        <w:rPr>
          <w:noProof/>
        </w:rPr>
        <w:instrText xml:space="preserve"> PAGEREF _Toc337551582 \h </w:instrText>
      </w:r>
      <w:r>
        <w:rPr>
          <w:noProof/>
        </w:rPr>
      </w:r>
      <w:r>
        <w:rPr>
          <w:noProof/>
        </w:rPr>
        <w:fldChar w:fldCharType="separate"/>
      </w:r>
      <w:r>
        <w:rPr>
          <w:noProof/>
        </w:rPr>
        <w:t>105</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3.17.3</w:t>
      </w:r>
      <w:r>
        <w:rPr>
          <w:rFonts w:asciiTheme="minorHAnsi" w:eastAsiaTheme="minorEastAsia" w:hAnsiTheme="minorHAnsi" w:cstheme="minorBidi"/>
          <w:noProof/>
          <w:sz w:val="21"/>
          <w:szCs w:val="22"/>
        </w:rPr>
        <w:tab/>
      </w:r>
      <w:r>
        <w:rPr>
          <w:rFonts w:hint="eastAsia"/>
          <w:noProof/>
        </w:rPr>
        <w:t>客户信息修改（功能号</w:t>
      </w:r>
      <w:r>
        <w:rPr>
          <w:noProof/>
        </w:rPr>
        <w:t>841601</w:t>
      </w:r>
      <w:r>
        <w:rPr>
          <w:rFonts w:hint="eastAsia"/>
          <w:noProof/>
        </w:rPr>
        <w:t>）</w:t>
      </w:r>
      <w:r>
        <w:rPr>
          <w:noProof/>
        </w:rPr>
        <w:tab/>
      </w:r>
      <w:r>
        <w:rPr>
          <w:noProof/>
        </w:rPr>
        <w:fldChar w:fldCharType="begin"/>
      </w:r>
      <w:r>
        <w:rPr>
          <w:noProof/>
        </w:rPr>
        <w:instrText xml:space="preserve"> PAGEREF _Toc337551583 \h </w:instrText>
      </w:r>
      <w:r>
        <w:rPr>
          <w:noProof/>
        </w:rPr>
      </w:r>
      <w:r>
        <w:rPr>
          <w:noProof/>
        </w:rPr>
        <w:fldChar w:fldCharType="separate"/>
      </w:r>
      <w:r>
        <w:rPr>
          <w:noProof/>
        </w:rPr>
        <w:t>106</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3.17.4</w:t>
      </w:r>
      <w:r>
        <w:rPr>
          <w:rFonts w:asciiTheme="minorHAnsi" w:eastAsiaTheme="minorEastAsia" w:hAnsiTheme="minorHAnsi" w:cstheme="minorBidi"/>
          <w:noProof/>
          <w:sz w:val="21"/>
          <w:szCs w:val="22"/>
        </w:rPr>
        <w:tab/>
      </w:r>
      <w:r>
        <w:rPr>
          <w:rFonts w:hint="eastAsia"/>
          <w:noProof/>
        </w:rPr>
        <w:t>客户信息删除（功能号）</w:t>
      </w:r>
      <w:r>
        <w:rPr>
          <w:noProof/>
        </w:rPr>
        <w:tab/>
      </w:r>
      <w:r>
        <w:rPr>
          <w:noProof/>
        </w:rPr>
        <w:fldChar w:fldCharType="begin"/>
      </w:r>
      <w:r>
        <w:rPr>
          <w:noProof/>
        </w:rPr>
        <w:instrText xml:space="preserve"> PAGEREF _Toc337551584 \h </w:instrText>
      </w:r>
      <w:r>
        <w:rPr>
          <w:noProof/>
        </w:rPr>
      </w:r>
      <w:r>
        <w:rPr>
          <w:noProof/>
        </w:rPr>
        <w:fldChar w:fldCharType="separate"/>
      </w:r>
      <w:r>
        <w:rPr>
          <w:noProof/>
        </w:rPr>
        <w:t>107</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3.17.5</w:t>
      </w:r>
      <w:r>
        <w:rPr>
          <w:rFonts w:asciiTheme="minorHAnsi" w:eastAsiaTheme="minorEastAsia" w:hAnsiTheme="minorHAnsi" w:cstheme="minorBidi"/>
          <w:noProof/>
          <w:sz w:val="21"/>
          <w:szCs w:val="22"/>
        </w:rPr>
        <w:tab/>
      </w:r>
      <w:r>
        <w:rPr>
          <w:rFonts w:hint="eastAsia"/>
          <w:noProof/>
        </w:rPr>
        <w:t>客户照片查询（功能号</w:t>
      </w:r>
      <w:r>
        <w:rPr>
          <w:noProof/>
        </w:rPr>
        <w:t>841600</w:t>
      </w:r>
      <w:r>
        <w:rPr>
          <w:rFonts w:hint="eastAsia"/>
          <w:noProof/>
        </w:rPr>
        <w:t>）</w:t>
      </w:r>
      <w:r>
        <w:rPr>
          <w:noProof/>
        </w:rPr>
        <w:tab/>
      </w:r>
      <w:r>
        <w:rPr>
          <w:noProof/>
        </w:rPr>
        <w:fldChar w:fldCharType="begin"/>
      </w:r>
      <w:r>
        <w:rPr>
          <w:noProof/>
        </w:rPr>
        <w:instrText xml:space="preserve"> PAGEREF _Toc337551585 \h </w:instrText>
      </w:r>
      <w:r>
        <w:rPr>
          <w:noProof/>
        </w:rPr>
      </w:r>
      <w:r>
        <w:rPr>
          <w:noProof/>
        </w:rPr>
        <w:fldChar w:fldCharType="separate"/>
      </w:r>
      <w:r>
        <w:rPr>
          <w:noProof/>
        </w:rPr>
        <w:t>109</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3.18</w:t>
      </w:r>
      <w:r>
        <w:rPr>
          <w:rFonts w:asciiTheme="minorHAnsi" w:eastAsiaTheme="minorEastAsia" w:hAnsiTheme="minorHAnsi" w:cstheme="minorBidi"/>
          <w:noProof/>
          <w:sz w:val="21"/>
          <w:szCs w:val="22"/>
        </w:rPr>
        <w:tab/>
      </w:r>
      <w:r>
        <w:rPr>
          <w:rFonts w:hint="eastAsia"/>
          <w:noProof/>
        </w:rPr>
        <w:t>客户银行卡导入管理</w:t>
      </w:r>
      <w:r>
        <w:rPr>
          <w:noProof/>
        </w:rPr>
        <w:tab/>
      </w:r>
      <w:r>
        <w:rPr>
          <w:noProof/>
        </w:rPr>
        <w:fldChar w:fldCharType="begin"/>
      </w:r>
      <w:r>
        <w:rPr>
          <w:noProof/>
        </w:rPr>
        <w:instrText xml:space="preserve"> PAGEREF _Toc337551586 \h </w:instrText>
      </w:r>
      <w:r>
        <w:rPr>
          <w:noProof/>
        </w:rPr>
      </w:r>
      <w:r>
        <w:rPr>
          <w:noProof/>
        </w:rPr>
        <w:fldChar w:fldCharType="separate"/>
      </w:r>
      <w:r>
        <w:rPr>
          <w:noProof/>
        </w:rPr>
        <w:t>110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3.18.1</w:t>
      </w:r>
      <w:r>
        <w:rPr>
          <w:rFonts w:asciiTheme="minorHAnsi" w:eastAsiaTheme="minorEastAsia" w:hAnsiTheme="minorHAnsi" w:cstheme="minorBidi"/>
          <w:noProof/>
          <w:sz w:val="21"/>
          <w:szCs w:val="22"/>
        </w:rPr>
        <w:tab/>
      </w:r>
      <w:r>
        <w:rPr>
          <w:rFonts w:hint="eastAsia"/>
          <w:noProof/>
        </w:rPr>
        <w:t>客户银行卡导入（</w:t>
      </w:r>
      <w:r>
        <w:rPr>
          <w:noProof/>
        </w:rPr>
        <w:t>841602</w:t>
      </w:r>
      <w:r>
        <w:rPr>
          <w:rFonts w:hint="eastAsia"/>
          <w:noProof/>
        </w:rPr>
        <w:t>）</w:t>
      </w:r>
      <w:r>
        <w:rPr>
          <w:noProof/>
        </w:rPr>
        <w:tab/>
      </w:r>
      <w:r>
        <w:rPr>
          <w:noProof/>
        </w:rPr>
        <w:fldChar w:fldCharType="begin"/>
      </w:r>
      <w:r>
        <w:rPr>
          <w:noProof/>
        </w:rPr>
        <w:instrText xml:space="preserve"> PAGEREF _Toc337551587 \h </w:instrText>
      </w:r>
      <w:r>
        <w:rPr>
          <w:noProof/>
        </w:rPr>
      </w:r>
      <w:r>
        <w:rPr>
          <w:noProof/>
        </w:rPr>
        <w:fldChar w:fldCharType="separate"/>
      </w:r>
      <w:r>
        <w:rPr>
          <w:noProof/>
        </w:rPr>
        <w:t>110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3.18.2</w:t>
      </w:r>
      <w:r>
        <w:rPr>
          <w:rFonts w:asciiTheme="minorHAnsi" w:eastAsiaTheme="minorEastAsia" w:hAnsiTheme="minorHAnsi" w:cstheme="minorBidi"/>
          <w:noProof/>
          <w:sz w:val="21"/>
          <w:szCs w:val="22"/>
        </w:rPr>
        <w:tab/>
      </w:r>
      <w:r>
        <w:rPr>
          <w:rFonts w:hint="eastAsia"/>
          <w:noProof/>
        </w:rPr>
        <w:t>客户银行卡录入（</w:t>
      </w:r>
      <w:r>
        <w:rPr>
          <w:noProof/>
        </w:rPr>
        <w:t>841602</w:t>
      </w:r>
      <w:r>
        <w:rPr>
          <w:rFonts w:hint="eastAsia"/>
          <w:noProof/>
        </w:rPr>
        <w:t>）</w:t>
      </w:r>
      <w:r>
        <w:rPr>
          <w:noProof/>
        </w:rPr>
        <w:tab/>
      </w:r>
      <w:r>
        <w:rPr>
          <w:noProof/>
        </w:rPr>
        <w:fldChar w:fldCharType="begin"/>
      </w:r>
      <w:r>
        <w:rPr>
          <w:noProof/>
        </w:rPr>
        <w:instrText xml:space="preserve"> PAGEREF _Toc337551588 \h </w:instrText>
      </w:r>
      <w:r>
        <w:rPr>
          <w:noProof/>
        </w:rPr>
      </w:r>
      <w:r>
        <w:rPr>
          <w:noProof/>
        </w:rPr>
        <w:fldChar w:fldCharType="separate"/>
      </w:r>
      <w:r>
        <w:rPr>
          <w:noProof/>
        </w:rPr>
        <w:t>111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3.18.3</w:t>
      </w:r>
      <w:r>
        <w:rPr>
          <w:rFonts w:asciiTheme="minorHAnsi" w:eastAsiaTheme="minorEastAsia" w:hAnsiTheme="minorHAnsi" w:cstheme="minorBidi"/>
          <w:noProof/>
          <w:sz w:val="21"/>
          <w:szCs w:val="22"/>
        </w:rPr>
        <w:tab/>
      </w:r>
      <w:r>
        <w:rPr>
          <w:rFonts w:hint="eastAsia"/>
          <w:noProof/>
        </w:rPr>
        <w:t>客户银行卡修改（</w:t>
      </w:r>
      <w:r>
        <w:rPr>
          <w:noProof/>
        </w:rPr>
        <w:t>841602</w:t>
      </w:r>
      <w:r>
        <w:rPr>
          <w:rFonts w:hint="eastAsia"/>
          <w:noProof/>
        </w:rPr>
        <w:t>）</w:t>
      </w:r>
      <w:r>
        <w:rPr>
          <w:noProof/>
        </w:rPr>
        <w:tab/>
      </w:r>
      <w:r>
        <w:rPr>
          <w:noProof/>
        </w:rPr>
        <w:fldChar w:fldCharType="begin"/>
      </w:r>
      <w:r>
        <w:rPr>
          <w:noProof/>
        </w:rPr>
        <w:instrText xml:space="preserve"> PAGEREF _Toc337551589 \h </w:instrText>
      </w:r>
      <w:r>
        <w:rPr>
          <w:noProof/>
        </w:rPr>
      </w:r>
      <w:r>
        <w:rPr>
          <w:noProof/>
        </w:rPr>
        <w:fldChar w:fldCharType="separate"/>
      </w:r>
      <w:r>
        <w:rPr>
          <w:noProof/>
        </w:rPr>
        <w:t>112</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3.18.4</w:t>
      </w:r>
      <w:r>
        <w:rPr>
          <w:rFonts w:asciiTheme="minorHAnsi" w:eastAsiaTheme="minorEastAsia" w:hAnsiTheme="minorHAnsi" w:cstheme="minorBidi"/>
          <w:noProof/>
          <w:sz w:val="21"/>
          <w:szCs w:val="22"/>
        </w:rPr>
        <w:tab/>
      </w:r>
      <w:r>
        <w:rPr>
          <w:rFonts w:hint="eastAsia"/>
          <w:noProof/>
        </w:rPr>
        <w:t>客户银行卡删除（</w:t>
      </w:r>
      <w:r>
        <w:rPr>
          <w:noProof/>
        </w:rPr>
        <w:t>841602</w:t>
      </w:r>
      <w:r>
        <w:rPr>
          <w:rFonts w:hint="eastAsia"/>
          <w:noProof/>
        </w:rPr>
        <w:t>）</w:t>
      </w:r>
      <w:r>
        <w:rPr>
          <w:noProof/>
        </w:rPr>
        <w:tab/>
      </w:r>
      <w:r>
        <w:rPr>
          <w:noProof/>
        </w:rPr>
        <w:fldChar w:fldCharType="begin"/>
      </w:r>
      <w:r>
        <w:rPr>
          <w:noProof/>
        </w:rPr>
        <w:instrText xml:space="preserve"> PAGEREF _Toc337551590 \h </w:instrText>
      </w:r>
      <w:r>
        <w:rPr>
          <w:noProof/>
        </w:rPr>
      </w:r>
      <w:r>
        <w:rPr>
          <w:noProof/>
        </w:rPr>
        <w:fldChar w:fldCharType="separate"/>
      </w:r>
      <w:r>
        <w:rPr>
          <w:noProof/>
        </w:rPr>
        <w:t>112</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3.18.5</w:t>
      </w:r>
      <w:r>
        <w:rPr>
          <w:rFonts w:asciiTheme="minorHAnsi" w:eastAsiaTheme="minorEastAsia" w:hAnsiTheme="minorHAnsi" w:cstheme="minorBidi"/>
          <w:noProof/>
          <w:sz w:val="21"/>
          <w:szCs w:val="22"/>
        </w:rPr>
        <w:tab/>
      </w:r>
      <w:r>
        <w:rPr>
          <w:rFonts w:hint="eastAsia"/>
          <w:noProof/>
        </w:rPr>
        <w:t>客户银行卡查询</w:t>
      </w:r>
      <w:r>
        <w:rPr>
          <w:noProof/>
        </w:rPr>
        <w:tab/>
      </w:r>
      <w:r>
        <w:rPr>
          <w:noProof/>
        </w:rPr>
        <w:fldChar w:fldCharType="begin"/>
      </w:r>
      <w:r>
        <w:rPr>
          <w:noProof/>
        </w:rPr>
        <w:instrText xml:space="preserve"> PAGEREF _Toc337551591 \h </w:instrText>
      </w:r>
      <w:r>
        <w:rPr>
          <w:noProof/>
        </w:rPr>
      </w:r>
      <w:r>
        <w:rPr>
          <w:noProof/>
        </w:rPr>
        <w:fldChar w:fldCharType="separate"/>
      </w:r>
      <w:r>
        <w:rPr>
          <w:noProof/>
        </w:rPr>
        <w:t>113</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3.19</w:t>
      </w:r>
      <w:r>
        <w:rPr>
          <w:rFonts w:asciiTheme="minorHAnsi" w:eastAsiaTheme="minorEastAsia" w:hAnsiTheme="minorHAnsi" w:cstheme="minorBidi"/>
          <w:noProof/>
          <w:sz w:val="21"/>
          <w:szCs w:val="22"/>
        </w:rPr>
        <w:tab/>
      </w:r>
      <w:r>
        <w:rPr>
          <w:rFonts w:hint="eastAsia"/>
          <w:noProof/>
        </w:rPr>
        <w:t>银行卡联机绑定管理</w:t>
      </w:r>
      <w:r>
        <w:rPr>
          <w:noProof/>
        </w:rPr>
        <w:tab/>
      </w:r>
      <w:r>
        <w:rPr>
          <w:noProof/>
        </w:rPr>
        <w:fldChar w:fldCharType="begin"/>
      </w:r>
      <w:r>
        <w:rPr>
          <w:noProof/>
        </w:rPr>
        <w:instrText xml:space="preserve"> PAGEREF _Toc337551592 \h </w:instrText>
      </w:r>
      <w:r>
        <w:rPr>
          <w:noProof/>
        </w:rPr>
      </w:r>
      <w:r>
        <w:rPr>
          <w:noProof/>
        </w:rPr>
        <w:fldChar w:fldCharType="separate"/>
      </w:r>
      <w:r>
        <w:rPr>
          <w:noProof/>
        </w:rPr>
        <w:t>114</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3.19.1</w:t>
      </w:r>
      <w:r>
        <w:rPr>
          <w:rFonts w:asciiTheme="minorHAnsi" w:eastAsiaTheme="minorEastAsia" w:hAnsiTheme="minorHAnsi" w:cstheme="minorBidi"/>
          <w:noProof/>
          <w:sz w:val="21"/>
          <w:szCs w:val="22"/>
        </w:rPr>
        <w:tab/>
      </w:r>
      <w:r>
        <w:rPr>
          <w:rFonts w:hint="eastAsia"/>
          <w:noProof/>
        </w:rPr>
        <w:t>银行卡绑定名单导入（</w:t>
      </w:r>
      <w:r>
        <w:rPr>
          <w:noProof/>
        </w:rPr>
        <w:t>841603</w:t>
      </w:r>
      <w:r>
        <w:rPr>
          <w:rFonts w:hint="eastAsia"/>
          <w:noProof/>
        </w:rPr>
        <w:t>）</w:t>
      </w:r>
      <w:r>
        <w:rPr>
          <w:noProof/>
        </w:rPr>
        <w:tab/>
      </w:r>
      <w:r>
        <w:rPr>
          <w:noProof/>
        </w:rPr>
        <w:fldChar w:fldCharType="begin"/>
      </w:r>
      <w:r>
        <w:rPr>
          <w:noProof/>
        </w:rPr>
        <w:instrText xml:space="preserve"> PAGEREF _Toc337551593 \h </w:instrText>
      </w:r>
      <w:r>
        <w:rPr>
          <w:noProof/>
        </w:rPr>
      </w:r>
      <w:r>
        <w:rPr>
          <w:noProof/>
        </w:rPr>
        <w:fldChar w:fldCharType="separate"/>
      </w:r>
      <w:r>
        <w:rPr>
          <w:noProof/>
        </w:rPr>
        <w:t>114</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3.19.2</w:t>
      </w:r>
      <w:r>
        <w:rPr>
          <w:rFonts w:asciiTheme="minorHAnsi" w:eastAsiaTheme="minorEastAsia" w:hAnsiTheme="minorHAnsi" w:cstheme="minorBidi"/>
          <w:noProof/>
          <w:sz w:val="21"/>
          <w:szCs w:val="22"/>
        </w:rPr>
        <w:tab/>
      </w:r>
      <w:r>
        <w:rPr>
          <w:rFonts w:hint="eastAsia"/>
          <w:noProof/>
        </w:rPr>
        <w:t>银行卡绑定名单增加（</w:t>
      </w:r>
      <w:r>
        <w:rPr>
          <w:noProof/>
        </w:rPr>
        <w:t>841603</w:t>
      </w:r>
      <w:r>
        <w:rPr>
          <w:rFonts w:hint="eastAsia"/>
          <w:noProof/>
        </w:rPr>
        <w:t>）</w:t>
      </w:r>
      <w:r>
        <w:rPr>
          <w:noProof/>
        </w:rPr>
        <w:tab/>
      </w:r>
      <w:r>
        <w:rPr>
          <w:noProof/>
        </w:rPr>
        <w:fldChar w:fldCharType="begin"/>
      </w:r>
      <w:r>
        <w:rPr>
          <w:noProof/>
        </w:rPr>
        <w:instrText xml:space="preserve"> PAGEREF _Toc337551594 \h </w:instrText>
      </w:r>
      <w:r>
        <w:rPr>
          <w:noProof/>
        </w:rPr>
      </w:r>
      <w:r>
        <w:rPr>
          <w:noProof/>
        </w:rPr>
        <w:fldChar w:fldCharType="separate"/>
      </w:r>
      <w:r>
        <w:rPr>
          <w:noProof/>
        </w:rPr>
        <w:t>115</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3.19.3</w:t>
      </w:r>
      <w:r>
        <w:rPr>
          <w:rFonts w:asciiTheme="minorHAnsi" w:eastAsiaTheme="minorEastAsia" w:hAnsiTheme="minorHAnsi" w:cstheme="minorBidi"/>
          <w:noProof/>
          <w:sz w:val="21"/>
          <w:szCs w:val="22"/>
        </w:rPr>
        <w:tab/>
      </w:r>
      <w:r>
        <w:rPr>
          <w:rFonts w:hint="eastAsia"/>
          <w:noProof/>
        </w:rPr>
        <w:t>银行卡绑定名单修改（</w:t>
      </w:r>
      <w:r>
        <w:rPr>
          <w:noProof/>
        </w:rPr>
        <w:t>841603</w:t>
      </w:r>
      <w:r>
        <w:rPr>
          <w:rFonts w:hint="eastAsia"/>
          <w:noProof/>
        </w:rPr>
        <w:t>）</w:t>
      </w:r>
      <w:r>
        <w:rPr>
          <w:noProof/>
        </w:rPr>
        <w:tab/>
      </w:r>
      <w:r>
        <w:rPr>
          <w:noProof/>
        </w:rPr>
        <w:fldChar w:fldCharType="begin"/>
      </w:r>
      <w:r>
        <w:rPr>
          <w:noProof/>
        </w:rPr>
        <w:instrText xml:space="preserve"> PAGEREF _Toc337551595 \h </w:instrText>
      </w:r>
      <w:r>
        <w:rPr>
          <w:noProof/>
        </w:rPr>
      </w:r>
      <w:r>
        <w:rPr>
          <w:noProof/>
        </w:rPr>
        <w:fldChar w:fldCharType="separate"/>
      </w:r>
      <w:r>
        <w:rPr>
          <w:noProof/>
        </w:rPr>
        <w:t>115</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3.19.4</w:t>
      </w:r>
      <w:r>
        <w:rPr>
          <w:rFonts w:asciiTheme="minorHAnsi" w:eastAsiaTheme="minorEastAsia" w:hAnsiTheme="minorHAnsi" w:cstheme="minorBidi"/>
          <w:noProof/>
          <w:sz w:val="21"/>
          <w:szCs w:val="22"/>
        </w:rPr>
        <w:tab/>
      </w:r>
      <w:r>
        <w:rPr>
          <w:rFonts w:hint="eastAsia"/>
          <w:noProof/>
        </w:rPr>
        <w:t>银行卡绑定名单删除</w:t>
      </w:r>
      <w:r>
        <w:rPr>
          <w:noProof/>
        </w:rPr>
        <w:t>/</w:t>
      </w:r>
      <w:r>
        <w:rPr>
          <w:rFonts w:hint="eastAsia"/>
          <w:noProof/>
        </w:rPr>
        <w:t>批量删除（</w:t>
      </w:r>
      <w:r>
        <w:rPr>
          <w:noProof/>
        </w:rPr>
        <w:t>841603</w:t>
      </w:r>
      <w:r>
        <w:rPr>
          <w:rFonts w:hint="eastAsia"/>
          <w:noProof/>
        </w:rPr>
        <w:t>）</w:t>
      </w:r>
      <w:r>
        <w:rPr>
          <w:noProof/>
        </w:rPr>
        <w:tab/>
      </w:r>
      <w:r>
        <w:rPr>
          <w:noProof/>
        </w:rPr>
        <w:fldChar w:fldCharType="begin"/>
      </w:r>
      <w:r>
        <w:rPr>
          <w:noProof/>
        </w:rPr>
        <w:instrText xml:space="preserve"> PAGEREF _Toc337551596 \h </w:instrText>
      </w:r>
      <w:r>
        <w:rPr>
          <w:noProof/>
        </w:rPr>
      </w:r>
      <w:r>
        <w:rPr>
          <w:noProof/>
        </w:rPr>
        <w:fldChar w:fldCharType="separate"/>
      </w:r>
      <w:r>
        <w:rPr>
          <w:noProof/>
        </w:rPr>
        <w:t>116</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3.19.5</w:t>
      </w:r>
      <w:r>
        <w:rPr>
          <w:rFonts w:asciiTheme="minorHAnsi" w:eastAsiaTheme="minorEastAsia" w:hAnsiTheme="minorHAnsi" w:cstheme="minorBidi"/>
          <w:noProof/>
          <w:sz w:val="21"/>
          <w:szCs w:val="22"/>
        </w:rPr>
        <w:tab/>
      </w:r>
      <w:r>
        <w:rPr>
          <w:rFonts w:hint="eastAsia"/>
          <w:noProof/>
        </w:rPr>
        <w:t>银行卡绑定名单查询</w:t>
      </w:r>
      <w:r>
        <w:rPr>
          <w:noProof/>
        </w:rPr>
        <w:tab/>
      </w:r>
      <w:r>
        <w:rPr>
          <w:noProof/>
        </w:rPr>
        <w:fldChar w:fldCharType="begin"/>
      </w:r>
      <w:r>
        <w:rPr>
          <w:noProof/>
        </w:rPr>
        <w:instrText xml:space="preserve"> PAGEREF _Toc337551597 \h </w:instrText>
      </w:r>
      <w:r>
        <w:rPr>
          <w:noProof/>
        </w:rPr>
      </w:r>
      <w:r>
        <w:rPr>
          <w:noProof/>
        </w:rPr>
        <w:fldChar w:fldCharType="separate"/>
      </w:r>
      <w:r>
        <w:rPr>
          <w:noProof/>
        </w:rPr>
        <w:t>117</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3.19.6</w:t>
      </w:r>
      <w:r>
        <w:rPr>
          <w:rFonts w:asciiTheme="minorHAnsi" w:eastAsiaTheme="minorEastAsia" w:hAnsiTheme="minorHAnsi" w:cstheme="minorBidi"/>
          <w:noProof/>
          <w:sz w:val="21"/>
          <w:szCs w:val="22"/>
        </w:rPr>
        <w:tab/>
      </w:r>
      <w:r>
        <w:rPr>
          <w:rFonts w:hint="eastAsia"/>
          <w:noProof/>
        </w:rPr>
        <w:t>银行卡联机绑定</w:t>
      </w:r>
      <w:r>
        <w:rPr>
          <w:noProof/>
        </w:rPr>
        <w:tab/>
      </w:r>
      <w:r>
        <w:rPr>
          <w:noProof/>
        </w:rPr>
        <w:fldChar w:fldCharType="begin"/>
      </w:r>
      <w:r>
        <w:rPr>
          <w:noProof/>
        </w:rPr>
        <w:instrText xml:space="preserve"> PAGEREF _Toc337551598 \h </w:instrText>
      </w:r>
      <w:r>
        <w:rPr>
          <w:noProof/>
        </w:rPr>
      </w:r>
      <w:r>
        <w:rPr>
          <w:noProof/>
        </w:rPr>
        <w:fldChar w:fldCharType="separate"/>
      </w:r>
      <w:r>
        <w:rPr>
          <w:noProof/>
        </w:rPr>
        <w:t>119</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3.19.7</w:t>
      </w:r>
      <w:r>
        <w:rPr>
          <w:rFonts w:asciiTheme="minorHAnsi" w:eastAsiaTheme="minorEastAsia" w:hAnsiTheme="minorHAnsi" w:cstheme="minorBidi"/>
          <w:noProof/>
          <w:sz w:val="21"/>
          <w:szCs w:val="22"/>
        </w:rPr>
        <w:tab/>
      </w:r>
      <w:r>
        <w:rPr>
          <w:rFonts w:hint="eastAsia"/>
          <w:noProof/>
        </w:rPr>
        <w:t>银行卡联机查询</w:t>
      </w:r>
      <w:r>
        <w:rPr>
          <w:noProof/>
        </w:rPr>
        <w:tab/>
      </w:r>
      <w:r>
        <w:rPr>
          <w:noProof/>
        </w:rPr>
        <w:fldChar w:fldCharType="begin"/>
      </w:r>
      <w:r>
        <w:rPr>
          <w:noProof/>
        </w:rPr>
        <w:instrText xml:space="preserve"> PAGEREF _Toc337551599 \h </w:instrText>
      </w:r>
      <w:r>
        <w:rPr>
          <w:noProof/>
        </w:rPr>
      </w:r>
      <w:r>
        <w:rPr>
          <w:noProof/>
        </w:rPr>
        <w:fldChar w:fldCharType="separate"/>
      </w:r>
      <w:r>
        <w:rPr>
          <w:noProof/>
        </w:rPr>
        <w:t>120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3.19.8</w:t>
      </w:r>
      <w:r>
        <w:rPr>
          <w:rFonts w:asciiTheme="minorHAnsi" w:eastAsiaTheme="minorEastAsia" w:hAnsiTheme="minorHAnsi" w:cstheme="minorBidi"/>
          <w:noProof/>
          <w:sz w:val="21"/>
          <w:szCs w:val="22"/>
        </w:rPr>
        <w:tab/>
      </w:r>
      <w:r>
        <w:rPr>
          <w:rFonts w:hint="eastAsia"/>
          <w:noProof/>
        </w:rPr>
        <w:t>银行卡联机绑定流水查询（</w:t>
      </w:r>
      <w:r>
        <w:rPr>
          <w:noProof/>
        </w:rPr>
        <w:t>841604</w:t>
      </w:r>
      <w:r>
        <w:rPr>
          <w:rFonts w:hint="eastAsia"/>
          <w:noProof/>
        </w:rPr>
        <w:t>）</w:t>
      </w:r>
      <w:r>
        <w:rPr>
          <w:noProof/>
        </w:rPr>
        <w:tab/>
      </w:r>
      <w:r>
        <w:rPr>
          <w:noProof/>
        </w:rPr>
        <w:fldChar w:fldCharType="begin"/>
      </w:r>
      <w:r>
        <w:rPr>
          <w:noProof/>
        </w:rPr>
        <w:instrText xml:space="preserve"> PAGEREF _Toc337551600 \h </w:instrText>
      </w:r>
      <w:r>
        <w:rPr>
          <w:noProof/>
        </w:rPr>
      </w:r>
      <w:r>
        <w:rPr>
          <w:noProof/>
        </w:rPr>
        <w:fldChar w:fldCharType="separate"/>
      </w:r>
      <w:r>
        <w:rPr>
          <w:noProof/>
        </w:rPr>
        <w:t>121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3.19.9</w:t>
      </w:r>
      <w:r>
        <w:rPr>
          <w:rFonts w:asciiTheme="minorHAnsi" w:eastAsiaTheme="minorEastAsia" w:hAnsiTheme="minorHAnsi" w:cstheme="minorBidi"/>
          <w:noProof/>
          <w:sz w:val="21"/>
          <w:szCs w:val="22"/>
        </w:rPr>
        <w:tab/>
      </w:r>
      <w:r>
        <w:rPr>
          <w:rFonts w:hint="eastAsia"/>
          <w:noProof/>
        </w:rPr>
        <w:t>一卡通预开户（目前考虑不成熟，先不做）</w:t>
      </w:r>
      <w:r>
        <w:rPr>
          <w:noProof/>
        </w:rPr>
        <w:tab/>
      </w:r>
      <w:r>
        <w:rPr>
          <w:noProof/>
        </w:rPr>
        <w:fldChar w:fldCharType="begin"/>
      </w:r>
      <w:r>
        <w:rPr>
          <w:noProof/>
        </w:rPr>
        <w:instrText xml:space="preserve"> PAGEREF _Toc337551601 \h </w:instrText>
      </w:r>
      <w:r>
        <w:rPr>
          <w:noProof/>
        </w:rPr>
      </w:r>
      <w:r>
        <w:rPr>
          <w:noProof/>
        </w:rPr>
        <w:fldChar w:fldCharType="separate"/>
      </w:r>
      <w:r>
        <w:rPr>
          <w:noProof/>
        </w:rPr>
        <w:t>123</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3.20</w:t>
      </w:r>
      <w:r>
        <w:rPr>
          <w:rFonts w:asciiTheme="minorHAnsi" w:eastAsiaTheme="minorEastAsia" w:hAnsiTheme="minorHAnsi" w:cstheme="minorBidi"/>
          <w:noProof/>
          <w:sz w:val="21"/>
          <w:szCs w:val="22"/>
        </w:rPr>
        <w:tab/>
      </w:r>
      <w:r>
        <w:rPr>
          <w:rFonts w:hint="eastAsia"/>
          <w:noProof/>
        </w:rPr>
        <w:t>卡务管理</w:t>
      </w:r>
      <w:r>
        <w:rPr>
          <w:noProof/>
        </w:rPr>
        <w:tab/>
      </w:r>
      <w:r>
        <w:rPr>
          <w:noProof/>
        </w:rPr>
        <w:fldChar w:fldCharType="begin"/>
      </w:r>
      <w:r>
        <w:rPr>
          <w:noProof/>
        </w:rPr>
        <w:instrText xml:space="preserve"> PAGEREF _Toc337551602 \h </w:instrText>
      </w:r>
      <w:r>
        <w:rPr>
          <w:noProof/>
        </w:rPr>
      </w:r>
      <w:r>
        <w:rPr>
          <w:noProof/>
        </w:rPr>
        <w:fldChar w:fldCharType="separate"/>
      </w:r>
      <w:r>
        <w:rPr>
          <w:noProof/>
        </w:rPr>
        <w:t>124</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3.20.1</w:t>
      </w:r>
      <w:r>
        <w:rPr>
          <w:rFonts w:asciiTheme="minorHAnsi" w:eastAsiaTheme="minorEastAsia" w:hAnsiTheme="minorHAnsi" w:cstheme="minorBidi"/>
          <w:noProof/>
          <w:sz w:val="21"/>
          <w:szCs w:val="22"/>
        </w:rPr>
        <w:tab/>
      </w:r>
      <w:r>
        <w:rPr>
          <w:rFonts w:hint="eastAsia"/>
          <w:noProof/>
        </w:rPr>
        <w:t>一卡通预开户客户信息查询（目前考虑不成熟，先不做）</w:t>
      </w:r>
      <w:r>
        <w:rPr>
          <w:noProof/>
        </w:rPr>
        <w:tab/>
      </w:r>
      <w:r>
        <w:rPr>
          <w:noProof/>
        </w:rPr>
        <w:fldChar w:fldCharType="begin"/>
      </w:r>
      <w:r>
        <w:rPr>
          <w:noProof/>
        </w:rPr>
        <w:instrText xml:space="preserve"> PAGEREF _Toc337551603 \h </w:instrText>
      </w:r>
      <w:r>
        <w:rPr>
          <w:noProof/>
        </w:rPr>
      </w:r>
      <w:r>
        <w:rPr>
          <w:noProof/>
        </w:rPr>
        <w:fldChar w:fldCharType="separate"/>
      </w:r>
      <w:r>
        <w:rPr>
          <w:noProof/>
        </w:rPr>
        <w:t>124</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3.20.2</w:t>
      </w:r>
      <w:r>
        <w:rPr>
          <w:rFonts w:asciiTheme="minorHAnsi" w:eastAsiaTheme="minorEastAsia" w:hAnsiTheme="minorHAnsi" w:cstheme="minorBidi"/>
          <w:noProof/>
          <w:sz w:val="21"/>
          <w:szCs w:val="22"/>
        </w:rPr>
        <w:tab/>
      </w:r>
      <w:r>
        <w:rPr>
          <w:rFonts w:hint="eastAsia"/>
          <w:noProof/>
        </w:rPr>
        <w:t>一卡通预开户（目前考虑不成熟，先不做）</w:t>
      </w:r>
      <w:r>
        <w:rPr>
          <w:noProof/>
        </w:rPr>
        <w:tab/>
      </w:r>
      <w:r>
        <w:rPr>
          <w:noProof/>
        </w:rPr>
        <w:fldChar w:fldCharType="begin"/>
      </w:r>
      <w:r>
        <w:rPr>
          <w:noProof/>
        </w:rPr>
        <w:instrText xml:space="preserve"> PAGEREF _Toc337551604 \h </w:instrText>
      </w:r>
      <w:r>
        <w:rPr>
          <w:noProof/>
        </w:rPr>
      </w:r>
      <w:r>
        <w:rPr>
          <w:noProof/>
        </w:rPr>
        <w:fldChar w:fldCharType="separate"/>
      </w:r>
      <w:r>
        <w:rPr>
          <w:noProof/>
        </w:rPr>
        <w:t>125</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3.20.3</w:t>
      </w:r>
      <w:r>
        <w:rPr>
          <w:rFonts w:asciiTheme="minorHAnsi" w:eastAsiaTheme="minorEastAsia" w:hAnsiTheme="minorHAnsi" w:cstheme="minorBidi"/>
          <w:noProof/>
          <w:sz w:val="21"/>
          <w:szCs w:val="22"/>
        </w:rPr>
        <w:tab/>
      </w:r>
      <w:r>
        <w:rPr>
          <w:rFonts w:hint="eastAsia"/>
          <w:noProof/>
        </w:rPr>
        <w:t>预开户信息查询（）（目前考虑不成熟，先不做）</w:t>
      </w:r>
      <w:r>
        <w:rPr>
          <w:noProof/>
        </w:rPr>
        <w:tab/>
      </w:r>
      <w:r>
        <w:rPr>
          <w:noProof/>
        </w:rPr>
        <w:fldChar w:fldCharType="begin"/>
      </w:r>
      <w:r>
        <w:rPr>
          <w:noProof/>
        </w:rPr>
        <w:instrText xml:space="preserve"> PAGEREF _Toc337551605 \h </w:instrText>
      </w:r>
      <w:r>
        <w:rPr>
          <w:noProof/>
        </w:rPr>
      </w:r>
      <w:r>
        <w:rPr>
          <w:noProof/>
        </w:rPr>
        <w:fldChar w:fldCharType="separate"/>
      </w:r>
      <w:r>
        <w:rPr>
          <w:noProof/>
        </w:rPr>
        <w:t>127</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3.20.4</w:t>
      </w:r>
      <w:r>
        <w:rPr>
          <w:rFonts w:asciiTheme="minorHAnsi" w:eastAsiaTheme="minorEastAsia" w:hAnsiTheme="minorHAnsi" w:cstheme="minorBidi"/>
          <w:noProof/>
          <w:sz w:val="21"/>
          <w:szCs w:val="22"/>
        </w:rPr>
        <w:tab/>
      </w:r>
      <w:r>
        <w:rPr>
          <w:rFonts w:hint="eastAsia"/>
          <w:noProof/>
        </w:rPr>
        <w:t>预开户撤销（）（目前考虑不成熟，先不做）</w:t>
      </w:r>
      <w:r>
        <w:rPr>
          <w:noProof/>
        </w:rPr>
        <w:tab/>
      </w:r>
      <w:r>
        <w:rPr>
          <w:noProof/>
        </w:rPr>
        <w:fldChar w:fldCharType="begin"/>
      </w:r>
      <w:r>
        <w:rPr>
          <w:noProof/>
        </w:rPr>
        <w:instrText xml:space="preserve"> PAGEREF _Toc337551606 \h </w:instrText>
      </w:r>
      <w:r>
        <w:rPr>
          <w:noProof/>
        </w:rPr>
      </w:r>
      <w:r>
        <w:rPr>
          <w:noProof/>
        </w:rPr>
        <w:fldChar w:fldCharType="separate"/>
      </w:r>
      <w:r>
        <w:rPr>
          <w:noProof/>
        </w:rPr>
        <w:t>128</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3.20.5</w:t>
      </w:r>
      <w:r>
        <w:rPr>
          <w:rFonts w:asciiTheme="minorHAnsi" w:eastAsiaTheme="minorEastAsia" w:hAnsiTheme="minorHAnsi" w:cstheme="minorBidi"/>
          <w:noProof/>
          <w:sz w:val="21"/>
          <w:szCs w:val="22"/>
        </w:rPr>
        <w:tab/>
      </w:r>
      <w:r>
        <w:rPr>
          <w:rFonts w:hint="eastAsia"/>
          <w:noProof/>
        </w:rPr>
        <w:t>预开户发卡（）（目前考虑不成熟，先不做）</w:t>
      </w:r>
      <w:r>
        <w:rPr>
          <w:noProof/>
        </w:rPr>
        <w:tab/>
      </w:r>
      <w:r>
        <w:rPr>
          <w:noProof/>
        </w:rPr>
        <w:fldChar w:fldCharType="begin"/>
      </w:r>
      <w:r>
        <w:rPr>
          <w:noProof/>
        </w:rPr>
        <w:instrText xml:space="preserve"> PAGEREF _Toc337551607 \h </w:instrText>
      </w:r>
      <w:r>
        <w:rPr>
          <w:noProof/>
        </w:rPr>
      </w:r>
      <w:r>
        <w:rPr>
          <w:noProof/>
        </w:rPr>
        <w:fldChar w:fldCharType="separate"/>
      </w:r>
      <w:r>
        <w:rPr>
          <w:noProof/>
        </w:rPr>
        <w:t>130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3.20.6</w:t>
      </w:r>
      <w:r>
        <w:rPr>
          <w:rFonts w:asciiTheme="minorHAnsi" w:eastAsiaTheme="minorEastAsia" w:hAnsiTheme="minorHAnsi" w:cstheme="minorBidi"/>
          <w:noProof/>
          <w:sz w:val="21"/>
          <w:szCs w:val="22"/>
        </w:rPr>
        <w:tab/>
      </w:r>
      <w:r>
        <w:rPr>
          <w:rFonts w:hint="eastAsia"/>
          <w:noProof/>
        </w:rPr>
        <w:t>新生换卡名单导入（</w:t>
      </w:r>
      <w:r>
        <w:rPr>
          <w:noProof/>
        </w:rPr>
        <w:t xml:space="preserve">846130  </w:t>
      </w:r>
      <w:r>
        <w:rPr>
          <w:rFonts w:hint="eastAsia"/>
          <w:noProof/>
        </w:rPr>
        <w:t>操作状态‘</w:t>
      </w:r>
      <w:r>
        <w:rPr>
          <w:noProof/>
        </w:rPr>
        <w:t>A’</w:t>
      </w:r>
      <w:r>
        <w:rPr>
          <w:rFonts w:hint="eastAsia"/>
          <w:noProof/>
        </w:rPr>
        <w:t>）</w:t>
      </w:r>
      <w:r>
        <w:rPr>
          <w:noProof/>
        </w:rPr>
        <w:tab/>
      </w:r>
      <w:r>
        <w:rPr>
          <w:noProof/>
        </w:rPr>
        <w:fldChar w:fldCharType="begin"/>
      </w:r>
      <w:r>
        <w:rPr>
          <w:noProof/>
        </w:rPr>
        <w:instrText xml:space="preserve"> PAGEREF _Toc337551608 \h </w:instrText>
      </w:r>
      <w:r>
        <w:rPr>
          <w:noProof/>
        </w:rPr>
      </w:r>
      <w:r>
        <w:rPr>
          <w:noProof/>
        </w:rPr>
        <w:fldChar w:fldCharType="separate"/>
      </w:r>
      <w:r>
        <w:rPr>
          <w:noProof/>
        </w:rPr>
        <w:t>131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3.20.7</w:t>
      </w:r>
      <w:r>
        <w:rPr>
          <w:rFonts w:asciiTheme="minorHAnsi" w:eastAsiaTheme="minorEastAsia" w:hAnsiTheme="minorHAnsi" w:cstheme="minorBidi"/>
          <w:noProof/>
          <w:sz w:val="21"/>
          <w:szCs w:val="22"/>
        </w:rPr>
        <w:tab/>
      </w:r>
      <w:r>
        <w:rPr>
          <w:rFonts w:hint="eastAsia"/>
          <w:noProof/>
        </w:rPr>
        <w:t>新生换卡名单查询（</w:t>
      </w:r>
      <w:r>
        <w:rPr>
          <w:noProof/>
        </w:rPr>
        <w:t xml:space="preserve">846130 </w:t>
      </w:r>
      <w:r>
        <w:rPr>
          <w:rFonts w:hint="eastAsia"/>
          <w:noProof/>
        </w:rPr>
        <w:t>操作状态</w:t>
      </w:r>
      <w:r>
        <w:rPr>
          <w:noProof/>
        </w:rPr>
        <w:t xml:space="preserve"> ‘R’</w:t>
      </w:r>
      <w:r>
        <w:rPr>
          <w:rFonts w:hint="eastAsia"/>
          <w:noProof/>
        </w:rPr>
        <w:t>）</w:t>
      </w:r>
      <w:r>
        <w:rPr>
          <w:noProof/>
        </w:rPr>
        <w:tab/>
      </w:r>
      <w:r>
        <w:rPr>
          <w:noProof/>
        </w:rPr>
        <w:fldChar w:fldCharType="begin"/>
      </w:r>
      <w:r>
        <w:rPr>
          <w:noProof/>
        </w:rPr>
        <w:instrText xml:space="preserve"> PAGEREF _Toc337551609 \h </w:instrText>
      </w:r>
      <w:r>
        <w:rPr>
          <w:noProof/>
        </w:rPr>
      </w:r>
      <w:r>
        <w:rPr>
          <w:noProof/>
        </w:rPr>
        <w:fldChar w:fldCharType="separate"/>
      </w:r>
      <w:r>
        <w:rPr>
          <w:noProof/>
        </w:rPr>
        <w:t>133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3.20.8</w:t>
      </w:r>
      <w:r>
        <w:rPr>
          <w:rFonts w:asciiTheme="minorHAnsi" w:eastAsiaTheme="minorEastAsia" w:hAnsiTheme="minorHAnsi" w:cstheme="minorBidi"/>
          <w:noProof/>
          <w:sz w:val="21"/>
          <w:szCs w:val="22"/>
        </w:rPr>
        <w:tab/>
      </w:r>
      <w:r>
        <w:rPr>
          <w:rFonts w:hint="eastAsia"/>
          <w:noProof/>
        </w:rPr>
        <w:t>新生换卡名单修改（</w:t>
      </w:r>
      <w:r>
        <w:rPr>
          <w:noProof/>
        </w:rPr>
        <w:t xml:space="preserve">846130  </w:t>
      </w:r>
      <w:r>
        <w:rPr>
          <w:rFonts w:hint="eastAsia"/>
          <w:noProof/>
        </w:rPr>
        <w:t>操作状态</w:t>
      </w:r>
      <w:r>
        <w:rPr>
          <w:noProof/>
        </w:rPr>
        <w:t xml:space="preserve"> ‘U’</w:t>
      </w:r>
      <w:r>
        <w:rPr>
          <w:rFonts w:hint="eastAsia"/>
          <w:noProof/>
        </w:rPr>
        <w:t>）</w:t>
      </w:r>
      <w:r>
        <w:rPr>
          <w:noProof/>
        </w:rPr>
        <w:tab/>
      </w:r>
      <w:r>
        <w:rPr>
          <w:noProof/>
        </w:rPr>
        <w:fldChar w:fldCharType="begin"/>
      </w:r>
      <w:r>
        <w:rPr>
          <w:noProof/>
        </w:rPr>
        <w:instrText xml:space="preserve"> PAGEREF _Toc337551610 \h </w:instrText>
      </w:r>
      <w:r>
        <w:rPr>
          <w:noProof/>
        </w:rPr>
      </w:r>
      <w:r>
        <w:rPr>
          <w:noProof/>
        </w:rPr>
        <w:fldChar w:fldCharType="separate"/>
      </w:r>
      <w:r>
        <w:rPr>
          <w:noProof/>
        </w:rPr>
        <w:t>134</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3.20.9</w:t>
      </w:r>
      <w:r>
        <w:rPr>
          <w:rFonts w:asciiTheme="minorHAnsi" w:eastAsiaTheme="minorEastAsia" w:hAnsiTheme="minorHAnsi" w:cstheme="minorBidi"/>
          <w:noProof/>
          <w:sz w:val="21"/>
          <w:szCs w:val="22"/>
        </w:rPr>
        <w:tab/>
      </w:r>
      <w:r>
        <w:rPr>
          <w:rFonts w:hint="eastAsia"/>
          <w:noProof/>
        </w:rPr>
        <w:t>新生换卡名单（</w:t>
      </w:r>
      <w:r>
        <w:rPr>
          <w:noProof/>
        </w:rPr>
        <w:t xml:space="preserve">846130 </w:t>
      </w:r>
      <w:r>
        <w:rPr>
          <w:rFonts w:hint="eastAsia"/>
          <w:noProof/>
        </w:rPr>
        <w:t>操作状态</w:t>
      </w:r>
      <w:r>
        <w:rPr>
          <w:noProof/>
        </w:rPr>
        <w:t xml:space="preserve"> ‘D’ </w:t>
      </w:r>
      <w:r>
        <w:rPr>
          <w:rFonts w:hint="eastAsia"/>
          <w:noProof/>
        </w:rPr>
        <w:t>）</w:t>
      </w:r>
      <w:r>
        <w:rPr>
          <w:noProof/>
        </w:rPr>
        <w:tab/>
      </w:r>
      <w:r>
        <w:rPr>
          <w:noProof/>
        </w:rPr>
        <w:fldChar w:fldCharType="begin"/>
      </w:r>
      <w:r>
        <w:rPr>
          <w:noProof/>
        </w:rPr>
        <w:instrText xml:space="preserve"> PAGEREF _Toc337551611 \h </w:instrText>
      </w:r>
      <w:r>
        <w:rPr>
          <w:noProof/>
        </w:rPr>
      </w:r>
      <w:r>
        <w:rPr>
          <w:noProof/>
        </w:rPr>
        <w:fldChar w:fldCharType="separate"/>
      </w:r>
      <w:r>
        <w:rPr>
          <w:noProof/>
        </w:rPr>
        <w:t>136</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3.20.10</w:t>
      </w:r>
      <w:r>
        <w:rPr>
          <w:rFonts w:asciiTheme="minorHAnsi" w:eastAsiaTheme="minorEastAsia" w:hAnsiTheme="minorHAnsi" w:cstheme="minorBidi"/>
          <w:noProof/>
          <w:sz w:val="21"/>
          <w:szCs w:val="22"/>
        </w:rPr>
        <w:tab/>
      </w:r>
      <w:r>
        <w:rPr>
          <w:rFonts w:hint="eastAsia"/>
          <w:noProof/>
        </w:rPr>
        <w:t>新生换卡保存信息（</w:t>
      </w:r>
      <w:r>
        <w:rPr>
          <w:noProof/>
        </w:rPr>
        <w:t>846327</w:t>
      </w:r>
      <w:r>
        <w:rPr>
          <w:rFonts w:hint="eastAsia"/>
          <w:noProof/>
        </w:rPr>
        <w:t>）</w:t>
      </w:r>
      <w:r>
        <w:rPr>
          <w:noProof/>
        </w:rPr>
        <w:tab/>
      </w:r>
      <w:r>
        <w:rPr>
          <w:noProof/>
        </w:rPr>
        <w:fldChar w:fldCharType="begin"/>
      </w:r>
      <w:r>
        <w:rPr>
          <w:noProof/>
        </w:rPr>
        <w:instrText xml:space="preserve"> PAGEREF _Toc337551612 \h </w:instrText>
      </w:r>
      <w:r>
        <w:rPr>
          <w:noProof/>
        </w:rPr>
      </w:r>
      <w:r>
        <w:rPr>
          <w:noProof/>
        </w:rPr>
        <w:fldChar w:fldCharType="separate"/>
      </w:r>
      <w:r>
        <w:rPr>
          <w:noProof/>
        </w:rPr>
        <w:t>137</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3.20.11</w:t>
      </w:r>
      <w:r>
        <w:rPr>
          <w:rFonts w:asciiTheme="minorHAnsi" w:eastAsiaTheme="minorEastAsia" w:hAnsiTheme="minorHAnsi" w:cstheme="minorBidi"/>
          <w:noProof/>
          <w:sz w:val="21"/>
          <w:szCs w:val="22"/>
        </w:rPr>
        <w:tab/>
      </w:r>
      <w:r>
        <w:rPr>
          <w:rFonts w:hint="eastAsia"/>
          <w:noProof/>
        </w:rPr>
        <w:t>一卡通开户客户信息查询（</w:t>
      </w:r>
      <w:r>
        <w:rPr>
          <w:noProof/>
        </w:rPr>
        <w:t>846600</w:t>
      </w:r>
      <w:r>
        <w:rPr>
          <w:rFonts w:hint="eastAsia"/>
          <w:noProof/>
        </w:rPr>
        <w:t>）</w:t>
      </w:r>
      <w:r>
        <w:rPr>
          <w:noProof/>
        </w:rPr>
        <w:tab/>
      </w:r>
      <w:r>
        <w:rPr>
          <w:noProof/>
        </w:rPr>
        <w:fldChar w:fldCharType="begin"/>
      </w:r>
      <w:r>
        <w:rPr>
          <w:noProof/>
        </w:rPr>
        <w:instrText xml:space="preserve"> PAGEREF _Toc337551613 \h </w:instrText>
      </w:r>
      <w:r>
        <w:rPr>
          <w:noProof/>
        </w:rPr>
      </w:r>
      <w:r>
        <w:rPr>
          <w:noProof/>
        </w:rPr>
        <w:fldChar w:fldCharType="separate"/>
      </w:r>
      <w:r>
        <w:rPr>
          <w:noProof/>
        </w:rPr>
        <w:t>139</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3.20.12</w:t>
      </w:r>
      <w:r>
        <w:rPr>
          <w:rFonts w:asciiTheme="minorHAnsi" w:eastAsiaTheme="minorEastAsia" w:hAnsiTheme="minorHAnsi" w:cstheme="minorBidi"/>
          <w:noProof/>
          <w:sz w:val="21"/>
          <w:szCs w:val="22"/>
        </w:rPr>
        <w:tab/>
      </w:r>
      <w:r>
        <w:rPr>
          <w:rFonts w:hint="eastAsia"/>
          <w:noProof/>
        </w:rPr>
        <w:t>一卡通已开户客户信息查询（</w:t>
      </w:r>
      <w:r>
        <w:rPr>
          <w:noProof/>
        </w:rPr>
        <w:t>846602</w:t>
      </w:r>
      <w:r>
        <w:rPr>
          <w:rFonts w:hint="eastAsia"/>
          <w:noProof/>
        </w:rPr>
        <w:t>）</w:t>
      </w:r>
      <w:r>
        <w:rPr>
          <w:noProof/>
        </w:rPr>
        <w:tab/>
      </w:r>
      <w:r>
        <w:rPr>
          <w:noProof/>
        </w:rPr>
        <w:fldChar w:fldCharType="begin"/>
      </w:r>
      <w:r>
        <w:rPr>
          <w:noProof/>
        </w:rPr>
        <w:instrText xml:space="preserve"> PAGEREF _Toc337551614 \h </w:instrText>
      </w:r>
      <w:r>
        <w:rPr>
          <w:noProof/>
        </w:rPr>
      </w:r>
      <w:r>
        <w:rPr>
          <w:noProof/>
        </w:rPr>
        <w:fldChar w:fldCharType="separate"/>
      </w:r>
      <w:r>
        <w:rPr>
          <w:noProof/>
        </w:rPr>
        <w:t>140</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3.20.13</w:t>
      </w:r>
      <w:r>
        <w:rPr>
          <w:rFonts w:asciiTheme="minorHAnsi" w:eastAsiaTheme="minorEastAsia" w:hAnsiTheme="minorHAnsi" w:cstheme="minorBidi"/>
          <w:noProof/>
          <w:sz w:val="21"/>
          <w:szCs w:val="22"/>
        </w:rPr>
        <w:tab/>
      </w:r>
      <w:r>
        <w:rPr>
          <w:rFonts w:hint="eastAsia"/>
          <w:noProof/>
        </w:rPr>
        <w:t>开户收费查询</w:t>
      </w:r>
      <w:r>
        <w:rPr>
          <w:noProof/>
        </w:rPr>
        <w:t>(846601)</w:t>
      </w:r>
      <w:r>
        <w:rPr>
          <w:noProof/>
        </w:rPr>
        <w:tab/>
      </w:r>
      <w:r>
        <w:rPr>
          <w:noProof/>
        </w:rPr>
        <w:fldChar w:fldCharType="begin"/>
      </w:r>
      <w:r>
        <w:rPr>
          <w:noProof/>
        </w:rPr>
        <w:instrText xml:space="preserve"> PAGEREF _Toc337551615 \h </w:instrText>
      </w:r>
      <w:r>
        <w:rPr>
          <w:noProof/>
        </w:rPr>
      </w:r>
      <w:r>
        <w:rPr>
          <w:noProof/>
        </w:rPr>
        <w:fldChar w:fldCharType="separate"/>
      </w:r>
      <w:r>
        <w:rPr>
          <w:noProof/>
        </w:rPr>
        <w:t>143</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3.20.14</w:t>
      </w:r>
      <w:r>
        <w:rPr>
          <w:rFonts w:asciiTheme="minorHAnsi" w:eastAsiaTheme="minorEastAsia" w:hAnsiTheme="minorHAnsi" w:cstheme="minorBidi"/>
          <w:noProof/>
          <w:sz w:val="21"/>
          <w:szCs w:val="22"/>
        </w:rPr>
        <w:tab/>
      </w:r>
      <w:r>
        <w:rPr>
          <w:rFonts w:hint="eastAsia"/>
          <w:noProof/>
        </w:rPr>
        <w:t>网络电子帐户已开户客户信息查询（</w:t>
      </w:r>
      <w:r>
        <w:rPr>
          <w:noProof/>
        </w:rPr>
        <w:t>846603</w:t>
      </w:r>
      <w:r>
        <w:rPr>
          <w:rFonts w:hint="eastAsia"/>
          <w:noProof/>
        </w:rPr>
        <w:t>）</w:t>
      </w:r>
      <w:r>
        <w:rPr>
          <w:noProof/>
        </w:rPr>
        <w:tab/>
      </w:r>
      <w:r>
        <w:rPr>
          <w:noProof/>
        </w:rPr>
        <w:fldChar w:fldCharType="begin"/>
      </w:r>
      <w:r>
        <w:rPr>
          <w:noProof/>
        </w:rPr>
        <w:instrText xml:space="preserve"> PAGEREF _Toc337551616 \h </w:instrText>
      </w:r>
      <w:r>
        <w:rPr>
          <w:noProof/>
        </w:rPr>
      </w:r>
      <w:r>
        <w:rPr>
          <w:noProof/>
        </w:rPr>
        <w:fldChar w:fldCharType="separate"/>
      </w:r>
      <w:r>
        <w:rPr>
          <w:noProof/>
        </w:rPr>
        <w:t>146</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3.20.15</w:t>
      </w:r>
      <w:r>
        <w:rPr>
          <w:rFonts w:asciiTheme="minorHAnsi" w:eastAsiaTheme="minorEastAsia" w:hAnsiTheme="minorHAnsi" w:cstheme="minorBidi"/>
          <w:noProof/>
          <w:sz w:val="21"/>
          <w:szCs w:val="22"/>
        </w:rPr>
        <w:tab/>
      </w:r>
      <w:r>
        <w:rPr>
          <w:rFonts w:hint="eastAsia"/>
          <w:noProof/>
        </w:rPr>
        <w:t>一卡通开户（</w:t>
      </w:r>
      <w:r>
        <w:rPr>
          <w:noProof/>
        </w:rPr>
        <w:t>846301</w:t>
      </w:r>
      <w:r>
        <w:rPr>
          <w:rFonts w:hint="eastAsia"/>
          <w:noProof/>
        </w:rPr>
        <w:t>）</w:t>
      </w:r>
      <w:r>
        <w:rPr>
          <w:noProof/>
        </w:rPr>
        <w:tab/>
      </w:r>
      <w:r>
        <w:rPr>
          <w:noProof/>
        </w:rPr>
        <w:fldChar w:fldCharType="begin"/>
      </w:r>
      <w:r>
        <w:rPr>
          <w:noProof/>
        </w:rPr>
        <w:instrText xml:space="preserve"> PAGEREF _Toc337551617 \h </w:instrText>
      </w:r>
      <w:r>
        <w:rPr>
          <w:noProof/>
        </w:rPr>
      </w:r>
      <w:r>
        <w:rPr>
          <w:noProof/>
        </w:rPr>
        <w:fldChar w:fldCharType="separate"/>
      </w:r>
      <w:r>
        <w:rPr>
          <w:noProof/>
        </w:rPr>
        <w:t>148</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3.20.16</w:t>
      </w:r>
      <w:r>
        <w:rPr>
          <w:rFonts w:asciiTheme="minorHAnsi" w:eastAsiaTheme="minorEastAsia" w:hAnsiTheme="minorHAnsi" w:cstheme="minorBidi"/>
          <w:noProof/>
          <w:sz w:val="21"/>
          <w:szCs w:val="22"/>
        </w:rPr>
        <w:tab/>
      </w:r>
      <w:r>
        <w:rPr>
          <w:rFonts w:hint="eastAsia"/>
          <w:noProof/>
        </w:rPr>
        <w:t>一卡通开户冲正（</w:t>
      </w:r>
      <w:r>
        <w:rPr>
          <w:noProof/>
        </w:rPr>
        <w:t>846302</w:t>
      </w:r>
      <w:r>
        <w:rPr>
          <w:rFonts w:hint="eastAsia"/>
          <w:noProof/>
        </w:rPr>
        <w:t>）</w:t>
      </w:r>
      <w:r>
        <w:rPr>
          <w:noProof/>
        </w:rPr>
        <w:tab/>
      </w:r>
      <w:r>
        <w:rPr>
          <w:noProof/>
        </w:rPr>
        <w:fldChar w:fldCharType="begin"/>
      </w:r>
      <w:r>
        <w:rPr>
          <w:noProof/>
        </w:rPr>
        <w:instrText xml:space="preserve"> PAGEREF _Toc337551618 \h </w:instrText>
      </w:r>
      <w:r>
        <w:rPr>
          <w:noProof/>
        </w:rPr>
      </w:r>
      <w:r>
        <w:rPr>
          <w:noProof/>
        </w:rPr>
        <w:fldChar w:fldCharType="separate"/>
      </w:r>
      <w:r>
        <w:rPr>
          <w:noProof/>
        </w:rPr>
        <w:t>150</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3.20.17</w:t>
      </w:r>
      <w:r>
        <w:rPr>
          <w:rFonts w:asciiTheme="minorHAnsi" w:eastAsiaTheme="minorEastAsia" w:hAnsiTheme="minorHAnsi" w:cstheme="minorBidi"/>
          <w:noProof/>
          <w:sz w:val="21"/>
          <w:szCs w:val="22"/>
        </w:rPr>
        <w:tab/>
      </w:r>
      <w:r>
        <w:rPr>
          <w:rFonts w:hint="eastAsia"/>
          <w:noProof/>
        </w:rPr>
        <w:t>一卡通销户（功能号</w:t>
      </w:r>
      <w:r>
        <w:rPr>
          <w:noProof/>
        </w:rPr>
        <w:t>846303</w:t>
      </w:r>
      <w:r>
        <w:rPr>
          <w:rFonts w:hint="eastAsia"/>
          <w:noProof/>
        </w:rPr>
        <w:t>）</w:t>
      </w:r>
      <w:r>
        <w:rPr>
          <w:noProof/>
        </w:rPr>
        <w:tab/>
      </w:r>
      <w:r>
        <w:rPr>
          <w:noProof/>
        </w:rPr>
        <w:fldChar w:fldCharType="begin"/>
      </w:r>
      <w:r>
        <w:rPr>
          <w:noProof/>
        </w:rPr>
        <w:instrText xml:space="preserve"> PAGEREF _Toc337551619 \h </w:instrText>
      </w:r>
      <w:r>
        <w:rPr>
          <w:noProof/>
        </w:rPr>
      </w:r>
      <w:r>
        <w:rPr>
          <w:noProof/>
        </w:rPr>
        <w:fldChar w:fldCharType="separate"/>
      </w:r>
      <w:r>
        <w:rPr>
          <w:noProof/>
        </w:rPr>
        <w:t>152</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3.20.18</w:t>
      </w:r>
      <w:r>
        <w:rPr>
          <w:rFonts w:asciiTheme="minorHAnsi" w:eastAsiaTheme="minorEastAsia" w:hAnsiTheme="minorHAnsi" w:cstheme="minorBidi"/>
          <w:noProof/>
          <w:sz w:val="21"/>
          <w:szCs w:val="22"/>
        </w:rPr>
        <w:tab/>
      </w:r>
      <w:r>
        <w:rPr>
          <w:rFonts w:hint="eastAsia"/>
          <w:noProof/>
        </w:rPr>
        <w:t>一卡通回收卡（</w:t>
      </w:r>
      <w:r>
        <w:rPr>
          <w:noProof/>
        </w:rPr>
        <w:t>846310</w:t>
      </w:r>
      <w:r>
        <w:rPr>
          <w:rFonts w:hint="eastAsia"/>
          <w:noProof/>
        </w:rPr>
        <w:t>）</w:t>
      </w:r>
      <w:r>
        <w:rPr>
          <w:noProof/>
        </w:rPr>
        <w:tab/>
      </w:r>
      <w:r>
        <w:rPr>
          <w:noProof/>
        </w:rPr>
        <w:fldChar w:fldCharType="begin"/>
      </w:r>
      <w:r>
        <w:rPr>
          <w:noProof/>
        </w:rPr>
        <w:instrText xml:space="preserve"> PAGEREF _Toc337551620 \h </w:instrText>
      </w:r>
      <w:r>
        <w:rPr>
          <w:noProof/>
        </w:rPr>
      </w:r>
      <w:r>
        <w:rPr>
          <w:noProof/>
        </w:rPr>
        <w:fldChar w:fldCharType="separate"/>
      </w:r>
      <w:r>
        <w:rPr>
          <w:noProof/>
        </w:rPr>
        <w:t>153</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3.20.19</w:t>
      </w:r>
      <w:r>
        <w:rPr>
          <w:rFonts w:asciiTheme="minorHAnsi" w:eastAsiaTheme="minorEastAsia" w:hAnsiTheme="minorHAnsi" w:cstheme="minorBidi"/>
          <w:noProof/>
          <w:sz w:val="21"/>
          <w:szCs w:val="22"/>
        </w:rPr>
        <w:tab/>
      </w:r>
      <w:r>
        <w:rPr>
          <w:rFonts w:hint="eastAsia"/>
          <w:noProof/>
        </w:rPr>
        <w:t>一卡通补办卡</w:t>
      </w:r>
      <w:r>
        <w:rPr>
          <w:noProof/>
        </w:rPr>
        <w:t>846305</w:t>
      </w:r>
      <w:r>
        <w:rPr>
          <w:noProof/>
        </w:rPr>
        <w:tab/>
      </w:r>
      <w:r>
        <w:rPr>
          <w:noProof/>
        </w:rPr>
        <w:fldChar w:fldCharType="begin"/>
      </w:r>
      <w:r>
        <w:rPr>
          <w:noProof/>
        </w:rPr>
        <w:instrText xml:space="preserve"> PAGEREF _Toc337551621 \h </w:instrText>
      </w:r>
      <w:r>
        <w:rPr>
          <w:noProof/>
        </w:rPr>
      </w:r>
      <w:r>
        <w:rPr>
          <w:noProof/>
        </w:rPr>
        <w:fldChar w:fldCharType="separate"/>
      </w:r>
      <w:r>
        <w:rPr>
          <w:noProof/>
        </w:rPr>
        <w:t>155</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3.20.20</w:t>
      </w:r>
      <w:r>
        <w:rPr>
          <w:rFonts w:asciiTheme="minorHAnsi" w:eastAsiaTheme="minorEastAsia" w:hAnsiTheme="minorHAnsi" w:cstheme="minorBidi"/>
          <w:noProof/>
          <w:sz w:val="21"/>
          <w:szCs w:val="22"/>
        </w:rPr>
        <w:tab/>
      </w:r>
      <w:r>
        <w:rPr>
          <w:rFonts w:hint="eastAsia"/>
          <w:noProof/>
        </w:rPr>
        <w:t>一卡通挂失解挂</w:t>
      </w:r>
      <w:r>
        <w:rPr>
          <w:noProof/>
        </w:rPr>
        <w:t>846307</w:t>
      </w:r>
      <w:r>
        <w:rPr>
          <w:noProof/>
        </w:rPr>
        <w:tab/>
      </w:r>
      <w:r>
        <w:rPr>
          <w:noProof/>
        </w:rPr>
        <w:fldChar w:fldCharType="begin"/>
      </w:r>
      <w:r>
        <w:rPr>
          <w:noProof/>
        </w:rPr>
        <w:instrText xml:space="preserve"> PAGEREF _Toc337551622 \h </w:instrText>
      </w:r>
      <w:r>
        <w:rPr>
          <w:noProof/>
        </w:rPr>
      </w:r>
      <w:r>
        <w:rPr>
          <w:noProof/>
        </w:rPr>
        <w:fldChar w:fldCharType="separate"/>
      </w:r>
      <w:r>
        <w:rPr>
          <w:noProof/>
        </w:rPr>
        <w:t>157</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lastRenderedPageBreak/>
        <w:t>3.20.21</w:t>
      </w:r>
      <w:r>
        <w:rPr>
          <w:rFonts w:asciiTheme="minorHAnsi" w:eastAsiaTheme="minorEastAsia" w:hAnsiTheme="minorHAnsi" w:cstheme="minorBidi"/>
          <w:noProof/>
          <w:sz w:val="21"/>
          <w:szCs w:val="22"/>
        </w:rPr>
        <w:tab/>
      </w:r>
      <w:r>
        <w:rPr>
          <w:rFonts w:hint="eastAsia"/>
          <w:noProof/>
        </w:rPr>
        <w:t>一卡通冻结解冻</w:t>
      </w:r>
      <w:r>
        <w:rPr>
          <w:noProof/>
        </w:rPr>
        <w:t>846308</w:t>
      </w:r>
      <w:r>
        <w:rPr>
          <w:noProof/>
        </w:rPr>
        <w:tab/>
      </w:r>
      <w:r>
        <w:rPr>
          <w:noProof/>
        </w:rPr>
        <w:fldChar w:fldCharType="begin"/>
      </w:r>
      <w:r>
        <w:rPr>
          <w:noProof/>
        </w:rPr>
        <w:instrText xml:space="preserve"> PAGEREF _Toc337551623 \h </w:instrText>
      </w:r>
      <w:r>
        <w:rPr>
          <w:noProof/>
        </w:rPr>
      </w:r>
      <w:r>
        <w:rPr>
          <w:noProof/>
        </w:rPr>
        <w:fldChar w:fldCharType="separate"/>
      </w:r>
      <w:r>
        <w:rPr>
          <w:noProof/>
        </w:rPr>
        <w:t>158</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3.20.22</w:t>
      </w:r>
      <w:r>
        <w:rPr>
          <w:rFonts w:asciiTheme="minorHAnsi" w:eastAsiaTheme="minorEastAsia" w:hAnsiTheme="minorHAnsi" w:cstheme="minorBidi"/>
          <w:noProof/>
          <w:sz w:val="21"/>
          <w:szCs w:val="22"/>
        </w:rPr>
        <w:tab/>
      </w:r>
      <w:r>
        <w:rPr>
          <w:rFonts w:hint="eastAsia"/>
          <w:noProof/>
        </w:rPr>
        <w:t>坏卡登记</w:t>
      </w:r>
      <w:r>
        <w:rPr>
          <w:noProof/>
        </w:rPr>
        <w:t>(846309)</w:t>
      </w:r>
      <w:r>
        <w:rPr>
          <w:noProof/>
        </w:rPr>
        <w:tab/>
      </w:r>
      <w:r>
        <w:rPr>
          <w:noProof/>
        </w:rPr>
        <w:fldChar w:fldCharType="begin"/>
      </w:r>
      <w:r>
        <w:rPr>
          <w:noProof/>
        </w:rPr>
        <w:instrText xml:space="preserve"> PAGEREF _Toc337551624 \h </w:instrText>
      </w:r>
      <w:r>
        <w:rPr>
          <w:noProof/>
        </w:rPr>
      </w:r>
      <w:r>
        <w:rPr>
          <w:noProof/>
        </w:rPr>
        <w:fldChar w:fldCharType="separate"/>
      </w:r>
      <w:r>
        <w:rPr>
          <w:noProof/>
        </w:rPr>
        <w:t>160</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3.20.23</w:t>
      </w:r>
      <w:r>
        <w:rPr>
          <w:rFonts w:asciiTheme="minorHAnsi" w:eastAsiaTheme="minorEastAsia" w:hAnsiTheme="minorHAnsi" w:cstheme="minorBidi"/>
          <w:noProof/>
          <w:sz w:val="21"/>
          <w:szCs w:val="22"/>
        </w:rPr>
        <w:tab/>
      </w:r>
      <w:r>
        <w:rPr>
          <w:rFonts w:hint="eastAsia"/>
          <w:noProof/>
        </w:rPr>
        <w:t>坏卡登记修改</w:t>
      </w:r>
      <w:r>
        <w:rPr>
          <w:noProof/>
        </w:rPr>
        <w:t>(846309)</w:t>
      </w:r>
      <w:r>
        <w:rPr>
          <w:noProof/>
        </w:rPr>
        <w:tab/>
      </w:r>
      <w:r>
        <w:rPr>
          <w:noProof/>
        </w:rPr>
        <w:fldChar w:fldCharType="begin"/>
      </w:r>
      <w:r>
        <w:rPr>
          <w:noProof/>
        </w:rPr>
        <w:instrText xml:space="preserve"> PAGEREF _Toc337551625 \h </w:instrText>
      </w:r>
      <w:r>
        <w:rPr>
          <w:noProof/>
        </w:rPr>
      </w:r>
      <w:r>
        <w:rPr>
          <w:noProof/>
        </w:rPr>
        <w:fldChar w:fldCharType="separate"/>
      </w:r>
      <w:r>
        <w:rPr>
          <w:noProof/>
        </w:rPr>
        <w:t>161</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3.20.24</w:t>
      </w:r>
      <w:r>
        <w:rPr>
          <w:rFonts w:asciiTheme="minorHAnsi" w:eastAsiaTheme="minorEastAsia" w:hAnsiTheme="minorHAnsi" w:cstheme="minorBidi"/>
          <w:noProof/>
          <w:sz w:val="21"/>
          <w:szCs w:val="22"/>
        </w:rPr>
        <w:tab/>
      </w:r>
      <w:r>
        <w:rPr>
          <w:rFonts w:hint="eastAsia"/>
          <w:noProof/>
        </w:rPr>
        <w:t>坏卡登记删除</w:t>
      </w:r>
      <w:r>
        <w:rPr>
          <w:noProof/>
        </w:rPr>
        <w:t>(846309)</w:t>
      </w:r>
      <w:r>
        <w:rPr>
          <w:noProof/>
        </w:rPr>
        <w:tab/>
      </w:r>
      <w:r>
        <w:rPr>
          <w:noProof/>
        </w:rPr>
        <w:fldChar w:fldCharType="begin"/>
      </w:r>
      <w:r>
        <w:rPr>
          <w:noProof/>
        </w:rPr>
        <w:instrText xml:space="preserve"> PAGEREF _Toc337551626 \h </w:instrText>
      </w:r>
      <w:r>
        <w:rPr>
          <w:noProof/>
        </w:rPr>
      </w:r>
      <w:r>
        <w:rPr>
          <w:noProof/>
        </w:rPr>
        <w:fldChar w:fldCharType="separate"/>
      </w:r>
      <w:r>
        <w:rPr>
          <w:noProof/>
        </w:rPr>
        <w:t>162</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3.20.25</w:t>
      </w:r>
      <w:r>
        <w:rPr>
          <w:rFonts w:asciiTheme="minorHAnsi" w:eastAsiaTheme="minorEastAsia" w:hAnsiTheme="minorHAnsi" w:cstheme="minorBidi"/>
          <w:noProof/>
          <w:sz w:val="21"/>
          <w:szCs w:val="22"/>
        </w:rPr>
        <w:tab/>
      </w:r>
      <w:r>
        <w:rPr>
          <w:rFonts w:hint="eastAsia"/>
          <w:noProof/>
        </w:rPr>
        <w:t>一卡通充值（</w:t>
      </w:r>
      <w:r>
        <w:rPr>
          <w:noProof/>
        </w:rPr>
        <w:t>846312</w:t>
      </w:r>
      <w:r>
        <w:rPr>
          <w:rFonts w:hint="eastAsia"/>
          <w:noProof/>
        </w:rPr>
        <w:t>）</w:t>
      </w:r>
      <w:r>
        <w:rPr>
          <w:noProof/>
        </w:rPr>
        <w:tab/>
      </w:r>
      <w:r>
        <w:rPr>
          <w:noProof/>
        </w:rPr>
        <w:fldChar w:fldCharType="begin"/>
      </w:r>
      <w:r>
        <w:rPr>
          <w:noProof/>
        </w:rPr>
        <w:instrText xml:space="preserve"> PAGEREF _Toc337551627 \h </w:instrText>
      </w:r>
      <w:r>
        <w:rPr>
          <w:noProof/>
        </w:rPr>
      </w:r>
      <w:r>
        <w:rPr>
          <w:noProof/>
        </w:rPr>
        <w:fldChar w:fldCharType="separate"/>
      </w:r>
      <w:r>
        <w:rPr>
          <w:noProof/>
        </w:rPr>
        <w:t>163</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3.20.26</w:t>
      </w:r>
      <w:r>
        <w:rPr>
          <w:rFonts w:asciiTheme="minorHAnsi" w:eastAsiaTheme="minorEastAsia" w:hAnsiTheme="minorHAnsi" w:cstheme="minorBidi"/>
          <w:noProof/>
          <w:sz w:val="21"/>
          <w:szCs w:val="22"/>
        </w:rPr>
        <w:tab/>
      </w:r>
      <w:r>
        <w:rPr>
          <w:rFonts w:hint="eastAsia"/>
          <w:noProof/>
        </w:rPr>
        <w:t>一卡通支取（</w:t>
      </w:r>
      <w:r>
        <w:rPr>
          <w:noProof/>
        </w:rPr>
        <w:t>846314</w:t>
      </w:r>
      <w:r>
        <w:rPr>
          <w:rFonts w:hint="eastAsia"/>
          <w:noProof/>
        </w:rPr>
        <w:t>）</w:t>
      </w:r>
      <w:r>
        <w:rPr>
          <w:noProof/>
        </w:rPr>
        <w:tab/>
      </w:r>
      <w:r>
        <w:rPr>
          <w:noProof/>
        </w:rPr>
        <w:fldChar w:fldCharType="begin"/>
      </w:r>
      <w:r>
        <w:rPr>
          <w:noProof/>
        </w:rPr>
        <w:instrText xml:space="preserve"> PAGEREF _Toc337551628 \h </w:instrText>
      </w:r>
      <w:r>
        <w:rPr>
          <w:noProof/>
        </w:rPr>
      </w:r>
      <w:r>
        <w:rPr>
          <w:noProof/>
        </w:rPr>
        <w:fldChar w:fldCharType="separate"/>
      </w:r>
      <w:r>
        <w:rPr>
          <w:noProof/>
        </w:rPr>
        <w:t>165</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3.20.27</w:t>
      </w:r>
      <w:r>
        <w:rPr>
          <w:rFonts w:asciiTheme="minorHAnsi" w:eastAsiaTheme="minorEastAsia" w:hAnsiTheme="minorHAnsi" w:cstheme="minorBidi"/>
          <w:noProof/>
          <w:sz w:val="21"/>
          <w:szCs w:val="22"/>
        </w:rPr>
        <w:tab/>
      </w:r>
      <w:r>
        <w:rPr>
          <w:rFonts w:hint="eastAsia"/>
          <w:noProof/>
        </w:rPr>
        <w:t>交易冲正（</w:t>
      </w:r>
      <w:r>
        <w:rPr>
          <w:noProof/>
        </w:rPr>
        <w:t>846315</w:t>
      </w:r>
      <w:r>
        <w:rPr>
          <w:rFonts w:hint="eastAsia"/>
          <w:noProof/>
        </w:rPr>
        <w:t>）</w:t>
      </w:r>
      <w:r>
        <w:rPr>
          <w:noProof/>
        </w:rPr>
        <w:tab/>
      </w:r>
      <w:r>
        <w:rPr>
          <w:noProof/>
        </w:rPr>
        <w:fldChar w:fldCharType="begin"/>
      </w:r>
      <w:r>
        <w:rPr>
          <w:noProof/>
        </w:rPr>
        <w:instrText xml:space="preserve"> PAGEREF _Toc337551629 \h </w:instrText>
      </w:r>
      <w:r>
        <w:rPr>
          <w:noProof/>
        </w:rPr>
      </w:r>
      <w:r>
        <w:rPr>
          <w:noProof/>
        </w:rPr>
        <w:fldChar w:fldCharType="separate"/>
      </w:r>
      <w:r>
        <w:rPr>
          <w:noProof/>
        </w:rPr>
        <w:t>166</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3.20.28</w:t>
      </w:r>
      <w:r>
        <w:rPr>
          <w:rFonts w:asciiTheme="minorHAnsi" w:eastAsiaTheme="minorEastAsia" w:hAnsiTheme="minorHAnsi" w:cstheme="minorBidi"/>
          <w:noProof/>
          <w:sz w:val="21"/>
          <w:szCs w:val="22"/>
        </w:rPr>
        <w:tab/>
      </w:r>
      <w:r>
        <w:rPr>
          <w:rFonts w:hint="eastAsia"/>
          <w:noProof/>
        </w:rPr>
        <w:t>充值冲正（</w:t>
      </w:r>
      <w:r>
        <w:rPr>
          <w:noProof/>
        </w:rPr>
        <w:t>846316</w:t>
      </w:r>
      <w:r>
        <w:rPr>
          <w:rFonts w:hint="eastAsia"/>
          <w:noProof/>
        </w:rPr>
        <w:t>）</w:t>
      </w:r>
      <w:r>
        <w:rPr>
          <w:noProof/>
        </w:rPr>
        <w:tab/>
      </w:r>
      <w:r>
        <w:rPr>
          <w:noProof/>
        </w:rPr>
        <w:fldChar w:fldCharType="begin"/>
      </w:r>
      <w:r>
        <w:rPr>
          <w:noProof/>
        </w:rPr>
        <w:instrText xml:space="preserve"> PAGEREF _Toc337551630 \h </w:instrText>
      </w:r>
      <w:r>
        <w:rPr>
          <w:noProof/>
        </w:rPr>
      </w:r>
      <w:r>
        <w:rPr>
          <w:noProof/>
        </w:rPr>
        <w:fldChar w:fldCharType="separate"/>
      </w:r>
      <w:r>
        <w:rPr>
          <w:noProof/>
        </w:rPr>
        <w:t>168</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3.20.29</w:t>
      </w:r>
      <w:r>
        <w:rPr>
          <w:rFonts w:asciiTheme="minorHAnsi" w:eastAsiaTheme="minorEastAsia" w:hAnsiTheme="minorHAnsi" w:cstheme="minorBidi"/>
          <w:noProof/>
          <w:sz w:val="21"/>
          <w:szCs w:val="22"/>
        </w:rPr>
        <w:tab/>
      </w:r>
      <w:r>
        <w:rPr>
          <w:rFonts w:hint="eastAsia"/>
          <w:noProof/>
        </w:rPr>
        <w:t>消费冲正（</w:t>
      </w:r>
      <w:r>
        <w:rPr>
          <w:noProof/>
        </w:rPr>
        <w:t>846317</w:t>
      </w:r>
      <w:r>
        <w:rPr>
          <w:rFonts w:hint="eastAsia"/>
          <w:noProof/>
        </w:rPr>
        <w:t>）</w:t>
      </w:r>
      <w:r>
        <w:rPr>
          <w:noProof/>
        </w:rPr>
        <w:tab/>
      </w:r>
      <w:r>
        <w:rPr>
          <w:noProof/>
        </w:rPr>
        <w:fldChar w:fldCharType="begin"/>
      </w:r>
      <w:r>
        <w:rPr>
          <w:noProof/>
        </w:rPr>
        <w:instrText xml:space="preserve"> PAGEREF _Toc337551631 \h </w:instrText>
      </w:r>
      <w:r>
        <w:rPr>
          <w:noProof/>
        </w:rPr>
      </w:r>
      <w:r>
        <w:rPr>
          <w:noProof/>
        </w:rPr>
        <w:fldChar w:fldCharType="separate"/>
      </w:r>
      <w:r>
        <w:rPr>
          <w:noProof/>
        </w:rPr>
        <w:t>169</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3.20.30</w:t>
      </w:r>
      <w:r>
        <w:rPr>
          <w:rFonts w:asciiTheme="minorHAnsi" w:eastAsiaTheme="minorEastAsia" w:hAnsiTheme="minorHAnsi" w:cstheme="minorBidi"/>
          <w:noProof/>
          <w:sz w:val="21"/>
          <w:szCs w:val="22"/>
        </w:rPr>
        <w:tab/>
      </w:r>
      <w:r>
        <w:rPr>
          <w:rFonts w:hint="eastAsia"/>
          <w:noProof/>
        </w:rPr>
        <w:t>更新卡信息（</w:t>
      </w:r>
      <w:r>
        <w:rPr>
          <w:noProof/>
        </w:rPr>
        <w:t>846320</w:t>
      </w:r>
      <w:r>
        <w:rPr>
          <w:rFonts w:hint="eastAsia"/>
          <w:noProof/>
        </w:rPr>
        <w:t>）</w:t>
      </w:r>
      <w:r>
        <w:rPr>
          <w:noProof/>
        </w:rPr>
        <w:tab/>
      </w:r>
      <w:r>
        <w:rPr>
          <w:noProof/>
        </w:rPr>
        <w:fldChar w:fldCharType="begin"/>
      </w:r>
      <w:r>
        <w:rPr>
          <w:noProof/>
        </w:rPr>
        <w:instrText xml:space="preserve"> PAGEREF _Toc337551632 \h </w:instrText>
      </w:r>
      <w:r>
        <w:rPr>
          <w:noProof/>
        </w:rPr>
      </w:r>
      <w:r>
        <w:rPr>
          <w:noProof/>
        </w:rPr>
        <w:fldChar w:fldCharType="separate"/>
      </w:r>
      <w:r>
        <w:rPr>
          <w:noProof/>
        </w:rPr>
        <w:t>171</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3.20.31</w:t>
      </w:r>
      <w:r>
        <w:rPr>
          <w:rFonts w:asciiTheme="minorHAnsi" w:eastAsiaTheme="minorEastAsia" w:hAnsiTheme="minorHAnsi" w:cstheme="minorBidi"/>
          <w:noProof/>
          <w:sz w:val="21"/>
          <w:szCs w:val="22"/>
        </w:rPr>
        <w:tab/>
      </w:r>
      <w:r>
        <w:rPr>
          <w:rFonts w:hint="eastAsia"/>
          <w:noProof/>
        </w:rPr>
        <w:t>换卡（</w:t>
      </w:r>
      <w:r>
        <w:rPr>
          <w:noProof/>
        </w:rPr>
        <w:t>846321</w:t>
      </w:r>
      <w:r>
        <w:rPr>
          <w:rFonts w:hint="eastAsia"/>
          <w:noProof/>
        </w:rPr>
        <w:t>）</w:t>
      </w:r>
      <w:r>
        <w:rPr>
          <w:noProof/>
        </w:rPr>
        <w:t>-</w:t>
      </w:r>
      <w:r>
        <w:rPr>
          <w:rFonts w:hint="eastAsia"/>
          <w:noProof/>
        </w:rPr>
        <w:t>保存信息</w:t>
      </w:r>
      <w:r>
        <w:rPr>
          <w:noProof/>
        </w:rPr>
        <w:tab/>
      </w:r>
      <w:r>
        <w:rPr>
          <w:noProof/>
        </w:rPr>
        <w:fldChar w:fldCharType="begin"/>
      </w:r>
      <w:r>
        <w:rPr>
          <w:noProof/>
        </w:rPr>
        <w:instrText xml:space="preserve"> PAGEREF _Toc337551633 \h </w:instrText>
      </w:r>
      <w:r>
        <w:rPr>
          <w:noProof/>
        </w:rPr>
      </w:r>
      <w:r>
        <w:rPr>
          <w:noProof/>
        </w:rPr>
        <w:fldChar w:fldCharType="separate"/>
      </w:r>
      <w:r>
        <w:rPr>
          <w:noProof/>
        </w:rPr>
        <w:t>173</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3.20.32</w:t>
      </w:r>
      <w:r>
        <w:rPr>
          <w:rFonts w:asciiTheme="minorHAnsi" w:eastAsiaTheme="minorEastAsia" w:hAnsiTheme="minorHAnsi" w:cstheme="minorBidi"/>
          <w:noProof/>
          <w:sz w:val="21"/>
          <w:szCs w:val="22"/>
        </w:rPr>
        <w:tab/>
      </w:r>
      <w:r>
        <w:rPr>
          <w:rFonts w:hint="eastAsia"/>
          <w:noProof/>
        </w:rPr>
        <w:t>卡余额调整（</w:t>
      </w:r>
      <w:r>
        <w:rPr>
          <w:noProof/>
        </w:rPr>
        <w:t>846322</w:t>
      </w:r>
      <w:r>
        <w:rPr>
          <w:rFonts w:hint="eastAsia"/>
          <w:noProof/>
        </w:rPr>
        <w:t>）</w:t>
      </w:r>
      <w:r>
        <w:rPr>
          <w:noProof/>
        </w:rPr>
        <w:tab/>
      </w:r>
      <w:r>
        <w:rPr>
          <w:noProof/>
        </w:rPr>
        <w:fldChar w:fldCharType="begin"/>
      </w:r>
      <w:r>
        <w:rPr>
          <w:noProof/>
        </w:rPr>
        <w:instrText xml:space="preserve"> PAGEREF _Toc337551634 \h </w:instrText>
      </w:r>
      <w:r>
        <w:rPr>
          <w:noProof/>
        </w:rPr>
      </w:r>
      <w:r>
        <w:rPr>
          <w:noProof/>
        </w:rPr>
        <w:fldChar w:fldCharType="separate"/>
      </w:r>
      <w:r>
        <w:rPr>
          <w:noProof/>
        </w:rPr>
        <w:t>175</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3.20.33</w:t>
      </w:r>
      <w:r>
        <w:rPr>
          <w:rFonts w:asciiTheme="minorHAnsi" w:eastAsiaTheme="minorEastAsia" w:hAnsiTheme="minorHAnsi" w:cstheme="minorBidi"/>
          <w:noProof/>
          <w:sz w:val="21"/>
          <w:szCs w:val="22"/>
        </w:rPr>
        <w:tab/>
      </w:r>
      <w:r>
        <w:rPr>
          <w:rFonts w:hint="eastAsia"/>
          <w:noProof/>
        </w:rPr>
        <w:t>水控卡余额调整（</w:t>
      </w:r>
      <w:r>
        <w:rPr>
          <w:noProof/>
        </w:rPr>
        <w:t>846326</w:t>
      </w:r>
      <w:r>
        <w:rPr>
          <w:rFonts w:hint="eastAsia"/>
          <w:noProof/>
        </w:rPr>
        <w:t>）</w:t>
      </w:r>
      <w:r>
        <w:rPr>
          <w:noProof/>
        </w:rPr>
        <w:tab/>
      </w:r>
      <w:r>
        <w:rPr>
          <w:noProof/>
        </w:rPr>
        <w:fldChar w:fldCharType="begin"/>
      </w:r>
      <w:r>
        <w:rPr>
          <w:noProof/>
        </w:rPr>
        <w:instrText xml:space="preserve"> PAGEREF _Toc337551635 \h </w:instrText>
      </w:r>
      <w:r>
        <w:rPr>
          <w:noProof/>
        </w:rPr>
      </w:r>
      <w:r>
        <w:rPr>
          <w:noProof/>
        </w:rPr>
        <w:fldChar w:fldCharType="separate"/>
      </w:r>
      <w:r>
        <w:rPr>
          <w:noProof/>
        </w:rPr>
        <w:t>177</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3.20.34</w:t>
      </w:r>
      <w:r>
        <w:rPr>
          <w:rFonts w:asciiTheme="minorHAnsi" w:eastAsiaTheme="minorEastAsia" w:hAnsiTheme="minorHAnsi" w:cstheme="minorBidi"/>
          <w:noProof/>
          <w:sz w:val="21"/>
          <w:szCs w:val="22"/>
        </w:rPr>
        <w:tab/>
      </w:r>
      <w:r>
        <w:rPr>
          <w:rFonts w:hint="eastAsia"/>
          <w:noProof/>
        </w:rPr>
        <w:t>补助开水充值（</w:t>
      </w:r>
      <w:r>
        <w:rPr>
          <w:noProof/>
        </w:rPr>
        <w:t>846323</w:t>
      </w:r>
      <w:r>
        <w:rPr>
          <w:rFonts w:hint="eastAsia"/>
          <w:noProof/>
        </w:rPr>
        <w:t>）</w:t>
      </w:r>
      <w:r>
        <w:rPr>
          <w:noProof/>
        </w:rPr>
        <w:tab/>
      </w:r>
      <w:r>
        <w:rPr>
          <w:noProof/>
        </w:rPr>
        <w:fldChar w:fldCharType="begin"/>
      </w:r>
      <w:r>
        <w:rPr>
          <w:noProof/>
        </w:rPr>
        <w:instrText xml:space="preserve"> PAGEREF _Toc337551636 \h </w:instrText>
      </w:r>
      <w:r>
        <w:rPr>
          <w:noProof/>
        </w:rPr>
      </w:r>
      <w:r>
        <w:rPr>
          <w:noProof/>
        </w:rPr>
        <w:fldChar w:fldCharType="separate"/>
      </w:r>
      <w:r>
        <w:rPr>
          <w:noProof/>
        </w:rPr>
        <w:t>179</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3.20.35</w:t>
      </w:r>
      <w:r>
        <w:rPr>
          <w:rFonts w:asciiTheme="minorHAnsi" w:eastAsiaTheme="minorEastAsia" w:hAnsiTheme="minorHAnsi" w:cstheme="minorBidi"/>
          <w:noProof/>
          <w:sz w:val="21"/>
          <w:szCs w:val="22"/>
        </w:rPr>
        <w:tab/>
      </w:r>
      <w:r>
        <w:rPr>
          <w:rFonts w:hint="eastAsia"/>
          <w:noProof/>
        </w:rPr>
        <w:t>补助开水充值写卡失败处理（</w:t>
      </w:r>
      <w:r>
        <w:rPr>
          <w:noProof/>
        </w:rPr>
        <w:t>846324</w:t>
      </w:r>
      <w:r>
        <w:rPr>
          <w:rFonts w:hint="eastAsia"/>
          <w:noProof/>
        </w:rPr>
        <w:t>）</w:t>
      </w:r>
      <w:r>
        <w:rPr>
          <w:noProof/>
        </w:rPr>
        <w:tab/>
      </w:r>
      <w:r>
        <w:rPr>
          <w:noProof/>
        </w:rPr>
        <w:fldChar w:fldCharType="begin"/>
      </w:r>
      <w:r>
        <w:rPr>
          <w:noProof/>
        </w:rPr>
        <w:instrText xml:space="preserve"> PAGEREF _Toc337551637 \h </w:instrText>
      </w:r>
      <w:r>
        <w:rPr>
          <w:noProof/>
        </w:rPr>
      </w:r>
      <w:r>
        <w:rPr>
          <w:noProof/>
        </w:rPr>
        <w:fldChar w:fldCharType="separate"/>
      </w:r>
      <w:r>
        <w:rPr>
          <w:noProof/>
        </w:rPr>
        <w:t>180</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3.21</w:t>
      </w:r>
      <w:r>
        <w:rPr>
          <w:rFonts w:asciiTheme="minorHAnsi" w:eastAsiaTheme="minorEastAsia" w:hAnsiTheme="minorHAnsi" w:cstheme="minorBidi"/>
          <w:noProof/>
          <w:sz w:val="21"/>
          <w:szCs w:val="22"/>
        </w:rPr>
        <w:tab/>
      </w:r>
      <w:r>
        <w:rPr>
          <w:rFonts w:hint="eastAsia"/>
          <w:noProof/>
        </w:rPr>
        <w:t>补助管理</w:t>
      </w:r>
      <w:r>
        <w:rPr>
          <w:noProof/>
        </w:rPr>
        <w:tab/>
      </w:r>
      <w:r>
        <w:rPr>
          <w:noProof/>
        </w:rPr>
        <w:fldChar w:fldCharType="begin"/>
      </w:r>
      <w:r>
        <w:rPr>
          <w:noProof/>
        </w:rPr>
        <w:instrText xml:space="preserve"> PAGEREF _Toc337551638 \h </w:instrText>
      </w:r>
      <w:r>
        <w:rPr>
          <w:noProof/>
        </w:rPr>
      </w:r>
      <w:r>
        <w:rPr>
          <w:noProof/>
        </w:rPr>
        <w:fldChar w:fldCharType="separate"/>
      </w:r>
      <w:r>
        <w:rPr>
          <w:noProof/>
        </w:rPr>
        <w:t>182</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3.21.1</w:t>
      </w:r>
      <w:r>
        <w:rPr>
          <w:rFonts w:asciiTheme="minorHAnsi" w:eastAsiaTheme="minorEastAsia" w:hAnsiTheme="minorHAnsi" w:cstheme="minorBidi"/>
          <w:noProof/>
          <w:sz w:val="21"/>
          <w:szCs w:val="22"/>
        </w:rPr>
        <w:tab/>
      </w:r>
      <w:r>
        <w:rPr>
          <w:rFonts w:hint="eastAsia"/>
          <w:noProof/>
        </w:rPr>
        <w:t>补助查询（</w:t>
      </w:r>
      <w:r>
        <w:rPr>
          <w:noProof/>
        </w:rPr>
        <w:t>847131</w:t>
      </w:r>
      <w:r>
        <w:rPr>
          <w:rFonts w:hint="eastAsia"/>
          <w:noProof/>
        </w:rPr>
        <w:t>）</w:t>
      </w:r>
      <w:r>
        <w:rPr>
          <w:noProof/>
        </w:rPr>
        <w:tab/>
      </w:r>
      <w:r>
        <w:rPr>
          <w:noProof/>
        </w:rPr>
        <w:fldChar w:fldCharType="begin"/>
      </w:r>
      <w:r>
        <w:rPr>
          <w:noProof/>
        </w:rPr>
        <w:instrText xml:space="preserve"> PAGEREF _Toc337551639 \h </w:instrText>
      </w:r>
      <w:r>
        <w:rPr>
          <w:noProof/>
        </w:rPr>
      </w:r>
      <w:r>
        <w:rPr>
          <w:noProof/>
        </w:rPr>
        <w:fldChar w:fldCharType="separate"/>
      </w:r>
      <w:r>
        <w:rPr>
          <w:noProof/>
        </w:rPr>
        <w:t>182</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3.21.2</w:t>
      </w:r>
      <w:r>
        <w:rPr>
          <w:rFonts w:asciiTheme="minorHAnsi" w:eastAsiaTheme="minorEastAsia" w:hAnsiTheme="minorHAnsi" w:cstheme="minorBidi"/>
          <w:noProof/>
          <w:sz w:val="21"/>
          <w:szCs w:val="22"/>
        </w:rPr>
        <w:tab/>
      </w:r>
      <w:r>
        <w:rPr>
          <w:rFonts w:hint="eastAsia"/>
          <w:noProof/>
        </w:rPr>
        <w:t>补助修改</w:t>
      </w:r>
      <w:r>
        <w:rPr>
          <w:noProof/>
        </w:rPr>
        <w:tab/>
      </w:r>
      <w:r>
        <w:rPr>
          <w:noProof/>
        </w:rPr>
        <w:fldChar w:fldCharType="begin"/>
      </w:r>
      <w:r>
        <w:rPr>
          <w:noProof/>
        </w:rPr>
        <w:instrText xml:space="preserve"> PAGEREF _Toc337551640 \h </w:instrText>
      </w:r>
      <w:r>
        <w:rPr>
          <w:noProof/>
        </w:rPr>
      </w:r>
      <w:r>
        <w:rPr>
          <w:noProof/>
        </w:rPr>
        <w:fldChar w:fldCharType="separate"/>
      </w:r>
      <w:r>
        <w:rPr>
          <w:noProof/>
        </w:rPr>
        <w:t>184</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3.21.3</w:t>
      </w:r>
      <w:r>
        <w:rPr>
          <w:rFonts w:asciiTheme="minorHAnsi" w:eastAsiaTheme="minorEastAsia" w:hAnsiTheme="minorHAnsi" w:cstheme="minorBidi"/>
          <w:noProof/>
          <w:sz w:val="21"/>
          <w:szCs w:val="22"/>
        </w:rPr>
        <w:tab/>
      </w:r>
      <w:r>
        <w:rPr>
          <w:rFonts w:hint="eastAsia"/>
          <w:noProof/>
        </w:rPr>
        <w:t>补助删除</w:t>
      </w:r>
      <w:r>
        <w:rPr>
          <w:noProof/>
        </w:rPr>
        <w:tab/>
      </w:r>
      <w:r>
        <w:rPr>
          <w:noProof/>
        </w:rPr>
        <w:fldChar w:fldCharType="begin"/>
      </w:r>
      <w:r>
        <w:rPr>
          <w:noProof/>
        </w:rPr>
        <w:instrText xml:space="preserve"> PAGEREF _Toc337551641 \h </w:instrText>
      </w:r>
      <w:r>
        <w:rPr>
          <w:noProof/>
        </w:rPr>
      </w:r>
      <w:r>
        <w:rPr>
          <w:noProof/>
        </w:rPr>
        <w:fldChar w:fldCharType="separate"/>
      </w:r>
      <w:r>
        <w:rPr>
          <w:noProof/>
        </w:rPr>
        <w:t>185</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3.21.4</w:t>
      </w:r>
      <w:r>
        <w:rPr>
          <w:rFonts w:asciiTheme="minorHAnsi" w:eastAsiaTheme="minorEastAsia" w:hAnsiTheme="minorHAnsi" w:cstheme="minorBidi"/>
          <w:noProof/>
          <w:sz w:val="21"/>
          <w:szCs w:val="22"/>
        </w:rPr>
        <w:tab/>
      </w:r>
      <w:r>
        <w:rPr>
          <w:rFonts w:hint="eastAsia"/>
          <w:noProof/>
        </w:rPr>
        <w:t>补助下发（</w:t>
      </w:r>
      <w:r>
        <w:rPr>
          <w:noProof/>
        </w:rPr>
        <w:t>847132</w:t>
      </w:r>
      <w:r>
        <w:rPr>
          <w:rFonts w:hint="eastAsia"/>
          <w:noProof/>
        </w:rPr>
        <w:t>）</w:t>
      </w:r>
      <w:r>
        <w:rPr>
          <w:noProof/>
        </w:rPr>
        <w:tab/>
      </w:r>
      <w:r>
        <w:rPr>
          <w:noProof/>
        </w:rPr>
        <w:fldChar w:fldCharType="begin"/>
      </w:r>
      <w:r>
        <w:rPr>
          <w:noProof/>
        </w:rPr>
        <w:instrText xml:space="preserve"> PAGEREF _Toc337551642 \h </w:instrText>
      </w:r>
      <w:r>
        <w:rPr>
          <w:noProof/>
        </w:rPr>
      </w:r>
      <w:r>
        <w:rPr>
          <w:noProof/>
        </w:rPr>
        <w:fldChar w:fldCharType="separate"/>
      </w:r>
      <w:r>
        <w:rPr>
          <w:noProof/>
        </w:rPr>
        <w:t>187</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3.22</w:t>
      </w:r>
      <w:r>
        <w:rPr>
          <w:rFonts w:asciiTheme="minorHAnsi" w:eastAsiaTheme="minorEastAsia" w:hAnsiTheme="minorHAnsi" w:cstheme="minorBidi"/>
          <w:noProof/>
          <w:sz w:val="21"/>
          <w:szCs w:val="22"/>
        </w:rPr>
        <w:tab/>
      </w:r>
      <w:r>
        <w:rPr>
          <w:rFonts w:hint="eastAsia"/>
          <w:noProof/>
        </w:rPr>
        <w:t>网络钱包管理</w:t>
      </w:r>
      <w:r>
        <w:rPr>
          <w:noProof/>
        </w:rPr>
        <w:tab/>
      </w:r>
      <w:r>
        <w:rPr>
          <w:noProof/>
        </w:rPr>
        <w:fldChar w:fldCharType="begin"/>
      </w:r>
      <w:r>
        <w:rPr>
          <w:noProof/>
        </w:rPr>
        <w:instrText xml:space="preserve"> PAGEREF _Toc337551643 \h </w:instrText>
      </w:r>
      <w:r>
        <w:rPr>
          <w:noProof/>
        </w:rPr>
      </w:r>
      <w:r>
        <w:rPr>
          <w:noProof/>
        </w:rPr>
        <w:fldChar w:fldCharType="separate"/>
      </w:r>
      <w:r>
        <w:rPr>
          <w:noProof/>
        </w:rPr>
        <w:t>188</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3.22.1</w:t>
      </w:r>
      <w:r>
        <w:rPr>
          <w:rFonts w:asciiTheme="minorHAnsi" w:eastAsiaTheme="minorEastAsia" w:hAnsiTheme="minorHAnsi" w:cstheme="minorBidi"/>
          <w:noProof/>
          <w:sz w:val="21"/>
          <w:szCs w:val="22"/>
        </w:rPr>
        <w:tab/>
      </w:r>
      <w:r>
        <w:rPr>
          <w:rFonts w:hint="eastAsia"/>
          <w:noProof/>
        </w:rPr>
        <w:t>网络电子钱包开户（</w:t>
      </w:r>
      <w:r>
        <w:rPr>
          <w:noProof/>
        </w:rPr>
        <w:t>846331</w:t>
      </w:r>
      <w:r>
        <w:rPr>
          <w:rFonts w:hint="eastAsia"/>
          <w:noProof/>
        </w:rPr>
        <w:t>）</w:t>
      </w:r>
      <w:r>
        <w:rPr>
          <w:noProof/>
        </w:rPr>
        <w:tab/>
      </w:r>
      <w:r>
        <w:rPr>
          <w:noProof/>
        </w:rPr>
        <w:fldChar w:fldCharType="begin"/>
      </w:r>
      <w:r>
        <w:rPr>
          <w:noProof/>
        </w:rPr>
        <w:instrText xml:space="preserve"> PAGEREF _Toc337551644 \h </w:instrText>
      </w:r>
      <w:r>
        <w:rPr>
          <w:noProof/>
        </w:rPr>
      </w:r>
      <w:r>
        <w:rPr>
          <w:noProof/>
        </w:rPr>
        <w:fldChar w:fldCharType="separate"/>
      </w:r>
      <w:r>
        <w:rPr>
          <w:noProof/>
        </w:rPr>
        <w:t>188</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3.22.2</w:t>
      </w:r>
      <w:r>
        <w:rPr>
          <w:rFonts w:asciiTheme="minorHAnsi" w:eastAsiaTheme="minorEastAsia" w:hAnsiTheme="minorHAnsi" w:cstheme="minorBidi"/>
          <w:noProof/>
          <w:sz w:val="21"/>
          <w:szCs w:val="22"/>
        </w:rPr>
        <w:tab/>
      </w:r>
      <w:r>
        <w:rPr>
          <w:rFonts w:hint="eastAsia"/>
          <w:noProof/>
        </w:rPr>
        <w:t>网络电子钱包销户</w:t>
      </w:r>
      <w:r>
        <w:rPr>
          <w:noProof/>
        </w:rPr>
        <w:t>(846332)</w:t>
      </w:r>
      <w:r>
        <w:rPr>
          <w:noProof/>
        </w:rPr>
        <w:tab/>
      </w:r>
      <w:r>
        <w:rPr>
          <w:noProof/>
        </w:rPr>
        <w:fldChar w:fldCharType="begin"/>
      </w:r>
      <w:r>
        <w:rPr>
          <w:noProof/>
        </w:rPr>
        <w:instrText xml:space="preserve"> PAGEREF _Toc337551645 \h </w:instrText>
      </w:r>
      <w:r>
        <w:rPr>
          <w:noProof/>
        </w:rPr>
      </w:r>
      <w:r>
        <w:rPr>
          <w:noProof/>
        </w:rPr>
        <w:fldChar w:fldCharType="separate"/>
      </w:r>
      <w:r>
        <w:rPr>
          <w:noProof/>
        </w:rPr>
        <w:t>189</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3.22.3</w:t>
      </w:r>
      <w:r>
        <w:rPr>
          <w:rFonts w:asciiTheme="minorHAnsi" w:eastAsiaTheme="minorEastAsia" w:hAnsiTheme="minorHAnsi" w:cstheme="minorBidi"/>
          <w:noProof/>
          <w:sz w:val="21"/>
          <w:szCs w:val="22"/>
        </w:rPr>
        <w:tab/>
      </w:r>
      <w:r>
        <w:rPr>
          <w:rFonts w:hint="eastAsia"/>
          <w:noProof/>
        </w:rPr>
        <w:t>网络电子钱包充值（</w:t>
      </w:r>
      <w:r>
        <w:rPr>
          <w:noProof/>
        </w:rPr>
        <w:t>846333</w:t>
      </w:r>
      <w:r>
        <w:rPr>
          <w:rFonts w:hint="eastAsia"/>
          <w:noProof/>
        </w:rPr>
        <w:t>）</w:t>
      </w:r>
      <w:r>
        <w:rPr>
          <w:noProof/>
        </w:rPr>
        <w:tab/>
      </w:r>
      <w:r>
        <w:rPr>
          <w:noProof/>
        </w:rPr>
        <w:fldChar w:fldCharType="begin"/>
      </w:r>
      <w:r>
        <w:rPr>
          <w:noProof/>
        </w:rPr>
        <w:instrText xml:space="preserve"> PAGEREF _Toc337551646 \h </w:instrText>
      </w:r>
      <w:r>
        <w:rPr>
          <w:noProof/>
        </w:rPr>
      </w:r>
      <w:r>
        <w:rPr>
          <w:noProof/>
        </w:rPr>
        <w:fldChar w:fldCharType="separate"/>
      </w:r>
      <w:r>
        <w:rPr>
          <w:noProof/>
        </w:rPr>
        <w:t>191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3.22.4</w:t>
      </w:r>
      <w:r>
        <w:rPr>
          <w:rFonts w:asciiTheme="minorHAnsi" w:eastAsiaTheme="minorEastAsia" w:hAnsiTheme="minorHAnsi" w:cstheme="minorBidi"/>
          <w:noProof/>
          <w:sz w:val="21"/>
          <w:szCs w:val="22"/>
        </w:rPr>
        <w:tab/>
      </w:r>
      <w:r>
        <w:rPr>
          <w:rFonts w:hint="eastAsia"/>
          <w:noProof/>
        </w:rPr>
        <w:t>网络电子钱包取款</w:t>
      </w:r>
      <w:r>
        <w:rPr>
          <w:noProof/>
        </w:rPr>
        <w:t>(846334)</w:t>
      </w:r>
      <w:r>
        <w:rPr>
          <w:noProof/>
        </w:rPr>
        <w:tab/>
      </w:r>
      <w:r>
        <w:rPr>
          <w:noProof/>
        </w:rPr>
        <w:fldChar w:fldCharType="begin"/>
      </w:r>
      <w:r>
        <w:rPr>
          <w:noProof/>
        </w:rPr>
        <w:instrText xml:space="preserve"> PAGEREF _Toc337551647 \h </w:instrText>
      </w:r>
      <w:r>
        <w:rPr>
          <w:noProof/>
        </w:rPr>
      </w:r>
      <w:r>
        <w:rPr>
          <w:noProof/>
        </w:rPr>
        <w:fldChar w:fldCharType="separate"/>
      </w:r>
      <w:r>
        <w:rPr>
          <w:noProof/>
        </w:rPr>
        <w:t>192</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3.22.5</w:t>
      </w:r>
      <w:r>
        <w:rPr>
          <w:rFonts w:asciiTheme="minorHAnsi" w:eastAsiaTheme="minorEastAsia" w:hAnsiTheme="minorHAnsi" w:cstheme="minorBidi"/>
          <w:noProof/>
          <w:sz w:val="21"/>
          <w:szCs w:val="22"/>
        </w:rPr>
        <w:tab/>
      </w:r>
      <w:r>
        <w:rPr>
          <w:rFonts w:hint="eastAsia"/>
          <w:noProof/>
        </w:rPr>
        <w:t>网络电子钱包止付、解付</w:t>
      </w:r>
      <w:r>
        <w:rPr>
          <w:noProof/>
        </w:rPr>
        <w:t>(846335)</w:t>
      </w:r>
      <w:r>
        <w:rPr>
          <w:noProof/>
        </w:rPr>
        <w:tab/>
      </w:r>
      <w:r>
        <w:rPr>
          <w:noProof/>
        </w:rPr>
        <w:fldChar w:fldCharType="begin"/>
      </w:r>
      <w:r>
        <w:rPr>
          <w:noProof/>
        </w:rPr>
        <w:instrText xml:space="preserve"> PAGEREF _Toc337551648 \h </w:instrText>
      </w:r>
      <w:r>
        <w:rPr>
          <w:noProof/>
        </w:rPr>
      </w:r>
      <w:r>
        <w:rPr>
          <w:noProof/>
        </w:rPr>
        <w:fldChar w:fldCharType="separate"/>
      </w:r>
      <w:r>
        <w:rPr>
          <w:noProof/>
        </w:rPr>
        <w:t>193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3.22.6</w:t>
      </w:r>
      <w:r>
        <w:rPr>
          <w:rFonts w:asciiTheme="minorHAnsi" w:eastAsiaTheme="minorEastAsia" w:hAnsiTheme="minorHAnsi" w:cstheme="minorBidi"/>
          <w:noProof/>
          <w:sz w:val="21"/>
          <w:szCs w:val="22"/>
        </w:rPr>
        <w:tab/>
      </w:r>
      <w:r>
        <w:rPr>
          <w:rFonts w:hint="eastAsia"/>
          <w:noProof/>
        </w:rPr>
        <w:t>网络电子钱包与卡转账（</w:t>
      </w:r>
      <w:r>
        <w:rPr>
          <w:noProof/>
        </w:rPr>
        <w:t>846336</w:t>
      </w:r>
      <w:r>
        <w:rPr>
          <w:rFonts w:hint="eastAsia"/>
          <w:noProof/>
        </w:rPr>
        <w:t>）</w:t>
      </w:r>
      <w:r>
        <w:rPr>
          <w:noProof/>
        </w:rPr>
        <w:tab/>
      </w:r>
      <w:r>
        <w:rPr>
          <w:noProof/>
        </w:rPr>
        <w:fldChar w:fldCharType="begin"/>
      </w:r>
      <w:r>
        <w:rPr>
          <w:noProof/>
        </w:rPr>
        <w:instrText xml:space="preserve"> PAGEREF _Toc337551649 \h </w:instrText>
      </w:r>
      <w:r>
        <w:rPr>
          <w:noProof/>
        </w:rPr>
      </w:r>
      <w:r>
        <w:rPr>
          <w:noProof/>
        </w:rPr>
        <w:fldChar w:fldCharType="separate"/>
      </w:r>
      <w:r>
        <w:rPr>
          <w:noProof/>
        </w:rPr>
        <w:t>195</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3.22.7</w:t>
      </w:r>
      <w:r>
        <w:rPr>
          <w:rFonts w:asciiTheme="minorHAnsi" w:eastAsiaTheme="minorEastAsia" w:hAnsiTheme="minorHAnsi" w:cstheme="minorBidi"/>
          <w:noProof/>
          <w:sz w:val="21"/>
          <w:szCs w:val="22"/>
        </w:rPr>
        <w:tab/>
      </w:r>
      <w:r>
        <w:rPr>
          <w:rFonts w:hint="eastAsia"/>
          <w:noProof/>
        </w:rPr>
        <w:t>网络电子钱包密码修改</w:t>
      </w:r>
      <w:r>
        <w:rPr>
          <w:noProof/>
        </w:rPr>
        <w:t>(846337)</w:t>
      </w:r>
      <w:r>
        <w:rPr>
          <w:noProof/>
        </w:rPr>
        <w:tab/>
      </w:r>
      <w:r>
        <w:rPr>
          <w:noProof/>
        </w:rPr>
        <w:fldChar w:fldCharType="begin"/>
      </w:r>
      <w:r>
        <w:rPr>
          <w:noProof/>
        </w:rPr>
        <w:instrText xml:space="preserve"> PAGEREF _Toc337551650 \h </w:instrText>
      </w:r>
      <w:r>
        <w:rPr>
          <w:noProof/>
        </w:rPr>
      </w:r>
      <w:r>
        <w:rPr>
          <w:noProof/>
        </w:rPr>
        <w:fldChar w:fldCharType="separate"/>
      </w:r>
      <w:r>
        <w:rPr>
          <w:noProof/>
        </w:rPr>
        <w:t>196</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3.22.8</w:t>
      </w:r>
      <w:r>
        <w:rPr>
          <w:rFonts w:asciiTheme="minorHAnsi" w:eastAsiaTheme="minorEastAsia" w:hAnsiTheme="minorHAnsi" w:cstheme="minorBidi"/>
          <w:noProof/>
          <w:sz w:val="21"/>
          <w:szCs w:val="22"/>
        </w:rPr>
        <w:tab/>
      </w:r>
      <w:r>
        <w:rPr>
          <w:rFonts w:hint="eastAsia"/>
          <w:noProof/>
        </w:rPr>
        <w:t>网络电子钱包密码重置</w:t>
      </w:r>
      <w:r>
        <w:rPr>
          <w:noProof/>
        </w:rPr>
        <w:t>(846338)</w:t>
      </w:r>
      <w:r>
        <w:rPr>
          <w:noProof/>
        </w:rPr>
        <w:tab/>
      </w:r>
      <w:r>
        <w:rPr>
          <w:noProof/>
        </w:rPr>
        <w:fldChar w:fldCharType="begin"/>
      </w:r>
      <w:r>
        <w:rPr>
          <w:noProof/>
        </w:rPr>
        <w:instrText xml:space="preserve"> PAGEREF _Toc337551651 \h </w:instrText>
      </w:r>
      <w:r>
        <w:rPr>
          <w:noProof/>
        </w:rPr>
      </w:r>
      <w:r>
        <w:rPr>
          <w:noProof/>
        </w:rPr>
        <w:fldChar w:fldCharType="separate"/>
      </w:r>
      <w:r>
        <w:rPr>
          <w:noProof/>
        </w:rPr>
        <w:t>198</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3.23</w:t>
      </w:r>
      <w:r>
        <w:rPr>
          <w:rFonts w:asciiTheme="minorHAnsi" w:eastAsiaTheme="minorEastAsia" w:hAnsiTheme="minorHAnsi" w:cstheme="minorBidi"/>
          <w:noProof/>
          <w:sz w:val="21"/>
          <w:szCs w:val="22"/>
        </w:rPr>
        <w:tab/>
      </w:r>
      <w:r>
        <w:rPr>
          <w:noProof/>
        </w:rPr>
        <w:t>POS</w:t>
      </w:r>
      <w:r>
        <w:rPr>
          <w:rFonts w:hint="eastAsia"/>
          <w:noProof/>
        </w:rPr>
        <w:t>流水管理</w:t>
      </w:r>
      <w:r>
        <w:rPr>
          <w:noProof/>
        </w:rPr>
        <w:tab/>
      </w:r>
      <w:r>
        <w:rPr>
          <w:noProof/>
        </w:rPr>
        <w:fldChar w:fldCharType="begin"/>
      </w:r>
      <w:r>
        <w:rPr>
          <w:noProof/>
        </w:rPr>
        <w:instrText xml:space="preserve"> PAGEREF _Toc337551652 \h </w:instrText>
      </w:r>
      <w:r>
        <w:rPr>
          <w:noProof/>
        </w:rPr>
      </w:r>
      <w:r>
        <w:rPr>
          <w:noProof/>
        </w:rPr>
        <w:fldChar w:fldCharType="separate"/>
      </w:r>
      <w:r>
        <w:rPr>
          <w:noProof/>
        </w:rPr>
        <w:t>199</w:t>
      </w:r>
      <w:r>
        <w:rPr>
          <w:noProof/>
        </w:rPr>
        <w:fldChar w:fldCharType="end"/>
      </w:r>
    </w:p>
    <w:p w:rsidR="005237A4" w:rsidRDefault="005237A4">
      <w:pPr>
        <w:pStyle w:val="31"/>
        <w:tabs>
          <w:tab w:val="left" w:pos="1770"/>
          <w:tab w:val="right" w:leader="dot" w:pos="8302"/>
        </w:tabs>
        <w:rPr>
          <w:rFonts w:asciiTheme="minorHAnsi" w:eastAsiaTheme="minorEastAsia" w:hAnsiTheme="minorHAnsi" w:cstheme="minorBidi"/>
          <w:noProof/>
          <w:sz w:val="21"/>
          <w:szCs w:val="22"/>
        </w:rPr>
      </w:pPr>
      <w:r>
        <w:rPr>
          <w:noProof/>
        </w:rPr>
        <w:t>3.23.1</w:t>
      </w:r>
      <w:r>
        <w:rPr>
          <w:rFonts w:asciiTheme="minorHAnsi" w:eastAsiaTheme="minorEastAsia" w:hAnsiTheme="minorHAnsi" w:cstheme="minorBidi"/>
          <w:noProof/>
          <w:sz w:val="21"/>
          <w:szCs w:val="22"/>
        </w:rPr>
        <w:tab/>
      </w:r>
      <w:r>
        <w:rPr>
          <w:noProof/>
        </w:rPr>
        <w:t>POS</w:t>
      </w:r>
      <w:r>
        <w:rPr>
          <w:rFonts w:hint="eastAsia"/>
          <w:noProof/>
        </w:rPr>
        <w:t>流水文件导入（</w:t>
      </w:r>
      <w:r>
        <w:rPr>
          <w:noProof/>
        </w:rPr>
        <w:t>846401</w:t>
      </w:r>
      <w:r>
        <w:rPr>
          <w:rFonts w:hint="eastAsia"/>
          <w:noProof/>
        </w:rPr>
        <w:t>）</w:t>
      </w:r>
      <w:r>
        <w:rPr>
          <w:noProof/>
        </w:rPr>
        <w:tab/>
      </w:r>
      <w:r>
        <w:rPr>
          <w:noProof/>
        </w:rPr>
        <w:fldChar w:fldCharType="begin"/>
      </w:r>
      <w:r>
        <w:rPr>
          <w:noProof/>
        </w:rPr>
        <w:instrText xml:space="preserve"> PAGEREF _Toc337551653 \h </w:instrText>
      </w:r>
      <w:r>
        <w:rPr>
          <w:noProof/>
        </w:rPr>
      </w:r>
      <w:r>
        <w:rPr>
          <w:noProof/>
        </w:rPr>
        <w:fldChar w:fldCharType="separate"/>
      </w:r>
      <w:r>
        <w:rPr>
          <w:noProof/>
        </w:rPr>
        <w:t>199</w:t>
      </w:r>
      <w:r>
        <w:rPr>
          <w:noProof/>
        </w:rPr>
        <w:fldChar w:fldCharType="end"/>
      </w:r>
    </w:p>
    <w:p w:rsidR="005237A4" w:rsidRDefault="005237A4">
      <w:pPr>
        <w:pStyle w:val="31"/>
        <w:tabs>
          <w:tab w:val="left" w:pos="1770"/>
          <w:tab w:val="right" w:leader="dot" w:pos="8302"/>
        </w:tabs>
        <w:rPr>
          <w:rFonts w:asciiTheme="minorHAnsi" w:eastAsiaTheme="minorEastAsia" w:hAnsiTheme="minorHAnsi" w:cstheme="minorBidi"/>
          <w:noProof/>
          <w:sz w:val="21"/>
          <w:szCs w:val="22"/>
        </w:rPr>
      </w:pPr>
      <w:r>
        <w:rPr>
          <w:noProof/>
        </w:rPr>
        <w:t>3.23.2</w:t>
      </w:r>
      <w:r>
        <w:rPr>
          <w:rFonts w:asciiTheme="minorHAnsi" w:eastAsiaTheme="minorEastAsia" w:hAnsiTheme="minorHAnsi" w:cstheme="minorBidi"/>
          <w:noProof/>
          <w:sz w:val="21"/>
          <w:szCs w:val="22"/>
        </w:rPr>
        <w:tab/>
      </w:r>
      <w:r>
        <w:rPr>
          <w:noProof/>
        </w:rPr>
        <w:t>POS</w:t>
      </w:r>
      <w:r>
        <w:rPr>
          <w:rFonts w:hint="eastAsia"/>
          <w:noProof/>
        </w:rPr>
        <w:t>流水录入（功能号</w:t>
      </w:r>
      <w:r>
        <w:rPr>
          <w:noProof/>
        </w:rPr>
        <w:t>846402</w:t>
      </w:r>
      <w:r>
        <w:rPr>
          <w:rFonts w:hint="eastAsia"/>
          <w:noProof/>
        </w:rPr>
        <w:t>）</w:t>
      </w:r>
      <w:r>
        <w:rPr>
          <w:noProof/>
        </w:rPr>
        <w:tab/>
      </w:r>
      <w:r>
        <w:rPr>
          <w:noProof/>
        </w:rPr>
        <w:fldChar w:fldCharType="begin"/>
      </w:r>
      <w:r>
        <w:rPr>
          <w:noProof/>
        </w:rPr>
        <w:instrText xml:space="preserve"> PAGEREF _Toc337551654 \h </w:instrText>
      </w:r>
      <w:r>
        <w:rPr>
          <w:noProof/>
        </w:rPr>
      </w:r>
      <w:r>
        <w:rPr>
          <w:noProof/>
        </w:rPr>
        <w:fldChar w:fldCharType="separate"/>
      </w:r>
      <w:r>
        <w:rPr>
          <w:noProof/>
        </w:rPr>
        <w:t>201</w:t>
      </w:r>
      <w:r>
        <w:rPr>
          <w:noProof/>
        </w:rPr>
        <w:fldChar w:fldCharType="end"/>
      </w:r>
    </w:p>
    <w:p w:rsidR="005237A4" w:rsidRDefault="005237A4">
      <w:pPr>
        <w:pStyle w:val="31"/>
        <w:tabs>
          <w:tab w:val="left" w:pos="1770"/>
          <w:tab w:val="right" w:leader="dot" w:pos="8302"/>
        </w:tabs>
        <w:rPr>
          <w:rFonts w:asciiTheme="minorHAnsi" w:eastAsiaTheme="minorEastAsia" w:hAnsiTheme="minorHAnsi" w:cstheme="minorBidi"/>
          <w:noProof/>
          <w:sz w:val="21"/>
          <w:szCs w:val="22"/>
        </w:rPr>
      </w:pPr>
      <w:r>
        <w:rPr>
          <w:noProof/>
        </w:rPr>
        <w:t>3.23.3</w:t>
      </w:r>
      <w:r>
        <w:rPr>
          <w:rFonts w:asciiTheme="minorHAnsi" w:eastAsiaTheme="minorEastAsia" w:hAnsiTheme="minorHAnsi" w:cstheme="minorBidi"/>
          <w:noProof/>
          <w:sz w:val="21"/>
          <w:szCs w:val="22"/>
        </w:rPr>
        <w:tab/>
      </w:r>
      <w:r>
        <w:rPr>
          <w:noProof/>
        </w:rPr>
        <w:t>POS</w:t>
      </w:r>
      <w:r>
        <w:rPr>
          <w:rFonts w:hint="eastAsia"/>
          <w:noProof/>
        </w:rPr>
        <w:t>流水录入修改（功能号</w:t>
      </w:r>
      <w:r>
        <w:rPr>
          <w:noProof/>
        </w:rPr>
        <w:t>846402</w:t>
      </w:r>
      <w:r>
        <w:rPr>
          <w:rFonts w:hint="eastAsia"/>
          <w:noProof/>
        </w:rPr>
        <w:t>）</w:t>
      </w:r>
      <w:r>
        <w:rPr>
          <w:noProof/>
        </w:rPr>
        <w:tab/>
      </w:r>
      <w:r>
        <w:rPr>
          <w:noProof/>
        </w:rPr>
        <w:fldChar w:fldCharType="begin"/>
      </w:r>
      <w:r>
        <w:rPr>
          <w:noProof/>
        </w:rPr>
        <w:instrText xml:space="preserve"> PAGEREF _Toc337551655 \h </w:instrText>
      </w:r>
      <w:r>
        <w:rPr>
          <w:noProof/>
        </w:rPr>
      </w:r>
      <w:r>
        <w:rPr>
          <w:noProof/>
        </w:rPr>
        <w:fldChar w:fldCharType="separate"/>
      </w:r>
      <w:r>
        <w:rPr>
          <w:noProof/>
        </w:rPr>
        <w:t>203</w:t>
      </w:r>
      <w:r>
        <w:rPr>
          <w:noProof/>
        </w:rPr>
        <w:fldChar w:fldCharType="end"/>
      </w:r>
    </w:p>
    <w:p w:rsidR="005237A4" w:rsidRDefault="005237A4">
      <w:pPr>
        <w:pStyle w:val="31"/>
        <w:tabs>
          <w:tab w:val="left" w:pos="1770"/>
          <w:tab w:val="right" w:leader="dot" w:pos="8302"/>
        </w:tabs>
        <w:rPr>
          <w:rFonts w:asciiTheme="minorHAnsi" w:eastAsiaTheme="minorEastAsia" w:hAnsiTheme="minorHAnsi" w:cstheme="minorBidi"/>
          <w:noProof/>
          <w:sz w:val="21"/>
          <w:szCs w:val="22"/>
        </w:rPr>
      </w:pPr>
      <w:r>
        <w:rPr>
          <w:noProof/>
        </w:rPr>
        <w:t>3.23.4</w:t>
      </w:r>
      <w:r>
        <w:rPr>
          <w:rFonts w:asciiTheme="minorHAnsi" w:eastAsiaTheme="minorEastAsia" w:hAnsiTheme="minorHAnsi" w:cstheme="minorBidi"/>
          <w:noProof/>
          <w:sz w:val="21"/>
          <w:szCs w:val="22"/>
        </w:rPr>
        <w:tab/>
      </w:r>
      <w:r>
        <w:rPr>
          <w:noProof/>
        </w:rPr>
        <w:t>POS</w:t>
      </w:r>
      <w:r>
        <w:rPr>
          <w:rFonts w:hint="eastAsia"/>
          <w:noProof/>
        </w:rPr>
        <w:t>流水录入删除（功能号</w:t>
      </w:r>
      <w:r>
        <w:rPr>
          <w:noProof/>
        </w:rPr>
        <w:t>846402</w:t>
      </w:r>
      <w:r>
        <w:rPr>
          <w:rFonts w:hint="eastAsia"/>
          <w:noProof/>
        </w:rPr>
        <w:t>）</w:t>
      </w:r>
      <w:r>
        <w:rPr>
          <w:noProof/>
        </w:rPr>
        <w:tab/>
      </w:r>
      <w:r>
        <w:rPr>
          <w:noProof/>
        </w:rPr>
        <w:fldChar w:fldCharType="begin"/>
      </w:r>
      <w:r>
        <w:rPr>
          <w:noProof/>
        </w:rPr>
        <w:instrText xml:space="preserve"> PAGEREF _Toc337551656 \h </w:instrText>
      </w:r>
      <w:r>
        <w:rPr>
          <w:noProof/>
        </w:rPr>
      </w:r>
      <w:r>
        <w:rPr>
          <w:noProof/>
        </w:rPr>
        <w:fldChar w:fldCharType="separate"/>
      </w:r>
      <w:r>
        <w:rPr>
          <w:noProof/>
        </w:rPr>
        <w:t>205</w:t>
      </w:r>
      <w:r>
        <w:rPr>
          <w:noProof/>
        </w:rPr>
        <w:fldChar w:fldCharType="end"/>
      </w:r>
    </w:p>
    <w:p w:rsidR="005237A4" w:rsidRDefault="005237A4">
      <w:pPr>
        <w:pStyle w:val="31"/>
        <w:tabs>
          <w:tab w:val="left" w:pos="1770"/>
          <w:tab w:val="right" w:leader="dot" w:pos="8302"/>
        </w:tabs>
        <w:rPr>
          <w:rFonts w:asciiTheme="minorHAnsi" w:eastAsiaTheme="minorEastAsia" w:hAnsiTheme="minorHAnsi" w:cstheme="minorBidi"/>
          <w:noProof/>
          <w:sz w:val="21"/>
          <w:szCs w:val="22"/>
        </w:rPr>
      </w:pPr>
      <w:r>
        <w:rPr>
          <w:noProof/>
        </w:rPr>
        <w:t>3.23.5</w:t>
      </w:r>
      <w:r>
        <w:rPr>
          <w:rFonts w:asciiTheme="minorHAnsi" w:eastAsiaTheme="minorEastAsia" w:hAnsiTheme="minorHAnsi" w:cstheme="minorBidi"/>
          <w:noProof/>
          <w:sz w:val="21"/>
          <w:szCs w:val="22"/>
        </w:rPr>
        <w:tab/>
      </w:r>
      <w:r>
        <w:rPr>
          <w:noProof/>
        </w:rPr>
        <w:t>POS</w:t>
      </w:r>
      <w:r>
        <w:rPr>
          <w:rFonts w:hint="eastAsia"/>
          <w:noProof/>
        </w:rPr>
        <w:t>流水查询（</w:t>
      </w:r>
      <w:r>
        <w:rPr>
          <w:noProof/>
        </w:rPr>
        <w:t>846402</w:t>
      </w:r>
      <w:r>
        <w:rPr>
          <w:rFonts w:hint="eastAsia"/>
          <w:noProof/>
        </w:rPr>
        <w:t>）</w:t>
      </w:r>
      <w:r>
        <w:rPr>
          <w:noProof/>
        </w:rPr>
        <w:tab/>
      </w:r>
      <w:r>
        <w:rPr>
          <w:noProof/>
        </w:rPr>
        <w:fldChar w:fldCharType="begin"/>
      </w:r>
      <w:r>
        <w:rPr>
          <w:noProof/>
        </w:rPr>
        <w:instrText xml:space="preserve"> PAGEREF _Toc337551657 \h </w:instrText>
      </w:r>
      <w:r>
        <w:rPr>
          <w:noProof/>
        </w:rPr>
      </w:r>
      <w:r>
        <w:rPr>
          <w:noProof/>
        </w:rPr>
        <w:fldChar w:fldCharType="separate"/>
      </w:r>
      <w:r>
        <w:rPr>
          <w:noProof/>
        </w:rPr>
        <w:t>205</w:t>
      </w:r>
      <w:r>
        <w:rPr>
          <w:noProof/>
        </w:rPr>
        <w:fldChar w:fldCharType="end"/>
      </w:r>
    </w:p>
    <w:p w:rsidR="005237A4" w:rsidRDefault="005237A4">
      <w:pPr>
        <w:pStyle w:val="31"/>
        <w:tabs>
          <w:tab w:val="left" w:pos="1770"/>
          <w:tab w:val="right" w:leader="dot" w:pos="8302"/>
        </w:tabs>
        <w:rPr>
          <w:rFonts w:asciiTheme="minorHAnsi" w:eastAsiaTheme="minorEastAsia" w:hAnsiTheme="minorHAnsi" w:cstheme="minorBidi"/>
          <w:noProof/>
          <w:sz w:val="21"/>
          <w:szCs w:val="22"/>
        </w:rPr>
      </w:pPr>
      <w:r>
        <w:rPr>
          <w:noProof/>
        </w:rPr>
        <w:t>3.23.6</w:t>
      </w:r>
      <w:r>
        <w:rPr>
          <w:rFonts w:asciiTheme="minorHAnsi" w:eastAsiaTheme="minorEastAsia" w:hAnsiTheme="minorHAnsi" w:cstheme="minorBidi"/>
          <w:noProof/>
          <w:sz w:val="21"/>
          <w:szCs w:val="22"/>
        </w:rPr>
        <w:tab/>
      </w:r>
      <w:r>
        <w:rPr>
          <w:noProof/>
        </w:rPr>
        <w:t>POS</w:t>
      </w:r>
      <w:r>
        <w:rPr>
          <w:rFonts w:hint="eastAsia"/>
          <w:noProof/>
        </w:rPr>
        <w:t>流水录入审核（功能号</w:t>
      </w:r>
      <w:r>
        <w:rPr>
          <w:noProof/>
        </w:rPr>
        <w:t>846403</w:t>
      </w:r>
      <w:r>
        <w:rPr>
          <w:rFonts w:hint="eastAsia"/>
          <w:noProof/>
        </w:rPr>
        <w:t>）</w:t>
      </w:r>
      <w:r>
        <w:rPr>
          <w:noProof/>
        </w:rPr>
        <w:tab/>
      </w:r>
      <w:r>
        <w:rPr>
          <w:noProof/>
        </w:rPr>
        <w:fldChar w:fldCharType="begin"/>
      </w:r>
      <w:r>
        <w:rPr>
          <w:noProof/>
        </w:rPr>
        <w:instrText xml:space="preserve"> PAGEREF _Toc337551658 \h </w:instrText>
      </w:r>
      <w:r>
        <w:rPr>
          <w:noProof/>
        </w:rPr>
      </w:r>
      <w:r>
        <w:rPr>
          <w:noProof/>
        </w:rPr>
        <w:fldChar w:fldCharType="separate"/>
      </w:r>
      <w:r>
        <w:rPr>
          <w:noProof/>
        </w:rPr>
        <w:t>208</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3.24</w:t>
      </w:r>
      <w:r>
        <w:rPr>
          <w:rFonts w:asciiTheme="minorHAnsi" w:eastAsiaTheme="minorEastAsia" w:hAnsiTheme="minorHAnsi" w:cstheme="minorBidi"/>
          <w:noProof/>
          <w:sz w:val="21"/>
          <w:szCs w:val="22"/>
        </w:rPr>
        <w:tab/>
      </w:r>
      <w:r>
        <w:rPr>
          <w:noProof/>
        </w:rPr>
        <w:t>POS</w:t>
      </w:r>
      <w:r>
        <w:rPr>
          <w:rFonts w:hint="eastAsia"/>
          <w:noProof/>
        </w:rPr>
        <w:t>异常流水管理</w:t>
      </w:r>
      <w:r>
        <w:rPr>
          <w:noProof/>
        </w:rPr>
        <w:tab/>
      </w:r>
      <w:r>
        <w:rPr>
          <w:noProof/>
        </w:rPr>
        <w:fldChar w:fldCharType="begin"/>
      </w:r>
      <w:r>
        <w:rPr>
          <w:noProof/>
        </w:rPr>
        <w:instrText xml:space="preserve"> PAGEREF _Toc337551659 \h </w:instrText>
      </w:r>
      <w:r>
        <w:rPr>
          <w:noProof/>
        </w:rPr>
      </w:r>
      <w:r>
        <w:rPr>
          <w:noProof/>
        </w:rPr>
        <w:fldChar w:fldCharType="separate"/>
      </w:r>
      <w:r>
        <w:rPr>
          <w:noProof/>
        </w:rPr>
        <w:t>209</w:t>
      </w:r>
      <w:r>
        <w:rPr>
          <w:noProof/>
        </w:rPr>
        <w:fldChar w:fldCharType="end"/>
      </w:r>
    </w:p>
    <w:p w:rsidR="005237A4" w:rsidRDefault="005237A4">
      <w:pPr>
        <w:pStyle w:val="31"/>
        <w:tabs>
          <w:tab w:val="left" w:pos="1770"/>
          <w:tab w:val="right" w:leader="dot" w:pos="8302"/>
        </w:tabs>
        <w:rPr>
          <w:rFonts w:asciiTheme="minorHAnsi" w:eastAsiaTheme="minorEastAsia" w:hAnsiTheme="minorHAnsi" w:cstheme="minorBidi"/>
          <w:noProof/>
          <w:sz w:val="21"/>
          <w:szCs w:val="22"/>
        </w:rPr>
      </w:pPr>
      <w:r>
        <w:rPr>
          <w:noProof/>
        </w:rPr>
        <w:t>3.24.1</w:t>
      </w:r>
      <w:r>
        <w:rPr>
          <w:rFonts w:asciiTheme="minorHAnsi" w:eastAsiaTheme="minorEastAsia" w:hAnsiTheme="minorHAnsi" w:cstheme="minorBidi"/>
          <w:noProof/>
          <w:sz w:val="21"/>
          <w:szCs w:val="22"/>
        </w:rPr>
        <w:tab/>
      </w:r>
      <w:r>
        <w:rPr>
          <w:noProof/>
        </w:rPr>
        <w:t>POS</w:t>
      </w:r>
      <w:r>
        <w:rPr>
          <w:rFonts w:hint="eastAsia"/>
          <w:noProof/>
        </w:rPr>
        <w:t>异常流水查询（</w:t>
      </w:r>
      <w:r>
        <w:rPr>
          <w:noProof/>
        </w:rPr>
        <w:t>846404</w:t>
      </w:r>
      <w:r>
        <w:rPr>
          <w:rFonts w:hint="eastAsia"/>
          <w:noProof/>
        </w:rPr>
        <w:t>）</w:t>
      </w:r>
      <w:r>
        <w:rPr>
          <w:noProof/>
        </w:rPr>
        <w:tab/>
      </w:r>
      <w:r>
        <w:rPr>
          <w:noProof/>
        </w:rPr>
        <w:fldChar w:fldCharType="begin"/>
      </w:r>
      <w:r>
        <w:rPr>
          <w:noProof/>
        </w:rPr>
        <w:instrText xml:space="preserve"> PAGEREF _Toc337551660 \h </w:instrText>
      </w:r>
      <w:r>
        <w:rPr>
          <w:noProof/>
        </w:rPr>
      </w:r>
      <w:r>
        <w:rPr>
          <w:noProof/>
        </w:rPr>
        <w:fldChar w:fldCharType="separate"/>
      </w:r>
      <w:r>
        <w:rPr>
          <w:noProof/>
        </w:rPr>
        <w:t>209</w:t>
      </w:r>
      <w:r>
        <w:rPr>
          <w:noProof/>
        </w:rPr>
        <w:fldChar w:fldCharType="end"/>
      </w:r>
    </w:p>
    <w:p w:rsidR="005237A4" w:rsidRDefault="005237A4">
      <w:pPr>
        <w:pStyle w:val="31"/>
        <w:tabs>
          <w:tab w:val="left" w:pos="1770"/>
          <w:tab w:val="right" w:leader="dot" w:pos="8302"/>
        </w:tabs>
        <w:rPr>
          <w:rFonts w:asciiTheme="minorHAnsi" w:eastAsiaTheme="minorEastAsia" w:hAnsiTheme="minorHAnsi" w:cstheme="minorBidi"/>
          <w:noProof/>
          <w:sz w:val="21"/>
          <w:szCs w:val="22"/>
        </w:rPr>
      </w:pPr>
      <w:r>
        <w:rPr>
          <w:noProof/>
        </w:rPr>
        <w:t>3.24.2</w:t>
      </w:r>
      <w:r>
        <w:rPr>
          <w:rFonts w:asciiTheme="minorHAnsi" w:eastAsiaTheme="minorEastAsia" w:hAnsiTheme="minorHAnsi" w:cstheme="minorBidi"/>
          <w:noProof/>
          <w:sz w:val="21"/>
          <w:szCs w:val="22"/>
        </w:rPr>
        <w:tab/>
      </w:r>
      <w:r>
        <w:rPr>
          <w:noProof/>
        </w:rPr>
        <w:t>POS</w:t>
      </w:r>
      <w:r>
        <w:rPr>
          <w:rFonts w:hint="eastAsia"/>
          <w:noProof/>
        </w:rPr>
        <w:t>异常流水修改（功能号</w:t>
      </w:r>
      <w:r>
        <w:rPr>
          <w:noProof/>
        </w:rPr>
        <w:t>846404</w:t>
      </w:r>
      <w:r>
        <w:rPr>
          <w:rFonts w:hint="eastAsia"/>
          <w:noProof/>
        </w:rPr>
        <w:t>）</w:t>
      </w:r>
      <w:r>
        <w:rPr>
          <w:noProof/>
        </w:rPr>
        <w:tab/>
      </w:r>
      <w:r>
        <w:rPr>
          <w:noProof/>
        </w:rPr>
        <w:fldChar w:fldCharType="begin"/>
      </w:r>
      <w:r>
        <w:rPr>
          <w:noProof/>
        </w:rPr>
        <w:instrText xml:space="preserve"> PAGEREF _Toc337551661 \h </w:instrText>
      </w:r>
      <w:r>
        <w:rPr>
          <w:noProof/>
        </w:rPr>
      </w:r>
      <w:r>
        <w:rPr>
          <w:noProof/>
        </w:rPr>
        <w:fldChar w:fldCharType="separate"/>
      </w:r>
      <w:r>
        <w:rPr>
          <w:noProof/>
        </w:rPr>
        <w:t>212</w:t>
      </w:r>
      <w:r>
        <w:rPr>
          <w:noProof/>
        </w:rPr>
        <w:fldChar w:fldCharType="end"/>
      </w:r>
    </w:p>
    <w:p w:rsidR="005237A4" w:rsidRDefault="005237A4">
      <w:pPr>
        <w:pStyle w:val="31"/>
        <w:tabs>
          <w:tab w:val="left" w:pos="1770"/>
          <w:tab w:val="right" w:leader="dot" w:pos="8302"/>
        </w:tabs>
        <w:rPr>
          <w:rFonts w:asciiTheme="minorHAnsi" w:eastAsiaTheme="minorEastAsia" w:hAnsiTheme="minorHAnsi" w:cstheme="minorBidi"/>
          <w:noProof/>
          <w:sz w:val="21"/>
          <w:szCs w:val="22"/>
        </w:rPr>
      </w:pPr>
      <w:r>
        <w:rPr>
          <w:noProof/>
        </w:rPr>
        <w:t>3.24.3</w:t>
      </w:r>
      <w:r>
        <w:rPr>
          <w:rFonts w:asciiTheme="minorHAnsi" w:eastAsiaTheme="minorEastAsia" w:hAnsiTheme="minorHAnsi" w:cstheme="minorBidi"/>
          <w:noProof/>
          <w:sz w:val="21"/>
          <w:szCs w:val="22"/>
        </w:rPr>
        <w:tab/>
      </w:r>
      <w:r>
        <w:rPr>
          <w:noProof/>
        </w:rPr>
        <w:t>POS</w:t>
      </w:r>
      <w:r>
        <w:rPr>
          <w:rFonts w:hint="eastAsia"/>
          <w:noProof/>
        </w:rPr>
        <w:t>异常流水删除（功能号</w:t>
      </w:r>
      <w:r>
        <w:rPr>
          <w:noProof/>
        </w:rPr>
        <w:t>846404</w:t>
      </w:r>
      <w:r>
        <w:rPr>
          <w:rFonts w:hint="eastAsia"/>
          <w:noProof/>
        </w:rPr>
        <w:t>）</w:t>
      </w:r>
      <w:r>
        <w:rPr>
          <w:noProof/>
        </w:rPr>
        <w:tab/>
      </w:r>
      <w:r>
        <w:rPr>
          <w:noProof/>
        </w:rPr>
        <w:fldChar w:fldCharType="begin"/>
      </w:r>
      <w:r>
        <w:rPr>
          <w:noProof/>
        </w:rPr>
        <w:instrText xml:space="preserve"> PAGEREF _Toc337551662 \h </w:instrText>
      </w:r>
      <w:r>
        <w:rPr>
          <w:noProof/>
        </w:rPr>
      </w:r>
      <w:r>
        <w:rPr>
          <w:noProof/>
        </w:rPr>
        <w:fldChar w:fldCharType="separate"/>
      </w:r>
      <w:r>
        <w:rPr>
          <w:noProof/>
        </w:rPr>
        <w:t>213</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3.25</w:t>
      </w:r>
      <w:r>
        <w:rPr>
          <w:rFonts w:asciiTheme="minorHAnsi" w:eastAsiaTheme="minorEastAsia" w:hAnsiTheme="minorHAnsi" w:cstheme="minorBidi"/>
          <w:noProof/>
          <w:sz w:val="21"/>
          <w:szCs w:val="22"/>
        </w:rPr>
        <w:tab/>
      </w:r>
      <w:r>
        <w:rPr>
          <w:rFonts w:hint="eastAsia"/>
          <w:noProof/>
        </w:rPr>
        <w:t>交易流水查询</w:t>
      </w:r>
      <w:r>
        <w:rPr>
          <w:noProof/>
        </w:rPr>
        <w:tab/>
      </w:r>
      <w:r>
        <w:rPr>
          <w:noProof/>
        </w:rPr>
        <w:fldChar w:fldCharType="begin"/>
      </w:r>
      <w:r>
        <w:rPr>
          <w:noProof/>
        </w:rPr>
        <w:instrText xml:space="preserve"> PAGEREF _Toc337551663 \h </w:instrText>
      </w:r>
      <w:r>
        <w:rPr>
          <w:noProof/>
        </w:rPr>
      </w:r>
      <w:r>
        <w:rPr>
          <w:noProof/>
        </w:rPr>
        <w:fldChar w:fldCharType="separate"/>
      </w:r>
      <w:r>
        <w:rPr>
          <w:noProof/>
        </w:rPr>
        <w:t>215</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3.25.1</w:t>
      </w:r>
      <w:r>
        <w:rPr>
          <w:rFonts w:asciiTheme="minorHAnsi" w:eastAsiaTheme="minorEastAsia" w:hAnsiTheme="minorHAnsi" w:cstheme="minorBidi"/>
          <w:noProof/>
          <w:sz w:val="21"/>
          <w:szCs w:val="22"/>
        </w:rPr>
        <w:tab/>
      </w:r>
      <w:r>
        <w:rPr>
          <w:rFonts w:hint="eastAsia"/>
          <w:noProof/>
        </w:rPr>
        <w:t>卡交易流水查询（功能号</w:t>
      </w:r>
      <w:r>
        <w:rPr>
          <w:noProof/>
        </w:rPr>
        <w:t>846605</w:t>
      </w:r>
      <w:r>
        <w:rPr>
          <w:rFonts w:hint="eastAsia"/>
          <w:noProof/>
        </w:rPr>
        <w:t>）</w:t>
      </w:r>
      <w:r>
        <w:rPr>
          <w:noProof/>
        </w:rPr>
        <w:tab/>
      </w:r>
      <w:r>
        <w:rPr>
          <w:noProof/>
        </w:rPr>
        <w:fldChar w:fldCharType="begin"/>
      </w:r>
      <w:r>
        <w:rPr>
          <w:noProof/>
        </w:rPr>
        <w:instrText xml:space="preserve"> PAGEREF _Toc337551664 \h </w:instrText>
      </w:r>
      <w:r>
        <w:rPr>
          <w:noProof/>
        </w:rPr>
      </w:r>
      <w:r>
        <w:rPr>
          <w:noProof/>
        </w:rPr>
        <w:fldChar w:fldCharType="separate"/>
      </w:r>
      <w:r>
        <w:rPr>
          <w:noProof/>
        </w:rPr>
        <w:t>215</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lastRenderedPageBreak/>
        <w:t>3.25.2</w:t>
      </w:r>
      <w:r>
        <w:rPr>
          <w:rFonts w:asciiTheme="minorHAnsi" w:eastAsiaTheme="minorEastAsia" w:hAnsiTheme="minorHAnsi" w:cstheme="minorBidi"/>
          <w:noProof/>
          <w:sz w:val="21"/>
          <w:szCs w:val="22"/>
        </w:rPr>
        <w:tab/>
      </w:r>
      <w:r>
        <w:rPr>
          <w:rFonts w:hint="eastAsia"/>
          <w:noProof/>
        </w:rPr>
        <w:t>帐户交易明细查询（功能号</w:t>
      </w:r>
      <w:r>
        <w:rPr>
          <w:noProof/>
        </w:rPr>
        <w:t>846606</w:t>
      </w:r>
      <w:r>
        <w:rPr>
          <w:rFonts w:hint="eastAsia"/>
          <w:noProof/>
        </w:rPr>
        <w:t>）</w:t>
      </w:r>
      <w:r>
        <w:rPr>
          <w:noProof/>
        </w:rPr>
        <w:tab/>
      </w:r>
      <w:r>
        <w:rPr>
          <w:noProof/>
        </w:rPr>
        <w:fldChar w:fldCharType="begin"/>
      </w:r>
      <w:r>
        <w:rPr>
          <w:noProof/>
        </w:rPr>
        <w:instrText xml:space="preserve"> PAGEREF _Toc337551665 \h </w:instrText>
      </w:r>
      <w:r>
        <w:rPr>
          <w:noProof/>
        </w:rPr>
      </w:r>
      <w:r>
        <w:rPr>
          <w:noProof/>
        </w:rPr>
        <w:fldChar w:fldCharType="separate"/>
      </w:r>
      <w:r>
        <w:rPr>
          <w:noProof/>
        </w:rPr>
        <w:t>217</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3.26</w:t>
      </w:r>
      <w:r>
        <w:rPr>
          <w:rFonts w:asciiTheme="minorHAnsi" w:eastAsiaTheme="minorEastAsia" w:hAnsiTheme="minorHAnsi" w:cstheme="minorBidi"/>
          <w:noProof/>
          <w:sz w:val="21"/>
          <w:szCs w:val="22"/>
        </w:rPr>
        <w:tab/>
      </w:r>
      <w:r>
        <w:rPr>
          <w:rFonts w:hint="eastAsia"/>
          <w:noProof/>
        </w:rPr>
        <w:t>商户管理</w:t>
      </w:r>
      <w:r>
        <w:rPr>
          <w:noProof/>
        </w:rPr>
        <w:tab/>
      </w:r>
      <w:r>
        <w:rPr>
          <w:noProof/>
        </w:rPr>
        <w:fldChar w:fldCharType="begin"/>
      </w:r>
      <w:r>
        <w:rPr>
          <w:noProof/>
        </w:rPr>
        <w:instrText xml:space="preserve"> PAGEREF _Toc337551666 \h </w:instrText>
      </w:r>
      <w:r>
        <w:rPr>
          <w:noProof/>
        </w:rPr>
      </w:r>
      <w:r>
        <w:rPr>
          <w:noProof/>
        </w:rPr>
        <w:fldChar w:fldCharType="separate"/>
      </w:r>
      <w:r>
        <w:rPr>
          <w:noProof/>
        </w:rPr>
        <w:t>220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3.26.1</w:t>
      </w:r>
      <w:r>
        <w:rPr>
          <w:rFonts w:asciiTheme="minorHAnsi" w:eastAsiaTheme="minorEastAsia" w:hAnsiTheme="minorHAnsi" w:cstheme="minorBidi"/>
          <w:noProof/>
          <w:sz w:val="21"/>
          <w:szCs w:val="22"/>
        </w:rPr>
        <w:tab/>
      </w:r>
      <w:r>
        <w:rPr>
          <w:rFonts w:hint="eastAsia"/>
          <w:noProof/>
        </w:rPr>
        <w:t>商户开户（</w:t>
      </w:r>
      <w:r>
        <w:rPr>
          <w:noProof/>
        </w:rPr>
        <w:t>843335</w:t>
      </w:r>
      <w:r>
        <w:rPr>
          <w:rFonts w:hint="eastAsia"/>
          <w:noProof/>
        </w:rPr>
        <w:t>）</w:t>
      </w:r>
      <w:r>
        <w:rPr>
          <w:noProof/>
        </w:rPr>
        <w:tab/>
      </w:r>
      <w:r>
        <w:rPr>
          <w:noProof/>
        </w:rPr>
        <w:fldChar w:fldCharType="begin"/>
      </w:r>
      <w:r>
        <w:rPr>
          <w:noProof/>
        </w:rPr>
        <w:instrText xml:space="preserve"> PAGEREF _Toc337551667 \h </w:instrText>
      </w:r>
      <w:r>
        <w:rPr>
          <w:noProof/>
        </w:rPr>
      </w:r>
      <w:r>
        <w:rPr>
          <w:noProof/>
        </w:rPr>
        <w:fldChar w:fldCharType="separate"/>
      </w:r>
      <w:r>
        <w:rPr>
          <w:noProof/>
        </w:rPr>
        <w:t>220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3.26.2</w:t>
      </w:r>
      <w:r>
        <w:rPr>
          <w:rFonts w:asciiTheme="minorHAnsi" w:eastAsiaTheme="minorEastAsia" w:hAnsiTheme="minorHAnsi" w:cstheme="minorBidi"/>
          <w:noProof/>
          <w:sz w:val="21"/>
          <w:szCs w:val="22"/>
        </w:rPr>
        <w:tab/>
      </w:r>
      <w:r>
        <w:rPr>
          <w:rFonts w:hint="eastAsia"/>
          <w:noProof/>
        </w:rPr>
        <w:t>商户销户（</w:t>
      </w:r>
      <w:r>
        <w:rPr>
          <w:noProof/>
        </w:rPr>
        <w:t>843335</w:t>
      </w:r>
      <w:r>
        <w:rPr>
          <w:rFonts w:hint="eastAsia"/>
          <w:noProof/>
        </w:rPr>
        <w:t>）</w:t>
      </w:r>
      <w:r>
        <w:rPr>
          <w:noProof/>
        </w:rPr>
        <w:tab/>
      </w:r>
      <w:r>
        <w:rPr>
          <w:noProof/>
        </w:rPr>
        <w:fldChar w:fldCharType="begin"/>
      </w:r>
      <w:r>
        <w:rPr>
          <w:noProof/>
        </w:rPr>
        <w:instrText xml:space="preserve"> PAGEREF _Toc337551668 \h </w:instrText>
      </w:r>
      <w:r>
        <w:rPr>
          <w:noProof/>
        </w:rPr>
      </w:r>
      <w:r>
        <w:rPr>
          <w:noProof/>
        </w:rPr>
        <w:fldChar w:fldCharType="separate"/>
      </w:r>
      <w:r>
        <w:rPr>
          <w:noProof/>
        </w:rPr>
        <w:t>222</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3.26.3</w:t>
      </w:r>
      <w:r>
        <w:rPr>
          <w:rFonts w:asciiTheme="minorHAnsi" w:eastAsiaTheme="minorEastAsia" w:hAnsiTheme="minorHAnsi" w:cstheme="minorBidi"/>
          <w:noProof/>
          <w:sz w:val="21"/>
          <w:szCs w:val="22"/>
        </w:rPr>
        <w:tab/>
      </w:r>
      <w:r>
        <w:rPr>
          <w:rFonts w:hint="eastAsia"/>
          <w:noProof/>
        </w:rPr>
        <w:t>商户信息修改（</w:t>
      </w:r>
      <w:r>
        <w:rPr>
          <w:noProof/>
        </w:rPr>
        <w:t>843335</w:t>
      </w:r>
      <w:r>
        <w:rPr>
          <w:rFonts w:hint="eastAsia"/>
          <w:noProof/>
        </w:rPr>
        <w:t>）</w:t>
      </w:r>
      <w:r>
        <w:rPr>
          <w:noProof/>
        </w:rPr>
        <w:tab/>
      </w:r>
      <w:r>
        <w:rPr>
          <w:noProof/>
        </w:rPr>
        <w:fldChar w:fldCharType="begin"/>
      </w:r>
      <w:r>
        <w:rPr>
          <w:noProof/>
        </w:rPr>
        <w:instrText xml:space="preserve"> PAGEREF _Toc337551669 \h </w:instrText>
      </w:r>
      <w:r>
        <w:rPr>
          <w:noProof/>
        </w:rPr>
      </w:r>
      <w:r>
        <w:rPr>
          <w:noProof/>
        </w:rPr>
        <w:fldChar w:fldCharType="separate"/>
      </w:r>
      <w:r>
        <w:rPr>
          <w:noProof/>
        </w:rPr>
        <w:t>223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3.26.4</w:t>
      </w:r>
      <w:r>
        <w:rPr>
          <w:rFonts w:asciiTheme="minorHAnsi" w:eastAsiaTheme="minorEastAsia" w:hAnsiTheme="minorHAnsi" w:cstheme="minorBidi"/>
          <w:noProof/>
          <w:sz w:val="21"/>
          <w:szCs w:val="22"/>
        </w:rPr>
        <w:tab/>
      </w:r>
      <w:r>
        <w:rPr>
          <w:rFonts w:hint="eastAsia"/>
          <w:noProof/>
        </w:rPr>
        <w:t>商户信息查询（</w:t>
      </w:r>
      <w:r>
        <w:rPr>
          <w:noProof/>
        </w:rPr>
        <w:t>843335</w:t>
      </w:r>
      <w:r>
        <w:rPr>
          <w:rFonts w:hint="eastAsia"/>
          <w:noProof/>
        </w:rPr>
        <w:t>）</w:t>
      </w:r>
      <w:r>
        <w:rPr>
          <w:noProof/>
        </w:rPr>
        <w:tab/>
      </w:r>
      <w:r>
        <w:rPr>
          <w:noProof/>
        </w:rPr>
        <w:fldChar w:fldCharType="begin"/>
      </w:r>
      <w:r>
        <w:rPr>
          <w:noProof/>
        </w:rPr>
        <w:instrText xml:space="preserve"> PAGEREF _Toc337551670 \h </w:instrText>
      </w:r>
      <w:r>
        <w:rPr>
          <w:noProof/>
        </w:rPr>
      </w:r>
      <w:r>
        <w:rPr>
          <w:noProof/>
        </w:rPr>
        <w:fldChar w:fldCharType="separate"/>
      </w:r>
      <w:r>
        <w:rPr>
          <w:noProof/>
        </w:rPr>
        <w:t>225</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3.27</w:t>
      </w:r>
      <w:r>
        <w:rPr>
          <w:rFonts w:asciiTheme="minorHAnsi" w:eastAsiaTheme="minorEastAsia" w:hAnsiTheme="minorHAnsi" w:cstheme="minorBidi"/>
          <w:noProof/>
          <w:sz w:val="21"/>
          <w:szCs w:val="22"/>
        </w:rPr>
        <w:tab/>
      </w:r>
      <w:r>
        <w:rPr>
          <w:rFonts w:hint="eastAsia"/>
          <w:noProof/>
        </w:rPr>
        <w:t>商户搭伙费费率设置</w:t>
      </w:r>
      <w:r>
        <w:rPr>
          <w:noProof/>
        </w:rPr>
        <w:tab/>
      </w:r>
      <w:r>
        <w:rPr>
          <w:noProof/>
        </w:rPr>
        <w:fldChar w:fldCharType="begin"/>
      </w:r>
      <w:r>
        <w:rPr>
          <w:noProof/>
        </w:rPr>
        <w:instrText xml:space="preserve"> PAGEREF _Toc337551671 \h </w:instrText>
      </w:r>
      <w:r>
        <w:rPr>
          <w:noProof/>
        </w:rPr>
      </w:r>
      <w:r>
        <w:rPr>
          <w:noProof/>
        </w:rPr>
        <w:fldChar w:fldCharType="separate"/>
      </w:r>
      <w:r>
        <w:rPr>
          <w:noProof/>
        </w:rPr>
        <w:t>227</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3.27.1</w:t>
      </w:r>
      <w:r>
        <w:rPr>
          <w:rFonts w:asciiTheme="minorHAnsi" w:eastAsiaTheme="minorEastAsia" w:hAnsiTheme="minorHAnsi" w:cstheme="minorBidi"/>
          <w:noProof/>
          <w:sz w:val="21"/>
          <w:szCs w:val="22"/>
        </w:rPr>
        <w:tab/>
      </w:r>
      <w:r>
        <w:rPr>
          <w:rFonts w:hint="eastAsia"/>
          <w:noProof/>
        </w:rPr>
        <w:t>商户搭伙费费率添加（</w:t>
      </w:r>
      <w:r>
        <w:rPr>
          <w:noProof/>
        </w:rPr>
        <w:t>846205</w:t>
      </w:r>
      <w:r>
        <w:rPr>
          <w:rFonts w:hint="eastAsia"/>
          <w:noProof/>
        </w:rPr>
        <w:t>）</w:t>
      </w:r>
      <w:r>
        <w:rPr>
          <w:noProof/>
        </w:rPr>
        <w:tab/>
      </w:r>
      <w:r>
        <w:rPr>
          <w:noProof/>
        </w:rPr>
        <w:fldChar w:fldCharType="begin"/>
      </w:r>
      <w:r>
        <w:rPr>
          <w:noProof/>
        </w:rPr>
        <w:instrText xml:space="preserve"> PAGEREF _Toc337551672 \h </w:instrText>
      </w:r>
      <w:r>
        <w:rPr>
          <w:noProof/>
        </w:rPr>
      </w:r>
      <w:r>
        <w:rPr>
          <w:noProof/>
        </w:rPr>
        <w:fldChar w:fldCharType="separate"/>
      </w:r>
      <w:r>
        <w:rPr>
          <w:noProof/>
        </w:rPr>
        <w:t>227</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3.27.2</w:t>
      </w:r>
      <w:r>
        <w:rPr>
          <w:rFonts w:asciiTheme="minorHAnsi" w:eastAsiaTheme="minorEastAsia" w:hAnsiTheme="minorHAnsi" w:cstheme="minorBidi"/>
          <w:noProof/>
          <w:sz w:val="21"/>
          <w:szCs w:val="22"/>
        </w:rPr>
        <w:tab/>
      </w:r>
      <w:r>
        <w:rPr>
          <w:rFonts w:hint="eastAsia"/>
          <w:noProof/>
        </w:rPr>
        <w:t>商户搭伙费费率修改（</w:t>
      </w:r>
      <w:r>
        <w:rPr>
          <w:noProof/>
        </w:rPr>
        <w:t>846205</w:t>
      </w:r>
      <w:r>
        <w:rPr>
          <w:rFonts w:hint="eastAsia"/>
          <w:noProof/>
        </w:rPr>
        <w:t>）</w:t>
      </w:r>
      <w:r>
        <w:rPr>
          <w:noProof/>
        </w:rPr>
        <w:tab/>
      </w:r>
      <w:r>
        <w:rPr>
          <w:noProof/>
        </w:rPr>
        <w:fldChar w:fldCharType="begin"/>
      </w:r>
      <w:r>
        <w:rPr>
          <w:noProof/>
        </w:rPr>
        <w:instrText xml:space="preserve"> PAGEREF _Toc337551673 \h </w:instrText>
      </w:r>
      <w:r>
        <w:rPr>
          <w:noProof/>
        </w:rPr>
      </w:r>
      <w:r>
        <w:rPr>
          <w:noProof/>
        </w:rPr>
        <w:fldChar w:fldCharType="separate"/>
      </w:r>
      <w:r>
        <w:rPr>
          <w:noProof/>
        </w:rPr>
        <w:t>228</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3.27.3</w:t>
      </w:r>
      <w:r>
        <w:rPr>
          <w:rFonts w:asciiTheme="minorHAnsi" w:eastAsiaTheme="minorEastAsia" w:hAnsiTheme="minorHAnsi" w:cstheme="minorBidi"/>
          <w:noProof/>
          <w:sz w:val="21"/>
          <w:szCs w:val="22"/>
        </w:rPr>
        <w:tab/>
      </w:r>
      <w:r>
        <w:rPr>
          <w:rFonts w:hint="eastAsia"/>
          <w:noProof/>
        </w:rPr>
        <w:t>商户搭伙费费率删除（</w:t>
      </w:r>
      <w:r>
        <w:rPr>
          <w:noProof/>
        </w:rPr>
        <w:t>846205</w:t>
      </w:r>
      <w:r>
        <w:rPr>
          <w:rFonts w:hint="eastAsia"/>
          <w:noProof/>
        </w:rPr>
        <w:t>）</w:t>
      </w:r>
      <w:r>
        <w:rPr>
          <w:noProof/>
        </w:rPr>
        <w:tab/>
      </w:r>
      <w:r>
        <w:rPr>
          <w:noProof/>
        </w:rPr>
        <w:fldChar w:fldCharType="begin"/>
      </w:r>
      <w:r>
        <w:rPr>
          <w:noProof/>
        </w:rPr>
        <w:instrText xml:space="preserve"> PAGEREF _Toc337551674 \h </w:instrText>
      </w:r>
      <w:r>
        <w:rPr>
          <w:noProof/>
        </w:rPr>
      </w:r>
      <w:r>
        <w:rPr>
          <w:noProof/>
        </w:rPr>
        <w:fldChar w:fldCharType="separate"/>
      </w:r>
      <w:r>
        <w:rPr>
          <w:noProof/>
        </w:rPr>
        <w:t>230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3.27.4</w:t>
      </w:r>
      <w:r>
        <w:rPr>
          <w:rFonts w:asciiTheme="minorHAnsi" w:eastAsiaTheme="minorEastAsia" w:hAnsiTheme="minorHAnsi" w:cstheme="minorBidi"/>
          <w:noProof/>
          <w:sz w:val="21"/>
          <w:szCs w:val="22"/>
        </w:rPr>
        <w:tab/>
      </w:r>
      <w:r>
        <w:rPr>
          <w:rFonts w:hint="eastAsia"/>
          <w:noProof/>
        </w:rPr>
        <w:t>商户搭伙费费率查询（</w:t>
      </w:r>
      <w:r>
        <w:rPr>
          <w:noProof/>
        </w:rPr>
        <w:t>846205</w:t>
      </w:r>
      <w:r>
        <w:rPr>
          <w:rFonts w:hint="eastAsia"/>
          <w:noProof/>
        </w:rPr>
        <w:t>）</w:t>
      </w:r>
      <w:r>
        <w:rPr>
          <w:noProof/>
        </w:rPr>
        <w:tab/>
      </w:r>
      <w:r>
        <w:rPr>
          <w:noProof/>
        </w:rPr>
        <w:fldChar w:fldCharType="begin"/>
      </w:r>
      <w:r>
        <w:rPr>
          <w:noProof/>
        </w:rPr>
        <w:instrText xml:space="preserve"> PAGEREF _Toc337551675 \h </w:instrText>
      </w:r>
      <w:r>
        <w:rPr>
          <w:noProof/>
        </w:rPr>
      </w:r>
      <w:r>
        <w:rPr>
          <w:noProof/>
        </w:rPr>
        <w:fldChar w:fldCharType="separate"/>
      </w:r>
      <w:r>
        <w:rPr>
          <w:noProof/>
        </w:rPr>
        <w:t>231</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3.28</w:t>
      </w:r>
      <w:r>
        <w:rPr>
          <w:rFonts w:asciiTheme="minorHAnsi" w:eastAsiaTheme="minorEastAsia" w:hAnsiTheme="minorHAnsi" w:cstheme="minorBidi"/>
          <w:noProof/>
          <w:sz w:val="21"/>
          <w:szCs w:val="22"/>
        </w:rPr>
        <w:tab/>
      </w:r>
      <w:r>
        <w:rPr>
          <w:rFonts w:hint="eastAsia"/>
          <w:noProof/>
        </w:rPr>
        <w:t>设备导入管理</w:t>
      </w:r>
      <w:r>
        <w:rPr>
          <w:noProof/>
        </w:rPr>
        <w:tab/>
      </w:r>
      <w:r>
        <w:rPr>
          <w:noProof/>
        </w:rPr>
        <w:fldChar w:fldCharType="begin"/>
      </w:r>
      <w:r>
        <w:rPr>
          <w:noProof/>
        </w:rPr>
        <w:instrText xml:space="preserve"> PAGEREF _Toc337551676 \h </w:instrText>
      </w:r>
      <w:r>
        <w:rPr>
          <w:noProof/>
        </w:rPr>
      </w:r>
      <w:r>
        <w:rPr>
          <w:noProof/>
        </w:rPr>
        <w:fldChar w:fldCharType="separate"/>
      </w:r>
      <w:r>
        <w:rPr>
          <w:noProof/>
        </w:rPr>
        <w:t>233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3.28.1</w:t>
      </w:r>
      <w:r>
        <w:rPr>
          <w:rFonts w:asciiTheme="minorHAnsi" w:eastAsiaTheme="minorEastAsia" w:hAnsiTheme="minorHAnsi" w:cstheme="minorBidi"/>
          <w:noProof/>
          <w:sz w:val="21"/>
          <w:szCs w:val="22"/>
        </w:rPr>
        <w:tab/>
      </w:r>
      <w:r>
        <w:rPr>
          <w:rFonts w:hint="eastAsia"/>
          <w:noProof/>
        </w:rPr>
        <w:t>设备文件导入（</w:t>
      </w:r>
      <w:r>
        <w:rPr>
          <w:noProof/>
        </w:rPr>
        <w:t>820110</w:t>
      </w:r>
      <w:r>
        <w:rPr>
          <w:rFonts w:hint="eastAsia"/>
          <w:noProof/>
        </w:rPr>
        <w:t>）</w:t>
      </w:r>
      <w:r>
        <w:rPr>
          <w:noProof/>
        </w:rPr>
        <w:tab/>
      </w:r>
      <w:r>
        <w:rPr>
          <w:noProof/>
        </w:rPr>
        <w:fldChar w:fldCharType="begin"/>
      </w:r>
      <w:r>
        <w:rPr>
          <w:noProof/>
        </w:rPr>
        <w:instrText xml:space="preserve"> PAGEREF _Toc337551677 \h </w:instrText>
      </w:r>
      <w:r>
        <w:rPr>
          <w:noProof/>
        </w:rPr>
      </w:r>
      <w:r>
        <w:rPr>
          <w:noProof/>
        </w:rPr>
        <w:fldChar w:fldCharType="separate"/>
      </w:r>
      <w:r>
        <w:rPr>
          <w:noProof/>
        </w:rPr>
        <w:t>233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3.28.2</w:t>
      </w:r>
      <w:r>
        <w:rPr>
          <w:rFonts w:asciiTheme="minorHAnsi" w:eastAsiaTheme="minorEastAsia" w:hAnsiTheme="minorHAnsi" w:cstheme="minorBidi"/>
          <w:noProof/>
          <w:sz w:val="21"/>
          <w:szCs w:val="22"/>
        </w:rPr>
        <w:tab/>
      </w:r>
      <w:r>
        <w:rPr>
          <w:rFonts w:hint="eastAsia"/>
          <w:noProof/>
        </w:rPr>
        <w:t>设备文件导入修改（</w:t>
      </w:r>
      <w:r>
        <w:rPr>
          <w:noProof/>
        </w:rPr>
        <w:t>820110</w:t>
      </w:r>
      <w:r>
        <w:rPr>
          <w:rFonts w:hint="eastAsia"/>
          <w:noProof/>
        </w:rPr>
        <w:t>）</w:t>
      </w:r>
      <w:r>
        <w:rPr>
          <w:noProof/>
        </w:rPr>
        <w:tab/>
      </w:r>
      <w:r>
        <w:rPr>
          <w:noProof/>
        </w:rPr>
        <w:fldChar w:fldCharType="begin"/>
      </w:r>
      <w:r>
        <w:rPr>
          <w:noProof/>
        </w:rPr>
        <w:instrText xml:space="preserve"> PAGEREF _Toc337551678 \h </w:instrText>
      </w:r>
      <w:r>
        <w:rPr>
          <w:noProof/>
        </w:rPr>
      </w:r>
      <w:r>
        <w:rPr>
          <w:noProof/>
        </w:rPr>
        <w:fldChar w:fldCharType="separate"/>
      </w:r>
      <w:r>
        <w:rPr>
          <w:noProof/>
        </w:rPr>
        <w:t>235</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3.28.3</w:t>
      </w:r>
      <w:r>
        <w:rPr>
          <w:rFonts w:asciiTheme="minorHAnsi" w:eastAsiaTheme="minorEastAsia" w:hAnsiTheme="minorHAnsi" w:cstheme="minorBidi"/>
          <w:noProof/>
          <w:sz w:val="21"/>
          <w:szCs w:val="22"/>
        </w:rPr>
        <w:tab/>
      </w:r>
      <w:r>
        <w:rPr>
          <w:rFonts w:hint="eastAsia"/>
          <w:noProof/>
        </w:rPr>
        <w:t>设备文件导入删除（</w:t>
      </w:r>
      <w:r>
        <w:rPr>
          <w:noProof/>
        </w:rPr>
        <w:t>820110</w:t>
      </w:r>
      <w:r>
        <w:rPr>
          <w:rFonts w:hint="eastAsia"/>
          <w:noProof/>
        </w:rPr>
        <w:t>）</w:t>
      </w:r>
      <w:r>
        <w:rPr>
          <w:noProof/>
        </w:rPr>
        <w:tab/>
      </w:r>
      <w:r>
        <w:rPr>
          <w:noProof/>
        </w:rPr>
        <w:fldChar w:fldCharType="begin"/>
      </w:r>
      <w:r>
        <w:rPr>
          <w:noProof/>
        </w:rPr>
        <w:instrText xml:space="preserve"> PAGEREF _Toc337551679 \h </w:instrText>
      </w:r>
      <w:r>
        <w:rPr>
          <w:noProof/>
        </w:rPr>
      </w:r>
      <w:r>
        <w:rPr>
          <w:noProof/>
        </w:rPr>
        <w:fldChar w:fldCharType="separate"/>
      </w:r>
      <w:r>
        <w:rPr>
          <w:noProof/>
        </w:rPr>
        <w:t>237</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3.28.4</w:t>
      </w:r>
      <w:r>
        <w:rPr>
          <w:rFonts w:asciiTheme="minorHAnsi" w:eastAsiaTheme="minorEastAsia" w:hAnsiTheme="minorHAnsi" w:cstheme="minorBidi"/>
          <w:noProof/>
          <w:sz w:val="21"/>
          <w:szCs w:val="22"/>
        </w:rPr>
        <w:tab/>
      </w:r>
      <w:r>
        <w:rPr>
          <w:rFonts w:hint="eastAsia"/>
          <w:noProof/>
        </w:rPr>
        <w:t>设备文件导入查询（</w:t>
      </w:r>
      <w:r>
        <w:rPr>
          <w:noProof/>
        </w:rPr>
        <w:t>820110</w:t>
      </w:r>
      <w:r>
        <w:rPr>
          <w:rFonts w:hint="eastAsia"/>
          <w:noProof/>
        </w:rPr>
        <w:t>）</w:t>
      </w:r>
      <w:r>
        <w:rPr>
          <w:noProof/>
        </w:rPr>
        <w:tab/>
      </w:r>
      <w:r>
        <w:rPr>
          <w:noProof/>
        </w:rPr>
        <w:fldChar w:fldCharType="begin"/>
      </w:r>
      <w:r>
        <w:rPr>
          <w:noProof/>
        </w:rPr>
        <w:instrText xml:space="preserve"> PAGEREF _Toc337551680 \h </w:instrText>
      </w:r>
      <w:r>
        <w:rPr>
          <w:noProof/>
        </w:rPr>
      </w:r>
      <w:r>
        <w:rPr>
          <w:noProof/>
        </w:rPr>
        <w:fldChar w:fldCharType="separate"/>
      </w:r>
      <w:r>
        <w:rPr>
          <w:noProof/>
        </w:rPr>
        <w:t>238</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3.28.5</w:t>
      </w:r>
      <w:r>
        <w:rPr>
          <w:rFonts w:asciiTheme="minorHAnsi" w:eastAsiaTheme="minorEastAsia" w:hAnsiTheme="minorHAnsi" w:cstheme="minorBidi"/>
          <w:noProof/>
          <w:sz w:val="21"/>
          <w:szCs w:val="22"/>
        </w:rPr>
        <w:tab/>
      </w:r>
      <w:r>
        <w:rPr>
          <w:rFonts w:hint="eastAsia"/>
          <w:noProof/>
        </w:rPr>
        <w:t>设备文件导入审核（</w:t>
      </w:r>
      <w:r>
        <w:rPr>
          <w:noProof/>
        </w:rPr>
        <w:t>820110</w:t>
      </w:r>
      <w:r>
        <w:rPr>
          <w:rFonts w:hint="eastAsia"/>
          <w:noProof/>
        </w:rPr>
        <w:t>）</w:t>
      </w:r>
      <w:r>
        <w:rPr>
          <w:noProof/>
        </w:rPr>
        <w:tab/>
      </w:r>
      <w:r>
        <w:rPr>
          <w:noProof/>
        </w:rPr>
        <w:fldChar w:fldCharType="begin"/>
      </w:r>
      <w:r>
        <w:rPr>
          <w:noProof/>
        </w:rPr>
        <w:instrText xml:space="preserve"> PAGEREF _Toc337551681 \h </w:instrText>
      </w:r>
      <w:r>
        <w:rPr>
          <w:noProof/>
        </w:rPr>
      </w:r>
      <w:r>
        <w:rPr>
          <w:noProof/>
        </w:rPr>
        <w:fldChar w:fldCharType="separate"/>
      </w:r>
      <w:r>
        <w:rPr>
          <w:noProof/>
        </w:rPr>
        <w:t>240</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3.29</w:t>
      </w:r>
      <w:r>
        <w:rPr>
          <w:rFonts w:asciiTheme="minorHAnsi" w:eastAsiaTheme="minorEastAsia" w:hAnsiTheme="minorHAnsi" w:cstheme="minorBidi"/>
          <w:noProof/>
          <w:sz w:val="21"/>
          <w:szCs w:val="22"/>
        </w:rPr>
        <w:tab/>
      </w:r>
      <w:r>
        <w:rPr>
          <w:rFonts w:hint="eastAsia"/>
          <w:noProof/>
        </w:rPr>
        <w:t>设备商户设置</w:t>
      </w:r>
      <w:r>
        <w:rPr>
          <w:noProof/>
        </w:rPr>
        <w:tab/>
      </w:r>
      <w:r>
        <w:rPr>
          <w:noProof/>
        </w:rPr>
        <w:fldChar w:fldCharType="begin"/>
      </w:r>
      <w:r>
        <w:rPr>
          <w:noProof/>
        </w:rPr>
        <w:instrText xml:space="preserve"> PAGEREF _Toc337551682 \h </w:instrText>
      </w:r>
      <w:r>
        <w:rPr>
          <w:noProof/>
        </w:rPr>
      </w:r>
      <w:r>
        <w:rPr>
          <w:noProof/>
        </w:rPr>
        <w:fldChar w:fldCharType="separate"/>
      </w:r>
      <w:r>
        <w:rPr>
          <w:noProof/>
        </w:rPr>
        <w:t>241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3.29.1</w:t>
      </w:r>
      <w:r>
        <w:rPr>
          <w:rFonts w:asciiTheme="minorHAnsi" w:eastAsiaTheme="minorEastAsia" w:hAnsiTheme="minorHAnsi" w:cstheme="minorBidi"/>
          <w:noProof/>
          <w:sz w:val="21"/>
          <w:szCs w:val="22"/>
        </w:rPr>
        <w:tab/>
      </w:r>
      <w:r>
        <w:rPr>
          <w:rFonts w:hint="eastAsia"/>
          <w:noProof/>
        </w:rPr>
        <w:t>设备商户分配文件导入（</w:t>
      </w:r>
      <w:r>
        <w:rPr>
          <w:noProof/>
        </w:rPr>
        <w:t>843370</w:t>
      </w:r>
      <w:r>
        <w:rPr>
          <w:rFonts w:hint="eastAsia"/>
          <w:noProof/>
        </w:rPr>
        <w:t>）</w:t>
      </w:r>
      <w:r>
        <w:rPr>
          <w:noProof/>
        </w:rPr>
        <w:tab/>
      </w:r>
      <w:r>
        <w:rPr>
          <w:noProof/>
        </w:rPr>
        <w:fldChar w:fldCharType="begin"/>
      </w:r>
      <w:r>
        <w:rPr>
          <w:noProof/>
        </w:rPr>
        <w:instrText xml:space="preserve"> PAGEREF _Toc337551683 \h </w:instrText>
      </w:r>
      <w:r>
        <w:rPr>
          <w:noProof/>
        </w:rPr>
      </w:r>
      <w:r>
        <w:rPr>
          <w:noProof/>
        </w:rPr>
        <w:fldChar w:fldCharType="separate"/>
      </w:r>
      <w:r>
        <w:rPr>
          <w:noProof/>
        </w:rPr>
        <w:t>241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3.29.2</w:t>
      </w:r>
      <w:r>
        <w:rPr>
          <w:rFonts w:asciiTheme="minorHAnsi" w:eastAsiaTheme="minorEastAsia" w:hAnsiTheme="minorHAnsi" w:cstheme="minorBidi"/>
          <w:noProof/>
          <w:sz w:val="21"/>
          <w:szCs w:val="22"/>
        </w:rPr>
        <w:tab/>
      </w:r>
      <w:r>
        <w:rPr>
          <w:rFonts w:hint="eastAsia"/>
          <w:noProof/>
        </w:rPr>
        <w:t>设备商户分配导入修改（</w:t>
      </w:r>
      <w:r>
        <w:rPr>
          <w:noProof/>
        </w:rPr>
        <w:t>843370</w:t>
      </w:r>
      <w:r>
        <w:rPr>
          <w:rFonts w:hint="eastAsia"/>
          <w:noProof/>
        </w:rPr>
        <w:t>）</w:t>
      </w:r>
      <w:r>
        <w:rPr>
          <w:noProof/>
        </w:rPr>
        <w:tab/>
      </w:r>
      <w:r>
        <w:rPr>
          <w:noProof/>
        </w:rPr>
        <w:fldChar w:fldCharType="begin"/>
      </w:r>
      <w:r>
        <w:rPr>
          <w:noProof/>
        </w:rPr>
        <w:instrText xml:space="preserve"> PAGEREF _Toc337551684 \h </w:instrText>
      </w:r>
      <w:r>
        <w:rPr>
          <w:noProof/>
        </w:rPr>
      </w:r>
      <w:r>
        <w:rPr>
          <w:noProof/>
        </w:rPr>
        <w:fldChar w:fldCharType="separate"/>
      </w:r>
      <w:r>
        <w:rPr>
          <w:noProof/>
        </w:rPr>
        <w:t>243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3.29.3</w:t>
      </w:r>
      <w:r>
        <w:rPr>
          <w:rFonts w:asciiTheme="minorHAnsi" w:eastAsiaTheme="minorEastAsia" w:hAnsiTheme="minorHAnsi" w:cstheme="minorBidi"/>
          <w:noProof/>
          <w:sz w:val="21"/>
          <w:szCs w:val="22"/>
        </w:rPr>
        <w:tab/>
      </w:r>
      <w:r>
        <w:rPr>
          <w:rFonts w:hint="eastAsia"/>
          <w:noProof/>
        </w:rPr>
        <w:t>设备商户分配导入删除（</w:t>
      </w:r>
      <w:r>
        <w:rPr>
          <w:noProof/>
        </w:rPr>
        <w:t>843370</w:t>
      </w:r>
      <w:r>
        <w:rPr>
          <w:rFonts w:hint="eastAsia"/>
          <w:noProof/>
        </w:rPr>
        <w:t>）</w:t>
      </w:r>
      <w:r>
        <w:rPr>
          <w:noProof/>
        </w:rPr>
        <w:tab/>
      </w:r>
      <w:r>
        <w:rPr>
          <w:noProof/>
        </w:rPr>
        <w:fldChar w:fldCharType="begin"/>
      </w:r>
      <w:r>
        <w:rPr>
          <w:noProof/>
        </w:rPr>
        <w:instrText xml:space="preserve"> PAGEREF _Toc337551685 \h </w:instrText>
      </w:r>
      <w:r>
        <w:rPr>
          <w:noProof/>
        </w:rPr>
      </w:r>
      <w:r>
        <w:rPr>
          <w:noProof/>
        </w:rPr>
        <w:fldChar w:fldCharType="separate"/>
      </w:r>
      <w:r>
        <w:rPr>
          <w:noProof/>
        </w:rPr>
        <w:t>244</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3.29.4</w:t>
      </w:r>
      <w:r>
        <w:rPr>
          <w:rFonts w:asciiTheme="minorHAnsi" w:eastAsiaTheme="minorEastAsia" w:hAnsiTheme="minorHAnsi" w:cstheme="minorBidi"/>
          <w:noProof/>
          <w:sz w:val="21"/>
          <w:szCs w:val="22"/>
        </w:rPr>
        <w:tab/>
      </w:r>
      <w:r>
        <w:rPr>
          <w:rFonts w:hint="eastAsia"/>
          <w:noProof/>
        </w:rPr>
        <w:t>设备商户分配导入查询（</w:t>
      </w:r>
      <w:r>
        <w:rPr>
          <w:noProof/>
        </w:rPr>
        <w:t>843370</w:t>
      </w:r>
      <w:r>
        <w:rPr>
          <w:rFonts w:hint="eastAsia"/>
          <w:noProof/>
        </w:rPr>
        <w:t>）</w:t>
      </w:r>
      <w:r>
        <w:rPr>
          <w:noProof/>
        </w:rPr>
        <w:tab/>
      </w:r>
      <w:r>
        <w:rPr>
          <w:noProof/>
        </w:rPr>
        <w:fldChar w:fldCharType="begin"/>
      </w:r>
      <w:r>
        <w:rPr>
          <w:noProof/>
        </w:rPr>
        <w:instrText xml:space="preserve"> PAGEREF _Toc337551686 \h </w:instrText>
      </w:r>
      <w:r>
        <w:rPr>
          <w:noProof/>
        </w:rPr>
      </w:r>
      <w:r>
        <w:rPr>
          <w:noProof/>
        </w:rPr>
        <w:fldChar w:fldCharType="separate"/>
      </w:r>
      <w:r>
        <w:rPr>
          <w:noProof/>
        </w:rPr>
        <w:t>245</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3.29.5</w:t>
      </w:r>
      <w:r>
        <w:rPr>
          <w:rFonts w:asciiTheme="minorHAnsi" w:eastAsiaTheme="minorEastAsia" w:hAnsiTheme="minorHAnsi" w:cstheme="minorBidi"/>
          <w:noProof/>
          <w:sz w:val="21"/>
          <w:szCs w:val="22"/>
        </w:rPr>
        <w:tab/>
      </w:r>
      <w:r>
        <w:rPr>
          <w:rFonts w:hint="eastAsia"/>
          <w:noProof/>
        </w:rPr>
        <w:t>设备商户导入审核（</w:t>
      </w:r>
      <w:r>
        <w:rPr>
          <w:noProof/>
        </w:rPr>
        <w:t>843370</w:t>
      </w:r>
      <w:r>
        <w:rPr>
          <w:rFonts w:hint="eastAsia"/>
          <w:noProof/>
        </w:rPr>
        <w:t>）</w:t>
      </w:r>
      <w:r>
        <w:rPr>
          <w:noProof/>
        </w:rPr>
        <w:tab/>
      </w:r>
      <w:r>
        <w:rPr>
          <w:noProof/>
        </w:rPr>
        <w:fldChar w:fldCharType="begin"/>
      </w:r>
      <w:r>
        <w:rPr>
          <w:noProof/>
        </w:rPr>
        <w:instrText xml:space="preserve"> PAGEREF _Toc337551687 \h </w:instrText>
      </w:r>
      <w:r>
        <w:rPr>
          <w:noProof/>
        </w:rPr>
      </w:r>
      <w:r>
        <w:rPr>
          <w:noProof/>
        </w:rPr>
        <w:fldChar w:fldCharType="separate"/>
      </w:r>
      <w:r>
        <w:rPr>
          <w:noProof/>
        </w:rPr>
        <w:t>247</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3.29.6</w:t>
      </w:r>
      <w:r>
        <w:rPr>
          <w:rFonts w:asciiTheme="minorHAnsi" w:eastAsiaTheme="minorEastAsia" w:hAnsiTheme="minorHAnsi" w:cstheme="minorBidi"/>
          <w:noProof/>
          <w:sz w:val="21"/>
          <w:szCs w:val="22"/>
        </w:rPr>
        <w:tab/>
      </w:r>
      <w:r>
        <w:rPr>
          <w:rFonts w:hint="eastAsia"/>
          <w:noProof/>
        </w:rPr>
        <w:t>设备商户添加（</w:t>
      </w:r>
      <w:r>
        <w:rPr>
          <w:noProof/>
        </w:rPr>
        <w:t>843371</w:t>
      </w:r>
      <w:r>
        <w:rPr>
          <w:rFonts w:hint="eastAsia"/>
          <w:noProof/>
        </w:rPr>
        <w:t>）</w:t>
      </w:r>
      <w:r>
        <w:rPr>
          <w:noProof/>
        </w:rPr>
        <w:tab/>
      </w:r>
      <w:r>
        <w:rPr>
          <w:noProof/>
        </w:rPr>
        <w:fldChar w:fldCharType="begin"/>
      </w:r>
      <w:r>
        <w:rPr>
          <w:noProof/>
        </w:rPr>
        <w:instrText xml:space="preserve"> PAGEREF _Toc337551688 \h </w:instrText>
      </w:r>
      <w:r>
        <w:rPr>
          <w:noProof/>
        </w:rPr>
      </w:r>
      <w:r>
        <w:rPr>
          <w:noProof/>
        </w:rPr>
        <w:fldChar w:fldCharType="separate"/>
      </w:r>
      <w:r>
        <w:rPr>
          <w:noProof/>
        </w:rPr>
        <w:t>248</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3.29.7</w:t>
      </w:r>
      <w:r>
        <w:rPr>
          <w:rFonts w:asciiTheme="minorHAnsi" w:eastAsiaTheme="minorEastAsia" w:hAnsiTheme="minorHAnsi" w:cstheme="minorBidi"/>
          <w:noProof/>
          <w:sz w:val="21"/>
          <w:szCs w:val="22"/>
        </w:rPr>
        <w:tab/>
      </w:r>
      <w:r>
        <w:rPr>
          <w:rFonts w:hint="eastAsia"/>
          <w:noProof/>
        </w:rPr>
        <w:t>设备商户修改（</w:t>
      </w:r>
      <w:r>
        <w:rPr>
          <w:noProof/>
        </w:rPr>
        <w:t>843371</w:t>
      </w:r>
      <w:r>
        <w:rPr>
          <w:rFonts w:hint="eastAsia"/>
          <w:noProof/>
        </w:rPr>
        <w:t>）</w:t>
      </w:r>
      <w:r>
        <w:rPr>
          <w:noProof/>
        </w:rPr>
        <w:tab/>
      </w:r>
      <w:r>
        <w:rPr>
          <w:noProof/>
        </w:rPr>
        <w:fldChar w:fldCharType="begin"/>
      </w:r>
      <w:r>
        <w:rPr>
          <w:noProof/>
        </w:rPr>
        <w:instrText xml:space="preserve"> PAGEREF _Toc337551689 \h </w:instrText>
      </w:r>
      <w:r>
        <w:rPr>
          <w:noProof/>
        </w:rPr>
      </w:r>
      <w:r>
        <w:rPr>
          <w:noProof/>
        </w:rPr>
        <w:fldChar w:fldCharType="separate"/>
      </w:r>
      <w:r>
        <w:rPr>
          <w:noProof/>
        </w:rPr>
        <w:t>250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3.29.8</w:t>
      </w:r>
      <w:r>
        <w:rPr>
          <w:rFonts w:asciiTheme="minorHAnsi" w:eastAsiaTheme="minorEastAsia" w:hAnsiTheme="minorHAnsi" w:cstheme="minorBidi"/>
          <w:noProof/>
          <w:sz w:val="21"/>
          <w:szCs w:val="22"/>
        </w:rPr>
        <w:tab/>
      </w:r>
      <w:r>
        <w:rPr>
          <w:rFonts w:hint="eastAsia"/>
          <w:noProof/>
        </w:rPr>
        <w:t>设备商户删除（</w:t>
      </w:r>
      <w:r>
        <w:rPr>
          <w:noProof/>
        </w:rPr>
        <w:t>843371</w:t>
      </w:r>
      <w:r>
        <w:rPr>
          <w:rFonts w:hint="eastAsia"/>
          <w:noProof/>
        </w:rPr>
        <w:t>）</w:t>
      </w:r>
      <w:r>
        <w:rPr>
          <w:noProof/>
        </w:rPr>
        <w:tab/>
      </w:r>
      <w:r>
        <w:rPr>
          <w:noProof/>
        </w:rPr>
        <w:fldChar w:fldCharType="begin"/>
      </w:r>
      <w:r>
        <w:rPr>
          <w:noProof/>
        </w:rPr>
        <w:instrText xml:space="preserve"> PAGEREF _Toc337551690 \h </w:instrText>
      </w:r>
      <w:r>
        <w:rPr>
          <w:noProof/>
        </w:rPr>
      </w:r>
      <w:r>
        <w:rPr>
          <w:noProof/>
        </w:rPr>
        <w:fldChar w:fldCharType="separate"/>
      </w:r>
      <w:r>
        <w:rPr>
          <w:noProof/>
        </w:rPr>
        <w:t>251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3.29.9</w:t>
      </w:r>
      <w:r>
        <w:rPr>
          <w:rFonts w:asciiTheme="minorHAnsi" w:eastAsiaTheme="minorEastAsia" w:hAnsiTheme="minorHAnsi" w:cstheme="minorBidi"/>
          <w:noProof/>
          <w:sz w:val="21"/>
          <w:szCs w:val="22"/>
        </w:rPr>
        <w:tab/>
      </w:r>
      <w:r>
        <w:rPr>
          <w:rFonts w:hint="eastAsia"/>
          <w:noProof/>
        </w:rPr>
        <w:t>设备商户查询（</w:t>
      </w:r>
      <w:r>
        <w:rPr>
          <w:noProof/>
        </w:rPr>
        <w:t>843371</w:t>
      </w:r>
      <w:r>
        <w:rPr>
          <w:rFonts w:hint="eastAsia"/>
          <w:noProof/>
        </w:rPr>
        <w:t>）</w:t>
      </w:r>
      <w:r>
        <w:rPr>
          <w:noProof/>
        </w:rPr>
        <w:tab/>
      </w:r>
      <w:r>
        <w:rPr>
          <w:noProof/>
        </w:rPr>
        <w:fldChar w:fldCharType="begin"/>
      </w:r>
      <w:r>
        <w:rPr>
          <w:noProof/>
        </w:rPr>
        <w:instrText xml:space="preserve"> PAGEREF _Toc337551691 \h </w:instrText>
      </w:r>
      <w:r>
        <w:rPr>
          <w:noProof/>
        </w:rPr>
      </w:r>
      <w:r>
        <w:rPr>
          <w:noProof/>
        </w:rPr>
        <w:fldChar w:fldCharType="separate"/>
      </w:r>
      <w:r>
        <w:rPr>
          <w:noProof/>
        </w:rPr>
        <w:t>252</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3.30</w:t>
      </w:r>
      <w:r>
        <w:rPr>
          <w:rFonts w:asciiTheme="minorHAnsi" w:eastAsiaTheme="minorEastAsia" w:hAnsiTheme="minorHAnsi" w:cstheme="minorBidi"/>
          <w:noProof/>
          <w:sz w:val="21"/>
          <w:szCs w:val="22"/>
        </w:rPr>
        <w:tab/>
      </w:r>
      <w:r>
        <w:rPr>
          <w:rFonts w:hint="eastAsia"/>
          <w:noProof/>
        </w:rPr>
        <w:t>卡库不平管理</w:t>
      </w:r>
      <w:r>
        <w:rPr>
          <w:noProof/>
        </w:rPr>
        <w:tab/>
      </w:r>
      <w:r>
        <w:rPr>
          <w:noProof/>
        </w:rPr>
        <w:fldChar w:fldCharType="begin"/>
      </w:r>
      <w:r>
        <w:rPr>
          <w:noProof/>
        </w:rPr>
        <w:instrText xml:space="preserve"> PAGEREF _Toc337551692 \h </w:instrText>
      </w:r>
      <w:r>
        <w:rPr>
          <w:noProof/>
        </w:rPr>
      </w:r>
      <w:r>
        <w:rPr>
          <w:noProof/>
        </w:rPr>
        <w:fldChar w:fldCharType="separate"/>
      </w:r>
      <w:r>
        <w:rPr>
          <w:noProof/>
        </w:rPr>
        <w:t>254</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3.30.1</w:t>
      </w:r>
      <w:r>
        <w:rPr>
          <w:rFonts w:asciiTheme="minorHAnsi" w:eastAsiaTheme="minorEastAsia" w:hAnsiTheme="minorHAnsi" w:cstheme="minorBidi"/>
          <w:noProof/>
          <w:sz w:val="21"/>
          <w:szCs w:val="22"/>
        </w:rPr>
        <w:tab/>
      </w:r>
      <w:r>
        <w:rPr>
          <w:rFonts w:hint="eastAsia"/>
          <w:noProof/>
        </w:rPr>
        <w:t>卡库不平查询（功能号</w:t>
      </w:r>
      <w:r>
        <w:rPr>
          <w:noProof/>
        </w:rPr>
        <w:t>846115</w:t>
      </w:r>
      <w:r>
        <w:rPr>
          <w:rFonts w:hint="eastAsia"/>
          <w:noProof/>
        </w:rPr>
        <w:t>）</w:t>
      </w:r>
      <w:r>
        <w:rPr>
          <w:noProof/>
        </w:rPr>
        <w:tab/>
      </w:r>
      <w:r>
        <w:rPr>
          <w:noProof/>
        </w:rPr>
        <w:fldChar w:fldCharType="begin"/>
      </w:r>
      <w:r>
        <w:rPr>
          <w:noProof/>
        </w:rPr>
        <w:instrText xml:space="preserve"> PAGEREF _Toc337551693 \h </w:instrText>
      </w:r>
      <w:r>
        <w:rPr>
          <w:noProof/>
        </w:rPr>
      </w:r>
      <w:r>
        <w:rPr>
          <w:noProof/>
        </w:rPr>
        <w:fldChar w:fldCharType="separate"/>
      </w:r>
      <w:r>
        <w:rPr>
          <w:noProof/>
        </w:rPr>
        <w:t>254</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3.30.2</w:t>
      </w:r>
      <w:r>
        <w:rPr>
          <w:rFonts w:asciiTheme="minorHAnsi" w:eastAsiaTheme="minorEastAsia" w:hAnsiTheme="minorHAnsi" w:cstheme="minorBidi"/>
          <w:noProof/>
          <w:sz w:val="21"/>
          <w:szCs w:val="22"/>
        </w:rPr>
        <w:tab/>
      </w:r>
      <w:r>
        <w:rPr>
          <w:rFonts w:hint="eastAsia"/>
          <w:noProof/>
        </w:rPr>
        <w:t>卡库不平处理（功能号</w:t>
      </w:r>
      <w:r>
        <w:rPr>
          <w:noProof/>
        </w:rPr>
        <w:t>846116</w:t>
      </w:r>
      <w:r>
        <w:rPr>
          <w:rFonts w:hint="eastAsia"/>
          <w:noProof/>
        </w:rPr>
        <w:t>）</w:t>
      </w:r>
      <w:r>
        <w:rPr>
          <w:noProof/>
        </w:rPr>
        <w:tab/>
      </w:r>
      <w:r>
        <w:rPr>
          <w:noProof/>
        </w:rPr>
        <w:fldChar w:fldCharType="begin"/>
      </w:r>
      <w:r>
        <w:rPr>
          <w:noProof/>
        </w:rPr>
        <w:instrText xml:space="preserve"> PAGEREF _Toc337551694 \h </w:instrText>
      </w:r>
      <w:r>
        <w:rPr>
          <w:noProof/>
        </w:rPr>
      </w:r>
      <w:r>
        <w:rPr>
          <w:noProof/>
        </w:rPr>
        <w:fldChar w:fldCharType="separate"/>
      </w:r>
      <w:r>
        <w:rPr>
          <w:noProof/>
        </w:rPr>
        <w:t>256</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3.31</w:t>
      </w:r>
      <w:r>
        <w:rPr>
          <w:rFonts w:asciiTheme="minorHAnsi" w:eastAsiaTheme="minorEastAsia" w:hAnsiTheme="minorHAnsi" w:cstheme="minorBidi"/>
          <w:noProof/>
          <w:sz w:val="21"/>
          <w:szCs w:val="22"/>
        </w:rPr>
        <w:tab/>
      </w:r>
      <w:r>
        <w:rPr>
          <w:rFonts w:hint="eastAsia"/>
          <w:noProof/>
        </w:rPr>
        <w:t>当日报表</w:t>
      </w:r>
      <w:r>
        <w:rPr>
          <w:noProof/>
        </w:rPr>
        <w:tab/>
      </w:r>
      <w:r>
        <w:rPr>
          <w:noProof/>
        </w:rPr>
        <w:fldChar w:fldCharType="begin"/>
      </w:r>
      <w:r>
        <w:rPr>
          <w:noProof/>
        </w:rPr>
        <w:instrText xml:space="preserve"> PAGEREF _Toc337551695 \h </w:instrText>
      </w:r>
      <w:r>
        <w:rPr>
          <w:noProof/>
        </w:rPr>
      </w:r>
      <w:r>
        <w:rPr>
          <w:noProof/>
        </w:rPr>
        <w:fldChar w:fldCharType="separate"/>
      </w:r>
      <w:r>
        <w:rPr>
          <w:noProof/>
        </w:rPr>
        <w:t>258</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3.31.1</w:t>
      </w:r>
      <w:r>
        <w:rPr>
          <w:rFonts w:asciiTheme="minorHAnsi" w:eastAsiaTheme="minorEastAsia" w:hAnsiTheme="minorHAnsi" w:cstheme="minorBidi"/>
          <w:noProof/>
          <w:sz w:val="21"/>
          <w:szCs w:val="22"/>
        </w:rPr>
        <w:tab/>
      </w:r>
      <w:r>
        <w:rPr>
          <w:rFonts w:hint="eastAsia"/>
          <w:noProof/>
        </w:rPr>
        <w:t>操作员卡使用情况汇总报表</w:t>
      </w:r>
      <w:r>
        <w:rPr>
          <w:noProof/>
        </w:rPr>
        <w:t>(846108)</w:t>
      </w:r>
      <w:r>
        <w:rPr>
          <w:noProof/>
        </w:rPr>
        <w:tab/>
      </w:r>
      <w:r>
        <w:rPr>
          <w:noProof/>
        </w:rPr>
        <w:fldChar w:fldCharType="begin"/>
      </w:r>
      <w:r>
        <w:rPr>
          <w:noProof/>
        </w:rPr>
        <w:instrText xml:space="preserve"> PAGEREF _Toc337551696 \h </w:instrText>
      </w:r>
      <w:r>
        <w:rPr>
          <w:noProof/>
        </w:rPr>
      </w:r>
      <w:r>
        <w:rPr>
          <w:noProof/>
        </w:rPr>
        <w:fldChar w:fldCharType="separate"/>
      </w:r>
      <w:r>
        <w:rPr>
          <w:noProof/>
        </w:rPr>
        <w:t>258</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3.31.2</w:t>
      </w:r>
      <w:r>
        <w:rPr>
          <w:rFonts w:asciiTheme="minorHAnsi" w:eastAsiaTheme="minorEastAsia" w:hAnsiTheme="minorHAnsi" w:cstheme="minorBidi"/>
          <w:noProof/>
          <w:sz w:val="21"/>
          <w:szCs w:val="22"/>
        </w:rPr>
        <w:tab/>
      </w:r>
      <w:r>
        <w:rPr>
          <w:rFonts w:hint="eastAsia"/>
          <w:noProof/>
        </w:rPr>
        <w:t>操作员现金支票及经费本报表</w:t>
      </w:r>
      <w:r>
        <w:rPr>
          <w:noProof/>
        </w:rPr>
        <w:t>(846109)</w:t>
      </w:r>
      <w:r>
        <w:rPr>
          <w:noProof/>
        </w:rPr>
        <w:tab/>
      </w:r>
      <w:r>
        <w:rPr>
          <w:noProof/>
        </w:rPr>
        <w:fldChar w:fldCharType="begin"/>
      </w:r>
      <w:r>
        <w:rPr>
          <w:noProof/>
        </w:rPr>
        <w:instrText xml:space="preserve"> PAGEREF _Toc337551697 \h </w:instrText>
      </w:r>
      <w:r>
        <w:rPr>
          <w:noProof/>
        </w:rPr>
      </w:r>
      <w:r>
        <w:rPr>
          <w:noProof/>
        </w:rPr>
        <w:fldChar w:fldCharType="separate"/>
      </w:r>
      <w:r>
        <w:rPr>
          <w:noProof/>
        </w:rPr>
        <w:t>260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3.31.3</w:t>
      </w:r>
      <w:r>
        <w:rPr>
          <w:rFonts w:asciiTheme="minorHAnsi" w:eastAsiaTheme="minorEastAsia" w:hAnsiTheme="minorHAnsi" w:cstheme="minorBidi"/>
          <w:noProof/>
          <w:sz w:val="21"/>
          <w:szCs w:val="22"/>
        </w:rPr>
        <w:tab/>
      </w:r>
      <w:r>
        <w:rPr>
          <w:rFonts w:hint="eastAsia"/>
          <w:noProof/>
        </w:rPr>
        <w:t>普通商户当日交易统计查询（功能号</w:t>
      </w:r>
      <w:r>
        <w:rPr>
          <w:noProof/>
        </w:rPr>
        <w:t>846110</w:t>
      </w:r>
      <w:r>
        <w:rPr>
          <w:rFonts w:hint="eastAsia"/>
          <w:noProof/>
        </w:rPr>
        <w:t>）</w:t>
      </w:r>
      <w:r>
        <w:rPr>
          <w:noProof/>
        </w:rPr>
        <w:tab/>
      </w:r>
      <w:r>
        <w:rPr>
          <w:noProof/>
        </w:rPr>
        <w:fldChar w:fldCharType="begin"/>
      </w:r>
      <w:r>
        <w:rPr>
          <w:noProof/>
        </w:rPr>
        <w:instrText xml:space="preserve"> PAGEREF _Toc337551698 \h </w:instrText>
      </w:r>
      <w:r>
        <w:rPr>
          <w:noProof/>
        </w:rPr>
      </w:r>
      <w:r>
        <w:rPr>
          <w:noProof/>
        </w:rPr>
        <w:fldChar w:fldCharType="separate"/>
      </w:r>
      <w:r>
        <w:rPr>
          <w:noProof/>
        </w:rPr>
        <w:t>261</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3.32</w:t>
      </w:r>
      <w:r>
        <w:rPr>
          <w:rFonts w:asciiTheme="minorHAnsi" w:eastAsiaTheme="minorEastAsia" w:hAnsiTheme="minorHAnsi" w:cstheme="minorBidi"/>
          <w:noProof/>
          <w:sz w:val="21"/>
          <w:szCs w:val="22"/>
        </w:rPr>
        <w:tab/>
      </w:r>
      <w:r>
        <w:rPr>
          <w:rFonts w:hint="eastAsia"/>
          <w:noProof/>
        </w:rPr>
        <w:t>结算报表</w:t>
      </w:r>
      <w:r>
        <w:rPr>
          <w:noProof/>
        </w:rPr>
        <w:tab/>
      </w:r>
      <w:r>
        <w:rPr>
          <w:noProof/>
        </w:rPr>
        <w:fldChar w:fldCharType="begin"/>
      </w:r>
      <w:r>
        <w:rPr>
          <w:noProof/>
        </w:rPr>
        <w:instrText xml:space="preserve"> PAGEREF _Toc337551699 \h </w:instrText>
      </w:r>
      <w:r>
        <w:rPr>
          <w:noProof/>
        </w:rPr>
      </w:r>
      <w:r>
        <w:rPr>
          <w:noProof/>
        </w:rPr>
        <w:fldChar w:fldCharType="separate"/>
      </w:r>
      <w:r>
        <w:rPr>
          <w:noProof/>
        </w:rPr>
        <w:t>263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3.32.1</w:t>
      </w:r>
      <w:r>
        <w:rPr>
          <w:rFonts w:asciiTheme="minorHAnsi" w:eastAsiaTheme="minorEastAsia" w:hAnsiTheme="minorHAnsi" w:cstheme="minorBidi"/>
          <w:noProof/>
          <w:sz w:val="21"/>
          <w:szCs w:val="22"/>
        </w:rPr>
        <w:tab/>
      </w:r>
      <w:r>
        <w:rPr>
          <w:rFonts w:hint="eastAsia"/>
          <w:noProof/>
        </w:rPr>
        <w:t>科目余额表（功能号</w:t>
      </w:r>
      <w:r>
        <w:rPr>
          <w:noProof/>
        </w:rPr>
        <w:t>846701</w:t>
      </w:r>
      <w:r>
        <w:rPr>
          <w:rFonts w:hint="eastAsia"/>
          <w:noProof/>
        </w:rPr>
        <w:t>）</w:t>
      </w:r>
      <w:r>
        <w:rPr>
          <w:noProof/>
        </w:rPr>
        <w:tab/>
      </w:r>
      <w:r>
        <w:rPr>
          <w:noProof/>
        </w:rPr>
        <w:fldChar w:fldCharType="begin"/>
      </w:r>
      <w:r>
        <w:rPr>
          <w:noProof/>
        </w:rPr>
        <w:instrText xml:space="preserve"> PAGEREF _Toc337551700 \h </w:instrText>
      </w:r>
      <w:r>
        <w:rPr>
          <w:noProof/>
        </w:rPr>
      </w:r>
      <w:r>
        <w:rPr>
          <w:noProof/>
        </w:rPr>
        <w:fldChar w:fldCharType="separate"/>
      </w:r>
      <w:r>
        <w:rPr>
          <w:noProof/>
        </w:rPr>
        <w:t>263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3.32.2</w:t>
      </w:r>
      <w:r>
        <w:rPr>
          <w:rFonts w:asciiTheme="minorHAnsi" w:eastAsiaTheme="minorEastAsia" w:hAnsiTheme="minorHAnsi" w:cstheme="minorBidi"/>
          <w:noProof/>
          <w:sz w:val="21"/>
          <w:szCs w:val="22"/>
        </w:rPr>
        <w:tab/>
      </w:r>
      <w:r>
        <w:rPr>
          <w:rFonts w:hint="eastAsia"/>
          <w:noProof/>
        </w:rPr>
        <w:t>系统运行情况统计表</w:t>
      </w:r>
      <w:r>
        <w:rPr>
          <w:noProof/>
        </w:rPr>
        <w:t>(846702)</w:t>
      </w:r>
      <w:r>
        <w:rPr>
          <w:noProof/>
        </w:rPr>
        <w:tab/>
      </w:r>
      <w:r>
        <w:rPr>
          <w:noProof/>
        </w:rPr>
        <w:fldChar w:fldCharType="begin"/>
      </w:r>
      <w:r>
        <w:rPr>
          <w:noProof/>
        </w:rPr>
        <w:instrText xml:space="preserve"> PAGEREF _Toc337551701 \h </w:instrText>
      </w:r>
      <w:r>
        <w:rPr>
          <w:noProof/>
        </w:rPr>
      </w:r>
      <w:r>
        <w:rPr>
          <w:noProof/>
        </w:rPr>
        <w:fldChar w:fldCharType="separate"/>
      </w:r>
      <w:r>
        <w:rPr>
          <w:noProof/>
        </w:rPr>
        <w:t>264</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3.32.3</w:t>
      </w:r>
      <w:r>
        <w:rPr>
          <w:rFonts w:asciiTheme="minorHAnsi" w:eastAsiaTheme="minorEastAsia" w:hAnsiTheme="minorHAnsi" w:cstheme="minorBidi"/>
          <w:noProof/>
          <w:sz w:val="21"/>
          <w:szCs w:val="22"/>
        </w:rPr>
        <w:tab/>
      </w:r>
      <w:r>
        <w:rPr>
          <w:rFonts w:hint="eastAsia"/>
          <w:noProof/>
        </w:rPr>
        <w:t>操作员现金票据报表（功能号</w:t>
      </w:r>
      <w:r>
        <w:rPr>
          <w:noProof/>
        </w:rPr>
        <w:t>846703</w:t>
      </w:r>
      <w:r>
        <w:rPr>
          <w:rFonts w:hint="eastAsia"/>
          <w:noProof/>
        </w:rPr>
        <w:t>）</w:t>
      </w:r>
      <w:r>
        <w:rPr>
          <w:noProof/>
        </w:rPr>
        <w:tab/>
      </w:r>
      <w:r>
        <w:rPr>
          <w:noProof/>
        </w:rPr>
        <w:fldChar w:fldCharType="begin"/>
      </w:r>
      <w:r>
        <w:rPr>
          <w:noProof/>
        </w:rPr>
        <w:instrText xml:space="preserve"> PAGEREF _Toc337551702 \h </w:instrText>
      </w:r>
      <w:r>
        <w:rPr>
          <w:noProof/>
        </w:rPr>
      </w:r>
      <w:r>
        <w:rPr>
          <w:noProof/>
        </w:rPr>
        <w:fldChar w:fldCharType="separate"/>
      </w:r>
      <w:r>
        <w:rPr>
          <w:noProof/>
        </w:rPr>
        <w:t>266</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3.32.4</w:t>
      </w:r>
      <w:r>
        <w:rPr>
          <w:rFonts w:asciiTheme="minorHAnsi" w:eastAsiaTheme="minorEastAsia" w:hAnsiTheme="minorHAnsi" w:cstheme="minorBidi"/>
          <w:noProof/>
          <w:sz w:val="21"/>
          <w:szCs w:val="22"/>
        </w:rPr>
        <w:tab/>
      </w:r>
      <w:r>
        <w:rPr>
          <w:rFonts w:hint="eastAsia"/>
          <w:noProof/>
        </w:rPr>
        <w:t>操作员卡使用情况日计表</w:t>
      </w:r>
      <w:r>
        <w:rPr>
          <w:noProof/>
        </w:rPr>
        <w:t>(846704)</w:t>
      </w:r>
      <w:r>
        <w:rPr>
          <w:noProof/>
        </w:rPr>
        <w:tab/>
      </w:r>
      <w:r>
        <w:rPr>
          <w:noProof/>
        </w:rPr>
        <w:fldChar w:fldCharType="begin"/>
      </w:r>
      <w:r>
        <w:rPr>
          <w:noProof/>
        </w:rPr>
        <w:instrText xml:space="preserve"> PAGEREF _Toc337551703 \h </w:instrText>
      </w:r>
      <w:r>
        <w:rPr>
          <w:noProof/>
        </w:rPr>
      </w:r>
      <w:r>
        <w:rPr>
          <w:noProof/>
        </w:rPr>
        <w:fldChar w:fldCharType="separate"/>
      </w:r>
      <w:r>
        <w:rPr>
          <w:noProof/>
        </w:rPr>
        <w:t>267</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3.32.5</w:t>
      </w:r>
      <w:r>
        <w:rPr>
          <w:rFonts w:asciiTheme="minorHAnsi" w:eastAsiaTheme="minorEastAsia" w:hAnsiTheme="minorHAnsi" w:cstheme="minorBidi"/>
          <w:noProof/>
          <w:sz w:val="21"/>
          <w:szCs w:val="22"/>
        </w:rPr>
        <w:tab/>
      </w:r>
      <w:r>
        <w:rPr>
          <w:rFonts w:hint="eastAsia"/>
          <w:noProof/>
        </w:rPr>
        <w:t>科目总账表（功能号</w:t>
      </w:r>
      <w:r>
        <w:rPr>
          <w:noProof/>
        </w:rPr>
        <w:t>846705</w:t>
      </w:r>
      <w:r>
        <w:rPr>
          <w:rFonts w:hint="eastAsia"/>
          <w:noProof/>
        </w:rPr>
        <w:t>）</w:t>
      </w:r>
      <w:r>
        <w:rPr>
          <w:noProof/>
        </w:rPr>
        <w:tab/>
      </w:r>
      <w:r>
        <w:rPr>
          <w:noProof/>
        </w:rPr>
        <w:fldChar w:fldCharType="begin"/>
      </w:r>
      <w:r>
        <w:rPr>
          <w:noProof/>
        </w:rPr>
        <w:instrText xml:space="preserve"> PAGEREF _Toc337551704 \h </w:instrText>
      </w:r>
      <w:r>
        <w:rPr>
          <w:noProof/>
        </w:rPr>
      </w:r>
      <w:r>
        <w:rPr>
          <w:noProof/>
        </w:rPr>
        <w:fldChar w:fldCharType="separate"/>
      </w:r>
      <w:r>
        <w:rPr>
          <w:noProof/>
        </w:rPr>
        <w:t>269</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sidRPr="007B0E87">
        <w:rPr>
          <w:noProof/>
          <w:color w:val="0000FF"/>
        </w:rPr>
        <w:t>3.32.6</w:t>
      </w:r>
      <w:r>
        <w:rPr>
          <w:rFonts w:asciiTheme="minorHAnsi" w:eastAsiaTheme="minorEastAsia" w:hAnsiTheme="minorHAnsi" w:cstheme="minorBidi"/>
          <w:noProof/>
          <w:sz w:val="21"/>
          <w:szCs w:val="22"/>
        </w:rPr>
        <w:tab/>
      </w:r>
      <w:r w:rsidRPr="007B0E87">
        <w:rPr>
          <w:rFonts w:hint="eastAsia"/>
          <w:noProof/>
          <w:color w:val="0000FF"/>
        </w:rPr>
        <w:t>商户分类日计表（功能号</w:t>
      </w:r>
      <w:r w:rsidRPr="007B0E87">
        <w:rPr>
          <w:noProof/>
          <w:color w:val="0000FF"/>
        </w:rPr>
        <w:t>846706</w:t>
      </w:r>
      <w:r w:rsidRPr="007B0E87">
        <w:rPr>
          <w:rFonts w:hint="eastAsia"/>
          <w:noProof/>
          <w:color w:val="0000FF"/>
        </w:rPr>
        <w:t>）</w:t>
      </w:r>
      <w:r w:rsidRPr="007B0E87">
        <w:rPr>
          <w:noProof/>
          <w:color w:val="0000FF"/>
        </w:rPr>
        <w:t>-</w:t>
      </w:r>
      <w:r>
        <w:rPr>
          <w:noProof/>
        </w:rPr>
        <w:tab/>
      </w:r>
      <w:r>
        <w:rPr>
          <w:noProof/>
        </w:rPr>
        <w:fldChar w:fldCharType="begin"/>
      </w:r>
      <w:r>
        <w:rPr>
          <w:noProof/>
        </w:rPr>
        <w:instrText xml:space="preserve"> PAGEREF _Toc337551705 \h </w:instrText>
      </w:r>
      <w:r>
        <w:rPr>
          <w:noProof/>
        </w:rPr>
      </w:r>
      <w:r>
        <w:rPr>
          <w:noProof/>
        </w:rPr>
        <w:fldChar w:fldCharType="separate"/>
      </w:r>
      <w:r>
        <w:rPr>
          <w:noProof/>
        </w:rPr>
        <w:t>270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3.32.7</w:t>
      </w:r>
      <w:r>
        <w:rPr>
          <w:rFonts w:asciiTheme="minorHAnsi" w:eastAsiaTheme="minorEastAsia" w:hAnsiTheme="minorHAnsi" w:cstheme="minorBidi"/>
          <w:noProof/>
          <w:sz w:val="21"/>
          <w:szCs w:val="22"/>
        </w:rPr>
        <w:tab/>
      </w:r>
      <w:r>
        <w:rPr>
          <w:rFonts w:hint="eastAsia"/>
          <w:noProof/>
        </w:rPr>
        <w:t>商户</w:t>
      </w:r>
      <w:r>
        <w:rPr>
          <w:noProof/>
        </w:rPr>
        <w:t>POS</w:t>
      </w:r>
      <w:r>
        <w:rPr>
          <w:rFonts w:hint="eastAsia"/>
          <w:noProof/>
        </w:rPr>
        <w:t>分类日计表</w:t>
      </w:r>
      <w:r>
        <w:rPr>
          <w:noProof/>
        </w:rPr>
        <w:t>(</w:t>
      </w:r>
      <w:r>
        <w:rPr>
          <w:rFonts w:hint="eastAsia"/>
          <w:noProof/>
        </w:rPr>
        <w:t>功能号</w:t>
      </w:r>
      <w:r>
        <w:rPr>
          <w:noProof/>
        </w:rPr>
        <w:t>846707)</w:t>
      </w:r>
      <w:r>
        <w:rPr>
          <w:noProof/>
        </w:rPr>
        <w:tab/>
      </w:r>
      <w:r>
        <w:rPr>
          <w:noProof/>
        </w:rPr>
        <w:fldChar w:fldCharType="begin"/>
      </w:r>
      <w:r>
        <w:rPr>
          <w:noProof/>
        </w:rPr>
        <w:instrText xml:space="preserve"> PAGEREF _Toc337551706 \h </w:instrText>
      </w:r>
      <w:r>
        <w:rPr>
          <w:noProof/>
        </w:rPr>
      </w:r>
      <w:r>
        <w:rPr>
          <w:noProof/>
        </w:rPr>
        <w:fldChar w:fldCharType="separate"/>
      </w:r>
      <w:r>
        <w:rPr>
          <w:noProof/>
        </w:rPr>
        <w:t>272</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lastRenderedPageBreak/>
        <w:t>3.32.8</w:t>
      </w:r>
      <w:r>
        <w:rPr>
          <w:rFonts w:asciiTheme="minorHAnsi" w:eastAsiaTheme="minorEastAsia" w:hAnsiTheme="minorHAnsi" w:cstheme="minorBidi"/>
          <w:noProof/>
          <w:sz w:val="21"/>
          <w:szCs w:val="22"/>
        </w:rPr>
        <w:tab/>
      </w:r>
      <w:r>
        <w:rPr>
          <w:rFonts w:hint="eastAsia"/>
          <w:noProof/>
        </w:rPr>
        <w:t>商户</w:t>
      </w:r>
      <w:r>
        <w:rPr>
          <w:noProof/>
        </w:rPr>
        <w:t>POS</w:t>
      </w:r>
      <w:r>
        <w:rPr>
          <w:rFonts w:hint="eastAsia"/>
          <w:noProof/>
        </w:rPr>
        <w:t>分餐分类日计表（功能号</w:t>
      </w:r>
      <w:r>
        <w:rPr>
          <w:noProof/>
        </w:rPr>
        <w:t>846708</w:t>
      </w:r>
      <w:r>
        <w:rPr>
          <w:rFonts w:hint="eastAsia"/>
          <w:noProof/>
        </w:rPr>
        <w:t>）</w:t>
      </w:r>
      <w:r>
        <w:rPr>
          <w:noProof/>
        </w:rPr>
        <w:tab/>
      </w:r>
      <w:r>
        <w:rPr>
          <w:noProof/>
        </w:rPr>
        <w:fldChar w:fldCharType="begin"/>
      </w:r>
      <w:r>
        <w:rPr>
          <w:noProof/>
        </w:rPr>
        <w:instrText xml:space="preserve"> PAGEREF _Toc337551707 \h </w:instrText>
      </w:r>
      <w:r>
        <w:rPr>
          <w:noProof/>
        </w:rPr>
      </w:r>
      <w:r>
        <w:rPr>
          <w:noProof/>
        </w:rPr>
        <w:fldChar w:fldCharType="separate"/>
      </w:r>
      <w:r>
        <w:rPr>
          <w:noProof/>
        </w:rPr>
        <w:t>273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3.32.9</w:t>
      </w:r>
      <w:r>
        <w:rPr>
          <w:rFonts w:asciiTheme="minorHAnsi" w:eastAsiaTheme="minorEastAsia" w:hAnsiTheme="minorHAnsi" w:cstheme="minorBidi"/>
          <w:noProof/>
          <w:sz w:val="21"/>
          <w:szCs w:val="22"/>
        </w:rPr>
        <w:tab/>
      </w:r>
      <w:r>
        <w:rPr>
          <w:rFonts w:hint="eastAsia"/>
          <w:noProof/>
        </w:rPr>
        <w:t>商户汇总结算表（功能号</w:t>
      </w:r>
      <w:r>
        <w:rPr>
          <w:noProof/>
        </w:rPr>
        <w:t>846709</w:t>
      </w:r>
      <w:r>
        <w:rPr>
          <w:rFonts w:hint="eastAsia"/>
          <w:noProof/>
        </w:rPr>
        <w:t>）</w:t>
      </w:r>
      <w:r>
        <w:rPr>
          <w:noProof/>
        </w:rPr>
        <w:t>-</w:t>
      </w:r>
      <w:r>
        <w:rPr>
          <w:noProof/>
        </w:rPr>
        <w:tab/>
      </w:r>
      <w:r>
        <w:rPr>
          <w:noProof/>
        </w:rPr>
        <w:fldChar w:fldCharType="begin"/>
      </w:r>
      <w:r>
        <w:rPr>
          <w:noProof/>
        </w:rPr>
        <w:instrText xml:space="preserve"> PAGEREF _Toc337551708 \h </w:instrText>
      </w:r>
      <w:r>
        <w:rPr>
          <w:noProof/>
        </w:rPr>
      </w:r>
      <w:r>
        <w:rPr>
          <w:noProof/>
        </w:rPr>
        <w:fldChar w:fldCharType="separate"/>
      </w:r>
      <w:r>
        <w:rPr>
          <w:noProof/>
        </w:rPr>
        <w:t>274</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3.32.10</w:t>
      </w:r>
      <w:r>
        <w:rPr>
          <w:rFonts w:asciiTheme="minorHAnsi" w:eastAsiaTheme="minorEastAsia" w:hAnsiTheme="minorHAnsi" w:cstheme="minorBidi"/>
          <w:noProof/>
          <w:sz w:val="21"/>
          <w:szCs w:val="22"/>
        </w:rPr>
        <w:tab/>
      </w:r>
      <w:r>
        <w:rPr>
          <w:rFonts w:hint="eastAsia"/>
          <w:noProof/>
        </w:rPr>
        <w:t>商户收搭伙费统计报表（功能号</w:t>
      </w:r>
      <w:r>
        <w:rPr>
          <w:noProof/>
        </w:rPr>
        <w:t>846712</w:t>
      </w:r>
      <w:r>
        <w:rPr>
          <w:rFonts w:hint="eastAsia"/>
          <w:noProof/>
        </w:rPr>
        <w:t>）</w:t>
      </w:r>
      <w:r>
        <w:rPr>
          <w:noProof/>
        </w:rPr>
        <w:tab/>
      </w:r>
      <w:r>
        <w:rPr>
          <w:noProof/>
        </w:rPr>
        <w:fldChar w:fldCharType="begin"/>
      </w:r>
      <w:r>
        <w:rPr>
          <w:noProof/>
        </w:rPr>
        <w:instrText xml:space="preserve"> PAGEREF _Toc337551709 \h </w:instrText>
      </w:r>
      <w:r>
        <w:rPr>
          <w:noProof/>
        </w:rPr>
      </w:r>
      <w:r>
        <w:rPr>
          <w:noProof/>
        </w:rPr>
        <w:fldChar w:fldCharType="separate"/>
      </w:r>
      <w:r>
        <w:rPr>
          <w:noProof/>
        </w:rPr>
        <w:t>276</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3.32.11</w:t>
      </w:r>
      <w:r>
        <w:rPr>
          <w:rFonts w:asciiTheme="minorHAnsi" w:eastAsiaTheme="minorEastAsia" w:hAnsiTheme="minorHAnsi" w:cstheme="minorBidi"/>
          <w:noProof/>
          <w:sz w:val="21"/>
          <w:szCs w:val="22"/>
        </w:rPr>
        <w:tab/>
      </w:r>
      <w:r>
        <w:rPr>
          <w:rFonts w:hint="eastAsia"/>
          <w:noProof/>
        </w:rPr>
        <w:t>操作员销户现金汇总报表（功能号</w:t>
      </w:r>
      <w:r>
        <w:rPr>
          <w:noProof/>
        </w:rPr>
        <w:t>846713</w:t>
      </w:r>
      <w:r>
        <w:rPr>
          <w:rFonts w:hint="eastAsia"/>
          <w:noProof/>
        </w:rPr>
        <w:t>）</w:t>
      </w:r>
      <w:r>
        <w:rPr>
          <w:noProof/>
        </w:rPr>
        <w:tab/>
      </w:r>
      <w:r>
        <w:rPr>
          <w:noProof/>
        </w:rPr>
        <w:fldChar w:fldCharType="begin"/>
      </w:r>
      <w:r>
        <w:rPr>
          <w:noProof/>
        </w:rPr>
        <w:instrText xml:space="preserve"> PAGEREF _Toc337551710 \h </w:instrText>
      </w:r>
      <w:r>
        <w:rPr>
          <w:noProof/>
        </w:rPr>
      </w:r>
      <w:r>
        <w:rPr>
          <w:noProof/>
        </w:rPr>
        <w:fldChar w:fldCharType="separate"/>
      </w:r>
      <w:r>
        <w:rPr>
          <w:noProof/>
        </w:rPr>
        <w:t>277</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sidRPr="007B0E87">
        <w:rPr>
          <w:noProof/>
          <w:color w:val="0000FF"/>
        </w:rPr>
        <w:t>3.32.12</w:t>
      </w:r>
      <w:r>
        <w:rPr>
          <w:rFonts w:asciiTheme="minorHAnsi" w:eastAsiaTheme="minorEastAsia" w:hAnsiTheme="minorHAnsi" w:cstheme="minorBidi"/>
          <w:noProof/>
          <w:sz w:val="21"/>
          <w:szCs w:val="22"/>
        </w:rPr>
        <w:tab/>
      </w:r>
      <w:r w:rsidRPr="007B0E87">
        <w:rPr>
          <w:rFonts w:hint="eastAsia"/>
          <w:noProof/>
          <w:color w:val="0000FF"/>
        </w:rPr>
        <w:t>商户营业日计表</w:t>
      </w:r>
      <w:r w:rsidRPr="007B0E87">
        <w:rPr>
          <w:noProof/>
          <w:color w:val="0000FF"/>
        </w:rPr>
        <w:t>(</w:t>
      </w:r>
      <w:r w:rsidRPr="007B0E87">
        <w:rPr>
          <w:rFonts w:hint="eastAsia"/>
          <w:noProof/>
          <w:color w:val="0000FF"/>
        </w:rPr>
        <w:t>功能号</w:t>
      </w:r>
      <w:r w:rsidRPr="007B0E87">
        <w:rPr>
          <w:noProof/>
          <w:color w:val="0000FF"/>
        </w:rPr>
        <w:t>846714)</w:t>
      </w:r>
      <w:r>
        <w:rPr>
          <w:noProof/>
        </w:rPr>
        <w:tab/>
      </w:r>
      <w:r>
        <w:rPr>
          <w:noProof/>
        </w:rPr>
        <w:fldChar w:fldCharType="begin"/>
      </w:r>
      <w:r>
        <w:rPr>
          <w:noProof/>
        </w:rPr>
        <w:instrText xml:space="preserve"> PAGEREF _Toc337551711 \h </w:instrText>
      </w:r>
      <w:r>
        <w:rPr>
          <w:noProof/>
        </w:rPr>
      </w:r>
      <w:r>
        <w:rPr>
          <w:noProof/>
        </w:rPr>
        <w:fldChar w:fldCharType="separate"/>
      </w:r>
      <w:r>
        <w:rPr>
          <w:noProof/>
        </w:rPr>
        <w:t>279</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sidRPr="007B0E87">
        <w:rPr>
          <w:noProof/>
          <w:color w:val="0000FF"/>
        </w:rPr>
        <w:t>3.32.13</w:t>
      </w:r>
      <w:r>
        <w:rPr>
          <w:rFonts w:asciiTheme="minorHAnsi" w:eastAsiaTheme="minorEastAsia" w:hAnsiTheme="minorHAnsi" w:cstheme="minorBidi"/>
          <w:noProof/>
          <w:sz w:val="21"/>
          <w:szCs w:val="22"/>
        </w:rPr>
        <w:tab/>
      </w:r>
      <w:r w:rsidRPr="007B0E87">
        <w:rPr>
          <w:rFonts w:hint="eastAsia"/>
          <w:noProof/>
          <w:color w:val="0000FF"/>
        </w:rPr>
        <w:t>操作员业务统计报表</w:t>
      </w:r>
      <w:r w:rsidRPr="007B0E87">
        <w:rPr>
          <w:noProof/>
          <w:color w:val="0000FF"/>
        </w:rPr>
        <w:t>(</w:t>
      </w:r>
      <w:r w:rsidRPr="007B0E87">
        <w:rPr>
          <w:rFonts w:hint="eastAsia"/>
          <w:noProof/>
          <w:color w:val="0000FF"/>
        </w:rPr>
        <w:t>功能号</w:t>
      </w:r>
      <w:r w:rsidRPr="007B0E87">
        <w:rPr>
          <w:noProof/>
          <w:color w:val="0000FF"/>
        </w:rPr>
        <w:t>846715)</w:t>
      </w:r>
      <w:r>
        <w:rPr>
          <w:noProof/>
        </w:rPr>
        <w:tab/>
      </w:r>
      <w:r>
        <w:rPr>
          <w:noProof/>
        </w:rPr>
        <w:fldChar w:fldCharType="begin"/>
      </w:r>
      <w:r>
        <w:rPr>
          <w:noProof/>
        </w:rPr>
        <w:instrText xml:space="preserve"> PAGEREF _Toc337551712 \h </w:instrText>
      </w:r>
      <w:r>
        <w:rPr>
          <w:noProof/>
        </w:rPr>
      </w:r>
      <w:r>
        <w:rPr>
          <w:noProof/>
        </w:rPr>
        <w:fldChar w:fldCharType="separate"/>
      </w:r>
      <w:r>
        <w:rPr>
          <w:noProof/>
        </w:rPr>
        <w:t>280</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3.32.14</w:t>
      </w:r>
      <w:r>
        <w:rPr>
          <w:rFonts w:asciiTheme="minorHAnsi" w:eastAsiaTheme="minorEastAsia" w:hAnsiTheme="minorHAnsi" w:cstheme="minorBidi"/>
          <w:noProof/>
          <w:sz w:val="21"/>
          <w:szCs w:val="22"/>
        </w:rPr>
        <w:tab/>
      </w:r>
      <w:r>
        <w:rPr>
          <w:rFonts w:hint="eastAsia"/>
          <w:noProof/>
        </w:rPr>
        <w:t>操作员现金汇总报表（功能号</w:t>
      </w:r>
      <w:r>
        <w:rPr>
          <w:noProof/>
        </w:rPr>
        <w:t>846716</w:t>
      </w:r>
      <w:r>
        <w:rPr>
          <w:rFonts w:hint="eastAsia"/>
          <w:noProof/>
        </w:rPr>
        <w:t>）</w:t>
      </w:r>
      <w:r>
        <w:rPr>
          <w:noProof/>
        </w:rPr>
        <w:tab/>
      </w:r>
      <w:r>
        <w:rPr>
          <w:noProof/>
        </w:rPr>
        <w:fldChar w:fldCharType="begin"/>
      </w:r>
      <w:r>
        <w:rPr>
          <w:noProof/>
        </w:rPr>
        <w:instrText xml:space="preserve"> PAGEREF _Toc337551713 \h </w:instrText>
      </w:r>
      <w:r>
        <w:rPr>
          <w:noProof/>
        </w:rPr>
      </w:r>
      <w:r>
        <w:rPr>
          <w:noProof/>
        </w:rPr>
        <w:fldChar w:fldCharType="separate"/>
      </w:r>
      <w:r>
        <w:rPr>
          <w:noProof/>
        </w:rPr>
        <w:t>281</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sidRPr="007B0E87">
        <w:rPr>
          <w:noProof/>
          <w:color w:val="0000FF"/>
        </w:rPr>
        <w:t>3.32.15</w:t>
      </w:r>
      <w:r>
        <w:rPr>
          <w:rFonts w:asciiTheme="minorHAnsi" w:eastAsiaTheme="minorEastAsia" w:hAnsiTheme="minorHAnsi" w:cstheme="minorBidi"/>
          <w:noProof/>
          <w:sz w:val="21"/>
          <w:szCs w:val="22"/>
        </w:rPr>
        <w:tab/>
      </w:r>
      <w:r w:rsidRPr="007B0E87">
        <w:rPr>
          <w:rFonts w:hint="eastAsia"/>
          <w:noProof/>
          <w:color w:val="0000FF"/>
        </w:rPr>
        <w:t>分校区统计报表</w:t>
      </w:r>
      <w:r w:rsidRPr="007B0E87">
        <w:rPr>
          <w:noProof/>
          <w:color w:val="0000FF"/>
        </w:rPr>
        <w:t>(</w:t>
      </w:r>
      <w:r w:rsidRPr="007B0E87">
        <w:rPr>
          <w:rFonts w:hint="eastAsia"/>
          <w:noProof/>
          <w:color w:val="0000FF"/>
        </w:rPr>
        <w:t>功能号</w:t>
      </w:r>
      <w:r w:rsidRPr="007B0E87">
        <w:rPr>
          <w:noProof/>
          <w:color w:val="0000FF"/>
        </w:rPr>
        <w:t>900213)</w:t>
      </w:r>
      <w:r>
        <w:rPr>
          <w:noProof/>
        </w:rPr>
        <w:tab/>
      </w:r>
      <w:r>
        <w:rPr>
          <w:noProof/>
        </w:rPr>
        <w:fldChar w:fldCharType="begin"/>
      </w:r>
      <w:r>
        <w:rPr>
          <w:noProof/>
        </w:rPr>
        <w:instrText xml:space="preserve"> PAGEREF _Toc337551714 \h </w:instrText>
      </w:r>
      <w:r>
        <w:rPr>
          <w:noProof/>
        </w:rPr>
      </w:r>
      <w:r>
        <w:rPr>
          <w:noProof/>
        </w:rPr>
        <w:fldChar w:fldCharType="separate"/>
      </w:r>
      <w:r>
        <w:rPr>
          <w:noProof/>
        </w:rPr>
        <w:t>283</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sidRPr="007B0E87">
        <w:rPr>
          <w:noProof/>
          <w:color w:val="0000FF"/>
        </w:rPr>
        <w:t>3.32.16</w:t>
      </w:r>
      <w:r>
        <w:rPr>
          <w:rFonts w:asciiTheme="minorHAnsi" w:eastAsiaTheme="minorEastAsia" w:hAnsiTheme="minorHAnsi" w:cstheme="minorBidi"/>
          <w:noProof/>
          <w:sz w:val="21"/>
          <w:szCs w:val="22"/>
        </w:rPr>
        <w:tab/>
      </w:r>
      <w:r w:rsidRPr="007B0E87">
        <w:rPr>
          <w:rFonts w:hint="eastAsia"/>
          <w:noProof/>
          <w:color w:val="0000FF"/>
        </w:rPr>
        <w:t>分校区活跃用户统计报表</w:t>
      </w:r>
      <w:r w:rsidRPr="007B0E87">
        <w:rPr>
          <w:noProof/>
          <w:color w:val="0000FF"/>
        </w:rPr>
        <w:t>(</w:t>
      </w:r>
      <w:r w:rsidRPr="007B0E87">
        <w:rPr>
          <w:rFonts w:hint="eastAsia"/>
          <w:noProof/>
          <w:color w:val="0000FF"/>
        </w:rPr>
        <w:t>功能号</w:t>
      </w:r>
      <w:r w:rsidRPr="007B0E87">
        <w:rPr>
          <w:noProof/>
          <w:color w:val="0000FF"/>
        </w:rPr>
        <w:t>900212)</w:t>
      </w:r>
      <w:r>
        <w:rPr>
          <w:noProof/>
        </w:rPr>
        <w:tab/>
      </w:r>
      <w:r>
        <w:rPr>
          <w:noProof/>
        </w:rPr>
        <w:fldChar w:fldCharType="begin"/>
      </w:r>
      <w:r>
        <w:rPr>
          <w:noProof/>
        </w:rPr>
        <w:instrText xml:space="preserve"> PAGEREF _Toc337551715 \h </w:instrText>
      </w:r>
      <w:r>
        <w:rPr>
          <w:noProof/>
        </w:rPr>
      </w:r>
      <w:r>
        <w:rPr>
          <w:noProof/>
        </w:rPr>
        <w:fldChar w:fldCharType="separate"/>
      </w:r>
      <w:r>
        <w:rPr>
          <w:noProof/>
        </w:rPr>
        <w:t>284</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3.33</w:t>
      </w:r>
      <w:r>
        <w:rPr>
          <w:rFonts w:asciiTheme="minorHAnsi" w:eastAsiaTheme="minorEastAsia" w:hAnsiTheme="minorHAnsi" w:cstheme="minorBidi"/>
          <w:noProof/>
          <w:sz w:val="21"/>
          <w:szCs w:val="22"/>
        </w:rPr>
        <w:tab/>
      </w:r>
      <w:r>
        <w:rPr>
          <w:rFonts w:hint="eastAsia"/>
          <w:noProof/>
        </w:rPr>
        <w:t>资金划拨</w:t>
      </w:r>
      <w:r>
        <w:rPr>
          <w:noProof/>
        </w:rPr>
        <w:tab/>
      </w:r>
      <w:r>
        <w:rPr>
          <w:noProof/>
        </w:rPr>
        <w:fldChar w:fldCharType="begin"/>
      </w:r>
      <w:r>
        <w:rPr>
          <w:noProof/>
        </w:rPr>
        <w:instrText xml:space="preserve"> PAGEREF _Toc337551716 \h </w:instrText>
      </w:r>
      <w:r>
        <w:rPr>
          <w:noProof/>
        </w:rPr>
      </w:r>
      <w:r>
        <w:rPr>
          <w:noProof/>
        </w:rPr>
        <w:fldChar w:fldCharType="separate"/>
      </w:r>
      <w:r>
        <w:rPr>
          <w:noProof/>
        </w:rPr>
        <w:t>285</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3.33.1</w:t>
      </w:r>
      <w:r>
        <w:rPr>
          <w:rFonts w:asciiTheme="minorHAnsi" w:eastAsiaTheme="minorEastAsia" w:hAnsiTheme="minorHAnsi" w:cstheme="minorBidi"/>
          <w:noProof/>
          <w:sz w:val="21"/>
          <w:szCs w:val="22"/>
        </w:rPr>
        <w:tab/>
      </w:r>
      <w:r>
        <w:rPr>
          <w:rFonts w:hint="eastAsia"/>
          <w:noProof/>
        </w:rPr>
        <w:t>商户解款余额查询（功能号</w:t>
      </w:r>
      <w:r>
        <w:rPr>
          <w:noProof/>
        </w:rPr>
        <w:t>846720</w:t>
      </w:r>
      <w:r>
        <w:rPr>
          <w:rFonts w:hint="eastAsia"/>
          <w:noProof/>
        </w:rPr>
        <w:t>）</w:t>
      </w:r>
      <w:r>
        <w:rPr>
          <w:noProof/>
        </w:rPr>
        <w:tab/>
      </w:r>
      <w:r>
        <w:rPr>
          <w:noProof/>
        </w:rPr>
        <w:fldChar w:fldCharType="begin"/>
      </w:r>
      <w:r>
        <w:rPr>
          <w:noProof/>
        </w:rPr>
        <w:instrText xml:space="preserve"> PAGEREF _Toc337551717 \h </w:instrText>
      </w:r>
      <w:r>
        <w:rPr>
          <w:noProof/>
        </w:rPr>
      </w:r>
      <w:r>
        <w:rPr>
          <w:noProof/>
        </w:rPr>
        <w:fldChar w:fldCharType="separate"/>
      </w:r>
      <w:r>
        <w:rPr>
          <w:noProof/>
        </w:rPr>
        <w:t>285</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3.33.2</w:t>
      </w:r>
      <w:r>
        <w:rPr>
          <w:rFonts w:asciiTheme="minorHAnsi" w:eastAsiaTheme="minorEastAsia" w:hAnsiTheme="minorHAnsi" w:cstheme="minorBidi"/>
          <w:noProof/>
          <w:sz w:val="21"/>
          <w:szCs w:val="22"/>
        </w:rPr>
        <w:tab/>
      </w:r>
      <w:r>
        <w:rPr>
          <w:rFonts w:hint="eastAsia"/>
          <w:noProof/>
        </w:rPr>
        <w:t>商户解款（功能号</w:t>
      </w:r>
      <w:r>
        <w:rPr>
          <w:noProof/>
        </w:rPr>
        <w:t>846721</w:t>
      </w:r>
      <w:r>
        <w:rPr>
          <w:rFonts w:hint="eastAsia"/>
          <w:noProof/>
        </w:rPr>
        <w:t>）</w:t>
      </w:r>
      <w:r>
        <w:rPr>
          <w:noProof/>
        </w:rPr>
        <w:tab/>
      </w:r>
      <w:r>
        <w:rPr>
          <w:noProof/>
        </w:rPr>
        <w:fldChar w:fldCharType="begin"/>
      </w:r>
      <w:r>
        <w:rPr>
          <w:noProof/>
        </w:rPr>
        <w:instrText xml:space="preserve"> PAGEREF _Toc337551718 \h </w:instrText>
      </w:r>
      <w:r>
        <w:rPr>
          <w:noProof/>
        </w:rPr>
      </w:r>
      <w:r>
        <w:rPr>
          <w:noProof/>
        </w:rPr>
        <w:fldChar w:fldCharType="separate"/>
      </w:r>
      <w:r>
        <w:rPr>
          <w:noProof/>
        </w:rPr>
        <w:t>286</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3.33.3</w:t>
      </w:r>
      <w:r>
        <w:rPr>
          <w:rFonts w:asciiTheme="minorHAnsi" w:eastAsiaTheme="minorEastAsia" w:hAnsiTheme="minorHAnsi" w:cstheme="minorBidi"/>
          <w:noProof/>
          <w:sz w:val="21"/>
          <w:szCs w:val="22"/>
        </w:rPr>
        <w:tab/>
      </w:r>
      <w:r>
        <w:rPr>
          <w:rFonts w:hint="eastAsia"/>
          <w:noProof/>
        </w:rPr>
        <w:t>商户已解款明细查询（功能号</w:t>
      </w:r>
      <w:r>
        <w:rPr>
          <w:noProof/>
        </w:rPr>
        <w:t>846722</w:t>
      </w:r>
      <w:r>
        <w:rPr>
          <w:rFonts w:hint="eastAsia"/>
          <w:noProof/>
        </w:rPr>
        <w:t>）</w:t>
      </w:r>
      <w:r>
        <w:rPr>
          <w:noProof/>
        </w:rPr>
        <w:tab/>
      </w:r>
      <w:r>
        <w:rPr>
          <w:noProof/>
        </w:rPr>
        <w:fldChar w:fldCharType="begin"/>
      </w:r>
      <w:r>
        <w:rPr>
          <w:noProof/>
        </w:rPr>
        <w:instrText xml:space="preserve"> PAGEREF _Toc337551719 \h </w:instrText>
      </w:r>
      <w:r>
        <w:rPr>
          <w:noProof/>
        </w:rPr>
      </w:r>
      <w:r>
        <w:rPr>
          <w:noProof/>
        </w:rPr>
        <w:fldChar w:fldCharType="separate"/>
      </w:r>
      <w:r>
        <w:rPr>
          <w:noProof/>
        </w:rPr>
        <w:t>288</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3.33.4</w:t>
      </w:r>
      <w:r>
        <w:rPr>
          <w:rFonts w:asciiTheme="minorHAnsi" w:eastAsiaTheme="minorEastAsia" w:hAnsiTheme="minorHAnsi" w:cstheme="minorBidi"/>
          <w:noProof/>
          <w:sz w:val="21"/>
          <w:szCs w:val="22"/>
        </w:rPr>
        <w:tab/>
      </w:r>
      <w:r>
        <w:rPr>
          <w:rFonts w:hint="eastAsia"/>
          <w:noProof/>
        </w:rPr>
        <w:t>车载</w:t>
      </w:r>
      <w:r>
        <w:rPr>
          <w:noProof/>
        </w:rPr>
        <w:t>POS</w:t>
      </w:r>
      <w:r>
        <w:rPr>
          <w:rFonts w:hint="eastAsia"/>
          <w:noProof/>
        </w:rPr>
        <w:t>统计报表一（功能号</w:t>
      </w:r>
      <w:r>
        <w:rPr>
          <w:noProof/>
        </w:rPr>
        <w:t>846723</w:t>
      </w:r>
      <w:r>
        <w:rPr>
          <w:rFonts w:hint="eastAsia"/>
          <w:noProof/>
        </w:rPr>
        <w:t>）</w:t>
      </w:r>
      <w:r>
        <w:rPr>
          <w:noProof/>
        </w:rPr>
        <w:tab/>
      </w:r>
      <w:r>
        <w:rPr>
          <w:noProof/>
        </w:rPr>
        <w:fldChar w:fldCharType="begin"/>
      </w:r>
      <w:r>
        <w:rPr>
          <w:noProof/>
        </w:rPr>
        <w:instrText xml:space="preserve"> PAGEREF _Toc337551720 \h </w:instrText>
      </w:r>
      <w:r>
        <w:rPr>
          <w:noProof/>
        </w:rPr>
      </w:r>
      <w:r>
        <w:rPr>
          <w:noProof/>
        </w:rPr>
        <w:fldChar w:fldCharType="separate"/>
      </w:r>
      <w:r>
        <w:rPr>
          <w:noProof/>
        </w:rPr>
        <w:t>289</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3.33.5</w:t>
      </w:r>
      <w:r>
        <w:rPr>
          <w:rFonts w:asciiTheme="minorHAnsi" w:eastAsiaTheme="minorEastAsia" w:hAnsiTheme="minorHAnsi" w:cstheme="minorBidi"/>
          <w:noProof/>
          <w:sz w:val="21"/>
          <w:szCs w:val="22"/>
        </w:rPr>
        <w:tab/>
      </w:r>
      <w:r>
        <w:rPr>
          <w:rFonts w:hint="eastAsia"/>
          <w:noProof/>
        </w:rPr>
        <w:t>车载</w:t>
      </w:r>
      <w:r>
        <w:rPr>
          <w:noProof/>
        </w:rPr>
        <w:t>POS</w:t>
      </w:r>
      <w:r>
        <w:rPr>
          <w:rFonts w:hint="eastAsia"/>
          <w:noProof/>
        </w:rPr>
        <w:t>统计报表二（功能号</w:t>
      </w:r>
      <w:r>
        <w:rPr>
          <w:noProof/>
        </w:rPr>
        <w:t>846724</w:t>
      </w:r>
      <w:r>
        <w:rPr>
          <w:rFonts w:hint="eastAsia"/>
          <w:noProof/>
        </w:rPr>
        <w:t>）</w:t>
      </w:r>
      <w:r>
        <w:rPr>
          <w:noProof/>
        </w:rPr>
        <w:tab/>
      </w:r>
      <w:r>
        <w:rPr>
          <w:noProof/>
        </w:rPr>
        <w:fldChar w:fldCharType="begin"/>
      </w:r>
      <w:r>
        <w:rPr>
          <w:noProof/>
        </w:rPr>
        <w:instrText xml:space="preserve"> PAGEREF _Toc337551721 \h </w:instrText>
      </w:r>
      <w:r>
        <w:rPr>
          <w:noProof/>
        </w:rPr>
      </w:r>
      <w:r>
        <w:rPr>
          <w:noProof/>
        </w:rPr>
        <w:fldChar w:fldCharType="separate"/>
      </w:r>
      <w:r>
        <w:rPr>
          <w:noProof/>
        </w:rPr>
        <w:t>291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3.33.6</w:t>
      </w:r>
      <w:r>
        <w:rPr>
          <w:rFonts w:asciiTheme="minorHAnsi" w:eastAsiaTheme="minorEastAsia" w:hAnsiTheme="minorHAnsi" w:cstheme="minorBidi"/>
          <w:noProof/>
          <w:sz w:val="21"/>
          <w:szCs w:val="22"/>
        </w:rPr>
        <w:tab/>
      </w:r>
      <w:r>
        <w:rPr>
          <w:rFonts w:hint="eastAsia"/>
          <w:noProof/>
        </w:rPr>
        <w:t>车载</w:t>
      </w:r>
      <w:r>
        <w:rPr>
          <w:noProof/>
        </w:rPr>
        <w:t>POS</w:t>
      </w:r>
      <w:r>
        <w:rPr>
          <w:rFonts w:hint="eastAsia"/>
          <w:noProof/>
        </w:rPr>
        <w:t>统计报表三（功能号</w:t>
      </w:r>
      <w:r>
        <w:rPr>
          <w:noProof/>
        </w:rPr>
        <w:t>846725</w:t>
      </w:r>
      <w:r>
        <w:rPr>
          <w:rFonts w:hint="eastAsia"/>
          <w:noProof/>
        </w:rPr>
        <w:t>）</w:t>
      </w:r>
      <w:r>
        <w:rPr>
          <w:noProof/>
        </w:rPr>
        <w:tab/>
      </w:r>
      <w:r>
        <w:rPr>
          <w:noProof/>
        </w:rPr>
        <w:fldChar w:fldCharType="begin"/>
      </w:r>
      <w:r>
        <w:rPr>
          <w:noProof/>
        </w:rPr>
        <w:instrText xml:space="preserve"> PAGEREF _Toc337551722 \h </w:instrText>
      </w:r>
      <w:r>
        <w:rPr>
          <w:noProof/>
        </w:rPr>
      </w:r>
      <w:r>
        <w:rPr>
          <w:noProof/>
        </w:rPr>
        <w:fldChar w:fldCharType="separate"/>
      </w:r>
      <w:r>
        <w:rPr>
          <w:noProof/>
        </w:rPr>
        <w:t>292</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3.33.7</w:t>
      </w:r>
      <w:r>
        <w:rPr>
          <w:rFonts w:asciiTheme="minorHAnsi" w:eastAsiaTheme="minorEastAsia" w:hAnsiTheme="minorHAnsi" w:cstheme="minorBidi"/>
          <w:noProof/>
          <w:sz w:val="21"/>
          <w:szCs w:val="22"/>
        </w:rPr>
        <w:tab/>
      </w:r>
      <w:r>
        <w:rPr>
          <w:rFonts w:hint="eastAsia"/>
          <w:noProof/>
        </w:rPr>
        <w:t>车载</w:t>
      </w:r>
      <w:r>
        <w:rPr>
          <w:noProof/>
        </w:rPr>
        <w:t>POS</w:t>
      </w:r>
      <w:r>
        <w:rPr>
          <w:rFonts w:hint="eastAsia"/>
          <w:noProof/>
        </w:rPr>
        <w:t>统计报表四（功能号</w:t>
      </w:r>
      <w:r>
        <w:rPr>
          <w:noProof/>
        </w:rPr>
        <w:t>846726</w:t>
      </w:r>
      <w:r>
        <w:rPr>
          <w:rFonts w:hint="eastAsia"/>
          <w:noProof/>
        </w:rPr>
        <w:t>）</w:t>
      </w:r>
      <w:r>
        <w:rPr>
          <w:noProof/>
        </w:rPr>
        <w:tab/>
      </w:r>
      <w:r>
        <w:rPr>
          <w:noProof/>
        </w:rPr>
        <w:fldChar w:fldCharType="begin"/>
      </w:r>
      <w:r>
        <w:rPr>
          <w:noProof/>
        </w:rPr>
        <w:instrText xml:space="preserve"> PAGEREF _Toc337551723 \h </w:instrText>
      </w:r>
      <w:r>
        <w:rPr>
          <w:noProof/>
        </w:rPr>
      </w:r>
      <w:r>
        <w:rPr>
          <w:noProof/>
        </w:rPr>
        <w:fldChar w:fldCharType="separate"/>
      </w:r>
      <w:r>
        <w:rPr>
          <w:noProof/>
        </w:rPr>
        <w:t>294</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3.34</w:t>
      </w:r>
      <w:r>
        <w:rPr>
          <w:rFonts w:asciiTheme="minorHAnsi" w:eastAsiaTheme="minorEastAsia" w:hAnsiTheme="minorHAnsi" w:cstheme="minorBidi"/>
          <w:noProof/>
          <w:sz w:val="21"/>
          <w:szCs w:val="22"/>
        </w:rPr>
        <w:tab/>
      </w:r>
      <w:r>
        <w:rPr>
          <w:noProof/>
        </w:rPr>
        <w:t>Web</w:t>
      </w:r>
      <w:r>
        <w:rPr>
          <w:rFonts w:hint="eastAsia"/>
          <w:noProof/>
        </w:rPr>
        <w:t>接口</w:t>
      </w:r>
      <w:r>
        <w:rPr>
          <w:noProof/>
        </w:rPr>
        <w:tab/>
      </w:r>
      <w:r>
        <w:rPr>
          <w:noProof/>
        </w:rPr>
        <w:fldChar w:fldCharType="begin"/>
      </w:r>
      <w:r>
        <w:rPr>
          <w:noProof/>
        </w:rPr>
        <w:instrText xml:space="preserve"> PAGEREF _Toc337551724 \h </w:instrText>
      </w:r>
      <w:r>
        <w:rPr>
          <w:noProof/>
        </w:rPr>
      </w:r>
      <w:r>
        <w:rPr>
          <w:noProof/>
        </w:rPr>
        <w:fldChar w:fldCharType="separate"/>
      </w:r>
      <w:r>
        <w:rPr>
          <w:noProof/>
        </w:rPr>
        <w:t>295</w:t>
      </w:r>
      <w:r>
        <w:rPr>
          <w:noProof/>
        </w:rPr>
        <w:fldChar w:fldCharType="end"/>
      </w:r>
    </w:p>
    <w:p w:rsidR="005237A4" w:rsidRDefault="005237A4">
      <w:pPr>
        <w:pStyle w:val="31"/>
        <w:tabs>
          <w:tab w:val="left" w:pos="1770"/>
          <w:tab w:val="right" w:leader="dot" w:pos="8302"/>
        </w:tabs>
        <w:rPr>
          <w:rFonts w:asciiTheme="minorHAnsi" w:eastAsiaTheme="minorEastAsia" w:hAnsiTheme="minorHAnsi" w:cstheme="minorBidi"/>
          <w:noProof/>
          <w:sz w:val="21"/>
          <w:szCs w:val="22"/>
        </w:rPr>
      </w:pPr>
      <w:r>
        <w:rPr>
          <w:noProof/>
        </w:rPr>
        <w:t>3.34.1</w:t>
      </w:r>
      <w:r>
        <w:rPr>
          <w:rFonts w:asciiTheme="minorHAnsi" w:eastAsiaTheme="minorEastAsia" w:hAnsiTheme="minorHAnsi" w:cstheme="minorBidi"/>
          <w:noProof/>
          <w:sz w:val="21"/>
          <w:szCs w:val="22"/>
        </w:rPr>
        <w:tab/>
      </w:r>
      <w:r>
        <w:rPr>
          <w:noProof/>
        </w:rPr>
        <w:t>Web</w:t>
      </w:r>
      <w:r>
        <w:rPr>
          <w:rFonts w:hint="eastAsia"/>
          <w:noProof/>
        </w:rPr>
        <w:t>修改卡密码（功能号</w:t>
      </w:r>
      <w:r>
        <w:rPr>
          <w:noProof/>
        </w:rPr>
        <w:t>847111</w:t>
      </w:r>
      <w:r>
        <w:rPr>
          <w:rFonts w:hint="eastAsia"/>
          <w:noProof/>
        </w:rPr>
        <w:t>）</w:t>
      </w:r>
      <w:r>
        <w:rPr>
          <w:noProof/>
        </w:rPr>
        <w:tab/>
      </w:r>
      <w:r>
        <w:rPr>
          <w:noProof/>
        </w:rPr>
        <w:fldChar w:fldCharType="begin"/>
      </w:r>
      <w:r>
        <w:rPr>
          <w:noProof/>
        </w:rPr>
        <w:instrText xml:space="preserve"> PAGEREF _Toc337551725 \h </w:instrText>
      </w:r>
      <w:r>
        <w:rPr>
          <w:noProof/>
        </w:rPr>
      </w:r>
      <w:r>
        <w:rPr>
          <w:noProof/>
        </w:rPr>
        <w:fldChar w:fldCharType="separate"/>
      </w:r>
      <w:r>
        <w:rPr>
          <w:noProof/>
        </w:rPr>
        <w:t>295</w:t>
      </w:r>
      <w:r>
        <w:rPr>
          <w:noProof/>
        </w:rPr>
        <w:fldChar w:fldCharType="end"/>
      </w:r>
    </w:p>
    <w:p w:rsidR="005237A4" w:rsidRDefault="005237A4">
      <w:pPr>
        <w:pStyle w:val="31"/>
        <w:tabs>
          <w:tab w:val="left" w:pos="1770"/>
          <w:tab w:val="right" w:leader="dot" w:pos="8302"/>
        </w:tabs>
        <w:rPr>
          <w:rFonts w:asciiTheme="minorHAnsi" w:eastAsiaTheme="minorEastAsia" w:hAnsiTheme="minorHAnsi" w:cstheme="minorBidi"/>
          <w:noProof/>
          <w:sz w:val="21"/>
          <w:szCs w:val="22"/>
        </w:rPr>
      </w:pPr>
      <w:r>
        <w:rPr>
          <w:noProof/>
        </w:rPr>
        <w:t>3.34.2</w:t>
      </w:r>
      <w:r>
        <w:rPr>
          <w:rFonts w:asciiTheme="minorHAnsi" w:eastAsiaTheme="minorEastAsia" w:hAnsiTheme="minorHAnsi" w:cstheme="minorBidi"/>
          <w:noProof/>
          <w:sz w:val="21"/>
          <w:szCs w:val="22"/>
        </w:rPr>
        <w:tab/>
      </w:r>
      <w:r>
        <w:rPr>
          <w:noProof/>
        </w:rPr>
        <w:t>Web</w:t>
      </w:r>
      <w:r>
        <w:rPr>
          <w:rFonts w:hint="eastAsia"/>
          <w:noProof/>
        </w:rPr>
        <w:t>挂失、解挂（功能号</w:t>
      </w:r>
      <w:r>
        <w:rPr>
          <w:noProof/>
        </w:rPr>
        <w:t>846307</w:t>
      </w:r>
      <w:r>
        <w:rPr>
          <w:rFonts w:hint="eastAsia"/>
          <w:noProof/>
        </w:rPr>
        <w:t>）</w:t>
      </w:r>
      <w:r>
        <w:rPr>
          <w:noProof/>
        </w:rPr>
        <w:tab/>
      </w:r>
      <w:r>
        <w:rPr>
          <w:noProof/>
        </w:rPr>
        <w:fldChar w:fldCharType="begin"/>
      </w:r>
      <w:r>
        <w:rPr>
          <w:noProof/>
        </w:rPr>
        <w:instrText xml:space="preserve"> PAGEREF _Toc337551726 \h </w:instrText>
      </w:r>
      <w:r>
        <w:rPr>
          <w:noProof/>
        </w:rPr>
      </w:r>
      <w:r>
        <w:rPr>
          <w:noProof/>
        </w:rPr>
        <w:fldChar w:fldCharType="separate"/>
      </w:r>
      <w:r>
        <w:rPr>
          <w:noProof/>
        </w:rPr>
        <w:t>296</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3.34.3</w:t>
      </w:r>
      <w:r>
        <w:rPr>
          <w:rFonts w:asciiTheme="minorHAnsi" w:eastAsiaTheme="minorEastAsia" w:hAnsiTheme="minorHAnsi" w:cstheme="minorBidi"/>
          <w:noProof/>
          <w:sz w:val="21"/>
          <w:szCs w:val="22"/>
        </w:rPr>
        <w:tab/>
      </w:r>
      <w:r>
        <w:rPr>
          <w:rFonts w:hint="eastAsia"/>
          <w:noProof/>
        </w:rPr>
        <w:t>多媒体领取补助（功能号</w:t>
      </w:r>
      <w:r>
        <w:rPr>
          <w:noProof/>
        </w:rPr>
        <w:t>846318</w:t>
      </w:r>
      <w:r>
        <w:rPr>
          <w:rFonts w:hint="eastAsia"/>
          <w:noProof/>
        </w:rPr>
        <w:t>）</w:t>
      </w:r>
      <w:r>
        <w:rPr>
          <w:noProof/>
        </w:rPr>
        <w:tab/>
      </w:r>
      <w:r>
        <w:rPr>
          <w:noProof/>
        </w:rPr>
        <w:fldChar w:fldCharType="begin"/>
      </w:r>
      <w:r>
        <w:rPr>
          <w:noProof/>
        </w:rPr>
        <w:instrText xml:space="preserve"> PAGEREF _Toc337551727 \h </w:instrText>
      </w:r>
      <w:r>
        <w:rPr>
          <w:noProof/>
        </w:rPr>
      </w:r>
      <w:r>
        <w:rPr>
          <w:noProof/>
        </w:rPr>
        <w:fldChar w:fldCharType="separate"/>
      </w:r>
      <w:r>
        <w:rPr>
          <w:noProof/>
        </w:rPr>
        <w:t>297</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3.34.4</w:t>
      </w:r>
      <w:r>
        <w:rPr>
          <w:rFonts w:asciiTheme="minorHAnsi" w:eastAsiaTheme="minorEastAsia" w:hAnsiTheme="minorHAnsi" w:cstheme="minorBidi"/>
          <w:noProof/>
          <w:sz w:val="21"/>
          <w:szCs w:val="22"/>
        </w:rPr>
        <w:tab/>
      </w:r>
      <w:r>
        <w:rPr>
          <w:rFonts w:hint="eastAsia"/>
          <w:noProof/>
        </w:rPr>
        <w:t>多媒体领取补助冲正（功能号</w:t>
      </w:r>
      <w:r>
        <w:rPr>
          <w:noProof/>
        </w:rPr>
        <w:t>846318</w:t>
      </w:r>
      <w:r>
        <w:rPr>
          <w:rFonts w:hint="eastAsia"/>
          <w:noProof/>
        </w:rPr>
        <w:t>）</w:t>
      </w:r>
      <w:r>
        <w:rPr>
          <w:noProof/>
        </w:rPr>
        <w:tab/>
      </w:r>
      <w:r>
        <w:rPr>
          <w:noProof/>
        </w:rPr>
        <w:fldChar w:fldCharType="begin"/>
      </w:r>
      <w:r>
        <w:rPr>
          <w:noProof/>
        </w:rPr>
        <w:instrText xml:space="preserve"> PAGEREF _Toc337551728 \h </w:instrText>
      </w:r>
      <w:r>
        <w:rPr>
          <w:noProof/>
        </w:rPr>
      </w:r>
      <w:r>
        <w:rPr>
          <w:noProof/>
        </w:rPr>
        <w:fldChar w:fldCharType="separate"/>
      </w:r>
      <w:r>
        <w:rPr>
          <w:noProof/>
        </w:rPr>
        <w:t>299</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3.34.5</w:t>
      </w:r>
      <w:r>
        <w:rPr>
          <w:rFonts w:asciiTheme="minorHAnsi" w:eastAsiaTheme="minorEastAsia" w:hAnsiTheme="minorHAnsi" w:cstheme="minorBidi"/>
          <w:noProof/>
          <w:sz w:val="21"/>
          <w:szCs w:val="22"/>
        </w:rPr>
        <w:tab/>
      </w:r>
      <w:r>
        <w:rPr>
          <w:rFonts w:hint="eastAsia"/>
          <w:noProof/>
        </w:rPr>
        <w:t>第三方接口（功能号</w:t>
      </w:r>
      <w:r>
        <w:rPr>
          <w:noProof/>
        </w:rPr>
        <w:t>846330</w:t>
      </w:r>
      <w:r>
        <w:rPr>
          <w:rFonts w:hint="eastAsia"/>
          <w:noProof/>
        </w:rPr>
        <w:t>）</w:t>
      </w:r>
      <w:r>
        <w:rPr>
          <w:noProof/>
        </w:rPr>
        <w:tab/>
      </w:r>
      <w:r>
        <w:rPr>
          <w:noProof/>
        </w:rPr>
        <w:fldChar w:fldCharType="begin"/>
      </w:r>
      <w:r>
        <w:rPr>
          <w:noProof/>
        </w:rPr>
        <w:instrText xml:space="preserve"> PAGEREF _Toc337551729 \h </w:instrText>
      </w:r>
      <w:r>
        <w:rPr>
          <w:noProof/>
        </w:rPr>
      </w:r>
      <w:r>
        <w:rPr>
          <w:noProof/>
        </w:rPr>
        <w:fldChar w:fldCharType="separate"/>
      </w:r>
      <w:r>
        <w:rPr>
          <w:noProof/>
        </w:rPr>
        <w:t>300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3.34.6</w:t>
      </w:r>
      <w:r>
        <w:rPr>
          <w:rFonts w:asciiTheme="minorHAnsi" w:eastAsiaTheme="minorEastAsia" w:hAnsiTheme="minorHAnsi" w:cstheme="minorBidi"/>
          <w:noProof/>
          <w:sz w:val="21"/>
          <w:szCs w:val="22"/>
        </w:rPr>
        <w:tab/>
      </w:r>
      <w:r>
        <w:rPr>
          <w:rFonts w:hint="eastAsia"/>
          <w:noProof/>
        </w:rPr>
        <w:t>卡卡转账接口（功能号</w:t>
      </w:r>
      <w:r>
        <w:rPr>
          <w:noProof/>
        </w:rPr>
        <w:t>846328</w:t>
      </w:r>
      <w:r>
        <w:rPr>
          <w:rFonts w:hint="eastAsia"/>
          <w:noProof/>
        </w:rPr>
        <w:t>）</w:t>
      </w:r>
      <w:r>
        <w:rPr>
          <w:noProof/>
        </w:rPr>
        <w:tab/>
      </w:r>
      <w:r>
        <w:rPr>
          <w:noProof/>
        </w:rPr>
        <w:fldChar w:fldCharType="begin"/>
      </w:r>
      <w:r>
        <w:rPr>
          <w:noProof/>
        </w:rPr>
        <w:instrText xml:space="preserve"> PAGEREF _Toc337551730 \h </w:instrText>
      </w:r>
      <w:r>
        <w:rPr>
          <w:noProof/>
        </w:rPr>
      </w:r>
      <w:r>
        <w:rPr>
          <w:noProof/>
        </w:rPr>
        <w:fldChar w:fldCharType="separate"/>
      </w:r>
      <w:r>
        <w:rPr>
          <w:noProof/>
        </w:rPr>
        <w:t>302</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3.34.7</w:t>
      </w:r>
      <w:r>
        <w:rPr>
          <w:rFonts w:asciiTheme="minorHAnsi" w:eastAsiaTheme="minorEastAsia" w:hAnsiTheme="minorHAnsi" w:cstheme="minorBidi"/>
          <w:noProof/>
          <w:sz w:val="21"/>
          <w:szCs w:val="22"/>
        </w:rPr>
        <w:tab/>
      </w:r>
      <w:r>
        <w:rPr>
          <w:rFonts w:hint="eastAsia"/>
          <w:noProof/>
        </w:rPr>
        <w:t>第三方卡卡转账接口（功能号</w:t>
      </w:r>
      <w:r>
        <w:rPr>
          <w:noProof/>
        </w:rPr>
        <w:t>846329</w:t>
      </w:r>
      <w:r>
        <w:rPr>
          <w:rFonts w:hint="eastAsia"/>
          <w:noProof/>
        </w:rPr>
        <w:t>）</w:t>
      </w:r>
      <w:r>
        <w:rPr>
          <w:noProof/>
        </w:rPr>
        <w:tab/>
      </w:r>
      <w:r>
        <w:rPr>
          <w:noProof/>
        </w:rPr>
        <w:fldChar w:fldCharType="begin"/>
      </w:r>
      <w:r>
        <w:rPr>
          <w:noProof/>
        </w:rPr>
        <w:instrText xml:space="preserve"> PAGEREF _Toc337551731 \h </w:instrText>
      </w:r>
      <w:r>
        <w:rPr>
          <w:noProof/>
        </w:rPr>
      </w:r>
      <w:r>
        <w:rPr>
          <w:noProof/>
        </w:rPr>
        <w:fldChar w:fldCharType="separate"/>
      </w:r>
      <w:r>
        <w:rPr>
          <w:noProof/>
        </w:rPr>
        <w:t>304</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3.34.8</w:t>
      </w:r>
      <w:r>
        <w:rPr>
          <w:rFonts w:asciiTheme="minorHAnsi" w:eastAsiaTheme="minorEastAsia" w:hAnsiTheme="minorHAnsi" w:cstheme="minorBidi"/>
          <w:noProof/>
          <w:sz w:val="21"/>
          <w:szCs w:val="22"/>
        </w:rPr>
        <w:tab/>
      </w:r>
      <w:r>
        <w:rPr>
          <w:rFonts w:hint="eastAsia"/>
          <w:noProof/>
        </w:rPr>
        <w:t>请求交易参考号功能（功能号</w:t>
      </w:r>
      <w:r>
        <w:rPr>
          <w:noProof/>
        </w:rPr>
        <w:t>850000</w:t>
      </w:r>
      <w:r>
        <w:rPr>
          <w:rFonts w:hint="eastAsia"/>
          <w:noProof/>
        </w:rPr>
        <w:t>）</w:t>
      </w:r>
      <w:r>
        <w:rPr>
          <w:noProof/>
        </w:rPr>
        <w:tab/>
      </w:r>
      <w:r>
        <w:rPr>
          <w:noProof/>
        </w:rPr>
        <w:fldChar w:fldCharType="begin"/>
      </w:r>
      <w:r>
        <w:rPr>
          <w:noProof/>
        </w:rPr>
        <w:instrText xml:space="preserve"> PAGEREF _Toc337551732 \h </w:instrText>
      </w:r>
      <w:r>
        <w:rPr>
          <w:noProof/>
        </w:rPr>
      </w:r>
      <w:r>
        <w:rPr>
          <w:noProof/>
        </w:rPr>
        <w:fldChar w:fldCharType="separate"/>
      </w:r>
      <w:r>
        <w:rPr>
          <w:noProof/>
        </w:rPr>
        <w:t>306</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3.34.9</w:t>
      </w:r>
      <w:r>
        <w:rPr>
          <w:rFonts w:asciiTheme="minorHAnsi" w:eastAsiaTheme="minorEastAsia" w:hAnsiTheme="minorHAnsi" w:cstheme="minorBidi"/>
          <w:noProof/>
          <w:sz w:val="21"/>
          <w:szCs w:val="22"/>
        </w:rPr>
        <w:tab/>
      </w:r>
      <w:r>
        <w:rPr>
          <w:rFonts w:hint="eastAsia"/>
          <w:noProof/>
        </w:rPr>
        <w:t>交易撤销（使用交易参考号）（功能号</w:t>
      </w:r>
      <w:r>
        <w:rPr>
          <w:noProof/>
        </w:rPr>
        <w:t>850001</w:t>
      </w:r>
      <w:r>
        <w:rPr>
          <w:rFonts w:hint="eastAsia"/>
          <w:noProof/>
        </w:rPr>
        <w:t>）</w:t>
      </w:r>
      <w:r>
        <w:rPr>
          <w:noProof/>
        </w:rPr>
        <w:tab/>
      </w:r>
      <w:r>
        <w:rPr>
          <w:noProof/>
        </w:rPr>
        <w:fldChar w:fldCharType="begin"/>
      </w:r>
      <w:r>
        <w:rPr>
          <w:noProof/>
        </w:rPr>
        <w:instrText xml:space="preserve"> PAGEREF _Toc337551733 \h </w:instrText>
      </w:r>
      <w:r>
        <w:rPr>
          <w:noProof/>
        </w:rPr>
      </w:r>
      <w:r>
        <w:rPr>
          <w:noProof/>
        </w:rPr>
        <w:fldChar w:fldCharType="separate"/>
      </w:r>
      <w:r>
        <w:rPr>
          <w:noProof/>
        </w:rPr>
        <w:t>308</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3.34.10</w:t>
      </w:r>
      <w:r>
        <w:rPr>
          <w:rFonts w:asciiTheme="minorHAnsi" w:eastAsiaTheme="minorEastAsia" w:hAnsiTheme="minorHAnsi" w:cstheme="minorBidi"/>
          <w:noProof/>
          <w:sz w:val="21"/>
          <w:szCs w:val="22"/>
        </w:rPr>
        <w:tab/>
      </w:r>
      <w:r>
        <w:rPr>
          <w:rFonts w:hint="eastAsia"/>
          <w:noProof/>
        </w:rPr>
        <w:t>写卡异常流水保存（功能号</w:t>
      </w:r>
      <w:r>
        <w:rPr>
          <w:noProof/>
        </w:rPr>
        <w:t>850002</w:t>
      </w:r>
      <w:r>
        <w:rPr>
          <w:rFonts w:hint="eastAsia"/>
          <w:noProof/>
        </w:rPr>
        <w:t>）</w:t>
      </w:r>
      <w:r>
        <w:rPr>
          <w:noProof/>
        </w:rPr>
        <w:tab/>
      </w:r>
      <w:r>
        <w:rPr>
          <w:noProof/>
        </w:rPr>
        <w:fldChar w:fldCharType="begin"/>
      </w:r>
      <w:r>
        <w:rPr>
          <w:noProof/>
        </w:rPr>
        <w:instrText xml:space="preserve"> PAGEREF _Toc337551734 \h </w:instrText>
      </w:r>
      <w:r>
        <w:rPr>
          <w:noProof/>
        </w:rPr>
      </w:r>
      <w:r>
        <w:rPr>
          <w:noProof/>
        </w:rPr>
        <w:fldChar w:fldCharType="separate"/>
      </w:r>
      <w:r>
        <w:rPr>
          <w:noProof/>
        </w:rPr>
        <w:t>309</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3.34.11</w:t>
      </w:r>
      <w:r>
        <w:rPr>
          <w:rFonts w:asciiTheme="minorHAnsi" w:eastAsiaTheme="minorEastAsia" w:hAnsiTheme="minorHAnsi" w:cstheme="minorBidi"/>
          <w:noProof/>
          <w:sz w:val="21"/>
          <w:szCs w:val="22"/>
        </w:rPr>
        <w:tab/>
      </w:r>
      <w:r>
        <w:rPr>
          <w:rFonts w:hint="eastAsia"/>
          <w:noProof/>
        </w:rPr>
        <w:t>补写卡查询（功能号</w:t>
      </w:r>
      <w:r>
        <w:rPr>
          <w:noProof/>
        </w:rPr>
        <w:t>850003</w:t>
      </w:r>
      <w:r>
        <w:rPr>
          <w:rFonts w:hint="eastAsia"/>
          <w:noProof/>
        </w:rPr>
        <w:t>）</w:t>
      </w:r>
      <w:r>
        <w:rPr>
          <w:noProof/>
        </w:rPr>
        <w:tab/>
      </w:r>
      <w:r>
        <w:rPr>
          <w:noProof/>
        </w:rPr>
        <w:fldChar w:fldCharType="begin"/>
      </w:r>
      <w:r>
        <w:rPr>
          <w:noProof/>
        </w:rPr>
        <w:instrText xml:space="preserve"> PAGEREF _Toc337551735 \h </w:instrText>
      </w:r>
      <w:r>
        <w:rPr>
          <w:noProof/>
        </w:rPr>
      </w:r>
      <w:r>
        <w:rPr>
          <w:noProof/>
        </w:rPr>
        <w:fldChar w:fldCharType="separate"/>
      </w:r>
      <w:r>
        <w:rPr>
          <w:noProof/>
        </w:rPr>
        <w:t>311</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3.34.12</w:t>
      </w:r>
      <w:r>
        <w:rPr>
          <w:rFonts w:asciiTheme="minorHAnsi" w:eastAsiaTheme="minorEastAsia" w:hAnsiTheme="minorHAnsi" w:cstheme="minorBidi"/>
          <w:noProof/>
          <w:sz w:val="21"/>
          <w:szCs w:val="22"/>
        </w:rPr>
        <w:tab/>
      </w:r>
      <w:r>
        <w:rPr>
          <w:rFonts w:hint="eastAsia"/>
          <w:noProof/>
        </w:rPr>
        <w:t>补写卡功能（功能号</w:t>
      </w:r>
      <w:r>
        <w:rPr>
          <w:noProof/>
        </w:rPr>
        <w:t>850004</w:t>
      </w:r>
      <w:r>
        <w:rPr>
          <w:rFonts w:hint="eastAsia"/>
          <w:noProof/>
        </w:rPr>
        <w:t>）</w:t>
      </w:r>
      <w:r>
        <w:rPr>
          <w:noProof/>
        </w:rPr>
        <w:tab/>
      </w:r>
      <w:r>
        <w:rPr>
          <w:noProof/>
        </w:rPr>
        <w:fldChar w:fldCharType="begin"/>
      </w:r>
      <w:r>
        <w:rPr>
          <w:noProof/>
        </w:rPr>
        <w:instrText xml:space="preserve"> PAGEREF _Toc337551736 \h </w:instrText>
      </w:r>
      <w:r>
        <w:rPr>
          <w:noProof/>
        </w:rPr>
      </w:r>
      <w:r>
        <w:rPr>
          <w:noProof/>
        </w:rPr>
        <w:fldChar w:fldCharType="separate"/>
      </w:r>
      <w:r>
        <w:rPr>
          <w:noProof/>
        </w:rPr>
        <w:t>312</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3.34.13</w:t>
      </w:r>
      <w:r>
        <w:rPr>
          <w:rFonts w:asciiTheme="minorHAnsi" w:eastAsiaTheme="minorEastAsia" w:hAnsiTheme="minorHAnsi" w:cstheme="minorBidi"/>
          <w:noProof/>
          <w:sz w:val="21"/>
          <w:szCs w:val="22"/>
        </w:rPr>
        <w:tab/>
      </w:r>
      <w:r>
        <w:rPr>
          <w:rFonts w:hint="eastAsia"/>
          <w:noProof/>
        </w:rPr>
        <w:t>水控转账功能（功能号</w:t>
      </w:r>
      <w:r>
        <w:rPr>
          <w:noProof/>
        </w:rPr>
        <w:t>850010</w:t>
      </w:r>
      <w:r>
        <w:rPr>
          <w:rFonts w:hint="eastAsia"/>
          <w:noProof/>
        </w:rPr>
        <w:t>）</w:t>
      </w:r>
      <w:r>
        <w:rPr>
          <w:noProof/>
        </w:rPr>
        <w:tab/>
      </w:r>
      <w:r>
        <w:rPr>
          <w:noProof/>
        </w:rPr>
        <w:fldChar w:fldCharType="begin"/>
      </w:r>
      <w:r>
        <w:rPr>
          <w:noProof/>
        </w:rPr>
        <w:instrText xml:space="preserve"> PAGEREF _Toc337551737 \h </w:instrText>
      </w:r>
      <w:r>
        <w:rPr>
          <w:noProof/>
        </w:rPr>
      </w:r>
      <w:r>
        <w:rPr>
          <w:noProof/>
        </w:rPr>
        <w:fldChar w:fldCharType="separate"/>
      </w:r>
      <w:r>
        <w:rPr>
          <w:noProof/>
        </w:rPr>
        <w:t>314</w:t>
      </w:r>
      <w:r>
        <w:rPr>
          <w:noProof/>
        </w:rPr>
        <w:fldChar w:fldCharType="end"/>
      </w:r>
    </w:p>
    <w:p w:rsidR="005237A4" w:rsidRDefault="005237A4">
      <w:pPr>
        <w:pStyle w:val="31"/>
        <w:tabs>
          <w:tab w:val="left" w:pos="1950"/>
          <w:tab w:val="right" w:leader="dot" w:pos="8302"/>
        </w:tabs>
        <w:rPr>
          <w:rFonts w:asciiTheme="minorHAnsi" w:eastAsiaTheme="minorEastAsia" w:hAnsiTheme="minorHAnsi" w:cstheme="minorBidi"/>
          <w:noProof/>
          <w:sz w:val="21"/>
          <w:szCs w:val="22"/>
        </w:rPr>
      </w:pPr>
      <w:r>
        <w:rPr>
          <w:noProof/>
        </w:rPr>
        <w:t>3.34.14</w:t>
      </w:r>
      <w:r>
        <w:rPr>
          <w:rFonts w:asciiTheme="minorHAnsi" w:eastAsiaTheme="minorEastAsia" w:hAnsiTheme="minorHAnsi" w:cstheme="minorBidi"/>
          <w:noProof/>
          <w:sz w:val="21"/>
          <w:szCs w:val="22"/>
        </w:rPr>
        <w:tab/>
      </w:r>
      <w:r>
        <w:rPr>
          <w:rFonts w:hint="eastAsia"/>
          <w:noProof/>
        </w:rPr>
        <w:t>广州大学城</w:t>
      </w:r>
      <w:r>
        <w:rPr>
          <w:noProof/>
        </w:rPr>
        <w:t>-</w:t>
      </w:r>
      <w:r>
        <w:rPr>
          <w:rFonts w:hint="eastAsia"/>
          <w:noProof/>
        </w:rPr>
        <w:t>竟达新天水控互账功能（功能号</w:t>
      </w:r>
      <w:r>
        <w:rPr>
          <w:noProof/>
        </w:rPr>
        <w:t>850006</w:t>
      </w:r>
      <w:r>
        <w:rPr>
          <w:rFonts w:hint="eastAsia"/>
          <w:noProof/>
        </w:rPr>
        <w:t>）</w:t>
      </w:r>
      <w:r>
        <w:rPr>
          <w:noProof/>
        </w:rPr>
        <w:tab/>
      </w:r>
      <w:r>
        <w:rPr>
          <w:noProof/>
        </w:rPr>
        <w:fldChar w:fldCharType="begin"/>
      </w:r>
      <w:r>
        <w:rPr>
          <w:noProof/>
        </w:rPr>
        <w:instrText xml:space="preserve"> PAGEREF _Toc337551738 \h </w:instrText>
      </w:r>
      <w:r>
        <w:rPr>
          <w:noProof/>
        </w:rPr>
      </w:r>
      <w:r>
        <w:rPr>
          <w:noProof/>
        </w:rPr>
        <w:fldChar w:fldCharType="separate"/>
      </w:r>
      <w:r>
        <w:rPr>
          <w:noProof/>
        </w:rPr>
        <w:t>316</w:t>
      </w:r>
      <w:r>
        <w:rPr>
          <w:noProof/>
        </w:rPr>
        <w:fldChar w:fldCharType="end"/>
      </w:r>
    </w:p>
    <w:p w:rsidR="005237A4" w:rsidRDefault="005237A4">
      <w:pPr>
        <w:pStyle w:val="31"/>
        <w:tabs>
          <w:tab w:val="left" w:pos="1890"/>
          <w:tab w:val="right" w:leader="dot" w:pos="8302"/>
        </w:tabs>
        <w:rPr>
          <w:rFonts w:asciiTheme="minorHAnsi" w:eastAsiaTheme="minorEastAsia" w:hAnsiTheme="minorHAnsi" w:cstheme="minorBidi"/>
          <w:noProof/>
          <w:sz w:val="21"/>
          <w:szCs w:val="22"/>
        </w:rPr>
      </w:pPr>
      <w:r>
        <w:rPr>
          <w:noProof/>
        </w:rPr>
        <w:t>3.34.15</w:t>
      </w:r>
      <w:r>
        <w:rPr>
          <w:rFonts w:asciiTheme="minorHAnsi" w:eastAsiaTheme="minorEastAsia" w:hAnsiTheme="minorHAnsi" w:cstheme="minorBidi"/>
          <w:noProof/>
          <w:sz w:val="21"/>
          <w:szCs w:val="22"/>
        </w:rPr>
        <w:tab/>
      </w:r>
      <w:r>
        <w:rPr>
          <w:noProof/>
        </w:rPr>
        <w:t>CPU</w:t>
      </w:r>
      <w:r>
        <w:rPr>
          <w:rFonts w:hint="eastAsia"/>
          <w:noProof/>
        </w:rPr>
        <w:t>卡消费流水采集（功能号</w:t>
      </w:r>
      <w:r>
        <w:rPr>
          <w:noProof/>
        </w:rPr>
        <w:t>860001</w:t>
      </w:r>
      <w:r>
        <w:rPr>
          <w:rFonts w:hint="eastAsia"/>
          <w:noProof/>
        </w:rPr>
        <w:t>）</w:t>
      </w:r>
      <w:r>
        <w:rPr>
          <w:noProof/>
        </w:rPr>
        <w:tab/>
      </w:r>
      <w:r>
        <w:rPr>
          <w:noProof/>
        </w:rPr>
        <w:fldChar w:fldCharType="begin"/>
      </w:r>
      <w:r>
        <w:rPr>
          <w:noProof/>
        </w:rPr>
        <w:instrText xml:space="preserve"> PAGEREF _Toc337551739 \h </w:instrText>
      </w:r>
      <w:r>
        <w:rPr>
          <w:noProof/>
        </w:rPr>
      </w:r>
      <w:r>
        <w:rPr>
          <w:noProof/>
        </w:rPr>
        <w:fldChar w:fldCharType="separate"/>
      </w:r>
      <w:r>
        <w:rPr>
          <w:noProof/>
        </w:rPr>
        <w:t>318</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3.35</w:t>
      </w:r>
      <w:r>
        <w:rPr>
          <w:rFonts w:asciiTheme="minorHAnsi" w:eastAsiaTheme="minorEastAsia" w:hAnsiTheme="minorHAnsi" w:cstheme="minorBidi"/>
          <w:noProof/>
          <w:sz w:val="21"/>
          <w:szCs w:val="22"/>
        </w:rPr>
        <w:tab/>
      </w:r>
      <w:r>
        <w:rPr>
          <w:rFonts w:hint="eastAsia"/>
          <w:noProof/>
        </w:rPr>
        <w:t>支付接口</w:t>
      </w:r>
      <w:r>
        <w:rPr>
          <w:noProof/>
        </w:rPr>
        <w:tab/>
      </w:r>
      <w:r>
        <w:rPr>
          <w:noProof/>
        </w:rPr>
        <w:fldChar w:fldCharType="begin"/>
      </w:r>
      <w:r>
        <w:rPr>
          <w:noProof/>
        </w:rPr>
        <w:instrText xml:space="preserve"> PAGEREF _Toc337551740 \h </w:instrText>
      </w:r>
      <w:r>
        <w:rPr>
          <w:noProof/>
        </w:rPr>
      </w:r>
      <w:r>
        <w:rPr>
          <w:noProof/>
        </w:rPr>
        <w:fldChar w:fldCharType="separate"/>
      </w:r>
      <w:r>
        <w:rPr>
          <w:noProof/>
        </w:rPr>
        <w:t>320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3.35.1</w:t>
      </w:r>
      <w:r>
        <w:rPr>
          <w:rFonts w:asciiTheme="minorHAnsi" w:eastAsiaTheme="minorEastAsia" w:hAnsiTheme="minorHAnsi" w:cstheme="minorBidi"/>
          <w:noProof/>
          <w:sz w:val="21"/>
          <w:szCs w:val="22"/>
        </w:rPr>
        <w:tab/>
      </w:r>
      <w:r>
        <w:rPr>
          <w:rFonts w:hint="eastAsia"/>
          <w:noProof/>
        </w:rPr>
        <w:t>账户查询</w:t>
      </w:r>
      <w:r>
        <w:rPr>
          <w:noProof/>
        </w:rPr>
        <w:t>-</w:t>
      </w:r>
      <w:r>
        <w:rPr>
          <w:rFonts w:hint="eastAsia"/>
          <w:noProof/>
        </w:rPr>
        <w:t>收款方（功能号</w:t>
      </w:r>
      <w:r>
        <w:rPr>
          <w:noProof/>
        </w:rPr>
        <w:t>850005</w:t>
      </w:r>
      <w:r>
        <w:rPr>
          <w:rFonts w:hint="eastAsia"/>
          <w:noProof/>
        </w:rPr>
        <w:t>）</w:t>
      </w:r>
      <w:r>
        <w:rPr>
          <w:noProof/>
        </w:rPr>
        <w:tab/>
      </w:r>
      <w:r>
        <w:rPr>
          <w:noProof/>
        </w:rPr>
        <w:fldChar w:fldCharType="begin"/>
      </w:r>
      <w:r>
        <w:rPr>
          <w:noProof/>
        </w:rPr>
        <w:instrText xml:space="preserve"> PAGEREF _Toc337551741 \h </w:instrText>
      </w:r>
      <w:r>
        <w:rPr>
          <w:noProof/>
        </w:rPr>
      </w:r>
      <w:r>
        <w:rPr>
          <w:noProof/>
        </w:rPr>
        <w:fldChar w:fldCharType="separate"/>
      </w:r>
      <w:r>
        <w:rPr>
          <w:noProof/>
        </w:rPr>
        <w:t>320</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3.35.2</w:t>
      </w:r>
      <w:r>
        <w:rPr>
          <w:rFonts w:asciiTheme="minorHAnsi" w:eastAsiaTheme="minorEastAsia" w:hAnsiTheme="minorHAnsi" w:cstheme="minorBidi"/>
          <w:noProof/>
          <w:sz w:val="21"/>
          <w:szCs w:val="22"/>
        </w:rPr>
        <w:tab/>
      </w:r>
      <w:r>
        <w:rPr>
          <w:rFonts w:hint="eastAsia"/>
          <w:noProof/>
        </w:rPr>
        <w:t>支付交易</w:t>
      </w:r>
      <w:r>
        <w:rPr>
          <w:noProof/>
        </w:rPr>
        <w:t>-</w:t>
      </w:r>
      <w:r>
        <w:rPr>
          <w:rFonts w:hint="eastAsia"/>
          <w:noProof/>
        </w:rPr>
        <w:t>模拟入账（功能号</w:t>
      </w:r>
      <w:r>
        <w:rPr>
          <w:noProof/>
        </w:rPr>
        <w:t>850005</w:t>
      </w:r>
      <w:r>
        <w:rPr>
          <w:rFonts w:hint="eastAsia"/>
          <w:noProof/>
        </w:rPr>
        <w:t>）</w:t>
      </w:r>
      <w:r>
        <w:rPr>
          <w:noProof/>
        </w:rPr>
        <w:tab/>
      </w:r>
      <w:r>
        <w:rPr>
          <w:noProof/>
        </w:rPr>
        <w:fldChar w:fldCharType="begin"/>
      </w:r>
      <w:r>
        <w:rPr>
          <w:noProof/>
        </w:rPr>
        <w:instrText xml:space="preserve"> PAGEREF _Toc337551742 \h </w:instrText>
      </w:r>
      <w:r>
        <w:rPr>
          <w:noProof/>
        </w:rPr>
      </w:r>
      <w:r>
        <w:rPr>
          <w:noProof/>
        </w:rPr>
        <w:fldChar w:fldCharType="separate"/>
      </w:r>
      <w:r>
        <w:rPr>
          <w:noProof/>
        </w:rPr>
        <w:t>321</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3.35.3</w:t>
      </w:r>
      <w:r>
        <w:rPr>
          <w:rFonts w:asciiTheme="minorHAnsi" w:eastAsiaTheme="minorEastAsia" w:hAnsiTheme="minorHAnsi" w:cstheme="minorBidi"/>
          <w:noProof/>
          <w:sz w:val="21"/>
          <w:szCs w:val="22"/>
        </w:rPr>
        <w:tab/>
      </w:r>
      <w:r>
        <w:rPr>
          <w:rFonts w:hint="eastAsia"/>
          <w:noProof/>
        </w:rPr>
        <w:t>支付交易</w:t>
      </w:r>
      <w:r>
        <w:rPr>
          <w:noProof/>
        </w:rPr>
        <w:t>-</w:t>
      </w:r>
      <w:r>
        <w:rPr>
          <w:rFonts w:hint="eastAsia"/>
          <w:noProof/>
        </w:rPr>
        <w:t>正式入账（功能号</w:t>
      </w:r>
      <w:r>
        <w:rPr>
          <w:noProof/>
        </w:rPr>
        <w:t>850005</w:t>
      </w:r>
      <w:r>
        <w:rPr>
          <w:rFonts w:hint="eastAsia"/>
          <w:noProof/>
        </w:rPr>
        <w:t>）</w:t>
      </w:r>
      <w:r>
        <w:rPr>
          <w:noProof/>
        </w:rPr>
        <w:tab/>
      </w:r>
      <w:r>
        <w:rPr>
          <w:noProof/>
        </w:rPr>
        <w:fldChar w:fldCharType="begin"/>
      </w:r>
      <w:r>
        <w:rPr>
          <w:noProof/>
        </w:rPr>
        <w:instrText xml:space="preserve"> PAGEREF _Toc337551743 \h </w:instrText>
      </w:r>
      <w:r>
        <w:rPr>
          <w:noProof/>
        </w:rPr>
      </w:r>
      <w:r>
        <w:rPr>
          <w:noProof/>
        </w:rPr>
        <w:fldChar w:fldCharType="separate"/>
      </w:r>
      <w:r>
        <w:rPr>
          <w:noProof/>
        </w:rPr>
        <w:t>323</w:t>
      </w:r>
      <w:r>
        <w:rPr>
          <w:noProof/>
        </w:rPr>
        <w:fldChar w:fldCharType="end"/>
      </w:r>
    </w:p>
    <w:p w:rsidR="005237A4" w:rsidRDefault="005237A4">
      <w:pPr>
        <w:pStyle w:val="31"/>
        <w:tabs>
          <w:tab w:val="left" w:pos="1830"/>
          <w:tab w:val="right" w:leader="dot" w:pos="8302"/>
        </w:tabs>
        <w:rPr>
          <w:rFonts w:asciiTheme="minorHAnsi" w:eastAsiaTheme="minorEastAsia" w:hAnsiTheme="minorHAnsi" w:cstheme="minorBidi"/>
          <w:noProof/>
          <w:sz w:val="21"/>
          <w:szCs w:val="22"/>
        </w:rPr>
      </w:pPr>
      <w:r>
        <w:rPr>
          <w:noProof/>
        </w:rPr>
        <w:t>3.35.4</w:t>
      </w:r>
      <w:r>
        <w:rPr>
          <w:rFonts w:asciiTheme="minorHAnsi" w:eastAsiaTheme="minorEastAsia" w:hAnsiTheme="minorHAnsi" w:cstheme="minorBidi"/>
          <w:noProof/>
          <w:sz w:val="21"/>
          <w:szCs w:val="22"/>
        </w:rPr>
        <w:tab/>
      </w:r>
      <w:r>
        <w:rPr>
          <w:rFonts w:hint="eastAsia"/>
          <w:noProof/>
        </w:rPr>
        <w:t>支付交易</w:t>
      </w:r>
      <w:r>
        <w:rPr>
          <w:noProof/>
        </w:rPr>
        <w:t>-</w:t>
      </w:r>
      <w:r>
        <w:rPr>
          <w:rFonts w:hint="eastAsia"/>
          <w:noProof/>
        </w:rPr>
        <w:t>写卡失败（功能号</w:t>
      </w:r>
      <w:r>
        <w:rPr>
          <w:noProof/>
        </w:rPr>
        <w:t>850005</w:t>
      </w:r>
      <w:r>
        <w:rPr>
          <w:rFonts w:hint="eastAsia"/>
          <w:noProof/>
        </w:rPr>
        <w:t>）</w:t>
      </w:r>
      <w:r>
        <w:rPr>
          <w:noProof/>
        </w:rPr>
        <w:tab/>
      </w:r>
      <w:r>
        <w:rPr>
          <w:noProof/>
        </w:rPr>
        <w:fldChar w:fldCharType="begin"/>
      </w:r>
      <w:r>
        <w:rPr>
          <w:noProof/>
        </w:rPr>
        <w:instrText xml:space="preserve"> PAGEREF _Toc337551744 \h </w:instrText>
      </w:r>
      <w:r>
        <w:rPr>
          <w:noProof/>
        </w:rPr>
      </w:r>
      <w:r>
        <w:rPr>
          <w:noProof/>
        </w:rPr>
        <w:fldChar w:fldCharType="separate"/>
      </w:r>
      <w:r>
        <w:rPr>
          <w:noProof/>
        </w:rPr>
        <w:t>325</w:t>
      </w:r>
      <w:r>
        <w:rPr>
          <w:noProof/>
        </w:rPr>
        <w:fldChar w:fldCharType="end"/>
      </w:r>
    </w:p>
    <w:p w:rsidR="005237A4" w:rsidRDefault="005237A4">
      <w:pPr>
        <w:pStyle w:val="10"/>
        <w:tabs>
          <w:tab w:val="left" w:pos="840"/>
          <w:tab w:val="right" w:leader="dot" w:pos="8302"/>
        </w:tabs>
        <w:rPr>
          <w:rFonts w:asciiTheme="minorHAnsi" w:eastAsiaTheme="minorEastAsia" w:hAnsiTheme="minorHAnsi" w:cstheme="minorBidi"/>
          <w:noProof/>
          <w:sz w:val="21"/>
          <w:szCs w:val="22"/>
        </w:rPr>
      </w:pPr>
      <w:r w:rsidRPr="007B0E87">
        <w:rPr>
          <w:noProof/>
        </w:rPr>
        <w:t>4.</w:t>
      </w:r>
      <w:r>
        <w:rPr>
          <w:rFonts w:asciiTheme="minorHAnsi" w:eastAsiaTheme="minorEastAsia" w:hAnsiTheme="minorHAnsi" w:cstheme="minorBidi"/>
          <w:noProof/>
          <w:sz w:val="21"/>
          <w:szCs w:val="22"/>
        </w:rPr>
        <w:tab/>
      </w:r>
      <w:r>
        <w:rPr>
          <w:rFonts w:hint="eastAsia"/>
          <w:noProof/>
        </w:rPr>
        <w:t>附录</w:t>
      </w:r>
      <w:r>
        <w:rPr>
          <w:noProof/>
        </w:rPr>
        <w:tab/>
      </w:r>
      <w:r>
        <w:rPr>
          <w:noProof/>
        </w:rPr>
        <w:fldChar w:fldCharType="begin"/>
      </w:r>
      <w:r>
        <w:rPr>
          <w:noProof/>
        </w:rPr>
        <w:instrText xml:space="preserve"> PAGEREF _Toc337551745 \h </w:instrText>
      </w:r>
      <w:r>
        <w:rPr>
          <w:noProof/>
        </w:rPr>
      </w:r>
      <w:r>
        <w:rPr>
          <w:noProof/>
        </w:rPr>
        <w:fldChar w:fldCharType="separate"/>
      </w:r>
      <w:r>
        <w:rPr>
          <w:noProof/>
        </w:rPr>
        <w:t>326</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4.1</w:t>
      </w:r>
      <w:r>
        <w:rPr>
          <w:rFonts w:asciiTheme="minorHAnsi" w:eastAsiaTheme="minorEastAsia" w:hAnsiTheme="minorHAnsi" w:cstheme="minorBidi"/>
          <w:noProof/>
          <w:sz w:val="21"/>
          <w:szCs w:val="22"/>
        </w:rPr>
        <w:tab/>
      </w:r>
      <w:r>
        <w:rPr>
          <w:rFonts w:hint="eastAsia"/>
          <w:noProof/>
        </w:rPr>
        <w:t>设计模板</w:t>
      </w:r>
      <w:r>
        <w:rPr>
          <w:noProof/>
        </w:rPr>
        <w:tab/>
      </w:r>
      <w:r>
        <w:rPr>
          <w:noProof/>
        </w:rPr>
        <w:fldChar w:fldCharType="begin"/>
      </w:r>
      <w:r>
        <w:rPr>
          <w:noProof/>
        </w:rPr>
        <w:instrText xml:space="preserve"> PAGEREF _Toc337551746 \h </w:instrText>
      </w:r>
      <w:r>
        <w:rPr>
          <w:noProof/>
        </w:rPr>
      </w:r>
      <w:r>
        <w:rPr>
          <w:noProof/>
        </w:rPr>
        <w:fldChar w:fldCharType="separate"/>
      </w:r>
      <w:r>
        <w:rPr>
          <w:noProof/>
        </w:rPr>
        <w:t>326</w:t>
      </w:r>
      <w:r>
        <w:rPr>
          <w:noProof/>
        </w:rPr>
        <w:fldChar w:fldCharType="end"/>
      </w:r>
    </w:p>
    <w:p w:rsidR="005237A4" w:rsidRDefault="005237A4">
      <w:pPr>
        <w:pStyle w:val="31"/>
        <w:tabs>
          <w:tab w:val="left" w:pos="1710"/>
          <w:tab w:val="right" w:leader="dot" w:pos="8302"/>
        </w:tabs>
        <w:rPr>
          <w:rFonts w:asciiTheme="minorHAnsi" w:eastAsiaTheme="minorEastAsia" w:hAnsiTheme="minorHAnsi" w:cstheme="minorBidi"/>
          <w:noProof/>
          <w:sz w:val="21"/>
          <w:szCs w:val="22"/>
        </w:rPr>
      </w:pPr>
      <w:r>
        <w:rPr>
          <w:noProof/>
        </w:rPr>
        <w:t>4.1.1</w:t>
      </w:r>
      <w:r>
        <w:rPr>
          <w:rFonts w:asciiTheme="minorHAnsi" w:eastAsiaTheme="minorEastAsia" w:hAnsiTheme="minorHAnsi" w:cstheme="minorBidi"/>
          <w:noProof/>
          <w:sz w:val="21"/>
          <w:szCs w:val="22"/>
        </w:rPr>
        <w:tab/>
      </w:r>
      <w:r>
        <w:rPr>
          <w:rFonts w:hint="eastAsia"/>
          <w:noProof/>
        </w:rPr>
        <w:t>模块名称（功能号）</w:t>
      </w:r>
      <w:r>
        <w:rPr>
          <w:noProof/>
        </w:rPr>
        <w:tab/>
      </w:r>
      <w:r>
        <w:rPr>
          <w:noProof/>
        </w:rPr>
        <w:fldChar w:fldCharType="begin"/>
      </w:r>
      <w:r>
        <w:rPr>
          <w:noProof/>
        </w:rPr>
        <w:instrText xml:space="preserve"> PAGEREF _Toc337551747 \h </w:instrText>
      </w:r>
      <w:r>
        <w:rPr>
          <w:noProof/>
        </w:rPr>
      </w:r>
      <w:r>
        <w:rPr>
          <w:noProof/>
        </w:rPr>
        <w:fldChar w:fldCharType="separate"/>
      </w:r>
      <w:r>
        <w:rPr>
          <w:noProof/>
        </w:rPr>
        <w:t>326</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4.2</w:t>
      </w:r>
      <w:r>
        <w:rPr>
          <w:rFonts w:asciiTheme="minorHAnsi" w:eastAsiaTheme="minorEastAsia" w:hAnsiTheme="minorHAnsi" w:cstheme="minorBidi"/>
          <w:noProof/>
          <w:sz w:val="21"/>
          <w:szCs w:val="22"/>
        </w:rPr>
        <w:tab/>
      </w:r>
      <w:r>
        <w:rPr>
          <w:rFonts w:hint="eastAsia"/>
          <w:noProof/>
        </w:rPr>
        <w:t>前后台常用字段定义</w:t>
      </w:r>
      <w:r>
        <w:rPr>
          <w:noProof/>
        </w:rPr>
        <w:tab/>
      </w:r>
      <w:r>
        <w:rPr>
          <w:noProof/>
        </w:rPr>
        <w:fldChar w:fldCharType="begin"/>
      </w:r>
      <w:r>
        <w:rPr>
          <w:noProof/>
        </w:rPr>
        <w:instrText xml:space="preserve"> PAGEREF _Toc337551748 \h </w:instrText>
      </w:r>
      <w:r>
        <w:rPr>
          <w:noProof/>
        </w:rPr>
      </w:r>
      <w:r>
        <w:rPr>
          <w:noProof/>
        </w:rPr>
        <w:fldChar w:fldCharType="separate"/>
      </w:r>
      <w:r>
        <w:rPr>
          <w:noProof/>
        </w:rPr>
        <w:t>327</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lastRenderedPageBreak/>
        <w:t>4.3</w:t>
      </w:r>
      <w:r>
        <w:rPr>
          <w:rFonts w:asciiTheme="minorHAnsi" w:eastAsiaTheme="minorEastAsia" w:hAnsiTheme="minorHAnsi" w:cstheme="minorBidi"/>
          <w:noProof/>
          <w:sz w:val="21"/>
          <w:szCs w:val="22"/>
        </w:rPr>
        <w:tab/>
      </w:r>
      <w:r>
        <w:rPr>
          <w:rFonts w:hint="eastAsia"/>
          <w:noProof/>
        </w:rPr>
        <w:t>数据字典代码</w:t>
      </w:r>
      <w:r>
        <w:rPr>
          <w:noProof/>
        </w:rPr>
        <w:tab/>
      </w:r>
      <w:r>
        <w:rPr>
          <w:noProof/>
        </w:rPr>
        <w:fldChar w:fldCharType="begin"/>
      </w:r>
      <w:r>
        <w:rPr>
          <w:noProof/>
        </w:rPr>
        <w:instrText xml:space="preserve"> PAGEREF _Toc337551749 \h </w:instrText>
      </w:r>
      <w:r>
        <w:rPr>
          <w:noProof/>
        </w:rPr>
      </w:r>
      <w:r>
        <w:rPr>
          <w:noProof/>
        </w:rPr>
        <w:fldChar w:fldCharType="separate"/>
      </w:r>
      <w:r>
        <w:rPr>
          <w:noProof/>
        </w:rPr>
        <w:t>329</w:t>
      </w:r>
      <w:r>
        <w:rPr>
          <w:noProof/>
        </w:rPr>
        <w:fldChar w:fldCharType="end"/>
      </w:r>
    </w:p>
    <w:p w:rsidR="005237A4" w:rsidRDefault="005237A4" w:rsidP="005237A4">
      <w:pPr>
        <w:pStyle w:val="21"/>
        <w:tabs>
          <w:tab w:val="right" w:leader="dot" w:pos="8302"/>
        </w:tabs>
        <w:ind w:left="480"/>
        <w:rPr>
          <w:rFonts w:asciiTheme="minorHAnsi" w:eastAsiaTheme="minorEastAsia" w:hAnsiTheme="minorHAnsi" w:cstheme="minorBidi"/>
          <w:noProof/>
          <w:sz w:val="21"/>
          <w:szCs w:val="22"/>
        </w:rPr>
      </w:pPr>
      <w:r>
        <w:rPr>
          <w:noProof/>
        </w:rPr>
        <w:t>4.4</w:t>
      </w:r>
      <w:r>
        <w:rPr>
          <w:noProof/>
        </w:rPr>
        <w:tab/>
      </w:r>
      <w:r>
        <w:rPr>
          <w:noProof/>
        </w:rPr>
        <w:fldChar w:fldCharType="begin"/>
      </w:r>
      <w:r>
        <w:rPr>
          <w:noProof/>
        </w:rPr>
        <w:instrText xml:space="preserve"> PAGEREF _Toc337551750 \h </w:instrText>
      </w:r>
      <w:r>
        <w:rPr>
          <w:noProof/>
        </w:rPr>
      </w:r>
      <w:r>
        <w:rPr>
          <w:noProof/>
        </w:rPr>
        <w:fldChar w:fldCharType="separate"/>
      </w:r>
      <w:r>
        <w:rPr>
          <w:noProof/>
        </w:rPr>
        <w:t>334</w:t>
      </w:r>
      <w:r>
        <w:rPr>
          <w:noProof/>
        </w:rPr>
        <w:fldChar w:fldCharType="end"/>
      </w:r>
    </w:p>
    <w:p w:rsidR="005237A4" w:rsidRDefault="005237A4" w:rsidP="005237A4">
      <w:pPr>
        <w:pStyle w:val="21"/>
        <w:tabs>
          <w:tab w:val="right" w:leader="dot" w:pos="8302"/>
        </w:tabs>
        <w:ind w:left="480"/>
        <w:rPr>
          <w:rFonts w:asciiTheme="minorHAnsi" w:eastAsiaTheme="minorEastAsia" w:hAnsiTheme="minorHAnsi" w:cstheme="minorBidi"/>
          <w:noProof/>
          <w:sz w:val="21"/>
          <w:szCs w:val="22"/>
        </w:rPr>
      </w:pPr>
      <w:r>
        <w:rPr>
          <w:noProof/>
        </w:rPr>
        <w:t>4.5</w:t>
      </w:r>
      <w:r>
        <w:rPr>
          <w:noProof/>
        </w:rPr>
        <w:tab/>
      </w:r>
      <w:r>
        <w:rPr>
          <w:noProof/>
        </w:rPr>
        <w:fldChar w:fldCharType="begin"/>
      </w:r>
      <w:r>
        <w:rPr>
          <w:noProof/>
        </w:rPr>
        <w:instrText xml:space="preserve"> PAGEREF _Toc337551751 \h </w:instrText>
      </w:r>
      <w:r>
        <w:rPr>
          <w:noProof/>
        </w:rPr>
      </w:r>
      <w:r>
        <w:rPr>
          <w:noProof/>
        </w:rPr>
        <w:fldChar w:fldCharType="separate"/>
      </w:r>
      <w:r>
        <w:rPr>
          <w:noProof/>
        </w:rPr>
        <w:t>334</w:t>
      </w:r>
      <w:r>
        <w:rPr>
          <w:noProof/>
        </w:rPr>
        <w:fldChar w:fldCharType="end"/>
      </w:r>
    </w:p>
    <w:p w:rsidR="005237A4" w:rsidRDefault="005237A4" w:rsidP="005237A4">
      <w:pPr>
        <w:pStyle w:val="21"/>
        <w:tabs>
          <w:tab w:val="right" w:leader="dot" w:pos="8302"/>
        </w:tabs>
        <w:ind w:left="480"/>
        <w:rPr>
          <w:rFonts w:asciiTheme="minorHAnsi" w:eastAsiaTheme="minorEastAsia" w:hAnsiTheme="minorHAnsi" w:cstheme="minorBidi"/>
          <w:noProof/>
          <w:sz w:val="21"/>
          <w:szCs w:val="22"/>
        </w:rPr>
      </w:pPr>
      <w:r>
        <w:rPr>
          <w:noProof/>
        </w:rPr>
        <w:t>4.6</w:t>
      </w:r>
      <w:r>
        <w:rPr>
          <w:noProof/>
        </w:rPr>
        <w:tab/>
      </w:r>
      <w:r>
        <w:rPr>
          <w:noProof/>
        </w:rPr>
        <w:fldChar w:fldCharType="begin"/>
      </w:r>
      <w:r>
        <w:rPr>
          <w:noProof/>
        </w:rPr>
        <w:instrText xml:space="preserve"> PAGEREF _Toc337551752 \h </w:instrText>
      </w:r>
      <w:r>
        <w:rPr>
          <w:noProof/>
        </w:rPr>
      </w:r>
      <w:r>
        <w:rPr>
          <w:noProof/>
        </w:rPr>
        <w:fldChar w:fldCharType="separate"/>
      </w:r>
      <w:r>
        <w:rPr>
          <w:noProof/>
        </w:rPr>
        <w:t>335</w:t>
      </w:r>
      <w:r>
        <w:rPr>
          <w:noProof/>
        </w:rPr>
        <w:fldChar w:fldCharType="end"/>
      </w:r>
    </w:p>
    <w:p w:rsidR="005237A4" w:rsidRDefault="005237A4" w:rsidP="005237A4">
      <w:pPr>
        <w:pStyle w:val="21"/>
        <w:tabs>
          <w:tab w:val="left" w:pos="1260"/>
          <w:tab w:val="right" w:leader="dot" w:pos="8302"/>
        </w:tabs>
        <w:ind w:left="480"/>
        <w:rPr>
          <w:rFonts w:asciiTheme="minorHAnsi" w:eastAsiaTheme="minorEastAsia" w:hAnsiTheme="minorHAnsi" w:cstheme="minorBidi"/>
          <w:noProof/>
          <w:sz w:val="21"/>
          <w:szCs w:val="22"/>
        </w:rPr>
      </w:pPr>
      <w:r>
        <w:rPr>
          <w:noProof/>
        </w:rPr>
        <w:t>4.7</w:t>
      </w:r>
      <w:r>
        <w:rPr>
          <w:rFonts w:asciiTheme="minorHAnsi" w:eastAsiaTheme="minorEastAsia" w:hAnsiTheme="minorHAnsi" w:cstheme="minorBidi"/>
          <w:noProof/>
          <w:sz w:val="21"/>
          <w:szCs w:val="22"/>
        </w:rPr>
        <w:tab/>
      </w:r>
      <w:r>
        <w:rPr>
          <w:rFonts w:hint="eastAsia"/>
          <w:noProof/>
        </w:rPr>
        <w:t>交易码表</w:t>
      </w:r>
      <w:r>
        <w:rPr>
          <w:noProof/>
        </w:rPr>
        <w:tab/>
      </w:r>
      <w:r>
        <w:rPr>
          <w:noProof/>
        </w:rPr>
        <w:fldChar w:fldCharType="begin"/>
      </w:r>
      <w:r>
        <w:rPr>
          <w:noProof/>
        </w:rPr>
        <w:instrText xml:space="preserve"> PAGEREF _Toc337551753 \h </w:instrText>
      </w:r>
      <w:r>
        <w:rPr>
          <w:noProof/>
        </w:rPr>
      </w:r>
      <w:r>
        <w:rPr>
          <w:noProof/>
        </w:rPr>
        <w:fldChar w:fldCharType="separate"/>
      </w:r>
      <w:r>
        <w:rPr>
          <w:noProof/>
        </w:rPr>
        <w:t>335</w:t>
      </w:r>
      <w:r>
        <w:rPr>
          <w:noProof/>
        </w:rPr>
        <w:fldChar w:fldCharType="end"/>
      </w:r>
    </w:p>
    <w:p w:rsidR="005237A4" w:rsidRDefault="005237A4" w:rsidP="005237A4">
      <w:pPr>
        <w:pStyle w:val="2"/>
        <w:ind w:leftChars="0" w:left="0" w:firstLineChars="0" w:firstLine="0"/>
        <w:rPr>
          <w:rFonts w:hint="eastAsia"/>
        </w:rPr>
      </w:pPr>
      <w:r>
        <w:fldChar w:fldCharType="end"/>
      </w:r>
    </w:p>
    <w:p w:rsidR="005237A4" w:rsidRDefault="005237A4" w:rsidP="005237A4">
      <w:pPr>
        <w:pStyle w:val="2"/>
        <w:ind w:leftChars="0" w:left="0" w:firstLineChars="0" w:firstLine="0"/>
        <w:rPr>
          <w:rFonts w:hint="eastAsia"/>
        </w:rPr>
      </w:pPr>
    </w:p>
    <w:p w:rsidR="005237A4" w:rsidRDefault="005237A4" w:rsidP="005237A4">
      <w:pPr>
        <w:pStyle w:val="2"/>
        <w:ind w:leftChars="0" w:left="0" w:firstLineChars="0" w:firstLine="0"/>
        <w:rPr>
          <w:rFonts w:hint="eastAsia"/>
        </w:rPr>
      </w:pPr>
    </w:p>
    <w:p w:rsidR="005237A4" w:rsidRDefault="005237A4" w:rsidP="005237A4">
      <w:pPr>
        <w:pStyle w:val="1"/>
        <w:sectPr w:rsidR="005237A4">
          <w:headerReference w:type="default" r:id="rId16"/>
          <w:footerReference w:type="default" r:id="rId17"/>
          <w:pgSz w:w="11906" w:h="16838"/>
          <w:pgMar w:top="1440" w:right="1797" w:bottom="1440" w:left="1797" w:header="851" w:footer="992" w:gutter="0"/>
          <w:pgNumType w:start="1"/>
          <w:cols w:space="720"/>
          <w:docGrid w:type="lines" w:linePitch="312"/>
        </w:sectPr>
      </w:pPr>
      <w:bookmarkStart w:id="1" w:name="_Toc68921028"/>
    </w:p>
    <w:p w:rsidR="005237A4" w:rsidRDefault="005237A4" w:rsidP="005237A4">
      <w:pPr>
        <w:pStyle w:val="1"/>
        <w:rPr>
          <w:rFonts w:hint="eastAsia"/>
        </w:rPr>
      </w:pPr>
      <w:bookmarkStart w:id="2" w:name="_Toc337551500"/>
      <w:r>
        <w:rPr>
          <w:rFonts w:hint="eastAsia"/>
        </w:rPr>
        <w:lastRenderedPageBreak/>
        <w:t>前言</w:t>
      </w:r>
      <w:bookmarkEnd w:id="1"/>
      <w:bookmarkEnd w:id="2"/>
    </w:p>
    <w:p w:rsidR="005237A4" w:rsidRDefault="005237A4" w:rsidP="005237A4">
      <w:pPr>
        <w:pStyle w:val="20"/>
        <w:tabs>
          <w:tab w:val="clear" w:pos="576"/>
          <w:tab w:val="left" w:pos="9"/>
        </w:tabs>
        <w:ind w:left="9"/>
        <w:rPr>
          <w:rFonts w:hint="eastAsia"/>
        </w:rPr>
      </w:pPr>
      <w:bookmarkStart w:id="3" w:name="_Toc337551501"/>
      <w:r>
        <w:rPr>
          <w:rFonts w:hint="eastAsia"/>
        </w:rPr>
        <w:t>编写目的</w:t>
      </w:r>
      <w:bookmarkEnd w:id="3"/>
    </w:p>
    <w:p w:rsidR="005237A4" w:rsidRDefault="005237A4" w:rsidP="005237A4">
      <w:pPr>
        <w:pStyle w:val="a8"/>
        <w:ind w:left="-617" w:right="-382"/>
        <w:rPr>
          <w:rFonts w:hint="eastAsia"/>
        </w:rPr>
      </w:pPr>
      <w:r>
        <w:rPr>
          <w:rFonts w:hint="eastAsia"/>
        </w:rPr>
        <w:t>&lt;说明编写这份详细设计说明书的目的，指出预期的读者。&gt;</w:t>
      </w:r>
    </w:p>
    <w:p w:rsidR="005237A4" w:rsidRDefault="005237A4" w:rsidP="005237A4">
      <w:pPr>
        <w:pStyle w:val="20"/>
        <w:tabs>
          <w:tab w:val="clear" w:pos="576"/>
          <w:tab w:val="left" w:pos="9"/>
        </w:tabs>
        <w:ind w:left="9"/>
        <w:rPr>
          <w:rFonts w:hint="eastAsia"/>
        </w:rPr>
      </w:pPr>
      <w:bookmarkStart w:id="4" w:name="_Toc337551502"/>
      <w:r>
        <w:rPr>
          <w:rFonts w:hint="eastAsia"/>
        </w:rPr>
        <w:t>背景</w:t>
      </w:r>
      <w:bookmarkEnd w:id="4"/>
    </w:p>
    <w:p w:rsidR="005237A4" w:rsidRDefault="005237A4" w:rsidP="005237A4">
      <w:pPr>
        <w:pStyle w:val="a8"/>
        <w:ind w:left="-617" w:right="-382"/>
        <w:rPr>
          <w:rFonts w:hint="eastAsia"/>
        </w:rPr>
      </w:pPr>
      <w:r>
        <w:rPr>
          <w:rFonts w:hint="eastAsia"/>
        </w:rPr>
        <w:t>&lt;说明：</w:t>
      </w:r>
    </w:p>
    <w:p w:rsidR="005237A4" w:rsidRDefault="005237A4" w:rsidP="005237A4">
      <w:pPr>
        <w:pStyle w:val="a8"/>
        <w:ind w:left="-617" w:right="-382"/>
        <w:rPr>
          <w:rFonts w:hint="eastAsia"/>
        </w:rPr>
      </w:pPr>
      <w:r>
        <w:rPr>
          <w:rFonts w:hint="eastAsia"/>
        </w:rPr>
        <w:t>待开发软件系统的名称；</w:t>
      </w:r>
    </w:p>
    <w:p w:rsidR="005237A4" w:rsidRDefault="005237A4" w:rsidP="005237A4">
      <w:pPr>
        <w:pStyle w:val="a8"/>
        <w:ind w:left="-617" w:right="-382"/>
        <w:rPr>
          <w:rFonts w:hint="eastAsia"/>
        </w:rPr>
      </w:pPr>
      <w:r>
        <w:rPr>
          <w:rFonts w:hint="eastAsia"/>
        </w:rPr>
        <w:t>本项目的任务提出者、开发者、用户和运行该程序系统的计算中心。&gt;</w:t>
      </w:r>
    </w:p>
    <w:p w:rsidR="005237A4" w:rsidRDefault="005237A4" w:rsidP="005237A4">
      <w:pPr>
        <w:pStyle w:val="20"/>
        <w:tabs>
          <w:tab w:val="clear" w:pos="576"/>
          <w:tab w:val="left" w:pos="9"/>
        </w:tabs>
        <w:ind w:left="9"/>
        <w:rPr>
          <w:rFonts w:hint="eastAsia"/>
        </w:rPr>
      </w:pPr>
      <w:bookmarkStart w:id="5" w:name="_Toc337551503"/>
      <w:r>
        <w:rPr>
          <w:rFonts w:hint="eastAsia"/>
        </w:rPr>
        <w:t>定义</w:t>
      </w:r>
      <w:bookmarkEnd w:id="5"/>
    </w:p>
    <w:p w:rsidR="005237A4" w:rsidRDefault="005237A4" w:rsidP="005237A4">
      <w:pPr>
        <w:pStyle w:val="a8"/>
        <w:ind w:left="-617" w:right="-382"/>
      </w:pPr>
    </w:p>
    <w:p w:rsidR="005237A4" w:rsidRDefault="005237A4" w:rsidP="005237A4">
      <w:pPr>
        <w:pStyle w:val="20"/>
        <w:tabs>
          <w:tab w:val="clear" w:pos="576"/>
          <w:tab w:val="left" w:pos="9"/>
        </w:tabs>
        <w:ind w:left="9"/>
        <w:rPr>
          <w:rFonts w:hint="eastAsia"/>
        </w:rPr>
      </w:pPr>
      <w:bookmarkStart w:id="6" w:name="_Toc68921032"/>
      <w:bookmarkStart w:id="7" w:name="_Toc337551504"/>
      <w:r>
        <w:rPr>
          <w:rFonts w:hint="eastAsia"/>
        </w:rPr>
        <w:t>参考资料</w:t>
      </w:r>
      <w:bookmarkEnd w:id="6"/>
      <w:bookmarkEnd w:id="7"/>
    </w:p>
    <w:p w:rsidR="005237A4" w:rsidRDefault="005237A4" w:rsidP="005237A4">
      <w:pPr>
        <w:rPr>
          <w:rFonts w:hint="eastAsia"/>
        </w:rPr>
      </w:pPr>
      <w:r>
        <w:rPr>
          <w:rFonts w:hint="eastAsia"/>
        </w:rPr>
        <w:t>《高等学校管理信息标准》</w:t>
      </w:r>
    </w:p>
    <w:p w:rsidR="005237A4" w:rsidRDefault="005237A4" w:rsidP="005237A4">
      <w:pPr>
        <w:pStyle w:val="1"/>
        <w:rPr>
          <w:rFonts w:hint="eastAsia"/>
        </w:rPr>
      </w:pPr>
      <w:bookmarkStart w:id="8" w:name="_Toc337551505"/>
      <w:r>
        <w:rPr>
          <w:rFonts w:hint="eastAsia"/>
        </w:rPr>
        <w:t>系统结构</w:t>
      </w:r>
      <w:bookmarkEnd w:id="8"/>
    </w:p>
    <w:p w:rsidR="005237A4" w:rsidRDefault="005237A4" w:rsidP="005237A4">
      <w:pPr>
        <w:pStyle w:val="2"/>
        <w:ind w:leftChars="0" w:left="0" w:firstLineChars="0" w:firstLine="0"/>
        <w:rPr>
          <w:rFonts w:hint="eastAsia"/>
        </w:rPr>
      </w:pPr>
      <w:r>
        <w:rPr>
          <w:rFonts w:hint="eastAsia"/>
        </w:rPr>
        <w:t>一卡通管理中心</w:t>
      </w:r>
    </w:p>
    <w:p w:rsidR="005237A4" w:rsidRDefault="005237A4" w:rsidP="005237A4">
      <w:pPr>
        <w:pStyle w:val="2"/>
        <w:numPr>
          <w:ilvl w:val="0"/>
          <w:numId w:val="6"/>
        </w:numPr>
        <w:ind w:leftChars="0" w:firstLineChars="0"/>
        <w:rPr>
          <w:rFonts w:hint="eastAsia"/>
        </w:rPr>
      </w:pPr>
      <w:r>
        <w:rPr>
          <w:rFonts w:hint="eastAsia"/>
        </w:rPr>
        <w:t>系统管理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参数管理</w:t>
      </w:r>
    </w:p>
    <w:p w:rsidR="005237A4" w:rsidRDefault="005237A4" w:rsidP="005237A4">
      <w:pPr>
        <w:pStyle w:val="2"/>
        <w:numPr>
          <w:ilvl w:val="2"/>
          <w:numId w:val="7"/>
        </w:numPr>
        <w:ind w:leftChars="0" w:firstLineChars="0"/>
        <w:rPr>
          <w:rFonts w:hint="eastAsia"/>
        </w:rPr>
      </w:pPr>
      <w:r>
        <w:rPr>
          <w:rFonts w:hint="eastAsia"/>
        </w:rPr>
        <w:tab/>
        <w:t>系统参数设置</w:t>
      </w:r>
    </w:p>
    <w:p w:rsidR="005237A4" w:rsidRDefault="005237A4" w:rsidP="005237A4">
      <w:pPr>
        <w:pStyle w:val="2"/>
        <w:ind w:leftChars="0" w:left="2100" w:firstLineChars="0" w:firstLine="0"/>
        <w:rPr>
          <w:rFonts w:hint="eastAsia"/>
        </w:rPr>
      </w:pPr>
      <w:r>
        <w:rPr>
          <w:rFonts w:hint="eastAsia"/>
        </w:rPr>
        <w:t>系统参数查询</w:t>
      </w:r>
    </w:p>
    <w:p w:rsidR="005237A4" w:rsidRDefault="005237A4" w:rsidP="005237A4">
      <w:pPr>
        <w:pStyle w:val="2"/>
        <w:ind w:leftChars="0" w:firstLineChars="0"/>
        <w:rPr>
          <w:rFonts w:hint="eastAsia"/>
        </w:rPr>
      </w:pPr>
      <w:r>
        <w:rPr>
          <w:rFonts w:hint="eastAsia"/>
        </w:rPr>
        <w:tab/>
      </w:r>
      <w:r>
        <w:rPr>
          <w:rFonts w:hint="eastAsia"/>
        </w:rPr>
        <w:tab/>
      </w:r>
      <w:r>
        <w:rPr>
          <w:rFonts w:hint="eastAsia"/>
        </w:rPr>
        <w:tab/>
      </w:r>
      <w:r>
        <w:rPr>
          <w:rFonts w:hint="eastAsia"/>
        </w:rPr>
        <w:tab/>
      </w:r>
      <w:r>
        <w:rPr>
          <w:rFonts w:hint="eastAsia"/>
        </w:rPr>
        <w:tab/>
        <w:t>系统参数修改</w:t>
      </w:r>
    </w:p>
    <w:p w:rsidR="005237A4" w:rsidRDefault="005237A4" w:rsidP="005237A4">
      <w:pPr>
        <w:pStyle w:val="2"/>
        <w:numPr>
          <w:ilvl w:val="2"/>
          <w:numId w:val="7"/>
        </w:numPr>
        <w:ind w:leftChars="0" w:firstLineChars="0"/>
        <w:rPr>
          <w:rFonts w:hint="eastAsia"/>
        </w:rPr>
      </w:pPr>
      <w:r>
        <w:rPr>
          <w:rFonts w:hint="eastAsia"/>
        </w:rPr>
        <w:t>区域设置</w:t>
      </w:r>
    </w:p>
    <w:p w:rsidR="005237A4" w:rsidRDefault="005237A4" w:rsidP="005237A4">
      <w:pPr>
        <w:pStyle w:val="2"/>
        <w:ind w:leftChars="0" w:left="1260" w:firstLineChars="0" w:firstLine="420"/>
        <w:rPr>
          <w:rFonts w:hint="eastAsia"/>
        </w:rPr>
      </w:pPr>
      <w:r>
        <w:rPr>
          <w:rFonts w:hint="eastAsia"/>
        </w:rPr>
        <w:tab/>
        <w:t>区域添加</w:t>
      </w:r>
    </w:p>
    <w:p w:rsidR="005237A4" w:rsidRDefault="005237A4" w:rsidP="005237A4">
      <w:pPr>
        <w:pStyle w:val="2"/>
        <w:ind w:leftChars="0" w:left="1260" w:firstLineChars="0" w:firstLine="420"/>
        <w:rPr>
          <w:rFonts w:hint="eastAsia"/>
        </w:rPr>
      </w:pPr>
      <w:r>
        <w:rPr>
          <w:rFonts w:hint="eastAsia"/>
        </w:rPr>
        <w:tab/>
        <w:t>区域删除</w:t>
      </w:r>
    </w:p>
    <w:p w:rsidR="005237A4" w:rsidRDefault="005237A4" w:rsidP="005237A4">
      <w:pPr>
        <w:pStyle w:val="2"/>
        <w:ind w:leftChars="0" w:left="1260" w:firstLineChars="0" w:firstLine="420"/>
        <w:rPr>
          <w:rFonts w:hint="eastAsia"/>
        </w:rPr>
      </w:pPr>
      <w:r>
        <w:rPr>
          <w:rFonts w:hint="eastAsia"/>
        </w:rPr>
        <w:tab/>
        <w:t>区域查询</w:t>
      </w:r>
    </w:p>
    <w:p w:rsidR="005237A4" w:rsidRDefault="005237A4" w:rsidP="005237A4">
      <w:pPr>
        <w:pStyle w:val="2"/>
        <w:numPr>
          <w:ilvl w:val="2"/>
          <w:numId w:val="7"/>
        </w:numPr>
        <w:ind w:leftChars="0" w:firstLineChars="0"/>
        <w:rPr>
          <w:rFonts w:hint="eastAsia"/>
        </w:rPr>
      </w:pPr>
      <w:r>
        <w:rPr>
          <w:rFonts w:hint="eastAsia"/>
        </w:rPr>
        <w:lastRenderedPageBreak/>
        <w:tab/>
        <w:t>网点设置</w:t>
      </w:r>
    </w:p>
    <w:p w:rsidR="005237A4" w:rsidRDefault="005237A4" w:rsidP="005237A4">
      <w:pPr>
        <w:pStyle w:val="2"/>
        <w:ind w:leftChars="0" w:left="1260" w:firstLineChars="0" w:firstLine="420"/>
        <w:rPr>
          <w:rFonts w:hint="eastAsia"/>
        </w:rPr>
      </w:pPr>
      <w:r>
        <w:rPr>
          <w:rFonts w:hint="eastAsia"/>
        </w:rPr>
        <w:tab/>
        <w:t>网点查询</w:t>
      </w:r>
    </w:p>
    <w:p w:rsidR="005237A4" w:rsidRDefault="005237A4" w:rsidP="005237A4">
      <w:pPr>
        <w:pStyle w:val="2"/>
        <w:ind w:leftChars="0" w:left="1260" w:firstLineChars="0" w:firstLine="420"/>
        <w:rPr>
          <w:rFonts w:hint="eastAsia"/>
        </w:rPr>
      </w:pPr>
      <w:r>
        <w:rPr>
          <w:rFonts w:hint="eastAsia"/>
        </w:rPr>
        <w:tab/>
        <w:t>网点添加</w:t>
      </w:r>
    </w:p>
    <w:p w:rsidR="005237A4" w:rsidRDefault="005237A4" w:rsidP="005237A4">
      <w:pPr>
        <w:pStyle w:val="2"/>
        <w:ind w:leftChars="0" w:left="1260" w:firstLineChars="0" w:firstLine="420"/>
        <w:rPr>
          <w:rFonts w:hint="eastAsia"/>
        </w:rPr>
      </w:pPr>
      <w:r>
        <w:rPr>
          <w:rFonts w:hint="eastAsia"/>
        </w:rPr>
        <w:tab/>
        <w:t>网点修改</w:t>
      </w:r>
    </w:p>
    <w:p w:rsidR="005237A4" w:rsidRDefault="005237A4" w:rsidP="005237A4">
      <w:pPr>
        <w:pStyle w:val="2"/>
        <w:ind w:leftChars="0" w:left="1680" w:firstLineChars="0" w:firstLine="420"/>
        <w:rPr>
          <w:rFonts w:hint="eastAsia"/>
        </w:rPr>
      </w:pPr>
      <w:r>
        <w:rPr>
          <w:rFonts w:hint="eastAsia"/>
        </w:rPr>
        <w:t>网点删除</w:t>
      </w:r>
    </w:p>
    <w:p w:rsidR="005237A4" w:rsidRDefault="005237A4" w:rsidP="005237A4">
      <w:pPr>
        <w:pStyle w:val="2"/>
        <w:numPr>
          <w:ilvl w:val="2"/>
          <w:numId w:val="7"/>
        </w:numPr>
        <w:ind w:leftChars="0" w:firstLineChars="0"/>
        <w:rPr>
          <w:rFonts w:hint="eastAsia"/>
        </w:rPr>
      </w:pPr>
      <w:r>
        <w:rPr>
          <w:rFonts w:hint="eastAsia"/>
        </w:rPr>
        <w:t>站点设置</w:t>
      </w:r>
    </w:p>
    <w:p w:rsidR="005237A4" w:rsidRDefault="005237A4" w:rsidP="005237A4">
      <w:pPr>
        <w:pStyle w:val="2"/>
        <w:ind w:leftChars="0" w:left="1260" w:firstLineChars="0" w:firstLine="420"/>
        <w:rPr>
          <w:rFonts w:hint="eastAsia"/>
        </w:rPr>
      </w:pPr>
      <w:r>
        <w:rPr>
          <w:rFonts w:hint="eastAsia"/>
        </w:rPr>
        <w:tab/>
        <w:t>站点查询</w:t>
      </w:r>
    </w:p>
    <w:p w:rsidR="005237A4" w:rsidRDefault="005237A4" w:rsidP="005237A4">
      <w:pPr>
        <w:pStyle w:val="2"/>
        <w:ind w:leftChars="0" w:left="1260" w:firstLineChars="0" w:firstLine="420"/>
        <w:rPr>
          <w:rFonts w:hint="eastAsia"/>
        </w:rPr>
      </w:pPr>
      <w:r>
        <w:rPr>
          <w:rFonts w:hint="eastAsia"/>
        </w:rPr>
        <w:tab/>
        <w:t>站点添加</w:t>
      </w:r>
    </w:p>
    <w:p w:rsidR="005237A4" w:rsidRDefault="005237A4" w:rsidP="005237A4">
      <w:pPr>
        <w:pStyle w:val="2"/>
        <w:ind w:leftChars="0" w:left="1260" w:firstLineChars="0" w:firstLine="420"/>
        <w:rPr>
          <w:rFonts w:hint="eastAsia"/>
        </w:rPr>
      </w:pPr>
      <w:r>
        <w:rPr>
          <w:rFonts w:hint="eastAsia"/>
        </w:rPr>
        <w:tab/>
        <w:t>站点修改</w:t>
      </w:r>
    </w:p>
    <w:p w:rsidR="005237A4" w:rsidRDefault="005237A4" w:rsidP="005237A4">
      <w:pPr>
        <w:pStyle w:val="2"/>
        <w:ind w:leftChars="0" w:left="1680" w:firstLineChars="0" w:firstLine="420"/>
        <w:rPr>
          <w:rFonts w:hint="eastAsia"/>
        </w:rPr>
      </w:pPr>
      <w:r>
        <w:rPr>
          <w:rFonts w:hint="eastAsia"/>
        </w:rPr>
        <w:t>站点删除</w:t>
      </w:r>
    </w:p>
    <w:p w:rsidR="005237A4" w:rsidRDefault="005237A4" w:rsidP="005237A4">
      <w:pPr>
        <w:pStyle w:val="2"/>
        <w:numPr>
          <w:ilvl w:val="2"/>
          <w:numId w:val="7"/>
        </w:numPr>
        <w:ind w:leftChars="0" w:firstLineChars="0"/>
        <w:rPr>
          <w:rFonts w:hint="eastAsia"/>
        </w:rPr>
      </w:pPr>
      <w:r>
        <w:rPr>
          <w:rFonts w:hint="eastAsia"/>
        </w:rPr>
        <w:t>卡类别设置</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卡类别添加</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卡类别修改</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卡类别删除</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卡类别查询</w:t>
      </w:r>
    </w:p>
    <w:p w:rsidR="005237A4" w:rsidRDefault="005237A4" w:rsidP="005237A4">
      <w:pPr>
        <w:pStyle w:val="2"/>
        <w:numPr>
          <w:ilvl w:val="2"/>
          <w:numId w:val="7"/>
        </w:numPr>
        <w:ind w:leftChars="0" w:firstLineChars="0"/>
        <w:rPr>
          <w:rFonts w:hint="eastAsia"/>
        </w:rPr>
      </w:pPr>
      <w:r>
        <w:rPr>
          <w:rFonts w:hint="eastAsia"/>
        </w:rPr>
        <w:tab/>
        <w:t>钱包设置</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钱包修改</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钱包查询</w:t>
      </w:r>
    </w:p>
    <w:p w:rsidR="005237A4" w:rsidRDefault="005237A4" w:rsidP="005237A4">
      <w:pPr>
        <w:pStyle w:val="2"/>
        <w:numPr>
          <w:ilvl w:val="2"/>
          <w:numId w:val="7"/>
        </w:numPr>
        <w:ind w:leftChars="0" w:firstLineChars="0"/>
        <w:rPr>
          <w:rFonts w:hint="eastAsia"/>
        </w:rPr>
      </w:pPr>
      <w:r>
        <w:rPr>
          <w:rFonts w:hint="eastAsia"/>
        </w:rPr>
        <w:tab/>
        <w:t>客户类别设置</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客户类别添加</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客户类别修改</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客户类别删除</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客户类别查询</w:t>
      </w:r>
    </w:p>
    <w:p w:rsidR="005237A4" w:rsidRDefault="005237A4" w:rsidP="005237A4">
      <w:pPr>
        <w:pStyle w:val="2"/>
        <w:numPr>
          <w:ilvl w:val="2"/>
          <w:numId w:val="7"/>
        </w:numPr>
        <w:ind w:leftChars="0" w:firstLineChars="0"/>
        <w:rPr>
          <w:rFonts w:hint="eastAsia"/>
        </w:rPr>
      </w:pPr>
      <w:r>
        <w:rPr>
          <w:rFonts w:hint="eastAsia"/>
        </w:rPr>
        <w:tab/>
        <w:t>收费类别设置</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收费类别添加</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收费类别修改</w:t>
      </w:r>
    </w:p>
    <w:p w:rsidR="005237A4" w:rsidRDefault="005237A4" w:rsidP="005237A4">
      <w:pPr>
        <w:pStyle w:val="2"/>
        <w:ind w:leftChars="0" w:left="0" w:firstLineChars="0" w:firstLine="0"/>
        <w:rPr>
          <w:rFonts w:hint="eastAsia"/>
        </w:rPr>
      </w:pPr>
      <w:r>
        <w:rPr>
          <w:rFonts w:hint="eastAsia"/>
        </w:rPr>
        <w:lastRenderedPageBreak/>
        <w:tab/>
      </w:r>
      <w:r>
        <w:rPr>
          <w:rFonts w:hint="eastAsia"/>
        </w:rPr>
        <w:tab/>
      </w:r>
      <w:r>
        <w:rPr>
          <w:rFonts w:hint="eastAsia"/>
        </w:rPr>
        <w:tab/>
      </w:r>
      <w:r>
        <w:rPr>
          <w:rFonts w:hint="eastAsia"/>
        </w:rPr>
        <w:tab/>
      </w:r>
      <w:r>
        <w:rPr>
          <w:rFonts w:hint="eastAsia"/>
        </w:rPr>
        <w:tab/>
        <w:t>收费类别删除</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收费类别查询</w:t>
      </w:r>
    </w:p>
    <w:p w:rsidR="005237A4" w:rsidRDefault="005237A4" w:rsidP="005237A4">
      <w:pPr>
        <w:pStyle w:val="2"/>
        <w:numPr>
          <w:ilvl w:val="2"/>
          <w:numId w:val="7"/>
        </w:numPr>
        <w:ind w:leftChars="0" w:firstLineChars="0"/>
        <w:rPr>
          <w:rFonts w:hint="eastAsia"/>
        </w:rPr>
      </w:pPr>
      <w:r>
        <w:rPr>
          <w:rFonts w:hint="eastAsia"/>
        </w:rPr>
        <w:tab/>
        <w:t>帐户交易类别设置</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帐户交易类别添加</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帐户交易类别删除</w:t>
      </w:r>
    </w:p>
    <w:p w:rsidR="005237A4" w:rsidRDefault="005237A4" w:rsidP="005237A4">
      <w:pPr>
        <w:pStyle w:val="2"/>
        <w:ind w:leftChars="0" w:left="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帐户交易类别查询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计划任务管理</w:t>
      </w:r>
    </w:p>
    <w:p w:rsidR="005237A4" w:rsidRDefault="005237A4" w:rsidP="005237A4">
      <w:pPr>
        <w:pStyle w:val="2"/>
        <w:numPr>
          <w:ilvl w:val="2"/>
          <w:numId w:val="7"/>
        </w:numPr>
        <w:ind w:leftChars="0" w:firstLineChars="0"/>
        <w:rPr>
          <w:rFonts w:hint="eastAsia"/>
        </w:rPr>
      </w:pPr>
      <w:r>
        <w:rPr>
          <w:rFonts w:hint="eastAsia"/>
        </w:rPr>
        <w:tab/>
        <w:t>计划任务添加</w:t>
      </w:r>
    </w:p>
    <w:p w:rsidR="005237A4" w:rsidRDefault="005237A4" w:rsidP="005237A4">
      <w:pPr>
        <w:pStyle w:val="2"/>
        <w:numPr>
          <w:ilvl w:val="2"/>
          <w:numId w:val="7"/>
        </w:numPr>
        <w:ind w:leftChars="0" w:firstLineChars="0"/>
        <w:rPr>
          <w:rFonts w:hint="eastAsia"/>
        </w:rPr>
      </w:pPr>
      <w:r>
        <w:rPr>
          <w:rFonts w:hint="eastAsia"/>
        </w:rPr>
        <w:tab/>
        <w:t>计划任务修改</w:t>
      </w:r>
    </w:p>
    <w:p w:rsidR="005237A4" w:rsidRDefault="005237A4" w:rsidP="005237A4">
      <w:pPr>
        <w:pStyle w:val="2"/>
        <w:numPr>
          <w:ilvl w:val="2"/>
          <w:numId w:val="7"/>
        </w:numPr>
        <w:ind w:leftChars="0" w:firstLineChars="0"/>
        <w:rPr>
          <w:rFonts w:hint="eastAsia"/>
        </w:rPr>
      </w:pPr>
      <w:r>
        <w:rPr>
          <w:rFonts w:hint="eastAsia"/>
        </w:rPr>
        <w:tab/>
        <w:t>计划任务删除</w:t>
      </w:r>
    </w:p>
    <w:p w:rsidR="005237A4" w:rsidRDefault="005237A4" w:rsidP="005237A4">
      <w:pPr>
        <w:pStyle w:val="2"/>
        <w:numPr>
          <w:ilvl w:val="2"/>
          <w:numId w:val="7"/>
        </w:numPr>
        <w:ind w:leftChars="0" w:firstLineChars="0"/>
        <w:rPr>
          <w:rFonts w:hint="eastAsia"/>
        </w:rPr>
      </w:pPr>
      <w:r>
        <w:rPr>
          <w:rFonts w:hint="eastAsia"/>
        </w:rPr>
        <w:tab/>
        <w:t>计划任务查询</w:t>
      </w:r>
    </w:p>
    <w:p w:rsidR="005237A4" w:rsidRDefault="005237A4" w:rsidP="005237A4">
      <w:pPr>
        <w:pStyle w:val="2"/>
        <w:numPr>
          <w:ilvl w:val="2"/>
          <w:numId w:val="7"/>
        </w:numPr>
        <w:ind w:leftChars="0" w:firstLineChars="0"/>
        <w:rPr>
          <w:rFonts w:hint="eastAsia"/>
        </w:rPr>
      </w:pPr>
      <w:r>
        <w:rPr>
          <w:rFonts w:hint="eastAsia"/>
        </w:rPr>
        <w:tab/>
        <w:t>计划任务日志查询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消息队列管理</w:t>
      </w:r>
    </w:p>
    <w:p w:rsidR="005237A4" w:rsidRDefault="005237A4" w:rsidP="005237A4">
      <w:pPr>
        <w:pStyle w:val="2"/>
        <w:numPr>
          <w:ilvl w:val="2"/>
          <w:numId w:val="7"/>
        </w:numPr>
        <w:ind w:leftChars="0" w:firstLineChars="0"/>
        <w:rPr>
          <w:rFonts w:hint="eastAsia"/>
        </w:rPr>
      </w:pPr>
      <w:r>
        <w:rPr>
          <w:rFonts w:hint="eastAsia"/>
        </w:rPr>
        <w:tab/>
        <w:t>消息队列查询</w:t>
      </w:r>
    </w:p>
    <w:p w:rsidR="005237A4" w:rsidRDefault="005237A4" w:rsidP="005237A4">
      <w:pPr>
        <w:pStyle w:val="2"/>
        <w:numPr>
          <w:ilvl w:val="2"/>
          <w:numId w:val="7"/>
        </w:numPr>
        <w:ind w:leftChars="0" w:firstLineChars="0"/>
        <w:rPr>
          <w:rFonts w:hint="eastAsia"/>
        </w:rPr>
      </w:pPr>
      <w:r>
        <w:rPr>
          <w:rFonts w:hint="eastAsia"/>
        </w:rPr>
        <w:tab/>
        <w:t>消息队列修改</w:t>
      </w:r>
    </w:p>
    <w:p w:rsidR="005237A4" w:rsidRDefault="005237A4" w:rsidP="005237A4">
      <w:pPr>
        <w:pStyle w:val="2"/>
        <w:numPr>
          <w:ilvl w:val="2"/>
          <w:numId w:val="7"/>
        </w:numPr>
        <w:ind w:leftChars="0" w:firstLineChars="0"/>
        <w:rPr>
          <w:rFonts w:hint="eastAsia"/>
        </w:rPr>
      </w:pPr>
      <w:r>
        <w:rPr>
          <w:rFonts w:hint="eastAsia"/>
        </w:rPr>
        <w:tab/>
        <w:t>消息队列删除</w:t>
      </w:r>
    </w:p>
    <w:p w:rsidR="005237A4" w:rsidRDefault="005237A4" w:rsidP="005237A4">
      <w:pPr>
        <w:pStyle w:val="2"/>
        <w:numPr>
          <w:ilvl w:val="0"/>
          <w:numId w:val="7"/>
        </w:numPr>
        <w:tabs>
          <w:tab w:val="clear" w:pos="839"/>
        </w:tabs>
        <w:ind w:leftChars="0" w:left="1260" w:firstLineChars="0"/>
        <w:rPr>
          <w:rFonts w:hint="eastAsia"/>
        </w:rPr>
      </w:pPr>
      <w:r>
        <w:rPr>
          <w:rFonts w:hint="eastAsia"/>
        </w:rPr>
        <w:t>子系统管理</w:t>
      </w:r>
    </w:p>
    <w:p w:rsidR="005237A4" w:rsidRDefault="005237A4" w:rsidP="005237A4">
      <w:pPr>
        <w:pStyle w:val="2"/>
        <w:numPr>
          <w:ilvl w:val="2"/>
          <w:numId w:val="7"/>
        </w:numPr>
        <w:ind w:leftChars="0" w:firstLineChars="0"/>
        <w:rPr>
          <w:rFonts w:hint="eastAsia"/>
        </w:rPr>
      </w:pPr>
      <w:r>
        <w:rPr>
          <w:rFonts w:hint="eastAsia"/>
        </w:rPr>
        <w:t>子系统注册</w:t>
      </w:r>
    </w:p>
    <w:p w:rsidR="005237A4" w:rsidRDefault="005237A4" w:rsidP="005237A4">
      <w:pPr>
        <w:pStyle w:val="2"/>
        <w:numPr>
          <w:ilvl w:val="2"/>
          <w:numId w:val="7"/>
        </w:numPr>
        <w:ind w:leftChars="0" w:firstLineChars="0"/>
        <w:rPr>
          <w:rFonts w:hint="eastAsia"/>
        </w:rPr>
      </w:pPr>
      <w:r>
        <w:rPr>
          <w:rFonts w:hint="eastAsia"/>
        </w:rPr>
        <w:t>子系统修改</w:t>
      </w:r>
    </w:p>
    <w:p w:rsidR="005237A4" w:rsidRDefault="005237A4" w:rsidP="005237A4">
      <w:pPr>
        <w:pStyle w:val="2"/>
        <w:numPr>
          <w:ilvl w:val="2"/>
          <w:numId w:val="7"/>
        </w:numPr>
        <w:ind w:leftChars="0" w:firstLineChars="0"/>
        <w:rPr>
          <w:rFonts w:hint="eastAsia"/>
        </w:rPr>
      </w:pPr>
      <w:r>
        <w:rPr>
          <w:rFonts w:hint="eastAsia"/>
        </w:rPr>
        <w:t>子系统注销</w:t>
      </w:r>
    </w:p>
    <w:p w:rsidR="005237A4" w:rsidRDefault="005237A4" w:rsidP="005237A4">
      <w:pPr>
        <w:pStyle w:val="2"/>
        <w:numPr>
          <w:ilvl w:val="2"/>
          <w:numId w:val="7"/>
        </w:numPr>
        <w:ind w:leftChars="0" w:firstLineChars="0"/>
        <w:rPr>
          <w:rFonts w:hint="eastAsia"/>
        </w:rPr>
      </w:pPr>
      <w:r>
        <w:rPr>
          <w:rFonts w:hint="eastAsia"/>
        </w:rPr>
        <w:t>子系统查询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外接子系统管理</w:t>
      </w:r>
    </w:p>
    <w:p w:rsidR="005237A4" w:rsidRDefault="005237A4" w:rsidP="005237A4">
      <w:pPr>
        <w:pStyle w:val="2"/>
        <w:numPr>
          <w:ilvl w:val="2"/>
          <w:numId w:val="7"/>
        </w:numPr>
        <w:ind w:leftChars="0" w:firstLineChars="0"/>
        <w:rPr>
          <w:rFonts w:hint="eastAsia"/>
        </w:rPr>
      </w:pPr>
      <w:r>
        <w:rPr>
          <w:rFonts w:hint="eastAsia"/>
        </w:rPr>
        <w:t>外接子系统添加</w:t>
      </w:r>
    </w:p>
    <w:p w:rsidR="005237A4" w:rsidRDefault="005237A4" w:rsidP="005237A4">
      <w:pPr>
        <w:pStyle w:val="2"/>
        <w:numPr>
          <w:ilvl w:val="2"/>
          <w:numId w:val="7"/>
        </w:numPr>
        <w:ind w:leftChars="0" w:firstLineChars="0"/>
        <w:rPr>
          <w:rFonts w:hint="eastAsia"/>
        </w:rPr>
      </w:pPr>
      <w:r>
        <w:rPr>
          <w:rFonts w:hint="eastAsia"/>
        </w:rPr>
        <w:t>外接子系统修改</w:t>
      </w:r>
    </w:p>
    <w:p w:rsidR="005237A4" w:rsidRDefault="005237A4" w:rsidP="005237A4">
      <w:pPr>
        <w:pStyle w:val="2"/>
        <w:numPr>
          <w:ilvl w:val="2"/>
          <w:numId w:val="7"/>
        </w:numPr>
        <w:ind w:leftChars="0" w:firstLineChars="0"/>
        <w:rPr>
          <w:rFonts w:hint="eastAsia"/>
        </w:rPr>
      </w:pPr>
      <w:r>
        <w:rPr>
          <w:rFonts w:hint="eastAsia"/>
        </w:rPr>
        <w:t>外接子系统删除</w:t>
      </w:r>
    </w:p>
    <w:p w:rsidR="005237A4" w:rsidRDefault="005237A4" w:rsidP="005237A4">
      <w:pPr>
        <w:pStyle w:val="2"/>
        <w:numPr>
          <w:ilvl w:val="2"/>
          <w:numId w:val="7"/>
        </w:numPr>
        <w:ind w:leftChars="0" w:firstLineChars="0"/>
        <w:rPr>
          <w:rFonts w:hint="eastAsia"/>
        </w:rPr>
      </w:pPr>
      <w:r>
        <w:rPr>
          <w:rFonts w:hint="eastAsia"/>
        </w:rPr>
        <w:t>外接子系统查询</w:t>
      </w:r>
    </w:p>
    <w:p w:rsidR="005237A4" w:rsidRDefault="005237A4" w:rsidP="005237A4">
      <w:pPr>
        <w:pStyle w:val="2"/>
        <w:numPr>
          <w:ilvl w:val="0"/>
          <w:numId w:val="6"/>
        </w:numPr>
        <w:tabs>
          <w:tab w:val="clear" w:pos="839"/>
        </w:tabs>
        <w:ind w:leftChars="0" w:firstLineChars="0"/>
        <w:rPr>
          <w:rFonts w:hint="eastAsia"/>
        </w:rPr>
      </w:pPr>
      <w:r>
        <w:rPr>
          <w:rFonts w:hint="eastAsia"/>
        </w:rPr>
        <w:lastRenderedPageBreak/>
        <w:t>操作员管理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操作员添加</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操作员修改</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操作员删除</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操作员权限设置</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操作员登录站点设置</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操作员密码修改</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操作员卡发行</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操作员卡注销</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操作员卡挂失</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操作员卡解挂</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操作员流水查询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操作员试轧帐查询</w:t>
      </w:r>
    </w:p>
    <w:p w:rsidR="005237A4" w:rsidRDefault="005237A4" w:rsidP="005237A4">
      <w:pPr>
        <w:pStyle w:val="2"/>
        <w:numPr>
          <w:ilvl w:val="0"/>
          <w:numId w:val="6"/>
        </w:numPr>
        <w:ind w:leftChars="0" w:firstLineChars="0"/>
        <w:rPr>
          <w:rFonts w:hint="eastAsia"/>
        </w:rPr>
      </w:pPr>
      <w:r>
        <w:rPr>
          <w:rFonts w:hint="eastAsia"/>
        </w:rPr>
        <w:t>(空白)卡片管理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卡片领入</w:t>
      </w:r>
    </w:p>
    <w:p w:rsidR="005237A4" w:rsidRDefault="005237A4" w:rsidP="005237A4">
      <w:pPr>
        <w:pStyle w:val="2"/>
        <w:numPr>
          <w:ilvl w:val="0"/>
          <w:numId w:val="7"/>
        </w:numPr>
        <w:tabs>
          <w:tab w:val="clear" w:pos="839"/>
        </w:tabs>
        <w:ind w:leftChars="0" w:left="1260" w:firstLineChars="0"/>
        <w:rPr>
          <w:rFonts w:hint="eastAsia"/>
        </w:rPr>
      </w:pPr>
      <w:r>
        <w:rPr>
          <w:rFonts w:hint="eastAsia"/>
        </w:rPr>
        <w:t>卡片上交</w:t>
      </w:r>
    </w:p>
    <w:p w:rsidR="005237A4" w:rsidRDefault="005237A4" w:rsidP="005237A4">
      <w:pPr>
        <w:pStyle w:val="2"/>
        <w:numPr>
          <w:ilvl w:val="0"/>
          <w:numId w:val="7"/>
        </w:numPr>
        <w:tabs>
          <w:tab w:val="clear" w:pos="839"/>
        </w:tabs>
        <w:ind w:leftChars="0" w:left="1260" w:firstLineChars="0"/>
        <w:rPr>
          <w:rFonts w:hint="eastAsia"/>
        </w:rPr>
      </w:pPr>
      <w:r>
        <w:rPr>
          <w:rFonts w:hint="eastAsia"/>
        </w:rPr>
        <w:t>卡片转交</w:t>
      </w:r>
    </w:p>
    <w:p w:rsidR="005237A4" w:rsidRDefault="005237A4" w:rsidP="005237A4">
      <w:pPr>
        <w:pStyle w:val="2"/>
        <w:numPr>
          <w:ilvl w:val="0"/>
          <w:numId w:val="7"/>
        </w:numPr>
        <w:tabs>
          <w:tab w:val="clear" w:pos="839"/>
        </w:tabs>
        <w:ind w:leftChars="0" w:left="1260" w:firstLineChars="0"/>
        <w:rPr>
          <w:rFonts w:hint="eastAsia"/>
        </w:rPr>
      </w:pPr>
      <w:r>
        <w:rPr>
          <w:rFonts w:hint="eastAsia"/>
        </w:rPr>
        <w:t>卡片作废</w:t>
      </w:r>
    </w:p>
    <w:p w:rsidR="005237A4" w:rsidRDefault="005237A4" w:rsidP="005237A4">
      <w:pPr>
        <w:pStyle w:val="2"/>
        <w:numPr>
          <w:ilvl w:val="0"/>
          <w:numId w:val="7"/>
        </w:numPr>
        <w:tabs>
          <w:tab w:val="clear" w:pos="839"/>
        </w:tabs>
        <w:ind w:leftChars="0" w:left="1260" w:firstLineChars="0"/>
        <w:rPr>
          <w:rFonts w:hint="eastAsia"/>
        </w:rPr>
      </w:pPr>
      <w:r>
        <w:rPr>
          <w:rFonts w:hint="eastAsia"/>
        </w:rPr>
        <w:t>卡片查询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卡片当前号查询</w:t>
      </w:r>
    </w:p>
    <w:p w:rsidR="005237A4" w:rsidRDefault="005237A4" w:rsidP="005237A4">
      <w:pPr>
        <w:pStyle w:val="2"/>
        <w:numPr>
          <w:ilvl w:val="0"/>
          <w:numId w:val="6"/>
        </w:numPr>
        <w:ind w:leftChars="0" w:firstLineChars="0"/>
        <w:rPr>
          <w:rFonts w:hint="eastAsia"/>
        </w:rPr>
      </w:pPr>
      <w:r>
        <w:rPr>
          <w:rFonts w:hint="eastAsia"/>
        </w:rPr>
        <w:tab/>
        <w:t>客户信息导入管理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客户信息文件导入</w:t>
      </w:r>
    </w:p>
    <w:p w:rsidR="005237A4" w:rsidRDefault="005237A4" w:rsidP="005237A4">
      <w:pPr>
        <w:pStyle w:val="2"/>
        <w:numPr>
          <w:ilvl w:val="0"/>
          <w:numId w:val="7"/>
        </w:numPr>
        <w:tabs>
          <w:tab w:val="clear" w:pos="839"/>
        </w:tabs>
        <w:ind w:leftChars="0" w:left="1260" w:firstLineChars="0"/>
        <w:rPr>
          <w:rFonts w:hint="eastAsia"/>
        </w:rPr>
      </w:pPr>
      <w:r>
        <w:rPr>
          <w:rFonts w:hint="eastAsia"/>
        </w:rPr>
        <w:t>客户信息导入查询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客户信息导入修改</w:t>
      </w:r>
    </w:p>
    <w:p w:rsidR="005237A4" w:rsidRDefault="005237A4" w:rsidP="005237A4">
      <w:pPr>
        <w:pStyle w:val="2"/>
        <w:numPr>
          <w:ilvl w:val="0"/>
          <w:numId w:val="7"/>
        </w:numPr>
        <w:tabs>
          <w:tab w:val="clear" w:pos="839"/>
        </w:tabs>
        <w:ind w:leftChars="0" w:left="1260" w:firstLineChars="0"/>
        <w:rPr>
          <w:rFonts w:hint="eastAsia"/>
        </w:rPr>
      </w:pPr>
      <w:r>
        <w:rPr>
          <w:rFonts w:hint="eastAsia"/>
        </w:rPr>
        <w:t>客户信息导入删除</w:t>
      </w:r>
    </w:p>
    <w:p w:rsidR="005237A4" w:rsidRDefault="005237A4" w:rsidP="005237A4">
      <w:pPr>
        <w:pStyle w:val="2"/>
        <w:numPr>
          <w:ilvl w:val="0"/>
          <w:numId w:val="7"/>
        </w:numPr>
        <w:tabs>
          <w:tab w:val="clear" w:pos="839"/>
        </w:tabs>
        <w:ind w:leftChars="0" w:left="1260" w:firstLineChars="0"/>
        <w:rPr>
          <w:rFonts w:hint="eastAsia"/>
        </w:rPr>
      </w:pPr>
      <w:r>
        <w:rPr>
          <w:rFonts w:hint="eastAsia"/>
        </w:rPr>
        <w:lastRenderedPageBreak/>
        <w:t>客户信息导入审核</w:t>
      </w:r>
    </w:p>
    <w:p w:rsidR="005237A4" w:rsidRDefault="005237A4" w:rsidP="005237A4">
      <w:pPr>
        <w:pStyle w:val="2"/>
        <w:numPr>
          <w:ilvl w:val="0"/>
          <w:numId w:val="6"/>
        </w:numPr>
        <w:ind w:leftChars="0" w:firstLineChars="0"/>
        <w:rPr>
          <w:rFonts w:hint="eastAsia"/>
        </w:rPr>
      </w:pPr>
      <w:r>
        <w:rPr>
          <w:rFonts w:hint="eastAsia"/>
        </w:rPr>
        <w:t>客户信息管理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客户信息添加</w:t>
      </w:r>
    </w:p>
    <w:p w:rsidR="005237A4" w:rsidRDefault="005237A4" w:rsidP="005237A4">
      <w:pPr>
        <w:pStyle w:val="2"/>
        <w:numPr>
          <w:ilvl w:val="0"/>
          <w:numId w:val="7"/>
        </w:numPr>
        <w:tabs>
          <w:tab w:val="clear" w:pos="839"/>
        </w:tabs>
        <w:ind w:leftChars="0" w:left="1260" w:firstLineChars="0"/>
        <w:rPr>
          <w:rFonts w:hint="eastAsia"/>
        </w:rPr>
      </w:pPr>
      <w:r>
        <w:rPr>
          <w:rFonts w:hint="eastAsia"/>
        </w:rPr>
        <w:t>客户信息修改</w:t>
      </w:r>
    </w:p>
    <w:p w:rsidR="005237A4" w:rsidRDefault="005237A4" w:rsidP="005237A4">
      <w:pPr>
        <w:pStyle w:val="2"/>
        <w:numPr>
          <w:ilvl w:val="0"/>
          <w:numId w:val="7"/>
        </w:numPr>
        <w:tabs>
          <w:tab w:val="clear" w:pos="839"/>
        </w:tabs>
        <w:ind w:leftChars="0" w:left="1260" w:firstLineChars="0"/>
        <w:rPr>
          <w:rFonts w:hint="eastAsia"/>
        </w:rPr>
      </w:pPr>
      <w:r>
        <w:rPr>
          <w:rFonts w:hint="eastAsia"/>
        </w:rPr>
        <w:t>客户信息删除</w:t>
      </w:r>
    </w:p>
    <w:p w:rsidR="005237A4" w:rsidRDefault="005237A4" w:rsidP="005237A4">
      <w:pPr>
        <w:pStyle w:val="2"/>
        <w:numPr>
          <w:ilvl w:val="0"/>
          <w:numId w:val="7"/>
        </w:numPr>
        <w:tabs>
          <w:tab w:val="clear" w:pos="839"/>
        </w:tabs>
        <w:ind w:leftChars="0" w:left="1260" w:firstLineChars="0"/>
        <w:rPr>
          <w:rFonts w:hint="eastAsia"/>
        </w:rPr>
      </w:pPr>
      <w:r>
        <w:rPr>
          <w:rFonts w:hint="eastAsia"/>
        </w:rPr>
        <w:t>客户信息查询</w:t>
      </w:r>
    </w:p>
    <w:p w:rsidR="005237A4" w:rsidRDefault="005237A4" w:rsidP="005237A4">
      <w:pPr>
        <w:pStyle w:val="2"/>
        <w:numPr>
          <w:ilvl w:val="0"/>
          <w:numId w:val="6"/>
        </w:numPr>
        <w:ind w:leftChars="0" w:firstLineChars="0"/>
        <w:rPr>
          <w:rFonts w:hint="eastAsia"/>
        </w:rPr>
      </w:pPr>
      <w:r>
        <w:rPr>
          <w:rFonts w:hint="eastAsia"/>
        </w:rPr>
        <w:t>卡务管理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开户手续费查询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一卡通开户查询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一卡通开户(包含以前的正式卡、记名临时卡、过渡临时卡)</w:t>
      </w:r>
    </w:p>
    <w:p w:rsidR="005237A4" w:rsidRDefault="005237A4" w:rsidP="005237A4">
      <w:pPr>
        <w:pStyle w:val="2"/>
        <w:numPr>
          <w:ilvl w:val="0"/>
          <w:numId w:val="7"/>
        </w:numPr>
        <w:tabs>
          <w:tab w:val="clear" w:pos="839"/>
        </w:tabs>
        <w:ind w:leftChars="0" w:left="1260" w:firstLineChars="0"/>
        <w:rPr>
          <w:rFonts w:hint="eastAsia"/>
        </w:rPr>
      </w:pPr>
      <w:r>
        <w:rPr>
          <w:rFonts w:hint="eastAsia"/>
        </w:rPr>
        <w:t>一卡通开户冲正</w:t>
      </w:r>
    </w:p>
    <w:p w:rsidR="005237A4" w:rsidRDefault="005237A4" w:rsidP="005237A4">
      <w:pPr>
        <w:pStyle w:val="2"/>
        <w:numPr>
          <w:ilvl w:val="0"/>
          <w:numId w:val="7"/>
        </w:numPr>
        <w:tabs>
          <w:tab w:val="clear" w:pos="839"/>
        </w:tabs>
        <w:ind w:leftChars="0" w:left="1260" w:firstLineChars="0"/>
        <w:rPr>
          <w:rFonts w:hint="eastAsia"/>
        </w:rPr>
      </w:pPr>
      <w:r>
        <w:rPr>
          <w:rFonts w:hint="eastAsia"/>
        </w:rPr>
        <w:t>一卡通补办</w:t>
      </w:r>
    </w:p>
    <w:p w:rsidR="005237A4" w:rsidRDefault="005237A4" w:rsidP="005237A4">
      <w:pPr>
        <w:pStyle w:val="2"/>
        <w:numPr>
          <w:ilvl w:val="0"/>
          <w:numId w:val="7"/>
        </w:numPr>
        <w:tabs>
          <w:tab w:val="clear" w:pos="839"/>
        </w:tabs>
        <w:ind w:leftChars="0" w:left="1260" w:firstLineChars="0"/>
        <w:rPr>
          <w:rFonts w:hint="eastAsia"/>
        </w:rPr>
      </w:pPr>
      <w:r>
        <w:rPr>
          <w:rFonts w:hint="eastAsia"/>
        </w:rPr>
        <w:t>一卡通销户</w:t>
      </w:r>
    </w:p>
    <w:p w:rsidR="005237A4" w:rsidRDefault="005237A4" w:rsidP="005237A4">
      <w:pPr>
        <w:pStyle w:val="2"/>
        <w:numPr>
          <w:ilvl w:val="0"/>
          <w:numId w:val="7"/>
        </w:numPr>
        <w:tabs>
          <w:tab w:val="clear" w:pos="839"/>
        </w:tabs>
        <w:ind w:leftChars="0" w:left="1260" w:firstLineChars="0"/>
        <w:rPr>
          <w:rFonts w:hint="eastAsia"/>
        </w:rPr>
      </w:pPr>
      <w:r>
        <w:rPr>
          <w:rFonts w:hint="eastAsia"/>
        </w:rPr>
        <w:t>一卡通补写</w:t>
      </w:r>
    </w:p>
    <w:p w:rsidR="005237A4" w:rsidRDefault="005237A4" w:rsidP="005237A4">
      <w:pPr>
        <w:pStyle w:val="2"/>
        <w:numPr>
          <w:ilvl w:val="0"/>
          <w:numId w:val="7"/>
        </w:numPr>
        <w:tabs>
          <w:tab w:val="clear" w:pos="839"/>
        </w:tabs>
        <w:ind w:leftChars="0" w:left="1260" w:firstLineChars="0"/>
        <w:rPr>
          <w:rFonts w:hint="eastAsia"/>
        </w:rPr>
      </w:pPr>
      <w:r>
        <w:rPr>
          <w:rFonts w:hint="eastAsia"/>
        </w:rPr>
        <w:t>一卡通充值</w:t>
      </w:r>
    </w:p>
    <w:p w:rsidR="005237A4" w:rsidRDefault="005237A4" w:rsidP="005237A4">
      <w:pPr>
        <w:pStyle w:val="2"/>
        <w:numPr>
          <w:ilvl w:val="0"/>
          <w:numId w:val="7"/>
        </w:numPr>
        <w:tabs>
          <w:tab w:val="clear" w:pos="839"/>
        </w:tabs>
        <w:ind w:leftChars="0" w:left="1260" w:firstLineChars="0"/>
        <w:rPr>
          <w:rFonts w:hint="eastAsia"/>
        </w:rPr>
      </w:pPr>
      <w:r>
        <w:rPr>
          <w:rFonts w:hint="eastAsia"/>
        </w:rPr>
        <w:t>POS联机充值</w:t>
      </w:r>
    </w:p>
    <w:p w:rsidR="005237A4" w:rsidRDefault="005237A4" w:rsidP="005237A4">
      <w:pPr>
        <w:pStyle w:val="2"/>
        <w:numPr>
          <w:ilvl w:val="0"/>
          <w:numId w:val="7"/>
        </w:numPr>
        <w:tabs>
          <w:tab w:val="clear" w:pos="839"/>
        </w:tabs>
        <w:ind w:leftChars="0" w:left="1260" w:firstLineChars="0"/>
        <w:rPr>
          <w:rFonts w:hint="eastAsia"/>
        </w:rPr>
      </w:pPr>
      <w:r>
        <w:rPr>
          <w:rFonts w:hint="eastAsia"/>
        </w:rPr>
        <w:t>POS联机充值冲正</w:t>
      </w:r>
    </w:p>
    <w:p w:rsidR="005237A4" w:rsidRDefault="005237A4" w:rsidP="005237A4">
      <w:pPr>
        <w:pStyle w:val="2"/>
        <w:numPr>
          <w:ilvl w:val="0"/>
          <w:numId w:val="7"/>
        </w:numPr>
        <w:tabs>
          <w:tab w:val="clear" w:pos="839"/>
        </w:tabs>
        <w:ind w:leftChars="0" w:left="1260" w:firstLineChars="0"/>
        <w:rPr>
          <w:rFonts w:hint="eastAsia"/>
        </w:rPr>
      </w:pPr>
      <w:r>
        <w:rPr>
          <w:rFonts w:hint="eastAsia"/>
        </w:rPr>
        <w:t>一卡通支取</w:t>
      </w:r>
    </w:p>
    <w:p w:rsidR="005237A4" w:rsidRDefault="005237A4" w:rsidP="005237A4">
      <w:pPr>
        <w:pStyle w:val="2"/>
        <w:numPr>
          <w:ilvl w:val="0"/>
          <w:numId w:val="7"/>
        </w:numPr>
        <w:tabs>
          <w:tab w:val="clear" w:pos="839"/>
        </w:tabs>
        <w:ind w:leftChars="0" w:left="1260" w:firstLineChars="0"/>
        <w:rPr>
          <w:rFonts w:hint="eastAsia"/>
        </w:rPr>
      </w:pPr>
      <w:r>
        <w:rPr>
          <w:rFonts w:hint="eastAsia"/>
        </w:rPr>
        <w:t>不记名临时卡开户</w:t>
      </w:r>
    </w:p>
    <w:p w:rsidR="005237A4" w:rsidRDefault="005237A4" w:rsidP="005237A4">
      <w:pPr>
        <w:pStyle w:val="2"/>
        <w:numPr>
          <w:ilvl w:val="0"/>
          <w:numId w:val="7"/>
        </w:numPr>
        <w:tabs>
          <w:tab w:val="clear" w:pos="839"/>
        </w:tabs>
        <w:ind w:leftChars="0" w:left="1260" w:firstLineChars="0"/>
        <w:rPr>
          <w:rFonts w:hint="eastAsia"/>
        </w:rPr>
      </w:pPr>
      <w:r>
        <w:rPr>
          <w:rFonts w:hint="eastAsia"/>
        </w:rPr>
        <w:t>不记名临时卡销户</w:t>
      </w:r>
    </w:p>
    <w:p w:rsidR="005237A4" w:rsidRDefault="005237A4" w:rsidP="005237A4">
      <w:pPr>
        <w:pStyle w:val="2"/>
        <w:numPr>
          <w:ilvl w:val="0"/>
          <w:numId w:val="7"/>
        </w:numPr>
        <w:tabs>
          <w:tab w:val="clear" w:pos="839"/>
        </w:tabs>
        <w:ind w:leftChars="0" w:left="1260" w:firstLineChars="0"/>
        <w:rPr>
          <w:rFonts w:hint="eastAsia"/>
        </w:rPr>
      </w:pPr>
      <w:r>
        <w:rPr>
          <w:rFonts w:hint="eastAsia"/>
        </w:rPr>
        <w:t>不记名临时卡回收</w:t>
      </w:r>
    </w:p>
    <w:p w:rsidR="005237A4" w:rsidRDefault="005237A4" w:rsidP="005237A4">
      <w:pPr>
        <w:pStyle w:val="2"/>
        <w:numPr>
          <w:ilvl w:val="0"/>
          <w:numId w:val="7"/>
        </w:numPr>
        <w:tabs>
          <w:tab w:val="clear" w:pos="839"/>
        </w:tabs>
        <w:ind w:leftChars="0" w:left="1260" w:firstLineChars="0"/>
        <w:rPr>
          <w:rFonts w:hint="eastAsia"/>
        </w:rPr>
      </w:pPr>
      <w:r>
        <w:rPr>
          <w:rFonts w:hint="eastAsia"/>
        </w:rPr>
        <w:t>补写卡信息</w:t>
      </w:r>
    </w:p>
    <w:p w:rsidR="005237A4" w:rsidRDefault="005237A4" w:rsidP="005237A4">
      <w:pPr>
        <w:pStyle w:val="2"/>
        <w:numPr>
          <w:ilvl w:val="0"/>
          <w:numId w:val="7"/>
        </w:numPr>
        <w:tabs>
          <w:tab w:val="clear" w:pos="839"/>
        </w:tabs>
        <w:ind w:leftChars="0" w:left="1260" w:firstLineChars="0"/>
        <w:rPr>
          <w:rFonts w:hint="eastAsia"/>
        </w:rPr>
      </w:pPr>
      <w:r>
        <w:rPr>
          <w:rFonts w:hint="eastAsia"/>
        </w:rPr>
        <w:t>更新卡信息</w:t>
      </w:r>
    </w:p>
    <w:p w:rsidR="005237A4" w:rsidRDefault="005237A4" w:rsidP="005237A4">
      <w:pPr>
        <w:pStyle w:val="2"/>
        <w:numPr>
          <w:ilvl w:val="0"/>
          <w:numId w:val="7"/>
        </w:numPr>
        <w:tabs>
          <w:tab w:val="clear" w:pos="839"/>
        </w:tabs>
        <w:ind w:leftChars="0" w:left="1260" w:firstLineChars="0"/>
        <w:rPr>
          <w:rFonts w:hint="eastAsia"/>
        </w:rPr>
      </w:pPr>
      <w:r>
        <w:rPr>
          <w:rFonts w:hint="eastAsia"/>
        </w:rPr>
        <w:t>卡密码修改</w:t>
      </w:r>
    </w:p>
    <w:p w:rsidR="005237A4" w:rsidRDefault="005237A4" w:rsidP="005237A4">
      <w:pPr>
        <w:pStyle w:val="2"/>
        <w:numPr>
          <w:ilvl w:val="0"/>
          <w:numId w:val="7"/>
        </w:numPr>
        <w:tabs>
          <w:tab w:val="clear" w:pos="839"/>
        </w:tabs>
        <w:ind w:leftChars="0" w:left="1260" w:firstLineChars="0"/>
        <w:rPr>
          <w:rFonts w:hint="eastAsia"/>
        </w:rPr>
      </w:pPr>
      <w:r>
        <w:rPr>
          <w:rFonts w:hint="eastAsia"/>
        </w:rPr>
        <w:t>卡密码重置</w:t>
      </w:r>
    </w:p>
    <w:p w:rsidR="005237A4" w:rsidRDefault="005237A4" w:rsidP="005237A4">
      <w:pPr>
        <w:pStyle w:val="2"/>
        <w:numPr>
          <w:ilvl w:val="0"/>
          <w:numId w:val="6"/>
        </w:numPr>
        <w:ind w:leftChars="0" w:firstLineChars="0"/>
        <w:rPr>
          <w:rFonts w:hint="eastAsia"/>
        </w:rPr>
      </w:pPr>
      <w:r>
        <w:rPr>
          <w:rFonts w:hint="eastAsia"/>
        </w:rPr>
        <w:tab/>
        <w:t>多钱包管理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lastRenderedPageBreak/>
        <w:t>小钱包充值</w:t>
      </w:r>
    </w:p>
    <w:p w:rsidR="005237A4" w:rsidRDefault="005237A4" w:rsidP="005237A4">
      <w:pPr>
        <w:pStyle w:val="2"/>
        <w:numPr>
          <w:ilvl w:val="0"/>
          <w:numId w:val="7"/>
        </w:numPr>
        <w:tabs>
          <w:tab w:val="clear" w:pos="839"/>
        </w:tabs>
        <w:ind w:leftChars="0" w:left="1260" w:firstLineChars="0"/>
        <w:rPr>
          <w:rFonts w:hint="eastAsia"/>
        </w:rPr>
      </w:pPr>
      <w:r>
        <w:rPr>
          <w:rFonts w:hint="eastAsia"/>
        </w:rPr>
        <w:t>钱包转账（主钱包到小钱包）</w:t>
      </w:r>
    </w:p>
    <w:p w:rsidR="005237A4" w:rsidRDefault="005237A4" w:rsidP="005237A4">
      <w:pPr>
        <w:pStyle w:val="2"/>
        <w:numPr>
          <w:ilvl w:val="0"/>
          <w:numId w:val="7"/>
        </w:numPr>
        <w:tabs>
          <w:tab w:val="clear" w:pos="839"/>
        </w:tabs>
        <w:ind w:leftChars="0" w:left="1260" w:firstLineChars="0"/>
        <w:rPr>
          <w:rFonts w:hint="eastAsia"/>
        </w:rPr>
      </w:pPr>
      <w:r>
        <w:rPr>
          <w:rFonts w:hint="eastAsia"/>
        </w:rPr>
        <w:t>钱包转账流水查询</w:t>
      </w:r>
    </w:p>
    <w:p w:rsidR="005237A4" w:rsidRDefault="005237A4" w:rsidP="005237A4">
      <w:pPr>
        <w:pStyle w:val="2"/>
        <w:numPr>
          <w:ilvl w:val="0"/>
          <w:numId w:val="6"/>
        </w:numPr>
        <w:ind w:leftChars="0" w:firstLineChars="0"/>
        <w:rPr>
          <w:rFonts w:hint="eastAsia"/>
        </w:rPr>
      </w:pPr>
      <w:r>
        <w:rPr>
          <w:rFonts w:hint="eastAsia"/>
        </w:rPr>
        <w:t>消费流水管理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POS流水查询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POS流水接收</w:t>
      </w:r>
    </w:p>
    <w:p w:rsidR="005237A4" w:rsidRDefault="005237A4" w:rsidP="005237A4">
      <w:pPr>
        <w:pStyle w:val="2"/>
        <w:numPr>
          <w:ilvl w:val="0"/>
          <w:numId w:val="7"/>
        </w:numPr>
        <w:tabs>
          <w:tab w:val="clear" w:pos="839"/>
        </w:tabs>
        <w:ind w:leftChars="0" w:left="1260" w:firstLineChars="0"/>
        <w:rPr>
          <w:rFonts w:hint="eastAsia"/>
        </w:rPr>
      </w:pPr>
      <w:r>
        <w:rPr>
          <w:rFonts w:hint="eastAsia"/>
        </w:rPr>
        <w:t>POS流水冲正</w:t>
      </w:r>
    </w:p>
    <w:p w:rsidR="005237A4" w:rsidRDefault="005237A4" w:rsidP="005237A4">
      <w:pPr>
        <w:pStyle w:val="2"/>
        <w:numPr>
          <w:ilvl w:val="0"/>
          <w:numId w:val="6"/>
        </w:numPr>
        <w:tabs>
          <w:tab w:val="clear" w:pos="839"/>
        </w:tabs>
        <w:ind w:leftChars="0" w:firstLineChars="0"/>
        <w:rPr>
          <w:rFonts w:hint="eastAsia"/>
        </w:rPr>
      </w:pPr>
      <w:r>
        <w:rPr>
          <w:rFonts w:hint="eastAsia"/>
        </w:rPr>
        <w:t>POS流水录入管理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POS流水文件导入</w:t>
      </w:r>
    </w:p>
    <w:p w:rsidR="005237A4" w:rsidRDefault="005237A4" w:rsidP="005237A4">
      <w:pPr>
        <w:pStyle w:val="2"/>
        <w:numPr>
          <w:ilvl w:val="0"/>
          <w:numId w:val="7"/>
        </w:numPr>
        <w:tabs>
          <w:tab w:val="clear" w:pos="839"/>
        </w:tabs>
        <w:ind w:leftChars="0" w:left="1260" w:firstLineChars="0"/>
        <w:rPr>
          <w:rFonts w:hint="eastAsia"/>
        </w:rPr>
      </w:pPr>
      <w:r>
        <w:rPr>
          <w:rFonts w:hint="eastAsia"/>
        </w:rPr>
        <w:t>POS流水录入</w:t>
      </w:r>
    </w:p>
    <w:p w:rsidR="005237A4" w:rsidRDefault="005237A4" w:rsidP="005237A4">
      <w:pPr>
        <w:pStyle w:val="2"/>
        <w:numPr>
          <w:ilvl w:val="0"/>
          <w:numId w:val="7"/>
        </w:numPr>
        <w:tabs>
          <w:tab w:val="clear" w:pos="839"/>
        </w:tabs>
        <w:ind w:leftChars="0" w:left="1260" w:firstLineChars="0"/>
        <w:rPr>
          <w:rFonts w:hint="eastAsia"/>
        </w:rPr>
      </w:pPr>
      <w:r>
        <w:rPr>
          <w:rFonts w:hint="eastAsia"/>
        </w:rPr>
        <w:t>POS流水录入修改</w:t>
      </w:r>
    </w:p>
    <w:p w:rsidR="005237A4" w:rsidRDefault="005237A4" w:rsidP="005237A4">
      <w:pPr>
        <w:pStyle w:val="2"/>
        <w:numPr>
          <w:ilvl w:val="0"/>
          <w:numId w:val="7"/>
        </w:numPr>
        <w:tabs>
          <w:tab w:val="clear" w:pos="839"/>
        </w:tabs>
        <w:ind w:leftChars="0" w:left="1260" w:firstLineChars="0"/>
        <w:rPr>
          <w:rFonts w:hint="eastAsia"/>
        </w:rPr>
      </w:pPr>
      <w:r>
        <w:rPr>
          <w:rFonts w:hint="eastAsia"/>
        </w:rPr>
        <w:t>POS流水录入删除</w:t>
      </w:r>
    </w:p>
    <w:p w:rsidR="005237A4" w:rsidRDefault="005237A4" w:rsidP="005237A4">
      <w:pPr>
        <w:pStyle w:val="2"/>
        <w:numPr>
          <w:ilvl w:val="0"/>
          <w:numId w:val="7"/>
        </w:numPr>
        <w:tabs>
          <w:tab w:val="clear" w:pos="839"/>
        </w:tabs>
        <w:ind w:leftChars="0" w:left="1260" w:firstLineChars="0"/>
        <w:rPr>
          <w:rFonts w:hint="eastAsia"/>
        </w:rPr>
      </w:pPr>
      <w:r>
        <w:rPr>
          <w:rFonts w:hint="eastAsia"/>
        </w:rPr>
        <w:t>POS流水录入审核</w:t>
      </w:r>
    </w:p>
    <w:p w:rsidR="005237A4" w:rsidRDefault="005237A4" w:rsidP="005237A4">
      <w:pPr>
        <w:pStyle w:val="2"/>
        <w:numPr>
          <w:ilvl w:val="0"/>
          <w:numId w:val="6"/>
        </w:numPr>
        <w:ind w:leftChars="0" w:firstLineChars="0"/>
        <w:rPr>
          <w:rFonts w:hint="eastAsia"/>
        </w:rPr>
      </w:pPr>
      <w:r>
        <w:rPr>
          <w:rFonts w:hint="eastAsia"/>
        </w:rPr>
        <w:t>异常流水管理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POS异常流水查询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POS异常流水修改</w:t>
      </w:r>
    </w:p>
    <w:p w:rsidR="005237A4" w:rsidRDefault="005237A4" w:rsidP="005237A4">
      <w:pPr>
        <w:pStyle w:val="2"/>
        <w:numPr>
          <w:ilvl w:val="0"/>
          <w:numId w:val="7"/>
        </w:numPr>
        <w:tabs>
          <w:tab w:val="clear" w:pos="839"/>
        </w:tabs>
        <w:ind w:leftChars="0" w:left="1260" w:firstLineChars="0"/>
        <w:rPr>
          <w:rFonts w:hint="eastAsia"/>
        </w:rPr>
      </w:pPr>
      <w:r>
        <w:rPr>
          <w:rFonts w:hint="eastAsia"/>
        </w:rPr>
        <w:t>POS异常流水审核</w:t>
      </w:r>
    </w:p>
    <w:p w:rsidR="005237A4" w:rsidRDefault="005237A4" w:rsidP="005237A4">
      <w:pPr>
        <w:pStyle w:val="2"/>
        <w:numPr>
          <w:ilvl w:val="0"/>
          <w:numId w:val="6"/>
        </w:numPr>
        <w:ind w:leftChars="0" w:firstLineChars="0"/>
        <w:rPr>
          <w:rFonts w:hint="eastAsia"/>
        </w:rPr>
      </w:pPr>
      <w:r>
        <w:rPr>
          <w:rFonts w:hint="eastAsia"/>
        </w:rPr>
        <w:t>自助设备管理（圈存机、多媒体机、电话呼叫中心）</w:t>
      </w:r>
    </w:p>
    <w:p w:rsidR="005237A4" w:rsidRDefault="005237A4" w:rsidP="005237A4">
      <w:pPr>
        <w:pStyle w:val="2"/>
        <w:numPr>
          <w:ilvl w:val="0"/>
          <w:numId w:val="7"/>
        </w:numPr>
        <w:tabs>
          <w:tab w:val="clear" w:pos="839"/>
        </w:tabs>
        <w:ind w:leftChars="0" w:left="1260" w:firstLineChars="0"/>
        <w:rPr>
          <w:rFonts w:hint="eastAsia"/>
        </w:rPr>
      </w:pPr>
      <w:r>
        <w:rPr>
          <w:rFonts w:hint="eastAsia"/>
        </w:rPr>
        <w:t>自助设备查询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自助设备添加</w:t>
      </w:r>
    </w:p>
    <w:p w:rsidR="005237A4" w:rsidRDefault="005237A4" w:rsidP="005237A4">
      <w:pPr>
        <w:pStyle w:val="2"/>
        <w:numPr>
          <w:ilvl w:val="0"/>
          <w:numId w:val="7"/>
        </w:numPr>
        <w:tabs>
          <w:tab w:val="clear" w:pos="839"/>
        </w:tabs>
        <w:ind w:leftChars="0" w:left="1260" w:firstLineChars="0"/>
        <w:rPr>
          <w:rFonts w:hint="eastAsia"/>
        </w:rPr>
      </w:pPr>
      <w:r>
        <w:rPr>
          <w:rFonts w:hint="eastAsia"/>
        </w:rPr>
        <w:t>自助设备修改</w:t>
      </w:r>
    </w:p>
    <w:p w:rsidR="005237A4" w:rsidRDefault="005237A4" w:rsidP="005237A4">
      <w:pPr>
        <w:pStyle w:val="2"/>
        <w:numPr>
          <w:ilvl w:val="0"/>
          <w:numId w:val="7"/>
        </w:numPr>
        <w:tabs>
          <w:tab w:val="clear" w:pos="839"/>
        </w:tabs>
        <w:ind w:leftChars="0" w:left="1260" w:firstLineChars="0"/>
        <w:rPr>
          <w:rFonts w:hint="eastAsia"/>
        </w:rPr>
      </w:pPr>
      <w:r>
        <w:rPr>
          <w:rFonts w:hint="eastAsia"/>
        </w:rPr>
        <w:t>自助设备删除</w:t>
      </w:r>
    </w:p>
    <w:p w:rsidR="005237A4" w:rsidRDefault="005237A4" w:rsidP="005237A4">
      <w:pPr>
        <w:pStyle w:val="2"/>
        <w:numPr>
          <w:ilvl w:val="0"/>
          <w:numId w:val="6"/>
        </w:numPr>
        <w:ind w:leftChars="0" w:firstLineChars="0"/>
        <w:rPr>
          <w:rFonts w:hint="eastAsia"/>
        </w:rPr>
      </w:pPr>
      <w:r>
        <w:rPr>
          <w:rFonts w:hint="eastAsia"/>
        </w:rPr>
        <w:t>银行转账管理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客户银行卡登记</w:t>
      </w:r>
    </w:p>
    <w:p w:rsidR="005237A4" w:rsidRDefault="005237A4" w:rsidP="005237A4">
      <w:pPr>
        <w:pStyle w:val="2"/>
        <w:numPr>
          <w:ilvl w:val="0"/>
          <w:numId w:val="7"/>
        </w:numPr>
        <w:tabs>
          <w:tab w:val="clear" w:pos="839"/>
        </w:tabs>
        <w:ind w:leftChars="0" w:left="1260" w:firstLineChars="0"/>
        <w:rPr>
          <w:rFonts w:hint="eastAsia"/>
        </w:rPr>
      </w:pPr>
      <w:r>
        <w:rPr>
          <w:rFonts w:hint="eastAsia"/>
        </w:rPr>
        <w:t>客户银行卡查询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客户银行卡添加</w:t>
      </w:r>
    </w:p>
    <w:p w:rsidR="005237A4" w:rsidRDefault="005237A4" w:rsidP="005237A4">
      <w:pPr>
        <w:pStyle w:val="2"/>
        <w:numPr>
          <w:ilvl w:val="0"/>
          <w:numId w:val="7"/>
        </w:numPr>
        <w:tabs>
          <w:tab w:val="clear" w:pos="839"/>
        </w:tabs>
        <w:ind w:leftChars="0" w:left="1260" w:firstLineChars="0"/>
        <w:rPr>
          <w:rFonts w:hint="eastAsia"/>
        </w:rPr>
      </w:pPr>
      <w:r>
        <w:rPr>
          <w:rFonts w:hint="eastAsia"/>
        </w:rPr>
        <w:lastRenderedPageBreak/>
        <w:t>客户银行卡删除</w:t>
      </w:r>
    </w:p>
    <w:p w:rsidR="005237A4" w:rsidRDefault="005237A4" w:rsidP="005237A4">
      <w:pPr>
        <w:pStyle w:val="2"/>
        <w:numPr>
          <w:ilvl w:val="0"/>
          <w:numId w:val="7"/>
        </w:numPr>
        <w:tabs>
          <w:tab w:val="clear" w:pos="839"/>
        </w:tabs>
        <w:ind w:leftChars="0" w:left="1260" w:firstLineChars="0"/>
        <w:rPr>
          <w:rFonts w:hint="eastAsia"/>
        </w:rPr>
      </w:pPr>
      <w:r>
        <w:rPr>
          <w:rFonts w:hint="eastAsia"/>
        </w:rPr>
        <w:t>银行转账（后台）</w:t>
      </w:r>
    </w:p>
    <w:p w:rsidR="005237A4" w:rsidRDefault="005237A4" w:rsidP="005237A4">
      <w:pPr>
        <w:pStyle w:val="2"/>
        <w:numPr>
          <w:ilvl w:val="0"/>
          <w:numId w:val="7"/>
        </w:numPr>
        <w:tabs>
          <w:tab w:val="clear" w:pos="839"/>
        </w:tabs>
        <w:ind w:leftChars="0" w:left="1260" w:firstLineChars="0"/>
        <w:rPr>
          <w:rFonts w:hint="eastAsia"/>
        </w:rPr>
      </w:pPr>
      <w:r>
        <w:rPr>
          <w:rFonts w:hint="eastAsia"/>
        </w:rPr>
        <w:t>银行转账流水查询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银行转账冲正</w:t>
      </w:r>
    </w:p>
    <w:p w:rsidR="005237A4" w:rsidRDefault="005237A4" w:rsidP="005237A4">
      <w:pPr>
        <w:pStyle w:val="2"/>
        <w:numPr>
          <w:ilvl w:val="0"/>
          <w:numId w:val="7"/>
        </w:numPr>
        <w:tabs>
          <w:tab w:val="clear" w:pos="839"/>
        </w:tabs>
        <w:ind w:leftChars="0" w:left="1260" w:firstLineChars="0"/>
        <w:rPr>
          <w:rFonts w:hint="eastAsia"/>
        </w:rPr>
      </w:pPr>
      <w:r>
        <w:rPr>
          <w:rFonts w:hint="eastAsia"/>
        </w:rPr>
        <w:t>银行转账补录</w:t>
      </w:r>
    </w:p>
    <w:p w:rsidR="005237A4" w:rsidRDefault="005237A4" w:rsidP="005237A4">
      <w:pPr>
        <w:pStyle w:val="2"/>
        <w:numPr>
          <w:ilvl w:val="0"/>
          <w:numId w:val="6"/>
        </w:numPr>
        <w:ind w:leftChars="0" w:firstLineChars="0"/>
        <w:rPr>
          <w:rFonts w:hint="eastAsia"/>
        </w:rPr>
      </w:pPr>
      <w:r>
        <w:rPr>
          <w:rFonts w:hint="eastAsia"/>
        </w:rPr>
        <w:tab/>
        <w:t>水控转账管理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水控设备管理</w:t>
      </w:r>
    </w:p>
    <w:p w:rsidR="005237A4" w:rsidRDefault="005237A4" w:rsidP="005237A4">
      <w:pPr>
        <w:pStyle w:val="2"/>
        <w:ind w:leftChars="0" w:left="1680" w:firstLineChars="0" w:firstLine="0"/>
        <w:rPr>
          <w:rFonts w:hint="eastAsia"/>
        </w:rPr>
      </w:pPr>
      <w:r>
        <w:rPr>
          <w:rFonts w:hint="eastAsia"/>
        </w:rPr>
        <w:t>水控设备查询</w:t>
      </w:r>
    </w:p>
    <w:p w:rsidR="005237A4" w:rsidRDefault="005237A4" w:rsidP="005237A4">
      <w:pPr>
        <w:pStyle w:val="2"/>
        <w:ind w:leftChars="0" w:left="1680" w:firstLineChars="0" w:firstLine="0"/>
        <w:rPr>
          <w:rFonts w:hint="eastAsia"/>
        </w:rPr>
      </w:pPr>
      <w:r>
        <w:rPr>
          <w:rFonts w:hint="eastAsia"/>
        </w:rPr>
        <w:t>水控设备添加</w:t>
      </w:r>
    </w:p>
    <w:p w:rsidR="005237A4" w:rsidRDefault="005237A4" w:rsidP="005237A4">
      <w:pPr>
        <w:pStyle w:val="2"/>
        <w:ind w:leftChars="0" w:left="1680" w:firstLineChars="0" w:firstLine="0"/>
        <w:rPr>
          <w:rFonts w:hint="eastAsia"/>
        </w:rPr>
      </w:pPr>
      <w:r>
        <w:rPr>
          <w:rFonts w:hint="eastAsia"/>
        </w:rPr>
        <w:t>水控设备修改</w:t>
      </w:r>
    </w:p>
    <w:p w:rsidR="005237A4" w:rsidRDefault="005237A4" w:rsidP="005237A4">
      <w:pPr>
        <w:pStyle w:val="2"/>
        <w:ind w:leftChars="0" w:left="1680" w:firstLineChars="0" w:firstLine="0"/>
        <w:rPr>
          <w:rFonts w:hint="eastAsia"/>
        </w:rPr>
      </w:pPr>
      <w:r>
        <w:rPr>
          <w:rFonts w:hint="eastAsia"/>
        </w:rPr>
        <w:t>水控设备删除</w:t>
      </w:r>
    </w:p>
    <w:p w:rsidR="005237A4" w:rsidRDefault="005237A4" w:rsidP="005237A4">
      <w:pPr>
        <w:pStyle w:val="2"/>
        <w:numPr>
          <w:ilvl w:val="0"/>
          <w:numId w:val="7"/>
        </w:numPr>
        <w:tabs>
          <w:tab w:val="clear" w:pos="839"/>
        </w:tabs>
        <w:ind w:leftChars="0" w:left="1260" w:firstLineChars="0"/>
        <w:rPr>
          <w:rFonts w:hint="eastAsia"/>
        </w:rPr>
      </w:pPr>
      <w:r>
        <w:rPr>
          <w:rFonts w:hint="eastAsia"/>
        </w:rPr>
        <w:t>水控转账流水查询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水控转账</w:t>
      </w:r>
    </w:p>
    <w:p w:rsidR="005237A4" w:rsidRDefault="005237A4" w:rsidP="005237A4">
      <w:pPr>
        <w:pStyle w:val="2"/>
        <w:numPr>
          <w:ilvl w:val="0"/>
          <w:numId w:val="7"/>
        </w:numPr>
        <w:tabs>
          <w:tab w:val="clear" w:pos="839"/>
        </w:tabs>
        <w:ind w:leftChars="0" w:left="1260" w:firstLineChars="0"/>
        <w:rPr>
          <w:rFonts w:hint="eastAsia"/>
        </w:rPr>
      </w:pPr>
      <w:r>
        <w:rPr>
          <w:rFonts w:hint="eastAsia"/>
        </w:rPr>
        <w:t>水控转账冲正</w:t>
      </w:r>
    </w:p>
    <w:p w:rsidR="005237A4" w:rsidRDefault="005237A4" w:rsidP="005237A4">
      <w:pPr>
        <w:pStyle w:val="2"/>
        <w:numPr>
          <w:ilvl w:val="0"/>
          <w:numId w:val="6"/>
        </w:numPr>
        <w:ind w:leftChars="0" w:firstLineChars="0"/>
        <w:rPr>
          <w:rFonts w:hint="eastAsia"/>
        </w:rPr>
      </w:pPr>
      <w:r>
        <w:rPr>
          <w:rFonts w:hint="eastAsia"/>
        </w:rPr>
        <w:tab/>
        <w:t>电子交易管理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网上钱包开户</w:t>
      </w:r>
    </w:p>
    <w:p w:rsidR="005237A4" w:rsidRDefault="005237A4" w:rsidP="005237A4">
      <w:pPr>
        <w:pStyle w:val="2"/>
        <w:numPr>
          <w:ilvl w:val="0"/>
          <w:numId w:val="7"/>
        </w:numPr>
        <w:tabs>
          <w:tab w:val="clear" w:pos="839"/>
        </w:tabs>
        <w:ind w:leftChars="0" w:left="1260" w:firstLineChars="0"/>
        <w:rPr>
          <w:rFonts w:hint="eastAsia"/>
        </w:rPr>
      </w:pPr>
      <w:r>
        <w:rPr>
          <w:rFonts w:hint="eastAsia"/>
        </w:rPr>
        <w:t>网上钱包信息修改</w:t>
      </w:r>
    </w:p>
    <w:p w:rsidR="005237A4" w:rsidRDefault="005237A4" w:rsidP="005237A4">
      <w:pPr>
        <w:pStyle w:val="2"/>
        <w:numPr>
          <w:ilvl w:val="0"/>
          <w:numId w:val="7"/>
        </w:numPr>
        <w:tabs>
          <w:tab w:val="clear" w:pos="839"/>
        </w:tabs>
        <w:ind w:leftChars="0" w:left="1260" w:firstLineChars="0"/>
        <w:rPr>
          <w:rFonts w:hint="eastAsia"/>
        </w:rPr>
      </w:pPr>
      <w:r>
        <w:rPr>
          <w:rFonts w:hint="eastAsia"/>
        </w:rPr>
        <w:t>网上钱包销户</w:t>
      </w:r>
    </w:p>
    <w:p w:rsidR="005237A4" w:rsidRDefault="005237A4" w:rsidP="005237A4">
      <w:pPr>
        <w:pStyle w:val="2"/>
        <w:numPr>
          <w:ilvl w:val="0"/>
          <w:numId w:val="7"/>
        </w:numPr>
        <w:tabs>
          <w:tab w:val="clear" w:pos="839"/>
        </w:tabs>
        <w:ind w:leftChars="0" w:left="1260" w:firstLineChars="0"/>
        <w:rPr>
          <w:rFonts w:hint="eastAsia"/>
        </w:rPr>
      </w:pPr>
      <w:r>
        <w:rPr>
          <w:rFonts w:hint="eastAsia"/>
        </w:rPr>
        <w:t>网上钱包密码修改</w:t>
      </w:r>
    </w:p>
    <w:p w:rsidR="005237A4" w:rsidRDefault="005237A4" w:rsidP="005237A4">
      <w:pPr>
        <w:pStyle w:val="2"/>
        <w:numPr>
          <w:ilvl w:val="0"/>
          <w:numId w:val="7"/>
        </w:numPr>
        <w:tabs>
          <w:tab w:val="clear" w:pos="839"/>
        </w:tabs>
        <w:ind w:leftChars="0" w:left="1260" w:firstLineChars="0"/>
        <w:rPr>
          <w:rFonts w:hint="eastAsia"/>
        </w:rPr>
      </w:pPr>
      <w:r>
        <w:rPr>
          <w:rFonts w:hint="eastAsia"/>
        </w:rPr>
        <w:t>网络钱包密码重置</w:t>
      </w:r>
    </w:p>
    <w:p w:rsidR="005237A4" w:rsidRDefault="005237A4" w:rsidP="005237A4">
      <w:pPr>
        <w:pStyle w:val="2"/>
        <w:numPr>
          <w:ilvl w:val="0"/>
          <w:numId w:val="7"/>
        </w:numPr>
        <w:tabs>
          <w:tab w:val="clear" w:pos="839"/>
        </w:tabs>
        <w:ind w:leftChars="0" w:left="1260" w:firstLineChars="0"/>
        <w:rPr>
          <w:rFonts w:hint="eastAsia"/>
        </w:rPr>
      </w:pPr>
      <w:r>
        <w:rPr>
          <w:rFonts w:hint="eastAsia"/>
        </w:rPr>
        <w:t>网上钱包存款</w:t>
      </w:r>
    </w:p>
    <w:p w:rsidR="005237A4" w:rsidRDefault="005237A4" w:rsidP="005237A4">
      <w:pPr>
        <w:pStyle w:val="2"/>
        <w:numPr>
          <w:ilvl w:val="2"/>
          <w:numId w:val="7"/>
        </w:numPr>
        <w:ind w:leftChars="0" w:firstLineChars="0"/>
        <w:rPr>
          <w:rFonts w:hint="eastAsia"/>
        </w:rPr>
      </w:pPr>
      <w:r>
        <w:rPr>
          <w:rFonts w:hint="eastAsia"/>
        </w:rPr>
        <w:t>柜台充值（现金、支票、经费本）</w:t>
      </w:r>
    </w:p>
    <w:p w:rsidR="005237A4" w:rsidRDefault="005237A4" w:rsidP="005237A4">
      <w:pPr>
        <w:pStyle w:val="2"/>
        <w:numPr>
          <w:ilvl w:val="2"/>
          <w:numId w:val="7"/>
        </w:numPr>
        <w:ind w:leftChars="0" w:firstLineChars="0"/>
        <w:rPr>
          <w:rFonts w:hint="eastAsia"/>
        </w:rPr>
      </w:pPr>
      <w:r>
        <w:rPr>
          <w:rFonts w:hint="eastAsia"/>
        </w:rPr>
        <w:t>卡钱包到网络钱包转账（通过圈存机、多媒体机把卡内金额转移到网络钱包上）</w:t>
      </w:r>
    </w:p>
    <w:p w:rsidR="005237A4" w:rsidRDefault="005237A4" w:rsidP="005237A4">
      <w:pPr>
        <w:pStyle w:val="2"/>
        <w:numPr>
          <w:ilvl w:val="2"/>
          <w:numId w:val="7"/>
        </w:numPr>
        <w:ind w:leftChars="0" w:firstLineChars="0"/>
        <w:rPr>
          <w:rFonts w:hint="eastAsia"/>
        </w:rPr>
      </w:pPr>
      <w:r>
        <w:rPr>
          <w:rFonts w:hint="eastAsia"/>
        </w:rPr>
        <w:t>网络钱包到卡钱包转账（通过圈存机、多媒体机从网络钱包转账到卡上）</w:t>
      </w:r>
    </w:p>
    <w:p w:rsidR="005237A4" w:rsidRDefault="005237A4" w:rsidP="005237A4">
      <w:pPr>
        <w:pStyle w:val="2"/>
        <w:numPr>
          <w:ilvl w:val="2"/>
          <w:numId w:val="7"/>
        </w:numPr>
        <w:ind w:leftChars="0" w:firstLineChars="0"/>
        <w:rPr>
          <w:rFonts w:hint="eastAsia"/>
        </w:rPr>
      </w:pPr>
      <w:r>
        <w:rPr>
          <w:rFonts w:hint="eastAsia"/>
        </w:rPr>
        <w:lastRenderedPageBreak/>
        <w:t>银行卡到网络钱包转账（通过圈存机）</w:t>
      </w:r>
    </w:p>
    <w:p w:rsidR="005237A4" w:rsidRDefault="005237A4" w:rsidP="005237A4">
      <w:pPr>
        <w:pStyle w:val="2"/>
        <w:numPr>
          <w:ilvl w:val="0"/>
          <w:numId w:val="7"/>
        </w:numPr>
        <w:tabs>
          <w:tab w:val="clear" w:pos="839"/>
        </w:tabs>
        <w:ind w:leftChars="0" w:left="1260" w:firstLineChars="0"/>
        <w:rPr>
          <w:rFonts w:hint="eastAsia"/>
        </w:rPr>
      </w:pPr>
      <w:r>
        <w:rPr>
          <w:rFonts w:hint="eastAsia"/>
        </w:rPr>
        <w:t>网络钱包取款</w:t>
      </w:r>
    </w:p>
    <w:p w:rsidR="005237A4" w:rsidRDefault="005237A4" w:rsidP="005237A4">
      <w:pPr>
        <w:pStyle w:val="2"/>
        <w:numPr>
          <w:ilvl w:val="2"/>
          <w:numId w:val="7"/>
        </w:numPr>
        <w:ind w:leftChars="0" w:firstLineChars="0"/>
        <w:rPr>
          <w:rFonts w:hint="eastAsia"/>
        </w:rPr>
      </w:pPr>
      <w:r>
        <w:rPr>
          <w:rFonts w:hint="eastAsia"/>
        </w:rPr>
        <w:t>网络钱包到卡钱包转账（从网络钱包转账到卡上）</w:t>
      </w:r>
    </w:p>
    <w:p w:rsidR="005237A4" w:rsidRDefault="005237A4" w:rsidP="005237A4">
      <w:pPr>
        <w:pStyle w:val="2"/>
        <w:numPr>
          <w:ilvl w:val="2"/>
          <w:numId w:val="7"/>
        </w:numPr>
        <w:ind w:leftChars="0" w:firstLineChars="0"/>
        <w:rPr>
          <w:rFonts w:hint="eastAsia"/>
        </w:rPr>
      </w:pPr>
      <w:r>
        <w:rPr>
          <w:rFonts w:hint="eastAsia"/>
        </w:rPr>
        <w:t>网络钱包到卡钱包转账（通过网站转账，通过下发补助的方式实现）</w:t>
      </w:r>
    </w:p>
    <w:p w:rsidR="005237A4" w:rsidRDefault="005237A4" w:rsidP="005237A4">
      <w:pPr>
        <w:pStyle w:val="2"/>
        <w:numPr>
          <w:ilvl w:val="0"/>
          <w:numId w:val="7"/>
        </w:numPr>
        <w:tabs>
          <w:tab w:val="clear" w:pos="839"/>
        </w:tabs>
        <w:ind w:leftChars="0" w:left="1260" w:firstLineChars="0"/>
        <w:rPr>
          <w:rFonts w:hint="eastAsia"/>
        </w:rPr>
      </w:pPr>
      <w:r>
        <w:rPr>
          <w:rFonts w:hint="eastAsia"/>
        </w:rPr>
        <w:t>网络钱包支付交易</w:t>
      </w:r>
    </w:p>
    <w:p w:rsidR="005237A4" w:rsidRDefault="005237A4" w:rsidP="005237A4">
      <w:pPr>
        <w:pStyle w:val="2"/>
        <w:numPr>
          <w:ilvl w:val="0"/>
          <w:numId w:val="7"/>
        </w:numPr>
        <w:tabs>
          <w:tab w:val="clear" w:pos="839"/>
        </w:tabs>
        <w:ind w:leftChars="0" w:left="1260" w:firstLineChars="0"/>
        <w:rPr>
          <w:rFonts w:hint="eastAsia"/>
        </w:rPr>
      </w:pPr>
      <w:r>
        <w:rPr>
          <w:rFonts w:hint="eastAsia"/>
        </w:rPr>
        <w:t>网上钱包交易流水查询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网络钱包余额查询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网络钱包交易明细查询</w:t>
      </w:r>
    </w:p>
    <w:p w:rsidR="005237A4" w:rsidRDefault="005237A4" w:rsidP="005237A4">
      <w:pPr>
        <w:pStyle w:val="2"/>
        <w:numPr>
          <w:ilvl w:val="0"/>
          <w:numId w:val="6"/>
        </w:numPr>
        <w:ind w:leftChars="0" w:firstLineChars="0"/>
        <w:rPr>
          <w:rFonts w:hint="eastAsia"/>
        </w:rPr>
      </w:pPr>
      <w:r>
        <w:rPr>
          <w:rFonts w:hint="eastAsia"/>
        </w:rPr>
        <w:t>手机充值管理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手机充值</w:t>
      </w:r>
    </w:p>
    <w:p w:rsidR="005237A4" w:rsidRDefault="005237A4" w:rsidP="005237A4">
      <w:pPr>
        <w:pStyle w:val="2"/>
        <w:numPr>
          <w:ilvl w:val="0"/>
          <w:numId w:val="7"/>
        </w:numPr>
        <w:tabs>
          <w:tab w:val="clear" w:pos="839"/>
        </w:tabs>
        <w:ind w:leftChars="0" w:left="1260" w:firstLineChars="0"/>
        <w:rPr>
          <w:rFonts w:hint="eastAsia"/>
        </w:rPr>
      </w:pPr>
      <w:r>
        <w:rPr>
          <w:rFonts w:hint="eastAsia"/>
        </w:rPr>
        <w:t>手机充值冲正</w:t>
      </w:r>
    </w:p>
    <w:p w:rsidR="005237A4" w:rsidRDefault="005237A4" w:rsidP="005237A4">
      <w:pPr>
        <w:pStyle w:val="2"/>
        <w:numPr>
          <w:ilvl w:val="0"/>
          <w:numId w:val="7"/>
        </w:numPr>
        <w:tabs>
          <w:tab w:val="clear" w:pos="839"/>
        </w:tabs>
        <w:ind w:leftChars="0" w:left="1260" w:firstLineChars="0"/>
        <w:rPr>
          <w:rFonts w:hint="eastAsia"/>
        </w:rPr>
      </w:pPr>
      <w:r>
        <w:rPr>
          <w:rFonts w:hint="eastAsia"/>
        </w:rPr>
        <w:t>手机充值流水查询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手机充值对账</w:t>
      </w:r>
    </w:p>
    <w:p w:rsidR="005237A4" w:rsidRDefault="005237A4" w:rsidP="005237A4">
      <w:pPr>
        <w:pStyle w:val="2"/>
        <w:numPr>
          <w:ilvl w:val="0"/>
          <w:numId w:val="6"/>
        </w:numPr>
        <w:ind w:leftChars="0" w:firstLineChars="0"/>
        <w:rPr>
          <w:rFonts w:hint="eastAsia"/>
        </w:rPr>
      </w:pPr>
      <w:r>
        <w:rPr>
          <w:rFonts w:hint="eastAsia"/>
        </w:rPr>
        <w:t>设备管理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设备添加</w:t>
      </w:r>
    </w:p>
    <w:p w:rsidR="005237A4" w:rsidRDefault="005237A4" w:rsidP="005237A4">
      <w:pPr>
        <w:pStyle w:val="2"/>
        <w:numPr>
          <w:ilvl w:val="0"/>
          <w:numId w:val="7"/>
        </w:numPr>
        <w:tabs>
          <w:tab w:val="clear" w:pos="839"/>
        </w:tabs>
        <w:ind w:leftChars="0" w:left="1260" w:firstLineChars="0"/>
        <w:rPr>
          <w:rFonts w:hint="eastAsia"/>
        </w:rPr>
      </w:pPr>
      <w:r>
        <w:rPr>
          <w:rFonts w:hint="eastAsia"/>
        </w:rPr>
        <w:t>设备修改</w:t>
      </w:r>
    </w:p>
    <w:p w:rsidR="005237A4" w:rsidRDefault="005237A4" w:rsidP="005237A4">
      <w:pPr>
        <w:pStyle w:val="2"/>
        <w:numPr>
          <w:ilvl w:val="0"/>
          <w:numId w:val="7"/>
        </w:numPr>
        <w:tabs>
          <w:tab w:val="clear" w:pos="839"/>
        </w:tabs>
        <w:ind w:leftChars="0" w:left="1260" w:firstLineChars="0"/>
        <w:rPr>
          <w:rFonts w:hint="eastAsia"/>
        </w:rPr>
      </w:pPr>
      <w:r>
        <w:rPr>
          <w:rFonts w:hint="eastAsia"/>
        </w:rPr>
        <w:t>设备删除</w:t>
      </w:r>
    </w:p>
    <w:p w:rsidR="005237A4" w:rsidRDefault="005237A4" w:rsidP="005237A4">
      <w:pPr>
        <w:pStyle w:val="2"/>
        <w:numPr>
          <w:ilvl w:val="0"/>
          <w:numId w:val="7"/>
        </w:numPr>
        <w:tabs>
          <w:tab w:val="clear" w:pos="839"/>
        </w:tabs>
        <w:ind w:leftChars="0" w:left="1260" w:firstLineChars="0"/>
        <w:rPr>
          <w:rFonts w:hint="eastAsia"/>
        </w:rPr>
      </w:pPr>
      <w:r>
        <w:rPr>
          <w:rFonts w:hint="eastAsia"/>
        </w:rPr>
        <w:t>设备查询</w:t>
      </w:r>
    </w:p>
    <w:p w:rsidR="005237A4" w:rsidRDefault="005237A4" w:rsidP="005237A4">
      <w:pPr>
        <w:pStyle w:val="2"/>
        <w:numPr>
          <w:ilvl w:val="0"/>
          <w:numId w:val="6"/>
        </w:numPr>
        <w:tabs>
          <w:tab w:val="clear" w:pos="839"/>
        </w:tabs>
        <w:ind w:leftChars="0" w:firstLineChars="0"/>
        <w:rPr>
          <w:rFonts w:hint="eastAsia"/>
        </w:rPr>
      </w:pPr>
      <w:r>
        <w:rPr>
          <w:rFonts w:hint="eastAsia"/>
        </w:rPr>
        <w:t>设备参数设置</w:t>
      </w:r>
    </w:p>
    <w:p w:rsidR="005237A4" w:rsidRDefault="005237A4" w:rsidP="005237A4">
      <w:pPr>
        <w:pStyle w:val="2"/>
        <w:numPr>
          <w:ilvl w:val="0"/>
          <w:numId w:val="6"/>
        </w:numPr>
        <w:ind w:leftChars="0" w:firstLineChars="0"/>
        <w:rPr>
          <w:rFonts w:hint="eastAsia"/>
        </w:rPr>
      </w:pPr>
      <w:r>
        <w:rPr>
          <w:rFonts w:hint="eastAsia"/>
        </w:rPr>
        <w:tab/>
        <w:t>商户管理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收费类商户管理</w:t>
      </w:r>
    </w:p>
    <w:p w:rsidR="005237A4" w:rsidRDefault="005237A4" w:rsidP="005237A4">
      <w:pPr>
        <w:pStyle w:val="2"/>
        <w:numPr>
          <w:ilvl w:val="2"/>
          <w:numId w:val="7"/>
        </w:numPr>
        <w:ind w:leftChars="0" w:firstLineChars="0"/>
        <w:rPr>
          <w:rFonts w:hint="eastAsia"/>
        </w:rPr>
      </w:pPr>
      <w:r>
        <w:rPr>
          <w:rFonts w:hint="eastAsia"/>
        </w:rPr>
        <w:t>商户开户</w:t>
      </w:r>
    </w:p>
    <w:p w:rsidR="005237A4" w:rsidRDefault="005237A4" w:rsidP="005237A4">
      <w:pPr>
        <w:pStyle w:val="2"/>
        <w:numPr>
          <w:ilvl w:val="2"/>
          <w:numId w:val="7"/>
        </w:numPr>
        <w:ind w:leftChars="0" w:firstLineChars="0"/>
        <w:rPr>
          <w:rFonts w:hint="eastAsia"/>
        </w:rPr>
      </w:pPr>
      <w:r>
        <w:rPr>
          <w:rFonts w:hint="eastAsia"/>
        </w:rPr>
        <w:t>商户销户</w:t>
      </w:r>
    </w:p>
    <w:p w:rsidR="005237A4" w:rsidRDefault="005237A4" w:rsidP="005237A4">
      <w:pPr>
        <w:pStyle w:val="2"/>
        <w:numPr>
          <w:ilvl w:val="2"/>
          <w:numId w:val="7"/>
        </w:numPr>
        <w:ind w:leftChars="0" w:firstLineChars="0"/>
        <w:rPr>
          <w:rFonts w:hint="eastAsia"/>
        </w:rPr>
      </w:pPr>
      <w:r>
        <w:rPr>
          <w:rFonts w:hint="eastAsia"/>
        </w:rPr>
        <w:t>商户信息查询</w:t>
      </w:r>
    </w:p>
    <w:p w:rsidR="005237A4" w:rsidRDefault="005237A4" w:rsidP="005237A4">
      <w:pPr>
        <w:pStyle w:val="2"/>
        <w:numPr>
          <w:ilvl w:val="2"/>
          <w:numId w:val="7"/>
        </w:numPr>
        <w:ind w:leftChars="0" w:firstLineChars="0"/>
        <w:rPr>
          <w:rFonts w:hint="eastAsia"/>
        </w:rPr>
      </w:pPr>
      <w:r>
        <w:rPr>
          <w:rFonts w:hint="eastAsia"/>
        </w:rPr>
        <w:t>商户佣金折扣率设置</w:t>
      </w:r>
    </w:p>
    <w:p w:rsidR="005237A4" w:rsidRDefault="005237A4" w:rsidP="005237A4">
      <w:pPr>
        <w:pStyle w:val="2"/>
        <w:ind w:leftChars="0" w:left="2100" w:firstLineChars="0" w:firstLine="0"/>
        <w:rPr>
          <w:rFonts w:hint="eastAsia"/>
        </w:rPr>
      </w:pPr>
      <w:r>
        <w:rPr>
          <w:rFonts w:hint="eastAsia"/>
        </w:rPr>
        <w:lastRenderedPageBreak/>
        <w:t>商户佣金折扣率查询</w:t>
      </w:r>
    </w:p>
    <w:p w:rsidR="005237A4" w:rsidRDefault="005237A4" w:rsidP="005237A4">
      <w:pPr>
        <w:pStyle w:val="2"/>
        <w:ind w:leftChars="0" w:left="2100" w:firstLineChars="0" w:firstLine="0"/>
        <w:rPr>
          <w:rFonts w:hint="eastAsia"/>
        </w:rPr>
      </w:pPr>
      <w:r>
        <w:rPr>
          <w:rFonts w:hint="eastAsia"/>
        </w:rPr>
        <w:t>商户佣金折扣率添加</w:t>
      </w:r>
    </w:p>
    <w:p w:rsidR="005237A4" w:rsidRDefault="005237A4" w:rsidP="005237A4">
      <w:pPr>
        <w:pStyle w:val="2"/>
        <w:ind w:leftChars="0" w:left="2100" w:firstLineChars="0" w:firstLine="0"/>
        <w:rPr>
          <w:rFonts w:hint="eastAsia"/>
        </w:rPr>
      </w:pPr>
      <w:r>
        <w:rPr>
          <w:rFonts w:hint="eastAsia"/>
        </w:rPr>
        <w:t>商户佣金折扣率修改</w:t>
      </w:r>
    </w:p>
    <w:p w:rsidR="005237A4" w:rsidRDefault="005237A4" w:rsidP="005237A4">
      <w:pPr>
        <w:pStyle w:val="2"/>
        <w:ind w:leftChars="0" w:left="2100" w:firstLineChars="0" w:firstLine="0"/>
        <w:rPr>
          <w:rFonts w:hint="eastAsia"/>
        </w:rPr>
      </w:pPr>
      <w:r>
        <w:rPr>
          <w:rFonts w:hint="eastAsia"/>
        </w:rPr>
        <w:t>商户佣金折扣率删除</w:t>
      </w:r>
    </w:p>
    <w:p w:rsidR="005237A4" w:rsidRDefault="005237A4" w:rsidP="005237A4">
      <w:pPr>
        <w:pStyle w:val="2"/>
        <w:numPr>
          <w:ilvl w:val="2"/>
          <w:numId w:val="7"/>
        </w:numPr>
        <w:ind w:leftChars="0" w:firstLineChars="0"/>
        <w:rPr>
          <w:rFonts w:hint="eastAsia"/>
        </w:rPr>
      </w:pPr>
      <w:r>
        <w:rPr>
          <w:rFonts w:hint="eastAsia"/>
        </w:rPr>
        <w:t>商户收费POS机时间端分配设置</w:t>
      </w:r>
    </w:p>
    <w:p w:rsidR="005237A4" w:rsidRDefault="005237A4" w:rsidP="005237A4">
      <w:pPr>
        <w:pStyle w:val="2"/>
        <w:ind w:leftChars="0" w:left="1878" w:firstLineChars="0" w:firstLine="222"/>
        <w:rPr>
          <w:rFonts w:hint="eastAsia"/>
        </w:rPr>
      </w:pPr>
      <w:r>
        <w:rPr>
          <w:rFonts w:hint="eastAsia"/>
        </w:rPr>
        <w:t>商户消费POS时间段添加</w:t>
      </w:r>
    </w:p>
    <w:p w:rsidR="005237A4" w:rsidRDefault="005237A4" w:rsidP="005237A4">
      <w:pPr>
        <w:pStyle w:val="2"/>
        <w:ind w:leftChars="0" w:left="1680" w:firstLineChars="0" w:firstLine="420"/>
        <w:rPr>
          <w:rFonts w:hint="eastAsia"/>
        </w:rPr>
      </w:pPr>
      <w:r>
        <w:rPr>
          <w:rFonts w:hint="eastAsia"/>
        </w:rPr>
        <w:t>商户消费POS时间段修改</w:t>
      </w:r>
    </w:p>
    <w:p w:rsidR="005237A4" w:rsidRDefault="005237A4" w:rsidP="005237A4">
      <w:pPr>
        <w:pStyle w:val="2"/>
        <w:ind w:leftChars="0" w:left="1680" w:firstLineChars="0" w:firstLine="420"/>
        <w:rPr>
          <w:rFonts w:hint="eastAsia"/>
        </w:rPr>
      </w:pPr>
      <w:r>
        <w:rPr>
          <w:rFonts w:hint="eastAsia"/>
        </w:rPr>
        <w:t>商户消费POS时间段删除</w:t>
      </w:r>
    </w:p>
    <w:p w:rsidR="005237A4" w:rsidRDefault="005237A4" w:rsidP="005237A4">
      <w:pPr>
        <w:pStyle w:val="2"/>
        <w:ind w:leftChars="0" w:left="1680" w:firstLineChars="0" w:firstLine="420"/>
        <w:rPr>
          <w:rFonts w:hint="eastAsia"/>
        </w:rPr>
      </w:pPr>
      <w:r>
        <w:rPr>
          <w:rFonts w:hint="eastAsia"/>
        </w:rPr>
        <w:t>商户消费POS时间段查询</w:t>
      </w:r>
    </w:p>
    <w:p w:rsidR="005237A4" w:rsidRDefault="005237A4" w:rsidP="005237A4">
      <w:pPr>
        <w:pStyle w:val="2"/>
        <w:numPr>
          <w:ilvl w:val="2"/>
          <w:numId w:val="7"/>
        </w:numPr>
        <w:ind w:leftChars="0" w:firstLineChars="0"/>
        <w:rPr>
          <w:rFonts w:hint="eastAsia"/>
        </w:rPr>
      </w:pPr>
      <w:r>
        <w:rPr>
          <w:rFonts w:hint="eastAsia"/>
        </w:rPr>
        <w:t>收费商户交易码设置</w:t>
      </w:r>
    </w:p>
    <w:p w:rsidR="005237A4" w:rsidRDefault="005237A4" w:rsidP="005237A4">
      <w:pPr>
        <w:pStyle w:val="2"/>
        <w:ind w:leftChars="0" w:left="2100" w:firstLineChars="0" w:firstLine="0"/>
        <w:rPr>
          <w:rFonts w:hint="eastAsia"/>
        </w:rPr>
      </w:pPr>
      <w:r>
        <w:rPr>
          <w:rFonts w:hint="eastAsia"/>
        </w:rPr>
        <w:t>收费商户交易码设置</w:t>
      </w:r>
    </w:p>
    <w:p w:rsidR="005237A4" w:rsidRDefault="005237A4" w:rsidP="005237A4">
      <w:pPr>
        <w:pStyle w:val="2"/>
        <w:numPr>
          <w:ilvl w:val="2"/>
          <w:numId w:val="7"/>
        </w:numPr>
        <w:ind w:leftChars="0" w:firstLineChars="0"/>
        <w:rPr>
          <w:rFonts w:hint="eastAsia"/>
        </w:rPr>
      </w:pPr>
      <w:r>
        <w:rPr>
          <w:rFonts w:hint="eastAsia"/>
        </w:rPr>
        <w:t>商户解款</w:t>
      </w:r>
    </w:p>
    <w:p w:rsidR="005237A4" w:rsidRDefault="005237A4" w:rsidP="005237A4">
      <w:pPr>
        <w:pStyle w:val="2"/>
        <w:numPr>
          <w:ilvl w:val="2"/>
          <w:numId w:val="7"/>
        </w:numPr>
        <w:ind w:leftChars="0" w:firstLineChars="0"/>
        <w:rPr>
          <w:rFonts w:hint="eastAsia"/>
        </w:rPr>
      </w:pPr>
      <w:r>
        <w:rPr>
          <w:rFonts w:hint="eastAsia"/>
        </w:rPr>
        <w:t>查询统计报表</w:t>
      </w:r>
    </w:p>
    <w:p w:rsidR="005237A4" w:rsidRDefault="005237A4" w:rsidP="005237A4">
      <w:pPr>
        <w:pStyle w:val="2"/>
        <w:ind w:leftChars="0" w:left="2100" w:firstLineChars="0" w:firstLine="0"/>
        <w:rPr>
          <w:rFonts w:hint="eastAsia"/>
        </w:rPr>
      </w:pPr>
      <w:r>
        <w:rPr>
          <w:rFonts w:hint="eastAsia"/>
        </w:rPr>
        <w:t>商户营业额报表</w:t>
      </w:r>
    </w:p>
    <w:p w:rsidR="005237A4" w:rsidRDefault="005237A4" w:rsidP="005237A4">
      <w:pPr>
        <w:pStyle w:val="2"/>
        <w:ind w:leftChars="0" w:left="2100" w:firstLineChars="0" w:firstLine="0"/>
        <w:rPr>
          <w:rFonts w:hint="eastAsia"/>
        </w:rPr>
      </w:pPr>
      <w:r>
        <w:rPr>
          <w:rFonts w:hint="eastAsia"/>
        </w:rPr>
        <w:t>商户结算报表</w:t>
      </w:r>
    </w:p>
    <w:p w:rsidR="005237A4" w:rsidRDefault="005237A4" w:rsidP="005237A4">
      <w:pPr>
        <w:pStyle w:val="2"/>
        <w:numPr>
          <w:ilvl w:val="0"/>
          <w:numId w:val="7"/>
        </w:numPr>
        <w:tabs>
          <w:tab w:val="clear" w:pos="839"/>
        </w:tabs>
        <w:ind w:leftChars="0" w:left="1260" w:firstLineChars="0"/>
        <w:rPr>
          <w:rFonts w:hint="eastAsia"/>
        </w:rPr>
      </w:pPr>
      <w:r>
        <w:rPr>
          <w:rFonts w:hint="eastAsia"/>
        </w:rPr>
        <w:t>充值类商户管理</w:t>
      </w:r>
    </w:p>
    <w:p w:rsidR="005237A4" w:rsidRDefault="005237A4" w:rsidP="005237A4">
      <w:pPr>
        <w:pStyle w:val="2"/>
        <w:numPr>
          <w:ilvl w:val="2"/>
          <w:numId w:val="7"/>
        </w:numPr>
        <w:ind w:leftChars="0" w:firstLineChars="0"/>
        <w:rPr>
          <w:rFonts w:hint="eastAsia"/>
        </w:rPr>
      </w:pPr>
      <w:r>
        <w:rPr>
          <w:rFonts w:hint="eastAsia"/>
        </w:rPr>
        <w:t>商户开户</w:t>
      </w:r>
    </w:p>
    <w:p w:rsidR="005237A4" w:rsidRDefault="005237A4" w:rsidP="005237A4">
      <w:pPr>
        <w:pStyle w:val="2"/>
        <w:numPr>
          <w:ilvl w:val="2"/>
          <w:numId w:val="7"/>
        </w:numPr>
        <w:ind w:leftChars="0" w:firstLineChars="0"/>
        <w:rPr>
          <w:rFonts w:hint="eastAsia"/>
        </w:rPr>
      </w:pPr>
      <w:r>
        <w:rPr>
          <w:rFonts w:hint="eastAsia"/>
        </w:rPr>
        <w:t>充值商户存款</w:t>
      </w:r>
    </w:p>
    <w:p w:rsidR="005237A4" w:rsidRDefault="005237A4" w:rsidP="005237A4">
      <w:pPr>
        <w:pStyle w:val="2"/>
        <w:numPr>
          <w:ilvl w:val="2"/>
          <w:numId w:val="7"/>
        </w:numPr>
        <w:ind w:leftChars="0" w:firstLineChars="0"/>
        <w:rPr>
          <w:rFonts w:hint="eastAsia"/>
        </w:rPr>
      </w:pPr>
      <w:r>
        <w:rPr>
          <w:rFonts w:hint="eastAsia"/>
        </w:rPr>
        <w:t>商户销户</w:t>
      </w:r>
    </w:p>
    <w:p w:rsidR="005237A4" w:rsidRDefault="005237A4" w:rsidP="005237A4">
      <w:pPr>
        <w:pStyle w:val="2"/>
        <w:numPr>
          <w:ilvl w:val="2"/>
          <w:numId w:val="7"/>
        </w:numPr>
        <w:ind w:leftChars="0" w:firstLineChars="0"/>
        <w:rPr>
          <w:rFonts w:hint="eastAsia"/>
        </w:rPr>
      </w:pPr>
      <w:r>
        <w:rPr>
          <w:rFonts w:hint="eastAsia"/>
        </w:rPr>
        <w:t>商户查询</w:t>
      </w:r>
    </w:p>
    <w:p w:rsidR="005237A4" w:rsidRDefault="005237A4" w:rsidP="005237A4">
      <w:pPr>
        <w:pStyle w:val="2"/>
        <w:numPr>
          <w:ilvl w:val="2"/>
          <w:numId w:val="7"/>
        </w:numPr>
        <w:ind w:leftChars="0" w:firstLineChars="0"/>
        <w:rPr>
          <w:rFonts w:hint="eastAsia"/>
        </w:rPr>
      </w:pPr>
      <w:r>
        <w:rPr>
          <w:rFonts w:hint="eastAsia"/>
        </w:rPr>
        <w:t>商户充值POS机设置</w:t>
      </w:r>
    </w:p>
    <w:p w:rsidR="005237A4" w:rsidRDefault="005237A4" w:rsidP="005237A4">
      <w:pPr>
        <w:pStyle w:val="2"/>
        <w:ind w:leftChars="0" w:left="1680" w:firstLineChars="0" w:firstLine="420"/>
        <w:rPr>
          <w:rFonts w:hint="eastAsia"/>
        </w:rPr>
      </w:pPr>
      <w:r>
        <w:rPr>
          <w:rFonts w:hint="eastAsia"/>
        </w:rPr>
        <w:t>商户充值POS添加</w:t>
      </w:r>
    </w:p>
    <w:p w:rsidR="005237A4" w:rsidRDefault="005237A4" w:rsidP="005237A4">
      <w:pPr>
        <w:pStyle w:val="2"/>
        <w:ind w:leftChars="0" w:left="1680" w:firstLineChars="0" w:firstLine="420"/>
        <w:rPr>
          <w:rFonts w:hint="eastAsia"/>
        </w:rPr>
      </w:pPr>
      <w:r>
        <w:rPr>
          <w:rFonts w:hint="eastAsia"/>
        </w:rPr>
        <w:t>商户充值POS删除</w:t>
      </w:r>
    </w:p>
    <w:p w:rsidR="005237A4" w:rsidRDefault="005237A4" w:rsidP="005237A4">
      <w:pPr>
        <w:pStyle w:val="2"/>
        <w:ind w:leftChars="0" w:left="1680" w:firstLineChars="0" w:firstLine="420"/>
        <w:rPr>
          <w:rFonts w:hint="eastAsia"/>
        </w:rPr>
      </w:pPr>
      <w:r>
        <w:rPr>
          <w:rFonts w:hint="eastAsia"/>
        </w:rPr>
        <w:t>商户充值POS查询</w:t>
      </w:r>
    </w:p>
    <w:p w:rsidR="005237A4" w:rsidRDefault="005237A4" w:rsidP="005237A4">
      <w:pPr>
        <w:pStyle w:val="2"/>
        <w:numPr>
          <w:ilvl w:val="2"/>
          <w:numId w:val="7"/>
        </w:numPr>
        <w:ind w:leftChars="0" w:firstLineChars="0"/>
        <w:rPr>
          <w:rFonts w:hint="eastAsia"/>
        </w:rPr>
      </w:pPr>
      <w:r>
        <w:rPr>
          <w:rFonts w:hint="eastAsia"/>
        </w:rPr>
        <w:t>操作员充值设备设置</w:t>
      </w:r>
    </w:p>
    <w:p w:rsidR="005237A4" w:rsidRDefault="005237A4" w:rsidP="005237A4">
      <w:pPr>
        <w:pStyle w:val="2"/>
        <w:ind w:leftChars="0" w:left="1680" w:firstLineChars="0" w:firstLine="420"/>
        <w:rPr>
          <w:rFonts w:hint="eastAsia"/>
        </w:rPr>
      </w:pPr>
      <w:r>
        <w:rPr>
          <w:rFonts w:hint="eastAsia"/>
        </w:rPr>
        <w:t>操作员充值设备查询</w:t>
      </w:r>
    </w:p>
    <w:p w:rsidR="005237A4" w:rsidRDefault="005237A4" w:rsidP="005237A4">
      <w:pPr>
        <w:pStyle w:val="2"/>
        <w:ind w:leftChars="0" w:left="1680" w:firstLineChars="0" w:firstLine="420"/>
        <w:rPr>
          <w:rFonts w:hint="eastAsia"/>
        </w:rPr>
      </w:pPr>
      <w:r>
        <w:rPr>
          <w:rFonts w:hint="eastAsia"/>
        </w:rPr>
        <w:lastRenderedPageBreak/>
        <w:t>操作员充值设备添加</w:t>
      </w:r>
    </w:p>
    <w:p w:rsidR="005237A4" w:rsidRDefault="005237A4" w:rsidP="005237A4">
      <w:pPr>
        <w:pStyle w:val="2"/>
        <w:ind w:leftChars="0" w:left="1680" w:firstLineChars="0" w:firstLine="420"/>
        <w:rPr>
          <w:rFonts w:hint="eastAsia"/>
        </w:rPr>
      </w:pPr>
      <w:r>
        <w:rPr>
          <w:rFonts w:hint="eastAsia"/>
        </w:rPr>
        <w:t>操作员充值设备删除</w:t>
      </w:r>
    </w:p>
    <w:p w:rsidR="005237A4" w:rsidRDefault="005237A4" w:rsidP="005237A4">
      <w:pPr>
        <w:pStyle w:val="2"/>
        <w:numPr>
          <w:ilvl w:val="2"/>
          <w:numId w:val="7"/>
        </w:numPr>
        <w:ind w:leftChars="0" w:firstLineChars="0"/>
        <w:rPr>
          <w:rFonts w:hint="eastAsia"/>
        </w:rPr>
      </w:pPr>
      <w:r>
        <w:rPr>
          <w:rFonts w:hint="eastAsia"/>
        </w:rPr>
        <w:t>查询统计报表</w:t>
      </w:r>
    </w:p>
    <w:p w:rsidR="005237A4" w:rsidRDefault="005237A4" w:rsidP="005237A4">
      <w:pPr>
        <w:pStyle w:val="2"/>
        <w:ind w:leftChars="0" w:left="1900" w:firstLineChars="0"/>
        <w:rPr>
          <w:rFonts w:hint="eastAsia"/>
        </w:rPr>
      </w:pPr>
      <w:r>
        <w:rPr>
          <w:rFonts w:hint="eastAsia"/>
        </w:rPr>
        <w:t>操作员充值报表</w:t>
      </w:r>
    </w:p>
    <w:p w:rsidR="005237A4" w:rsidRDefault="005237A4" w:rsidP="005237A4">
      <w:pPr>
        <w:pStyle w:val="2"/>
        <w:ind w:leftChars="0" w:left="1900" w:firstLineChars="0"/>
        <w:rPr>
          <w:rFonts w:hint="eastAsia"/>
        </w:rPr>
      </w:pPr>
      <w:r>
        <w:rPr>
          <w:rFonts w:hint="eastAsia"/>
        </w:rPr>
        <w:t>充值商户报表</w:t>
      </w:r>
    </w:p>
    <w:p w:rsidR="005237A4" w:rsidRDefault="005237A4" w:rsidP="005237A4">
      <w:pPr>
        <w:pStyle w:val="2"/>
        <w:numPr>
          <w:ilvl w:val="0"/>
          <w:numId w:val="7"/>
        </w:numPr>
        <w:tabs>
          <w:tab w:val="clear" w:pos="839"/>
        </w:tabs>
        <w:ind w:leftChars="0" w:left="1260" w:firstLineChars="0"/>
        <w:rPr>
          <w:rFonts w:hint="eastAsia"/>
        </w:rPr>
      </w:pPr>
      <w:r>
        <w:rPr>
          <w:rFonts w:hint="eastAsia"/>
        </w:rPr>
        <w:t>查询</w:t>
      </w:r>
    </w:p>
    <w:p w:rsidR="005237A4" w:rsidRDefault="005237A4" w:rsidP="005237A4">
      <w:pPr>
        <w:pStyle w:val="2"/>
        <w:numPr>
          <w:ilvl w:val="2"/>
          <w:numId w:val="7"/>
        </w:numPr>
        <w:ind w:leftChars="0" w:firstLineChars="0"/>
        <w:rPr>
          <w:rFonts w:hint="eastAsia"/>
        </w:rPr>
      </w:pPr>
      <w:r>
        <w:rPr>
          <w:rFonts w:hint="eastAsia"/>
        </w:rPr>
        <w:t>商户帐户余额查询</w:t>
      </w:r>
    </w:p>
    <w:p w:rsidR="005237A4" w:rsidRDefault="005237A4" w:rsidP="005237A4">
      <w:pPr>
        <w:pStyle w:val="2"/>
        <w:numPr>
          <w:ilvl w:val="2"/>
          <w:numId w:val="7"/>
        </w:numPr>
        <w:ind w:leftChars="0" w:firstLineChars="0"/>
        <w:rPr>
          <w:rFonts w:hint="eastAsia"/>
        </w:rPr>
      </w:pPr>
      <w:r>
        <w:rPr>
          <w:rFonts w:hint="eastAsia"/>
        </w:rPr>
        <w:t>商户帐户交易明细查询</w:t>
      </w:r>
    </w:p>
    <w:p w:rsidR="005237A4" w:rsidRDefault="005237A4" w:rsidP="005237A4">
      <w:pPr>
        <w:pStyle w:val="2"/>
        <w:numPr>
          <w:ilvl w:val="0"/>
          <w:numId w:val="6"/>
        </w:numPr>
        <w:ind w:leftChars="0" w:firstLineChars="0"/>
        <w:rPr>
          <w:rFonts w:hint="eastAsia"/>
        </w:rPr>
      </w:pPr>
      <w:r>
        <w:rPr>
          <w:rFonts w:hint="eastAsia"/>
        </w:rPr>
        <w:t>补助管理</w:t>
      </w:r>
    </w:p>
    <w:p w:rsidR="005237A4" w:rsidRDefault="005237A4" w:rsidP="005237A4">
      <w:pPr>
        <w:pStyle w:val="2"/>
        <w:numPr>
          <w:ilvl w:val="0"/>
          <w:numId w:val="7"/>
        </w:numPr>
        <w:tabs>
          <w:tab w:val="clear" w:pos="839"/>
        </w:tabs>
        <w:ind w:leftChars="0" w:left="1260" w:firstLineChars="0"/>
        <w:rPr>
          <w:rFonts w:hint="eastAsia"/>
        </w:rPr>
      </w:pPr>
      <w:r>
        <w:rPr>
          <w:rFonts w:hint="eastAsia"/>
        </w:rPr>
        <w:t>补助文件导入</w:t>
      </w:r>
    </w:p>
    <w:p w:rsidR="005237A4" w:rsidRDefault="005237A4" w:rsidP="005237A4">
      <w:pPr>
        <w:pStyle w:val="2"/>
        <w:numPr>
          <w:ilvl w:val="0"/>
          <w:numId w:val="7"/>
        </w:numPr>
        <w:tabs>
          <w:tab w:val="clear" w:pos="839"/>
        </w:tabs>
        <w:ind w:leftChars="0" w:left="1260" w:firstLineChars="0"/>
        <w:rPr>
          <w:rFonts w:hint="eastAsia"/>
        </w:rPr>
      </w:pPr>
      <w:r>
        <w:rPr>
          <w:rFonts w:hint="eastAsia"/>
        </w:rPr>
        <w:t>补助查询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补助修改</w:t>
      </w:r>
    </w:p>
    <w:p w:rsidR="005237A4" w:rsidRDefault="005237A4" w:rsidP="005237A4">
      <w:pPr>
        <w:pStyle w:val="2"/>
        <w:numPr>
          <w:ilvl w:val="0"/>
          <w:numId w:val="7"/>
        </w:numPr>
        <w:tabs>
          <w:tab w:val="clear" w:pos="839"/>
        </w:tabs>
        <w:ind w:leftChars="0" w:left="1260" w:firstLineChars="0"/>
        <w:rPr>
          <w:rFonts w:hint="eastAsia"/>
        </w:rPr>
      </w:pPr>
      <w:r>
        <w:rPr>
          <w:rFonts w:hint="eastAsia"/>
        </w:rPr>
        <w:t>补助删除</w:t>
      </w:r>
    </w:p>
    <w:p w:rsidR="005237A4" w:rsidRDefault="005237A4" w:rsidP="005237A4">
      <w:pPr>
        <w:pStyle w:val="2"/>
        <w:numPr>
          <w:ilvl w:val="0"/>
          <w:numId w:val="7"/>
        </w:numPr>
        <w:tabs>
          <w:tab w:val="clear" w:pos="839"/>
        </w:tabs>
        <w:ind w:leftChars="0" w:left="1260" w:firstLineChars="0"/>
        <w:rPr>
          <w:rFonts w:hint="eastAsia"/>
        </w:rPr>
      </w:pPr>
      <w:r>
        <w:rPr>
          <w:rFonts w:hint="eastAsia"/>
        </w:rPr>
        <w:t>补助下发</w:t>
      </w:r>
    </w:p>
    <w:p w:rsidR="005237A4" w:rsidRDefault="005237A4" w:rsidP="005237A4">
      <w:pPr>
        <w:pStyle w:val="2"/>
        <w:numPr>
          <w:ilvl w:val="0"/>
          <w:numId w:val="7"/>
        </w:numPr>
        <w:tabs>
          <w:tab w:val="clear" w:pos="839"/>
        </w:tabs>
        <w:ind w:leftChars="0" w:left="1260" w:firstLineChars="0"/>
        <w:rPr>
          <w:rFonts w:hint="eastAsia"/>
        </w:rPr>
      </w:pPr>
      <w:r>
        <w:rPr>
          <w:rFonts w:hint="eastAsia"/>
        </w:rPr>
        <w:t>补助扣款</w:t>
      </w:r>
    </w:p>
    <w:p w:rsidR="005237A4" w:rsidRDefault="005237A4" w:rsidP="005237A4">
      <w:pPr>
        <w:pStyle w:val="2"/>
        <w:numPr>
          <w:ilvl w:val="0"/>
          <w:numId w:val="7"/>
        </w:numPr>
        <w:tabs>
          <w:tab w:val="clear" w:pos="839"/>
        </w:tabs>
        <w:ind w:leftChars="0" w:left="1260" w:firstLineChars="0"/>
        <w:rPr>
          <w:rFonts w:hint="eastAsia"/>
        </w:rPr>
      </w:pPr>
      <w:r>
        <w:rPr>
          <w:rFonts w:hint="eastAsia"/>
        </w:rPr>
        <w:t>补助领取</w:t>
      </w:r>
    </w:p>
    <w:p w:rsidR="005237A4" w:rsidRDefault="005237A4" w:rsidP="005237A4">
      <w:pPr>
        <w:pStyle w:val="2"/>
        <w:numPr>
          <w:ilvl w:val="0"/>
          <w:numId w:val="6"/>
        </w:numPr>
        <w:ind w:leftChars="0" w:firstLineChars="0"/>
        <w:rPr>
          <w:rFonts w:hint="eastAsia"/>
        </w:rPr>
      </w:pPr>
      <w:r>
        <w:rPr>
          <w:rFonts w:hint="eastAsia"/>
        </w:rPr>
        <w:t>门禁管理</w:t>
      </w:r>
    </w:p>
    <w:p w:rsidR="005237A4" w:rsidRDefault="005237A4" w:rsidP="005237A4">
      <w:pPr>
        <w:pStyle w:val="2"/>
        <w:numPr>
          <w:ilvl w:val="0"/>
          <w:numId w:val="6"/>
        </w:numPr>
        <w:ind w:leftChars="0" w:firstLineChars="0"/>
        <w:rPr>
          <w:rFonts w:hint="eastAsia"/>
        </w:rPr>
      </w:pPr>
      <w:r>
        <w:rPr>
          <w:rFonts w:hint="eastAsia"/>
        </w:rPr>
        <w:t>手持机管理</w:t>
      </w:r>
    </w:p>
    <w:p w:rsidR="005237A4" w:rsidRDefault="005237A4" w:rsidP="005237A4">
      <w:pPr>
        <w:pStyle w:val="2"/>
        <w:numPr>
          <w:ilvl w:val="0"/>
          <w:numId w:val="6"/>
        </w:numPr>
        <w:ind w:leftChars="0" w:firstLineChars="0"/>
        <w:rPr>
          <w:rFonts w:hint="eastAsia"/>
        </w:rPr>
      </w:pPr>
      <w:r>
        <w:rPr>
          <w:rFonts w:hint="eastAsia"/>
        </w:rPr>
        <w:t>结算报表查询</w:t>
      </w:r>
    </w:p>
    <w:p w:rsidR="005237A4" w:rsidRDefault="005237A4" w:rsidP="005237A4">
      <w:pPr>
        <w:pStyle w:val="2"/>
        <w:numPr>
          <w:ilvl w:val="0"/>
          <w:numId w:val="7"/>
        </w:numPr>
        <w:tabs>
          <w:tab w:val="clear" w:pos="839"/>
        </w:tabs>
        <w:ind w:leftChars="0" w:left="1260" w:firstLineChars="0"/>
        <w:rPr>
          <w:rFonts w:hint="eastAsia"/>
        </w:rPr>
      </w:pPr>
      <w:r>
        <w:rPr>
          <w:rFonts w:hint="eastAsia"/>
        </w:rPr>
        <w:t>科目余额表</w:t>
      </w:r>
    </w:p>
    <w:p w:rsidR="005237A4" w:rsidRDefault="005237A4" w:rsidP="005237A4">
      <w:pPr>
        <w:pStyle w:val="2"/>
        <w:numPr>
          <w:ilvl w:val="0"/>
          <w:numId w:val="7"/>
        </w:numPr>
        <w:tabs>
          <w:tab w:val="clear" w:pos="839"/>
        </w:tabs>
        <w:ind w:leftChars="0" w:left="1260" w:firstLineChars="0"/>
        <w:rPr>
          <w:rFonts w:hint="eastAsia"/>
        </w:rPr>
      </w:pPr>
      <w:r>
        <w:rPr>
          <w:rFonts w:hint="eastAsia"/>
        </w:rPr>
        <w:t>资产负债表</w:t>
      </w:r>
    </w:p>
    <w:p w:rsidR="005237A4" w:rsidRDefault="005237A4" w:rsidP="005237A4">
      <w:pPr>
        <w:pStyle w:val="2"/>
        <w:numPr>
          <w:ilvl w:val="0"/>
          <w:numId w:val="7"/>
        </w:numPr>
        <w:tabs>
          <w:tab w:val="clear" w:pos="839"/>
        </w:tabs>
        <w:ind w:leftChars="0" w:left="1260" w:firstLineChars="0"/>
        <w:rPr>
          <w:rFonts w:hint="eastAsia"/>
        </w:rPr>
      </w:pPr>
      <w:r>
        <w:rPr>
          <w:rFonts w:hint="eastAsia"/>
        </w:rPr>
        <w:t>操作员轧帐表</w:t>
      </w:r>
    </w:p>
    <w:p w:rsidR="005237A4" w:rsidRDefault="005237A4" w:rsidP="005237A4">
      <w:pPr>
        <w:pStyle w:val="2"/>
        <w:numPr>
          <w:ilvl w:val="0"/>
          <w:numId w:val="7"/>
        </w:numPr>
        <w:tabs>
          <w:tab w:val="clear" w:pos="839"/>
        </w:tabs>
        <w:ind w:leftChars="0" w:left="1260" w:firstLineChars="0"/>
        <w:rPr>
          <w:rFonts w:hint="eastAsia"/>
        </w:rPr>
      </w:pPr>
      <w:r>
        <w:rPr>
          <w:rFonts w:hint="eastAsia"/>
        </w:rPr>
        <w:t>商户营业额报表</w:t>
      </w:r>
    </w:p>
    <w:p w:rsidR="005237A4" w:rsidRDefault="005237A4" w:rsidP="005237A4">
      <w:pPr>
        <w:pStyle w:val="2"/>
        <w:numPr>
          <w:ilvl w:val="0"/>
          <w:numId w:val="7"/>
        </w:numPr>
        <w:tabs>
          <w:tab w:val="clear" w:pos="839"/>
        </w:tabs>
        <w:ind w:leftChars="0" w:left="1260" w:firstLineChars="0"/>
        <w:rPr>
          <w:rFonts w:hint="eastAsia"/>
        </w:rPr>
      </w:pPr>
      <w:r>
        <w:rPr>
          <w:rFonts w:hint="eastAsia"/>
        </w:rPr>
        <w:t>卡库不平报表</w:t>
      </w:r>
    </w:p>
    <w:p w:rsidR="005237A4" w:rsidRDefault="005237A4" w:rsidP="005237A4">
      <w:pPr>
        <w:pStyle w:val="2"/>
        <w:numPr>
          <w:ilvl w:val="0"/>
          <w:numId w:val="6"/>
        </w:numPr>
        <w:ind w:leftChars="0" w:firstLineChars="0"/>
        <w:rPr>
          <w:rFonts w:hint="eastAsia"/>
        </w:rPr>
      </w:pPr>
      <w:r>
        <w:rPr>
          <w:rFonts w:hint="eastAsia"/>
        </w:rPr>
        <w:t>后台服务</w:t>
      </w:r>
    </w:p>
    <w:p w:rsidR="005237A4" w:rsidRDefault="005237A4" w:rsidP="005237A4">
      <w:pPr>
        <w:pStyle w:val="2"/>
        <w:numPr>
          <w:ilvl w:val="0"/>
          <w:numId w:val="7"/>
        </w:numPr>
        <w:tabs>
          <w:tab w:val="clear" w:pos="839"/>
        </w:tabs>
        <w:ind w:leftChars="0" w:left="1260" w:firstLineChars="0"/>
        <w:rPr>
          <w:rFonts w:hint="eastAsia"/>
        </w:rPr>
      </w:pPr>
      <w:r>
        <w:rPr>
          <w:rFonts w:hint="eastAsia"/>
        </w:rPr>
        <w:t>计划任务程序</w:t>
      </w:r>
    </w:p>
    <w:p w:rsidR="005237A4" w:rsidRDefault="005237A4" w:rsidP="005237A4">
      <w:pPr>
        <w:pStyle w:val="2"/>
        <w:numPr>
          <w:ilvl w:val="0"/>
          <w:numId w:val="7"/>
        </w:numPr>
        <w:tabs>
          <w:tab w:val="clear" w:pos="839"/>
        </w:tabs>
        <w:ind w:leftChars="0" w:left="1260" w:firstLineChars="0"/>
        <w:rPr>
          <w:rFonts w:hint="eastAsia"/>
        </w:rPr>
      </w:pPr>
      <w:r>
        <w:rPr>
          <w:rFonts w:hint="eastAsia"/>
        </w:rPr>
        <w:lastRenderedPageBreak/>
        <w:t>日终结算程序</w:t>
      </w:r>
    </w:p>
    <w:p w:rsidR="005237A4" w:rsidRDefault="005237A4" w:rsidP="005237A4">
      <w:pPr>
        <w:pStyle w:val="2"/>
        <w:numPr>
          <w:ilvl w:val="0"/>
          <w:numId w:val="7"/>
        </w:numPr>
        <w:tabs>
          <w:tab w:val="clear" w:pos="839"/>
        </w:tabs>
        <w:ind w:leftChars="0" w:left="1260" w:firstLineChars="0"/>
        <w:rPr>
          <w:rFonts w:hint="eastAsia"/>
        </w:rPr>
      </w:pPr>
      <w:r>
        <w:rPr>
          <w:rFonts w:hint="eastAsia"/>
        </w:rPr>
        <w:t>脱机流水入账程序</w:t>
      </w:r>
    </w:p>
    <w:p w:rsidR="005237A4" w:rsidRDefault="005237A4" w:rsidP="005237A4">
      <w:pPr>
        <w:pStyle w:val="2"/>
        <w:numPr>
          <w:ilvl w:val="0"/>
          <w:numId w:val="7"/>
        </w:numPr>
        <w:tabs>
          <w:tab w:val="clear" w:pos="839"/>
        </w:tabs>
        <w:ind w:leftChars="0" w:left="1260" w:firstLineChars="0"/>
        <w:rPr>
          <w:rFonts w:hint="eastAsia"/>
        </w:rPr>
      </w:pPr>
      <w:r>
        <w:rPr>
          <w:rFonts w:hint="eastAsia"/>
        </w:rPr>
        <w:t>数据清理与备份程序</w:t>
      </w:r>
    </w:p>
    <w:p w:rsidR="005237A4" w:rsidRDefault="005237A4" w:rsidP="005237A4">
      <w:pPr>
        <w:pStyle w:val="2"/>
        <w:numPr>
          <w:ilvl w:val="0"/>
          <w:numId w:val="7"/>
        </w:numPr>
        <w:tabs>
          <w:tab w:val="clear" w:pos="839"/>
        </w:tabs>
        <w:ind w:leftChars="0" w:left="1260" w:firstLineChars="0"/>
        <w:rPr>
          <w:rFonts w:hint="eastAsia"/>
        </w:rPr>
      </w:pPr>
      <w:r>
        <w:rPr>
          <w:rFonts w:hint="eastAsia"/>
        </w:rPr>
        <w:t>数据库备份程序</w:t>
      </w:r>
    </w:p>
    <w:p w:rsidR="005237A4" w:rsidRDefault="005237A4" w:rsidP="005237A4">
      <w:pPr>
        <w:pStyle w:val="2"/>
        <w:numPr>
          <w:ilvl w:val="0"/>
          <w:numId w:val="7"/>
        </w:numPr>
        <w:tabs>
          <w:tab w:val="clear" w:pos="839"/>
        </w:tabs>
        <w:ind w:leftChars="0" w:left="1260" w:firstLineChars="0"/>
        <w:rPr>
          <w:rFonts w:hint="eastAsia"/>
        </w:rPr>
      </w:pPr>
      <w:r>
        <w:rPr>
          <w:rFonts w:hint="eastAsia"/>
        </w:rPr>
        <w:t>黑名单处理程序</w:t>
      </w:r>
    </w:p>
    <w:p w:rsidR="005237A4" w:rsidRDefault="005237A4" w:rsidP="005237A4">
      <w:pPr>
        <w:pStyle w:val="2"/>
        <w:numPr>
          <w:ilvl w:val="0"/>
          <w:numId w:val="7"/>
        </w:numPr>
        <w:tabs>
          <w:tab w:val="clear" w:pos="839"/>
        </w:tabs>
        <w:ind w:leftChars="0" w:left="1260" w:firstLineChars="0"/>
        <w:rPr>
          <w:rFonts w:hint="eastAsia"/>
        </w:rPr>
      </w:pPr>
      <w:r>
        <w:rPr>
          <w:rFonts w:hint="eastAsia"/>
        </w:rPr>
        <w:t>异常流水处理程序</w:t>
      </w:r>
    </w:p>
    <w:p w:rsidR="005237A4" w:rsidRDefault="005237A4" w:rsidP="005237A4">
      <w:pPr>
        <w:pStyle w:val="2"/>
        <w:numPr>
          <w:ilvl w:val="0"/>
          <w:numId w:val="7"/>
        </w:numPr>
        <w:tabs>
          <w:tab w:val="clear" w:pos="839"/>
        </w:tabs>
        <w:ind w:leftChars="0" w:left="1260" w:firstLineChars="0"/>
        <w:rPr>
          <w:rFonts w:hint="eastAsia"/>
        </w:rPr>
      </w:pPr>
      <w:r>
        <w:rPr>
          <w:rFonts w:hint="eastAsia"/>
        </w:rPr>
        <w:t>卡库不平处理程序</w:t>
      </w:r>
    </w:p>
    <w:p w:rsidR="005237A4" w:rsidRDefault="005237A4" w:rsidP="005237A4">
      <w:pPr>
        <w:pStyle w:val="1"/>
        <w:rPr>
          <w:rFonts w:hint="eastAsia"/>
        </w:rPr>
      </w:pPr>
      <w:bookmarkStart w:id="9" w:name="_Toc337551506"/>
      <w:r>
        <w:rPr>
          <w:rFonts w:hint="eastAsia"/>
        </w:rPr>
        <w:t>模块设计</w:t>
      </w:r>
      <w:bookmarkEnd w:id="9"/>
    </w:p>
    <w:p w:rsidR="005237A4" w:rsidRDefault="005237A4" w:rsidP="005237A4">
      <w:pPr>
        <w:pStyle w:val="2"/>
        <w:ind w:leftChars="83" w:left="199" w:firstLineChars="83" w:firstLine="199"/>
        <w:rPr>
          <w:rFonts w:hint="eastAsia"/>
        </w:rPr>
      </w:pPr>
      <w:bookmarkStart w:id="10" w:name="_Toc196716460"/>
    </w:p>
    <w:p w:rsidR="005237A4" w:rsidRDefault="005237A4" w:rsidP="005237A4">
      <w:pPr>
        <w:pStyle w:val="20"/>
        <w:tabs>
          <w:tab w:val="clear" w:pos="576"/>
          <w:tab w:val="left" w:pos="9"/>
        </w:tabs>
        <w:ind w:left="9"/>
        <w:rPr>
          <w:rFonts w:hint="eastAsia"/>
        </w:rPr>
      </w:pPr>
      <w:bookmarkStart w:id="11" w:name="_Toc337551507"/>
      <w:r>
        <w:rPr>
          <w:rFonts w:hint="eastAsia"/>
        </w:rPr>
        <w:t>取系统工作日期</w:t>
      </w:r>
      <w:bookmarkEnd w:id="1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发送前台机器码、及IP地址</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341"/>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cpack域</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tabs>
                <w:tab w:val="center" w:pos="1199"/>
              </w:tabs>
            </w:pPr>
          </w:p>
        </w:tc>
        <w:tc>
          <w:tcPr>
            <w:tcW w:w="1341" w:type="dxa"/>
          </w:tcPr>
          <w:p w:rsidR="005237A4" w:rsidRDefault="005237A4" w:rsidP="00904C6A">
            <w:pPr>
              <w:tabs>
                <w:tab w:val="left" w:pos="787"/>
              </w:tabs>
              <w:rPr>
                <w:rFonts w:hint="eastAsia"/>
              </w:rPr>
            </w:pPr>
          </w:p>
        </w:tc>
        <w:tc>
          <w:tcPr>
            <w:tcW w:w="1480" w:type="dxa"/>
          </w:tcPr>
          <w:p w:rsidR="005237A4" w:rsidRDefault="005237A4" w:rsidP="00904C6A">
            <w:pPr>
              <w:tabs>
                <w:tab w:val="left" w:pos="787"/>
              </w:tabs>
              <w:rPr>
                <w:rFonts w:hint="eastAsia"/>
              </w:rPr>
            </w:pP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341"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r>
        <w:rPr>
          <w:rFonts w:hint="eastAsia"/>
        </w:rPr>
        <w:t>001</w:t>
      </w:r>
    </w:p>
    <w:p w:rsidR="005237A4" w:rsidRDefault="005237A4" w:rsidP="005237A4">
      <w:pPr>
        <w:pStyle w:val="4"/>
        <w:tabs>
          <w:tab w:val="clear" w:pos="864"/>
          <w:tab w:val="left" w:pos="360"/>
        </w:tabs>
        <w:ind w:hanging="1404"/>
        <w:rPr>
          <w:rFonts w:hint="eastAsia"/>
        </w:rPr>
      </w:pPr>
      <w:r>
        <w:rPr>
          <w:rFonts w:hint="eastAsia"/>
        </w:rPr>
        <w:t>输出</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896"/>
        <w:gridCol w:w="1230"/>
        <w:gridCol w:w="1352"/>
        <w:gridCol w:w="1342"/>
      </w:tblGrid>
      <w:tr w:rsidR="005237A4" w:rsidTr="00904C6A">
        <w:trPr>
          <w:cantSplit/>
        </w:trPr>
        <w:tc>
          <w:tcPr>
            <w:tcW w:w="1390"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30" w:type="dxa"/>
            <w:shd w:val="clear" w:color="auto" w:fill="B3B3B3"/>
          </w:tcPr>
          <w:p w:rsidR="005237A4" w:rsidRDefault="005237A4" w:rsidP="00904C6A">
            <w:pPr>
              <w:tabs>
                <w:tab w:val="left" w:pos="787"/>
              </w:tabs>
              <w:rPr>
                <w:rFonts w:hint="eastAsia"/>
                <w:b/>
              </w:rPr>
            </w:pPr>
            <w:r>
              <w:rPr>
                <w:rFonts w:hint="eastAsia"/>
                <w:b/>
              </w:rPr>
              <w:t>最大长度</w:t>
            </w:r>
          </w:p>
        </w:tc>
        <w:tc>
          <w:tcPr>
            <w:tcW w:w="1352" w:type="dxa"/>
            <w:shd w:val="clear" w:color="auto" w:fill="B3B3B3"/>
          </w:tcPr>
          <w:p w:rsidR="005237A4" w:rsidRDefault="005237A4" w:rsidP="00904C6A">
            <w:pPr>
              <w:tabs>
                <w:tab w:val="left" w:pos="787"/>
              </w:tabs>
              <w:rPr>
                <w:b/>
              </w:rPr>
            </w:pPr>
            <w:r>
              <w:rPr>
                <w:rFonts w:hint="eastAsia"/>
                <w:b/>
              </w:rPr>
              <w:t>是否必需</w:t>
            </w:r>
          </w:p>
        </w:tc>
        <w:tc>
          <w:tcPr>
            <w:tcW w:w="134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0"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系统日期</w:t>
            </w:r>
          </w:p>
        </w:tc>
        <w:tc>
          <w:tcPr>
            <w:tcW w:w="1896" w:type="dxa"/>
          </w:tcPr>
          <w:p w:rsidR="005237A4" w:rsidRDefault="005237A4" w:rsidP="00904C6A">
            <w:pPr>
              <w:rPr>
                <w:rFonts w:hint="eastAsia"/>
              </w:rPr>
            </w:pPr>
            <w:r>
              <w:rPr>
                <w:rFonts w:hint="eastAsia"/>
              </w:rPr>
              <w:t>sdate0</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系统时间</w:t>
            </w:r>
          </w:p>
        </w:tc>
        <w:tc>
          <w:tcPr>
            <w:tcW w:w="1896" w:type="dxa"/>
          </w:tcPr>
          <w:p w:rsidR="005237A4" w:rsidRDefault="005237A4" w:rsidP="00904C6A">
            <w:pPr>
              <w:rPr>
                <w:rFonts w:hint="eastAsia"/>
              </w:rPr>
            </w:pPr>
            <w:r>
              <w:rPr>
                <w:rFonts w:hint="eastAsia"/>
              </w:rPr>
              <w:t>stime0</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当前记账日期</w:t>
            </w:r>
          </w:p>
        </w:tc>
        <w:tc>
          <w:tcPr>
            <w:tcW w:w="1896" w:type="dxa"/>
          </w:tcPr>
          <w:p w:rsidR="005237A4" w:rsidRDefault="005237A4" w:rsidP="00904C6A">
            <w:pPr>
              <w:rPr>
                <w:rFonts w:hint="eastAsia"/>
              </w:rPr>
            </w:pPr>
            <w:r>
              <w:rPr>
                <w:rFonts w:hint="eastAsia"/>
              </w:rPr>
              <w:t>sdate1</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前一个记账日期</w:t>
            </w:r>
          </w:p>
        </w:tc>
        <w:tc>
          <w:tcPr>
            <w:tcW w:w="1896" w:type="dxa"/>
          </w:tcPr>
          <w:p w:rsidR="005237A4" w:rsidRDefault="005237A4" w:rsidP="00904C6A">
            <w:pPr>
              <w:rPr>
                <w:rFonts w:hint="eastAsia"/>
              </w:rPr>
            </w:pPr>
            <w:r>
              <w:rPr>
                <w:rFonts w:hint="eastAsia"/>
              </w:rPr>
              <w:t>sdate2</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lastRenderedPageBreak/>
              <w:t>下一个记账日期</w:t>
            </w:r>
          </w:p>
        </w:tc>
        <w:tc>
          <w:tcPr>
            <w:tcW w:w="1896" w:type="dxa"/>
          </w:tcPr>
          <w:p w:rsidR="005237A4" w:rsidRDefault="005237A4" w:rsidP="00904C6A">
            <w:pPr>
              <w:rPr>
                <w:rFonts w:hint="eastAsia"/>
              </w:rPr>
            </w:pPr>
            <w:r>
              <w:rPr>
                <w:rFonts w:hint="eastAsia"/>
              </w:rPr>
              <w:t>sdate3</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br/>
      </w: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12" w:name="_Toc337551508"/>
      <w:r>
        <w:rPr>
          <w:rFonts w:hint="eastAsia"/>
        </w:rPr>
        <w:t>前台注册</w:t>
      </w:r>
      <w:r>
        <w:rPr>
          <w:rFonts w:hint="eastAsia"/>
        </w:rPr>
        <w:t>(820350)</w:t>
      </w:r>
      <w:bookmarkEnd w:id="1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发送前台机器码、及IP地址</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341"/>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cpack域</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机器码</w:t>
            </w:r>
          </w:p>
        </w:tc>
        <w:tc>
          <w:tcPr>
            <w:tcW w:w="1341" w:type="dxa"/>
          </w:tcPr>
          <w:p w:rsidR="005237A4" w:rsidRDefault="005237A4" w:rsidP="00904C6A">
            <w:pPr>
              <w:tabs>
                <w:tab w:val="center" w:pos="1199"/>
              </w:tabs>
            </w:pPr>
            <w:r>
              <w:t>scard1</w:t>
            </w:r>
          </w:p>
        </w:tc>
        <w:tc>
          <w:tcPr>
            <w:tcW w:w="1341" w:type="dxa"/>
          </w:tcPr>
          <w:p w:rsidR="005237A4" w:rsidRDefault="005237A4" w:rsidP="00904C6A">
            <w:pPr>
              <w:tabs>
                <w:tab w:val="left" w:pos="787"/>
              </w:tabs>
              <w:rPr>
                <w:rFonts w:hint="eastAsia"/>
              </w:rPr>
            </w:pPr>
          </w:p>
        </w:tc>
        <w:tc>
          <w:tcPr>
            <w:tcW w:w="1480" w:type="dxa"/>
          </w:tcPr>
          <w:p w:rsidR="005237A4" w:rsidRDefault="005237A4" w:rsidP="00904C6A">
            <w:pPr>
              <w:tabs>
                <w:tab w:val="left" w:pos="787"/>
              </w:tabs>
              <w:rPr>
                <w:rFonts w:hint="eastAsia"/>
              </w:rPr>
            </w:pP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lastRenderedPageBreak/>
              <w:t>IP地址</w:t>
            </w:r>
          </w:p>
        </w:tc>
        <w:tc>
          <w:tcPr>
            <w:tcW w:w="1341" w:type="dxa"/>
          </w:tcPr>
          <w:p w:rsidR="005237A4" w:rsidRDefault="005237A4" w:rsidP="00904C6A">
            <w:pPr>
              <w:rPr>
                <w:rFonts w:hint="eastAsia"/>
              </w:rPr>
            </w:pPr>
            <w:r>
              <w:t>sphone</w:t>
            </w:r>
          </w:p>
        </w:tc>
        <w:tc>
          <w:tcPr>
            <w:tcW w:w="1341"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896"/>
        <w:gridCol w:w="1230"/>
        <w:gridCol w:w="1352"/>
        <w:gridCol w:w="1342"/>
      </w:tblGrid>
      <w:tr w:rsidR="005237A4" w:rsidTr="00904C6A">
        <w:trPr>
          <w:cantSplit/>
        </w:trPr>
        <w:tc>
          <w:tcPr>
            <w:tcW w:w="1390"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30" w:type="dxa"/>
            <w:shd w:val="clear" w:color="auto" w:fill="B3B3B3"/>
          </w:tcPr>
          <w:p w:rsidR="005237A4" w:rsidRDefault="005237A4" w:rsidP="00904C6A">
            <w:pPr>
              <w:tabs>
                <w:tab w:val="left" w:pos="787"/>
              </w:tabs>
              <w:rPr>
                <w:rFonts w:hint="eastAsia"/>
                <w:b/>
              </w:rPr>
            </w:pPr>
            <w:r>
              <w:rPr>
                <w:rFonts w:hint="eastAsia"/>
                <w:b/>
              </w:rPr>
              <w:t>最大长度</w:t>
            </w:r>
          </w:p>
        </w:tc>
        <w:tc>
          <w:tcPr>
            <w:tcW w:w="1352" w:type="dxa"/>
            <w:shd w:val="clear" w:color="auto" w:fill="B3B3B3"/>
          </w:tcPr>
          <w:p w:rsidR="005237A4" w:rsidRDefault="005237A4" w:rsidP="00904C6A">
            <w:pPr>
              <w:tabs>
                <w:tab w:val="left" w:pos="787"/>
              </w:tabs>
              <w:rPr>
                <w:b/>
              </w:rPr>
            </w:pPr>
            <w:r>
              <w:rPr>
                <w:rFonts w:hint="eastAsia"/>
                <w:b/>
              </w:rPr>
              <w:t>是否必需</w:t>
            </w:r>
          </w:p>
        </w:tc>
        <w:tc>
          <w:tcPr>
            <w:tcW w:w="134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0"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p>
        </w:tc>
        <w:tc>
          <w:tcPr>
            <w:tcW w:w="1896" w:type="dxa"/>
          </w:tcPr>
          <w:p w:rsidR="005237A4" w:rsidRDefault="005237A4" w:rsidP="00904C6A">
            <w:pPr>
              <w:rPr>
                <w:rFonts w:hint="eastAsia"/>
              </w:rPr>
            </w:pP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13" w:name="_Toc337551509"/>
      <w:r>
        <w:rPr>
          <w:rFonts w:hint="eastAsia"/>
        </w:rPr>
        <w:lastRenderedPageBreak/>
        <w:t>网点设置</w:t>
      </w:r>
      <w:bookmarkEnd w:id="13"/>
    </w:p>
    <w:p w:rsidR="005237A4" w:rsidRDefault="005237A4" w:rsidP="005237A4">
      <w:pPr>
        <w:pStyle w:val="3"/>
        <w:tabs>
          <w:tab w:val="left" w:pos="180"/>
        </w:tabs>
        <w:ind w:hanging="1260"/>
        <w:rPr>
          <w:rFonts w:hint="eastAsia"/>
        </w:rPr>
      </w:pPr>
      <w:bookmarkStart w:id="14" w:name="_Toc337551510"/>
      <w:r>
        <w:rPr>
          <w:rFonts w:hint="eastAsia"/>
        </w:rPr>
        <w:t>发送设备信息</w:t>
      </w:r>
      <w:r>
        <w:rPr>
          <w:rFonts w:hint="eastAsia"/>
        </w:rPr>
        <w:t>820101</w:t>
      </w:r>
      <w:bookmarkEnd w:id="14"/>
    </w:p>
    <w:p w:rsidR="005237A4" w:rsidRDefault="005237A4" w:rsidP="005237A4">
      <w:pPr>
        <w:pStyle w:val="3"/>
        <w:tabs>
          <w:tab w:val="left" w:pos="180"/>
        </w:tabs>
        <w:ind w:hanging="1260"/>
      </w:pPr>
      <w:bookmarkStart w:id="15" w:name="_Toc337551511"/>
      <w:r>
        <w:rPr>
          <w:rFonts w:hint="eastAsia"/>
        </w:rPr>
        <w:t>网点信息添加（</w:t>
      </w:r>
      <w:r>
        <w:rPr>
          <w:rFonts w:hint="eastAsia"/>
        </w:rPr>
        <w:t>846501</w:t>
      </w:r>
      <w:r>
        <w:rPr>
          <w:rFonts w:hint="eastAsia"/>
        </w:rPr>
        <w:t>，状态</w:t>
      </w:r>
      <w:r>
        <w:t>’</w:t>
      </w:r>
      <w:r>
        <w:rPr>
          <w:rFonts w:hint="eastAsia"/>
        </w:rPr>
        <w:t>A</w:t>
      </w:r>
      <w:r>
        <w:t>’</w:t>
      </w:r>
      <w:r>
        <w:rPr>
          <w:rFonts w:hint="eastAsia"/>
        </w:rPr>
        <w:t>）</w:t>
      </w:r>
      <w:bookmarkEnd w:id="1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8"/>
        <w:gridCol w:w="1311"/>
        <w:gridCol w:w="2016"/>
        <w:gridCol w:w="1446"/>
        <w:gridCol w:w="1469"/>
      </w:tblGrid>
      <w:tr w:rsidR="005237A4" w:rsidTr="00904C6A">
        <w:trPr>
          <w:cantSplit/>
        </w:trPr>
        <w:tc>
          <w:tcPr>
            <w:tcW w:w="1488" w:type="dxa"/>
            <w:shd w:val="clear" w:color="auto" w:fill="B3B3B3"/>
          </w:tcPr>
          <w:p w:rsidR="005237A4" w:rsidRDefault="005237A4" w:rsidP="00904C6A">
            <w:pPr>
              <w:jc w:val="center"/>
              <w:rPr>
                <w:rFonts w:hint="eastAsia"/>
                <w:b/>
              </w:rPr>
            </w:pPr>
            <w:r>
              <w:rPr>
                <w:rFonts w:hint="eastAsia"/>
                <w:b/>
              </w:rPr>
              <w:t>输入项</w:t>
            </w:r>
          </w:p>
        </w:tc>
        <w:tc>
          <w:tcPr>
            <w:tcW w:w="1311" w:type="dxa"/>
            <w:shd w:val="clear" w:color="auto" w:fill="B3B3B3"/>
          </w:tcPr>
          <w:p w:rsidR="005237A4" w:rsidRDefault="005237A4" w:rsidP="00904C6A">
            <w:pPr>
              <w:tabs>
                <w:tab w:val="left" w:pos="787"/>
              </w:tabs>
              <w:rPr>
                <w:rFonts w:hint="eastAsia"/>
                <w:b/>
              </w:rPr>
            </w:pPr>
            <w:r>
              <w:rPr>
                <w:rFonts w:hint="eastAsia"/>
                <w:b/>
              </w:rPr>
              <w:t>最大长度</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446" w:type="dxa"/>
            <w:shd w:val="clear" w:color="auto" w:fill="B3B3B3"/>
          </w:tcPr>
          <w:p w:rsidR="005237A4" w:rsidRDefault="005237A4" w:rsidP="00904C6A">
            <w:pPr>
              <w:tabs>
                <w:tab w:val="left" w:pos="787"/>
              </w:tabs>
              <w:rPr>
                <w:rFonts w:hint="eastAsia"/>
                <w:b/>
              </w:rPr>
            </w:pPr>
            <w:r>
              <w:rPr>
                <w:rFonts w:hint="eastAsia"/>
                <w:b/>
              </w:rPr>
              <w:t>是否必需</w:t>
            </w:r>
          </w:p>
        </w:tc>
        <w:tc>
          <w:tcPr>
            <w:tcW w:w="146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88" w:type="dxa"/>
          </w:tcPr>
          <w:p w:rsidR="005237A4" w:rsidRDefault="005237A4" w:rsidP="00904C6A">
            <w:pPr>
              <w:rPr>
                <w:rFonts w:hint="eastAsia"/>
                <w:color w:val="FF0000"/>
              </w:rPr>
            </w:pPr>
            <w:r>
              <w:rPr>
                <w:rFonts w:hint="eastAsia"/>
                <w:color w:val="FF0000"/>
              </w:rPr>
              <w:t>站点号</w:t>
            </w:r>
          </w:p>
        </w:tc>
        <w:tc>
          <w:tcPr>
            <w:tcW w:w="1311" w:type="dxa"/>
          </w:tcPr>
          <w:p w:rsidR="005237A4" w:rsidRDefault="005237A4" w:rsidP="00904C6A">
            <w:pPr>
              <w:tabs>
                <w:tab w:val="left" w:pos="787"/>
              </w:tabs>
              <w:rPr>
                <w:rFonts w:hint="eastAsia"/>
                <w:color w:val="FF0000"/>
              </w:rPr>
            </w:pPr>
          </w:p>
        </w:tc>
        <w:tc>
          <w:tcPr>
            <w:tcW w:w="2016" w:type="dxa"/>
          </w:tcPr>
          <w:p w:rsidR="005237A4" w:rsidRDefault="005237A4" w:rsidP="00904C6A">
            <w:pPr>
              <w:tabs>
                <w:tab w:val="center" w:pos="1199"/>
              </w:tabs>
              <w:rPr>
                <w:color w:val="FF0000"/>
              </w:rPr>
            </w:pPr>
            <w:r>
              <w:rPr>
                <w:color w:val="FF0000"/>
              </w:rPr>
              <w:t>lcert_code</w:t>
            </w:r>
          </w:p>
        </w:tc>
        <w:tc>
          <w:tcPr>
            <w:tcW w:w="1446" w:type="dxa"/>
          </w:tcPr>
          <w:p w:rsidR="005237A4" w:rsidRDefault="005237A4" w:rsidP="00904C6A">
            <w:pPr>
              <w:tabs>
                <w:tab w:val="left" w:pos="787"/>
              </w:tabs>
              <w:rPr>
                <w:rFonts w:hint="eastAsia"/>
                <w:color w:val="FF0000"/>
              </w:rPr>
            </w:pPr>
            <w:r>
              <w:rPr>
                <w:rFonts w:hint="eastAsia"/>
                <w:color w:val="FF0000"/>
              </w:rPr>
              <w:t>Y</w:t>
            </w:r>
          </w:p>
        </w:tc>
        <w:tc>
          <w:tcPr>
            <w:tcW w:w="1469" w:type="dxa"/>
          </w:tcPr>
          <w:p w:rsidR="005237A4" w:rsidRDefault="005237A4" w:rsidP="00904C6A">
            <w:pPr>
              <w:tabs>
                <w:tab w:val="left" w:pos="787"/>
              </w:tabs>
              <w:rPr>
                <w:color w:val="FF0000"/>
              </w:rPr>
            </w:pPr>
          </w:p>
        </w:tc>
      </w:tr>
      <w:tr w:rsidR="005237A4" w:rsidTr="00904C6A">
        <w:trPr>
          <w:cantSplit/>
        </w:trPr>
        <w:tc>
          <w:tcPr>
            <w:tcW w:w="1488" w:type="dxa"/>
          </w:tcPr>
          <w:p w:rsidR="005237A4" w:rsidRDefault="005237A4" w:rsidP="00904C6A">
            <w:pPr>
              <w:rPr>
                <w:rFonts w:hint="eastAsia"/>
                <w:color w:val="FF0000"/>
              </w:rPr>
            </w:pPr>
            <w:r>
              <w:rPr>
                <w:rFonts w:hint="eastAsia"/>
                <w:color w:val="FF0000"/>
              </w:rPr>
              <w:t>操作员</w:t>
            </w:r>
          </w:p>
        </w:tc>
        <w:tc>
          <w:tcPr>
            <w:tcW w:w="1311" w:type="dxa"/>
          </w:tcPr>
          <w:p w:rsidR="005237A4" w:rsidRDefault="005237A4" w:rsidP="00904C6A">
            <w:pPr>
              <w:rPr>
                <w:rFonts w:hint="eastAsia"/>
                <w:color w:val="FF0000"/>
              </w:rPr>
            </w:pPr>
          </w:p>
        </w:tc>
        <w:tc>
          <w:tcPr>
            <w:tcW w:w="2016" w:type="dxa"/>
          </w:tcPr>
          <w:p w:rsidR="005237A4" w:rsidRDefault="005237A4" w:rsidP="00904C6A">
            <w:pPr>
              <w:rPr>
                <w:rFonts w:hint="eastAsia"/>
                <w:color w:val="FF0000"/>
              </w:rPr>
            </w:pPr>
            <w:r>
              <w:rPr>
                <w:color w:val="FF0000"/>
              </w:rPr>
              <w:t>semp</w:t>
            </w:r>
          </w:p>
        </w:tc>
        <w:tc>
          <w:tcPr>
            <w:tcW w:w="1446" w:type="dxa"/>
          </w:tcPr>
          <w:p w:rsidR="005237A4" w:rsidRDefault="005237A4" w:rsidP="00904C6A">
            <w:pPr>
              <w:rPr>
                <w:rFonts w:hint="eastAsia"/>
                <w:color w:val="FF0000"/>
              </w:rPr>
            </w:pPr>
            <w:r>
              <w:rPr>
                <w:rFonts w:hint="eastAsia"/>
                <w:color w:val="FF0000"/>
              </w:rPr>
              <w:t>Y</w:t>
            </w:r>
          </w:p>
        </w:tc>
        <w:tc>
          <w:tcPr>
            <w:tcW w:w="1469" w:type="dxa"/>
          </w:tcPr>
          <w:p w:rsidR="005237A4" w:rsidRDefault="005237A4" w:rsidP="00904C6A">
            <w:pPr>
              <w:rPr>
                <w:rFonts w:hint="eastAsia"/>
                <w:color w:val="FF0000"/>
              </w:rPr>
            </w:pPr>
          </w:p>
        </w:tc>
      </w:tr>
      <w:tr w:rsidR="005237A4" w:rsidTr="00904C6A">
        <w:trPr>
          <w:cantSplit/>
        </w:trPr>
        <w:tc>
          <w:tcPr>
            <w:tcW w:w="1488" w:type="dxa"/>
          </w:tcPr>
          <w:p w:rsidR="005237A4" w:rsidRDefault="005237A4" w:rsidP="00904C6A">
            <w:pPr>
              <w:rPr>
                <w:rFonts w:hint="eastAsia"/>
                <w:color w:val="FF0000"/>
              </w:rPr>
            </w:pPr>
            <w:r>
              <w:rPr>
                <w:rFonts w:hint="eastAsia"/>
                <w:color w:val="FF0000"/>
              </w:rPr>
              <w:t>交易类型</w:t>
            </w:r>
          </w:p>
        </w:tc>
        <w:tc>
          <w:tcPr>
            <w:tcW w:w="1311" w:type="dxa"/>
          </w:tcPr>
          <w:p w:rsidR="005237A4" w:rsidRDefault="005237A4" w:rsidP="00904C6A">
            <w:pPr>
              <w:rPr>
                <w:rFonts w:hint="eastAsia"/>
                <w:color w:val="FF0000"/>
              </w:rPr>
            </w:pPr>
          </w:p>
        </w:tc>
        <w:tc>
          <w:tcPr>
            <w:tcW w:w="2016" w:type="dxa"/>
          </w:tcPr>
          <w:p w:rsidR="005237A4" w:rsidRDefault="005237A4" w:rsidP="00904C6A">
            <w:pPr>
              <w:rPr>
                <w:rFonts w:hint="eastAsia"/>
                <w:color w:val="FF0000"/>
              </w:rPr>
            </w:pPr>
            <w:r>
              <w:rPr>
                <w:color w:val="FF0000"/>
              </w:rPr>
              <w:t>Sstatus</w:t>
            </w:r>
            <w:r>
              <w:rPr>
                <w:rFonts w:hint="eastAsia"/>
                <w:color w:val="FF0000"/>
              </w:rPr>
              <w:t>0</w:t>
            </w:r>
          </w:p>
        </w:tc>
        <w:tc>
          <w:tcPr>
            <w:tcW w:w="1446" w:type="dxa"/>
          </w:tcPr>
          <w:p w:rsidR="005237A4" w:rsidRDefault="005237A4" w:rsidP="00904C6A">
            <w:pPr>
              <w:rPr>
                <w:rFonts w:hint="eastAsia"/>
                <w:color w:val="FF0000"/>
              </w:rPr>
            </w:pPr>
            <w:r>
              <w:rPr>
                <w:rFonts w:hint="eastAsia"/>
                <w:color w:val="FF0000"/>
              </w:rPr>
              <w:t>Y</w:t>
            </w:r>
          </w:p>
        </w:tc>
        <w:tc>
          <w:tcPr>
            <w:tcW w:w="1469" w:type="dxa"/>
          </w:tcPr>
          <w:p w:rsidR="005237A4" w:rsidRDefault="005237A4" w:rsidP="00904C6A">
            <w:pPr>
              <w:rPr>
                <w:rFonts w:hint="eastAsia"/>
                <w:color w:val="FF0000"/>
              </w:rPr>
            </w:pPr>
            <w:r>
              <w:rPr>
                <w:rFonts w:hint="eastAsia"/>
                <w:color w:val="FF0000"/>
              </w:rPr>
              <w:t>固定为‘A’</w:t>
            </w:r>
          </w:p>
        </w:tc>
      </w:tr>
      <w:tr w:rsidR="005237A4" w:rsidTr="00904C6A">
        <w:trPr>
          <w:cantSplit/>
        </w:trPr>
        <w:tc>
          <w:tcPr>
            <w:tcW w:w="1488" w:type="dxa"/>
          </w:tcPr>
          <w:p w:rsidR="005237A4" w:rsidRDefault="005237A4" w:rsidP="00904C6A">
            <w:pPr>
              <w:rPr>
                <w:rFonts w:hint="eastAsia"/>
              </w:rPr>
            </w:pPr>
            <w:r>
              <w:rPr>
                <w:rFonts w:hint="eastAsia"/>
              </w:rPr>
              <w:t>网点名称</w:t>
            </w:r>
          </w:p>
        </w:tc>
        <w:tc>
          <w:tcPr>
            <w:tcW w:w="1311" w:type="dxa"/>
          </w:tcPr>
          <w:p w:rsidR="005237A4" w:rsidRDefault="005237A4" w:rsidP="00904C6A">
            <w:pPr>
              <w:rPr>
                <w:rFonts w:hint="eastAsia"/>
              </w:rPr>
            </w:pPr>
          </w:p>
        </w:tc>
        <w:tc>
          <w:tcPr>
            <w:tcW w:w="2016" w:type="dxa"/>
          </w:tcPr>
          <w:p w:rsidR="005237A4" w:rsidRDefault="005237A4" w:rsidP="00904C6A">
            <w:r>
              <w:t>vsvarstr2</w:t>
            </w:r>
          </w:p>
        </w:tc>
        <w:tc>
          <w:tcPr>
            <w:tcW w:w="1446" w:type="dxa"/>
          </w:tcPr>
          <w:p w:rsidR="005237A4" w:rsidRDefault="005237A4" w:rsidP="00904C6A">
            <w:pPr>
              <w:rPr>
                <w:rFonts w:hint="eastAsia"/>
              </w:rPr>
            </w:pPr>
            <w:r>
              <w:rPr>
                <w:rFonts w:hint="eastAsia"/>
              </w:rPr>
              <w:t>Y</w:t>
            </w: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网点类型</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sstatus1</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r>
              <w:rPr>
                <w:rFonts w:hint="eastAsia"/>
              </w:rPr>
              <w:t>数据字典107</w:t>
            </w:r>
          </w:p>
        </w:tc>
      </w:tr>
      <w:tr w:rsidR="005237A4" w:rsidTr="00904C6A">
        <w:trPr>
          <w:cantSplit/>
        </w:trPr>
        <w:tc>
          <w:tcPr>
            <w:tcW w:w="1488" w:type="dxa"/>
          </w:tcPr>
          <w:p w:rsidR="005237A4" w:rsidRDefault="005237A4" w:rsidP="00904C6A">
            <w:pPr>
              <w:rPr>
                <w:rFonts w:hint="eastAsia"/>
              </w:rPr>
            </w:pPr>
            <w:r>
              <w:rPr>
                <w:rFonts w:hint="eastAsia"/>
              </w:rPr>
              <w:t>区域</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t>sbranch_code0</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r>
              <w:rPr>
                <w:rFonts w:hint="eastAsia"/>
              </w:rPr>
              <w:t>数据字典号-27</w:t>
            </w:r>
          </w:p>
        </w:tc>
      </w:tr>
      <w:tr w:rsidR="005237A4" w:rsidTr="00904C6A">
        <w:trPr>
          <w:cantSplit/>
        </w:trPr>
        <w:tc>
          <w:tcPr>
            <w:tcW w:w="1488" w:type="dxa"/>
          </w:tcPr>
          <w:p w:rsidR="005237A4" w:rsidRDefault="005237A4" w:rsidP="00904C6A">
            <w:pPr>
              <w:rPr>
                <w:rFonts w:hint="eastAsia"/>
              </w:rPr>
            </w:pPr>
            <w:r>
              <w:rPr>
                <w:rFonts w:hint="eastAsia"/>
              </w:rPr>
              <w:t>银行代码</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t>s</w:t>
            </w:r>
            <w:r>
              <w:rPr>
                <w:rFonts w:hint="eastAsia"/>
              </w:rPr>
              <w:t>bank_code</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r>
              <w:rPr>
                <w:rFonts w:hint="eastAsia"/>
              </w:rPr>
              <w:t>数据字典110</w:t>
            </w:r>
          </w:p>
        </w:tc>
      </w:tr>
      <w:tr w:rsidR="005237A4" w:rsidTr="00904C6A">
        <w:trPr>
          <w:cantSplit/>
        </w:trPr>
        <w:tc>
          <w:tcPr>
            <w:tcW w:w="1488" w:type="dxa"/>
          </w:tcPr>
          <w:p w:rsidR="005237A4" w:rsidRDefault="005237A4" w:rsidP="00904C6A">
            <w:pPr>
              <w:rPr>
                <w:rFonts w:hint="eastAsia"/>
              </w:rPr>
            </w:pPr>
            <w:r>
              <w:rPr>
                <w:rFonts w:hint="eastAsia"/>
              </w:rPr>
              <w:t>银行账号</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w:t>
            </w:r>
            <w:r>
              <w:t>ban</w:t>
            </w:r>
            <w:r>
              <w:rPr>
                <w:rFonts w:hint="eastAsia"/>
              </w:rPr>
              <w:t>k_acc</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银行帐户名</w:t>
            </w:r>
          </w:p>
        </w:tc>
        <w:tc>
          <w:tcPr>
            <w:tcW w:w="1311" w:type="dxa"/>
          </w:tcPr>
          <w:p w:rsidR="005237A4" w:rsidRDefault="005237A4" w:rsidP="00904C6A">
            <w:pPr>
              <w:rPr>
                <w:rFonts w:hint="eastAsia"/>
              </w:rPr>
            </w:pPr>
          </w:p>
        </w:tc>
        <w:tc>
          <w:tcPr>
            <w:tcW w:w="2016" w:type="dxa"/>
          </w:tcPr>
          <w:p w:rsidR="005237A4" w:rsidRDefault="005237A4" w:rsidP="00904C6A">
            <w:r>
              <w:t>sbankname</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联系人</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sall_name</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电话</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sphone</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手机</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sphone2</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传真</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sphone3</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地址</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t>scusttypes</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邮政编码</w:t>
            </w:r>
          </w:p>
        </w:tc>
        <w:tc>
          <w:tcPr>
            <w:tcW w:w="1311" w:type="dxa"/>
          </w:tcPr>
          <w:p w:rsidR="005237A4" w:rsidRDefault="005237A4" w:rsidP="00904C6A">
            <w:pPr>
              <w:rPr>
                <w:rFonts w:hint="eastAsia"/>
              </w:rPr>
            </w:pPr>
          </w:p>
        </w:tc>
        <w:tc>
          <w:tcPr>
            <w:tcW w:w="2016" w:type="dxa"/>
          </w:tcPr>
          <w:p w:rsidR="005237A4" w:rsidRDefault="005237A4" w:rsidP="00904C6A">
            <w:r>
              <w:t>spost_code</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p>
        </w:tc>
        <w:tc>
          <w:tcPr>
            <w:tcW w:w="1311" w:type="dxa"/>
          </w:tcPr>
          <w:p w:rsidR="005237A4" w:rsidRDefault="005237A4" w:rsidP="00904C6A">
            <w:pPr>
              <w:rPr>
                <w:rFonts w:hint="eastAsia"/>
              </w:rPr>
            </w:pPr>
          </w:p>
        </w:tc>
        <w:tc>
          <w:tcPr>
            <w:tcW w:w="2016" w:type="dxa"/>
          </w:tcPr>
          <w:p w:rsidR="005237A4" w:rsidRDefault="005237A4" w:rsidP="00904C6A"/>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6" w:name="_Toc337551512"/>
      <w:r>
        <w:rPr>
          <w:rFonts w:hint="eastAsia"/>
        </w:rPr>
        <w:t>网点信息修改（</w:t>
      </w:r>
      <w:r>
        <w:rPr>
          <w:rFonts w:hint="eastAsia"/>
        </w:rPr>
        <w:t>846501</w:t>
      </w:r>
      <w:r>
        <w:rPr>
          <w:rFonts w:hint="eastAsia"/>
        </w:rPr>
        <w:t>，状态</w:t>
      </w:r>
      <w:r>
        <w:t>’</w:t>
      </w:r>
      <w:r>
        <w:rPr>
          <w:rFonts w:hint="eastAsia"/>
        </w:rPr>
        <w:t>U</w:t>
      </w:r>
      <w:r>
        <w:t>’</w:t>
      </w:r>
      <w:r>
        <w:rPr>
          <w:rFonts w:hint="eastAsia"/>
        </w:rPr>
        <w:t>）</w:t>
      </w:r>
      <w:bookmarkEnd w:id="1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8"/>
        <w:gridCol w:w="1311"/>
        <w:gridCol w:w="2016"/>
        <w:gridCol w:w="1446"/>
        <w:gridCol w:w="1469"/>
      </w:tblGrid>
      <w:tr w:rsidR="005237A4" w:rsidTr="00904C6A">
        <w:trPr>
          <w:cantSplit/>
        </w:trPr>
        <w:tc>
          <w:tcPr>
            <w:tcW w:w="1488" w:type="dxa"/>
            <w:shd w:val="clear" w:color="auto" w:fill="B3B3B3"/>
          </w:tcPr>
          <w:p w:rsidR="005237A4" w:rsidRDefault="005237A4" w:rsidP="00904C6A">
            <w:pPr>
              <w:jc w:val="center"/>
              <w:rPr>
                <w:rFonts w:hint="eastAsia"/>
                <w:b/>
              </w:rPr>
            </w:pPr>
            <w:r>
              <w:rPr>
                <w:rFonts w:hint="eastAsia"/>
                <w:b/>
              </w:rPr>
              <w:t>输入项</w:t>
            </w:r>
          </w:p>
        </w:tc>
        <w:tc>
          <w:tcPr>
            <w:tcW w:w="1311" w:type="dxa"/>
            <w:shd w:val="clear" w:color="auto" w:fill="B3B3B3"/>
          </w:tcPr>
          <w:p w:rsidR="005237A4" w:rsidRDefault="005237A4" w:rsidP="00904C6A">
            <w:pPr>
              <w:tabs>
                <w:tab w:val="left" w:pos="787"/>
              </w:tabs>
              <w:rPr>
                <w:rFonts w:hint="eastAsia"/>
                <w:b/>
              </w:rPr>
            </w:pPr>
            <w:r>
              <w:rPr>
                <w:rFonts w:hint="eastAsia"/>
                <w:b/>
              </w:rPr>
              <w:t>最大长度</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446" w:type="dxa"/>
            <w:shd w:val="clear" w:color="auto" w:fill="B3B3B3"/>
          </w:tcPr>
          <w:p w:rsidR="005237A4" w:rsidRDefault="005237A4" w:rsidP="00904C6A">
            <w:pPr>
              <w:tabs>
                <w:tab w:val="left" w:pos="787"/>
              </w:tabs>
              <w:rPr>
                <w:rFonts w:hint="eastAsia"/>
                <w:b/>
              </w:rPr>
            </w:pPr>
            <w:r>
              <w:rPr>
                <w:rFonts w:hint="eastAsia"/>
                <w:b/>
              </w:rPr>
              <w:t>是否必需</w:t>
            </w:r>
          </w:p>
        </w:tc>
        <w:tc>
          <w:tcPr>
            <w:tcW w:w="146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88" w:type="dxa"/>
          </w:tcPr>
          <w:p w:rsidR="005237A4" w:rsidRDefault="005237A4" w:rsidP="00904C6A">
            <w:pPr>
              <w:rPr>
                <w:rFonts w:hint="eastAsia"/>
                <w:color w:val="FF0000"/>
              </w:rPr>
            </w:pPr>
            <w:r>
              <w:rPr>
                <w:rFonts w:hint="eastAsia"/>
                <w:color w:val="FF0000"/>
              </w:rPr>
              <w:t>站点号</w:t>
            </w:r>
          </w:p>
        </w:tc>
        <w:tc>
          <w:tcPr>
            <w:tcW w:w="1311" w:type="dxa"/>
          </w:tcPr>
          <w:p w:rsidR="005237A4" w:rsidRDefault="005237A4" w:rsidP="00904C6A">
            <w:pPr>
              <w:tabs>
                <w:tab w:val="left" w:pos="787"/>
              </w:tabs>
              <w:rPr>
                <w:rFonts w:hint="eastAsia"/>
                <w:color w:val="FF0000"/>
              </w:rPr>
            </w:pPr>
          </w:p>
        </w:tc>
        <w:tc>
          <w:tcPr>
            <w:tcW w:w="2016" w:type="dxa"/>
          </w:tcPr>
          <w:p w:rsidR="005237A4" w:rsidRDefault="005237A4" w:rsidP="00904C6A">
            <w:pPr>
              <w:tabs>
                <w:tab w:val="center" w:pos="1199"/>
              </w:tabs>
              <w:rPr>
                <w:color w:val="FF0000"/>
              </w:rPr>
            </w:pPr>
            <w:r>
              <w:rPr>
                <w:color w:val="FF0000"/>
              </w:rPr>
              <w:t>lcert_code</w:t>
            </w:r>
          </w:p>
        </w:tc>
        <w:tc>
          <w:tcPr>
            <w:tcW w:w="1446" w:type="dxa"/>
          </w:tcPr>
          <w:p w:rsidR="005237A4" w:rsidRDefault="005237A4" w:rsidP="00904C6A">
            <w:pPr>
              <w:tabs>
                <w:tab w:val="left" w:pos="787"/>
              </w:tabs>
              <w:rPr>
                <w:rFonts w:hint="eastAsia"/>
                <w:color w:val="FF0000"/>
              </w:rPr>
            </w:pPr>
            <w:r>
              <w:rPr>
                <w:rFonts w:hint="eastAsia"/>
                <w:color w:val="FF0000"/>
              </w:rPr>
              <w:t>Y</w:t>
            </w:r>
          </w:p>
        </w:tc>
        <w:tc>
          <w:tcPr>
            <w:tcW w:w="1469" w:type="dxa"/>
          </w:tcPr>
          <w:p w:rsidR="005237A4" w:rsidRDefault="005237A4" w:rsidP="00904C6A">
            <w:pPr>
              <w:tabs>
                <w:tab w:val="left" w:pos="787"/>
              </w:tabs>
              <w:rPr>
                <w:color w:val="FF0000"/>
              </w:rPr>
            </w:pPr>
          </w:p>
        </w:tc>
      </w:tr>
      <w:tr w:rsidR="005237A4" w:rsidTr="00904C6A">
        <w:trPr>
          <w:cantSplit/>
        </w:trPr>
        <w:tc>
          <w:tcPr>
            <w:tcW w:w="1488" w:type="dxa"/>
          </w:tcPr>
          <w:p w:rsidR="005237A4" w:rsidRDefault="005237A4" w:rsidP="00904C6A">
            <w:pPr>
              <w:rPr>
                <w:rFonts w:hint="eastAsia"/>
                <w:color w:val="FF0000"/>
              </w:rPr>
            </w:pPr>
            <w:r>
              <w:rPr>
                <w:rFonts w:hint="eastAsia"/>
                <w:color w:val="FF0000"/>
              </w:rPr>
              <w:t>操作员</w:t>
            </w:r>
          </w:p>
        </w:tc>
        <w:tc>
          <w:tcPr>
            <w:tcW w:w="1311" w:type="dxa"/>
          </w:tcPr>
          <w:p w:rsidR="005237A4" w:rsidRDefault="005237A4" w:rsidP="00904C6A">
            <w:pPr>
              <w:rPr>
                <w:rFonts w:hint="eastAsia"/>
                <w:color w:val="FF0000"/>
              </w:rPr>
            </w:pPr>
          </w:p>
        </w:tc>
        <w:tc>
          <w:tcPr>
            <w:tcW w:w="2016" w:type="dxa"/>
          </w:tcPr>
          <w:p w:rsidR="005237A4" w:rsidRDefault="005237A4" w:rsidP="00904C6A">
            <w:pPr>
              <w:rPr>
                <w:rFonts w:hint="eastAsia"/>
                <w:color w:val="FF0000"/>
              </w:rPr>
            </w:pPr>
            <w:r>
              <w:rPr>
                <w:color w:val="FF0000"/>
              </w:rPr>
              <w:t>semp</w:t>
            </w:r>
          </w:p>
        </w:tc>
        <w:tc>
          <w:tcPr>
            <w:tcW w:w="1446" w:type="dxa"/>
          </w:tcPr>
          <w:p w:rsidR="005237A4" w:rsidRDefault="005237A4" w:rsidP="00904C6A">
            <w:pPr>
              <w:rPr>
                <w:rFonts w:hint="eastAsia"/>
                <w:color w:val="FF0000"/>
              </w:rPr>
            </w:pPr>
            <w:r>
              <w:rPr>
                <w:rFonts w:hint="eastAsia"/>
                <w:color w:val="FF0000"/>
              </w:rPr>
              <w:t>Y</w:t>
            </w:r>
          </w:p>
        </w:tc>
        <w:tc>
          <w:tcPr>
            <w:tcW w:w="1469" w:type="dxa"/>
          </w:tcPr>
          <w:p w:rsidR="005237A4" w:rsidRDefault="005237A4" w:rsidP="00904C6A">
            <w:pPr>
              <w:rPr>
                <w:rFonts w:hint="eastAsia"/>
                <w:color w:val="FF0000"/>
              </w:rPr>
            </w:pPr>
          </w:p>
        </w:tc>
      </w:tr>
      <w:tr w:rsidR="005237A4" w:rsidTr="00904C6A">
        <w:trPr>
          <w:cantSplit/>
        </w:trPr>
        <w:tc>
          <w:tcPr>
            <w:tcW w:w="1488" w:type="dxa"/>
          </w:tcPr>
          <w:p w:rsidR="005237A4" w:rsidRDefault="005237A4" w:rsidP="00904C6A">
            <w:pPr>
              <w:rPr>
                <w:rFonts w:hint="eastAsia"/>
                <w:color w:val="FF0000"/>
              </w:rPr>
            </w:pPr>
            <w:r>
              <w:rPr>
                <w:rFonts w:hint="eastAsia"/>
                <w:color w:val="FF0000"/>
              </w:rPr>
              <w:t>交易类型</w:t>
            </w:r>
          </w:p>
        </w:tc>
        <w:tc>
          <w:tcPr>
            <w:tcW w:w="1311" w:type="dxa"/>
          </w:tcPr>
          <w:p w:rsidR="005237A4" w:rsidRDefault="005237A4" w:rsidP="00904C6A">
            <w:pPr>
              <w:rPr>
                <w:rFonts w:hint="eastAsia"/>
                <w:color w:val="FF0000"/>
              </w:rPr>
            </w:pPr>
          </w:p>
        </w:tc>
        <w:tc>
          <w:tcPr>
            <w:tcW w:w="2016" w:type="dxa"/>
          </w:tcPr>
          <w:p w:rsidR="005237A4" w:rsidRDefault="005237A4" w:rsidP="00904C6A">
            <w:pPr>
              <w:rPr>
                <w:rFonts w:hint="eastAsia"/>
                <w:color w:val="FF0000"/>
              </w:rPr>
            </w:pPr>
            <w:r>
              <w:rPr>
                <w:color w:val="FF0000"/>
              </w:rPr>
              <w:t>Sstatus</w:t>
            </w:r>
            <w:r>
              <w:rPr>
                <w:rFonts w:hint="eastAsia"/>
                <w:color w:val="FF0000"/>
              </w:rPr>
              <w:t>0</w:t>
            </w:r>
          </w:p>
        </w:tc>
        <w:tc>
          <w:tcPr>
            <w:tcW w:w="1446" w:type="dxa"/>
          </w:tcPr>
          <w:p w:rsidR="005237A4" w:rsidRDefault="005237A4" w:rsidP="00904C6A">
            <w:pPr>
              <w:rPr>
                <w:rFonts w:hint="eastAsia"/>
                <w:color w:val="FF0000"/>
              </w:rPr>
            </w:pPr>
            <w:r>
              <w:rPr>
                <w:rFonts w:hint="eastAsia"/>
                <w:color w:val="FF0000"/>
              </w:rPr>
              <w:t>Y</w:t>
            </w:r>
          </w:p>
        </w:tc>
        <w:tc>
          <w:tcPr>
            <w:tcW w:w="1469" w:type="dxa"/>
          </w:tcPr>
          <w:p w:rsidR="005237A4" w:rsidRDefault="005237A4" w:rsidP="00904C6A">
            <w:pPr>
              <w:rPr>
                <w:rFonts w:hint="eastAsia"/>
                <w:color w:val="FF0000"/>
              </w:rPr>
            </w:pPr>
            <w:r>
              <w:rPr>
                <w:rFonts w:hint="eastAsia"/>
                <w:color w:val="FF0000"/>
              </w:rPr>
              <w:t>固定为‘U’</w:t>
            </w:r>
          </w:p>
        </w:tc>
      </w:tr>
      <w:tr w:rsidR="005237A4" w:rsidTr="00904C6A">
        <w:trPr>
          <w:cantSplit/>
        </w:trPr>
        <w:tc>
          <w:tcPr>
            <w:tcW w:w="1488" w:type="dxa"/>
          </w:tcPr>
          <w:p w:rsidR="005237A4" w:rsidRDefault="005237A4" w:rsidP="00904C6A">
            <w:pPr>
              <w:rPr>
                <w:rFonts w:hint="eastAsia"/>
              </w:rPr>
            </w:pPr>
            <w:r>
              <w:rPr>
                <w:rFonts w:hint="eastAsia"/>
              </w:rPr>
              <w:t>网点号</w:t>
            </w:r>
          </w:p>
        </w:tc>
        <w:tc>
          <w:tcPr>
            <w:tcW w:w="1311" w:type="dxa"/>
          </w:tcPr>
          <w:p w:rsidR="005237A4" w:rsidRDefault="005237A4" w:rsidP="00904C6A">
            <w:pPr>
              <w:rPr>
                <w:rFonts w:hint="eastAsia"/>
              </w:rPr>
            </w:pPr>
          </w:p>
        </w:tc>
        <w:tc>
          <w:tcPr>
            <w:tcW w:w="2016" w:type="dxa"/>
          </w:tcPr>
          <w:p w:rsidR="005237A4" w:rsidRDefault="005237A4" w:rsidP="00904C6A">
            <w:r>
              <w:t>lbank_acc_type2</w:t>
            </w:r>
          </w:p>
        </w:tc>
        <w:tc>
          <w:tcPr>
            <w:tcW w:w="1446" w:type="dxa"/>
          </w:tcPr>
          <w:p w:rsidR="005237A4" w:rsidRDefault="005237A4" w:rsidP="00904C6A">
            <w:pPr>
              <w:rPr>
                <w:rFonts w:hint="eastAsia"/>
              </w:rPr>
            </w:pPr>
            <w:r>
              <w:rPr>
                <w:rFonts w:hint="eastAsia"/>
              </w:rPr>
              <w:t>Y</w:t>
            </w: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网点名称</w:t>
            </w:r>
          </w:p>
        </w:tc>
        <w:tc>
          <w:tcPr>
            <w:tcW w:w="1311" w:type="dxa"/>
          </w:tcPr>
          <w:p w:rsidR="005237A4" w:rsidRDefault="005237A4" w:rsidP="00904C6A">
            <w:pPr>
              <w:rPr>
                <w:rFonts w:hint="eastAsia"/>
              </w:rPr>
            </w:pPr>
          </w:p>
        </w:tc>
        <w:tc>
          <w:tcPr>
            <w:tcW w:w="2016" w:type="dxa"/>
          </w:tcPr>
          <w:p w:rsidR="005237A4" w:rsidRDefault="005237A4" w:rsidP="00904C6A">
            <w:r>
              <w:t>vsvarstr2</w:t>
            </w:r>
          </w:p>
        </w:tc>
        <w:tc>
          <w:tcPr>
            <w:tcW w:w="1446" w:type="dxa"/>
          </w:tcPr>
          <w:p w:rsidR="005237A4" w:rsidRDefault="005237A4" w:rsidP="00904C6A">
            <w:pPr>
              <w:rPr>
                <w:rFonts w:hint="eastAsia"/>
              </w:rPr>
            </w:pPr>
            <w:r>
              <w:rPr>
                <w:rFonts w:hint="eastAsia"/>
              </w:rPr>
              <w:t>Y</w:t>
            </w: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网点类型</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sstatus1</w:t>
            </w:r>
          </w:p>
        </w:tc>
        <w:tc>
          <w:tcPr>
            <w:tcW w:w="1446" w:type="dxa"/>
          </w:tcPr>
          <w:p w:rsidR="005237A4" w:rsidRDefault="005237A4" w:rsidP="00904C6A">
            <w:pPr>
              <w:rPr>
                <w:rFonts w:hint="eastAsia"/>
              </w:rPr>
            </w:pPr>
            <w:r>
              <w:rPr>
                <w:rFonts w:hint="eastAsia"/>
              </w:rPr>
              <w:t>修改项</w:t>
            </w:r>
          </w:p>
        </w:tc>
        <w:tc>
          <w:tcPr>
            <w:tcW w:w="1469" w:type="dxa"/>
          </w:tcPr>
          <w:p w:rsidR="005237A4" w:rsidRDefault="005237A4" w:rsidP="00904C6A">
            <w:pPr>
              <w:rPr>
                <w:rFonts w:hint="eastAsia"/>
              </w:rPr>
            </w:pPr>
            <w:r>
              <w:rPr>
                <w:rFonts w:hint="eastAsia"/>
              </w:rPr>
              <w:t>数据字典107</w:t>
            </w:r>
          </w:p>
        </w:tc>
      </w:tr>
      <w:tr w:rsidR="005237A4" w:rsidTr="00904C6A">
        <w:trPr>
          <w:cantSplit/>
        </w:trPr>
        <w:tc>
          <w:tcPr>
            <w:tcW w:w="1488" w:type="dxa"/>
          </w:tcPr>
          <w:p w:rsidR="005237A4" w:rsidRDefault="005237A4" w:rsidP="00904C6A">
            <w:pPr>
              <w:rPr>
                <w:rFonts w:hint="eastAsia"/>
              </w:rPr>
            </w:pPr>
            <w:r>
              <w:rPr>
                <w:rFonts w:hint="eastAsia"/>
              </w:rPr>
              <w:lastRenderedPageBreak/>
              <w:t>区域</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t>sbranch_code0</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r>
              <w:rPr>
                <w:rFonts w:hint="eastAsia"/>
              </w:rPr>
              <w:t>数据字典号-27</w:t>
            </w:r>
          </w:p>
        </w:tc>
      </w:tr>
      <w:tr w:rsidR="005237A4" w:rsidTr="00904C6A">
        <w:trPr>
          <w:cantSplit/>
        </w:trPr>
        <w:tc>
          <w:tcPr>
            <w:tcW w:w="1488" w:type="dxa"/>
          </w:tcPr>
          <w:p w:rsidR="005237A4" w:rsidRDefault="005237A4" w:rsidP="00904C6A">
            <w:pPr>
              <w:rPr>
                <w:rFonts w:hint="eastAsia"/>
              </w:rPr>
            </w:pPr>
            <w:r>
              <w:rPr>
                <w:rFonts w:hint="eastAsia"/>
              </w:rPr>
              <w:t>银行代码</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t>s</w:t>
            </w:r>
            <w:r>
              <w:rPr>
                <w:rFonts w:hint="eastAsia"/>
              </w:rPr>
              <w:t>bank_code</w:t>
            </w:r>
          </w:p>
        </w:tc>
        <w:tc>
          <w:tcPr>
            <w:tcW w:w="1446" w:type="dxa"/>
          </w:tcPr>
          <w:p w:rsidR="005237A4" w:rsidRDefault="005237A4" w:rsidP="00904C6A">
            <w:pPr>
              <w:rPr>
                <w:rFonts w:hint="eastAsia"/>
              </w:rPr>
            </w:pPr>
            <w:r>
              <w:rPr>
                <w:rFonts w:hint="eastAsia"/>
              </w:rPr>
              <w:t>修改项</w:t>
            </w:r>
          </w:p>
        </w:tc>
        <w:tc>
          <w:tcPr>
            <w:tcW w:w="1469" w:type="dxa"/>
          </w:tcPr>
          <w:p w:rsidR="005237A4" w:rsidRDefault="005237A4" w:rsidP="00904C6A">
            <w:pPr>
              <w:rPr>
                <w:rFonts w:hint="eastAsia"/>
              </w:rPr>
            </w:pPr>
            <w:r>
              <w:rPr>
                <w:rFonts w:hint="eastAsia"/>
              </w:rPr>
              <w:t>数据字典110</w:t>
            </w:r>
          </w:p>
        </w:tc>
      </w:tr>
      <w:tr w:rsidR="005237A4" w:rsidTr="00904C6A">
        <w:trPr>
          <w:cantSplit/>
        </w:trPr>
        <w:tc>
          <w:tcPr>
            <w:tcW w:w="1488" w:type="dxa"/>
          </w:tcPr>
          <w:p w:rsidR="005237A4" w:rsidRDefault="005237A4" w:rsidP="00904C6A">
            <w:pPr>
              <w:rPr>
                <w:rFonts w:hint="eastAsia"/>
              </w:rPr>
            </w:pPr>
            <w:r>
              <w:rPr>
                <w:rFonts w:hint="eastAsia"/>
              </w:rPr>
              <w:t>银行账号</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w:t>
            </w:r>
            <w:r>
              <w:t>ban</w:t>
            </w:r>
            <w:r>
              <w:rPr>
                <w:rFonts w:hint="eastAsia"/>
              </w:rPr>
              <w:t>k_acc</w:t>
            </w:r>
          </w:p>
        </w:tc>
        <w:tc>
          <w:tcPr>
            <w:tcW w:w="1446" w:type="dxa"/>
          </w:tcPr>
          <w:p w:rsidR="005237A4" w:rsidRDefault="005237A4" w:rsidP="00904C6A">
            <w:pPr>
              <w:rPr>
                <w:rFonts w:hint="eastAsia"/>
              </w:rPr>
            </w:pPr>
            <w:r>
              <w:rPr>
                <w:rFonts w:hint="eastAsia"/>
              </w:rPr>
              <w:t>修改项</w:t>
            </w: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银行帐户名</w:t>
            </w:r>
          </w:p>
        </w:tc>
        <w:tc>
          <w:tcPr>
            <w:tcW w:w="1311" w:type="dxa"/>
          </w:tcPr>
          <w:p w:rsidR="005237A4" w:rsidRDefault="005237A4" w:rsidP="00904C6A">
            <w:pPr>
              <w:rPr>
                <w:rFonts w:hint="eastAsia"/>
              </w:rPr>
            </w:pPr>
          </w:p>
        </w:tc>
        <w:tc>
          <w:tcPr>
            <w:tcW w:w="2016" w:type="dxa"/>
          </w:tcPr>
          <w:p w:rsidR="005237A4" w:rsidRDefault="005237A4" w:rsidP="00904C6A">
            <w:r>
              <w:t>sbankname</w:t>
            </w:r>
          </w:p>
        </w:tc>
        <w:tc>
          <w:tcPr>
            <w:tcW w:w="1446" w:type="dxa"/>
          </w:tcPr>
          <w:p w:rsidR="005237A4" w:rsidRDefault="005237A4" w:rsidP="00904C6A">
            <w:pPr>
              <w:rPr>
                <w:rFonts w:hint="eastAsia"/>
              </w:rPr>
            </w:pPr>
            <w:r>
              <w:rPr>
                <w:rFonts w:hint="eastAsia"/>
              </w:rPr>
              <w:t>修改项</w:t>
            </w: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联系人</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sall_name</w:t>
            </w:r>
          </w:p>
        </w:tc>
        <w:tc>
          <w:tcPr>
            <w:tcW w:w="1446" w:type="dxa"/>
          </w:tcPr>
          <w:p w:rsidR="005237A4" w:rsidRDefault="005237A4" w:rsidP="00904C6A">
            <w:pPr>
              <w:rPr>
                <w:rFonts w:hint="eastAsia"/>
              </w:rPr>
            </w:pPr>
            <w:r>
              <w:rPr>
                <w:rFonts w:hint="eastAsia"/>
              </w:rPr>
              <w:t>修改项</w:t>
            </w: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电话</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sphone</w:t>
            </w:r>
          </w:p>
        </w:tc>
        <w:tc>
          <w:tcPr>
            <w:tcW w:w="1446" w:type="dxa"/>
          </w:tcPr>
          <w:p w:rsidR="005237A4" w:rsidRDefault="005237A4" w:rsidP="00904C6A">
            <w:pPr>
              <w:rPr>
                <w:rFonts w:hint="eastAsia"/>
              </w:rPr>
            </w:pPr>
            <w:r>
              <w:rPr>
                <w:rFonts w:hint="eastAsia"/>
              </w:rPr>
              <w:t>修改项</w:t>
            </w: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手机</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sphone2</w:t>
            </w:r>
          </w:p>
        </w:tc>
        <w:tc>
          <w:tcPr>
            <w:tcW w:w="1446" w:type="dxa"/>
          </w:tcPr>
          <w:p w:rsidR="005237A4" w:rsidRDefault="005237A4" w:rsidP="00904C6A">
            <w:pPr>
              <w:rPr>
                <w:rFonts w:hint="eastAsia"/>
              </w:rPr>
            </w:pPr>
            <w:r>
              <w:rPr>
                <w:rFonts w:hint="eastAsia"/>
              </w:rPr>
              <w:t>修改项</w:t>
            </w: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传真</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sphone3</w:t>
            </w:r>
          </w:p>
        </w:tc>
        <w:tc>
          <w:tcPr>
            <w:tcW w:w="1446" w:type="dxa"/>
          </w:tcPr>
          <w:p w:rsidR="005237A4" w:rsidRDefault="005237A4" w:rsidP="00904C6A">
            <w:pPr>
              <w:rPr>
                <w:rFonts w:hint="eastAsia"/>
              </w:rPr>
            </w:pPr>
            <w:r>
              <w:rPr>
                <w:rFonts w:hint="eastAsia"/>
              </w:rPr>
              <w:t>修改项</w:t>
            </w: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地址</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t>scusttypes</w:t>
            </w:r>
          </w:p>
        </w:tc>
        <w:tc>
          <w:tcPr>
            <w:tcW w:w="1446" w:type="dxa"/>
          </w:tcPr>
          <w:p w:rsidR="005237A4" w:rsidRDefault="005237A4" w:rsidP="00904C6A">
            <w:pPr>
              <w:rPr>
                <w:rFonts w:hint="eastAsia"/>
              </w:rPr>
            </w:pPr>
            <w:r>
              <w:rPr>
                <w:rFonts w:hint="eastAsia"/>
              </w:rPr>
              <w:t>修改项</w:t>
            </w: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邮政编码</w:t>
            </w:r>
          </w:p>
        </w:tc>
        <w:tc>
          <w:tcPr>
            <w:tcW w:w="1311" w:type="dxa"/>
          </w:tcPr>
          <w:p w:rsidR="005237A4" w:rsidRDefault="005237A4" w:rsidP="00904C6A">
            <w:pPr>
              <w:rPr>
                <w:rFonts w:hint="eastAsia"/>
              </w:rPr>
            </w:pPr>
          </w:p>
        </w:tc>
        <w:tc>
          <w:tcPr>
            <w:tcW w:w="2016" w:type="dxa"/>
          </w:tcPr>
          <w:p w:rsidR="005237A4" w:rsidRDefault="005237A4" w:rsidP="00904C6A">
            <w:r>
              <w:t>spost_code</w:t>
            </w:r>
          </w:p>
        </w:tc>
        <w:tc>
          <w:tcPr>
            <w:tcW w:w="1446" w:type="dxa"/>
          </w:tcPr>
          <w:p w:rsidR="005237A4" w:rsidRDefault="005237A4" w:rsidP="00904C6A">
            <w:pPr>
              <w:rPr>
                <w:rFonts w:hint="eastAsia"/>
              </w:rPr>
            </w:pPr>
            <w:r>
              <w:rPr>
                <w:rFonts w:hint="eastAsia"/>
              </w:rPr>
              <w:t>修改项</w:t>
            </w: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p>
        </w:tc>
        <w:tc>
          <w:tcPr>
            <w:tcW w:w="1311" w:type="dxa"/>
          </w:tcPr>
          <w:p w:rsidR="005237A4" w:rsidRDefault="005237A4" w:rsidP="00904C6A">
            <w:pPr>
              <w:rPr>
                <w:rFonts w:hint="eastAsia"/>
              </w:rPr>
            </w:pPr>
          </w:p>
        </w:tc>
        <w:tc>
          <w:tcPr>
            <w:tcW w:w="2016" w:type="dxa"/>
          </w:tcPr>
          <w:p w:rsidR="005237A4" w:rsidRDefault="005237A4" w:rsidP="00904C6A"/>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rPr>
          <w:rFonts w:hint="eastAsia"/>
        </w:rPr>
      </w:pPr>
    </w:p>
    <w:p w:rsidR="005237A4" w:rsidRDefault="005237A4" w:rsidP="005237A4">
      <w:pPr>
        <w:rPr>
          <w:rFonts w:hint="eastAsia"/>
        </w:rPr>
      </w:pPr>
      <w:r>
        <w:rPr>
          <w:rFonts w:hint="eastAsia"/>
        </w:rPr>
        <w:t>尚未解决的问题</w:t>
      </w:r>
    </w:p>
    <w:p w:rsidR="005237A4" w:rsidRDefault="005237A4" w:rsidP="005237A4">
      <w:pPr>
        <w:pStyle w:val="3"/>
        <w:tabs>
          <w:tab w:val="left" w:pos="180"/>
        </w:tabs>
        <w:ind w:hanging="1260"/>
      </w:pPr>
      <w:bookmarkStart w:id="17" w:name="_Toc337551513"/>
      <w:r>
        <w:rPr>
          <w:rFonts w:hint="eastAsia"/>
        </w:rPr>
        <w:t>网点信息删除（</w:t>
      </w:r>
      <w:r>
        <w:rPr>
          <w:rFonts w:hint="eastAsia"/>
        </w:rPr>
        <w:t>846501</w:t>
      </w:r>
      <w:r>
        <w:rPr>
          <w:rFonts w:hint="eastAsia"/>
        </w:rPr>
        <w:t>，状态</w:t>
      </w:r>
      <w:r>
        <w:t>’</w:t>
      </w:r>
      <w:r>
        <w:rPr>
          <w:rFonts w:hint="eastAsia"/>
        </w:rPr>
        <w:t>D</w:t>
      </w:r>
      <w:r>
        <w:t>’</w:t>
      </w:r>
      <w:r>
        <w:rPr>
          <w:rFonts w:hint="eastAsia"/>
        </w:rPr>
        <w:t>）</w:t>
      </w:r>
      <w:bookmarkEnd w:id="1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8"/>
        <w:gridCol w:w="1311"/>
        <w:gridCol w:w="2016"/>
        <w:gridCol w:w="1446"/>
        <w:gridCol w:w="1469"/>
      </w:tblGrid>
      <w:tr w:rsidR="005237A4" w:rsidTr="00904C6A">
        <w:trPr>
          <w:cantSplit/>
        </w:trPr>
        <w:tc>
          <w:tcPr>
            <w:tcW w:w="1488" w:type="dxa"/>
            <w:shd w:val="clear" w:color="auto" w:fill="B3B3B3"/>
          </w:tcPr>
          <w:p w:rsidR="005237A4" w:rsidRDefault="005237A4" w:rsidP="00904C6A">
            <w:pPr>
              <w:jc w:val="center"/>
              <w:rPr>
                <w:rFonts w:hint="eastAsia"/>
                <w:b/>
              </w:rPr>
            </w:pPr>
            <w:r>
              <w:rPr>
                <w:rFonts w:hint="eastAsia"/>
                <w:b/>
              </w:rPr>
              <w:t>输入项</w:t>
            </w:r>
          </w:p>
        </w:tc>
        <w:tc>
          <w:tcPr>
            <w:tcW w:w="1311" w:type="dxa"/>
            <w:shd w:val="clear" w:color="auto" w:fill="B3B3B3"/>
          </w:tcPr>
          <w:p w:rsidR="005237A4" w:rsidRDefault="005237A4" w:rsidP="00904C6A">
            <w:pPr>
              <w:tabs>
                <w:tab w:val="left" w:pos="787"/>
              </w:tabs>
              <w:rPr>
                <w:rFonts w:hint="eastAsia"/>
                <w:b/>
              </w:rPr>
            </w:pPr>
            <w:r>
              <w:rPr>
                <w:rFonts w:hint="eastAsia"/>
                <w:b/>
              </w:rPr>
              <w:t>最大长度</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446" w:type="dxa"/>
            <w:shd w:val="clear" w:color="auto" w:fill="B3B3B3"/>
          </w:tcPr>
          <w:p w:rsidR="005237A4" w:rsidRDefault="005237A4" w:rsidP="00904C6A">
            <w:pPr>
              <w:tabs>
                <w:tab w:val="left" w:pos="787"/>
              </w:tabs>
              <w:rPr>
                <w:rFonts w:hint="eastAsia"/>
                <w:b/>
              </w:rPr>
            </w:pPr>
            <w:r>
              <w:rPr>
                <w:rFonts w:hint="eastAsia"/>
                <w:b/>
              </w:rPr>
              <w:t>是否必需</w:t>
            </w:r>
          </w:p>
        </w:tc>
        <w:tc>
          <w:tcPr>
            <w:tcW w:w="146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88" w:type="dxa"/>
          </w:tcPr>
          <w:p w:rsidR="005237A4" w:rsidRDefault="005237A4" w:rsidP="00904C6A">
            <w:pPr>
              <w:rPr>
                <w:rFonts w:hint="eastAsia"/>
                <w:color w:val="FF0000"/>
              </w:rPr>
            </w:pPr>
            <w:r>
              <w:rPr>
                <w:rFonts w:hint="eastAsia"/>
                <w:color w:val="FF0000"/>
              </w:rPr>
              <w:t>站点号</w:t>
            </w:r>
          </w:p>
        </w:tc>
        <w:tc>
          <w:tcPr>
            <w:tcW w:w="1311" w:type="dxa"/>
          </w:tcPr>
          <w:p w:rsidR="005237A4" w:rsidRDefault="005237A4" w:rsidP="00904C6A">
            <w:pPr>
              <w:tabs>
                <w:tab w:val="left" w:pos="787"/>
              </w:tabs>
              <w:rPr>
                <w:rFonts w:hint="eastAsia"/>
                <w:color w:val="FF0000"/>
              </w:rPr>
            </w:pPr>
          </w:p>
        </w:tc>
        <w:tc>
          <w:tcPr>
            <w:tcW w:w="2016" w:type="dxa"/>
          </w:tcPr>
          <w:p w:rsidR="005237A4" w:rsidRDefault="005237A4" w:rsidP="00904C6A">
            <w:pPr>
              <w:tabs>
                <w:tab w:val="center" w:pos="1199"/>
              </w:tabs>
              <w:rPr>
                <w:color w:val="FF0000"/>
              </w:rPr>
            </w:pPr>
            <w:r>
              <w:rPr>
                <w:color w:val="FF0000"/>
              </w:rPr>
              <w:t>lcert_code</w:t>
            </w:r>
          </w:p>
        </w:tc>
        <w:tc>
          <w:tcPr>
            <w:tcW w:w="1446" w:type="dxa"/>
          </w:tcPr>
          <w:p w:rsidR="005237A4" w:rsidRDefault="005237A4" w:rsidP="00904C6A">
            <w:pPr>
              <w:tabs>
                <w:tab w:val="left" w:pos="787"/>
              </w:tabs>
              <w:rPr>
                <w:rFonts w:hint="eastAsia"/>
                <w:color w:val="FF0000"/>
              </w:rPr>
            </w:pPr>
            <w:r>
              <w:rPr>
                <w:rFonts w:hint="eastAsia"/>
                <w:color w:val="FF0000"/>
              </w:rPr>
              <w:t>Y</w:t>
            </w:r>
          </w:p>
        </w:tc>
        <w:tc>
          <w:tcPr>
            <w:tcW w:w="1469" w:type="dxa"/>
          </w:tcPr>
          <w:p w:rsidR="005237A4" w:rsidRDefault="005237A4" w:rsidP="00904C6A">
            <w:pPr>
              <w:tabs>
                <w:tab w:val="left" w:pos="787"/>
              </w:tabs>
              <w:rPr>
                <w:color w:val="FF0000"/>
              </w:rPr>
            </w:pPr>
          </w:p>
        </w:tc>
      </w:tr>
      <w:tr w:rsidR="005237A4" w:rsidTr="00904C6A">
        <w:trPr>
          <w:cantSplit/>
        </w:trPr>
        <w:tc>
          <w:tcPr>
            <w:tcW w:w="1488" w:type="dxa"/>
          </w:tcPr>
          <w:p w:rsidR="005237A4" w:rsidRDefault="005237A4" w:rsidP="00904C6A">
            <w:pPr>
              <w:rPr>
                <w:rFonts w:hint="eastAsia"/>
                <w:color w:val="FF0000"/>
              </w:rPr>
            </w:pPr>
            <w:r>
              <w:rPr>
                <w:rFonts w:hint="eastAsia"/>
                <w:color w:val="FF0000"/>
              </w:rPr>
              <w:t>操作员</w:t>
            </w:r>
          </w:p>
        </w:tc>
        <w:tc>
          <w:tcPr>
            <w:tcW w:w="1311" w:type="dxa"/>
          </w:tcPr>
          <w:p w:rsidR="005237A4" w:rsidRDefault="005237A4" w:rsidP="00904C6A">
            <w:pPr>
              <w:rPr>
                <w:rFonts w:hint="eastAsia"/>
                <w:color w:val="FF0000"/>
              </w:rPr>
            </w:pPr>
          </w:p>
        </w:tc>
        <w:tc>
          <w:tcPr>
            <w:tcW w:w="2016" w:type="dxa"/>
          </w:tcPr>
          <w:p w:rsidR="005237A4" w:rsidRDefault="005237A4" w:rsidP="00904C6A">
            <w:pPr>
              <w:rPr>
                <w:rFonts w:hint="eastAsia"/>
                <w:color w:val="FF0000"/>
              </w:rPr>
            </w:pPr>
            <w:r>
              <w:rPr>
                <w:color w:val="FF0000"/>
              </w:rPr>
              <w:t>semp</w:t>
            </w:r>
          </w:p>
        </w:tc>
        <w:tc>
          <w:tcPr>
            <w:tcW w:w="1446" w:type="dxa"/>
          </w:tcPr>
          <w:p w:rsidR="005237A4" w:rsidRDefault="005237A4" w:rsidP="00904C6A">
            <w:pPr>
              <w:rPr>
                <w:rFonts w:hint="eastAsia"/>
                <w:color w:val="FF0000"/>
              </w:rPr>
            </w:pPr>
            <w:r>
              <w:rPr>
                <w:rFonts w:hint="eastAsia"/>
                <w:color w:val="FF0000"/>
              </w:rPr>
              <w:t>Y</w:t>
            </w:r>
          </w:p>
        </w:tc>
        <w:tc>
          <w:tcPr>
            <w:tcW w:w="1469" w:type="dxa"/>
          </w:tcPr>
          <w:p w:rsidR="005237A4" w:rsidRDefault="005237A4" w:rsidP="00904C6A">
            <w:pPr>
              <w:rPr>
                <w:rFonts w:hint="eastAsia"/>
                <w:color w:val="FF0000"/>
              </w:rPr>
            </w:pPr>
          </w:p>
        </w:tc>
      </w:tr>
      <w:tr w:rsidR="005237A4" w:rsidTr="00904C6A">
        <w:trPr>
          <w:cantSplit/>
        </w:trPr>
        <w:tc>
          <w:tcPr>
            <w:tcW w:w="1488" w:type="dxa"/>
          </w:tcPr>
          <w:p w:rsidR="005237A4" w:rsidRDefault="005237A4" w:rsidP="00904C6A">
            <w:pPr>
              <w:rPr>
                <w:rFonts w:hint="eastAsia"/>
                <w:color w:val="FF0000"/>
              </w:rPr>
            </w:pPr>
            <w:r>
              <w:rPr>
                <w:rFonts w:hint="eastAsia"/>
                <w:color w:val="FF0000"/>
              </w:rPr>
              <w:t>交易类型</w:t>
            </w:r>
          </w:p>
        </w:tc>
        <w:tc>
          <w:tcPr>
            <w:tcW w:w="1311" w:type="dxa"/>
          </w:tcPr>
          <w:p w:rsidR="005237A4" w:rsidRDefault="005237A4" w:rsidP="00904C6A">
            <w:pPr>
              <w:rPr>
                <w:rFonts w:hint="eastAsia"/>
                <w:color w:val="FF0000"/>
              </w:rPr>
            </w:pPr>
          </w:p>
        </w:tc>
        <w:tc>
          <w:tcPr>
            <w:tcW w:w="2016" w:type="dxa"/>
          </w:tcPr>
          <w:p w:rsidR="005237A4" w:rsidRDefault="005237A4" w:rsidP="00904C6A">
            <w:pPr>
              <w:rPr>
                <w:rFonts w:hint="eastAsia"/>
                <w:color w:val="FF0000"/>
              </w:rPr>
            </w:pPr>
            <w:r>
              <w:rPr>
                <w:color w:val="FF0000"/>
              </w:rPr>
              <w:t>Sstatus</w:t>
            </w:r>
            <w:r>
              <w:rPr>
                <w:rFonts w:hint="eastAsia"/>
                <w:color w:val="FF0000"/>
              </w:rPr>
              <w:t>0</w:t>
            </w:r>
          </w:p>
        </w:tc>
        <w:tc>
          <w:tcPr>
            <w:tcW w:w="1446" w:type="dxa"/>
          </w:tcPr>
          <w:p w:rsidR="005237A4" w:rsidRDefault="005237A4" w:rsidP="00904C6A">
            <w:pPr>
              <w:rPr>
                <w:rFonts w:hint="eastAsia"/>
                <w:color w:val="FF0000"/>
              </w:rPr>
            </w:pPr>
            <w:r>
              <w:rPr>
                <w:rFonts w:hint="eastAsia"/>
                <w:color w:val="FF0000"/>
              </w:rPr>
              <w:t>Y</w:t>
            </w:r>
          </w:p>
        </w:tc>
        <w:tc>
          <w:tcPr>
            <w:tcW w:w="1469" w:type="dxa"/>
          </w:tcPr>
          <w:p w:rsidR="005237A4" w:rsidRDefault="005237A4" w:rsidP="00904C6A">
            <w:pPr>
              <w:rPr>
                <w:rFonts w:hint="eastAsia"/>
                <w:color w:val="FF0000"/>
              </w:rPr>
            </w:pPr>
            <w:r>
              <w:rPr>
                <w:rFonts w:hint="eastAsia"/>
                <w:color w:val="FF0000"/>
              </w:rPr>
              <w:t>固定为‘D’</w:t>
            </w:r>
          </w:p>
        </w:tc>
      </w:tr>
      <w:tr w:rsidR="005237A4" w:rsidTr="00904C6A">
        <w:trPr>
          <w:cantSplit/>
        </w:trPr>
        <w:tc>
          <w:tcPr>
            <w:tcW w:w="1488" w:type="dxa"/>
          </w:tcPr>
          <w:p w:rsidR="005237A4" w:rsidRDefault="005237A4" w:rsidP="00904C6A">
            <w:pPr>
              <w:rPr>
                <w:rFonts w:hint="eastAsia"/>
              </w:rPr>
            </w:pPr>
            <w:r>
              <w:rPr>
                <w:rFonts w:hint="eastAsia"/>
              </w:rPr>
              <w:t>网点号</w:t>
            </w:r>
          </w:p>
        </w:tc>
        <w:tc>
          <w:tcPr>
            <w:tcW w:w="1311" w:type="dxa"/>
          </w:tcPr>
          <w:p w:rsidR="005237A4" w:rsidRDefault="005237A4" w:rsidP="00904C6A">
            <w:pPr>
              <w:rPr>
                <w:rFonts w:hint="eastAsia"/>
              </w:rPr>
            </w:pPr>
          </w:p>
        </w:tc>
        <w:tc>
          <w:tcPr>
            <w:tcW w:w="2016" w:type="dxa"/>
          </w:tcPr>
          <w:p w:rsidR="005237A4" w:rsidRDefault="005237A4" w:rsidP="00904C6A">
            <w:r>
              <w:t>lbank_acc_type2</w:t>
            </w:r>
          </w:p>
        </w:tc>
        <w:tc>
          <w:tcPr>
            <w:tcW w:w="1446" w:type="dxa"/>
          </w:tcPr>
          <w:p w:rsidR="005237A4" w:rsidRDefault="005237A4" w:rsidP="00904C6A">
            <w:pPr>
              <w:rPr>
                <w:rFonts w:hint="eastAsia"/>
              </w:rPr>
            </w:pPr>
            <w:r>
              <w:rPr>
                <w:rFonts w:hint="eastAsia"/>
              </w:rPr>
              <w:t>Y</w:t>
            </w:r>
          </w:p>
        </w:tc>
        <w:tc>
          <w:tcPr>
            <w:tcW w:w="146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lastRenderedPageBreak/>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8" w:name="_Toc337551514"/>
      <w:r>
        <w:rPr>
          <w:rFonts w:hint="eastAsia"/>
        </w:rPr>
        <w:t>网点信息查询（</w:t>
      </w:r>
      <w:r>
        <w:rPr>
          <w:rFonts w:hint="eastAsia"/>
        </w:rPr>
        <w:t>846501</w:t>
      </w:r>
      <w:r>
        <w:rPr>
          <w:rFonts w:hint="eastAsia"/>
        </w:rPr>
        <w:t>，状态</w:t>
      </w:r>
      <w:r>
        <w:t>’</w:t>
      </w:r>
      <w:r>
        <w:rPr>
          <w:rFonts w:hint="eastAsia"/>
        </w:rPr>
        <w:t>R</w:t>
      </w:r>
      <w:r>
        <w:t>’</w:t>
      </w:r>
      <w:r>
        <w:rPr>
          <w:rFonts w:hint="eastAsia"/>
        </w:rPr>
        <w:t>）</w:t>
      </w:r>
      <w:bookmarkEnd w:id="1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8"/>
        <w:gridCol w:w="1311"/>
        <w:gridCol w:w="2016"/>
        <w:gridCol w:w="1446"/>
        <w:gridCol w:w="1469"/>
      </w:tblGrid>
      <w:tr w:rsidR="005237A4" w:rsidTr="00904C6A">
        <w:trPr>
          <w:cantSplit/>
        </w:trPr>
        <w:tc>
          <w:tcPr>
            <w:tcW w:w="1488" w:type="dxa"/>
            <w:shd w:val="clear" w:color="auto" w:fill="B3B3B3"/>
          </w:tcPr>
          <w:p w:rsidR="005237A4" w:rsidRDefault="005237A4" w:rsidP="00904C6A">
            <w:pPr>
              <w:jc w:val="center"/>
              <w:rPr>
                <w:rFonts w:hint="eastAsia"/>
                <w:b/>
              </w:rPr>
            </w:pPr>
            <w:r>
              <w:rPr>
                <w:rFonts w:hint="eastAsia"/>
                <w:b/>
              </w:rPr>
              <w:t>输入项</w:t>
            </w:r>
          </w:p>
        </w:tc>
        <w:tc>
          <w:tcPr>
            <w:tcW w:w="1311" w:type="dxa"/>
            <w:shd w:val="clear" w:color="auto" w:fill="B3B3B3"/>
          </w:tcPr>
          <w:p w:rsidR="005237A4" w:rsidRDefault="005237A4" w:rsidP="00904C6A">
            <w:pPr>
              <w:tabs>
                <w:tab w:val="left" w:pos="787"/>
              </w:tabs>
              <w:rPr>
                <w:rFonts w:hint="eastAsia"/>
                <w:b/>
              </w:rPr>
            </w:pPr>
            <w:r>
              <w:rPr>
                <w:rFonts w:hint="eastAsia"/>
                <w:b/>
              </w:rPr>
              <w:t>最大长度</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446" w:type="dxa"/>
            <w:shd w:val="clear" w:color="auto" w:fill="B3B3B3"/>
          </w:tcPr>
          <w:p w:rsidR="005237A4" w:rsidRDefault="005237A4" w:rsidP="00904C6A">
            <w:pPr>
              <w:tabs>
                <w:tab w:val="left" w:pos="787"/>
              </w:tabs>
              <w:rPr>
                <w:rFonts w:hint="eastAsia"/>
                <w:b/>
              </w:rPr>
            </w:pPr>
            <w:r>
              <w:rPr>
                <w:rFonts w:hint="eastAsia"/>
                <w:b/>
              </w:rPr>
              <w:t>是否必需</w:t>
            </w:r>
          </w:p>
        </w:tc>
        <w:tc>
          <w:tcPr>
            <w:tcW w:w="146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88" w:type="dxa"/>
          </w:tcPr>
          <w:p w:rsidR="005237A4" w:rsidRDefault="005237A4" w:rsidP="00904C6A">
            <w:pPr>
              <w:rPr>
                <w:rFonts w:hint="eastAsia"/>
                <w:color w:val="FF0000"/>
              </w:rPr>
            </w:pPr>
            <w:r>
              <w:rPr>
                <w:rFonts w:hint="eastAsia"/>
                <w:color w:val="FF0000"/>
              </w:rPr>
              <w:t>站点号</w:t>
            </w:r>
          </w:p>
        </w:tc>
        <w:tc>
          <w:tcPr>
            <w:tcW w:w="1311" w:type="dxa"/>
          </w:tcPr>
          <w:p w:rsidR="005237A4" w:rsidRDefault="005237A4" w:rsidP="00904C6A">
            <w:pPr>
              <w:tabs>
                <w:tab w:val="left" w:pos="787"/>
              </w:tabs>
              <w:rPr>
                <w:rFonts w:hint="eastAsia"/>
                <w:color w:val="FF0000"/>
              </w:rPr>
            </w:pPr>
          </w:p>
        </w:tc>
        <w:tc>
          <w:tcPr>
            <w:tcW w:w="2016" w:type="dxa"/>
          </w:tcPr>
          <w:p w:rsidR="005237A4" w:rsidRDefault="005237A4" w:rsidP="00904C6A">
            <w:pPr>
              <w:tabs>
                <w:tab w:val="center" w:pos="1199"/>
              </w:tabs>
              <w:rPr>
                <w:color w:val="FF0000"/>
              </w:rPr>
            </w:pPr>
            <w:r>
              <w:rPr>
                <w:color w:val="FF0000"/>
              </w:rPr>
              <w:t>lcert_code</w:t>
            </w:r>
          </w:p>
        </w:tc>
        <w:tc>
          <w:tcPr>
            <w:tcW w:w="1446" w:type="dxa"/>
          </w:tcPr>
          <w:p w:rsidR="005237A4" w:rsidRDefault="005237A4" w:rsidP="00904C6A">
            <w:pPr>
              <w:tabs>
                <w:tab w:val="left" w:pos="787"/>
              </w:tabs>
              <w:rPr>
                <w:rFonts w:hint="eastAsia"/>
                <w:color w:val="FF0000"/>
              </w:rPr>
            </w:pPr>
            <w:r>
              <w:rPr>
                <w:rFonts w:hint="eastAsia"/>
                <w:color w:val="FF0000"/>
              </w:rPr>
              <w:t>Y</w:t>
            </w:r>
          </w:p>
        </w:tc>
        <w:tc>
          <w:tcPr>
            <w:tcW w:w="1469" w:type="dxa"/>
          </w:tcPr>
          <w:p w:rsidR="005237A4" w:rsidRDefault="005237A4" w:rsidP="00904C6A">
            <w:pPr>
              <w:tabs>
                <w:tab w:val="left" w:pos="787"/>
              </w:tabs>
              <w:rPr>
                <w:color w:val="FF0000"/>
              </w:rPr>
            </w:pPr>
          </w:p>
        </w:tc>
      </w:tr>
      <w:tr w:rsidR="005237A4" w:rsidTr="00904C6A">
        <w:trPr>
          <w:cantSplit/>
        </w:trPr>
        <w:tc>
          <w:tcPr>
            <w:tcW w:w="1488" w:type="dxa"/>
          </w:tcPr>
          <w:p w:rsidR="005237A4" w:rsidRDefault="005237A4" w:rsidP="00904C6A">
            <w:pPr>
              <w:rPr>
                <w:rFonts w:hint="eastAsia"/>
                <w:color w:val="FF0000"/>
              </w:rPr>
            </w:pPr>
            <w:r>
              <w:rPr>
                <w:rFonts w:hint="eastAsia"/>
                <w:color w:val="FF0000"/>
              </w:rPr>
              <w:t>操作员</w:t>
            </w:r>
          </w:p>
        </w:tc>
        <w:tc>
          <w:tcPr>
            <w:tcW w:w="1311" w:type="dxa"/>
          </w:tcPr>
          <w:p w:rsidR="005237A4" w:rsidRDefault="005237A4" w:rsidP="00904C6A">
            <w:pPr>
              <w:rPr>
                <w:rFonts w:hint="eastAsia"/>
                <w:color w:val="FF0000"/>
              </w:rPr>
            </w:pPr>
          </w:p>
        </w:tc>
        <w:tc>
          <w:tcPr>
            <w:tcW w:w="2016" w:type="dxa"/>
          </w:tcPr>
          <w:p w:rsidR="005237A4" w:rsidRDefault="005237A4" w:rsidP="00904C6A">
            <w:pPr>
              <w:rPr>
                <w:rFonts w:hint="eastAsia"/>
                <w:color w:val="FF0000"/>
              </w:rPr>
            </w:pPr>
            <w:r>
              <w:rPr>
                <w:color w:val="FF0000"/>
              </w:rPr>
              <w:t>semp</w:t>
            </w:r>
          </w:p>
        </w:tc>
        <w:tc>
          <w:tcPr>
            <w:tcW w:w="1446" w:type="dxa"/>
          </w:tcPr>
          <w:p w:rsidR="005237A4" w:rsidRDefault="005237A4" w:rsidP="00904C6A">
            <w:pPr>
              <w:rPr>
                <w:rFonts w:hint="eastAsia"/>
                <w:color w:val="FF0000"/>
              </w:rPr>
            </w:pPr>
            <w:r>
              <w:rPr>
                <w:rFonts w:hint="eastAsia"/>
                <w:color w:val="FF0000"/>
              </w:rPr>
              <w:t>Y</w:t>
            </w:r>
          </w:p>
        </w:tc>
        <w:tc>
          <w:tcPr>
            <w:tcW w:w="1469" w:type="dxa"/>
          </w:tcPr>
          <w:p w:rsidR="005237A4" w:rsidRDefault="005237A4" w:rsidP="00904C6A">
            <w:pPr>
              <w:rPr>
                <w:rFonts w:hint="eastAsia"/>
                <w:color w:val="FF0000"/>
              </w:rPr>
            </w:pPr>
          </w:p>
        </w:tc>
      </w:tr>
      <w:tr w:rsidR="005237A4" w:rsidTr="00904C6A">
        <w:trPr>
          <w:cantSplit/>
        </w:trPr>
        <w:tc>
          <w:tcPr>
            <w:tcW w:w="1488" w:type="dxa"/>
          </w:tcPr>
          <w:p w:rsidR="005237A4" w:rsidRDefault="005237A4" w:rsidP="00904C6A">
            <w:pPr>
              <w:rPr>
                <w:rFonts w:hint="eastAsia"/>
                <w:color w:val="FF0000"/>
              </w:rPr>
            </w:pPr>
            <w:r>
              <w:rPr>
                <w:rFonts w:hint="eastAsia"/>
                <w:color w:val="FF0000"/>
              </w:rPr>
              <w:t>交易类型</w:t>
            </w:r>
          </w:p>
        </w:tc>
        <w:tc>
          <w:tcPr>
            <w:tcW w:w="1311" w:type="dxa"/>
          </w:tcPr>
          <w:p w:rsidR="005237A4" w:rsidRDefault="005237A4" w:rsidP="00904C6A">
            <w:pPr>
              <w:rPr>
                <w:rFonts w:hint="eastAsia"/>
                <w:color w:val="FF0000"/>
              </w:rPr>
            </w:pPr>
          </w:p>
        </w:tc>
        <w:tc>
          <w:tcPr>
            <w:tcW w:w="2016" w:type="dxa"/>
          </w:tcPr>
          <w:p w:rsidR="005237A4" w:rsidRDefault="005237A4" w:rsidP="00904C6A">
            <w:pPr>
              <w:rPr>
                <w:rFonts w:hint="eastAsia"/>
                <w:color w:val="FF0000"/>
              </w:rPr>
            </w:pPr>
            <w:r>
              <w:rPr>
                <w:color w:val="FF0000"/>
              </w:rPr>
              <w:t>Sstatus</w:t>
            </w:r>
            <w:r>
              <w:rPr>
                <w:rFonts w:hint="eastAsia"/>
                <w:color w:val="FF0000"/>
              </w:rPr>
              <w:t>0</w:t>
            </w:r>
          </w:p>
        </w:tc>
        <w:tc>
          <w:tcPr>
            <w:tcW w:w="1446" w:type="dxa"/>
          </w:tcPr>
          <w:p w:rsidR="005237A4" w:rsidRDefault="005237A4" w:rsidP="00904C6A">
            <w:pPr>
              <w:rPr>
                <w:rFonts w:hint="eastAsia"/>
                <w:color w:val="FF0000"/>
              </w:rPr>
            </w:pPr>
            <w:r>
              <w:rPr>
                <w:rFonts w:hint="eastAsia"/>
                <w:color w:val="FF0000"/>
              </w:rPr>
              <w:t>Y</w:t>
            </w:r>
          </w:p>
        </w:tc>
        <w:tc>
          <w:tcPr>
            <w:tcW w:w="1469" w:type="dxa"/>
          </w:tcPr>
          <w:p w:rsidR="005237A4" w:rsidRDefault="005237A4" w:rsidP="00904C6A">
            <w:pPr>
              <w:rPr>
                <w:rFonts w:hint="eastAsia"/>
                <w:color w:val="FF0000"/>
              </w:rPr>
            </w:pPr>
            <w:r>
              <w:rPr>
                <w:rFonts w:hint="eastAsia"/>
                <w:color w:val="FF0000"/>
              </w:rPr>
              <w:t>固定为‘R’</w:t>
            </w:r>
          </w:p>
        </w:tc>
      </w:tr>
      <w:tr w:rsidR="005237A4" w:rsidTr="00904C6A">
        <w:trPr>
          <w:cantSplit/>
        </w:trPr>
        <w:tc>
          <w:tcPr>
            <w:tcW w:w="1488" w:type="dxa"/>
          </w:tcPr>
          <w:p w:rsidR="005237A4" w:rsidRDefault="005237A4" w:rsidP="00904C6A">
            <w:pPr>
              <w:rPr>
                <w:rFonts w:hint="eastAsia"/>
              </w:rPr>
            </w:pPr>
            <w:r>
              <w:rPr>
                <w:rFonts w:hint="eastAsia"/>
              </w:rPr>
              <w:t>网点号</w:t>
            </w:r>
          </w:p>
        </w:tc>
        <w:tc>
          <w:tcPr>
            <w:tcW w:w="1311" w:type="dxa"/>
          </w:tcPr>
          <w:p w:rsidR="005237A4" w:rsidRDefault="005237A4" w:rsidP="00904C6A">
            <w:pPr>
              <w:rPr>
                <w:rFonts w:hint="eastAsia"/>
              </w:rPr>
            </w:pPr>
          </w:p>
        </w:tc>
        <w:tc>
          <w:tcPr>
            <w:tcW w:w="2016" w:type="dxa"/>
          </w:tcPr>
          <w:p w:rsidR="005237A4" w:rsidRDefault="005237A4" w:rsidP="00904C6A">
            <w:r>
              <w:t>lbank_acc_type2</w:t>
            </w:r>
          </w:p>
        </w:tc>
        <w:tc>
          <w:tcPr>
            <w:tcW w:w="1446" w:type="dxa"/>
          </w:tcPr>
          <w:p w:rsidR="005237A4" w:rsidRDefault="005237A4" w:rsidP="00904C6A">
            <w:pPr>
              <w:rPr>
                <w:rFonts w:hint="eastAsia"/>
              </w:rPr>
            </w:pPr>
            <w:r>
              <w:rPr>
                <w:rFonts w:hint="eastAsia"/>
              </w:rPr>
              <w:t>Y</w:t>
            </w: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网点名称</w:t>
            </w:r>
          </w:p>
        </w:tc>
        <w:tc>
          <w:tcPr>
            <w:tcW w:w="1311" w:type="dxa"/>
          </w:tcPr>
          <w:p w:rsidR="005237A4" w:rsidRDefault="005237A4" w:rsidP="00904C6A">
            <w:pPr>
              <w:rPr>
                <w:rFonts w:hint="eastAsia"/>
              </w:rPr>
            </w:pPr>
          </w:p>
        </w:tc>
        <w:tc>
          <w:tcPr>
            <w:tcW w:w="2016" w:type="dxa"/>
          </w:tcPr>
          <w:p w:rsidR="005237A4" w:rsidRDefault="005237A4" w:rsidP="00904C6A">
            <w:r>
              <w:t>vsvarstr2</w:t>
            </w:r>
          </w:p>
        </w:tc>
        <w:tc>
          <w:tcPr>
            <w:tcW w:w="1446" w:type="dxa"/>
          </w:tcPr>
          <w:p w:rsidR="005237A4" w:rsidRDefault="005237A4" w:rsidP="00904C6A">
            <w:pPr>
              <w:rPr>
                <w:rFonts w:hint="eastAsia"/>
              </w:rPr>
            </w:pPr>
            <w:r>
              <w:rPr>
                <w:rFonts w:hint="eastAsia"/>
              </w:rPr>
              <w:t>Y</w:t>
            </w: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网点类型</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sstatus1</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r>
              <w:rPr>
                <w:rFonts w:hint="eastAsia"/>
              </w:rPr>
              <w:t>数据字典107</w:t>
            </w:r>
          </w:p>
        </w:tc>
      </w:tr>
      <w:tr w:rsidR="005237A4" w:rsidTr="00904C6A">
        <w:trPr>
          <w:cantSplit/>
        </w:trPr>
        <w:tc>
          <w:tcPr>
            <w:tcW w:w="1488" w:type="dxa"/>
          </w:tcPr>
          <w:p w:rsidR="005237A4" w:rsidRDefault="005237A4" w:rsidP="00904C6A">
            <w:pPr>
              <w:rPr>
                <w:rFonts w:hint="eastAsia"/>
              </w:rPr>
            </w:pPr>
            <w:r>
              <w:rPr>
                <w:rFonts w:hint="eastAsia"/>
              </w:rPr>
              <w:t>区域</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t>sbranch_code0</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r>
              <w:rPr>
                <w:rFonts w:hint="eastAsia"/>
              </w:rPr>
              <w:t>数据字典号-27</w:t>
            </w:r>
          </w:p>
        </w:tc>
      </w:tr>
      <w:tr w:rsidR="005237A4" w:rsidTr="00904C6A">
        <w:trPr>
          <w:cantSplit/>
        </w:trPr>
        <w:tc>
          <w:tcPr>
            <w:tcW w:w="1488" w:type="dxa"/>
          </w:tcPr>
          <w:p w:rsidR="005237A4" w:rsidRDefault="005237A4" w:rsidP="00904C6A">
            <w:pPr>
              <w:rPr>
                <w:rFonts w:hint="eastAsia"/>
              </w:rPr>
            </w:pPr>
            <w:r>
              <w:rPr>
                <w:rFonts w:hint="eastAsia"/>
              </w:rPr>
              <w:t>银行代码</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t>s</w:t>
            </w:r>
            <w:r>
              <w:rPr>
                <w:rFonts w:hint="eastAsia"/>
              </w:rPr>
              <w:t>bank_code</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r>
              <w:rPr>
                <w:rFonts w:hint="eastAsia"/>
              </w:rPr>
              <w:t>数据字典110</w:t>
            </w:r>
          </w:p>
        </w:tc>
      </w:tr>
      <w:tr w:rsidR="005237A4" w:rsidTr="00904C6A">
        <w:trPr>
          <w:cantSplit/>
        </w:trPr>
        <w:tc>
          <w:tcPr>
            <w:tcW w:w="1488" w:type="dxa"/>
          </w:tcPr>
          <w:p w:rsidR="005237A4" w:rsidRDefault="005237A4" w:rsidP="00904C6A">
            <w:pPr>
              <w:rPr>
                <w:rFonts w:hint="eastAsia"/>
              </w:rPr>
            </w:pPr>
            <w:r>
              <w:rPr>
                <w:rFonts w:hint="eastAsia"/>
              </w:rPr>
              <w:t>银行账号</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w:t>
            </w:r>
            <w:r>
              <w:t>ban</w:t>
            </w:r>
            <w:r>
              <w:rPr>
                <w:rFonts w:hint="eastAsia"/>
              </w:rPr>
              <w:t>k_acc</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银行帐户名</w:t>
            </w:r>
          </w:p>
        </w:tc>
        <w:tc>
          <w:tcPr>
            <w:tcW w:w="1311" w:type="dxa"/>
          </w:tcPr>
          <w:p w:rsidR="005237A4" w:rsidRDefault="005237A4" w:rsidP="00904C6A">
            <w:pPr>
              <w:rPr>
                <w:rFonts w:hint="eastAsia"/>
              </w:rPr>
            </w:pPr>
          </w:p>
        </w:tc>
        <w:tc>
          <w:tcPr>
            <w:tcW w:w="2016" w:type="dxa"/>
          </w:tcPr>
          <w:p w:rsidR="005237A4" w:rsidRDefault="005237A4" w:rsidP="00904C6A">
            <w:r>
              <w:t>sbankname</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联系人</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sall_name</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电话</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sphone</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手机</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sphone2</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传真</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sphone3</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地址</w:t>
            </w:r>
          </w:p>
        </w:tc>
        <w:tc>
          <w:tcPr>
            <w:tcW w:w="1311" w:type="dxa"/>
          </w:tcPr>
          <w:p w:rsidR="005237A4" w:rsidRDefault="005237A4" w:rsidP="00904C6A">
            <w:pPr>
              <w:rPr>
                <w:rFonts w:hint="eastAsia"/>
              </w:rPr>
            </w:pPr>
          </w:p>
        </w:tc>
        <w:tc>
          <w:tcPr>
            <w:tcW w:w="2016" w:type="dxa"/>
          </w:tcPr>
          <w:p w:rsidR="005237A4" w:rsidRDefault="005237A4" w:rsidP="00904C6A">
            <w:pPr>
              <w:rPr>
                <w:rFonts w:hint="eastAsia"/>
              </w:rPr>
            </w:pPr>
            <w:r>
              <w:t>scusttypes</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邮政编码</w:t>
            </w:r>
          </w:p>
        </w:tc>
        <w:tc>
          <w:tcPr>
            <w:tcW w:w="1311" w:type="dxa"/>
          </w:tcPr>
          <w:p w:rsidR="005237A4" w:rsidRDefault="005237A4" w:rsidP="00904C6A">
            <w:pPr>
              <w:rPr>
                <w:rFonts w:hint="eastAsia"/>
              </w:rPr>
            </w:pPr>
          </w:p>
        </w:tc>
        <w:tc>
          <w:tcPr>
            <w:tcW w:w="2016" w:type="dxa"/>
          </w:tcPr>
          <w:p w:rsidR="005237A4" w:rsidRDefault="005237A4" w:rsidP="00904C6A">
            <w:r>
              <w:t>spost_code</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r w:rsidR="005237A4" w:rsidTr="00904C6A">
        <w:trPr>
          <w:cantSplit/>
        </w:trPr>
        <w:tc>
          <w:tcPr>
            <w:tcW w:w="1488" w:type="dxa"/>
          </w:tcPr>
          <w:p w:rsidR="005237A4" w:rsidRDefault="005237A4" w:rsidP="00904C6A">
            <w:pPr>
              <w:rPr>
                <w:rFonts w:hint="eastAsia"/>
              </w:rPr>
            </w:pPr>
            <w:r>
              <w:rPr>
                <w:rFonts w:hint="eastAsia"/>
              </w:rPr>
              <w:t>保存时间</w:t>
            </w:r>
          </w:p>
        </w:tc>
        <w:tc>
          <w:tcPr>
            <w:tcW w:w="1311" w:type="dxa"/>
          </w:tcPr>
          <w:p w:rsidR="005237A4" w:rsidRDefault="005237A4" w:rsidP="00904C6A">
            <w:pPr>
              <w:rPr>
                <w:rFonts w:hint="eastAsia"/>
              </w:rPr>
            </w:pPr>
          </w:p>
        </w:tc>
        <w:tc>
          <w:tcPr>
            <w:tcW w:w="2016" w:type="dxa"/>
          </w:tcPr>
          <w:p w:rsidR="005237A4" w:rsidRDefault="005237A4" w:rsidP="00904C6A">
            <w:r>
              <w:t>spager</w:t>
            </w:r>
          </w:p>
        </w:tc>
        <w:tc>
          <w:tcPr>
            <w:tcW w:w="1446" w:type="dxa"/>
          </w:tcPr>
          <w:p w:rsidR="005237A4" w:rsidRDefault="005237A4" w:rsidP="00904C6A">
            <w:pPr>
              <w:rPr>
                <w:rFonts w:hint="eastAsia"/>
              </w:rPr>
            </w:pPr>
          </w:p>
        </w:tc>
        <w:tc>
          <w:tcPr>
            <w:tcW w:w="146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20"/>
        <w:tabs>
          <w:tab w:val="clear" w:pos="576"/>
          <w:tab w:val="left" w:pos="9"/>
        </w:tabs>
        <w:ind w:left="9"/>
        <w:rPr>
          <w:rFonts w:hint="eastAsia"/>
        </w:rPr>
      </w:pPr>
      <w:bookmarkStart w:id="19" w:name="_Toc337551515"/>
      <w:r>
        <w:rPr>
          <w:rFonts w:hint="eastAsia"/>
        </w:rPr>
        <w:t>站点设置</w:t>
      </w:r>
      <w:bookmarkEnd w:id="19"/>
    </w:p>
    <w:p w:rsidR="005237A4" w:rsidRDefault="005237A4" w:rsidP="005237A4">
      <w:pPr>
        <w:pStyle w:val="3"/>
        <w:tabs>
          <w:tab w:val="left" w:pos="180"/>
        </w:tabs>
        <w:ind w:hanging="1260"/>
      </w:pPr>
      <w:bookmarkStart w:id="20" w:name="_Toc337551516"/>
      <w:r>
        <w:rPr>
          <w:rFonts w:hint="eastAsia"/>
        </w:rPr>
        <w:t>站点添加</w:t>
      </w:r>
      <w:r>
        <w:rPr>
          <w:rFonts w:hint="eastAsia"/>
        </w:rPr>
        <w:t>820341(</w:t>
      </w:r>
      <w:r>
        <w:t>‘</w:t>
      </w:r>
      <w:r>
        <w:rPr>
          <w:rFonts w:hint="eastAsia"/>
        </w:rPr>
        <w:t>A</w:t>
      </w:r>
      <w:r>
        <w:t>’</w:t>
      </w:r>
      <w:r>
        <w:rPr>
          <w:rFonts w:hint="eastAsia"/>
        </w:rPr>
        <w:t>)</w:t>
      </w:r>
      <w:bookmarkEnd w:id="2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536"/>
        <w:gridCol w:w="1290"/>
        <w:gridCol w:w="1421"/>
        <w:gridCol w:w="1460"/>
      </w:tblGrid>
      <w:tr w:rsidR="005237A4" w:rsidTr="00904C6A">
        <w:trPr>
          <w:cantSplit/>
        </w:trPr>
        <w:tc>
          <w:tcPr>
            <w:tcW w:w="1468"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0" w:type="dxa"/>
            <w:shd w:val="clear" w:color="auto" w:fill="B3B3B3"/>
          </w:tcPr>
          <w:p w:rsidR="005237A4" w:rsidRDefault="005237A4" w:rsidP="00904C6A">
            <w:pPr>
              <w:tabs>
                <w:tab w:val="left" w:pos="787"/>
              </w:tabs>
              <w:rPr>
                <w:rFonts w:hint="eastAsia"/>
                <w:b/>
              </w:rPr>
            </w:pPr>
            <w:r>
              <w:rPr>
                <w:rFonts w:hint="eastAsia"/>
                <w:b/>
              </w:rPr>
              <w:t>最大长度</w:t>
            </w:r>
          </w:p>
        </w:tc>
        <w:tc>
          <w:tcPr>
            <w:tcW w:w="1421" w:type="dxa"/>
            <w:shd w:val="clear" w:color="auto" w:fill="B3B3B3"/>
          </w:tcPr>
          <w:p w:rsidR="005237A4" w:rsidRDefault="005237A4" w:rsidP="00904C6A">
            <w:pPr>
              <w:tabs>
                <w:tab w:val="left" w:pos="787"/>
              </w:tabs>
              <w:rPr>
                <w:rFonts w:hint="eastAsia"/>
                <w:b/>
              </w:rPr>
            </w:pPr>
            <w:r>
              <w:rPr>
                <w:rFonts w:hint="eastAsia"/>
                <w:b/>
              </w:rPr>
              <w:t>是否必需</w:t>
            </w:r>
          </w:p>
        </w:tc>
        <w:tc>
          <w:tcPr>
            <w:tcW w:w="146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8" w:type="dxa"/>
          </w:tcPr>
          <w:p w:rsidR="005237A4" w:rsidRDefault="005237A4" w:rsidP="00904C6A">
            <w:pPr>
              <w:rPr>
                <w:rFonts w:hint="eastAsia"/>
              </w:rPr>
            </w:pPr>
            <w:r>
              <w:rPr>
                <w:rFonts w:hint="eastAsia"/>
              </w:rPr>
              <w:lastRenderedPageBreak/>
              <w:t>操作员</w:t>
            </w:r>
          </w:p>
        </w:tc>
        <w:tc>
          <w:tcPr>
            <w:tcW w:w="1536" w:type="dxa"/>
          </w:tcPr>
          <w:p w:rsidR="005237A4" w:rsidRDefault="005237A4" w:rsidP="00904C6A">
            <w:pPr>
              <w:rPr>
                <w:rFonts w:hint="eastAsia"/>
              </w:rPr>
            </w:pPr>
            <w:r>
              <w:t>semp</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标志</w:t>
            </w:r>
          </w:p>
        </w:tc>
        <w:tc>
          <w:tcPr>
            <w:tcW w:w="1536" w:type="dxa"/>
          </w:tcPr>
          <w:p w:rsidR="005237A4" w:rsidRDefault="005237A4" w:rsidP="00904C6A">
            <w:pPr>
              <w:rPr>
                <w:rFonts w:hint="eastAsia"/>
              </w:rPr>
            </w:pPr>
            <w:r>
              <w:rPr>
                <w:rFonts w:hint="eastAsia"/>
              </w:rPr>
              <w:t>sstatus0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r>
              <w:rPr>
                <w:rFonts w:hint="eastAsia"/>
              </w:rPr>
              <w:t>固定为</w:t>
            </w:r>
            <w:r>
              <w:t>’</w:t>
            </w:r>
            <w:r>
              <w:rPr>
                <w:rFonts w:hint="eastAsia"/>
              </w:rPr>
              <w:t>A</w:t>
            </w:r>
            <w:r>
              <w:t>’</w:t>
            </w:r>
          </w:p>
        </w:tc>
      </w:tr>
      <w:tr w:rsidR="005237A4" w:rsidTr="00904C6A">
        <w:trPr>
          <w:cantSplit/>
        </w:trPr>
        <w:tc>
          <w:tcPr>
            <w:tcW w:w="1468" w:type="dxa"/>
          </w:tcPr>
          <w:p w:rsidR="005237A4" w:rsidRDefault="005237A4" w:rsidP="00904C6A">
            <w:pPr>
              <w:rPr>
                <w:rFonts w:hint="eastAsia"/>
              </w:rPr>
            </w:pPr>
            <w:r>
              <w:rPr>
                <w:rFonts w:hint="eastAsia"/>
              </w:rPr>
              <w:t>站点名</w:t>
            </w:r>
          </w:p>
        </w:tc>
        <w:tc>
          <w:tcPr>
            <w:tcW w:w="1536" w:type="dxa"/>
          </w:tcPr>
          <w:p w:rsidR="005237A4" w:rsidRDefault="005237A4" w:rsidP="00904C6A">
            <w:r>
              <w:t>scust_limit</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站点IP</w:t>
            </w:r>
          </w:p>
        </w:tc>
        <w:tc>
          <w:tcPr>
            <w:tcW w:w="1536" w:type="dxa"/>
          </w:tcPr>
          <w:p w:rsidR="005237A4" w:rsidRDefault="005237A4" w:rsidP="00904C6A">
            <w:r>
              <w:t>sphone</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p>
        </w:tc>
        <w:tc>
          <w:tcPr>
            <w:tcW w:w="1536" w:type="dxa"/>
          </w:tcPr>
          <w:p w:rsidR="005237A4" w:rsidRDefault="005237A4" w:rsidP="00904C6A"/>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3"/>
        <w:tabs>
          <w:tab w:val="left" w:pos="180"/>
        </w:tabs>
        <w:ind w:hanging="1260"/>
      </w:pPr>
      <w:bookmarkStart w:id="21" w:name="_Toc337551517"/>
      <w:r>
        <w:rPr>
          <w:rFonts w:hint="eastAsia"/>
        </w:rPr>
        <w:t>站点修改</w:t>
      </w:r>
      <w:r>
        <w:rPr>
          <w:rFonts w:hint="eastAsia"/>
        </w:rPr>
        <w:t>820341(</w:t>
      </w:r>
      <w:r>
        <w:t>‘</w:t>
      </w:r>
      <w:r>
        <w:rPr>
          <w:rFonts w:hint="eastAsia"/>
        </w:rPr>
        <w:t>U</w:t>
      </w:r>
      <w:r>
        <w:t>’</w:t>
      </w:r>
      <w:r>
        <w:rPr>
          <w:rFonts w:hint="eastAsia"/>
        </w:rPr>
        <w:t>)</w:t>
      </w:r>
      <w:bookmarkEnd w:id="2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536"/>
        <w:gridCol w:w="1290"/>
        <w:gridCol w:w="1421"/>
        <w:gridCol w:w="1460"/>
      </w:tblGrid>
      <w:tr w:rsidR="005237A4" w:rsidTr="00904C6A">
        <w:trPr>
          <w:cantSplit/>
        </w:trPr>
        <w:tc>
          <w:tcPr>
            <w:tcW w:w="1468"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0" w:type="dxa"/>
            <w:shd w:val="clear" w:color="auto" w:fill="B3B3B3"/>
          </w:tcPr>
          <w:p w:rsidR="005237A4" w:rsidRDefault="005237A4" w:rsidP="00904C6A">
            <w:pPr>
              <w:tabs>
                <w:tab w:val="left" w:pos="787"/>
              </w:tabs>
              <w:rPr>
                <w:rFonts w:hint="eastAsia"/>
                <w:b/>
              </w:rPr>
            </w:pPr>
            <w:r>
              <w:rPr>
                <w:rFonts w:hint="eastAsia"/>
                <w:b/>
              </w:rPr>
              <w:t>最大长度</w:t>
            </w:r>
          </w:p>
        </w:tc>
        <w:tc>
          <w:tcPr>
            <w:tcW w:w="1421" w:type="dxa"/>
            <w:shd w:val="clear" w:color="auto" w:fill="B3B3B3"/>
          </w:tcPr>
          <w:p w:rsidR="005237A4" w:rsidRDefault="005237A4" w:rsidP="00904C6A">
            <w:pPr>
              <w:tabs>
                <w:tab w:val="left" w:pos="787"/>
              </w:tabs>
              <w:rPr>
                <w:rFonts w:hint="eastAsia"/>
                <w:b/>
              </w:rPr>
            </w:pPr>
            <w:r>
              <w:rPr>
                <w:rFonts w:hint="eastAsia"/>
                <w:b/>
              </w:rPr>
              <w:t>是否必需</w:t>
            </w:r>
          </w:p>
        </w:tc>
        <w:tc>
          <w:tcPr>
            <w:tcW w:w="146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8"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status0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r>
              <w:rPr>
                <w:rFonts w:hint="eastAsia"/>
              </w:rPr>
              <w:t>固定为</w:t>
            </w:r>
            <w:r>
              <w:t>’</w:t>
            </w:r>
            <w:r>
              <w:rPr>
                <w:rFonts w:hint="eastAsia"/>
              </w:rPr>
              <w:t>U</w:t>
            </w:r>
            <w:r>
              <w:t>’</w:t>
            </w:r>
          </w:p>
        </w:tc>
      </w:tr>
      <w:tr w:rsidR="005237A4" w:rsidTr="00904C6A">
        <w:trPr>
          <w:cantSplit/>
        </w:trPr>
        <w:tc>
          <w:tcPr>
            <w:tcW w:w="1468" w:type="dxa"/>
          </w:tcPr>
          <w:p w:rsidR="005237A4" w:rsidRDefault="005237A4" w:rsidP="00904C6A">
            <w:pPr>
              <w:rPr>
                <w:rFonts w:hint="eastAsia"/>
              </w:rPr>
            </w:pPr>
            <w:r>
              <w:rPr>
                <w:rFonts w:hint="eastAsia"/>
              </w:rPr>
              <w:t>站点号</w:t>
            </w:r>
          </w:p>
        </w:tc>
        <w:tc>
          <w:tcPr>
            <w:tcW w:w="1536" w:type="dxa"/>
          </w:tcPr>
          <w:p w:rsidR="005237A4" w:rsidRDefault="005237A4" w:rsidP="00904C6A">
            <w:pPr>
              <w:rPr>
                <w:rFonts w:hint="eastAsia"/>
              </w:rPr>
            </w:pPr>
            <w:r>
              <w:rPr>
                <w:rFonts w:hint="eastAsia"/>
                <w:color w:val="FF0000"/>
              </w:rPr>
              <w:t>lvol1</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站点名</w:t>
            </w:r>
          </w:p>
        </w:tc>
        <w:tc>
          <w:tcPr>
            <w:tcW w:w="1536" w:type="dxa"/>
          </w:tcPr>
          <w:p w:rsidR="005237A4" w:rsidRDefault="005237A4" w:rsidP="00904C6A">
            <w:r>
              <w:t>scust_limit</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r>
              <w:rPr>
                <w:rFonts w:hint="eastAsia"/>
              </w:rPr>
              <w:t>修改项</w:t>
            </w:r>
          </w:p>
        </w:tc>
      </w:tr>
      <w:tr w:rsidR="005237A4" w:rsidTr="00904C6A">
        <w:trPr>
          <w:cantSplit/>
        </w:trPr>
        <w:tc>
          <w:tcPr>
            <w:tcW w:w="1468" w:type="dxa"/>
          </w:tcPr>
          <w:p w:rsidR="005237A4" w:rsidRDefault="005237A4" w:rsidP="00904C6A">
            <w:pPr>
              <w:rPr>
                <w:rFonts w:hint="eastAsia"/>
              </w:rPr>
            </w:pPr>
            <w:r>
              <w:rPr>
                <w:rFonts w:hint="eastAsia"/>
              </w:rPr>
              <w:t>站点IP</w:t>
            </w:r>
          </w:p>
        </w:tc>
        <w:tc>
          <w:tcPr>
            <w:tcW w:w="1536" w:type="dxa"/>
          </w:tcPr>
          <w:p w:rsidR="005237A4" w:rsidRDefault="005237A4" w:rsidP="00904C6A">
            <w:r>
              <w:t>sphone</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r>
              <w:rPr>
                <w:rFonts w:hint="eastAsia"/>
              </w:rPr>
              <w:t>修改项</w:t>
            </w:r>
          </w:p>
        </w:tc>
      </w:tr>
      <w:tr w:rsidR="005237A4" w:rsidTr="00904C6A">
        <w:trPr>
          <w:cantSplit/>
        </w:trPr>
        <w:tc>
          <w:tcPr>
            <w:tcW w:w="1468" w:type="dxa"/>
          </w:tcPr>
          <w:p w:rsidR="005237A4" w:rsidRDefault="005237A4" w:rsidP="00904C6A">
            <w:pPr>
              <w:rPr>
                <w:rFonts w:hint="eastAsia"/>
              </w:rPr>
            </w:pPr>
          </w:p>
        </w:tc>
        <w:tc>
          <w:tcPr>
            <w:tcW w:w="1536" w:type="dxa"/>
          </w:tcPr>
          <w:p w:rsidR="005237A4" w:rsidRDefault="005237A4" w:rsidP="00904C6A"/>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p>
        </w:tc>
        <w:tc>
          <w:tcPr>
            <w:tcW w:w="1536" w:type="dxa"/>
          </w:tcPr>
          <w:p w:rsidR="005237A4" w:rsidRDefault="005237A4" w:rsidP="00904C6A"/>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22" w:name="_Toc337551518"/>
      <w:r>
        <w:rPr>
          <w:rFonts w:hint="eastAsia"/>
        </w:rPr>
        <w:t>站点删除</w:t>
      </w:r>
      <w:r>
        <w:rPr>
          <w:rFonts w:hint="eastAsia"/>
        </w:rPr>
        <w:t>820341(</w:t>
      </w:r>
      <w:r>
        <w:t>‘</w:t>
      </w:r>
      <w:r>
        <w:rPr>
          <w:rFonts w:hint="eastAsia"/>
        </w:rPr>
        <w:t>D</w:t>
      </w:r>
      <w:r>
        <w:t>’</w:t>
      </w:r>
      <w:r>
        <w:rPr>
          <w:rFonts w:hint="eastAsia"/>
        </w:rPr>
        <w:t>)</w:t>
      </w:r>
      <w:bookmarkEnd w:id="2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536"/>
        <w:gridCol w:w="1290"/>
        <w:gridCol w:w="1421"/>
        <w:gridCol w:w="1460"/>
      </w:tblGrid>
      <w:tr w:rsidR="005237A4" w:rsidTr="00904C6A">
        <w:trPr>
          <w:cantSplit/>
        </w:trPr>
        <w:tc>
          <w:tcPr>
            <w:tcW w:w="1468"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0" w:type="dxa"/>
            <w:shd w:val="clear" w:color="auto" w:fill="B3B3B3"/>
          </w:tcPr>
          <w:p w:rsidR="005237A4" w:rsidRDefault="005237A4" w:rsidP="00904C6A">
            <w:pPr>
              <w:tabs>
                <w:tab w:val="left" w:pos="787"/>
              </w:tabs>
              <w:rPr>
                <w:rFonts w:hint="eastAsia"/>
                <w:b/>
              </w:rPr>
            </w:pPr>
            <w:r>
              <w:rPr>
                <w:rFonts w:hint="eastAsia"/>
                <w:b/>
              </w:rPr>
              <w:t>最大长度</w:t>
            </w:r>
          </w:p>
        </w:tc>
        <w:tc>
          <w:tcPr>
            <w:tcW w:w="1421" w:type="dxa"/>
            <w:shd w:val="clear" w:color="auto" w:fill="B3B3B3"/>
          </w:tcPr>
          <w:p w:rsidR="005237A4" w:rsidRDefault="005237A4" w:rsidP="00904C6A">
            <w:pPr>
              <w:tabs>
                <w:tab w:val="left" w:pos="787"/>
              </w:tabs>
              <w:rPr>
                <w:rFonts w:hint="eastAsia"/>
                <w:b/>
              </w:rPr>
            </w:pPr>
            <w:r>
              <w:rPr>
                <w:rFonts w:hint="eastAsia"/>
                <w:b/>
              </w:rPr>
              <w:t>是否必需</w:t>
            </w:r>
          </w:p>
        </w:tc>
        <w:tc>
          <w:tcPr>
            <w:tcW w:w="146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8"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status0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r>
              <w:rPr>
                <w:rFonts w:hint="eastAsia"/>
              </w:rPr>
              <w:t>固定为</w:t>
            </w:r>
            <w:r>
              <w:t>’</w:t>
            </w:r>
            <w:r>
              <w:rPr>
                <w:rFonts w:hint="eastAsia"/>
              </w:rPr>
              <w:t>U</w:t>
            </w:r>
            <w:r>
              <w:t>’</w:t>
            </w:r>
          </w:p>
        </w:tc>
      </w:tr>
      <w:tr w:rsidR="005237A4" w:rsidTr="00904C6A">
        <w:trPr>
          <w:cantSplit/>
        </w:trPr>
        <w:tc>
          <w:tcPr>
            <w:tcW w:w="1468" w:type="dxa"/>
          </w:tcPr>
          <w:p w:rsidR="005237A4" w:rsidRDefault="005237A4" w:rsidP="00904C6A">
            <w:pPr>
              <w:rPr>
                <w:rFonts w:hint="eastAsia"/>
              </w:rPr>
            </w:pPr>
            <w:r>
              <w:rPr>
                <w:rFonts w:hint="eastAsia"/>
              </w:rPr>
              <w:t>站点号</w:t>
            </w:r>
          </w:p>
        </w:tc>
        <w:tc>
          <w:tcPr>
            <w:tcW w:w="1536" w:type="dxa"/>
          </w:tcPr>
          <w:p w:rsidR="005237A4" w:rsidRDefault="005237A4" w:rsidP="00904C6A">
            <w:pPr>
              <w:rPr>
                <w:rFonts w:hint="eastAsia"/>
              </w:rPr>
            </w:pPr>
            <w:r>
              <w:rPr>
                <w:color w:val="FF0000"/>
              </w:rPr>
              <w:t>L</w:t>
            </w:r>
            <w:r>
              <w:rPr>
                <w:rFonts w:hint="eastAsia"/>
                <w:color w:val="FF0000"/>
              </w:rPr>
              <w:t>vol1</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p>
        </w:tc>
        <w:tc>
          <w:tcPr>
            <w:tcW w:w="1536" w:type="dxa"/>
          </w:tcPr>
          <w:p w:rsidR="005237A4" w:rsidRDefault="005237A4" w:rsidP="00904C6A"/>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23" w:name="_Toc337551519"/>
      <w:r>
        <w:rPr>
          <w:rFonts w:hint="eastAsia"/>
        </w:rPr>
        <w:t>站点查询</w:t>
      </w:r>
      <w:r>
        <w:rPr>
          <w:rFonts w:hint="eastAsia"/>
        </w:rPr>
        <w:t>820341(</w:t>
      </w:r>
      <w:r>
        <w:t>‘</w:t>
      </w:r>
      <w:r>
        <w:rPr>
          <w:rFonts w:hint="eastAsia"/>
        </w:rPr>
        <w:t>R</w:t>
      </w:r>
      <w:r>
        <w:t>’</w:t>
      </w:r>
      <w:r>
        <w:rPr>
          <w:rFonts w:hint="eastAsia"/>
        </w:rPr>
        <w:t>)</w:t>
      </w:r>
      <w:bookmarkEnd w:id="2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536"/>
        <w:gridCol w:w="1290"/>
        <w:gridCol w:w="1421"/>
        <w:gridCol w:w="1460"/>
      </w:tblGrid>
      <w:tr w:rsidR="005237A4" w:rsidTr="00904C6A">
        <w:trPr>
          <w:cantSplit/>
        </w:trPr>
        <w:tc>
          <w:tcPr>
            <w:tcW w:w="1468"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0" w:type="dxa"/>
            <w:shd w:val="clear" w:color="auto" w:fill="B3B3B3"/>
          </w:tcPr>
          <w:p w:rsidR="005237A4" w:rsidRDefault="005237A4" w:rsidP="00904C6A">
            <w:pPr>
              <w:tabs>
                <w:tab w:val="left" w:pos="787"/>
              </w:tabs>
              <w:rPr>
                <w:rFonts w:hint="eastAsia"/>
                <w:b/>
              </w:rPr>
            </w:pPr>
            <w:r>
              <w:rPr>
                <w:rFonts w:hint="eastAsia"/>
                <w:b/>
              </w:rPr>
              <w:t>最大长度</w:t>
            </w:r>
          </w:p>
        </w:tc>
        <w:tc>
          <w:tcPr>
            <w:tcW w:w="1421" w:type="dxa"/>
            <w:shd w:val="clear" w:color="auto" w:fill="B3B3B3"/>
          </w:tcPr>
          <w:p w:rsidR="005237A4" w:rsidRDefault="005237A4" w:rsidP="00904C6A">
            <w:pPr>
              <w:tabs>
                <w:tab w:val="left" w:pos="787"/>
              </w:tabs>
              <w:rPr>
                <w:rFonts w:hint="eastAsia"/>
                <w:b/>
              </w:rPr>
            </w:pPr>
            <w:r>
              <w:rPr>
                <w:rFonts w:hint="eastAsia"/>
                <w:b/>
              </w:rPr>
              <w:t>是否必需</w:t>
            </w:r>
          </w:p>
        </w:tc>
        <w:tc>
          <w:tcPr>
            <w:tcW w:w="146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8"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status0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r>
              <w:rPr>
                <w:rFonts w:hint="eastAsia"/>
              </w:rPr>
              <w:t>固定为</w:t>
            </w:r>
            <w:r>
              <w:t>’</w:t>
            </w:r>
            <w:r>
              <w:rPr>
                <w:rFonts w:hint="eastAsia"/>
              </w:rPr>
              <w:t>R</w:t>
            </w:r>
            <w:r>
              <w:t>’</w:t>
            </w:r>
          </w:p>
        </w:tc>
      </w:tr>
      <w:tr w:rsidR="005237A4" w:rsidTr="00904C6A">
        <w:trPr>
          <w:cantSplit/>
        </w:trPr>
        <w:tc>
          <w:tcPr>
            <w:tcW w:w="1468" w:type="dxa"/>
          </w:tcPr>
          <w:p w:rsidR="005237A4" w:rsidRDefault="005237A4" w:rsidP="00904C6A">
            <w:pPr>
              <w:rPr>
                <w:rFonts w:hint="eastAsia"/>
              </w:rPr>
            </w:pPr>
            <w:r>
              <w:rPr>
                <w:rFonts w:hint="eastAsia"/>
              </w:rPr>
              <w:t>站点号</w:t>
            </w:r>
          </w:p>
        </w:tc>
        <w:tc>
          <w:tcPr>
            <w:tcW w:w="1536" w:type="dxa"/>
          </w:tcPr>
          <w:p w:rsidR="005237A4" w:rsidRDefault="005237A4" w:rsidP="00904C6A">
            <w:pPr>
              <w:rPr>
                <w:rFonts w:hint="eastAsia"/>
              </w:rPr>
            </w:pPr>
            <w:r>
              <w:rPr>
                <w:rFonts w:hint="eastAsia"/>
                <w:color w:val="FF0000"/>
              </w:rPr>
              <w:t>lvol1</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p>
        </w:tc>
        <w:tc>
          <w:tcPr>
            <w:tcW w:w="1536" w:type="dxa"/>
          </w:tcPr>
          <w:p w:rsidR="005237A4" w:rsidRDefault="005237A4" w:rsidP="00904C6A"/>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p>
        </w:tc>
        <w:tc>
          <w:tcPr>
            <w:tcW w:w="1536" w:type="dxa"/>
          </w:tcPr>
          <w:p w:rsidR="005237A4" w:rsidRDefault="005237A4" w:rsidP="00904C6A"/>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p>
        </w:tc>
        <w:tc>
          <w:tcPr>
            <w:tcW w:w="1536" w:type="dxa"/>
          </w:tcPr>
          <w:p w:rsidR="005237A4" w:rsidRDefault="005237A4" w:rsidP="00904C6A"/>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p>
        </w:tc>
        <w:tc>
          <w:tcPr>
            <w:tcW w:w="1536" w:type="dxa"/>
          </w:tcPr>
          <w:p w:rsidR="005237A4" w:rsidRDefault="005237A4" w:rsidP="00904C6A"/>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p>
        </w:tc>
        <w:tc>
          <w:tcPr>
            <w:tcW w:w="1536" w:type="dxa"/>
          </w:tcPr>
          <w:p w:rsidR="005237A4" w:rsidRDefault="005237A4" w:rsidP="00904C6A"/>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656"/>
        <w:gridCol w:w="1286"/>
        <w:gridCol w:w="1416"/>
        <w:gridCol w:w="1349"/>
        <w:gridCol w:w="35"/>
      </w:tblGrid>
      <w:tr w:rsidR="005237A4" w:rsidTr="00904C6A">
        <w:trPr>
          <w:cantSplit/>
        </w:trPr>
        <w:tc>
          <w:tcPr>
            <w:tcW w:w="1468"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rFonts w:hint="eastAsia"/>
                <w:b/>
              </w:rPr>
              <w:t>cpack域</w:t>
            </w:r>
          </w:p>
        </w:tc>
        <w:tc>
          <w:tcPr>
            <w:tcW w:w="1286" w:type="dxa"/>
            <w:shd w:val="clear" w:color="auto" w:fill="B3B3B3"/>
          </w:tcPr>
          <w:p w:rsidR="005237A4" w:rsidRDefault="005237A4" w:rsidP="00904C6A">
            <w:pPr>
              <w:tabs>
                <w:tab w:val="left" w:pos="787"/>
              </w:tabs>
              <w:rPr>
                <w:rFonts w:hint="eastAsia"/>
                <w:b/>
              </w:rPr>
            </w:pPr>
            <w:r>
              <w:rPr>
                <w:rFonts w:hint="eastAsia"/>
                <w:b/>
              </w:rPr>
              <w:t>最大长度</w:t>
            </w:r>
          </w:p>
        </w:tc>
        <w:tc>
          <w:tcPr>
            <w:tcW w:w="1416" w:type="dxa"/>
            <w:shd w:val="clear" w:color="auto" w:fill="B3B3B3"/>
          </w:tcPr>
          <w:p w:rsidR="005237A4" w:rsidRDefault="005237A4" w:rsidP="00904C6A">
            <w:pPr>
              <w:tabs>
                <w:tab w:val="left" w:pos="787"/>
              </w:tabs>
              <w:rPr>
                <w:b/>
              </w:rPr>
            </w:pPr>
            <w:r>
              <w:rPr>
                <w:rFonts w:hint="eastAsia"/>
                <w:b/>
              </w:rPr>
              <w:t>是否必需</w:t>
            </w:r>
          </w:p>
        </w:tc>
        <w:tc>
          <w:tcPr>
            <w:tcW w:w="1384" w:type="dxa"/>
            <w:gridSpan w:val="2"/>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68"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rPr>
                <w:rFonts w:hint="eastAsia"/>
              </w:rPr>
              <w:t>lserial1</w:t>
            </w:r>
          </w:p>
        </w:tc>
        <w:tc>
          <w:tcPr>
            <w:tcW w:w="1286" w:type="dxa"/>
          </w:tcPr>
          <w:p w:rsidR="005237A4" w:rsidRDefault="005237A4" w:rsidP="00904C6A">
            <w:pPr>
              <w:rPr>
                <w:rFonts w:hint="eastAsia"/>
              </w:rPr>
            </w:pPr>
          </w:p>
        </w:tc>
        <w:tc>
          <w:tcPr>
            <w:tcW w:w="141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286" w:type="dxa"/>
          </w:tcPr>
          <w:p w:rsidR="005237A4" w:rsidRDefault="005237A4" w:rsidP="00904C6A">
            <w:pPr>
              <w:rPr>
                <w:rFonts w:hint="eastAsia"/>
              </w:rPr>
            </w:pPr>
          </w:p>
        </w:tc>
        <w:tc>
          <w:tcPr>
            <w:tcW w:w="141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r>
      <w:tr w:rsidR="005237A4" w:rsidTr="00904C6A">
        <w:trPr>
          <w:gridAfter w:val="1"/>
          <w:wAfter w:w="35" w:type="dxa"/>
          <w:cantSplit/>
        </w:trPr>
        <w:tc>
          <w:tcPr>
            <w:tcW w:w="1468" w:type="dxa"/>
          </w:tcPr>
          <w:p w:rsidR="005237A4" w:rsidRDefault="005237A4" w:rsidP="00904C6A">
            <w:pPr>
              <w:rPr>
                <w:rFonts w:hint="eastAsia"/>
              </w:rPr>
            </w:pPr>
            <w:r>
              <w:rPr>
                <w:rFonts w:hint="eastAsia"/>
              </w:rPr>
              <w:t>站点号</w:t>
            </w:r>
          </w:p>
        </w:tc>
        <w:tc>
          <w:tcPr>
            <w:tcW w:w="1656" w:type="dxa"/>
          </w:tcPr>
          <w:p w:rsidR="005237A4" w:rsidRDefault="005237A4" w:rsidP="00904C6A">
            <w:pPr>
              <w:rPr>
                <w:rFonts w:hint="eastAsia"/>
              </w:rPr>
            </w:pPr>
            <w:r>
              <w:rPr>
                <w:rFonts w:hint="eastAsia"/>
                <w:color w:val="FF0000"/>
              </w:rPr>
              <w:t>lvol1</w:t>
            </w:r>
          </w:p>
        </w:tc>
        <w:tc>
          <w:tcPr>
            <w:tcW w:w="1286" w:type="dxa"/>
          </w:tcPr>
          <w:p w:rsidR="005237A4" w:rsidRDefault="005237A4" w:rsidP="00904C6A">
            <w:pPr>
              <w:rPr>
                <w:rFonts w:hint="eastAsia"/>
              </w:rPr>
            </w:pPr>
          </w:p>
        </w:tc>
        <w:tc>
          <w:tcPr>
            <w:tcW w:w="1416" w:type="dxa"/>
          </w:tcPr>
          <w:p w:rsidR="005237A4" w:rsidRDefault="005237A4" w:rsidP="00904C6A">
            <w:pPr>
              <w:rPr>
                <w:rFonts w:hint="eastAsia"/>
              </w:rPr>
            </w:pPr>
            <w:r>
              <w:rPr>
                <w:rFonts w:hint="eastAsia"/>
              </w:rPr>
              <w:t>Y</w:t>
            </w:r>
          </w:p>
        </w:tc>
        <w:tc>
          <w:tcPr>
            <w:tcW w:w="1349"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站点名</w:t>
            </w:r>
          </w:p>
        </w:tc>
        <w:tc>
          <w:tcPr>
            <w:tcW w:w="1656" w:type="dxa"/>
          </w:tcPr>
          <w:p w:rsidR="005237A4" w:rsidRDefault="005237A4" w:rsidP="00904C6A">
            <w:r>
              <w:t>scust_limit</w:t>
            </w:r>
          </w:p>
        </w:tc>
        <w:tc>
          <w:tcPr>
            <w:tcW w:w="1286" w:type="dxa"/>
          </w:tcPr>
          <w:p w:rsidR="005237A4" w:rsidRDefault="005237A4" w:rsidP="00904C6A">
            <w:pPr>
              <w:rPr>
                <w:rFonts w:hint="eastAsia"/>
              </w:rPr>
            </w:pPr>
          </w:p>
        </w:tc>
        <w:tc>
          <w:tcPr>
            <w:tcW w:w="141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站点IP</w:t>
            </w:r>
          </w:p>
        </w:tc>
        <w:tc>
          <w:tcPr>
            <w:tcW w:w="1656" w:type="dxa"/>
          </w:tcPr>
          <w:p w:rsidR="005237A4" w:rsidRDefault="005237A4" w:rsidP="00904C6A">
            <w:r>
              <w:t>sphone</w:t>
            </w:r>
          </w:p>
        </w:tc>
        <w:tc>
          <w:tcPr>
            <w:tcW w:w="1286" w:type="dxa"/>
          </w:tcPr>
          <w:p w:rsidR="005237A4" w:rsidRDefault="005237A4" w:rsidP="00904C6A">
            <w:pPr>
              <w:rPr>
                <w:rFonts w:hint="eastAsia"/>
              </w:rPr>
            </w:pPr>
          </w:p>
        </w:tc>
        <w:tc>
          <w:tcPr>
            <w:tcW w:w="141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站点机器码</w:t>
            </w:r>
          </w:p>
        </w:tc>
        <w:tc>
          <w:tcPr>
            <w:tcW w:w="1656" w:type="dxa"/>
          </w:tcPr>
          <w:p w:rsidR="005237A4" w:rsidRDefault="005237A4" w:rsidP="00904C6A">
            <w:pPr>
              <w:rPr>
                <w:rFonts w:hint="eastAsia"/>
              </w:rPr>
            </w:pPr>
            <w:r>
              <w:rPr>
                <w:rFonts w:hint="eastAsia"/>
              </w:rPr>
              <w:t>scard1</w:t>
            </w:r>
          </w:p>
        </w:tc>
        <w:tc>
          <w:tcPr>
            <w:tcW w:w="1286" w:type="dxa"/>
          </w:tcPr>
          <w:p w:rsidR="005237A4" w:rsidRDefault="005237A4" w:rsidP="00904C6A">
            <w:pPr>
              <w:rPr>
                <w:rFonts w:hint="eastAsia"/>
              </w:rPr>
            </w:pPr>
          </w:p>
        </w:tc>
        <w:tc>
          <w:tcPr>
            <w:tcW w:w="141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r>
      <w:tr w:rsidR="005237A4" w:rsidTr="00904C6A">
        <w:trPr>
          <w:cantSplit/>
          <w:trHeight w:val="232"/>
        </w:trPr>
        <w:tc>
          <w:tcPr>
            <w:tcW w:w="1468" w:type="dxa"/>
            <w:tcBorders>
              <w:bottom w:val="single" w:sz="4" w:space="0" w:color="auto"/>
            </w:tcBorders>
          </w:tcPr>
          <w:p w:rsidR="005237A4" w:rsidRDefault="005237A4" w:rsidP="00904C6A">
            <w:pPr>
              <w:rPr>
                <w:rFonts w:hint="eastAsia"/>
              </w:rPr>
            </w:pPr>
            <w:r>
              <w:rPr>
                <w:rFonts w:hint="eastAsia"/>
              </w:rPr>
              <w:t>最后保存时间</w:t>
            </w:r>
          </w:p>
        </w:tc>
        <w:tc>
          <w:tcPr>
            <w:tcW w:w="1656" w:type="dxa"/>
            <w:tcBorders>
              <w:bottom w:val="single" w:sz="4" w:space="0" w:color="auto"/>
            </w:tcBorders>
          </w:tcPr>
          <w:p w:rsidR="005237A4" w:rsidRDefault="005237A4" w:rsidP="00904C6A">
            <w:r>
              <w:t>scust_limit2</w:t>
            </w:r>
          </w:p>
        </w:tc>
        <w:tc>
          <w:tcPr>
            <w:tcW w:w="1286" w:type="dxa"/>
            <w:tcBorders>
              <w:bottom w:val="single" w:sz="4" w:space="0" w:color="auto"/>
            </w:tcBorders>
          </w:tcPr>
          <w:p w:rsidR="005237A4" w:rsidRDefault="005237A4" w:rsidP="00904C6A">
            <w:pPr>
              <w:rPr>
                <w:rFonts w:hint="eastAsia"/>
              </w:rPr>
            </w:pPr>
          </w:p>
        </w:tc>
        <w:tc>
          <w:tcPr>
            <w:tcW w:w="1416" w:type="dxa"/>
            <w:tcBorders>
              <w:bottom w:val="single" w:sz="4" w:space="0" w:color="auto"/>
            </w:tcBorders>
          </w:tcPr>
          <w:p w:rsidR="005237A4" w:rsidRDefault="005237A4" w:rsidP="00904C6A">
            <w:pPr>
              <w:rPr>
                <w:rFonts w:hint="eastAsia"/>
              </w:rPr>
            </w:pPr>
          </w:p>
        </w:tc>
        <w:tc>
          <w:tcPr>
            <w:tcW w:w="1384" w:type="dxa"/>
            <w:gridSpan w:val="2"/>
            <w:tcBorders>
              <w:bottom w:val="single" w:sz="4" w:space="0" w:color="auto"/>
            </w:tcBorders>
          </w:tcPr>
          <w:p w:rsidR="005237A4" w:rsidRDefault="005237A4" w:rsidP="00904C6A">
            <w:pPr>
              <w:rPr>
                <w:rFonts w:hint="eastAsia"/>
              </w:rPr>
            </w:pPr>
          </w:p>
        </w:tc>
      </w:tr>
      <w:tr w:rsidR="005237A4" w:rsidTr="00904C6A">
        <w:trPr>
          <w:cantSplit/>
        </w:trPr>
        <w:tc>
          <w:tcPr>
            <w:tcW w:w="1468" w:type="dxa"/>
          </w:tcPr>
          <w:p w:rsidR="005237A4" w:rsidRDefault="005237A4" w:rsidP="00904C6A">
            <w:pPr>
              <w:tabs>
                <w:tab w:val="left" w:pos="855"/>
              </w:tabs>
              <w:rPr>
                <w:rFonts w:hint="eastAsia"/>
              </w:rPr>
            </w:pPr>
            <w:r>
              <w:tab/>
            </w:r>
          </w:p>
        </w:tc>
        <w:tc>
          <w:tcPr>
            <w:tcW w:w="1656" w:type="dxa"/>
          </w:tcPr>
          <w:p w:rsidR="005237A4" w:rsidRDefault="005237A4" w:rsidP="00904C6A">
            <w:pPr>
              <w:rPr>
                <w:rFonts w:hint="eastAsia"/>
              </w:rPr>
            </w:pPr>
          </w:p>
        </w:tc>
        <w:tc>
          <w:tcPr>
            <w:tcW w:w="1286" w:type="dxa"/>
          </w:tcPr>
          <w:p w:rsidR="005237A4" w:rsidRDefault="005237A4" w:rsidP="00904C6A">
            <w:pPr>
              <w:rPr>
                <w:rFonts w:hint="eastAsia"/>
              </w:rPr>
            </w:pPr>
          </w:p>
        </w:tc>
        <w:tc>
          <w:tcPr>
            <w:tcW w:w="141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20"/>
        <w:tabs>
          <w:tab w:val="clear" w:pos="576"/>
          <w:tab w:val="left" w:pos="9"/>
        </w:tabs>
        <w:ind w:left="9"/>
        <w:rPr>
          <w:rFonts w:hint="eastAsia"/>
        </w:rPr>
      </w:pPr>
      <w:bookmarkStart w:id="24" w:name="_Toc337551520"/>
      <w:r>
        <w:rPr>
          <w:rFonts w:hint="eastAsia"/>
        </w:rPr>
        <w:t>操作员站点设置</w:t>
      </w:r>
      <w:r>
        <w:rPr>
          <w:rFonts w:hint="eastAsia"/>
        </w:rPr>
        <w:t>(820321)</w:t>
      </w:r>
      <w:bookmarkEnd w:id="24"/>
    </w:p>
    <w:p w:rsidR="005237A4" w:rsidRDefault="005237A4" w:rsidP="005237A4">
      <w:pPr>
        <w:pStyle w:val="3"/>
        <w:tabs>
          <w:tab w:val="left" w:pos="180"/>
        </w:tabs>
        <w:ind w:hanging="1260"/>
      </w:pPr>
      <w:bookmarkStart w:id="25" w:name="_Toc337551521"/>
      <w:r>
        <w:rPr>
          <w:rFonts w:hint="eastAsia"/>
        </w:rPr>
        <w:t>操作员站点添加</w:t>
      </w:r>
      <w:r>
        <w:rPr>
          <w:rFonts w:hint="eastAsia"/>
        </w:rPr>
        <w:t>820321 (</w:t>
      </w:r>
      <w:r>
        <w:t>‘</w:t>
      </w:r>
      <w:r>
        <w:rPr>
          <w:rFonts w:hint="eastAsia"/>
        </w:rPr>
        <w:t>A</w:t>
      </w:r>
      <w:r>
        <w:t>’</w:t>
      </w:r>
      <w:r>
        <w:rPr>
          <w:rFonts w:hint="eastAsia"/>
        </w:rPr>
        <w:t>)</w:t>
      </w:r>
      <w:bookmarkEnd w:id="2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536"/>
        <w:gridCol w:w="1290"/>
        <w:gridCol w:w="1421"/>
        <w:gridCol w:w="1460"/>
      </w:tblGrid>
      <w:tr w:rsidR="005237A4" w:rsidTr="00904C6A">
        <w:trPr>
          <w:cantSplit/>
        </w:trPr>
        <w:tc>
          <w:tcPr>
            <w:tcW w:w="1468"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0" w:type="dxa"/>
            <w:shd w:val="clear" w:color="auto" w:fill="B3B3B3"/>
          </w:tcPr>
          <w:p w:rsidR="005237A4" w:rsidRDefault="005237A4" w:rsidP="00904C6A">
            <w:pPr>
              <w:tabs>
                <w:tab w:val="left" w:pos="787"/>
              </w:tabs>
              <w:rPr>
                <w:rFonts w:hint="eastAsia"/>
                <w:b/>
              </w:rPr>
            </w:pPr>
            <w:r>
              <w:rPr>
                <w:rFonts w:hint="eastAsia"/>
                <w:b/>
              </w:rPr>
              <w:t>最大长度</w:t>
            </w:r>
          </w:p>
        </w:tc>
        <w:tc>
          <w:tcPr>
            <w:tcW w:w="1421" w:type="dxa"/>
            <w:shd w:val="clear" w:color="auto" w:fill="B3B3B3"/>
          </w:tcPr>
          <w:p w:rsidR="005237A4" w:rsidRDefault="005237A4" w:rsidP="00904C6A">
            <w:pPr>
              <w:tabs>
                <w:tab w:val="left" w:pos="787"/>
              </w:tabs>
              <w:rPr>
                <w:rFonts w:hint="eastAsia"/>
                <w:b/>
              </w:rPr>
            </w:pPr>
            <w:r>
              <w:rPr>
                <w:rFonts w:hint="eastAsia"/>
                <w:b/>
              </w:rPr>
              <w:t>是否必需</w:t>
            </w:r>
          </w:p>
        </w:tc>
        <w:tc>
          <w:tcPr>
            <w:tcW w:w="146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8"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status0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r>
              <w:rPr>
                <w:rFonts w:hint="eastAsia"/>
              </w:rPr>
              <w:t>固定为</w:t>
            </w:r>
            <w:r>
              <w:t>’</w:t>
            </w:r>
            <w:r>
              <w:rPr>
                <w:rFonts w:hint="eastAsia"/>
              </w:rPr>
              <w:t>A</w:t>
            </w:r>
            <w:r>
              <w:t>’</w:t>
            </w:r>
          </w:p>
        </w:tc>
      </w:tr>
      <w:tr w:rsidR="005237A4" w:rsidTr="00904C6A">
        <w:trPr>
          <w:cantSplit/>
        </w:trPr>
        <w:tc>
          <w:tcPr>
            <w:tcW w:w="1468" w:type="dxa"/>
          </w:tcPr>
          <w:p w:rsidR="005237A4" w:rsidRDefault="005237A4" w:rsidP="00904C6A">
            <w:pPr>
              <w:rPr>
                <w:rFonts w:hint="eastAsia"/>
              </w:rPr>
            </w:pPr>
            <w:r>
              <w:rPr>
                <w:rFonts w:hint="eastAsia"/>
              </w:rPr>
              <w:t>操作员号</w:t>
            </w:r>
          </w:p>
        </w:tc>
        <w:tc>
          <w:tcPr>
            <w:tcW w:w="1536" w:type="dxa"/>
          </w:tcPr>
          <w:p w:rsidR="005237A4" w:rsidRDefault="005237A4" w:rsidP="00904C6A">
            <w:r>
              <w:t>scust_no</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站点号</w:t>
            </w:r>
          </w:p>
        </w:tc>
        <w:tc>
          <w:tcPr>
            <w:tcW w:w="1536" w:type="dxa"/>
          </w:tcPr>
          <w:p w:rsidR="005237A4" w:rsidRDefault="005237A4" w:rsidP="00904C6A">
            <w:pPr>
              <w:rPr>
                <w:rFonts w:hint="eastAsia"/>
              </w:rPr>
            </w:pPr>
            <w:r>
              <w:rPr>
                <w:rFonts w:hint="eastAsia"/>
                <w:color w:val="FF0000"/>
              </w:rPr>
              <w:t>lvol1</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656"/>
        <w:gridCol w:w="1286"/>
        <w:gridCol w:w="1416"/>
        <w:gridCol w:w="1384"/>
      </w:tblGrid>
      <w:tr w:rsidR="005237A4" w:rsidTr="00904C6A">
        <w:trPr>
          <w:cantSplit/>
        </w:trPr>
        <w:tc>
          <w:tcPr>
            <w:tcW w:w="1468"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rFonts w:hint="eastAsia"/>
                <w:b/>
              </w:rPr>
              <w:t>cpack域</w:t>
            </w:r>
          </w:p>
        </w:tc>
        <w:tc>
          <w:tcPr>
            <w:tcW w:w="1286" w:type="dxa"/>
            <w:shd w:val="clear" w:color="auto" w:fill="B3B3B3"/>
          </w:tcPr>
          <w:p w:rsidR="005237A4" w:rsidRDefault="005237A4" w:rsidP="00904C6A">
            <w:pPr>
              <w:tabs>
                <w:tab w:val="left" w:pos="787"/>
              </w:tabs>
              <w:rPr>
                <w:rFonts w:hint="eastAsia"/>
                <w:b/>
              </w:rPr>
            </w:pPr>
            <w:r>
              <w:rPr>
                <w:rFonts w:hint="eastAsia"/>
                <w:b/>
              </w:rPr>
              <w:t>最大长度</w:t>
            </w:r>
          </w:p>
        </w:tc>
        <w:tc>
          <w:tcPr>
            <w:tcW w:w="1416" w:type="dxa"/>
            <w:shd w:val="clear" w:color="auto" w:fill="B3B3B3"/>
          </w:tcPr>
          <w:p w:rsidR="005237A4" w:rsidRDefault="005237A4" w:rsidP="00904C6A">
            <w:pPr>
              <w:tabs>
                <w:tab w:val="left" w:pos="787"/>
              </w:tabs>
              <w:rPr>
                <w:b/>
              </w:rPr>
            </w:pPr>
            <w:r>
              <w:rPr>
                <w:rFonts w:hint="eastAsia"/>
                <w:b/>
              </w:rPr>
              <w:t>是否必需</w:t>
            </w:r>
          </w:p>
        </w:tc>
        <w:tc>
          <w:tcPr>
            <w:tcW w:w="1384"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68"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rPr>
                <w:rFonts w:hint="eastAsia"/>
              </w:rPr>
              <w:t>lserial1</w:t>
            </w:r>
          </w:p>
        </w:tc>
        <w:tc>
          <w:tcPr>
            <w:tcW w:w="1286" w:type="dxa"/>
          </w:tcPr>
          <w:p w:rsidR="005237A4" w:rsidRDefault="005237A4" w:rsidP="00904C6A">
            <w:pPr>
              <w:rPr>
                <w:rFonts w:hint="eastAsia"/>
              </w:rPr>
            </w:pPr>
          </w:p>
        </w:tc>
        <w:tc>
          <w:tcPr>
            <w:tcW w:w="1416" w:type="dxa"/>
          </w:tcPr>
          <w:p w:rsidR="005237A4" w:rsidRDefault="005237A4" w:rsidP="00904C6A">
            <w:pPr>
              <w:rPr>
                <w:rFonts w:hint="eastAsia"/>
              </w:rPr>
            </w:pPr>
          </w:p>
        </w:tc>
        <w:tc>
          <w:tcPr>
            <w:tcW w:w="1384"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286" w:type="dxa"/>
          </w:tcPr>
          <w:p w:rsidR="005237A4" w:rsidRDefault="005237A4" w:rsidP="00904C6A">
            <w:pPr>
              <w:rPr>
                <w:rFonts w:hint="eastAsia"/>
              </w:rPr>
            </w:pPr>
          </w:p>
        </w:tc>
        <w:tc>
          <w:tcPr>
            <w:tcW w:w="1416" w:type="dxa"/>
          </w:tcPr>
          <w:p w:rsidR="005237A4" w:rsidRDefault="005237A4" w:rsidP="00904C6A">
            <w:pPr>
              <w:rPr>
                <w:rFonts w:hint="eastAsia"/>
              </w:rPr>
            </w:pPr>
          </w:p>
        </w:tc>
        <w:tc>
          <w:tcPr>
            <w:tcW w:w="1384"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26" w:name="_Toc337551522"/>
      <w:r>
        <w:rPr>
          <w:rFonts w:hint="eastAsia"/>
        </w:rPr>
        <w:t>操作员站点删除</w:t>
      </w:r>
      <w:r>
        <w:rPr>
          <w:rFonts w:hint="eastAsia"/>
        </w:rPr>
        <w:t>820321 (</w:t>
      </w:r>
      <w:r>
        <w:t>‘</w:t>
      </w:r>
      <w:r>
        <w:rPr>
          <w:rFonts w:hint="eastAsia"/>
        </w:rPr>
        <w:t>D</w:t>
      </w:r>
      <w:r>
        <w:t>’</w:t>
      </w:r>
      <w:r>
        <w:rPr>
          <w:rFonts w:hint="eastAsia"/>
        </w:rPr>
        <w:t>)</w:t>
      </w:r>
      <w:bookmarkEnd w:id="2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536"/>
        <w:gridCol w:w="1290"/>
        <w:gridCol w:w="1421"/>
        <w:gridCol w:w="1460"/>
      </w:tblGrid>
      <w:tr w:rsidR="005237A4" w:rsidTr="00904C6A">
        <w:trPr>
          <w:cantSplit/>
        </w:trPr>
        <w:tc>
          <w:tcPr>
            <w:tcW w:w="1468"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0" w:type="dxa"/>
            <w:shd w:val="clear" w:color="auto" w:fill="B3B3B3"/>
          </w:tcPr>
          <w:p w:rsidR="005237A4" w:rsidRDefault="005237A4" w:rsidP="00904C6A">
            <w:pPr>
              <w:tabs>
                <w:tab w:val="left" w:pos="787"/>
              </w:tabs>
              <w:rPr>
                <w:rFonts w:hint="eastAsia"/>
                <w:b/>
              </w:rPr>
            </w:pPr>
            <w:r>
              <w:rPr>
                <w:rFonts w:hint="eastAsia"/>
                <w:b/>
              </w:rPr>
              <w:t>最大长度</w:t>
            </w:r>
          </w:p>
        </w:tc>
        <w:tc>
          <w:tcPr>
            <w:tcW w:w="1421" w:type="dxa"/>
            <w:shd w:val="clear" w:color="auto" w:fill="B3B3B3"/>
          </w:tcPr>
          <w:p w:rsidR="005237A4" w:rsidRDefault="005237A4" w:rsidP="00904C6A">
            <w:pPr>
              <w:tabs>
                <w:tab w:val="left" w:pos="787"/>
              </w:tabs>
              <w:rPr>
                <w:rFonts w:hint="eastAsia"/>
                <w:b/>
              </w:rPr>
            </w:pPr>
            <w:r>
              <w:rPr>
                <w:rFonts w:hint="eastAsia"/>
                <w:b/>
              </w:rPr>
              <w:t>是否必需</w:t>
            </w:r>
          </w:p>
        </w:tc>
        <w:tc>
          <w:tcPr>
            <w:tcW w:w="146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8"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status0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r>
              <w:rPr>
                <w:rFonts w:hint="eastAsia"/>
              </w:rPr>
              <w:t>固定为</w:t>
            </w:r>
            <w:r>
              <w:t>’</w:t>
            </w:r>
            <w:r>
              <w:rPr>
                <w:rFonts w:hint="eastAsia"/>
              </w:rPr>
              <w:t>D</w:t>
            </w:r>
            <w:r>
              <w:t>’</w:t>
            </w:r>
          </w:p>
        </w:tc>
      </w:tr>
      <w:tr w:rsidR="005237A4" w:rsidTr="00904C6A">
        <w:trPr>
          <w:cantSplit/>
        </w:trPr>
        <w:tc>
          <w:tcPr>
            <w:tcW w:w="1468" w:type="dxa"/>
          </w:tcPr>
          <w:p w:rsidR="005237A4" w:rsidRDefault="005237A4" w:rsidP="00904C6A">
            <w:pPr>
              <w:rPr>
                <w:rFonts w:hint="eastAsia"/>
              </w:rPr>
            </w:pPr>
            <w:r>
              <w:rPr>
                <w:rFonts w:hint="eastAsia"/>
              </w:rPr>
              <w:t>操作员号</w:t>
            </w:r>
          </w:p>
        </w:tc>
        <w:tc>
          <w:tcPr>
            <w:tcW w:w="1536" w:type="dxa"/>
          </w:tcPr>
          <w:p w:rsidR="005237A4" w:rsidRDefault="005237A4" w:rsidP="00904C6A">
            <w:r>
              <w:t>scust_no</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站点号</w:t>
            </w:r>
          </w:p>
        </w:tc>
        <w:tc>
          <w:tcPr>
            <w:tcW w:w="1536" w:type="dxa"/>
          </w:tcPr>
          <w:p w:rsidR="005237A4" w:rsidRDefault="005237A4" w:rsidP="00904C6A">
            <w:pPr>
              <w:rPr>
                <w:rFonts w:hint="eastAsia"/>
              </w:rPr>
            </w:pPr>
            <w:r>
              <w:rPr>
                <w:rFonts w:hint="eastAsia"/>
                <w:color w:val="FF0000"/>
              </w:rPr>
              <w:t>lvol1</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656"/>
        <w:gridCol w:w="1286"/>
        <w:gridCol w:w="1416"/>
        <w:gridCol w:w="1384"/>
      </w:tblGrid>
      <w:tr w:rsidR="005237A4" w:rsidTr="00904C6A">
        <w:trPr>
          <w:cantSplit/>
        </w:trPr>
        <w:tc>
          <w:tcPr>
            <w:tcW w:w="1468"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rFonts w:hint="eastAsia"/>
                <w:b/>
              </w:rPr>
              <w:t>cpack域</w:t>
            </w:r>
          </w:p>
        </w:tc>
        <w:tc>
          <w:tcPr>
            <w:tcW w:w="1286" w:type="dxa"/>
            <w:shd w:val="clear" w:color="auto" w:fill="B3B3B3"/>
          </w:tcPr>
          <w:p w:rsidR="005237A4" w:rsidRDefault="005237A4" w:rsidP="00904C6A">
            <w:pPr>
              <w:tabs>
                <w:tab w:val="left" w:pos="787"/>
              </w:tabs>
              <w:rPr>
                <w:rFonts w:hint="eastAsia"/>
                <w:b/>
              </w:rPr>
            </w:pPr>
            <w:r>
              <w:rPr>
                <w:rFonts w:hint="eastAsia"/>
                <w:b/>
              </w:rPr>
              <w:t>最大长度</w:t>
            </w:r>
          </w:p>
        </w:tc>
        <w:tc>
          <w:tcPr>
            <w:tcW w:w="1416" w:type="dxa"/>
            <w:shd w:val="clear" w:color="auto" w:fill="B3B3B3"/>
          </w:tcPr>
          <w:p w:rsidR="005237A4" w:rsidRDefault="005237A4" w:rsidP="00904C6A">
            <w:pPr>
              <w:tabs>
                <w:tab w:val="left" w:pos="787"/>
              </w:tabs>
              <w:rPr>
                <w:b/>
              </w:rPr>
            </w:pPr>
            <w:r>
              <w:rPr>
                <w:rFonts w:hint="eastAsia"/>
                <w:b/>
              </w:rPr>
              <w:t>是否必需</w:t>
            </w:r>
          </w:p>
        </w:tc>
        <w:tc>
          <w:tcPr>
            <w:tcW w:w="1384"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68"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rPr>
                <w:rFonts w:hint="eastAsia"/>
              </w:rPr>
              <w:t>lserial1</w:t>
            </w:r>
          </w:p>
        </w:tc>
        <w:tc>
          <w:tcPr>
            <w:tcW w:w="1286" w:type="dxa"/>
          </w:tcPr>
          <w:p w:rsidR="005237A4" w:rsidRDefault="005237A4" w:rsidP="00904C6A">
            <w:pPr>
              <w:rPr>
                <w:rFonts w:hint="eastAsia"/>
              </w:rPr>
            </w:pPr>
          </w:p>
        </w:tc>
        <w:tc>
          <w:tcPr>
            <w:tcW w:w="1416" w:type="dxa"/>
          </w:tcPr>
          <w:p w:rsidR="005237A4" w:rsidRDefault="005237A4" w:rsidP="00904C6A">
            <w:pPr>
              <w:rPr>
                <w:rFonts w:hint="eastAsia"/>
              </w:rPr>
            </w:pPr>
          </w:p>
        </w:tc>
        <w:tc>
          <w:tcPr>
            <w:tcW w:w="1384"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286" w:type="dxa"/>
          </w:tcPr>
          <w:p w:rsidR="005237A4" w:rsidRDefault="005237A4" w:rsidP="00904C6A">
            <w:pPr>
              <w:rPr>
                <w:rFonts w:hint="eastAsia"/>
              </w:rPr>
            </w:pPr>
          </w:p>
        </w:tc>
        <w:tc>
          <w:tcPr>
            <w:tcW w:w="1416" w:type="dxa"/>
          </w:tcPr>
          <w:p w:rsidR="005237A4" w:rsidRDefault="005237A4" w:rsidP="00904C6A">
            <w:pPr>
              <w:rPr>
                <w:rFonts w:hint="eastAsia"/>
              </w:rPr>
            </w:pPr>
          </w:p>
        </w:tc>
        <w:tc>
          <w:tcPr>
            <w:tcW w:w="1384"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lastRenderedPageBreak/>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27" w:name="_Toc337551523"/>
      <w:r>
        <w:rPr>
          <w:rFonts w:hint="eastAsia"/>
        </w:rPr>
        <w:t>操作员站点查询</w:t>
      </w:r>
      <w:r>
        <w:rPr>
          <w:rFonts w:hint="eastAsia"/>
        </w:rPr>
        <w:t>820321 (</w:t>
      </w:r>
      <w:r>
        <w:t>‘</w:t>
      </w:r>
      <w:r>
        <w:rPr>
          <w:rFonts w:hint="eastAsia"/>
        </w:rPr>
        <w:t>R</w:t>
      </w:r>
      <w:r>
        <w:t>’</w:t>
      </w:r>
      <w:r>
        <w:rPr>
          <w:rFonts w:hint="eastAsia"/>
        </w:rPr>
        <w:t>)</w:t>
      </w:r>
      <w:bookmarkEnd w:id="2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536"/>
        <w:gridCol w:w="1290"/>
        <w:gridCol w:w="1421"/>
        <w:gridCol w:w="1460"/>
      </w:tblGrid>
      <w:tr w:rsidR="005237A4" w:rsidTr="00904C6A">
        <w:trPr>
          <w:cantSplit/>
        </w:trPr>
        <w:tc>
          <w:tcPr>
            <w:tcW w:w="1468"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0" w:type="dxa"/>
            <w:shd w:val="clear" w:color="auto" w:fill="B3B3B3"/>
          </w:tcPr>
          <w:p w:rsidR="005237A4" w:rsidRDefault="005237A4" w:rsidP="00904C6A">
            <w:pPr>
              <w:tabs>
                <w:tab w:val="left" w:pos="787"/>
              </w:tabs>
              <w:rPr>
                <w:rFonts w:hint="eastAsia"/>
                <w:b/>
              </w:rPr>
            </w:pPr>
            <w:r>
              <w:rPr>
                <w:rFonts w:hint="eastAsia"/>
                <w:b/>
              </w:rPr>
              <w:t>最大长度</w:t>
            </w:r>
          </w:p>
        </w:tc>
        <w:tc>
          <w:tcPr>
            <w:tcW w:w="1421" w:type="dxa"/>
            <w:shd w:val="clear" w:color="auto" w:fill="B3B3B3"/>
          </w:tcPr>
          <w:p w:rsidR="005237A4" w:rsidRDefault="005237A4" w:rsidP="00904C6A">
            <w:pPr>
              <w:tabs>
                <w:tab w:val="left" w:pos="787"/>
              </w:tabs>
              <w:rPr>
                <w:rFonts w:hint="eastAsia"/>
                <w:b/>
              </w:rPr>
            </w:pPr>
            <w:r>
              <w:rPr>
                <w:rFonts w:hint="eastAsia"/>
                <w:b/>
              </w:rPr>
              <w:t>是否必需</w:t>
            </w:r>
          </w:p>
        </w:tc>
        <w:tc>
          <w:tcPr>
            <w:tcW w:w="146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8"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status0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r>
              <w:rPr>
                <w:rFonts w:hint="eastAsia"/>
              </w:rPr>
              <w:t>固定为</w:t>
            </w:r>
            <w:r>
              <w:t>’</w:t>
            </w:r>
            <w:r>
              <w:rPr>
                <w:rFonts w:hint="eastAsia"/>
              </w:rPr>
              <w:t>R</w:t>
            </w:r>
            <w:r>
              <w:t>’</w:t>
            </w:r>
          </w:p>
        </w:tc>
      </w:tr>
      <w:tr w:rsidR="005237A4" w:rsidTr="00904C6A">
        <w:trPr>
          <w:cantSplit/>
        </w:trPr>
        <w:tc>
          <w:tcPr>
            <w:tcW w:w="1468" w:type="dxa"/>
          </w:tcPr>
          <w:p w:rsidR="005237A4" w:rsidRDefault="005237A4" w:rsidP="00904C6A">
            <w:pPr>
              <w:rPr>
                <w:rFonts w:hint="eastAsia"/>
              </w:rPr>
            </w:pPr>
            <w:r>
              <w:rPr>
                <w:rFonts w:hint="eastAsia"/>
              </w:rPr>
              <w:t>操作员号</w:t>
            </w:r>
          </w:p>
        </w:tc>
        <w:tc>
          <w:tcPr>
            <w:tcW w:w="1536" w:type="dxa"/>
          </w:tcPr>
          <w:p w:rsidR="005237A4" w:rsidRDefault="005237A4" w:rsidP="00904C6A">
            <w:r>
              <w:t>scust_no</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Pr>
        <w:tc>
          <w:tcPr>
            <w:tcW w:w="1468" w:type="dxa"/>
          </w:tcPr>
          <w:p w:rsidR="005237A4" w:rsidRDefault="005237A4" w:rsidP="00904C6A">
            <w:pPr>
              <w:rPr>
                <w:rFonts w:hint="eastAsia"/>
              </w:rPr>
            </w:pPr>
            <w:r>
              <w:rPr>
                <w:rFonts w:hint="eastAsia"/>
              </w:rPr>
              <w:t>站点号</w:t>
            </w:r>
          </w:p>
        </w:tc>
        <w:tc>
          <w:tcPr>
            <w:tcW w:w="1536" w:type="dxa"/>
          </w:tcPr>
          <w:p w:rsidR="005237A4" w:rsidRDefault="005237A4" w:rsidP="00904C6A">
            <w:pPr>
              <w:rPr>
                <w:rFonts w:hint="eastAsia"/>
              </w:rPr>
            </w:pPr>
            <w:r>
              <w:rPr>
                <w:rFonts w:hint="eastAsia"/>
                <w:color w:val="FF0000"/>
              </w:rPr>
              <w:t>lvol1</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836"/>
        <w:gridCol w:w="1360"/>
        <w:gridCol w:w="1360"/>
        <w:gridCol w:w="1178"/>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输出项</w:t>
            </w:r>
          </w:p>
        </w:tc>
        <w:tc>
          <w:tcPr>
            <w:tcW w:w="183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b/>
              </w:rPr>
            </w:pPr>
            <w:r>
              <w:rPr>
                <w:rFonts w:hint="eastAsia"/>
                <w:b/>
              </w:rPr>
              <w:t>是否必需</w:t>
            </w:r>
          </w:p>
        </w:tc>
        <w:tc>
          <w:tcPr>
            <w:tcW w:w="117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836" w:type="dxa"/>
          </w:tcPr>
          <w:p w:rsidR="005237A4" w:rsidRDefault="005237A4" w:rsidP="00904C6A">
            <w:pPr>
              <w:rPr>
                <w:rFonts w:hint="eastAsia"/>
              </w:rPr>
            </w:pPr>
            <w:r>
              <w:rPr>
                <w:rFonts w:hint="eastAsia"/>
              </w:rPr>
              <w:t>返回信息</w:t>
            </w:r>
          </w:p>
        </w:tc>
        <w:tc>
          <w:tcPr>
            <w:tcW w:w="1836"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操作员号</w:t>
            </w:r>
          </w:p>
        </w:tc>
        <w:tc>
          <w:tcPr>
            <w:tcW w:w="1836" w:type="dxa"/>
          </w:tcPr>
          <w:p w:rsidR="005237A4" w:rsidRDefault="005237A4" w:rsidP="00904C6A">
            <w:r>
              <w:t>scust_no</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站点号</w:t>
            </w:r>
          </w:p>
        </w:tc>
        <w:tc>
          <w:tcPr>
            <w:tcW w:w="1836" w:type="dxa"/>
          </w:tcPr>
          <w:p w:rsidR="005237A4" w:rsidRDefault="005237A4" w:rsidP="00904C6A">
            <w:pPr>
              <w:rPr>
                <w:rFonts w:hint="eastAsia"/>
              </w:rPr>
            </w:pPr>
            <w:r>
              <w:rPr>
                <w:rFonts w:hint="eastAsia"/>
                <w:color w:val="FF0000"/>
              </w:rPr>
              <w:t>lvol1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站点名称</w:t>
            </w:r>
          </w:p>
        </w:tc>
        <w:tc>
          <w:tcPr>
            <w:tcW w:w="1836" w:type="dxa"/>
          </w:tcPr>
          <w:p w:rsidR="005237A4" w:rsidRDefault="005237A4" w:rsidP="00904C6A">
            <w:r>
              <w:t>scust_limit</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站点IP</w:t>
            </w:r>
          </w:p>
        </w:tc>
        <w:tc>
          <w:tcPr>
            <w:tcW w:w="1836" w:type="dxa"/>
          </w:tcPr>
          <w:p w:rsidR="005237A4" w:rsidRDefault="005237A4" w:rsidP="00904C6A">
            <w:r>
              <w:t>sphone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站点机器码</w:t>
            </w:r>
          </w:p>
        </w:tc>
        <w:tc>
          <w:tcPr>
            <w:tcW w:w="1836" w:type="dxa"/>
          </w:tcPr>
          <w:p w:rsidR="005237A4" w:rsidRDefault="005237A4" w:rsidP="00904C6A">
            <w:pPr>
              <w:rPr>
                <w:rFonts w:hint="eastAsia"/>
              </w:rPr>
            </w:pPr>
            <w:r>
              <w:rPr>
                <w:rFonts w:hint="eastAsia"/>
              </w:rPr>
              <w:t>scard1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最后保存时间</w:t>
            </w:r>
          </w:p>
        </w:tc>
        <w:tc>
          <w:tcPr>
            <w:tcW w:w="1836" w:type="dxa"/>
          </w:tcPr>
          <w:p w:rsidR="005237A4" w:rsidRDefault="005237A4" w:rsidP="00904C6A">
            <w:r>
              <w:t>scust_limit2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20"/>
        <w:tabs>
          <w:tab w:val="clear" w:pos="576"/>
          <w:tab w:val="left" w:pos="9"/>
        </w:tabs>
        <w:ind w:left="9"/>
        <w:rPr>
          <w:rFonts w:hint="eastAsia"/>
        </w:rPr>
      </w:pPr>
      <w:bookmarkStart w:id="28" w:name="_Toc337551524"/>
      <w:r>
        <w:rPr>
          <w:rFonts w:hint="eastAsia"/>
        </w:rPr>
        <w:t>部门设置</w:t>
      </w:r>
      <w:bookmarkEnd w:id="28"/>
    </w:p>
    <w:p w:rsidR="005237A4" w:rsidRDefault="005237A4" w:rsidP="005237A4">
      <w:pPr>
        <w:pStyle w:val="3"/>
        <w:tabs>
          <w:tab w:val="left" w:pos="180"/>
        </w:tabs>
        <w:ind w:hanging="1260"/>
      </w:pPr>
      <w:bookmarkStart w:id="29" w:name="_Toc337551525"/>
      <w:r>
        <w:rPr>
          <w:rFonts w:hint="eastAsia"/>
        </w:rPr>
        <w:t>部门添加</w:t>
      </w:r>
      <w:r>
        <w:rPr>
          <w:rFonts w:hint="eastAsia"/>
        </w:rPr>
        <w:t>842001(</w:t>
      </w:r>
      <w:r>
        <w:t>‘</w:t>
      </w:r>
      <w:r>
        <w:rPr>
          <w:rFonts w:hint="eastAsia"/>
        </w:rPr>
        <w:t>A</w:t>
      </w:r>
      <w:r>
        <w:t>’</w:t>
      </w:r>
      <w:r>
        <w:rPr>
          <w:rFonts w:hint="eastAsia"/>
        </w:rPr>
        <w:t>)</w:t>
      </w:r>
      <w:bookmarkEnd w:id="2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2"/>
        <w:gridCol w:w="1776"/>
        <w:gridCol w:w="1228"/>
        <w:gridCol w:w="1349"/>
        <w:gridCol w:w="1430"/>
      </w:tblGrid>
      <w:tr w:rsidR="005237A4" w:rsidTr="00904C6A">
        <w:trPr>
          <w:cantSplit/>
        </w:trPr>
        <w:tc>
          <w:tcPr>
            <w:tcW w:w="1392" w:type="dxa"/>
            <w:shd w:val="clear" w:color="auto" w:fill="B3B3B3"/>
          </w:tcPr>
          <w:p w:rsidR="005237A4" w:rsidRDefault="005237A4" w:rsidP="00904C6A">
            <w:pPr>
              <w:jc w:val="center"/>
              <w:rPr>
                <w:rFonts w:hint="eastAsia"/>
                <w:b/>
              </w:rPr>
            </w:pPr>
            <w:r>
              <w:rPr>
                <w:rFonts w:hint="eastAsia"/>
                <w:b/>
              </w:rPr>
              <w:t>输入项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28" w:type="dxa"/>
            <w:shd w:val="clear" w:color="auto" w:fill="B3B3B3"/>
          </w:tcPr>
          <w:p w:rsidR="005237A4" w:rsidRDefault="005237A4" w:rsidP="00904C6A">
            <w:pPr>
              <w:tabs>
                <w:tab w:val="left" w:pos="787"/>
              </w:tabs>
              <w:rPr>
                <w:rFonts w:hint="eastAsia"/>
                <w:b/>
              </w:rPr>
            </w:pPr>
            <w:r>
              <w:rPr>
                <w:rFonts w:hint="eastAsia"/>
                <w:b/>
              </w:rPr>
              <w:t>最大长度</w:t>
            </w:r>
          </w:p>
        </w:tc>
        <w:tc>
          <w:tcPr>
            <w:tcW w:w="1349" w:type="dxa"/>
            <w:shd w:val="clear" w:color="auto" w:fill="B3B3B3"/>
          </w:tcPr>
          <w:p w:rsidR="005237A4" w:rsidRDefault="005237A4" w:rsidP="00904C6A">
            <w:pPr>
              <w:tabs>
                <w:tab w:val="left" w:pos="787"/>
              </w:tabs>
              <w:rPr>
                <w:rFonts w:hint="eastAsia"/>
                <w:b/>
              </w:rPr>
            </w:pPr>
            <w:r>
              <w:rPr>
                <w:rFonts w:hint="eastAsia"/>
                <w:b/>
              </w:rPr>
              <w:t>是否必需</w:t>
            </w:r>
          </w:p>
        </w:tc>
        <w:tc>
          <w:tcPr>
            <w:tcW w:w="143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92" w:type="dxa"/>
          </w:tcPr>
          <w:p w:rsidR="005237A4" w:rsidRDefault="005237A4" w:rsidP="00904C6A">
            <w:pPr>
              <w:rPr>
                <w:rFonts w:hint="eastAsia"/>
              </w:rPr>
            </w:pPr>
            <w:r>
              <w:rPr>
                <w:rFonts w:hint="eastAsia"/>
              </w:rPr>
              <w:t>操作员</w:t>
            </w:r>
          </w:p>
        </w:tc>
        <w:tc>
          <w:tcPr>
            <w:tcW w:w="1776" w:type="dxa"/>
          </w:tcPr>
          <w:p w:rsidR="005237A4" w:rsidRDefault="005237A4" w:rsidP="00904C6A">
            <w:pPr>
              <w:rPr>
                <w:rFonts w:hint="eastAsia"/>
              </w:rPr>
            </w:pPr>
            <w:r>
              <w:t>semp</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r>
              <w:rPr>
                <w:rFonts w:hint="eastAsia"/>
              </w:rPr>
              <w:t>标志</w:t>
            </w:r>
          </w:p>
        </w:tc>
        <w:tc>
          <w:tcPr>
            <w:tcW w:w="1776" w:type="dxa"/>
          </w:tcPr>
          <w:p w:rsidR="005237A4" w:rsidRDefault="005237A4" w:rsidP="00904C6A">
            <w:pPr>
              <w:rPr>
                <w:rFonts w:hint="eastAsia"/>
              </w:rPr>
            </w:pPr>
            <w:r>
              <w:rPr>
                <w:rFonts w:hint="eastAsia"/>
              </w:rPr>
              <w:t>sstatus0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r>
              <w:rPr>
                <w:rFonts w:hint="eastAsia"/>
              </w:rPr>
              <w:t>固定为</w:t>
            </w:r>
            <w:r>
              <w:t>’</w:t>
            </w:r>
            <w:r>
              <w:rPr>
                <w:rFonts w:hint="eastAsia"/>
              </w:rPr>
              <w:t>A</w:t>
            </w:r>
            <w:r>
              <w:t>’</w:t>
            </w:r>
          </w:p>
        </w:tc>
      </w:tr>
      <w:tr w:rsidR="005237A4" w:rsidTr="00904C6A">
        <w:trPr>
          <w:cantSplit/>
        </w:trPr>
        <w:tc>
          <w:tcPr>
            <w:tcW w:w="1392" w:type="dxa"/>
          </w:tcPr>
          <w:p w:rsidR="005237A4" w:rsidRDefault="005237A4" w:rsidP="00904C6A">
            <w:r>
              <w:rPr>
                <w:rFonts w:hint="eastAsia"/>
              </w:rPr>
              <w:t>部门代码</w:t>
            </w:r>
          </w:p>
        </w:tc>
        <w:tc>
          <w:tcPr>
            <w:tcW w:w="1776" w:type="dxa"/>
          </w:tcPr>
          <w:p w:rsidR="005237A4" w:rsidRDefault="005237A4" w:rsidP="00904C6A">
            <w:r>
              <w:t>scert_no</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r>
              <w:rPr>
                <w:rFonts w:hint="eastAsia"/>
              </w:rPr>
              <w:t>区域代码</w:t>
            </w:r>
          </w:p>
        </w:tc>
        <w:tc>
          <w:tcPr>
            <w:tcW w:w="1776" w:type="dxa"/>
          </w:tcPr>
          <w:p w:rsidR="005237A4" w:rsidRDefault="005237A4" w:rsidP="00904C6A">
            <w:r>
              <w:t>sbranch_code0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r>
              <w:rPr>
                <w:rFonts w:hint="eastAsia"/>
              </w:rPr>
              <w:t>部门名称</w:t>
            </w:r>
          </w:p>
        </w:tc>
        <w:tc>
          <w:tcPr>
            <w:tcW w:w="1776" w:type="dxa"/>
          </w:tcPr>
          <w:p w:rsidR="005237A4" w:rsidRDefault="005237A4" w:rsidP="00904C6A">
            <w:r>
              <w:t>scusttypes</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r>
              <w:rPr>
                <w:rFonts w:hint="eastAsia"/>
              </w:rPr>
              <w:t>部门英文名称</w:t>
            </w:r>
          </w:p>
        </w:tc>
        <w:tc>
          <w:tcPr>
            <w:tcW w:w="1776" w:type="dxa"/>
          </w:tcPr>
          <w:p w:rsidR="005237A4" w:rsidRDefault="005237A4" w:rsidP="00904C6A">
            <w:r>
              <w:t>ssectypes</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r>
              <w:rPr>
                <w:rFonts w:hint="eastAsia"/>
              </w:rPr>
              <w:t>上级部门代码</w:t>
            </w:r>
          </w:p>
        </w:tc>
        <w:tc>
          <w:tcPr>
            <w:tcW w:w="1776" w:type="dxa"/>
          </w:tcPr>
          <w:p w:rsidR="005237A4" w:rsidRDefault="005237A4" w:rsidP="00904C6A">
            <w:r>
              <w:t>semail2</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tc>
        <w:tc>
          <w:tcPr>
            <w:tcW w:w="1776" w:type="dxa"/>
          </w:tcPr>
          <w:p w:rsidR="005237A4" w:rsidRDefault="005237A4" w:rsidP="00904C6A"/>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p>
        </w:tc>
        <w:tc>
          <w:tcPr>
            <w:tcW w:w="1776" w:type="dxa"/>
          </w:tcPr>
          <w:p w:rsidR="005237A4" w:rsidRDefault="005237A4" w:rsidP="00904C6A"/>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p>
        </w:tc>
        <w:tc>
          <w:tcPr>
            <w:tcW w:w="1776" w:type="dxa"/>
          </w:tcPr>
          <w:p w:rsidR="005237A4" w:rsidRDefault="005237A4" w:rsidP="00904C6A"/>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lastRenderedPageBreak/>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30" w:name="_Toc337551526"/>
      <w:r>
        <w:rPr>
          <w:rFonts w:hint="eastAsia"/>
        </w:rPr>
        <w:t>部门删除</w:t>
      </w:r>
      <w:r>
        <w:rPr>
          <w:rFonts w:hint="eastAsia"/>
        </w:rPr>
        <w:t>842001(</w:t>
      </w:r>
      <w:r>
        <w:t>‘</w:t>
      </w:r>
      <w:r>
        <w:rPr>
          <w:rFonts w:hint="eastAsia"/>
        </w:rPr>
        <w:t>D</w:t>
      </w:r>
      <w:r>
        <w:t>’</w:t>
      </w:r>
      <w:r>
        <w:rPr>
          <w:rFonts w:hint="eastAsia"/>
        </w:rPr>
        <w:t>)</w:t>
      </w:r>
      <w:bookmarkEnd w:id="3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2"/>
        <w:gridCol w:w="1776"/>
        <w:gridCol w:w="1228"/>
        <w:gridCol w:w="1349"/>
        <w:gridCol w:w="1430"/>
      </w:tblGrid>
      <w:tr w:rsidR="005237A4" w:rsidTr="00904C6A">
        <w:trPr>
          <w:cantSplit/>
        </w:trPr>
        <w:tc>
          <w:tcPr>
            <w:tcW w:w="1392" w:type="dxa"/>
            <w:shd w:val="clear" w:color="auto" w:fill="B3B3B3"/>
          </w:tcPr>
          <w:p w:rsidR="005237A4" w:rsidRDefault="005237A4" w:rsidP="00904C6A">
            <w:pPr>
              <w:jc w:val="center"/>
              <w:rPr>
                <w:rFonts w:hint="eastAsia"/>
                <w:b/>
              </w:rPr>
            </w:pPr>
            <w:r>
              <w:rPr>
                <w:rFonts w:hint="eastAsia"/>
                <w:b/>
              </w:rPr>
              <w:t>输入项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28" w:type="dxa"/>
            <w:shd w:val="clear" w:color="auto" w:fill="B3B3B3"/>
          </w:tcPr>
          <w:p w:rsidR="005237A4" w:rsidRDefault="005237A4" w:rsidP="00904C6A">
            <w:pPr>
              <w:tabs>
                <w:tab w:val="left" w:pos="787"/>
              </w:tabs>
              <w:rPr>
                <w:rFonts w:hint="eastAsia"/>
                <w:b/>
              </w:rPr>
            </w:pPr>
            <w:r>
              <w:rPr>
                <w:rFonts w:hint="eastAsia"/>
                <w:b/>
              </w:rPr>
              <w:t>最大长度</w:t>
            </w:r>
          </w:p>
        </w:tc>
        <w:tc>
          <w:tcPr>
            <w:tcW w:w="1349" w:type="dxa"/>
            <w:shd w:val="clear" w:color="auto" w:fill="B3B3B3"/>
          </w:tcPr>
          <w:p w:rsidR="005237A4" w:rsidRDefault="005237A4" w:rsidP="00904C6A">
            <w:pPr>
              <w:tabs>
                <w:tab w:val="left" w:pos="787"/>
              </w:tabs>
              <w:rPr>
                <w:rFonts w:hint="eastAsia"/>
                <w:b/>
              </w:rPr>
            </w:pPr>
            <w:r>
              <w:rPr>
                <w:rFonts w:hint="eastAsia"/>
                <w:b/>
              </w:rPr>
              <w:t>是否必需</w:t>
            </w:r>
          </w:p>
        </w:tc>
        <w:tc>
          <w:tcPr>
            <w:tcW w:w="143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92" w:type="dxa"/>
          </w:tcPr>
          <w:p w:rsidR="005237A4" w:rsidRDefault="005237A4" w:rsidP="00904C6A">
            <w:pPr>
              <w:rPr>
                <w:rFonts w:hint="eastAsia"/>
              </w:rPr>
            </w:pPr>
            <w:r>
              <w:rPr>
                <w:rFonts w:hint="eastAsia"/>
              </w:rPr>
              <w:t>操作员</w:t>
            </w:r>
          </w:p>
        </w:tc>
        <w:tc>
          <w:tcPr>
            <w:tcW w:w="1776" w:type="dxa"/>
          </w:tcPr>
          <w:p w:rsidR="005237A4" w:rsidRDefault="005237A4" w:rsidP="00904C6A">
            <w:pPr>
              <w:rPr>
                <w:rFonts w:hint="eastAsia"/>
              </w:rPr>
            </w:pPr>
            <w:r>
              <w:t>semp</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r>
              <w:rPr>
                <w:rFonts w:hint="eastAsia"/>
              </w:rPr>
              <w:t>标志</w:t>
            </w:r>
          </w:p>
        </w:tc>
        <w:tc>
          <w:tcPr>
            <w:tcW w:w="1776" w:type="dxa"/>
          </w:tcPr>
          <w:p w:rsidR="005237A4" w:rsidRDefault="005237A4" w:rsidP="00904C6A">
            <w:pPr>
              <w:rPr>
                <w:rFonts w:hint="eastAsia"/>
              </w:rPr>
            </w:pPr>
            <w:r>
              <w:rPr>
                <w:rFonts w:hint="eastAsia"/>
              </w:rPr>
              <w:t>sstatus0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r>
              <w:rPr>
                <w:rFonts w:hint="eastAsia"/>
              </w:rPr>
              <w:t>固定为‘D</w:t>
            </w:r>
            <w:r>
              <w:t>’</w:t>
            </w:r>
          </w:p>
        </w:tc>
      </w:tr>
      <w:tr w:rsidR="005237A4" w:rsidTr="00904C6A">
        <w:trPr>
          <w:cantSplit/>
        </w:trPr>
        <w:tc>
          <w:tcPr>
            <w:tcW w:w="1392" w:type="dxa"/>
          </w:tcPr>
          <w:p w:rsidR="005237A4" w:rsidRDefault="005237A4" w:rsidP="00904C6A">
            <w:r>
              <w:rPr>
                <w:rFonts w:hint="eastAsia"/>
              </w:rPr>
              <w:t>部门代码</w:t>
            </w:r>
          </w:p>
        </w:tc>
        <w:tc>
          <w:tcPr>
            <w:tcW w:w="1776" w:type="dxa"/>
          </w:tcPr>
          <w:p w:rsidR="005237A4" w:rsidRDefault="005237A4" w:rsidP="00904C6A">
            <w:r>
              <w:t>scert_no</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lastRenderedPageBreak/>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31" w:name="_Toc337551527"/>
      <w:r>
        <w:rPr>
          <w:rFonts w:hint="eastAsia"/>
        </w:rPr>
        <w:t>部门修改</w:t>
      </w:r>
      <w:r>
        <w:rPr>
          <w:rFonts w:hint="eastAsia"/>
        </w:rPr>
        <w:t>842001(</w:t>
      </w:r>
      <w:r>
        <w:t>‘</w:t>
      </w:r>
      <w:r>
        <w:rPr>
          <w:rFonts w:hint="eastAsia"/>
        </w:rPr>
        <w:t>U</w:t>
      </w:r>
      <w:r>
        <w:t>’</w:t>
      </w:r>
      <w:r>
        <w:rPr>
          <w:rFonts w:hint="eastAsia"/>
        </w:rPr>
        <w:t>)</w:t>
      </w:r>
      <w:bookmarkEnd w:id="3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2"/>
        <w:gridCol w:w="1776"/>
        <w:gridCol w:w="1228"/>
        <w:gridCol w:w="1349"/>
        <w:gridCol w:w="1430"/>
      </w:tblGrid>
      <w:tr w:rsidR="005237A4" w:rsidTr="00904C6A">
        <w:trPr>
          <w:cantSplit/>
        </w:trPr>
        <w:tc>
          <w:tcPr>
            <w:tcW w:w="1392" w:type="dxa"/>
            <w:shd w:val="clear" w:color="auto" w:fill="B3B3B3"/>
          </w:tcPr>
          <w:p w:rsidR="005237A4" w:rsidRDefault="005237A4" w:rsidP="00904C6A">
            <w:pPr>
              <w:jc w:val="center"/>
              <w:rPr>
                <w:rFonts w:hint="eastAsia"/>
                <w:b/>
              </w:rPr>
            </w:pPr>
            <w:r>
              <w:rPr>
                <w:rFonts w:hint="eastAsia"/>
                <w:b/>
              </w:rPr>
              <w:t>输入项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28" w:type="dxa"/>
            <w:shd w:val="clear" w:color="auto" w:fill="B3B3B3"/>
          </w:tcPr>
          <w:p w:rsidR="005237A4" w:rsidRDefault="005237A4" w:rsidP="00904C6A">
            <w:pPr>
              <w:tabs>
                <w:tab w:val="left" w:pos="787"/>
              </w:tabs>
              <w:rPr>
                <w:rFonts w:hint="eastAsia"/>
                <w:b/>
              </w:rPr>
            </w:pPr>
            <w:r>
              <w:rPr>
                <w:rFonts w:hint="eastAsia"/>
                <w:b/>
              </w:rPr>
              <w:t>最大长度</w:t>
            </w:r>
          </w:p>
        </w:tc>
        <w:tc>
          <w:tcPr>
            <w:tcW w:w="1349" w:type="dxa"/>
            <w:shd w:val="clear" w:color="auto" w:fill="B3B3B3"/>
          </w:tcPr>
          <w:p w:rsidR="005237A4" w:rsidRDefault="005237A4" w:rsidP="00904C6A">
            <w:pPr>
              <w:tabs>
                <w:tab w:val="left" w:pos="787"/>
              </w:tabs>
              <w:rPr>
                <w:rFonts w:hint="eastAsia"/>
                <w:b/>
              </w:rPr>
            </w:pPr>
            <w:r>
              <w:rPr>
                <w:rFonts w:hint="eastAsia"/>
                <w:b/>
              </w:rPr>
              <w:t>是否必需</w:t>
            </w:r>
          </w:p>
        </w:tc>
        <w:tc>
          <w:tcPr>
            <w:tcW w:w="143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92" w:type="dxa"/>
          </w:tcPr>
          <w:p w:rsidR="005237A4" w:rsidRDefault="005237A4" w:rsidP="00904C6A">
            <w:pPr>
              <w:rPr>
                <w:rFonts w:hint="eastAsia"/>
              </w:rPr>
            </w:pPr>
            <w:r>
              <w:rPr>
                <w:rFonts w:hint="eastAsia"/>
              </w:rPr>
              <w:t>操作员</w:t>
            </w:r>
          </w:p>
        </w:tc>
        <w:tc>
          <w:tcPr>
            <w:tcW w:w="1776" w:type="dxa"/>
          </w:tcPr>
          <w:p w:rsidR="005237A4" w:rsidRDefault="005237A4" w:rsidP="00904C6A">
            <w:pPr>
              <w:rPr>
                <w:rFonts w:hint="eastAsia"/>
              </w:rPr>
            </w:pPr>
            <w:r>
              <w:t>semp</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r>
              <w:rPr>
                <w:rFonts w:hint="eastAsia"/>
              </w:rPr>
              <w:lastRenderedPageBreak/>
              <w:t>标志</w:t>
            </w:r>
          </w:p>
        </w:tc>
        <w:tc>
          <w:tcPr>
            <w:tcW w:w="1776" w:type="dxa"/>
          </w:tcPr>
          <w:p w:rsidR="005237A4" w:rsidRDefault="005237A4" w:rsidP="00904C6A">
            <w:pPr>
              <w:rPr>
                <w:rFonts w:hint="eastAsia"/>
              </w:rPr>
            </w:pPr>
            <w:r>
              <w:rPr>
                <w:rFonts w:hint="eastAsia"/>
              </w:rPr>
              <w:t>sstatus0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r>
              <w:rPr>
                <w:rFonts w:hint="eastAsia"/>
              </w:rPr>
              <w:t>固定为‘U</w:t>
            </w:r>
            <w:r>
              <w:t>’</w:t>
            </w:r>
          </w:p>
        </w:tc>
      </w:tr>
      <w:tr w:rsidR="005237A4" w:rsidTr="00904C6A">
        <w:trPr>
          <w:cantSplit/>
        </w:trPr>
        <w:tc>
          <w:tcPr>
            <w:tcW w:w="1392" w:type="dxa"/>
          </w:tcPr>
          <w:p w:rsidR="005237A4" w:rsidRDefault="005237A4" w:rsidP="00904C6A">
            <w:r>
              <w:rPr>
                <w:rFonts w:hint="eastAsia"/>
              </w:rPr>
              <w:t>部门代码</w:t>
            </w:r>
          </w:p>
        </w:tc>
        <w:tc>
          <w:tcPr>
            <w:tcW w:w="1776" w:type="dxa"/>
          </w:tcPr>
          <w:p w:rsidR="005237A4" w:rsidRDefault="005237A4" w:rsidP="00904C6A">
            <w:r>
              <w:t>scert_no</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r>
              <w:rPr>
                <w:rFonts w:hint="eastAsia"/>
              </w:rPr>
              <w:t>区域代码</w:t>
            </w:r>
          </w:p>
        </w:tc>
        <w:tc>
          <w:tcPr>
            <w:tcW w:w="1776" w:type="dxa"/>
          </w:tcPr>
          <w:p w:rsidR="005237A4" w:rsidRDefault="005237A4" w:rsidP="00904C6A">
            <w:r>
              <w:t>sbranch_code0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r>
              <w:rPr>
                <w:rFonts w:hint="eastAsia"/>
              </w:rPr>
              <w:t>修改项</w:t>
            </w:r>
          </w:p>
        </w:tc>
      </w:tr>
      <w:tr w:rsidR="005237A4" w:rsidTr="00904C6A">
        <w:trPr>
          <w:cantSplit/>
        </w:trPr>
        <w:tc>
          <w:tcPr>
            <w:tcW w:w="1392" w:type="dxa"/>
          </w:tcPr>
          <w:p w:rsidR="005237A4" w:rsidRDefault="005237A4" w:rsidP="00904C6A">
            <w:r>
              <w:rPr>
                <w:rFonts w:hint="eastAsia"/>
              </w:rPr>
              <w:t>部门名称</w:t>
            </w:r>
          </w:p>
        </w:tc>
        <w:tc>
          <w:tcPr>
            <w:tcW w:w="1776" w:type="dxa"/>
          </w:tcPr>
          <w:p w:rsidR="005237A4" w:rsidRDefault="005237A4" w:rsidP="00904C6A">
            <w:r>
              <w:t>scusttypes</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r>
              <w:rPr>
                <w:rFonts w:hint="eastAsia"/>
              </w:rPr>
              <w:t>修改项</w:t>
            </w:r>
          </w:p>
        </w:tc>
      </w:tr>
      <w:tr w:rsidR="005237A4" w:rsidTr="00904C6A">
        <w:trPr>
          <w:cantSplit/>
        </w:trPr>
        <w:tc>
          <w:tcPr>
            <w:tcW w:w="1392" w:type="dxa"/>
          </w:tcPr>
          <w:p w:rsidR="005237A4" w:rsidRDefault="005237A4" w:rsidP="00904C6A">
            <w:r>
              <w:rPr>
                <w:rFonts w:hint="eastAsia"/>
              </w:rPr>
              <w:t>部门英文名称</w:t>
            </w:r>
          </w:p>
        </w:tc>
        <w:tc>
          <w:tcPr>
            <w:tcW w:w="1776" w:type="dxa"/>
          </w:tcPr>
          <w:p w:rsidR="005237A4" w:rsidRDefault="005237A4" w:rsidP="00904C6A">
            <w:r>
              <w:t>ssectypes</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r>
              <w:rPr>
                <w:rFonts w:hint="eastAsia"/>
              </w:rPr>
              <w:t>修改项</w:t>
            </w:r>
          </w:p>
        </w:tc>
      </w:tr>
      <w:tr w:rsidR="005237A4" w:rsidTr="00904C6A">
        <w:trPr>
          <w:cantSplit/>
        </w:trPr>
        <w:tc>
          <w:tcPr>
            <w:tcW w:w="1392" w:type="dxa"/>
          </w:tcPr>
          <w:p w:rsidR="005237A4" w:rsidRDefault="005237A4" w:rsidP="00904C6A">
            <w:r>
              <w:rPr>
                <w:rFonts w:hint="eastAsia"/>
              </w:rPr>
              <w:t>上级部门代码</w:t>
            </w:r>
          </w:p>
        </w:tc>
        <w:tc>
          <w:tcPr>
            <w:tcW w:w="1776" w:type="dxa"/>
          </w:tcPr>
          <w:p w:rsidR="005237A4" w:rsidRDefault="005237A4" w:rsidP="00904C6A">
            <w:r>
              <w:t>semail2</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r>
              <w:rPr>
                <w:rFonts w:hint="eastAsia"/>
              </w:rPr>
              <w:t>修改项</w:t>
            </w:r>
          </w:p>
        </w:tc>
      </w:tr>
      <w:tr w:rsidR="005237A4" w:rsidTr="00904C6A">
        <w:trPr>
          <w:cantSplit/>
        </w:trPr>
        <w:tc>
          <w:tcPr>
            <w:tcW w:w="1392" w:type="dxa"/>
          </w:tcPr>
          <w:p w:rsidR="005237A4" w:rsidRDefault="005237A4" w:rsidP="00904C6A"/>
        </w:tc>
        <w:tc>
          <w:tcPr>
            <w:tcW w:w="1776" w:type="dxa"/>
          </w:tcPr>
          <w:p w:rsidR="005237A4" w:rsidRDefault="005237A4" w:rsidP="00904C6A"/>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p>
        </w:tc>
        <w:tc>
          <w:tcPr>
            <w:tcW w:w="1776" w:type="dxa"/>
          </w:tcPr>
          <w:p w:rsidR="005237A4" w:rsidRDefault="005237A4" w:rsidP="00904C6A"/>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p>
        </w:tc>
        <w:tc>
          <w:tcPr>
            <w:tcW w:w="1776" w:type="dxa"/>
          </w:tcPr>
          <w:p w:rsidR="005237A4" w:rsidRDefault="005237A4" w:rsidP="00904C6A"/>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32" w:name="_Toc337551528"/>
      <w:r>
        <w:rPr>
          <w:rFonts w:hint="eastAsia"/>
        </w:rPr>
        <w:t>部门查询</w:t>
      </w:r>
      <w:r>
        <w:rPr>
          <w:rFonts w:hint="eastAsia"/>
        </w:rPr>
        <w:t>842001(</w:t>
      </w:r>
      <w:r>
        <w:t>‘</w:t>
      </w:r>
      <w:r>
        <w:rPr>
          <w:rFonts w:hint="eastAsia"/>
        </w:rPr>
        <w:t>R)</w:t>
      </w:r>
      <w:bookmarkEnd w:id="3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2"/>
        <w:gridCol w:w="1776"/>
        <w:gridCol w:w="1228"/>
        <w:gridCol w:w="1349"/>
        <w:gridCol w:w="1430"/>
      </w:tblGrid>
      <w:tr w:rsidR="005237A4" w:rsidTr="00904C6A">
        <w:trPr>
          <w:cantSplit/>
        </w:trPr>
        <w:tc>
          <w:tcPr>
            <w:tcW w:w="1392" w:type="dxa"/>
            <w:shd w:val="clear" w:color="auto" w:fill="B3B3B3"/>
          </w:tcPr>
          <w:p w:rsidR="005237A4" w:rsidRDefault="005237A4" w:rsidP="00904C6A">
            <w:pPr>
              <w:jc w:val="center"/>
              <w:rPr>
                <w:rFonts w:hint="eastAsia"/>
                <w:b/>
              </w:rPr>
            </w:pPr>
            <w:r>
              <w:rPr>
                <w:rFonts w:hint="eastAsia"/>
                <w:b/>
              </w:rPr>
              <w:t>输入项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28" w:type="dxa"/>
            <w:shd w:val="clear" w:color="auto" w:fill="B3B3B3"/>
          </w:tcPr>
          <w:p w:rsidR="005237A4" w:rsidRDefault="005237A4" w:rsidP="00904C6A">
            <w:pPr>
              <w:tabs>
                <w:tab w:val="left" w:pos="787"/>
              </w:tabs>
              <w:rPr>
                <w:rFonts w:hint="eastAsia"/>
                <w:b/>
              </w:rPr>
            </w:pPr>
            <w:r>
              <w:rPr>
                <w:rFonts w:hint="eastAsia"/>
                <w:b/>
              </w:rPr>
              <w:t>最大长度</w:t>
            </w:r>
          </w:p>
        </w:tc>
        <w:tc>
          <w:tcPr>
            <w:tcW w:w="1349" w:type="dxa"/>
            <w:shd w:val="clear" w:color="auto" w:fill="B3B3B3"/>
          </w:tcPr>
          <w:p w:rsidR="005237A4" w:rsidRDefault="005237A4" w:rsidP="00904C6A">
            <w:pPr>
              <w:tabs>
                <w:tab w:val="left" w:pos="787"/>
              </w:tabs>
              <w:rPr>
                <w:rFonts w:hint="eastAsia"/>
                <w:b/>
              </w:rPr>
            </w:pPr>
            <w:r>
              <w:rPr>
                <w:rFonts w:hint="eastAsia"/>
                <w:b/>
              </w:rPr>
              <w:t>是否必需</w:t>
            </w:r>
          </w:p>
        </w:tc>
        <w:tc>
          <w:tcPr>
            <w:tcW w:w="143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92" w:type="dxa"/>
          </w:tcPr>
          <w:p w:rsidR="005237A4" w:rsidRDefault="005237A4" w:rsidP="00904C6A">
            <w:pPr>
              <w:rPr>
                <w:rFonts w:hint="eastAsia"/>
              </w:rPr>
            </w:pPr>
            <w:r>
              <w:rPr>
                <w:rFonts w:hint="eastAsia"/>
              </w:rPr>
              <w:t>操作员</w:t>
            </w:r>
          </w:p>
        </w:tc>
        <w:tc>
          <w:tcPr>
            <w:tcW w:w="1776" w:type="dxa"/>
          </w:tcPr>
          <w:p w:rsidR="005237A4" w:rsidRDefault="005237A4" w:rsidP="00904C6A">
            <w:pPr>
              <w:rPr>
                <w:rFonts w:hint="eastAsia"/>
              </w:rPr>
            </w:pPr>
            <w:r>
              <w:t>semp</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r>
              <w:rPr>
                <w:rFonts w:hint="eastAsia"/>
              </w:rPr>
              <w:t>标志</w:t>
            </w:r>
          </w:p>
        </w:tc>
        <w:tc>
          <w:tcPr>
            <w:tcW w:w="1776" w:type="dxa"/>
          </w:tcPr>
          <w:p w:rsidR="005237A4" w:rsidRDefault="005237A4" w:rsidP="00904C6A">
            <w:pPr>
              <w:rPr>
                <w:rFonts w:hint="eastAsia"/>
              </w:rPr>
            </w:pPr>
            <w:r>
              <w:rPr>
                <w:rFonts w:hint="eastAsia"/>
              </w:rPr>
              <w:t>sstatus0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r>
              <w:rPr>
                <w:rFonts w:hint="eastAsia"/>
              </w:rPr>
              <w:t>固定为</w:t>
            </w:r>
            <w:r>
              <w:t>’</w:t>
            </w:r>
            <w:r>
              <w:rPr>
                <w:rFonts w:hint="eastAsia"/>
              </w:rPr>
              <w:t>R</w:t>
            </w:r>
            <w:r>
              <w:t>’</w:t>
            </w:r>
          </w:p>
        </w:tc>
      </w:tr>
      <w:tr w:rsidR="005237A4" w:rsidTr="00904C6A">
        <w:trPr>
          <w:cantSplit/>
        </w:trPr>
        <w:tc>
          <w:tcPr>
            <w:tcW w:w="1392" w:type="dxa"/>
          </w:tcPr>
          <w:p w:rsidR="005237A4" w:rsidRDefault="005237A4" w:rsidP="00904C6A">
            <w:r>
              <w:rPr>
                <w:rFonts w:hint="eastAsia"/>
              </w:rPr>
              <w:t>部门代码</w:t>
            </w:r>
          </w:p>
        </w:tc>
        <w:tc>
          <w:tcPr>
            <w:tcW w:w="1776" w:type="dxa"/>
          </w:tcPr>
          <w:p w:rsidR="005237A4" w:rsidRDefault="005237A4" w:rsidP="00904C6A">
            <w:r>
              <w:t>scert_no</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r>
              <w:rPr>
                <w:rFonts w:hint="eastAsia"/>
              </w:rPr>
              <w:t>区域代码</w:t>
            </w:r>
          </w:p>
        </w:tc>
        <w:tc>
          <w:tcPr>
            <w:tcW w:w="1776" w:type="dxa"/>
          </w:tcPr>
          <w:p w:rsidR="005237A4" w:rsidRDefault="005237A4" w:rsidP="00904C6A">
            <w:r>
              <w:t>sbranch_code0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r>
              <w:rPr>
                <w:rFonts w:hint="eastAsia"/>
              </w:rPr>
              <w:t>部门名称</w:t>
            </w:r>
          </w:p>
        </w:tc>
        <w:tc>
          <w:tcPr>
            <w:tcW w:w="1776" w:type="dxa"/>
          </w:tcPr>
          <w:p w:rsidR="005237A4" w:rsidRDefault="005237A4" w:rsidP="00904C6A">
            <w:r>
              <w:t>scusttypes</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r>
              <w:rPr>
                <w:rFonts w:hint="eastAsia"/>
              </w:rPr>
              <w:t>部门英文名称</w:t>
            </w:r>
          </w:p>
        </w:tc>
        <w:tc>
          <w:tcPr>
            <w:tcW w:w="1776" w:type="dxa"/>
          </w:tcPr>
          <w:p w:rsidR="005237A4" w:rsidRDefault="005237A4" w:rsidP="00904C6A">
            <w:r>
              <w:t>ssectypes</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r>
              <w:rPr>
                <w:rFonts w:hint="eastAsia"/>
              </w:rPr>
              <w:t>部门全称</w:t>
            </w:r>
          </w:p>
        </w:tc>
        <w:tc>
          <w:tcPr>
            <w:tcW w:w="1776" w:type="dxa"/>
          </w:tcPr>
          <w:p w:rsidR="005237A4" w:rsidRDefault="005237A4" w:rsidP="00904C6A">
            <w:r>
              <w:t>vsvarstr0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r>
              <w:rPr>
                <w:rFonts w:hint="eastAsia"/>
              </w:rPr>
              <w:t>上级部门代码</w:t>
            </w:r>
          </w:p>
        </w:tc>
        <w:tc>
          <w:tcPr>
            <w:tcW w:w="1776" w:type="dxa"/>
          </w:tcPr>
          <w:p w:rsidR="005237A4" w:rsidRDefault="005237A4" w:rsidP="00904C6A">
            <w:r>
              <w:t>semail2</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r>
              <w:rPr>
                <w:rFonts w:hint="eastAsia"/>
              </w:rPr>
              <w:t>旧部门代码</w:t>
            </w:r>
          </w:p>
        </w:tc>
        <w:tc>
          <w:tcPr>
            <w:tcW w:w="1776" w:type="dxa"/>
          </w:tcPr>
          <w:p w:rsidR="005237A4" w:rsidRDefault="005237A4" w:rsidP="00904C6A">
            <w:r>
              <w:t>scert_no2</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p>
        </w:tc>
        <w:tc>
          <w:tcPr>
            <w:tcW w:w="1776" w:type="dxa"/>
          </w:tcPr>
          <w:p w:rsidR="005237A4" w:rsidRDefault="005237A4" w:rsidP="00904C6A"/>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p>
        </w:tc>
        <w:tc>
          <w:tcPr>
            <w:tcW w:w="1776" w:type="dxa"/>
          </w:tcPr>
          <w:p w:rsidR="005237A4" w:rsidRDefault="005237A4" w:rsidP="00904C6A"/>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p>
        </w:tc>
        <w:tc>
          <w:tcPr>
            <w:tcW w:w="1776" w:type="dxa"/>
          </w:tcPr>
          <w:p w:rsidR="005237A4" w:rsidRDefault="005237A4" w:rsidP="00904C6A"/>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6"/>
        <w:gridCol w:w="1776"/>
        <w:gridCol w:w="1259"/>
        <w:gridCol w:w="1385"/>
        <w:gridCol w:w="1364"/>
      </w:tblGrid>
      <w:tr w:rsidR="005237A4" w:rsidTr="00904C6A">
        <w:trPr>
          <w:cantSplit/>
        </w:trPr>
        <w:tc>
          <w:tcPr>
            <w:tcW w:w="1426" w:type="dxa"/>
            <w:shd w:val="clear" w:color="auto" w:fill="B3B3B3"/>
          </w:tcPr>
          <w:p w:rsidR="005237A4" w:rsidRDefault="005237A4" w:rsidP="00904C6A">
            <w:pPr>
              <w:jc w:val="center"/>
              <w:rPr>
                <w:rFonts w:hint="eastAsia"/>
                <w:b/>
              </w:rPr>
            </w:pPr>
            <w:r>
              <w:rPr>
                <w:rFonts w:hint="eastAsia"/>
                <w:b/>
              </w:rPr>
              <w:t>输出项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59" w:type="dxa"/>
            <w:shd w:val="clear" w:color="auto" w:fill="B3B3B3"/>
          </w:tcPr>
          <w:p w:rsidR="005237A4" w:rsidRDefault="005237A4" w:rsidP="00904C6A">
            <w:pPr>
              <w:tabs>
                <w:tab w:val="left" w:pos="787"/>
              </w:tabs>
              <w:rPr>
                <w:rFonts w:hint="eastAsia"/>
                <w:b/>
              </w:rPr>
            </w:pPr>
            <w:r>
              <w:rPr>
                <w:rFonts w:hint="eastAsia"/>
                <w:b/>
              </w:rPr>
              <w:t>最大长度</w:t>
            </w:r>
          </w:p>
        </w:tc>
        <w:tc>
          <w:tcPr>
            <w:tcW w:w="1385" w:type="dxa"/>
            <w:shd w:val="clear" w:color="auto" w:fill="B3B3B3"/>
          </w:tcPr>
          <w:p w:rsidR="005237A4" w:rsidRDefault="005237A4" w:rsidP="00904C6A">
            <w:pPr>
              <w:tabs>
                <w:tab w:val="left" w:pos="787"/>
              </w:tabs>
              <w:rPr>
                <w:b/>
              </w:rPr>
            </w:pPr>
            <w:r>
              <w:rPr>
                <w:rFonts w:hint="eastAsia"/>
                <w:b/>
              </w:rPr>
              <w:t>是否必需</w:t>
            </w:r>
          </w:p>
        </w:tc>
        <w:tc>
          <w:tcPr>
            <w:tcW w:w="1364"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26" w:type="dxa"/>
          </w:tcPr>
          <w:p w:rsidR="005237A4" w:rsidRDefault="005237A4" w:rsidP="00904C6A">
            <w:pPr>
              <w:rPr>
                <w:rFonts w:hint="eastAsia"/>
              </w:rPr>
            </w:pPr>
            <w:r>
              <w:rPr>
                <w:rFonts w:hint="eastAsia"/>
              </w:rPr>
              <w:t>流水号</w:t>
            </w:r>
          </w:p>
        </w:tc>
        <w:tc>
          <w:tcPr>
            <w:tcW w:w="1776" w:type="dxa"/>
          </w:tcPr>
          <w:p w:rsidR="005237A4" w:rsidRDefault="005237A4" w:rsidP="00904C6A">
            <w:pPr>
              <w:rPr>
                <w:rFonts w:hint="eastAsia"/>
              </w:rPr>
            </w:pPr>
            <w:r>
              <w:rPr>
                <w:rFonts w:hint="eastAsia"/>
              </w:rPr>
              <w:t>lserial1</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pPr>
              <w:rPr>
                <w:rFonts w:hint="eastAsia"/>
              </w:rPr>
            </w:pPr>
            <w:r>
              <w:rPr>
                <w:rFonts w:hint="eastAsia"/>
              </w:rPr>
              <w:t>返回信息</w:t>
            </w:r>
          </w:p>
        </w:tc>
        <w:tc>
          <w:tcPr>
            <w:tcW w:w="1776" w:type="dxa"/>
          </w:tcPr>
          <w:p w:rsidR="005237A4" w:rsidRDefault="005237A4" w:rsidP="00904C6A">
            <w:pPr>
              <w:rPr>
                <w:rFonts w:hint="eastAsia"/>
              </w:rPr>
            </w:pPr>
            <w:r>
              <w:t>vsmess</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r>
              <w:rPr>
                <w:rFonts w:hint="eastAsia"/>
              </w:rPr>
              <w:t>部门代码</w:t>
            </w:r>
          </w:p>
        </w:tc>
        <w:tc>
          <w:tcPr>
            <w:tcW w:w="1776" w:type="dxa"/>
          </w:tcPr>
          <w:p w:rsidR="005237A4" w:rsidRDefault="005237A4" w:rsidP="00904C6A">
            <w:r>
              <w:t>scert_no</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r>
              <w:rPr>
                <w:rFonts w:hint="eastAsia"/>
              </w:rPr>
              <w:t>区域代码</w:t>
            </w:r>
          </w:p>
        </w:tc>
        <w:tc>
          <w:tcPr>
            <w:tcW w:w="1776" w:type="dxa"/>
          </w:tcPr>
          <w:p w:rsidR="005237A4" w:rsidRDefault="005237A4" w:rsidP="00904C6A">
            <w:r>
              <w:t>sbranch_code0</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r>
              <w:rPr>
                <w:rFonts w:hint="eastAsia"/>
              </w:rPr>
              <w:lastRenderedPageBreak/>
              <w:t>部门名称</w:t>
            </w:r>
          </w:p>
        </w:tc>
        <w:tc>
          <w:tcPr>
            <w:tcW w:w="1776" w:type="dxa"/>
          </w:tcPr>
          <w:p w:rsidR="005237A4" w:rsidRDefault="005237A4" w:rsidP="00904C6A">
            <w:r>
              <w:t>scusttypes</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r>
              <w:rPr>
                <w:rFonts w:hint="eastAsia"/>
              </w:rPr>
              <w:t>部门英文名称</w:t>
            </w:r>
          </w:p>
        </w:tc>
        <w:tc>
          <w:tcPr>
            <w:tcW w:w="1776" w:type="dxa"/>
          </w:tcPr>
          <w:p w:rsidR="005237A4" w:rsidRDefault="005237A4" w:rsidP="00904C6A">
            <w:r>
              <w:t>ssectypes</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r>
              <w:rPr>
                <w:rFonts w:hint="eastAsia"/>
              </w:rPr>
              <w:t>部门全称</w:t>
            </w:r>
          </w:p>
        </w:tc>
        <w:tc>
          <w:tcPr>
            <w:tcW w:w="1776" w:type="dxa"/>
          </w:tcPr>
          <w:p w:rsidR="005237A4" w:rsidRDefault="005237A4" w:rsidP="00904C6A">
            <w:r>
              <w:t>vsvarstr0</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r>
              <w:rPr>
                <w:rFonts w:hint="eastAsia"/>
              </w:rPr>
              <w:t>上级部门代码</w:t>
            </w:r>
          </w:p>
        </w:tc>
        <w:tc>
          <w:tcPr>
            <w:tcW w:w="1776" w:type="dxa"/>
          </w:tcPr>
          <w:p w:rsidR="005237A4" w:rsidRDefault="005237A4" w:rsidP="00904C6A">
            <w:r>
              <w:t>semail2</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pPr>
              <w:rPr>
                <w:rFonts w:hint="eastAsia"/>
              </w:rPr>
            </w:pPr>
            <w:r>
              <w:rPr>
                <w:rFonts w:hint="eastAsia"/>
              </w:rPr>
              <w:t>旧部门代码</w:t>
            </w:r>
          </w:p>
        </w:tc>
        <w:tc>
          <w:tcPr>
            <w:tcW w:w="1776" w:type="dxa"/>
          </w:tcPr>
          <w:p w:rsidR="005237A4" w:rsidRDefault="005237A4" w:rsidP="00904C6A">
            <w:r>
              <w:t>scert_no2</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pPr>
              <w:rPr>
                <w:rFonts w:hint="eastAsia"/>
              </w:rPr>
            </w:pPr>
            <w:r>
              <w:rPr>
                <w:rFonts w:hint="eastAsia"/>
              </w:rPr>
              <w:t>最后保存时间</w:t>
            </w:r>
          </w:p>
        </w:tc>
        <w:tc>
          <w:tcPr>
            <w:tcW w:w="1776" w:type="dxa"/>
          </w:tcPr>
          <w:p w:rsidR="005237A4" w:rsidRDefault="005237A4" w:rsidP="00904C6A">
            <w:r>
              <w:t>scust_limit2</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20"/>
        <w:tabs>
          <w:tab w:val="clear" w:pos="576"/>
          <w:tab w:val="left" w:pos="9"/>
        </w:tabs>
        <w:ind w:left="9"/>
        <w:rPr>
          <w:rFonts w:hint="eastAsia"/>
        </w:rPr>
      </w:pPr>
      <w:bookmarkStart w:id="33" w:name="_Toc337551529"/>
      <w:r>
        <w:rPr>
          <w:rFonts w:hint="eastAsia"/>
        </w:rPr>
        <w:t>专业设置</w:t>
      </w:r>
      <w:bookmarkEnd w:id="33"/>
    </w:p>
    <w:p w:rsidR="005237A4" w:rsidRDefault="005237A4" w:rsidP="005237A4">
      <w:pPr>
        <w:pStyle w:val="3"/>
        <w:tabs>
          <w:tab w:val="left" w:pos="180"/>
        </w:tabs>
        <w:ind w:hanging="1260"/>
      </w:pPr>
      <w:bookmarkStart w:id="34" w:name="_Toc337551530"/>
      <w:r>
        <w:rPr>
          <w:rFonts w:hint="eastAsia"/>
        </w:rPr>
        <w:t>专业添加</w:t>
      </w:r>
      <w:r>
        <w:rPr>
          <w:rFonts w:hint="eastAsia"/>
        </w:rPr>
        <w:t>842501(</w:t>
      </w:r>
      <w:r>
        <w:t>‘</w:t>
      </w:r>
      <w:r>
        <w:rPr>
          <w:rFonts w:hint="eastAsia"/>
        </w:rPr>
        <w:t>A</w:t>
      </w:r>
      <w:r>
        <w:t>’</w:t>
      </w:r>
      <w:r>
        <w:rPr>
          <w:rFonts w:hint="eastAsia"/>
        </w:rPr>
        <w:t>)</w:t>
      </w:r>
      <w:bookmarkEnd w:id="3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2"/>
        <w:gridCol w:w="1776"/>
        <w:gridCol w:w="1228"/>
        <w:gridCol w:w="1349"/>
        <w:gridCol w:w="1430"/>
      </w:tblGrid>
      <w:tr w:rsidR="005237A4" w:rsidTr="00904C6A">
        <w:trPr>
          <w:cantSplit/>
        </w:trPr>
        <w:tc>
          <w:tcPr>
            <w:tcW w:w="1392" w:type="dxa"/>
            <w:shd w:val="clear" w:color="auto" w:fill="B3B3B3"/>
          </w:tcPr>
          <w:p w:rsidR="005237A4" w:rsidRDefault="005237A4" w:rsidP="00904C6A">
            <w:pPr>
              <w:jc w:val="center"/>
              <w:rPr>
                <w:rFonts w:hint="eastAsia"/>
                <w:b/>
              </w:rPr>
            </w:pPr>
            <w:r>
              <w:rPr>
                <w:rFonts w:hint="eastAsia"/>
                <w:b/>
              </w:rPr>
              <w:t>输入项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28" w:type="dxa"/>
            <w:shd w:val="clear" w:color="auto" w:fill="B3B3B3"/>
          </w:tcPr>
          <w:p w:rsidR="005237A4" w:rsidRDefault="005237A4" w:rsidP="00904C6A">
            <w:pPr>
              <w:tabs>
                <w:tab w:val="left" w:pos="787"/>
              </w:tabs>
              <w:rPr>
                <w:rFonts w:hint="eastAsia"/>
                <w:b/>
              </w:rPr>
            </w:pPr>
            <w:r>
              <w:rPr>
                <w:rFonts w:hint="eastAsia"/>
                <w:b/>
              </w:rPr>
              <w:t>最大长度</w:t>
            </w:r>
          </w:p>
        </w:tc>
        <w:tc>
          <w:tcPr>
            <w:tcW w:w="1349" w:type="dxa"/>
            <w:shd w:val="clear" w:color="auto" w:fill="B3B3B3"/>
          </w:tcPr>
          <w:p w:rsidR="005237A4" w:rsidRDefault="005237A4" w:rsidP="00904C6A">
            <w:pPr>
              <w:tabs>
                <w:tab w:val="left" w:pos="787"/>
              </w:tabs>
              <w:rPr>
                <w:rFonts w:hint="eastAsia"/>
                <w:b/>
              </w:rPr>
            </w:pPr>
            <w:r>
              <w:rPr>
                <w:rFonts w:hint="eastAsia"/>
                <w:b/>
              </w:rPr>
              <w:t>是否必需</w:t>
            </w:r>
          </w:p>
        </w:tc>
        <w:tc>
          <w:tcPr>
            <w:tcW w:w="143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92" w:type="dxa"/>
          </w:tcPr>
          <w:p w:rsidR="005237A4" w:rsidRDefault="005237A4" w:rsidP="00904C6A">
            <w:pPr>
              <w:rPr>
                <w:rFonts w:hint="eastAsia"/>
              </w:rPr>
            </w:pPr>
            <w:r>
              <w:rPr>
                <w:rFonts w:hint="eastAsia"/>
              </w:rPr>
              <w:t>操作员</w:t>
            </w:r>
          </w:p>
        </w:tc>
        <w:tc>
          <w:tcPr>
            <w:tcW w:w="1776" w:type="dxa"/>
          </w:tcPr>
          <w:p w:rsidR="005237A4" w:rsidRDefault="005237A4" w:rsidP="00904C6A">
            <w:pPr>
              <w:rPr>
                <w:rFonts w:hint="eastAsia"/>
              </w:rPr>
            </w:pPr>
            <w:r>
              <w:t>semp</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r>
              <w:rPr>
                <w:rFonts w:hint="eastAsia"/>
              </w:rPr>
              <w:t>标志</w:t>
            </w:r>
          </w:p>
        </w:tc>
        <w:tc>
          <w:tcPr>
            <w:tcW w:w="1776" w:type="dxa"/>
          </w:tcPr>
          <w:p w:rsidR="005237A4" w:rsidRDefault="005237A4" w:rsidP="00904C6A">
            <w:pPr>
              <w:rPr>
                <w:rFonts w:hint="eastAsia"/>
              </w:rPr>
            </w:pPr>
            <w:r>
              <w:rPr>
                <w:rFonts w:hint="eastAsia"/>
              </w:rPr>
              <w:t>sstatus0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r>
              <w:rPr>
                <w:rFonts w:hint="eastAsia"/>
              </w:rPr>
              <w:t>固定为</w:t>
            </w:r>
            <w:r>
              <w:t>’</w:t>
            </w:r>
            <w:r>
              <w:rPr>
                <w:rFonts w:hint="eastAsia"/>
              </w:rPr>
              <w:t>A</w:t>
            </w:r>
            <w:r>
              <w:t>’</w:t>
            </w:r>
          </w:p>
        </w:tc>
      </w:tr>
      <w:tr w:rsidR="005237A4" w:rsidTr="00904C6A">
        <w:trPr>
          <w:cantSplit/>
        </w:trPr>
        <w:tc>
          <w:tcPr>
            <w:tcW w:w="1392" w:type="dxa"/>
          </w:tcPr>
          <w:p w:rsidR="005237A4" w:rsidRDefault="005237A4" w:rsidP="00904C6A">
            <w:r>
              <w:rPr>
                <w:rFonts w:hint="eastAsia"/>
              </w:rPr>
              <w:t>专业代码</w:t>
            </w:r>
          </w:p>
        </w:tc>
        <w:tc>
          <w:tcPr>
            <w:tcW w:w="1776" w:type="dxa"/>
          </w:tcPr>
          <w:p w:rsidR="005237A4" w:rsidRDefault="005237A4" w:rsidP="00904C6A">
            <w:r>
              <w:t>scert_no2</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r>
              <w:rPr>
                <w:rFonts w:hint="eastAsia"/>
              </w:rPr>
              <w:t>专业名称</w:t>
            </w:r>
          </w:p>
        </w:tc>
        <w:tc>
          <w:tcPr>
            <w:tcW w:w="1776" w:type="dxa"/>
          </w:tcPr>
          <w:p w:rsidR="005237A4" w:rsidRDefault="005237A4" w:rsidP="00904C6A">
            <w:r>
              <w:t>ssectypes</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tc>
        <w:tc>
          <w:tcPr>
            <w:tcW w:w="1776" w:type="dxa"/>
          </w:tcPr>
          <w:p w:rsidR="005237A4" w:rsidRDefault="005237A4" w:rsidP="00904C6A"/>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6"/>
        <w:gridCol w:w="1776"/>
        <w:gridCol w:w="1259"/>
        <w:gridCol w:w="1385"/>
        <w:gridCol w:w="1364"/>
      </w:tblGrid>
      <w:tr w:rsidR="005237A4" w:rsidTr="00904C6A">
        <w:trPr>
          <w:cantSplit/>
        </w:trPr>
        <w:tc>
          <w:tcPr>
            <w:tcW w:w="1426" w:type="dxa"/>
            <w:shd w:val="clear" w:color="auto" w:fill="B3B3B3"/>
          </w:tcPr>
          <w:p w:rsidR="005237A4" w:rsidRDefault="005237A4" w:rsidP="00904C6A">
            <w:pPr>
              <w:jc w:val="center"/>
              <w:rPr>
                <w:rFonts w:hint="eastAsia"/>
                <w:b/>
              </w:rPr>
            </w:pPr>
            <w:r>
              <w:rPr>
                <w:rFonts w:hint="eastAsia"/>
                <w:b/>
              </w:rPr>
              <w:t>输出项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59" w:type="dxa"/>
            <w:shd w:val="clear" w:color="auto" w:fill="B3B3B3"/>
          </w:tcPr>
          <w:p w:rsidR="005237A4" w:rsidRDefault="005237A4" w:rsidP="00904C6A">
            <w:pPr>
              <w:tabs>
                <w:tab w:val="left" w:pos="787"/>
              </w:tabs>
              <w:rPr>
                <w:rFonts w:hint="eastAsia"/>
                <w:b/>
              </w:rPr>
            </w:pPr>
            <w:r>
              <w:rPr>
                <w:rFonts w:hint="eastAsia"/>
                <w:b/>
              </w:rPr>
              <w:t>最大长度</w:t>
            </w:r>
          </w:p>
        </w:tc>
        <w:tc>
          <w:tcPr>
            <w:tcW w:w="1385" w:type="dxa"/>
            <w:shd w:val="clear" w:color="auto" w:fill="B3B3B3"/>
          </w:tcPr>
          <w:p w:rsidR="005237A4" w:rsidRDefault="005237A4" w:rsidP="00904C6A">
            <w:pPr>
              <w:tabs>
                <w:tab w:val="left" w:pos="787"/>
              </w:tabs>
              <w:rPr>
                <w:b/>
              </w:rPr>
            </w:pPr>
            <w:r>
              <w:rPr>
                <w:rFonts w:hint="eastAsia"/>
                <w:b/>
              </w:rPr>
              <w:t>是否必需</w:t>
            </w:r>
          </w:p>
        </w:tc>
        <w:tc>
          <w:tcPr>
            <w:tcW w:w="1364"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26" w:type="dxa"/>
          </w:tcPr>
          <w:p w:rsidR="005237A4" w:rsidRDefault="005237A4" w:rsidP="00904C6A">
            <w:pPr>
              <w:rPr>
                <w:rFonts w:hint="eastAsia"/>
              </w:rPr>
            </w:pPr>
            <w:r>
              <w:rPr>
                <w:rFonts w:hint="eastAsia"/>
              </w:rPr>
              <w:t>流水号</w:t>
            </w:r>
          </w:p>
        </w:tc>
        <w:tc>
          <w:tcPr>
            <w:tcW w:w="1776" w:type="dxa"/>
          </w:tcPr>
          <w:p w:rsidR="005237A4" w:rsidRDefault="005237A4" w:rsidP="00904C6A">
            <w:pPr>
              <w:rPr>
                <w:rFonts w:hint="eastAsia"/>
              </w:rPr>
            </w:pPr>
            <w:r>
              <w:rPr>
                <w:rFonts w:hint="eastAsia"/>
              </w:rPr>
              <w:t>lserial1</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pPr>
              <w:rPr>
                <w:rFonts w:hint="eastAsia"/>
              </w:rPr>
            </w:pPr>
            <w:r>
              <w:rPr>
                <w:rFonts w:hint="eastAsia"/>
              </w:rPr>
              <w:t>返回信息</w:t>
            </w:r>
          </w:p>
        </w:tc>
        <w:tc>
          <w:tcPr>
            <w:tcW w:w="1776" w:type="dxa"/>
          </w:tcPr>
          <w:p w:rsidR="005237A4" w:rsidRDefault="005237A4" w:rsidP="00904C6A">
            <w:pPr>
              <w:rPr>
                <w:rFonts w:hint="eastAsia"/>
              </w:rPr>
            </w:pPr>
            <w:r>
              <w:t>vsmess</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35" w:name="_Toc337551531"/>
      <w:r>
        <w:rPr>
          <w:rFonts w:hint="eastAsia"/>
        </w:rPr>
        <w:t>专业修改</w:t>
      </w:r>
      <w:r>
        <w:rPr>
          <w:rFonts w:hint="eastAsia"/>
        </w:rPr>
        <w:t>842501(</w:t>
      </w:r>
      <w:r>
        <w:t>‘</w:t>
      </w:r>
      <w:r>
        <w:rPr>
          <w:rFonts w:hint="eastAsia"/>
        </w:rPr>
        <w:t>U</w:t>
      </w:r>
      <w:r>
        <w:t>’</w:t>
      </w:r>
      <w:r>
        <w:rPr>
          <w:rFonts w:hint="eastAsia"/>
        </w:rPr>
        <w:t>)</w:t>
      </w:r>
      <w:bookmarkEnd w:id="3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2"/>
        <w:gridCol w:w="1776"/>
        <w:gridCol w:w="1228"/>
        <w:gridCol w:w="1349"/>
        <w:gridCol w:w="1430"/>
      </w:tblGrid>
      <w:tr w:rsidR="005237A4" w:rsidTr="00904C6A">
        <w:trPr>
          <w:cantSplit/>
        </w:trPr>
        <w:tc>
          <w:tcPr>
            <w:tcW w:w="1392" w:type="dxa"/>
            <w:shd w:val="clear" w:color="auto" w:fill="B3B3B3"/>
          </w:tcPr>
          <w:p w:rsidR="005237A4" w:rsidRDefault="005237A4" w:rsidP="00904C6A">
            <w:pPr>
              <w:jc w:val="center"/>
              <w:rPr>
                <w:rFonts w:hint="eastAsia"/>
                <w:b/>
              </w:rPr>
            </w:pPr>
            <w:r>
              <w:rPr>
                <w:rFonts w:hint="eastAsia"/>
                <w:b/>
              </w:rPr>
              <w:t>输入项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28" w:type="dxa"/>
            <w:shd w:val="clear" w:color="auto" w:fill="B3B3B3"/>
          </w:tcPr>
          <w:p w:rsidR="005237A4" w:rsidRDefault="005237A4" w:rsidP="00904C6A">
            <w:pPr>
              <w:tabs>
                <w:tab w:val="left" w:pos="787"/>
              </w:tabs>
              <w:rPr>
                <w:rFonts w:hint="eastAsia"/>
                <w:b/>
              </w:rPr>
            </w:pPr>
            <w:r>
              <w:rPr>
                <w:rFonts w:hint="eastAsia"/>
                <w:b/>
              </w:rPr>
              <w:t>最大长度</w:t>
            </w:r>
          </w:p>
        </w:tc>
        <w:tc>
          <w:tcPr>
            <w:tcW w:w="1349" w:type="dxa"/>
            <w:shd w:val="clear" w:color="auto" w:fill="B3B3B3"/>
          </w:tcPr>
          <w:p w:rsidR="005237A4" w:rsidRDefault="005237A4" w:rsidP="00904C6A">
            <w:pPr>
              <w:tabs>
                <w:tab w:val="left" w:pos="787"/>
              </w:tabs>
              <w:rPr>
                <w:rFonts w:hint="eastAsia"/>
                <w:b/>
              </w:rPr>
            </w:pPr>
            <w:r>
              <w:rPr>
                <w:rFonts w:hint="eastAsia"/>
                <w:b/>
              </w:rPr>
              <w:t>是否必需</w:t>
            </w:r>
          </w:p>
        </w:tc>
        <w:tc>
          <w:tcPr>
            <w:tcW w:w="143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92" w:type="dxa"/>
          </w:tcPr>
          <w:p w:rsidR="005237A4" w:rsidRDefault="005237A4" w:rsidP="00904C6A">
            <w:pPr>
              <w:rPr>
                <w:rFonts w:hint="eastAsia"/>
              </w:rPr>
            </w:pPr>
            <w:r>
              <w:rPr>
                <w:rFonts w:hint="eastAsia"/>
              </w:rPr>
              <w:t>操作员</w:t>
            </w:r>
          </w:p>
        </w:tc>
        <w:tc>
          <w:tcPr>
            <w:tcW w:w="1776" w:type="dxa"/>
          </w:tcPr>
          <w:p w:rsidR="005237A4" w:rsidRDefault="005237A4" w:rsidP="00904C6A">
            <w:pPr>
              <w:rPr>
                <w:rFonts w:hint="eastAsia"/>
              </w:rPr>
            </w:pPr>
            <w:r>
              <w:t>semp</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pPr>
              <w:rPr>
                <w:rFonts w:hint="eastAsia"/>
              </w:rPr>
            </w:pPr>
            <w:r>
              <w:rPr>
                <w:rFonts w:hint="eastAsia"/>
              </w:rPr>
              <w:t>标志</w:t>
            </w:r>
          </w:p>
        </w:tc>
        <w:tc>
          <w:tcPr>
            <w:tcW w:w="1776" w:type="dxa"/>
          </w:tcPr>
          <w:p w:rsidR="005237A4" w:rsidRDefault="005237A4" w:rsidP="00904C6A">
            <w:pPr>
              <w:rPr>
                <w:rFonts w:hint="eastAsia"/>
              </w:rPr>
            </w:pPr>
            <w:r>
              <w:rPr>
                <w:rFonts w:hint="eastAsia"/>
              </w:rPr>
              <w:t>sstatus0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r>
              <w:rPr>
                <w:rFonts w:hint="eastAsia"/>
              </w:rPr>
              <w:t>固定为</w:t>
            </w:r>
            <w:r>
              <w:t>’</w:t>
            </w:r>
            <w:r>
              <w:rPr>
                <w:rFonts w:hint="eastAsia"/>
              </w:rPr>
              <w:t>U</w:t>
            </w:r>
            <w:r>
              <w:t>’</w:t>
            </w:r>
          </w:p>
        </w:tc>
      </w:tr>
      <w:tr w:rsidR="005237A4" w:rsidTr="00904C6A">
        <w:trPr>
          <w:cantSplit/>
        </w:trPr>
        <w:tc>
          <w:tcPr>
            <w:tcW w:w="1392" w:type="dxa"/>
          </w:tcPr>
          <w:p w:rsidR="005237A4" w:rsidRDefault="005237A4" w:rsidP="00904C6A">
            <w:r>
              <w:rPr>
                <w:rFonts w:hint="eastAsia"/>
              </w:rPr>
              <w:t>专业代码</w:t>
            </w:r>
          </w:p>
        </w:tc>
        <w:tc>
          <w:tcPr>
            <w:tcW w:w="1776" w:type="dxa"/>
          </w:tcPr>
          <w:p w:rsidR="005237A4" w:rsidRDefault="005237A4" w:rsidP="00904C6A">
            <w:r>
              <w:t>scert_no2</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r>
              <w:rPr>
                <w:rFonts w:hint="eastAsia"/>
              </w:rPr>
              <w:t>Y</w:t>
            </w:r>
          </w:p>
        </w:tc>
        <w:tc>
          <w:tcPr>
            <w:tcW w:w="1430" w:type="dxa"/>
          </w:tcPr>
          <w:p w:rsidR="005237A4" w:rsidRDefault="005237A4" w:rsidP="00904C6A">
            <w:pPr>
              <w:rPr>
                <w:rFonts w:hint="eastAsia"/>
              </w:rPr>
            </w:pPr>
          </w:p>
        </w:tc>
      </w:tr>
      <w:tr w:rsidR="005237A4" w:rsidTr="00904C6A">
        <w:trPr>
          <w:cantSplit/>
        </w:trPr>
        <w:tc>
          <w:tcPr>
            <w:tcW w:w="1392" w:type="dxa"/>
          </w:tcPr>
          <w:p w:rsidR="005237A4" w:rsidRDefault="005237A4" w:rsidP="00904C6A">
            <w:r>
              <w:rPr>
                <w:rFonts w:hint="eastAsia"/>
              </w:rPr>
              <w:t>专业名称</w:t>
            </w:r>
          </w:p>
        </w:tc>
        <w:tc>
          <w:tcPr>
            <w:tcW w:w="1776" w:type="dxa"/>
          </w:tcPr>
          <w:p w:rsidR="005237A4" w:rsidRDefault="005237A4" w:rsidP="00904C6A">
            <w:r>
              <w:t>ssectypes</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r>
              <w:rPr>
                <w:rFonts w:hint="eastAsia"/>
              </w:rPr>
              <w:t>修改项</w:t>
            </w:r>
          </w:p>
        </w:tc>
      </w:tr>
      <w:tr w:rsidR="005237A4" w:rsidTr="00904C6A">
        <w:trPr>
          <w:cantSplit/>
        </w:trPr>
        <w:tc>
          <w:tcPr>
            <w:tcW w:w="1392" w:type="dxa"/>
          </w:tcPr>
          <w:p w:rsidR="005237A4" w:rsidRDefault="005237A4" w:rsidP="00904C6A"/>
        </w:tc>
        <w:tc>
          <w:tcPr>
            <w:tcW w:w="1776" w:type="dxa"/>
          </w:tcPr>
          <w:p w:rsidR="005237A4" w:rsidRDefault="005237A4" w:rsidP="00904C6A"/>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43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6"/>
        <w:gridCol w:w="1776"/>
        <w:gridCol w:w="1259"/>
        <w:gridCol w:w="1385"/>
        <w:gridCol w:w="1364"/>
      </w:tblGrid>
      <w:tr w:rsidR="005237A4" w:rsidTr="00904C6A">
        <w:trPr>
          <w:cantSplit/>
        </w:trPr>
        <w:tc>
          <w:tcPr>
            <w:tcW w:w="1426" w:type="dxa"/>
            <w:shd w:val="clear" w:color="auto" w:fill="B3B3B3"/>
          </w:tcPr>
          <w:p w:rsidR="005237A4" w:rsidRDefault="005237A4" w:rsidP="00904C6A">
            <w:pPr>
              <w:jc w:val="center"/>
              <w:rPr>
                <w:rFonts w:hint="eastAsia"/>
                <w:b/>
              </w:rPr>
            </w:pPr>
            <w:r>
              <w:rPr>
                <w:rFonts w:hint="eastAsia"/>
                <w:b/>
              </w:rPr>
              <w:t>输出项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59" w:type="dxa"/>
            <w:shd w:val="clear" w:color="auto" w:fill="B3B3B3"/>
          </w:tcPr>
          <w:p w:rsidR="005237A4" w:rsidRDefault="005237A4" w:rsidP="00904C6A">
            <w:pPr>
              <w:tabs>
                <w:tab w:val="left" w:pos="787"/>
              </w:tabs>
              <w:rPr>
                <w:rFonts w:hint="eastAsia"/>
                <w:b/>
              </w:rPr>
            </w:pPr>
            <w:r>
              <w:rPr>
                <w:rFonts w:hint="eastAsia"/>
                <w:b/>
              </w:rPr>
              <w:t>最大长度</w:t>
            </w:r>
          </w:p>
        </w:tc>
        <w:tc>
          <w:tcPr>
            <w:tcW w:w="1385" w:type="dxa"/>
            <w:shd w:val="clear" w:color="auto" w:fill="B3B3B3"/>
          </w:tcPr>
          <w:p w:rsidR="005237A4" w:rsidRDefault="005237A4" w:rsidP="00904C6A">
            <w:pPr>
              <w:tabs>
                <w:tab w:val="left" w:pos="787"/>
              </w:tabs>
              <w:rPr>
                <w:b/>
              </w:rPr>
            </w:pPr>
            <w:r>
              <w:rPr>
                <w:rFonts w:hint="eastAsia"/>
                <w:b/>
              </w:rPr>
              <w:t>是否必需</w:t>
            </w:r>
          </w:p>
        </w:tc>
        <w:tc>
          <w:tcPr>
            <w:tcW w:w="1364"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26" w:type="dxa"/>
          </w:tcPr>
          <w:p w:rsidR="005237A4" w:rsidRDefault="005237A4" w:rsidP="00904C6A">
            <w:pPr>
              <w:rPr>
                <w:rFonts w:hint="eastAsia"/>
              </w:rPr>
            </w:pPr>
            <w:r>
              <w:rPr>
                <w:rFonts w:hint="eastAsia"/>
              </w:rPr>
              <w:t>流水号</w:t>
            </w:r>
          </w:p>
        </w:tc>
        <w:tc>
          <w:tcPr>
            <w:tcW w:w="1776" w:type="dxa"/>
          </w:tcPr>
          <w:p w:rsidR="005237A4" w:rsidRDefault="005237A4" w:rsidP="00904C6A">
            <w:pPr>
              <w:rPr>
                <w:rFonts w:hint="eastAsia"/>
              </w:rPr>
            </w:pPr>
            <w:r>
              <w:rPr>
                <w:rFonts w:hint="eastAsia"/>
              </w:rPr>
              <w:t>lserial1</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pPr>
              <w:rPr>
                <w:rFonts w:hint="eastAsia"/>
              </w:rPr>
            </w:pPr>
            <w:r>
              <w:rPr>
                <w:rFonts w:hint="eastAsia"/>
              </w:rPr>
              <w:t>返回信息</w:t>
            </w:r>
          </w:p>
        </w:tc>
        <w:tc>
          <w:tcPr>
            <w:tcW w:w="1776" w:type="dxa"/>
          </w:tcPr>
          <w:p w:rsidR="005237A4" w:rsidRDefault="005237A4" w:rsidP="00904C6A">
            <w:pPr>
              <w:rPr>
                <w:rFonts w:hint="eastAsia"/>
              </w:rPr>
            </w:pPr>
            <w:r>
              <w:t>vsmess</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36" w:name="_Toc337551532"/>
      <w:r>
        <w:rPr>
          <w:rFonts w:hint="eastAsia"/>
        </w:rPr>
        <w:t>专业删除</w:t>
      </w:r>
      <w:r>
        <w:rPr>
          <w:rFonts w:hint="eastAsia"/>
        </w:rPr>
        <w:t>842501(</w:t>
      </w:r>
      <w:r>
        <w:t>‘</w:t>
      </w:r>
      <w:r>
        <w:rPr>
          <w:rFonts w:hint="eastAsia"/>
        </w:rPr>
        <w:t>D</w:t>
      </w:r>
      <w:r>
        <w:t>’</w:t>
      </w:r>
      <w:r>
        <w:rPr>
          <w:rFonts w:hint="eastAsia"/>
        </w:rPr>
        <w:t>)</w:t>
      </w:r>
      <w:bookmarkEnd w:id="3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1476"/>
        <w:gridCol w:w="1360"/>
        <w:gridCol w:w="1360"/>
        <w:gridCol w:w="1298"/>
      </w:tblGrid>
      <w:tr w:rsidR="005237A4" w:rsidTr="00904C6A">
        <w:trPr>
          <w:cantSplit/>
        </w:trPr>
        <w:tc>
          <w:tcPr>
            <w:tcW w:w="1356" w:type="dxa"/>
            <w:shd w:val="clear" w:color="auto" w:fill="B3B3B3"/>
          </w:tcPr>
          <w:p w:rsidR="005237A4" w:rsidRDefault="005237A4" w:rsidP="00904C6A">
            <w:pPr>
              <w:jc w:val="center"/>
              <w:rPr>
                <w:rFonts w:hint="eastAsia"/>
                <w:b/>
              </w:rPr>
            </w:pPr>
            <w:r>
              <w:rPr>
                <w:rFonts w:hint="eastAsia"/>
                <w:b/>
              </w:rPr>
              <w:t>输入项</w:t>
            </w:r>
          </w:p>
        </w:tc>
        <w:tc>
          <w:tcPr>
            <w:tcW w:w="14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56" w:type="dxa"/>
          </w:tcPr>
          <w:p w:rsidR="005237A4" w:rsidRDefault="005237A4" w:rsidP="00904C6A">
            <w:pPr>
              <w:rPr>
                <w:rFonts w:hint="eastAsia"/>
              </w:rPr>
            </w:pPr>
            <w:r>
              <w:rPr>
                <w:rFonts w:hint="eastAsia"/>
              </w:rPr>
              <w:t>操作员</w:t>
            </w:r>
          </w:p>
        </w:tc>
        <w:tc>
          <w:tcPr>
            <w:tcW w:w="147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标志</w:t>
            </w:r>
          </w:p>
        </w:tc>
        <w:tc>
          <w:tcPr>
            <w:tcW w:w="1476" w:type="dxa"/>
          </w:tcPr>
          <w:p w:rsidR="005237A4" w:rsidRDefault="005237A4" w:rsidP="00904C6A">
            <w:pPr>
              <w:rPr>
                <w:rFonts w:hint="eastAsia"/>
              </w:rPr>
            </w:pPr>
            <w:r>
              <w:rPr>
                <w:rFonts w:hint="eastAsia"/>
              </w:rPr>
              <w:t>sstatus0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固定为D</w:t>
            </w:r>
          </w:p>
        </w:tc>
      </w:tr>
      <w:tr w:rsidR="005237A4" w:rsidTr="00904C6A">
        <w:trPr>
          <w:cantSplit/>
        </w:trPr>
        <w:tc>
          <w:tcPr>
            <w:tcW w:w="1356" w:type="dxa"/>
          </w:tcPr>
          <w:p w:rsidR="005237A4" w:rsidRDefault="005237A4" w:rsidP="00904C6A">
            <w:r>
              <w:rPr>
                <w:rFonts w:hint="eastAsia"/>
              </w:rPr>
              <w:t>专业代码</w:t>
            </w:r>
          </w:p>
        </w:tc>
        <w:tc>
          <w:tcPr>
            <w:tcW w:w="1476" w:type="dxa"/>
          </w:tcPr>
          <w:p w:rsidR="005237A4" w:rsidRDefault="005237A4" w:rsidP="00904C6A">
            <w:r>
              <w:t>scert_no2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1356" w:type="dxa"/>
          </w:tcPr>
          <w:p w:rsidR="005237A4" w:rsidRDefault="005237A4" w:rsidP="00904C6A"/>
        </w:tc>
        <w:tc>
          <w:tcPr>
            <w:tcW w:w="147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6"/>
        <w:gridCol w:w="1776"/>
        <w:gridCol w:w="1259"/>
        <w:gridCol w:w="1385"/>
        <w:gridCol w:w="1364"/>
      </w:tblGrid>
      <w:tr w:rsidR="005237A4" w:rsidTr="00904C6A">
        <w:trPr>
          <w:cantSplit/>
        </w:trPr>
        <w:tc>
          <w:tcPr>
            <w:tcW w:w="1426" w:type="dxa"/>
            <w:shd w:val="clear" w:color="auto" w:fill="B3B3B3"/>
          </w:tcPr>
          <w:p w:rsidR="005237A4" w:rsidRDefault="005237A4" w:rsidP="00904C6A">
            <w:pPr>
              <w:jc w:val="center"/>
              <w:rPr>
                <w:rFonts w:hint="eastAsia"/>
                <w:b/>
              </w:rPr>
            </w:pPr>
            <w:r>
              <w:rPr>
                <w:rFonts w:hint="eastAsia"/>
                <w:b/>
              </w:rPr>
              <w:t>输出项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59" w:type="dxa"/>
            <w:shd w:val="clear" w:color="auto" w:fill="B3B3B3"/>
          </w:tcPr>
          <w:p w:rsidR="005237A4" w:rsidRDefault="005237A4" w:rsidP="00904C6A">
            <w:pPr>
              <w:tabs>
                <w:tab w:val="left" w:pos="787"/>
              </w:tabs>
              <w:rPr>
                <w:rFonts w:hint="eastAsia"/>
                <w:b/>
              </w:rPr>
            </w:pPr>
            <w:r>
              <w:rPr>
                <w:rFonts w:hint="eastAsia"/>
                <w:b/>
              </w:rPr>
              <w:t>最大长度</w:t>
            </w:r>
          </w:p>
        </w:tc>
        <w:tc>
          <w:tcPr>
            <w:tcW w:w="1385" w:type="dxa"/>
            <w:shd w:val="clear" w:color="auto" w:fill="B3B3B3"/>
          </w:tcPr>
          <w:p w:rsidR="005237A4" w:rsidRDefault="005237A4" w:rsidP="00904C6A">
            <w:pPr>
              <w:tabs>
                <w:tab w:val="left" w:pos="787"/>
              </w:tabs>
              <w:rPr>
                <w:b/>
              </w:rPr>
            </w:pPr>
            <w:r>
              <w:rPr>
                <w:rFonts w:hint="eastAsia"/>
                <w:b/>
              </w:rPr>
              <w:t>是否必需</w:t>
            </w:r>
          </w:p>
        </w:tc>
        <w:tc>
          <w:tcPr>
            <w:tcW w:w="1364"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26" w:type="dxa"/>
          </w:tcPr>
          <w:p w:rsidR="005237A4" w:rsidRDefault="005237A4" w:rsidP="00904C6A">
            <w:pPr>
              <w:rPr>
                <w:rFonts w:hint="eastAsia"/>
              </w:rPr>
            </w:pPr>
            <w:r>
              <w:rPr>
                <w:rFonts w:hint="eastAsia"/>
              </w:rPr>
              <w:t>流水号</w:t>
            </w:r>
          </w:p>
        </w:tc>
        <w:tc>
          <w:tcPr>
            <w:tcW w:w="1776" w:type="dxa"/>
          </w:tcPr>
          <w:p w:rsidR="005237A4" w:rsidRDefault="005237A4" w:rsidP="00904C6A">
            <w:pPr>
              <w:rPr>
                <w:rFonts w:hint="eastAsia"/>
              </w:rPr>
            </w:pPr>
            <w:r>
              <w:rPr>
                <w:rFonts w:hint="eastAsia"/>
              </w:rPr>
              <w:t>lserial1</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pPr>
              <w:rPr>
                <w:rFonts w:hint="eastAsia"/>
              </w:rPr>
            </w:pPr>
            <w:r>
              <w:rPr>
                <w:rFonts w:hint="eastAsia"/>
              </w:rPr>
              <w:t>返回信息</w:t>
            </w:r>
          </w:p>
        </w:tc>
        <w:tc>
          <w:tcPr>
            <w:tcW w:w="1776" w:type="dxa"/>
          </w:tcPr>
          <w:p w:rsidR="005237A4" w:rsidRDefault="005237A4" w:rsidP="00904C6A">
            <w:pPr>
              <w:rPr>
                <w:rFonts w:hint="eastAsia"/>
              </w:rPr>
            </w:pPr>
            <w:r>
              <w:t>vsmess</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3"/>
        <w:tabs>
          <w:tab w:val="left" w:pos="180"/>
        </w:tabs>
        <w:ind w:hanging="1260"/>
      </w:pPr>
      <w:bookmarkStart w:id="37" w:name="_Toc337551533"/>
      <w:r>
        <w:rPr>
          <w:rFonts w:hint="eastAsia"/>
        </w:rPr>
        <w:t>专业查询</w:t>
      </w:r>
      <w:r>
        <w:rPr>
          <w:rFonts w:hint="eastAsia"/>
        </w:rPr>
        <w:t>842501(</w:t>
      </w:r>
      <w:r>
        <w:t>‘</w:t>
      </w:r>
      <w:r>
        <w:rPr>
          <w:rFonts w:hint="eastAsia"/>
        </w:rPr>
        <w:t>R</w:t>
      </w:r>
      <w:r>
        <w:t>’</w:t>
      </w:r>
      <w:r>
        <w:rPr>
          <w:rFonts w:hint="eastAsia"/>
        </w:rPr>
        <w:t>)</w:t>
      </w:r>
      <w:bookmarkEnd w:id="3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1476"/>
        <w:gridCol w:w="1360"/>
        <w:gridCol w:w="1360"/>
        <w:gridCol w:w="1298"/>
      </w:tblGrid>
      <w:tr w:rsidR="005237A4" w:rsidTr="00904C6A">
        <w:trPr>
          <w:cantSplit/>
        </w:trPr>
        <w:tc>
          <w:tcPr>
            <w:tcW w:w="1356" w:type="dxa"/>
            <w:shd w:val="clear" w:color="auto" w:fill="B3B3B3"/>
          </w:tcPr>
          <w:p w:rsidR="005237A4" w:rsidRDefault="005237A4" w:rsidP="00904C6A">
            <w:pPr>
              <w:jc w:val="center"/>
              <w:rPr>
                <w:rFonts w:hint="eastAsia"/>
                <w:b/>
              </w:rPr>
            </w:pPr>
            <w:r>
              <w:rPr>
                <w:rFonts w:hint="eastAsia"/>
                <w:b/>
              </w:rPr>
              <w:t>输入项</w:t>
            </w:r>
          </w:p>
        </w:tc>
        <w:tc>
          <w:tcPr>
            <w:tcW w:w="14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56" w:type="dxa"/>
          </w:tcPr>
          <w:p w:rsidR="005237A4" w:rsidRDefault="005237A4" w:rsidP="00904C6A">
            <w:pPr>
              <w:rPr>
                <w:rFonts w:hint="eastAsia"/>
              </w:rPr>
            </w:pPr>
            <w:r>
              <w:rPr>
                <w:rFonts w:hint="eastAsia"/>
              </w:rPr>
              <w:t>操作员</w:t>
            </w:r>
          </w:p>
        </w:tc>
        <w:tc>
          <w:tcPr>
            <w:tcW w:w="147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标志</w:t>
            </w:r>
          </w:p>
        </w:tc>
        <w:tc>
          <w:tcPr>
            <w:tcW w:w="1476" w:type="dxa"/>
          </w:tcPr>
          <w:p w:rsidR="005237A4" w:rsidRDefault="005237A4" w:rsidP="00904C6A">
            <w:pPr>
              <w:rPr>
                <w:rFonts w:hint="eastAsia"/>
              </w:rPr>
            </w:pPr>
            <w:r>
              <w:rPr>
                <w:rFonts w:hint="eastAsia"/>
              </w:rPr>
              <w:t>sstatus0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固定为R</w:t>
            </w:r>
          </w:p>
        </w:tc>
      </w:tr>
      <w:tr w:rsidR="005237A4" w:rsidTr="00904C6A">
        <w:trPr>
          <w:cantSplit/>
        </w:trPr>
        <w:tc>
          <w:tcPr>
            <w:tcW w:w="1356" w:type="dxa"/>
          </w:tcPr>
          <w:p w:rsidR="005237A4" w:rsidRDefault="005237A4" w:rsidP="00904C6A">
            <w:r>
              <w:rPr>
                <w:rFonts w:hint="eastAsia"/>
              </w:rPr>
              <w:t>专业代码</w:t>
            </w:r>
          </w:p>
        </w:tc>
        <w:tc>
          <w:tcPr>
            <w:tcW w:w="1476" w:type="dxa"/>
          </w:tcPr>
          <w:p w:rsidR="005237A4" w:rsidRDefault="005237A4" w:rsidP="00904C6A">
            <w:r>
              <w:t>scert_no2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1356" w:type="dxa"/>
          </w:tcPr>
          <w:p w:rsidR="005237A4" w:rsidRDefault="005237A4" w:rsidP="00904C6A"/>
        </w:tc>
        <w:tc>
          <w:tcPr>
            <w:tcW w:w="147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6"/>
        <w:gridCol w:w="1776"/>
        <w:gridCol w:w="1259"/>
        <w:gridCol w:w="1385"/>
        <w:gridCol w:w="1364"/>
      </w:tblGrid>
      <w:tr w:rsidR="005237A4" w:rsidTr="00904C6A">
        <w:trPr>
          <w:cantSplit/>
        </w:trPr>
        <w:tc>
          <w:tcPr>
            <w:tcW w:w="1426" w:type="dxa"/>
            <w:shd w:val="clear" w:color="auto" w:fill="B3B3B3"/>
          </w:tcPr>
          <w:p w:rsidR="005237A4" w:rsidRDefault="005237A4" w:rsidP="00904C6A">
            <w:pPr>
              <w:jc w:val="center"/>
              <w:rPr>
                <w:rFonts w:hint="eastAsia"/>
                <w:b/>
              </w:rPr>
            </w:pPr>
            <w:r>
              <w:rPr>
                <w:rFonts w:hint="eastAsia"/>
                <w:b/>
              </w:rPr>
              <w:t>输出项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59" w:type="dxa"/>
            <w:shd w:val="clear" w:color="auto" w:fill="B3B3B3"/>
          </w:tcPr>
          <w:p w:rsidR="005237A4" w:rsidRDefault="005237A4" w:rsidP="00904C6A">
            <w:pPr>
              <w:tabs>
                <w:tab w:val="left" w:pos="787"/>
              </w:tabs>
              <w:rPr>
                <w:rFonts w:hint="eastAsia"/>
                <w:b/>
              </w:rPr>
            </w:pPr>
            <w:r>
              <w:rPr>
                <w:rFonts w:hint="eastAsia"/>
                <w:b/>
              </w:rPr>
              <w:t>最大长度</w:t>
            </w:r>
          </w:p>
        </w:tc>
        <w:tc>
          <w:tcPr>
            <w:tcW w:w="1385" w:type="dxa"/>
            <w:shd w:val="clear" w:color="auto" w:fill="B3B3B3"/>
          </w:tcPr>
          <w:p w:rsidR="005237A4" w:rsidRDefault="005237A4" w:rsidP="00904C6A">
            <w:pPr>
              <w:tabs>
                <w:tab w:val="left" w:pos="787"/>
              </w:tabs>
              <w:rPr>
                <w:b/>
              </w:rPr>
            </w:pPr>
            <w:r>
              <w:rPr>
                <w:rFonts w:hint="eastAsia"/>
                <w:b/>
              </w:rPr>
              <w:t>是否必需</w:t>
            </w:r>
          </w:p>
        </w:tc>
        <w:tc>
          <w:tcPr>
            <w:tcW w:w="1364"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26" w:type="dxa"/>
          </w:tcPr>
          <w:p w:rsidR="005237A4" w:rsidRDefault="005237A4" w:rsidP="00904C6A">
            <w:pPr>
              <w:rPr>
                <w:rFonts w:hint="eastAsia"/>
              </w:rPr>
            </w:pPr>
            <w:r>
              <w:rPr>
                <w:rFonts w:hint="eastAsia"/>
              </w:rPr>
              <w:t>流水号</w:t>
            </w:r>
          </w:p>
        </w:tc>
        <w:tc>
          <w:tcPr>
            <w:tcW w:w="1776" w:type="dxa"/>
          </w:tcPr>
          <w:p w:rsidR="005237A4" w:rsidRDefault="005237A4" w:rsidP="00904C6A">
            <w:pPr>
              <w:rPr>
                <w:rFonts w:hint="eastAsia"/>
              </w:rPr>
            </w:pPr>
            <w:r>
              <w:rPr>
                <w:rFonts w:hint="eastAsia"/>
              </w:rPr>
              <w:t>lserial1</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pPr>
              <w:rPr>
                <w:rFonts w:hint="eastAsia"/>
              </w:rPr>
            </w:pPr>
            <w:r>
              <w:rPr>
                <w:rFonts w:hint="eastAsia"/>
              </w:rPr>
              <w:t>返回信息</w:t>
            </w:r>
          </w:p>
        </w:tc>
        <w:tc>
          <w:tcPr>
            <w:tcW w:w="1776" w:type="dxa"/>
          </w:tcPr>
          <w:p w:rsidR="005237A4" w:rsidRDefault="005237A4" w:rsidP="00904C6A">
            <w:pPr>
              <w:rPr>
                <w:rFonts w:hint="eastAsia"/>
              </w:rPr>
            </w:pPr>
            <w:r>
              <w:t>vsmess</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r>
              <w:rPr>
                <w:rFonts w:hint="eastAsia"/>
              </w:rPr>
              <w:t>专业代码</w:t>
            </w:r>
          </w:p>
        </w:tc>
        <w:tc>
          <w:tcPr>
            <w:tcW w:w="1776" w:type="dxa"/>
          </w:tcPr>
          <w:p w:rsidR="005237A4" w:rsidRDefault="005237A4" w:rsidP="00904C6A">
            <w:r>
              <w:t>scert_no2</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r>
              <w:rPr>
                <w:rFonts w:hint="eastAsia"/>
              </w:rPr>
              <w:t>专业名称</w:t>
            </w:r>
          </w:p>
        </w:tc>
        <w:tc>
          <w:tcPr>
            <w:tcW w:w="1776" w:type="dxa"/>
          </w:tcPr>
          <w:p w:rsidR="005237A4" w:rsidRDefault="005237A4" w:rsidP="00904C6A">
            <w:r>
              <w:t>ssectypes</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r w:rsidR="005237A4" w:rsidTr="00904C6A">
        <w:trPr>
          <w:cantSplit/>
        </w:trPr>
        <w:tc>
          <w:tcPr>
            <w:tcW w:w="1426" w:type="dxa"/>
          </w:tcPr>
          <w:p w:rsidR="005237A4" w:rsidRDefault="005237A4" w:rsidP="00904C6A">
            <w:pPr>
              <w:rPr>
                <w:rFonts w:hint="eastAsia"/>
              </w:rPr>
            </w:pPr>
            <w:r>
              <w:rPr>
                <w:rFonts w:hint="eastAsia"/>
              </w:rPr>
              <w:t>最后保存时间</w:t>
            </w:r>
          </w:p>
        </w:tc>
        <w:tc>
          <w:tcPr>
            <w:tcW w:w="1776" w:type="dxa"/>
          </w:tcPr>
          <w:p w:rsidR="005237A4" w:rsidRDefault="005237A4" w:rsidP="00904C6A">
            <w:r>
              <w:t>scust_limit2</w:t>
            </w:r>
          </w:p>
        </w:tc>
        <w:tc>
          <w:tcPr>
            <w:tcW w:w="1259" w:type="dxa"/>
          </w:tcPr>
          <w:p w:rsidR="005237A4" w:rsidRDefault="005237A4" w:rsidP="00904C6A">
            <w:pPr>
              <w:rPr>
                <w:rFonts w:hint="eastAsia"/>
              </w:rPr>
            </w:pPr>
          </w:p>
        </w:tc>
        <w:tc>
          <w:tcPr>
            <w:tcW w:w="1385" w:type="dxa"/>
          </w:tcPr>
          <w:p w:rsidR="005237A4" w:rsidRDefault="005237A4" w:rsidP="00904C6A">
            <w:pPr>
              <w:rPr>
                <w:rFonts w:hint="eastAsia"/>
              </w:rPr>
            </w:pPr>
          </w:p>
        </w:tc>
        <w:tc>
          <w:tcPr>
            <w:tcW w:w="1364"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lastRenderedPageBreak/>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38" w:name="_Toc337551534"/>
      <w:r>
        <w:rPr>
          <w:rFonts w:hint="eastAsia"/>
        </w:rPr>
        <w:t>一卡通交易收费配置</w:t>
      </w:r>
      <w:r>
        <w:rPr>
          <w:rFonts w:hint="eastAsia"/>
        </w:rPr>
        <w:t>(846502)</w:t>
      </w:r>
      <w:bookmarkEnd w:id="38"/>
    </w:p>
    <w:p w:rsidR="005237A4" w:rsidRDefault="005237A4" w:rsidP="005237A4">
      <w:pPr>
        <w:pStyle w:val="3"/>
        <w:tabs>
          <w:tab w:val="left" w:pos="180"/>
        </w:tabs>
        <w:ind w:hanging="1260"/>
      </w:pPr>
      <w:bookmarkStart w:id="39" w:name="_Toc337551535"/>
      <w:r>
        <w:rPr>
          <w:rFonts w:hint="eastAsia"/>
        </w:rPr>
        <w:t>一卡通交易收费添加</w:t>
      </w:r>
      <w:bookmarkEnd w:id="3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536"/>
        <w:gridCol w:w="1513"/>
        <w:gridCol w:w="1051"/>
        <w:gridCol w:w="1777"/>
      </w:tblGrid>
      <w:tr w:rsidR="005237A4" w:rsidTr="00904C6A">
        <w:trPr>
          <w:cantSplit/>
        </w:trPr>
        <w:tc>
          <w:tcPr>
            <w:tcW w:w="1525"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b/>
              </w:rPr>
              <w:t>C</w:t>
            </w:r>
            <w:r>
              <w:rPr>
                <w:rFonts w:hint="eastAsia"/>
                <w:b/>
              </w:rPr>
              <w:t>pack域</w:t>
            </w:r>
          </w:p>
        </w:tc>
        <w:tc>
          <w:tcPr>
            <w:tcW w:w="1513" w:type="dxa"/>
            <w:shd w:val="clear" w:color="auto" w:fill="B3B3B3"/>
          </w:tcPr>
          <w:p w:rsidR="005237A4" w:rsidRDefault="005237A4" w:rsidP="00904C6A">
            <w:pPr>
              <w:tabs>
                <w:tab w:val="left" w:pos="787"/>
              </w:tabs>
              <w:rPr>
                <w:rFonts w:hint="eastAsia"/>
                <w:b/>
              </w:rPr>
            </w:pPr>
            <w:r>
              <w:rPr>
                <w:rFonts w:hint="eastAsia"/>
                <w:b/>
              </w:rPr>
              <w:t>最大长度</w:t>
            </w:r>
          </w:p>
        </w:tc>
        <w:tc>
          <w:tcPr>
            <w:tcW w:w="1051" w:type="dxa"/>
            <w:shd w:val="clear" w:color="auto" w:fill="B3B3B3"/>
          </w:tcPr>
          <w:p w:rsidR="005237A4" w:rsidRDefault="005237A4" w:rsidP="00904C6A">
            <w:pPr>
              <w:tabs>
                <w:tab w:val="left" w:pos="787"/>
              </w:tabs>
              <w:rPr>
                <w:rFonts w:hint="eastAsia"/>
                <w:b/>
              </w:rPr>
            </w:pPr>
            <w:r>
              <w:rPr>
                <w:rFonts w:hint="eastAsia"/>
                <w:b/>
              </w:rPr>
              <w:t>是否必需</w:t>
            </w:r>
          </w:p>
        </w:tc>
        <w:tc>
          <w:tcPr>
            <w:tcW w:w="177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5"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r>
              <w:rPr>
                <w:rFonts w:hint="eastAsia"/>
              </w:rPr>
              <w:t>Y</w:t>
            </w:r>
          </w:p>
        </w:tc>
        <w:tc>
          <w:tcPr>
            <w:tcW w:w="1777"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rPr>
                <w:rFonts w:hint="eastAsia"/>
              </w:rPr>
              <w:t>sstatus0</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固定为‘A</w:t>
            </w:r>
            <w:r>
              <w:t>’</w:t>
            </w:r>
          </w:p>
        </w:tc>
      </w:tr>
      <w:tr w:rsidR="005237A4" w:rsidTr="00904C6A">
        <w:trPr>
          <w:cantSplit/>
        </w:trPr>
        <w:tc>
          <w:tcPr>
            <w:tcW w:w="1525" w:type="dxa"/>
          </w:tcPr>
          <w:p w:rsidR="005237A4" w:rsidRDefault="005237A4" w:rsidP="00904C6A">
            <w:pPr>
              <w:rPr>
                <w:rFonts w:hint="eastAsia"/>
              </w:rPr>
            </w:pPr>
            <w:r>
              <w:rPr>
                <w:rFonts w:hint="eastAsia"/>
              </w:rPr>
              <w:t>客户收费类别</w:t>
            </w:r>
          </w:p>
        </w:tc>
        <w:tc>
          <w:tcPr>
            <w:tcW w:w="1536" w:type="dxa"/>
          </w:tcPr>
          <w:p w:rsidR="005237A4" w:rsidRDefault="005237A4" w:rsidP="00904C6A">
            <w:pPr>
              <w:rPr>
                <w:rFonts w:hint="eastAsia"/>
              </w:rPr>
            </w:pPr>
            <w:r>
              <w:rPr>
                <w:rFonts w:hint="eastAsia"/>
              </w:rPr>
              <w:t>lvol5</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字典号:-43</w:t>
            </w:r>
          </w:p>
        </w:tc>
      </w:tr>
      <w:tr w:rsidR="005237A4" w:rsidTr="00904C6A">
        <w:trPr>
          <w:cantSplit/>
        </w:trPr>
        <w:tc>
          <w:tcPr>
            <w:tcW w:w="1525" w:type="dxa"/>
          </w:tcPr>
          <w:p w:rsidR="005237A4" w:rsidRDefault="005237A4" w:rsidP="00904C6A">
            <w:pPr>
              <w:rPr>
                <w:rFonts w:hint="eastAsia"/>
              </w:rPr>
            </w:pPr>
            <w:r>
              <w:rPr>
                <w:rFonts w:hint="eastAsia"/>
              </w:rPr>
              <w:t>交易码</w:t>
            </w:r>
          </w:p>
        </w:tc>
        <w:tc>
          <w:tcPr>
            <w:tcW w:w="1536" w:type="dxa"/>
          </w:tcPr>
          <w:p w:rsidR="005237A4" w:rsidRDefault="005237A4" w:rsidP="00904C6A">
            <w:pPr>
              <w:rPr>
                <w:rFonts w:hint="eastAsia"/>
              </w:rPr>
            </w:pPr>
            <w:r>
              <w:rPr>
                <w:rFonts w:hint="eastAsia"/>
              </w:rPr>
              <w:t>lvol0</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字典号:-6</w:t>
            </w:r>
          </w:p>
        </w:tc>
      </w:tr>
      <w:tr w:rsidR="005237A4" w:rsidTr="00904C6A">
        <w:trPr>
          <w:cantSplit/>
        </w:trPr>
        <w:tc>
          <w:tcPr>
            <w:tcW w:w="1525" w:type="dxa"/>
          </w:tcPr>
          <w:p w:rsidR="005237A4" w:rsidRDefault="005237A4" w:rsidP="00904C6A">
            <w:pPr>
              <w:rPr>
                <w:rFonts w:hint="eastAsia"/>
              </w:rPr>
            </w:pPr>
            <w:r>
              <w:rPr>
                <w:rFonts w:hint="eastAsia"/>
              </w:rPr>
              <w:t>卡类型</w:t>
            </w:r>
          </w:p>
        </w:tc>
        <w:tc>
          <w:tcPr>
            <w:tcW w:w="1536" w:type="dxa"/>
          </w:tcPr>
          <w:p w:rsidR="005237A4" w:rsidRDefault="005237A4" w:rsidP="00904C6A">
            <w:pPr>
              <w:tabs>
                <w:tab w:val="left" w:pos="787"/>
              </w:tabs>
              <w:rPr>
                <w:rFonts w:hint="eastAsia"/>
              </w:rPr>
            </w:pPr>
            <w:r>
              <w:rPr>
                <w:rFonts w:hint="eastAsia"/>
              </w:rPr>
              <w:t>l</w:t>
            </w:r>
            <w:r>
              <w:t>safe_level</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字典号:-5</w:t>
            </w:r>
          </w:p>
        </w:tc>
      </w:tr>
      <w:tr w:rsidR="005237A4" w:rsidTr="00904C6A">
        <w:trPr>
          <w:cantSplit/>
        </w:trPr>
        <w:tc>
          <w:tcPr>
            <w:tcW w:w="1525" w:type="dxa"/>
          </w:tcPr>
          <w:p w:rsidR="005237A4" w:rsidRDefault="005237A4" w:rsidP="00904C6A">
            <w:pPr>
              <w:rPr>
                <w:rFonts w:hint="eastAsia"/>
              </w:rPr>
            </w:pPr>
            <w:r>
              <w:rPr>
                <w:rFonts w:hint="eastAsia"/>
              </w:rPr>
              <w:t>交易类型</w:t>
            </w:r>
          </w:p>
        </w:tc>
        <w:tc>
          <w:tcPr>
            <w:tcW w:w="1536" w:type="dxa"/>
          </w:tcPr>
          <w:p w:rsidR="005237A4" w:rsidRDefault="005237A4" w:rsidP="00904C6A">
            <w:pPr>
              <w:rPr>
                <w:rFonts w:hint="eastAsia"/>
              </w:rPr>
            </w:pPr>
            <w:r>
              <w:rPr>
                <w:rFonts w:hint="eastAsia"/>
              </w:rPr>
              <w:t>lvol1</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字典号-7</w:t>
            </w:r>
          </w:p>
        </w:tc>
      </w:tr>
      <w:tr w:rsidR="005237A4" w:rsidTr="00904C6A">
        <w:trPr>
          <w:cantSplit/>
        </w:trPr>
        <w:tc>
          <w:tcPr>
            <w:tcW w:w="1525" w:type="dxa"/>
          </w:tcPr>
          <w:p w:rsidR="005237A4" w:rsidRDefault="005237A4" w:rsidP="00904C6A">
            <w:pPr>
              <w:rPr>
                <w:rFonts w:hint="eastAsia"/>
              </w:rPr>
            </w:pPr>
            <w:r>
              <w:rPr>
                <w:rFonts w:hint="eastAsia"/>
              </w:rPr>
              <w:t>收费方式</w:t>
            </w:r>
          </w:p>
        </w:tc>
        <w:tc>
          <w:tcPr>
            <w:tcW w:w="1536" w:type="dxa"/>
          </w:tcPr>
          <w:p w:rsidR="005237A4" w:rsidRDefault="005237A4" w:rsidP="00904C6A">
            <w:pPr>
              <w:rPr>
                <w:rFonts w:hint="eastAsia"/>
              </w:rPr>
            </w:pPr>
            <w:r>
              <w:t>L</w:t>
            </w:r>
            <w:r>
              <w:rPr>
                <w:rFonts w:hint="eastAsia"/>
              </w:rPr>
              <w:t>vol2</w:t>
            </w:r>
          </w:p>
        </w:tc>
        <w:tc>
          <w:tcPr>
            <w:tcW w:w="1513" w:type="dxa"/>
          </w:tcPr>
          <w:p w:rsidR="005237A4" w:rsidRDefault="005237A4" w:rsidP="00904C6A">
            <w:pPr>
              <w:pStyle w:val="2"/>
              <w:ind w:leftChars="0" w:left="0" w:firstLineChars="0" w:firstLine="0"/>
              <w:jc w:val="cente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字典号：120</w:t>
            </w:r>
          </w:p>
        </w:tc>
      </w:tr>
      <w:tr w:rsidR="005237A4" w:rsidTr="00904C6A">
        <w:trPr>
          <w:cantSplit/>
        </w:trPr>
        <w:tc>
          <w:tcPr>
            <w:tcW w:w="1525" w:type="dxa"/>
          </w:tcPr>
          <w:p w:rsidR="005237A4" w:rsidRDefault="005237A4" w:rsidP="00904C6A">
            <w:pPr>
              <w:rPr>
                <w:rFonts w:hint="eastAsia"/>
              </w:rPr>
            </w:pPr>
            <w:r>
              <w:rPr>
                <w:rFonts w:hint="eastAsia"/>
              </w:rPr>
              <w:t>收费金额/比率</w:t>
            </w:r>
          </w:p>
        </w:tc>
        <w:tc>
          <w:tcPr>
            <w:tcW w:w="1536" w:type="dxa"/>
          </w:tcPr>
          <w:p w:rsidR="005237A4" w:rsidRDefault="005237A4" w:rsidP="00904C6A">
            <w:pPr>
              <w:rPr>
                <w:rFonts w:hint="eastAsia"/>
              </w:rPr>
            </w:pPr>
            <w:r>
              <w:rPr>
                <w:rFonts w:hint="eastAsia"/>
              </w:rPr>
              <w:t>damt0</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收费顺序</w:t>
            </w:r>
          </w:p>
        </w:tc>
        <w:tc>
          <w:tcPr>
            <w:tcW w:w="1536" w:type="dxa"/>
          </w:tcPr>
          <w:p w:rsidR="005237A4" w:rsidRDefault="005237A4" w:rsidP="00904C6A">
            <w:pPr>
              <w:rPr>
                <w:rFonts w:hint="eastAsia"/>
              </w:rPr>
            </w:pPr>
            <w:r>
              <w:t>L</w:t>
            </w:r>
            <w:r>
              <w:rPr>
                <w:rFonts w:hint="eastAsia"/>
              </w:rPr>
              <w:t>vol3</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56"/>
        <w:gridCol w:w="1722"/>
        <w:gridCol w:w="1428"/>
        <w:gridCol w:w="1392"/>
      </w:tblGrid>
      <w:tr w:rsidR="005237A4" w:rsidTr="00904C6A">
        <w:trPr>
          <w:cantSplit/>
        </w:trPr>
        <w:tc>
          <w:tcPr>
            <w:tcW w:w="1470"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b/>
              </w:rPr>
              <w:t>C</w:t>
            </w:r>
            <w:r>
              <w:rPr>
                <w:rFonts w:hint="eastAsia"/>
                <w:b/>
              </w:rPr>
              <w:t xml:space="preserve">pack域 </w:t>
            </w:r>
          </w:p>
        </w:tc>
        <w:tc>
          <w:tcPr>
            <w:tcW w:w="1722" w:type="dxa"/>
            <w:shd w:val="clear" w:color="auto" w:fill="B3B3B3"/>
          </w:tcPr>
          <w:p w:rsidR="005237A4" w:rsidRDefault="005237A4" w:rsidP="00904C6A">
            <w:pPr>
              <w:tabs>
                <w:tab w:val="left" w:pos="787"/>
              </w:tabs>
              <w:rPr>
                <w:rFonts w:hint="eastAsia"/>
                <w:b/>
              </w:rPr>
            </w:pPr>
            <w:r>
              <w:rPr>
                <w:rFonts w:hint="eastAsia"/>
                <w:b/>
              </w:rPr>
              <w:t>最大长度</w:t>
            </w:r>
          </w:p>
        </w:tc>
        <w:tc>
          <w:tcPr>
            <w:tcW w:w="1428" w:type="dxa"/>
            <w:shd w:val="clear" w:color="auto" w:fill="B3B3B3"/>
          </w:tcPr>
          <w:p w:rsidR="005237A4" w:rsidRDefault="005237A4" w:rsidP="00904C6A">
            <w:pPr>
              <w:tabs>
                <w:tab w:val="left" w:pos="787"/>
              </w:tabs>
              <w:rPr>
                <w:b/>
              </w:rPr>
            </w:pPr>
            <w:r>
              <w:rPr>
                <w:rFonts w:hint="eastAsia"/>
                <w:b/>
              </w:rPr>
              <w:t>是否必需</w:t>
            </w:r>
          </w:p>
        </w:tc>
        <w:tc>
          <w:tcPr>
            <w:tcW w:w="139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70"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t>L</w:t>
            </w:r>
            <w:r>
              <w:rPr>
                <w:rFonts w:hint="eastAsia"/>
              </w:rPr>
              <w:t>serial1</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40" w:name="_Toc337551536"/>
      <w:r>
        <w:rPr>
          <w:rFonts w:hint="eastAsia"/>
        </w:rPr>
        <w:t>一卡通交易收费修改</w:t>
      </w:r>
      <w:bookmarkEnd w:id="4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536"/>
        <w:gridCol w:w="1513"/>
        <w:gridCol w:w="1051"/>
        <w:gridCol w:w="1777"/>
      </w:tblGrid>
      <w:tr w:rsidR="005237A4" w:rsidTr="00904C6A">
        <w:trPr>
          <w:cantSplit/>
        </w:trPr>
        <w:tc>
          <w:tcPr>
            <w:tcW w:w="1525"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b/>
              </w:rPr>
              <w:t>C</w:t>
            </w:r>
            <w:r>
              <w:rPr>
                <w:rFonts w:hint="eastAsia"/>
                <w:b/>
              </w:rPr>
              <w:t>pack域</w:t>
            </w:r>
          </w:p>
        </w:tc>
        <w:tc>
          <w:tcPr>
            <w:tcW w:w="1513" w:type="dxa"/>
            <w:shd w:val="clear" w:color="auto" w:fill="B3B3B3"/>
          </w:tcPr>
          <w:p w:rsidR="005237A4" w:rsidRDefault="005237A4" w:rsidP="00904C6A">
            <w:pPr>
              <w:tabs>
                <w:tab w:val="left" w:pos="787"/>
              </w:tabs>
              <w:rPr>
                <w:rFonts w:hint="eastAsia"/>
                <w:b/>
              </w:rPr>
            </w:pPr>
            <w:r>
              <w:rPr>
                <w:rFonts w:hint="eastAsia"/>
                <w:b/>
              </w:rPr>
              <w:t>最大长度</w:t>
            </w:r>
          </w:p>
        </w:tc>
        <w:tc>
          <w:tcPr>
            <w:tcW w:w="1051" w:type="dxa"/>
            <w:shd w:val="clear" w:color="auto" w:fill="B3B3B3"/>
          </w:tcPr>
          <w:p w:rsidR="005237A4" w:rsidRDefault="005237A4" w:rsidP="00904C6A">
            <w:pPr>
              <w:tabs>
                <w:tab w:val="left" w:pos="787"/>
              </w:tabs>
              <w:rPr>
                <w:rFonts w:hint="eastAsia"/>
                <w:b/>
              </w:rPr>
            </w:pPr>
            <w:r>
              <w:rPr>
                <w:rFonts w:hint="eastAsia"/>
                <w:b/>
              </w:rPr>
              <w:t>是否必需</w:t>
            </w:r>
          </w:p>
        </w:tc>
        <w:tc>
          <w:tcPr>
            <w:tcW w:w="177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5"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r>
              <w:rPr>
                <w:rFonts w:hint="eastAsia"/>
              </w:rPr>
              <w:t>Y</w:t>
            </w:r>
          </w:p>
        </w:tc>
        <w:tc>
          <w:tcPr>
            <w:tcW w:w="1777"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rPr>
                <w:rFonts w:hint="eastAsia"/>
              </w:rPr>
              <w:t>sstatus0</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固定为‘U</w:t>
            </w:r>
            <w:r>
              <w:t>’</w:t>
            </w:r>
          </w:p>
        </w:tc>
      </w:tr>
      <w:tr w:rsidR="005237A4" w:rsidTr="00904C6A">
        <w:trPr>
          <w:cantSplit/>
        </w:trPr>
        <w:tc>
          <w:tcPr>
            <w:tcW w:w="1525" w:type="dxa"/>
          </w:tcPr>
          <w:p w:rsidR="005237A4" w:rsidRDefault="005237A4" w:rsidP="00904C6A">
            <w:pPr>
              <w:rPr>
                <w:rFonts w:hint="eastAsia"/>
              </w:rPr>
            </w:pPr>
            <w:r>
              <w:rPr>
                <w:rFonts w:hint="eastAsia"/>
              </w:rPr>
              <w:t>客户收费类别</w:t>
            </w:r>
          </w:p>
        </w:tc>
        <w:tc>
          <w:tcPr>
            <w:tcW w:w="1536" w:type="dxa"/>
          </w:tcPr>
          <w:p w:rsidR="005237A4" w:rsidRDefault="005237A4" w:rsidP="00904C6A">
            <w:pPr>
              <w:rPr>
                <w:rFonts w:hint="eastAsia"/>
              </w:rPr>
            </w:pPr>
            <w:r>
              <w:rPr>
                <w:rFonts w:hint="eastAsia"/>
              </w:rPr>
              <w:t>lvol5</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字典号:-43</w:t>
            </w:r>
          </w:p>
        </w:tc>
      </w:tr>
      <w:tr w:rsidR="005237A4" w:rsidTr="00904C6A">
        <w:trPr>
          <w:cantSplit/>
        </w:trPr>
        <w:tc>
          <w:tcPr>
            <w:tcW w:w="1525" w:type="dxa"/>
          </w:tcPr>
          <w:p w:rsidR="005237A4" w:rsidRDefault="005237A4" w:rsidP="00904C6A">
            <w:pPr>
              <w:rPr>
                <w:rFonts w:hint="eastAsia"/>
              </w:rPr>
            </w:pPr>
            <w:r>
              <w:rPr>
                <w:rFonts w:hint="eastAsia"/>
              </w:rPr>
              <w:t>交易码</w:t>
            </w:r>
          </w:p>
        </w:tc>
        <w:tc>
          <w:tcPr>
            <w:tcW w:w="1536" w:type="dxa"/>
          </w:tcPr>
          <w:p w:rsidR="005237A4" w:rsidRDefault="005237A4" w:rsidP="00904C6A">
            <w:pPr>
              <w:rPr>
                <w:rFonts w:hint="eastAsia"/>
              </w:rPr>
            </w:pPr>
            <w:r>
              <w:rPr>
                <w:rFonts w:hint="eastAsia"/>
              </w:rPr>
              <w:t>lvol0</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字典号:-6</w:t>
            </w:r>
          </w:p>
        </w:tc>
      </w:tr>
      <w:tr w:rsidR="005237A4" w:rsidTr="00904C6A">
        <w:trPr>
          <w:cantSplit/>
        </w:trPr>
        <w:tc>
          <w:tcPr>
            <w:tcW w:w="1525" w:type="dxa"/>
          </w:tcPr>
          <w:p w:rsidR="005237A4" w:rsidRDefault="005237A4" w:rsidP="00904C6A">
            <w:pPr>
              <w:rPr>
                <w:rFonts w:hint="eastAsia"/>
              </w:rPr>
            </w:pPr>
            <w:r>
              <w:rPr>
                <w:rFonts w:hint="eastAsia"/>
              </w:rPr>
              <w:t>卡类型</w:t>
            </w:r>
          </w:p>
        </w:tc>
        <w:tc>
          <w:tcPr>
            <w:tcW w:w="1536" w:type="dxa"/>
          </w:tcPr>
          <w:p w:rsidR="005237A4" w:rsidRDefault="005237A4" w:rsidP="00904C6A">
            <w:pPr>
              <w:tabs>
                <w:tab w:val="left" w:pos="787"/>
              </w:tabs>
              <w:rPr>
                <w:rFonts w:hint="eastAsia"/>
              </w:rPr>
            </w:pPr>
            <w:r>
              <w:rPr>
                <w:rFonts w:hint="eastAsia"/>
              </w:rPr>
              <w:t>l</w:t>
            </w:r>
            <w:r>
              <w:t>safe_level</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字典号:-5</w:t>
            </w:r>
          </w:p>
        </w:tc>
      </w:tr>
      <w:tr w:rsidR="005237A4" w:rsidTr="00904C6A">
        <w:trPr>
          <w:cantSplit/>
        </w:trPr>
        <w:tc>
          <w:tcPr>
            <w:tcW w:w="1525" w:type="dxa"/>
          </w:tcPr>
          <w:p w:rsidR="005237A4" w:rsidRDefault="005237A4" w:rsidP="00904C6A">
            <w:pPr>
              <w:rPr>
                <w:rFonts w:hint="eastAsia"/>
              </w:rPr>
            </w:pPr>
            <w:r>
              <w:rPr>
                <w:rFonts w:hint="eastAsia"/>
              </w:rPr>
              <w:lastRenderedPageBreak/>
              <w:t>交易类型</w:t>
            </w:r>
          </w:p>
        </w:tc>
        <w:tc>
          <w:tcPr>
            <w:tcW w:w="1536" w:type="dxa"/>
          </w:tcPr>
          <w:p w:rsidR="005237A4" w:rsidRDefault="005237A4" w:rsidP="00904C6A">
            <w:pPr>
              <w:rPr>
                <w:rFonts w:hint="eastAsia"/>
              </w:rPr>
            </w:pPr>
            <w:r>
              <w:rPr>
                <w:rFonts w:hint="eastAsia"/>
              </w:rPr>
              <w:t>lvol1</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r>
              <w:rPr>
                <w:rFonts w:hint="eastAsia"/>
              </w:rPr>
              <w:t>修改项</w:t>
            </w:r>
          </w:p>
        </w:tc>
        <w:tc>
          <w:tcPr>
            <w:tcW w:w="1777" w:type="dxa"/>
          </w:tcPr>
          <w:p w:rsidR="005237A4" w:rsidRDefault="005237A4" w:rsidP="00904C6A">
            <w:pPr>
              <w:rPr>
                <w:rFonts w:hint="eastAsia"/>
              </w:rPr>
            </w:pPr>
            <w:r>
              <w:rPr>
                <w:rFonts w:hint="eastAsia"/>
              </w:rPr>
              <w:t>字典号-7</w:t>
            </w:r>
          </w:p>
        </w:tc>
      </w:tr>
      <w:tr w:rsidR="005237A4" w:rsidTr="00904C6A">
        <w:trPr>
          <w:cantSplit/>
        </w:trPr>
        <w:tc>
          <w:tcPr>
            <w:tcW w:w="1525" w:type="dxa"/>
          </w:tcPr>
          <w:p w:rsidR="005237A4" w:rsidRDefault="005237A4" w:rsidP="00904C6A">
            <w:pPr>
              <w:rPr>
                <w:rFonts w:hint="eastAsia"/>
              </w:rPr>
            </w:pPr>
            <w:r>
              <w:rPr>
                <w:rFonts w:hint="eastAsia"/>
              </w:rPr>
              <w:t>收费方式</w:t>
            </w:r>
          </w:p>
        </w:tc>
        <w:tc>
          <w:tcPr>
            <w:tcW w:w="1536" w:type="dxa"/>
          </w:tcPr>
          <w:p w:rsidR="005237A4" w:rsidRDefault="005237A4" w:rsidP="00904C6A">
            <w:pPr>
              <w:rPr>
                <w:rFonts w:hint="eastAsia"/>
              </w:rPr>
            </w:pPr>
            <w:r>
              <w:t>L</w:t>
            </w:r>
            <w:r>
              <w:rPr>
                <w:rFonts w:hint="eastAsia"/>
              </w:rPr>
              <w:t>vol2</w:t>
            </w:r>
          </w:p>
        </w:tc>
        <w:tc>
          <w:tcPr>
            <w:tcW w:w="1513" w:type="dxa"/>
          </w:tcPr>
          <w:p w:rsidR="005237A4" w:rsidRDefault="005237A4" w:rsidP="00904C6A">
            <w:pPr>
              <w:pStyle w:val="2"/>
              <w:ind w:leftChars="0" w:left="0" w:firstLineChars="0" w:firstLine="0"/>
              <w:jc w:val="center"/>
              <w:rPr>
                <w:rFonts w:hint="eastAsia"/>
              </w:rPr>
            </w:pPr>
          </w:p>
        </w:tc>
        <w:tc>
          <w:tcPr>
            <w:tcW w:w="1051" w:type="dxa"/>
          </w:tcPr>
          <w:p w:rsidR="005237A4" w:rsidRDefault="005237A4" w:rsidP="00904C6A">
            <w:pPr>
              <w:rPr>
                <w:rFonts w:hint="eastAsia"/>
              </w:rPr>
            </w:pPr>
            <w:r>
              <w:rPr>
                <w:rFonts w:hint="eastAsia"/>
              </w:rPr>
              <w:t>修改项</w:t>
            </w:r>
          </w:p>
        </w:tc>
        <w:tc>
          <w:tcPr>
            <w:tcW w:w="1777" w:type="dxa"/>
          </w:tcPr>
          <w:p w:rsidR="005237A4" w:rsidRDefault="005237A4" w:rsidP="00904C6A">
            <w:pPr>
              <w:rPr>
                <w:rFonts w:hint="eastAsia"/>
              </w:rPr>
            </w:pPr>
            <w:r>
              <w:rPr>
                <w:rFonts w:hint="eastAsia"/>
              </w:rPr>
              <w:t>字典号：120</w:t>
            </w:r>
          </w:p>
        </w:tc>
      </w:tr>
      <w:tr w:rsidR="005237A4" w:rsidTr="00904C6A">
        <w:trPr>
          <w:cantSplit/>
        </w:trPr>
        <w:tc>
          <w:tcPr>
            <w:tcW w:w="1525" w:type="dxa"/>
          </w:tcPr>
          <w:p w:rsidR="005237A4" w:rsidRDefault="005237A4" w:rsidP="00904C6A">
            <w:pPr>
              <w:rPr>
                <w:rFonts w:hint="eastAsia"/>
              </w:rPr>
            </w:pPr>
            <w:r>
              <w:rPr>
                <w:rFonts w:hint="eastAsia"/>
              </w:rPr>
              <w:t>收费金额/比率</w:t>
            </w:r>
          </w:p>
        </w:tc>
        <w:tc>
          <w:tcPr>
            <w:tcW w:w="1536" w:type="dxa"/>
          </w:tcPr>
          <w:p w:rsidR="005237A4" w:rsidRDefault="005237A4" w:rsidP="00904C6A">
            <w:pPr>
              <w:rPr>
                <w:rFonts w:hint="eastAsia"/>
              </w:rPr>
            </w:pPr>
            <w:r>
              <w:rPr>
                <w:rFonts w:hint="eastAsia"/>
              </w:rPr>
              <w:t>damt0</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r>
              <w:rPr>
                <w:rFonts w:hint="eastAsia"/>
              </w:rPr>
              <w:t>修改项</w:t>
            </w:r>
          </w:p>
        </w:tc>
        <w:tc>
          <w:tcPr>
            <w:tcW w:w="1777"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收费顺序</w:t>
            </w:r>
          </w:p>
        </w:tc>
        <w:tc>
          <w:tcPr>
            <w:tcW w:w="1536" w:type="dxa"/>
          </w:tcPr>
          <w:p w:rsidR="005237A4" w:rsidRDefault="005237A4" w:rsidP="00904C6A">
            <w:pPr>
              <w:rPr>
                <w:rFonts w:hint="eastAsia"/>
              </w:rPr>
            </w:pPr>
            <w:r>
              <w:t>L</w:t>
            </w:r>
            <w:r>
              <w:rPr>
                <w:rFonts w:hint="eastAsia"/>
              </w:rPr>
              <w:t>vol3</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r>
              <w:rPr>
                <w:rFonts w:hint="eastAsia"/>
              </w:rPr>
              <w:t>修改项</w:t>
            </w:r>
          </w:p>
        </w:tc>
        <w:tc>
          <w:tcPr>
            <w:tcW w:w="177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56"/>
        <w:gridCol w:w="1722"/>
        <w:gridCol w:w="1428"/>
        <w:gridCol w:w="1392"/>
      </w:tblGrid>
      <w:tr w:rsidR="005237A4" w:rsidTr="00904C6A">
        <w:trPr>
          <w:cantSplit/>
        </w:trPr>
        <w:tc>
          <w:tcPr>
            <w:tcW w:w="1470"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b/>
              </w:rPr>
              <w:t>C</w:t>
            </w:r>
            <w:r>
              <w:rPr>
                <w:rFonts w:hint="eastAsia"/>
                <w:b/>
              </w:rPr>
              <w:t xml:space="preserve">pack域 </w:t>
            </w:r>
          </w:p>
        </w:tc>
        <w:tc>
          <w:tcPr>
            <w:tcW w:w="1722" w:type="dxa"/>
            <w:shd w:val="clear" w:color="auto" w:fill="B3B3B3"/>
          </w:tcPr>
          <w:p w:rsidR="005237A4" w:rsidRDefault="005237A4" w:rsidP="00904C6A">
            <w:pPr>
              <w:tabs>
                <w:tab w:val="left" w:pos="787"/>
              </w:tabs>
              <w:rPr>
                <w:rFonts w:hint="eastAsia"/>
                <w:b/>
              </w:rPr>
            </w:pPr>
            <w:r>
              <w:rPr>
                <w:rFonts w:hint="eastAsia"/>
                <w:b/>
              </w:rPr>
              <w:t>最大长度</w:t>
            </w:r>
          </w:p>
        </w:tc>
        <w:tc>
          <w:tcPr>
            <w:tcW w:w="1428" w:type="dxa"/>
            <w:shd w:val="clear" w:color="auto" w:fill="B3B3B3"/>
          </w:tcPr>
          <w:p w:rsidR="005237A4" w:rsidRDefault="005237A4" w:rsidP="00904C6A">
            <w:pPr>
              <w:tabs>
                <w:tab w:val="left" w:pos="787"/>
              </w:tabs>
              <w:rPr>
                <w:b/>
              </w:rPr>
            </w:pPr>
            <w:r>
              <w:rPr>
                <w:rFonts w:hint="eastAsia"/>
                <w:b/>
              </w:rPr>
              <w:t>是否必需</w:t>
            </w:r>
          </w:p>
        </w:tc>
        <w:tc>
          <w:tcPr>
            <w:tcW w:w="139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70"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t>L</w:t>
            </w:r>
            <w:r>
              <w:rPr>
                <w:rFonts w:hint="eastAsia"/>
              </w:rPr>
              <w:t>serial1</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41" w:name="_Toc337551537"/>
      <w:r>
        <w:rPr>
          <w:rFonts w:hint="eastAsia"/>
        </w:rPr>
        <w:lastRenderedPageBreak/>
        <w:t>一卡通交易收费删除</w:t>
      </w:r>
      <w:bookmarkEnd w:id="4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536"/>
        <w:gridCol w:w="1513"/>
        <w:gridCol w:w="1051"/>
        <w:gridCol w:w="1777"/>
      </w:tblGrid>
      <w:tr w:rsidR="005237A4" w:rsidTr="00904C6A">
        <w:trPr>
          <w:cantSplit/>
        </w:trPr>
        <w:tc>
          <w:tcPr>
            <w:tcW w:w="1525"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b/>
              </w:rPr>
              <w:t>C</w:t>
            </w:r>
            <w:r>
              <w:rPr>
                <w:rFonts w:hint="eastAsia"/>
                <w:b/>
              </w:rPr>
              <w:t>pack域</w:t>
            </w:r>
          </w:p>
        </w:tc>
        <w:tc>
          <w:tcPr>
            <w:tcW w:w="1513" w:type="dxa"/>
            <w:shd w:val="clear" w:color="auto" w:fill="B3B3B3"/>
          </w:tcPr>
          <w:p w:rsidR="005237A4" w:rsidRDefault="005237A4" w:rsidP="00904C6A">
            <w:pPr>
              <w:tabs>
                <w:tab w:val="left" w:pos="787"/>
              </w:tabs>
              <w:rPr>
                <w:rFonts w:hint="eastAsia"/>
                <w:b/>
              </w:rPr>
            </w:pPr>
            <w:r>
              <w:rPr>
                <w:rFonts w:hint="eastAsia"/>
                <w:b/>
              </w:rPr>
              <w:t>最大长度</w:t>
            </w:r>
          </w:p>
        </w:tc>
        <w:tc>
          <w:tcPr>
            <w:tcW w:w="1051" w:type="dxa"/>
            <w:shd w:val="clear" w:color="auto" w:fill="B3B3B3"/>
          </w:tcPr>
          <w:p w:rsidR="005237A4" w:rsidRDefault="005237A4" w:rsidP="00904C6A">
            <w:pPr>
              <w:tabs>
                <w:tab w:val="left" w:pos="787"/>
              </w:tabs>
              <w:rPr>
                <w:rFonts w:hint="eastAsia"/>
                <w:b/>
              </w:rPr>
            </w:pPr>
            <w:r>
              <w:rPr>
                <w:rFonts w:hint="eastAsia"/>
                <w:b/>
              </w:rPr>
              <w:t>是否必需</w:t>
            </w:r>
          </w:p>
        </w:tc>
        <w:tc>
          <w:tcPr>
            <w:tcW w:w="177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5"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r>
              <w:rPr>
                <w:rFonts w:hint="eastAsia"/>
              </w:rPr>
              <w:t>Y</w:t>
            </w:r>
          </w:p>
        </w:tc>
        <w:tc>
          <w:tcPr>
            <w:tcW w:w="1777"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标志</w:t>
            </w:r>
          </w:p>
        </w:tc>
        <w:tc>
          <w:tcPr>
            <w:tcW w:w="1536" w:type="dxa"/>
          </w:tcPr>
          <w:p w:rsidR="005237A4" w:rsidRDefault="005237A4" w:rsidP="00904C6A">
            <w:pPr>
              <w:rPr>
                <w:rFonts w:hint="eastAsia"/>
              </w:rPr>
            </w:pPr>
            <w:r>
              <w:t>S</w:t>
            </w:r>
            <w:r>
              <w:rPr>
                <w:rFonts w:hint="eastAsia"/>
              </w:rPr>
              <w:t>status0</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固定为‘D</w:t>
            </w:r>
            <w:r>
              <w:t>’</w:t>
            </w:r>
          </w:p>
        </w:tc>
      </w:tr>
      <w:tr w:rsidR="005237A4" w:rsidTr="00904C6A">
        <w:trPr>
          <w:cantSplit/>
        </w:trPr>
        <w:tc>
          <w:tcPr>
            <w:tcW w:w="1525" w:type="dxa"/>
          </w:tcPr>
          <w:p w:rsidR="005237A4" w:rsidRDefault="005237A4" w:rsidP="00904C6A">
            <w:pPr>
              <w:rPr>
                <w:rFonts w:hint="eastAsia"/>
              </w:rPr>
            </w:pPr>
            <w:r>
              <w:rPr>
                <w:rFonts w:hint="eastAsia"/>
              </w:rPr>
              <w:t>交易码</w:t>
            </w:r>
          </w:p>
        </w:tc>
        <w:tc>
          <w:tcPr>
            <w:tcW w:w="1536" w:type="dxa"/>
          </w:tcPr>
          <w:p w:rsidR="005237A4" w:rsidRDefault="005237A4" w:rsidP="00904C6A">
            <w:pPr>
              <w:rPr>
                <w:rFonts w:hint="eastAsia"/>
              </w:rPr>
            </w:pPr>
            <w:r>
              <w:rPr>
                <w:rFonts w:hint="eastAsia"/>
              </w:rPr>
              <w:t>lvol0</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字典号:-6</w:t>
            </w:r>
          </w:p>
        </w:tc>
      </w:tr>
      <w:tr w:rsidR="005237A4" w:rsidTr="00904C6A">
        <w:trPr>
          <w:cantSplit/>
        </w:trPr>
        <w:tc>
          <w:tcPr>
            <w:tcW w:w="1525" w:type="dxa"/>
          </w:tcPr>
          <w:p w:rsidR="005237A4" w:rsidRDefault="005237A4" w:rsidP="00904C6A">
            <w:pPr>
              <w:rPr>
                <w:rFonts w:hint="eastAsia"/>
              </w:rPr>
            </w:pPr>
            <w:r>
              <w:rPr>
                <w:rFonts w:hint="eastAsia"/>
              </w:rPr>
              <w:t>客户收费类别</w:t>
            </w:r>
          </w:p>
        </w:tc>
        <w:tc>
          <w:tcPr>
            <w:tcW w:w="1536" w:type="dxa"/>
          </w:tcPr>
          <w:p w:rsidR="005237A4" w:rsidRDefault="005237A4" w:rsidP="00904C6A">
            <w:pPr>
              <w:rPr>
                <w:rFonts w:hint="eastAsia"/>
              </w:rPr>
            </w:pPr>
            <w:r>
              <w:rPr>
                <w:rFonts w:hint="eastAsia"/>
              </w:rPr>
              <w:t>lvol5</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字典号:-43</w:t>
            </w:r>
          </w:p>
        </w:tc>
      </w:tr>
      <w:tr w:rsidR="005237A4" w:rsidTr="00904C6A">
        <w:trPr>
          <w:cantSplit/>
        </w:trPr>
        <w:tc>
          <w:tcPr>
            <w:tcW w:w="1525" w:type="dxa"/>
          </w:tcPr>
          <w:p w:rsidR="005237A4" w:rsidRDefault="005237A4" w:rsidP="00904C6A">
            <w:pPr>
              <w:rPr>
                <w:rFonts w:hint="eastAsia"/>
              </w:rPr>
            </w:pPr>
            <w:r>
              <w:rPr>
                <w:rFonts w:hint="eastAsia"/>
              </w:rPr>
              <w:t>卡类型</w:t>
            </w:r>
          </w:p>
        </w:tc>
        <w:tc>
          <w:tcPr>
            <w:tcW w:w="1536" w:type="dxa"/>
          </w:tcPr>
          <w:p w:rsidR="005237A4" w:rsidRDefault="005237A4" w:rsidP="00904C6A">
            <w:pPr>
              <w:tabs>
                <w:tab w:val="left" w:pos="787"/>
              </w:tabs>
              <w:rPr>
                <w:rFonts w:hint="eastAsia"/>
              </w:rPr>
            </w:pPr>
            <w:r>
              <w:rPr>
                <w:rFonts w:hint="eastAsia"/>
              </w:rPr>
              <w:t>l</w:t>
            </w:r>
            <w:r>
              <w:t>safe_level</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字典号:-5</w:t>
            </w:r>
          </w:p>
        </w:tc>
      </w:tr>
      <w:tr w:rsidR="005237A4" w:rsidTr="00904C6A">
        <w:trPr>
          <w:cantSplit/>
        </w:trPr>
        <w:tc>
          <w:tcPr>
            <w:tcW w:w="1525" w:type="dxa"/>
          </w:tcPr>
          <w:p w:rsidR="005237A4" w:rsidRDefault="005237A4" w:rsidP="00904C6A">
            <w:pPr>
              <w:rPr>
                <w:rFonts w:hint="eastAsia"/>
              </w:rPr>
            </w:pPr>
            <w:r>
              <w:rPr>
                <w:rFonts w:hint="eastAsia"/>
              </w:rPr>
              <w:t>交易类型</w:t>
            </w:r>
          </w:p>
        </w:tc>
        <w:tc>
          <w:tcPr>
            <w:tcW w:w="1536" w:type="dxa"/>
          </w:tcPr>
          <w:p w:rsidR="005237A4" w:rsidRDefault="005237A4" w:rsidP="00904C6A">
            <w:pPr>
              <w:rPr>
                <w:rFonts w:hint="eastAsia"/>
              </w:rPr>
            </w:pPr>
            <w:r>
              <w:rPr>
                <w:rFonts w:hint="eastAsia"/>
              </w:rPr>
              <w:t>lvol1</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字典号-7</w:t>
            </w:r>
          </w:p>
        </w:tc>
      </w:tr>
      <w:tr w:rsidR="005237A4" w:rsidTr="00904C6A">
        <w:trPr>
          <w:cantSplit/>
        </w:trPr>
        <w:tc>
          <w:tcPr>
            <w:tcW w:w="1525" w:type="dxa"/>
          </w:tcPr>
          <w:p w:rsidR="005237A4" w:rsidRDefault="005237A4" w:rsidP="00904C6A">
            <w:pPr>
              <w:rPr>
                <w:rFonts w:hint="eastAsia"/>
              </w:rPr>
            </w:pPr>
          </w:p>
        </w:tc>
        <w:tc>
          <w:tcPr>
            <w:tcW w:w="1536" w:type="dxa"/>
          </w:tcPr>
          <w:p w:rsidR="005237A4" w:rsidRDefault="005237A4" w:rsidP="00904C6A">
            <w:pPr>
              <w:rPr>
                <w:rFonts w:hint="eastAsia"/>
              </w:rPr>
            </w:pPr>
          </w:p>
        </w:tc>
        <w:tc>
          <w:tcPr>
            <w:tcW w:w="1513" w:type="dxa"/>
          </w:tcPr>
          <w:p w:rsidR="005237A4" w:rsidRDefault="005237A4" w:rsidP="00904C6A">
            <w:pPr>
              <w:pStyle w:val="2"/>
              <w:ind w:leftChars="0" w:left="0" w:firstLineChars="0" w:firstLine="0"/>
              <w:jc w:val="cente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p>
        </w:tc>
        <w:tc>
          <w:tcPr>
            <w:tcW w:w="1536" w:type="dxa"/>
          </w:tcPr>
          <w:p w:rsidR="005237A4" w:rsidRDefault="005237A4" w:rsidP="00904C6A">
            <w:pPr>
              <w:rPr>
                <w:rFonts w:hint="eastAsia"/>
              </w:rPr>
            </w:pP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p>
        </w:tc>
        <w:tc>
          <w:tcPr>
            <w:tcW w:w="1536" w:type="dxa"/>
          </w:tcPr>
          <w:p w:rsidR="005237A4" w:rsidRDefault="005237A4" w:rsidP="00904C6A">
            <w:pPr>
              <w:rPr>
                <w:rFonts w:hint="eastAsia"/>
              </w:rPr>
            </w:pP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56"/>
        <w:gridCol w:w="1722"/>
        <w:gridCol w:w="1428"/>
        <w:gridCol w:w="1392"/>
      </w:tblGrid>
      <w:tr w:rsidR="005237A4" w:rsidTr="00904C6A">
        <w:trPr>
          <w:cantSplit/>
        </w:trPr>
        <w:tc>
          <w:tcPr>
            <w:tcW w:w="1470"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rFonts w:hint="eastAsia"/>
                <w:b/>
              </w:rPr>
              <w:t xml:space="preserve">cpack域 </w:t>
            </w:r>
          </w:p>
        </w:tc>
        <w:tc>
          <w:tcPr>
            <w:tcW w:w="1722" w:type="dxa"/>
            <w:shd w:val="clear" w:color="auto" w:fill="B3B3B3"/>
          </w:tcPr>
          <w:p w:rsidR="005237A4" w:rsidRDefault="005237A4" w:rsidP="00904C6A">
            <w:pPr>
              <w:tabs>
                <w:tab w:val="left" w:pos="787"/>
              </w:tabs>
              <w:rPr>
                <w:rFonts w:hint="eastAsia"/>
                <w:b/>
              </w:rPr>
            </w:pPr>
            <w:r>
              <w:rPr>
                <w:rFonts w:hint="eastAsia"/>
                <w:b/>
              </w:rPr>
              <w:t>最大长度</w:t>
            </w:r>
          </w:p>
        </w:tc>
        <w:tc>
          <w:tcPr>
            <w:tcW w:w="1428" w:type="dxa"/>
            <w:shd w:val="clear" w:color="auto" w:fill="B3B3B3"/>
          </w:tcPr>
          <w:p w:rsidR="005237A4" w:rsidRDefault="005237A4" w:rsidP="00904C6A">
            <w:pPr>
              <w:tabs>
                <w:tab w:val="left" w:pos="787"/>
              </w:tabs>
              <w:rPr>
                <w:b/>
              </w:rPr>
            </w:pPr>
            <w:r>
              <w:rPr>
                <w:rFonts w:hint="eastAsia"/>
                <w:b/>
              </w:rPr>
              <w:t>是否必需</w:t>
            </w:r>
          </w:p>
        </w:tc>
        <w:tc>
          <w:tcPr>
            <w:tcW w:w="139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70"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t>L</w:t>
            </w:r>
            <w:r>
              <w:rPr>
                <w:rFonts w:hint="eastAsia"/>
              </w:rPr>
              <w:t>serial1</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42" w:name="_Toc337551538"/>
      <w:r>
        <w:rPr>
          <w:rFonts w:hint="eastAsia"/>
        </w:rPr>
        <w:t>一卡通交易收费查询</w:t>
      </w:r>
      <w:bookmarkEnd w:id="4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536"/>
        <w:gridCol w:w="1513"/>
        <w:gridCol w:w="1051"/>
        <w:gridCol w:w="1777"/>
      </w:tblGrid>
      <w:tr w:rsidR="005237A4" w:rsidTr="00904C6A">
        <w:trPr>
          <w:cantSplit/>
        </w:trPr>
        <w:tc>
          <w:tcPr>
            <w:tcW w:w="1525"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b/>
              </w:rPr>
              <w:t>C</w:t>
            </w:r>
            <w:r>
              <w:rPr>
                <w:rFonts w:hint="eastAsia"/>
                <w:b/>
              </w:rPr>
              <w:t>pack域</w:t>
            </w:r>
          </w:p>
        </w:tc>
        <w:tc>
          <w:tcPr>
            <w:tcW w:w="1513" w:type="dxa"/>
            <w:shd w:val="clear" w:color="auto" w:fill="B3B3B3"/>
          </w:tcPr>
          <w:p w:rsidR="005237A4" w:rsidRDefault="005237A4" w:rsidP="00904C6A">
            <w:pPr>
              <w:tabs>
                <w:tab w:val="left" w:pos="787"/>
              </w:tabs>
              <w:rPr>
                <w:rFonts w:hint="eastAsia"/>
                <w:b/>
              </w:rPr>
            </w:pPr>
            <w:r>
              <w:rPr>
                <w:rFonts w:hint="eastAsia"/>
                <w:b/>
              </w:rPr>
              <w:t>最大长度</w:t>
            </w:r>
          </w:p>
        </w:tc>
        <w:tc>
          <w:tcPr>
            <w:tcW w:w="1051" w:type="dxa"/>
            <w:shd w:val="clear" w:color="auto" w:fill="B3B3B3"/>
          </w:tcPr>
          <w:p w:rsidR="005237A4" w:rsidRDefault="005237A4" w:rsidP="00904C6A">
            <w:pPr>
              <w:tabs>
                <w:tab w:val="left" w:pos="787"/>
              </w:tabs>
              <w:rPr>
                <w:rFonts w:hint="eastAsia"/>
                <w:b/>
              </w:rPr>
            </w:pPr>
            <w:r>
              <w:rPr>
                <w:rFonts w:hint="eastAsia"/>
                <w:b/>
              </w:rPr>
              <w:t>是否必需</w:t>
            </w:r>
          </w:p>
        </w:tc>
        <w:tc>
          <w:tcPr>
            <w:tcW w:w="177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5"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r>
              <w:rPr>
                <w:rFonts w:hint="eastAsia"/>
              </w:rPr>
              <w:t>Y</w:t>
            </w:r>
          </w:p>
        </w:tc>
        <w:tc>
          <w:tcPr>
            <w:tcW w:w="1777"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rPr>
                <w:rFonts w:hint="eastAsia"/>
              </w:rPr>
              <w:t>sstatus0</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固定为‘R</w:t>
            </w:r>
            <w:r>
              <w:t>’</w:t>
            </w:r>
          </w:p>
        </w:tc>
      </w:tr>
      <w:tr w:rsidR="005237A4" w:rsidTr="00904C6A">
        <w:trPr>
          <w:cantSplit/>
        </w:trPr>
        <w:tc>
          <w:tcPr>
            <w:tcW w:w="1525" w:type="dxa"/>
          </w:tcPr>
          <w:p w:rsidR="005237A4" w:rsidRDefault="005237A4" w:rsidP="00904C6A">
            <w:pPr>
              <w:rPr>
                <w:rFonts w:hint="eastAsia"/>
              </w:rPr>
            </w:pPr>
            <w:r>
              <w:rPr>
                <w:rFonts w:hint="eastAsia"/>
              </w:rPr>
              <w:t>客户收费类别</w:t>
            </w:r>
          </w:p>
        </w:tc>
        <w:tc>
          <w:tcPr>
            <w:tcW w:w="1536" w:type="dxa"/>
          </w:tcPr>
          <w:p w:rsidR="005237A4" w:rsidRDefault="005237A4" w:rsidP="00904C6A">
            <w:pPr>
              <w:rPr>
                <w:rFonts w:hint="eastAsia"/>
              </w:rPr>
            </w:pPr>
            <w:r>
              <w:rPr>
                <w:rFonts w:hint="eastAsia"/>
              </w:rPr>
              <w:t>lvol5</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字典号:-43</w:t>
            </w:r>
          </w:p>
        </w:tc>
      </w:tr>
      <w:tr w:rsidR="005237A4" w:rsidTr="00904C6A">
        <w:trPr>
          <w:cantSplit/>
        </w:trPr>
        <w:tc>
          <w:tcPr>
            <w:tcW w:w="1525" w:type="dxa"/>
          </w:tcPr>
          <w:p w:rsidR="005237A4" w:rsidRDefault="005237A4" w:rsidP="00904C6A">
            <w:pPr>
              <w:rPr>
                <w:rFonts w:hint="eastAsia"/>
              </w:rPr>
            </w:pPr>
            <w:r>
              <w:rPr>
                <w:rFonts w:hint="eastAsia"/>
              </w:rPr>
              <w:t>交易码</w:t>
            </w:r>
          </w:p>
        </w:tc>
        <w:tc>
          <w:tcPr>
            <w:tcW w:w="1536" w:type="dxa"/>
          </w:tcPr>
          <w:p w:rsidR="005237A4" w:rsidRDefault="005237A4" w:rsidP="00904C6A">
            <w:pPr>
              <w:rPr>
                <w:rFonts w:hint="eastAsia"/>
              </w:rPr>
            </w:pPr>
            <w:r>
              <w:t>L</w:t>
            </w:r>
            <w:r>
              <w:rPr>
                <w:rFonts w:hint="eastAsia"/>
              </w:rPr>
              <w:t>vol0</w:t>
            </w:r>
          </w:p>
        </w:tc>
        <w:tc>
          <w:tcPr>
            <w:tcW w:w="1513" w:type="dxa"/>
          </w:tcPr>
          <w:p w:rsidR="005237A4" w:rsidRDefault="005237A4" w:rsidP="00904C6A">
            <w:pP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字典号:-6</w:t>
            </w:r>
          </w:p>
        </w:tc>
      </w:tr>
      <w:tr w:rsidR="005237A4" w:rsidTr="00904C6A">
        <w:trPr>
          <w:cantSplit/>
        </w:trPr>
        <w:tc>
          <w:tcPr>
            <w:tcW w:w="1525" w:type="dxa"/>
          </w:tcPr>
          <w:p w:rsidR="005237A4" w:rsidRDefault="005237A4" w:rsidP="00904C6A">
            <w:pPr>
              <w:rPr>
                <w:rFonts w:hint="eastAsia"/>
              </w:rPr>
            </w:pPr>
            <w:r>
              <w:rPr>
                <w:rFonts w:hint="eastAsia"/>
              </w:rPr>
              <w:t>卡类型</w:t>
            </w:r>
          </w:p>
        </w:tc>
        <w:tc>
          <w:tcPr>
            <w:tcW w:w="1536" w:type="dxa"/>
          </w:tcPr>
          <w:p w:rsidR="005237A4" w:rsidRDefault="005237A4" w:rsidP="00904C6A">
            <w:pPr>
              <w:tabs>
                <w:tab w:val="left" w:pos="787"/>
              </w:tabs>
              <w:rPr>
                <w:rFonts w:hint="eastAsia"/>
              </w:rPr>
            </w:pPr>
            <w:r>
              <w:t>Lsafe_level</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字典号:-5</w:t>
            </w:r>
          </w:p>
        </w:tc>
      </w:tr>
      <w:tr w:rsidR="005237A4" w:rsidTr="00904C6A">
        <w:trPr>
          <w:cantSplit/>
        </w:trPr>
        <w:tc>
          <w:tcPr>
            <w:tcW w:w="1525" w:type="dxa"/>
          </w:tcPr>
          <w:p w:rsidR="005237A4" w:rsidRDefault="005237A4" w:rsidP="00904C6A">
            <w:pPr>
              <w:rPr>
                <w:rFonts w:hint="eastAsia"/>
              </w:rPr>
            </w:pPr>
            <w:r>
              <w:rPr>
                <w:rFonts w:hint="eastAsia"/>
              </w:rPr>
              <w:t>交易类型</w:t>
            </w:r>
          </w:p>
        </w:tc>
        <w:tc>
          <w:tcPr>
            <w:tcW w:w="1536" w:type="dxa"/>
          </w:tcPr>
          <w:p w:rsidR="005237A4" w:rsidRDefault="005237A4" w:rsidP="00904C6A">
            <w:pPr>
              <w:rPr>
                <w:rFonts w:hint="eastAsia"/>
              </w:rPr>
            </w:pPr>
            <w:r>
              <w:rPr>
                <w:rFonts w:hint="eastAsia"/>
              </w:rPr>
              <w:t>lvol1</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字典号-7</w:t>
            </w:r>
          </w:p>
        </w:tc>
      </w:tr>
      <w:tr w:rsidR="005237A4" w:rsidTr="00904C6A">
        <w:trPr>
          <w:cantSplit/>
        </w:trPr>
        <w:tc>
          <w:tcPr>
            <w:tcW w:w="1525" w:type="dxa"/>
          </w:tcPr>
          <w:p w:rsidR="005237A4" w:rsidRDefault="005237A4" w:rsidP="00904C6A">
            <w:pPr>
              <w:rPr>
                <w:rFonts w:hint="eastAsia"/>
              </w:rPr>
            </w:pPr>
            <w:r>
              <w:rPr>
                <w:rFonts w:hint="eastAsia"/>
              </w:rPr>
              <w:t>收费方式</w:t>
            </w:r>
          </w:p>
        </w:tc>
        <w:tc>
          <w:tcPr>
            <w:tcW w:w="1536" w:type="dxa"/>
          </w:tcPr>
          <w:p w:rsidR="005237A4" w:rsidRDefault="005237A4" w:rsidP="00904C6A">
            <w:pPr>
              <w:rPr>
                <w:rFonts w:hint="eastAsia"/>
              </w:rPr>
            </w:pPr>
            <w:r>
              <w:t>L</w:t>
            </w:r>
            <w:r>
              <w:rPr>
                <w:rFonts w:hint="eastAsia"/>
              </w:rPr>
              <w:t>vol2</w:t>
            </w:r>
          </w:p>
        </w:tc>
        <w:tc>
          <w:tcPr>
            <w:tcW w:w="1513" w:type="dxa"/>
          </w:tcPr>
          <w:p w:rsidR="005237A4" w:rsidRDefault="005237A4" w:rsidP="00904C6A">
            <w:pPr>
              <w:pStyle w:val="2"/>
              <w:ind w:leftChars="0" w:left="0" w:firstLineChars="0" w:firstLine="0"/>
              <w:jc w:val="center"/>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r>
              <w:rPr>
                <w:rFonts w:hint="eastAsia"/>
              </w:rPr>
              <w:t>字典号：120</w:t>
            </w:r>
          </w:p>
        </w:tc>
      </w:tr>
      <w:tr w:rsidR="005237A4" w:rsidTr="00904C6A">
        <w:trPr>
          <w:cantSplit/>
        </w:trPr>
        <w:tc>
          <w:tcPr>
            <w:tcW w:w="1525" w:type="dxa"/>
          </w:tcPr>
          <w:p w:rsidR="005237A4" w:rsidRDefault="005237A4" w:rsidP="00904C6A">
            <w:pPr>
              <w:rPr>
                <w:rFonts w:hint="eastAsia"/>
              </w:rPr>
            </w:pPr>
            <w:r>
              <w:rPr>
                <w:rFonts w:hint="eastAsia"/>
              </w:rPr>
              <w:t>收费金额/比率</w:t>
            </w:r>
          </w:p>
        </w:tc>
        <w:tc>
          <w:tcPr>
            <w:tcW w:w="1536" w:type="dxa"/>
          </w:tcPr>
          <w:p w:rsidR="005237A4" w:rsidRDefault="005237A4" w:rsidP="00904C6A">
            <w:pPr>
              <w:rPr>
                <w:rFonts w:hint="eastAsia"/>
              </w:rPr>
            </w:pPr>
            <w:r>
              <w:rPr>
                <w:rFonts w:hint="eastAsia"/>
              </w:rPr>
              <w:t>damt0</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收费顺序</w:t>
            </w:r>
          </w:p>
        </w:tc>
        <w:tc>
          <w:tcPr>
            <w:tcW w:w="1536" w:type="dxa"/>
          </w:tcPr>
          <w:p w:rsidR="005237A4" w:rsidRDefault="005237A4" w:rsidP="00904C6A">
            <w:pPr>
              <w:rPr>
                <w:rFonts w:hint="eastAsia"/>
              </w:rPr>
            </w:pPr>
            <w:r>
              <w:t>L</w:t>
            </w:r>
            <w:r>
              <w:rPr>
                <w:rFonts w:hint="eastAsia"/>
              </w:rPr>
              <w:t>vol3</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收费说明</w:t>
            </w:r>
          </w:p>
        </w:tc>
        <w:tc>
          <w:tcPr>
            <w:tcW w:w="1536" w:type="dxa"/>
          </w:tcPr>
          <w:p w:rsidR="005237A4" w:rsidRDefault="005237A4" w:rsidP="00904C6A">
            <w:r>
              <w:t>ssectypes</w:t>
            </w:r>
          </w:p>
        </w:tc>
        <w:tc>
          <w:tcPr>
            <w:tcW w:w="1513" w:type="dxa"/>
          </w:tcPr>
          <w:p w:rsidR="005237A4" w:rsidRDefault="005237A4" w:rsidP="00904C6A">
            <w:pPr>
              <w:pStyle w:val="2"/>
              <w:ind w:leftChars="0" w:left="0" w:firstLineChars="0" w:firstLine="0"/>
              <w:rPr>
                <w:rFonts w:hint="eastAsia"/>
              </w:rPr>
            </w:pPr>
          </w:p>
        </w:tc>
        <w:tc>
          <w:tcPr>
            <w:tcW w:w="1051" w:type="dxa"/>
          </w:tcPr>
          <w:p w:rsidR="005237A4" w:rsidRDefault="005237A4" w:rsidP="00904C6A">
            <w:pPr>
              <w:rPr>
                <w:rFonts w:hint="eastAsia"/>
              </w:rPr>
            </w:pPr>
          </w:p>
        </w:tc>
        <w:tc>
          <w:tcPr>
            <w:tcW w:w="177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56"/>
        <w:gridCol w:w="1722"/>
        <w:gridCol w:w="1428"/>
        <w:gridCol w:w="1392"/>
      </w:tblGrid>
      <w:tr w:rsidR="005237A4" w:rsidTr="00904C6A">
        <w:trPr>
          <w:cantSplit/>
        </w:trPr>
        <w:tc>
          <w:tcPr>
            <w:tcW w:w="1470"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b/>
              </w:rPr>
              <w:t>C</w:t>
            </w:r>
            <w:r>
              <w:rPr>
                <w:rFonts w:hint="eastAsia"/>
                <w:b/>
              </w:rPr>
              <w:t xml:space="preserve">pack域 </w:t>
            </w:r>
          </w:p>
        </w:tc>
        <w:tc>
          <w:tcPr>
            <w:tcW w:w="1722" w:type="dxa"/>
            <w:shd w:val="clear" w:color="auto" w:fill="B3B3B3"/>
          </w:tcPr>
          <w:p w:rsidR="005237A4" w:rsidRDefault="005237A4" w:rsidP="00904C6A">
            <w:pPr>
              <w:tabs>
                <w:tab w:val="left" w:pos="787"/>
              </w:tabs>
              <w:rPr>
                <w:rFonts w:hint="eastAsia"/>
                <w:b/>
              </w:rPr>
            </w:pPr>
            <w:r>
              <w:rPr>
                <w:rFonts w:hint="eastAsia"/>
                <w:b/>
              </w:rPr>
              <w:t>最大长度</w:t>
            </w:r>
          </w:p>
        </w:tc>
        <w:tc>
          <w:tcPr>
            <w:tcW w:w="1428" w:type="dxa"/>
            <w:shd w:val="clear" w:color="auto" w:fill="B3B3B3"/>
          </w:tcPr>
          <w:p w:rsidR="005237A4" w:rsidRDefault="005237A4" w:rsidP="00904C6A">
            <w:pPr>
              <w:tabs>
                <w:tab w:val="left" w:pos="787"/>
              </w:tabs>
              <w:rPr>
                <w:b/>
              </w:rPr>
            </w:pPr>
            <w:r>
              <w:rPr>
                <w:rFonts w:hint="eastAsia"/>
                <w:b/>
              </w:rPr>
              <w:t>是否必需</w:t>
            </w:r>
          </w:p>
        </w:tc>
        <w:tc>
          <w:tcPr>
            <w:tcW w:w="139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70"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t>L</w:t>
            </w:r>
            <w:r>
              <w:rPr>
                <w:rFonts w:hint="eastAsia"/>
              </w:rPr>
              <w:t>serial1</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2"/>
        <w:ind w:left="480" w:firstLine="480"/>
        <w:rPr>
          <w:rFonts w:hint="eastAsia"/>
        </w:rPr>
      </w:pPr>
    </w:p>
    <w:p w:rsidR="005237A4" w:rsidRDefault="005237A4" w:rsidP="005237A4">
      <w:pPr>
        <w:pStyle w:val="20"/>
        <w:tabs>
          <w:tab w:val="clear" w:pos="576"/>
          <w:tab w:val="left" w:pos="9"/>
        </w:tabs>
        <w:ind w:left="9"/>
        <w:rPr>
          <w:rFonts w:hint="eastAsia"/>
        </w:rPr>
      </w:pPr>
      <w:bookmarkStart w:id="43" w:name="_Toc337551539"/>
      <w:r>
        <w:rPr>
          <w:rFonts w:hint="eastAsia"/>
        </w:rPr>
        <w:lastRenderedPageBreak/>
        <w:t>操作员管理</w:t>
      </w:r>
      <w:bookmarkEnd w:id="43"/>
    </w:p>
    <w:p w:rsidR="005237A4" w:rsidRDefault="005237A4" w:rsidP="005237A4">
      <w:pPr>
        <w:pStyle w:val="3"/>
        <w:tabs>
          <w:tab w:val="left" w:pos="180"/>
        </w:tabs>
        <w:ind w:hanging="1260"/>
      </w:pPr>
      <w:bookmarkStart w:id="44" w:name="_Toc337551540"/>
      <w:r>
        <w:rPr>
          <w:rFonts w:hint="eastAsia"/>
        </w:rPr>
        <w:t>操作员添加（</w:t>
      </w:r>
      <w:r>
        <w:rPr>
          <w:rFonts w:hint="eastAsia"/>
        </w:rPr>
        <w:t>820301</w:t>
      </w:r>
      <w:r>
        <w:rPr>
          <w:rFonts w:hint="eastAsia"/>
        </w:rPr>
        <w:t>，状态</w:t>
      </w:r>
      <w:r>
        <w:t>’</w:t>
      </w:r>
      <w:r>
        <w:rPr>
          <w:rFonts w:hint="eastAsia"/>
        </w:rPr>
        <w:t>A</w:t>
      </w:r>
      <w:r>
        <w:t>’</w:t>
      </w:r>
      <w:r>
        <w:rPr>
          <w:rFonts w:hint="eastAsia"/>
        </w:rPr>
        <w:t>）</w:t>
      </w:r>
      <w:bookmarkEnd w:id="4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添加操作员。操作员包括前台操作员、充值操作员。</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0"/>
        <w:gridCol w:w="1314"/>
        <w:gridCol w:w="2016"/>
        <w:gridCol w:w="1446"/>
        <w:gridCol w:w="1582"/>
      </w:tblGrid>
      <w:tr w:rsidR="005237A4" w:rsidTr="00904C6A">
        <w:trPr>
          <w:cantSplit/>
        </w:trPr>
        <w:tc>
          <w:tcPr>
            <w:tcW w:w="1490" w:type="dxa"/>
            <w:shd w:val="clear" w:color="auto" w:fill="B3B3B3"/>
          </w:tcPr>
          <w:p w:rsidR="005237A4" w:rsidRDefault="005237A4" w:rsidP="00904C6A">
            <w:pPr>
              <w:jc w:val="center"/>
              <w:rPr>
                <w:rFonts w:hint="eastAsia"/>
                <w:b/>
              </w:rPr>
            </w:pPr>
            <w:r>
              <w:rPr>
                <w:rFonts w:hint="eastAsia"/>
                <w:b/>
              </w:rPr>
              <w:t>输入项</w:t>
            </w:r>
          </w:p>
        </w:tc>
        <w:tc>
          <w:tcPr>
            <w:tcW w:w="1314" w:type="dxa"/>
            <w:shd w:val="clear" w:color="auto" w:fill="B3B3B3"/>
          </w:tcPr>
          <w:p w:rsidR="005237A4" w:rsidRDefault="005237A4" w:rsidP="00904C6A">
            <w:pPr>
              <w:tabs>
                <w:tab w:val="left" w:pos="787"/>
              </w:tabs>
              <w:rPr>
                <w:rFonts w:hint="eastAsia"/>
                <w:b/>
              </w:rPr>
            </w:pPr>
            <w:r>
              <w:rPr>
                <w:rFonts w:hint="eastAsia"/>
                <w:b/>
              </w:rPr>
              <w:t>最大长度</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446" w:type="dxa"/>
            <w:shd w:val="clear" w:color="auto" w:fill="B3B3B3"/>
          </w:tcPr>
          <w:p w:rsidR="005237A4" w:rsidRDefault="005237A4" w:rsidP="00904C6A">
            <w:pPr>
              <w:tabs>
                <w:tab w:val="left" w:pos="787"/>
              </w:tabs>
              <w:rPr>
                <w:rFonts w:hint="eastAsia"/>
                <w:b/>
              </w:rPr>
            </w:pPr>
            <w:r>
              <w:rPr>
                <w:rFonts w:hint="eastAsia"/>
                <w:b/>
              </w:rPr>
              <w:t>是否必需</w:t>
            </w:r>
          </w:p>
        </w:tc>
        <w:tc>
          <w:tcPr>
            <w:tcW w:w="1582"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90" w:type="dxa"/>
          </w:tcPr>
          <w:p w:rsidR="005237A4" w:rsidRDefault="005237A4" w:rsidP="00904C6A">
            <w:pPr>
              <w:rPr>
                <w:rFonts w:hint="eastAsia"/>
                <w:color w:val="FF0000"/>
              </w:rPr>
            </w:pPr>
            <w:r>
              <w:rPr>
                <w:rFonts w:hint="eastAsia"/>
                <w:color w:val="FF0000"/>
              </w:rPr>
              <w:t>站点号</w:t>
            </w:r>
          </w:p>
        </w:tc>
        <w:tc>
          <w:tcPr>
            <w:tcW w:w="1314" w:type="dxa"/>
          </w:tcPr>
          <w:p w:rsidR="005237A4" w:rsidRDefault="005237A4" w:rsidP="00904C6A">
            <w:pPr>
              <w:tabs>
                <w:tab w:val="left" w:pos="787"/>
              </w:tabs>
              <w:rPr>
                <w:rFonts w:hint="eastAsia"/>
                <w:color w:val="FF0000"/>
              </w:rPr>
            </w:pPr>
          </w:p>
        </w:tc>
        <w:tc>
          <w:tcPr>
            <w:tcW w:w="2016" w:type="dxa"/>
          </w:tcPr>
          <w:p w:rsidR="005237A4" w:rsidRDefault="005237A4" w:rsidP="00904C6A">
            <w:pPr>
              <w:tabs>
                <w:tab w:val="center" w:pos="1199"/>
              </w:tabs>
              <w:rPr>
                <w:color w:val="FF0000"/>
              </w:rPr>
            </w:pPr>
            <w:r>
              <w:rPr>
                <w:color w:val="FF0000"/>
              </w:rPr>
              <w:t>lcert_code</w:t>
            </w:r>
          </w:p>
        </w:tc>
        <w:tc>
          <w:tcPr>
            <w:tcW w:w="1446" w:type="dxa"/>
          </w:tcPr>
          <w:p w:rsidR="005237A4" w:rsidRDefault="005237A4" w:rsidP="00904C6A">
            <w:pPr>
              <w:tabs>
                <w:tab w:val="left" w:pos="787"/>
              </w:tabs>
              <w:rPr>
                <w:rFonts w:hint="eastAsia"/>
                <w:color w:val="FF0000"/>
              </w:rPr>
            </w:pPr>
            <w:r>
              <w:rPr>
                <w:rFonts w:hint="eastAsia"/>
                <w:color w:val="FF0000"/>
              </w:rPr>
              <w:t>Y</w:t>
            </w:r>
          </w:p>
        </w:tc>
        <w:tc>
          <w:tcPr>
            <w:tcW w:w="1582" w:type="dxa"/>
          </w:tcPr>
          <w:p w:rsidR="005237A4" w:rsidRDefault="005237A4" w:rsidP="00904C6A">
            <w:pPr>
              <w:tabs>
                <w:tab w:val="left" w:pos="787"/>
              </w:tabs>
              <w:rPr>
                <w:color w:val="FF0000"/>
              </w:rPr>
            </w:pPr>
          </w:p>
        </w:tc>
      </w:tr>
      <w:tr w:rsidR="005237A4" w:rsidTr="00904C6A">
        <w:trPr>
          <w:cantSplit/>
        </w:trPr>
        <w:tc>
          <w:tcPr>
            <w:tcW w:w="1490" w:type="dxa"/>
          </w:tcPr>
          <w:p w:rsidR="005237A4" w:rsidRDefault="005237A4" w:rsidP="00904C6A">
            <w:pPr>
              <w:rPr>
                <w:rFonts w:hint="eastAsia"/>
                <w:color w:val="FF0000"/>
              </w:rPr>
            </w:pPr>
            <w:r>
              <w:rPr>
                <w:rFonts w:hint="eastAsia"/>
                <w:color w:val="FF0000"/>
              </w:rPr>
              <w:t>操作员</w:t>
            </w:r>
          </w:p>
        </w:tc>
        <w:tc>
          <w:tcPr>
            <w:tcW w:w="1314" w:type="dxa"/>
          </w:tcPr>
          <w:p w:rsidR="005237A4" w:rsidRDefault="005237A4" w:rsidP="00904C6A">
            <w:pPr>
              <w:rPr>
                <w:rFonts w:hint="eastAsia"/>
                <w:color w:val="FF0000"/>
              </w:rPr>
            </w:pPr>
          </w:p>
        </w:tc>
        <w:tc>
          <w:tcPr>
            <w:tcW w:w="2016" w:type="dxa"/>
          </w:tcPr>
          <w:p w:rsidR="005237A4" w:rsidRDefault="005237A4" w:rsidP="00904C6A">
            <w:pPr>
              <w:rPr>
                <w:rFonts w:hint="eastAsia"/>
                <w:color w:val="FF0000"/>
              </w:rPr>
            </w:pPr>
            <w:r>
              <w:rPr>
                <w:color w:val="FF0000"/>
              </w:rPr>
              <w:t>semp</w:t>
            </w:r>
          </w:p>
        </w:tc>
        <w:tc>
          <w:tcPr>
            <w:tcW w:w="1446" w:type="dxa"/>
          </w:tcPr>
          <w:p w:rsidR="005237A4" w:rsidRDefault="005237A4" w:rsidP="00904C6A">
            <w:pPr>
              <w:rPr>
                <w:rFonts w:hint="eastAsia"/>
                <w:color w:val="FF0000"/>
              </w:rPr>
            </w:pPr>
            <w:r>
              <w:rPr>
                <w:rFonts w:hint="eastAsia"/>
                <w:color w:val="FF0000"/>
              </w:rPr>
              <w:t>Y</w:t>
            </w:r>
          </w:p>
        </w:tc>
        <w:tc>
          <w:tcPr>
            <w:tcW w:w="1582" w:type="dxa"/>
          </w:tcPr>
          <w:p w:rsidR="005237A4" w:rsidRDefault="005237A4" w:rsidP="00904C6A">
            <w:pPr>
              <w:rPr>
                <w:rFonts w:hint="eastAsia"/>
                <w:color w:val="FF0000"/>
              </w:rPr>
            </w:pPr>
          </w:p>
        </w:tc>
      </w:tr>
      <w:tr w:rsidR="005237A4" w:rsidTr="00904C6A">
        <w:trPr>
          <w:cantSplit/>
        </w:trPr>
        <w:tc>
          <w:tcPr>
            <w:tcW w:w="1490" w:type="dxa"/>
          </w:tcPr>
          <w:p w:rsidR="005237A4" w:rsidRDefault="005237A4" w:rsidP="00904C6A">
            <w:pPr>
              <w:rPr>
                <w:rFonts w:hint="eastAsia"/>
                <w:color w:val="FF0000"/>
              </w:rPr>
            </w:pPr>
            <w:r>
              <w:rPr>
                <w:rFonts w:hint="eastAsia"/>
                <w:color w:val="FF0000"/>
              </w:rPr>
              <w:t>交易类型</w:t>
            </w:r>
          </w:p>
        </w:tc>
        <w:tc>
          <w:tcPr>
            <w:tcW w:w="1314" w:type="dxa"/>
          </w:tcPr>
          <w:p w:rsidR="005237A4" w:rsidRDefault="005237A4" w:rsidP="00904C6A">
            <w:pPr>
              <w:tabs>
                <w:tab w:val="left" w:pos="787"/>
              </w:tabs>
              <w:rPr>
                <w:rFonts w:hint="eastAsia"/>
                <w:color w:val="FF0000"/>
              </w:rPr>
            </w:pPr>
            <w:r>
              <w:rPr>
                <w:rFonts w:hint="eastAsia"/>
                <w:color w:val="FF0000"/>
              </w:rPr>
              <w:t>1</w:t>
            </w:r>
          </w:p>
        </w:tc>
        <w:tc>
          <w:tcPr>
            <w:tcW w:w="2016" w:type="dxa"/>
          </w:tcPr>
          <w:p w:rsidR="005237A4" w:rsidRDefault="005237A4" w:rsidP="00904C6A">
            <w:pPr>
              <w:tabs>
                <w:tab w:val="left" w:pos="787"/>
              </w:tabs>
              <w:rPr>
                <w:rFonts w:hint="eastAsia"/>
                <w:color w:val="FF0000"/>
              </w:rPr>
            </w:pPr>
            <w:r>
              <w:rPr>
                <w:rFonts w:hint="eastAsia"/>
                <w:color w:val="FF0000"/>
              </w:rPr>
              <w:t>sstatus0</w:t>
            </w:r>
          </w:p>
        </w:tc>
        <w:tc>
          <w:tcPr>
            <w:tcW w:w="1446" w:type="dxa"/>
          </w:tcPr>
          <w:p w:rsidR="005237A4" w:rsidRDefault="005237A4" w:rsidP="00904C6A">
            <w:pPr>
              <w:tabs>
                <w:tab w:val="left" w:pos="787"/>
              </w:tabs>
              <w:rPr>
                <w:rFonts w:hint="eastAsia"/>
                <w:color w:val="FF0000"/>
              </w:rPr>
            </w:pPr>
          </w:p>
        </w:tc>
        <w:tc>
          <w:tcPr>
            <w:tcW w:w="1582" w:type="dxa"/>
          </w:tcPr>
          <w:p w:rsidR="005237A4" w:rsidRDefault="005237A4" w:rsidP="00904C6A">
            <w:pPr>
              <w:tabs>
                <w:tab w:val="left" w:pos="787"/>
              </w:tabs>
              <w:rPr>
                <w:rFonts w:hint="eastAsia"/>
                <w:color w:val="FF0000"/>
              </w:rPr>
            </w:pPr>
            <w:r>
              <w:rPr>
                <w:rFonts w:hint="eastAsia"/>
                <w:color w:val="FF0000"/>
              </w:rPr>
              <w:t>固定值 A</w:t>
            </w:r>
          </w:p>
        </w:tc>
      </w:tr>
      <w:tr w:rsidR="005237A4" w:rsidTr="00904C6A">
        <w:trPr>
          <w:cantSplit/>
        </w:trPr>
        <w:tc>
          <w:tcPr>
            <w:tcW w:w="1490" w:type="dxa"/>
          </w:tcPr>
          <w:p w:rsidR="005237A4" w:rsidRDefault="005237A4" w:rsidP="00904C6A">
            <w:pPr>
              <w:rPr>
                <w:rFonts w:hint="eastAsia"/>
              </w:rPr>
            </w:pPr>
            <w:r>
              <w:rPr>
                <w:rFonts w:hint="eastAsia"/>
              </w:rPr>
              <w:t>新操作员号</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t>scust_no</w:t>
            </w:r>
          </w:p>
        </w:tc>
        <w:tc>
          <w:tcPr>
            <w:tcW w:w="1446" w:type="dxa"/>
          </w:tcPr>
          <w:p w:rsidR="005237A4" w:rsidRDefault="005237A4" w:rsidP="00904C6A">
            <w:pPr>
              <w:rPr>
                <w:rFonts w:hint="eastAsia"/>
              </w:rPr>
            </w:pPr>
            <w:r>
              <w:rPr>
                <w:rFonts w:hint="eastAsia"/>
              </w:rPr>
              <w:t>Y</w:t>
            </w: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操作员类型</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sstatus2</w:t>
            </w:r>
          </w:p>
        </w:tc>
        <w:tc>
          <w:tcPr>
            <w:tcW w:w="1446" w:type="dxa"/>
          </w:tcPr>
          <w:p w:rsidR="005237A4" w:rsidRDefault="005237A4" w:rsidP="00904C6A">
            <w:pPr>
              <w:rPr>
                <w:rFonts w:hint="eastAsia"/>
              </w:rPr>
            </w:pPr>
            <w:r>
              <w:rPr>
                <w:rFonts w:hint="eastAsia"/>
              </w:rPr>
              <w:t>Y</w:t>
            </w:r>
          </w:p>
        </w:tc>
        <w:tc>
          <w:tcPr>
            <w:tcW w:w="1582" w:type="dxa"/>
          </w:tcPr>
          <w:p w:rsidR="005237A4" w:rsidRDefault="005237A4" w:rsidP="00904C6A">
            <w:pPr>
              <w:rPr>
                <w:rFonts w:hint="eastAsia"/>
              </w:rPr>
            </w:pPr>
            <w:r>
              <w:rPr>
                <w:rFonts w:hint="eastAsia"/>
              </w:rPr>
              <w:t>字典编号108</w:t>
            </w:r>
          </w:p>
        </w:tc>
      </w:tr>
      <w:tr w:rsidR="005237A4" w:rsidTr="00904C6A">
        <w:trPr>
          <w:cantSplit/>
        </w:trPr>
        <w:tc>
          <w:tcPr>
            <w:tcW w:w="1490" w:type="dxa"/>
          </w:tcPr>
          <w:p w:rsidR="005237A4" w:rsidRDefault="005237A4" w:rsidP="00904C6A">
            <w:pPr>
              <w:rPr>
                <w:rFonts w:hint="eastAsia"/>
              </w:rPr>
            </w:pPr>
            <w:r>
              <w:rPr>
                <w:rFonts w:hint="eastAsia"/>
              </w:rPr>
              <w:t>操作员姓名</w:t>
            </w:r>
          </w:p>
        </w:tc>
        <w:tc>
          <w:tcPr>
            <w:tcW w:w="1314" w:type="dxa"/>
          </w:tcPr>
          <w:p w:rsidR="005237A4" w:rsidRDefault="005237A4" w:rsidP="00904C6A">
            <w:pPr>
              <w:rPr>
                <w:rFonts w:hint="eastAsia"/>
              </w:rPr>
            </w:pPr>
          </w:p>
        </w:tc>
        <w:tc>
          <w:tcPr>
            <w:tcW w:w="2016" w:type="dxa"/>
          </w:tcPr>
          <w:p w:rsidR="005237A4" w:rsidRDefault="005237A4" w:rsidP="00904C6A">
            <w:r>
              <w:rPr>
                <w:rFonts w:hint="eastAsia"/>
              </w:rPr>
              <w:t>sname</w:t>
            </w:r>
          </w:p>
        </w:tc>
        <w:tc>
          <w:tcPr>
            <w:tcW w:w="1446" w:type="dxa"/>
          </w:tcPr>
          <w:p w:rsidR="005237A4" w:rsidRDefault="005237A4" w:rsidP="00904C6A">
            <w:pPr>
              <w:rPr>
                <w:rFonts w:hint="eastAsia"/>
              </w:rPr>
            </w:pP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所属网点号</w:t>
            </w:r>
          </w:p>
        </w:tc>
        <w:tc>
          <w:tcPr>
            <w:tcW w:w="1314" w:type="dxa"/>
          </w:tcPr>
          <w:p w:rsidR="005237A4" w:rsidRDefault="005237A4" w:rsidP="00904C6A">
            <w:pPr>
              <w:rPr>
                <w:rFonts w:hint="eastAsia"/>
              </w:rPr>
            </w:pPr>
          </w:p>
        </w:tc>
        <w:tc>
          <w:tcPr>
            <w:tcW w:w="2016" w:type="dxa"/>
          </w:tcPr>
          <w:p w:rsidR="005237A4" w:rsidRDefault="005237A4" w:rsidP="00904C6A">
            <w:r>
              <w:t>lbank_acc_type2</w:t>
            </w:r>
          </w:p>
        </w:tc>
        <w:tc>
          <w:tcPr>
            <w:tcW w:w="1446" w:type="dxa"/>
          </w:tcPr>
          <w:p w:rsidR="005237A4" w:rsidRDefault="005237A4" w:rsidP="00904C6A">
            <w:pPr>
              <w:rPr>
                <w:rFonts w:hint="eastAsia"/>
              </w:rPr>
            </w:pPr>
          </w:p>
        </w:tc>
        <w:tc>
          <w:tcPr>
            <w:tcW w:w="1582" w:type="dxa"/>
          </w:tcPr>
          <w:p w:rsidR="005237A4" w:rsidRDefault="005237A4" w:rsidP="00904C6A">
            <w:pPr>
              <w:rPr>
                <w:rFonts w:hint="eastAsia"/>
              </w:rPr>
            </w:pPr>
            <w:r>
              <w:rPr>
                <w:rFonts w:hint="eastAsia"/>
              </w:rPr>
              <w:t>数据字典号-2</w:t>
            </w:r>
          </w:p>
        </w:tc>
      </w:tr>
      <w:tr w:rsidR="005237A4" w:rsidTr="00904C6A">
        <w:trPr>
          <w:cantSplit/>
        </w:trPr>
        <w:tc>
          <w:tcPr>
            <w:tcW w:w="1490" w:type="dxa"/>
          </w:tcPr>
          <w:p w:rsidR="005237A4" w:rsidRDefault="005237A4" w:rsidP="00904C6A">
            <w:pPr>
              <w:rPr>
                <w:rFonts w:hint="eastAsia"/>
              </w:rPr>
            </w:pPr>
            <w:r>
              <w:rPr>
                <w:rFonts w:hint="eastAsia"/>
              </w:rPr>
              <w:t>性别</w:t>
            </w:r>
          </w:p>
        </w:tc>
        <w:tc>
          <w:tcPr>
            <w:tcW w:w="1314" w:type="dxa"/>
          </w:tcPr>
          <w:p w:rsidR="005237A4" w:rsidRDefault="005237A4" w:rsidP="00904C6A">
            <w:pPr>
              <w:rPr>
                <w:rFonts w:hint="eastAsia"/>
              </w:rPr>
            </w:pPr>
          </w:p>
        </w:tc>
        <w:tc>
          <w:tcPr>
            <w:tcW w:w="2016" w:type="dxa"/>
          </w:tcPr>
          <w:p w:rsidR="005237A4" w:rsidRDefault="005237A4" w:rsidP="00904C6A">
            <w:r>
              <w:t>smarket_code</w:t>
            </w:r>
            <w:r>
              <w:rPr>
                <w:rFonts w:hint="eastAsia"/>
              </w:rPr>
              <w:t>2</w:t>
            </w:r>
          </w:p>
        </w:tc>
        <w:tc>
          <w:tcPr>
            <w:tcW w:w="1446" w:type="dxa"/>
          </w:tcPr>
          <w:p w:rsidR="005237A4" w:rsidRDefault="005237A4" w:rsidP="00904C6A">
            <w:pPr>
              <w:rPr>
                <w:rFonts w:hint="eastAsia"/>
              </w:rPr>
            </w:pP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电话</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sphone</w:t>
            </w:r>
          </w:p>
        </w:tc>
        <w:tc>
          <w:tcPr>
            <w:tcW w:w="1446" w:type="dxa"/>
          </w:tcPr>
          <w:p w:rsidR="005237A4" w:rsidRDefault="005237A4" w:rsidP="00904C6A">
            <w:pPr>
              <w:rPr>
                <w:rFonts w:hint="eastAsia"/>
              </w:rPr>
            </w:pP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手机</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sphone2</w:t>
            </w:r>
          </w:p>
        </w:tc>
        <w:tc>
          <w:tcPr>
            <w:tcW w:w="1446" w:type="dxa"/>
          </w:tcPr>
          <w:p w:rsidR="005237A4" w:rsidRDefault="005237A4" w:rsidP="00904C6A">
            <w:pPr>
              <w:rPr>
                <w:rFonts w:hint="eastAsia"/>
              </w:rPr>
            </w:pP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电子邮箱</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semail</w:t>
            </w:r>
          </w:p>
        </w:tc>
        <w:tc>
          <w:tcPr>
            <w:tcW w:w="1446" w:type="dxa"/>
          </w:tcPr>
          <w:p w:rsidR="005237A4" w:rsidRDefault="005237A4" w:rsidP="00904C6A">
            <w:pPr>
              <w:rPr>
                <w:rFonts w:hint="eastAsia"/>
              </w:rPr>
            </w:pP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地址</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t>scusttypes</w:t>
            </w:r>
          </w:p>
        </w:tc>
        <w:tc>
          <w:tcPr>
            <w:tcW w:w="1446" w:type="dxa"/>
          </w:tcPr>
          <w:p w:rsidR="005237A4" w:rsidRDefault="005237A4" w:rsidP="00904C6A">
            <w:pPr>
              <w:rPr>
                <w:rFonts w:hint="eastAsia"/>
              </w:rPr>
            </w:pP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邮政编码</w:t>
            </w:r>
          </w:p>
        </w:tc>
        <w:tc>
          <w:tcPr>
            <w:tcW w:w="1314" w:type="dxa"/>
          </w:tcPr>
          <w:p w:rsidR="005237A4" w:rsidRDefault="005237A4" w:rsidP="00904C6A">
            <w:pPr>
              <w:rPr>
                <w:rFonts w:hint="eastAsia"/>
              </w:rPr>
            </w:pPr>
          </w:p>
        </w:tc>
        <w:tc>
          <w:tcPr>
            <w:tcW w:w="2016" w:type="dxa"/>
          </w:tcPr>
          <w:p w:rsidR="005237A4" w:rsidRDefault="005237A4" w:rsidP="00904C6A">
            <w:r>
              <w:t>spost_code</w:t>
            </w:r>
          </w:p>
        </w:tc>
        <w:tc>
          <w:tcPr>
            <w:tcW w:w="1446" w:type="dxa"/>
          </w:tcPr>
          <w:p w:rsidR="005237A4" w:rsidRDefault="005237A4" w:rsidP="00904C6A">
            <w:pPr>
              <w:rPr>
                <w:rFonts w:hint="eastAsia"/>
              </w:rPr>
            </w:pP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是否有站点限制</w:t>
            </w:r>
          </w:p>
        </w:tc>
        <w:tc>
          <w:tcPr>
            <w:tcW w:w="1314" w:type="dxa"/>
          </w:tcPr>
          <w:p w:rsidR="005237A4" w:rsidRDefault="005237A4" w:rsidP="00904C6A">
            <w:pPr>
              <w:rPr>
                <w:rFonts w:hint="eastAsia"/>
              </w:rPr>
            </w:pPr>
          </w:p>
        </w:tc>
        <w:tc>
          <w:tcPr>
            <w:tcW w:w="2016" w:type="dxa"/>
          </w:tcPr>
          <w:p w:rsidR="005237A4" w:rsidRDefault="005237A4" w:rsidP="00904C6A">
            <w:r>
              <w:t>ssstatus1</w:t>
            </w:r>
          </w:p>
        </w:tc>
        <w:tc>
          <w:tcPr>
            <w:tcW w:w="1446" w:type="dxa"/>
          </w:tcPr>
          <w:p w:rsidR="005237A4" w:rsidRDefault="005237A4" w:rsidP="00904C6A">
            <w:pPr>
              <w:rPr>
                <w:rFonts w:hint="eastAsia"/>
              </w:rPr>
            </w:pP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密码</w:t>
            </w:r>
          </w:p>
        </w:tc>
        <w:tc>
          <w:tcPr>
            <w:tcW w:w="1314" w:type="dxa"/>
          </w:tcPr>
          <w:p w:rsidR="005237A4" w:rsidRDefault="005237A4" w:rsidP="00904C6A">
            <w:pPr>
              <w:rPr>
                <w:rFonts w:hint="eastAsia"/>
              </w:rPr>
            </w:pPr>
          </w:p>
        </w:tc>
        <w:tc>
          <w:tcPr>
            <w:tcW w:w="2016" w:type="dxa"/>
          </w:tcPr>
          <w:p w:rsidR="005237A4" w:rsidRDefault="005237A4" w:rsidP="00904C6A">
            <w:r>
              <w:t>stx_pwd</w:t>
            </w:r>
          </w:p>
        </w:tc>
        <w:tc>
          <w:tcPr>
            <w:tcW w:w="1446" w:type="dxa"/>
          </w:tcPr>
          <w:p w:rsidR="005237A4" w:rsidRDefault="005237A4" w:rsidP="00904C6A">
            <w:pPr>
              <w:rPr>
                <w:rFonts w:hint="eastAsia"/>
              </w:rPr>
            </w:pP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充值限额</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damt0</w:t>
            </w:r>
          </w:p>
        </w:tc>
        <w:tc>
          <w:tcPr>
            <w:tcW w:w="1446" w:type="dxa"/>
          </w:tcPr>
          <w:p w:rsidR="005237A4" w:rsidRDefault="005237A4" w:rsidP="00904C6A">
            <w:pPr>
              <w:rPr>
                <w:rFonts w:hint="eastAsia"/>
              </w:rPr>
            </w:pPr>
          </w:p>
        </w:tc>
        <w:tc>
          <w:tcPr>
            <w:tcW w:w="1582" w:type="dxa"/>
          </w:tcPr>
          <w:p w:rsidR="005237A4" w:rsidRDefault="005237A4" w:rsidP="00904C6A">
            <w:pPr>
              <w:rPr>
                <w:rFonts w:hint="eastAsia"/>
              </w:rPr>
            </w:pPr>
            <w:r>
              <w:rPr>
                <w:rFonts w:hint="eastAsia"/>
              </w:rPr>
              <w:t>充值操作员必需</w:t>
            </w:r>
          </w:p>
        </w:tc>
      </w:tr>
      <w:tr w:rsidR="005237A4" w:rsidTr="00904C6A">
        <w:trPr>
          <w:cantSplit/>
        </w:trPr>
        <w:tc>
          <w:tcPr>
            <w:tcW w:w="1490" w:type="dxa"/>
          </w:tcPr>
          <w:p w:rsidR="005237A4" w:rsidRDefault="005237A4" w:rsidP="00904C6A">
            <w:pPr>
              <w:rPr>
                <w:rFonts w:hint="eastAsia"/>
              </w:rPr>
            </w:pPr>
            <w:r>
              <w:rPr>
                <w:rFonts w:hint="eastAsia"/>
              </w:rPr>
              <w:t>菜单权限集</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t>Vsvarstr</w:t>
            </w:r>
            <w:r>
              <w:rPr>
                <w:rFonts w:hint="eastAsia"/>
              </w:rPr>
              <w:t>0、</w:t>
            </w:r>
          </w:p>
          <w:p w:rsidR="005237A4" w:rsidRDefault="005237A4" w:rsidP="00904C6A">
            <w:pPr>
              <w:pStyle w:val="2"/>
              <w:ind w:leftChars="0" w:left="0" w:firstLineChars="0" w:firstLine="0"/>
              <w:rPr>
                <w:rFonts w:hint="eastAsia"/>
              </w:rPr>
            </w:pPr>
            <w:r>
              <w:t>Vsvarstr</w:t>
            </w:r>
            <w:r>
              <w:rPr>
                <w:rFonts w:hint="eastAsia"/>
              </w:rPr>
              <w:t>1、</w:t>
            </w:r>
          </w:p>
          <w:p w:rsidR="005237A4" w:rsidRDefault="005237A4" w:rsidP="00904C6A">
            <w:pPr>
              <w:pStyle w:val="2"/>
              <w:ind w:leftChars="0" w:left="0" w:firstLineChars="0" w:firstLine="0"/>
              <w:rPr>
                <w:rFonts w:hint="eastAsia"/>
              </w:rPr>
            </w:pPr>
            <w:r>
              <w:t>vsvarstr</w:t>
            </w:r>
            <w:r>
              <w:rPr>
                <w:rFonts w:hint="eastAsia"/>
              </w:rPr>
              <w:t>2、</w:t>
            </w:r>
          </w:p>
          <w:p w:rsidR="005237A4" w:rsidRDefault="005237A4" w:rsidP="00904C6A">
            <w:pPr>
              <w:pStyle w:val="2"/>
              <w:ind w:leftChars="0" w:left="0" w:firstLineChars="0" w:firstLine="0"/>
              <w:rPr>
                <w:rFonts w:hint="eastAsia"/>
              </w:rPr>
            </w:pPr>
            <w:r>
              <w:t>vsvarstr</w:t>
            </w:r>
            <w:r>
              <w:rPr>
                <w:rFonts w:hint="eastAsia"/>
              </w:rPr>
              <w:t>3</w:t>
            </w:r>
          </w:p>
        </w:tc>
        <w:tc>
          <w:tcPr>
            <w:tcW w:w="1446" w:type="dxa"/>
          </w:tcPr>
          <w:p w:rsidR="005237A4" w:rsidRDefault="005237A4" w:rsidP="00904C6A">
            <w:pPr>
              <w:rPr>
                <w:rFonts w:hint="eastAsia"/>
              </w:rPr>
            </w:pP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功能权限集</w:t>
            </w:r>
          </w:p>
        </w:tc>
        <w:tc>
          <w:tcPr>
            <w:tcW w:w="1314" w:type="dxa"/>
          </w:tcPr>
          <w:p w:rsidR="005237A4" w:rsidRDefault="005237A4" w:rsidP="00904C6A">
            <w:pPr>
              <w:rPr>
                <w:rFonts w:hint="eastAsia"/>
              </w:rPr>
            </w:pPr>
          </w:p>
        </w:tc>
        <w:tc>
          <w:tcPr>
            <w:tcW w:w="2016" w:type="dxa"/>
          </w:tcPr>
          <w:p w:rsidR="005237A4" w:rsidRDefault="005237A4" w:rsidP="00904C6A">
            <w:r>
              <w:t>usset1</w:t>
            </w:r>
          </w:p>
        </w:tc>
        <w:tc>
          <w:tcPr>
            <w:tcW w:w="1446" w:type="dxa"/>
          </w:tcPr>
          <w:p w:rsidR="005237A4" w:rsidRDefault="005237A4" w:rsidP="00904C6A">
            <w:pPr>
              <w:rPr>
                <w:rFonts w:hint="eastAsia"/>
              </w:rPr>
            </w:pPr>
          </w:p>
        </w:tc>
        <w:tc>
          <w:tcPr>
            <w:tcW w:w="1582" w:type="dxa"/>
          </w:tcPr>
          <w:p w:rsidR="005237A4" w:rsidRDefault="005237A4" w:rsidP="00904C6A">
            <w:pPr>
              <w:rPr>
                <w:rFonts w:hint="eastAsia"/>
              </w:rPr>
            </w:pPr>
          </w:p>
        </w:tc>
      </w:tr>
    </w:tbl>
    <w:p w:rsidR="005237A4" w:rsidRDefault="005237A4" w:rsidP="005237A4">
      <w:pPr>
        <w:ind w:left="420"/>
        <w:rPr>
          <w:rFonts w:hint="eastAsia"/>
        </w:rPr>
      </w:pPr>
      <w:r>
        <w:rPr>
          <w:rFonts w:hint="eastAsia"/>
        </w:rPr>
        <w:br/>
      </w:r>
    </w:p>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45" w:name="_Toc337551541"/>
      <w:r>
        <w:rPr>
          <w:rFonts w:hint="eastAsia"/>
        </w:rPr>
        <w:t>操作员修改（</w:t>
      </w:r>
      <w:r>
        <w:rPr>
          <w:rFonts w:hint="eastAsia"/>
        </w:rPr>
        <w:t>820301</w:t>
      </w:r>
      <w:r>
        <w:rPr>
          <w:rFonts w:hint="eastAsia"/>
        </w:rPr>
        <w:t>，状态</w:t>
      </w:r>
      <w:r>
        <w:t>’</w:t>
      </w:r>
      <w:r>
        <w:rPr>
          <w:rFonts w:hint="eastAsia"/>
        </w:rPr>
        <w:t>U</w:t>
      </w:r>
      <w:r>
        <w:t>’</w:t>
      </w:r>
      <w:r>
        <w:rPr>
          <w:rFonts w:hint="eastAsia"/>
        </w:rPr>
        <w:t>）</w:t>
      </w:r>
      <w:bookmarkEnd w:id="4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修改操作员信息。</w:t>
      </w:r>
    </w:p>
    <w:p w:rsidR="005237A4" w:rsidRDefault="005237A4" w:rsidP="005237A4">
      <w:pPr>
        <w:pStyle w:val="4"/>
        <w:tabs>
          <w:tab w:val="clear" w:pos="864"/>
          <w:tab w:val="left" w:pos="360"/>
        </w:tabs>
        <w:ind w:hanging="1404"/>
        <w:rPr>
          <w:rFonts w:hint="eastAsia"/>
        </w:rPr>
      </w:pPr>
      <w:r>
        <w:rPr>
          <w:rFonts w:hint="eastAsia"/>
        </w:rPr>
        <w:lastRenderedPageBreak/>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0"/>
        <w:gridCol w:w="1314"/>
        <w:gridCol w:w="2016"/>
        <w:gridCol w:w="1446"/>
        <w:gridCol w:w="1582"/>
      </w:tblGrid>
      <w:tr w:rsidR="005237A4" w:rsidTr="00904C6A">
        <w:trPr>
          <w:cantSplit/>
        </w:trPr>
        <w:tc>
          <w:tcPr>
            <w:tcW w:w="1490" w:type="dxa"/>
            <w:shd w:val="clear" w:color="auto" w:fill="B3B3B3"/>
          </w:tcPr>
          <w:p w:rsidR="005237A4" w:rsidRDefault="005237A4" w:rsidP="00904C6A">
            <w:pPr>
              <w:jc w:val="center"/>
              <w:rPr>
                <w:rFonts w:hint="eastAsia"/>
                <w:b/>
              </w:rPr>
            </w:pPr>
            <w:r>
              <w:rPr>
                <w:rFonts w:hint="eastAsia"/>
                <w:b/>
              </w:rPr>
              <w:t>输入项</w:t>
            </w:r>
          </w:p>
        </w:tc>
        <w:tc>
          <w:tcPr>
            <w:tcW w:w="1314" w:type="dxa"/>
            <w:shd w:val="clear" w:color="auto" w:fill="B3B3B3"/>
          </w:tcPr>
          <w:p w:rsidR="005237A4" w:rsidRDefault="005237A4" w:rsidP="00904C6A">
            <w:pPr>
              <w:tabs>
                <w:tab w:val="left" w:pos="787"/>
              </w:tabs>
              <w:rPr>
                <w:rFonts w:hint="eastAsia"/>
                <w:b/>
              </w:rPr>
            </w:pPr>
            <w:r>
              <w:rPr>
                <w:rFonts w:hint="eastAsia"/>
                <w:b/>
              </w:rPr>
              <w:t>最大长度</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446" w:type="dxa"/>
            <w:shd w:val="clear" w:color="auto" w:fill="B3B3B3"/>
          </w:tcPr>
          <w:p w:rsidR="005237A4" w:rsidRDefault="005237A4" w:rsidP="00904C6A">
            <w:pPr>
              <w:tabs>
                <w:tab w:val="left" w:pos="787"/>
              </w:tabs>
              <w:rPr>
                <w:rFonts w:hint="eastAsia"/>
                <w:b/>
              </w:rPr>
            </w:pPr>
            <w:r>
              <w:rPr>
                <w:rFonts w:hint="eastAsia"/>
                <w:b/>
              </w:rPr>
              <w:t>是否必需</w:t>
            </w:r>
          </w:p>
        </w:tc>
        <w:tc>
          <w:tcPr>
            <w:tcW w:w="1582"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90" w:type="dxa"/>
          </w:tcPr>
          <w:p w:rsidR="005237A4" w:rsidRDefault="005237A4" w:rsidP="00904C6A">
            <w:pPr>
              <w:rPr>
                <w:rFonts w:hint="eastAsia"/>
                <w:color w:val="FF0000"/>
              </w:rPr>
            </w:pPr>
            <w:r>
              <w:rPr>
                <w:rFonts w:hint="eastAsia"/>
                <w:color w:val="FF0000"/>
              </w:rPr>
              <w:t>站点号</w:t>
            </w:r>
          </w:p>
        </w:tc>
        <w:tc>
          <w:tcPr>
            <w:tcW w:w="1314" w:type="dxa"/>
          </w:tcPr>
          <w:p w:rsidR="005237A4" w:rsidRDefault="005237A4" w:rsidP="00904C6A">
            <w:pPr>
              <w:tabs>
                <w:tab w:val="left" w:pos="787"/>
              </w:tabs>
              <w:rPr>
                <w:rFonts w:hint="eastAsia"/>
                <w:color w:val="FF0000"/>
              </w:rPr>
            </w:pPr>
          </w:p>
        </w:tc>
        <w:tc>
          <w:tcPr>
            <w:tcW w:w="2016" w:type="dxa"/>
          </w:tcPr>
          <w:p w:rsidR="005237A4" w:rsidRDefault="005237A4" w:rsidP="00904C6A">
            <w:pPr>
              <w:tabs>
                <w:tab w:val="center" w:pos="1199"/>
              </w:tabs>
              <w:rPr>
                <w:color w:val="FF0000"/>
              </w:rPr>
            </w:pPr>
            <w:r>
              <w:rPr>
                <w:color w:val="FF0000"/>
              </w:rPr>
              <w:t>lcert_code</w:t>
            </w:r>
          </w:p>
        </w:tc>
        <w:tc>
          <w:tcPr>
            <w:tcW w:w="1446" w:type="dxa"/>
          </w:tcPr>
          <w:p w:rsidR="005237A4" w:rsidRDefault="005237A4" w:rsidP="00904C6A">
            <w:pPr>
              <w:tabs>
                <w:tab w:val="left" w:pos="787"/>
              </w:tabs>
              <w:rPr>
                <w:rFonts w:hint="eastAsia"/>
                <w:color w:val="FF0000"/>
              </w:rPr>
            </w:pPr>
            <w:r>
              <w:rPr>
                <w:rFonts w:hint="eastAsia"/>
                <w:color w:val="FF0000"/>
              </w:rPr>
              <w:t>Y</w:t>
            </w:r>
          </w:p>
        </w:tc>
        <w:tc>
          <w:tcPr>
            <w:tcW w:w="1582" w:type="dxa"/>
          </w:tcPr>
          <w:p w:rsidR="005237A4" w:rsidRDefault="005237A4" w:rsidP="00904C6A">
            <w:pPr>
              <w:tabs>
                <w:tab w:val="left" w:pos="787"/>
              </w:tabs>
              <w:rPr>
                <w:color w:val="FF0000"/>
              </w:rPr>
            </w:pPr>
          </w:p>
        </w:tc>
      </w:tr>
      <w:tr w:rsidR="005237A4" w:rsidTr="00904C6A">
        <w:trPr>
          <w:cantSplit/>
        </w:trPr>
        <w:tc>
          <w:tcPr>
            <w:tcW w:w="1490" w:type="dxa"/>
          </w:tcPr>
          <w:p w:rsidR="005237A4" w:rsidRDefault="005237A4" w:rsidP="00904C6A">
            <w:pPr>
              <w:rPr>
                <w:rFonts w:hint="eastAsia"/>
                <w:color w:val="FF0000"/>
              </w:rPr>
            </w:pPr>
            <w:r>
              <w:rPr>
                <w:rFonts w:hint="eastAsia"/>
                <w:color w:val="FF0000"/>
              </w:rPr>
              <w:t>操作员</w:t>
            </w:r>
          </w:p>
        </w:tc>
        <w:tc>
          <w:tcPr>
            <w:tcW w:w="1314" w:type="dxa"/>
          </w:tcPr>
          <w:p w:rsidR="005237A4" w:rsidRDefault="005237A4" w:rsidP="00904C6A">
            <w:pPr>
              <w:rPr>
                <w:rFonts w:hint="eastAsia"/>
                <w:color w:val="FF0000"/>
              </w:rPr>
            </w:pPr>
          </w:p>
        </w:tc>
        <w:tc>
          <w:tcPr>
            <w:tcW w:w="2016" w:type="dxa"/>
          </w:tcPr>
          <w:p w:rsidR="005237A4" w:rsidRDefault="005237A4" w:rsidP="00904C6A">
            <w:pPr>
              <w:rPr>
                <w:rFonts w:hint="eastAsia"/>
                <w:color w:val="FF0000"/>
              </w:rPr>
            </w:pPr>
            <w:r>
              <w:rPr>
                <w:color w:val="FF0000"/>
              </w:rPr>
              <w:t>semp</w:t>
            </w:r>
          </w:p>
        </w:tc>
        <w:tc>
          <w:tcPr>
            <w:tcW w:w="1446" w:type="dxa"/>
          </w:tcPr>
          <w:p w:rsidR="005237A4" w:rsidRDefault="005237A4" w:rsidP="00904C6A">
            <w:pPr>
              <w:rPr>
                <w:rFonts w:hint="eastAsia"/>
                <w:color w:val="FF0000"/>
              </w:rPr>
            </w:pPr>
            <w:r>
              <w:rPr>
                <w:rFonts w:hint="eastAsia"/>
                <w:color w:val="FF0000"/>
              </w:rPr>
              <w:t>Y</w:t>
            </w:r>
          </w:p>
        </w:tc>
        <w:tc>
          <w:tcPr>
            <w:tcW w:w="1582" w:type="dxa"/>
          </w:tcPr>
          <w:p w:rsidR="005237A4" w:rsidRDefault="005237A4" w:rsidP="00904C6A">
            <w:pPr>
              <w:rPr>
                <w:rFonts w:hint="eastAsia"/>
                <w:color w:val="FF0000"/>
              </w:rPr>
            </w:pPr>
          </w:p>
        </w:tc>
      </w:tr>
      <w:tr w:rsidR="005237A4" w:rsidTr="00904C6A">
        <w:trPr>
          <w:cantSplit/>
        </w:trPr>
        <w:tc>
          <w:tcPr>
            <w:tcW w:w="1490" w:type="dxa"/>
          </w:tcPr>
          <w:p w:rsidR="005237A4" w:rsidRDefault="005237A4" w:rsidP="00904C6A">
            <w:pPr>
              <w:rPr>
                <w:rFonts w:hint="eastAsia"/>
                <w:color w:val="FF0000"/>
              </w:rPr>
            </w:pPr>
            <w:r>
              <w:rPr>
                <w:rFonts w:hint="eastAsia"/>
                <w:color w:val="FF0000"/>
              </w:rPr>
              <w:t>交易类型</w:t>
            </w:r>
          </w:p>
        </w:tc>
        <w:tc>
          <w:tcPr>
            <w:tcW w:w="1314" w:type="dxa"/>
          </w:tcPr>
          <w:p w:rsidR="005237A4" w:rsidRDefault="005237A4" w:rsidP="00904C6A">
            <w:pPr>
              <w:tabs>
                <w:tab w:val="left" w:pos="787"/>
              </w:tabs>
              <w:rPr>
                <w:rFonts w:hint="eastAsia"/>
                <w:color w:val="FF0000"/>
              </w:rPr>
            </w:pPr>
            <w:r>
              <w:rPr>
                <w:rFonts w:hint="eastAsia"/>
                <w:color w:val="FF0000"/>
              </w:rPr>
              <w:t>1</w:t>
            </w:r>
          </w:p>
        </w:tc>
        <w:tc>
          <w:tcPr>
            <w:tcW w:w="2016" w:type="dxa"/>
          </w:tcPr>
          <w:p w:rsidR="005237A4" w:rsidRDefault="005237A4" w:rsidP="00904C6A">
            <w:pPr>
              <w:tabs>
                <w:tab w:val="left" w:pos="787"/>
              </w:tabs>
              <w:rPr>
                <w:rFonts w:hint="eastAsia"/>
                <w:color w:val="FF0000"/>
              </w:rPr>
            </w:pPr>
            <w:r>
              <w:rPr>
                <w:rFonts w:hint="eastAsia"/>
                <w:color w:val="FF0000"/>
              </w:rPr>
              <w:t>sstatus0</w:t>
            </w:r>
          </w:p>
        </w:tc>
        <w:tc>
          <w:tcPr>
            <w:tcW w:w="1446" w:type="dxa"/>
          </w:tcPr>
          <w:p w:rsidR="005237A4" w:rsidRDefault="005237A4" w:rsidP="00904C6A">
            <w:pPr>
              <w:tabs>
                <w:tab w:val="left" w:pos="787"/>
              </w:tabs>
              <w:rPr>
                <w:rFonts w:hint="eastAsia"/>
                <w:color w:val="FF0000"/>
              </w:rPr>
            </w:pPr>
          </w:p>
        </w:tc>
        <w:tc>
          <w:tcPr>
            <w:tcW w:w="1582" w:type="dxa"/>
          </w:tcPr>
          <w:p w:rsidR="005237A4" w:rsidRDefault="005237A4" w:rsidP="00904C6A">
            <w:pPr>
              <w:tabs>
                <w:tab w:val="left" w:pos="787"/>
              </w:tabs>
              <w:rPr>
                <w:rFonts w:hint="eastAsia"/>
                <w:color w:val="FF0000"/>
              </w:rPr>
            </w:pPr>
            <w:r>
              <w:rPr>
                <w:rFonts w:hint="eastAsia"/>
                <w:color w:val="FF0000"/>
              </w:rPr>
              <w:t>固定值 U</w:t>
            </w:r>
          </w:p>
        </w:tc>
      </w:tr>
      <w:tr w:rsidR="005237A4" w:rsidTr="00904C6A">
        <w:trPr>
          <w:cantSplit/>
        </w:trPr>
        <w:tc>
          <w:tcPr>
            <w:tcW w:w="1490" w:type="dxa"/>
          </w:tcPr>
          <w:p w:rsidR="005237A4" w:rsidRDefault="005237A4" w:rsidP="00904C6A">
            <w:pPr>
              <w:rPr>
                <w:rFonts w:hint="eastAsia"/>
              </w:rPr>
            </w:pPr>
            <w:r>
              <w:rPr>
                <w:rFonts w:hint="eastAsia"/>
              </w:rPr>
              <w:t>新操作员号</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t>scust_no</w:t>
            </w:r>
          </w:p>
        </w:tc>
        <w:tc>
          <w:tcPr>
            <w:tcW w:w="1446" w:type="dxa"/>
          </w:tcPr>
          <w:p w:rsidR="005237A4" w:rsidRDefault="005237A4" w:rsidP="00904C6A">
            <w:pPr>
              <w:rPr>
                <w:rFonts w:hint="eastAsia"/>
              </w:rPr>
            </w:pPr>
            <w:r>
              <w:rPr>
                <w:rFonts w:hint="eastAsia"/>
              </w:rPr>
              <w:t>Y</w:t>
            </w: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操作员类型</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sstatus2</w:t>
            </w:r>
          </w:p>
        </w:tc>
        <w:tc>
          <w:tcPr>
            <w:tcW w:w="1446" w:type="dxa"/>
          </w:tcPr>
          <w:p w:rsidR="005237A4" w:rsidRDefault="005237A4" w:rsidP="00904C6A">
            <w:pPr>
              <w:rPr>
                <w:rFonts w:hint="eastAsia"/>
              </w:rPr>
            </w:pPr>
            <w:r>
              <w:rPr>
                <w:rFonts w:hint="eastAsia"/>
              </w:rPr>
              <w:t>修改项</w:t>
            </w:r>
          </w:p>
        </w:tc>
        <w:tc>
          <w:tcPr>
            <w:tcW w:w="1582" w:type="dxa"/>
          </w:tcPr>
          <w:p w:rsidR="005237A4" w:rsidRDefault="005237A4" w:rsidP="00904C6A">
            <w:pPr>
              <w:rPr>
                <w:rFonts w:hint="eastAsia"/>
              </w:rPr>
            </w:pPr>
            <w:r>
              <w:rPr>
                <w:rFonts w:hint="eastAsia"/>
              </w:rPr>
              <w:t>字典编号108</w:t>
            </w:r>
          </w:p>
        </w:tc>
      </w:tr>
      <w:tr w:rsidR="005237A4" w:rsidTr="00904C6A">
        <w:trPr>
          <w:cantSplit/>
        </w:trPr>
        <w:tc>
          <w:tcPr>
            <w:tcW w:w="1490" w:type="dxa"/>
          </w:tcPr>
          <w:p w:rsidR="005237A4" w:rsidRDefault="005237A4" w:rsidP="00904C6A">
            <w:pPr>
              <w:rPr>
                <w:rFonts w:hint="eastAsia"/>
              </w:rPr>
            </w:pPr>
            <w:r>
              <w:rPr>
                <w:rFonts w:hint="eastAsia"/>
              </w:rPr>
              <w:t>操作员姓名</w:t>
            </w:r>
          </w:p>
        </w:tc>
        <w:tc>
          <w:tcPr>
            <w:tcW w:w="1314" w:type="dxa"/>
          </w:tcPr>
          <w:p w:rsidR="005237A4" w:rsidRDefault="005237A4" w:rsidP="00904C6A">
            <w:pPr>
              <w:rPr>
                <w:rFonts w:hint="eastAsia"/>
              </w:rPr>
            </w:pPr>
          </w:p>
        </w:tc>
        <w:tc>
          <w:tcPr>
            <w:tcW w:w="2016" w:type="dxa"/>
          </w:tcPr>
          <w:p w:rsidR="005237A4" w:rsidRDefault="005237A4" w:rsidP="00904C6A">
            <w:r>
              <w:rPr>
                <w:rFonts w:hint="eastAsia"/>
              </w:rPr>
              <w:t>sname</w:t>
            </w:r>
          </w:p>
        </w:tc>
        <w:tc>
          <w:tcPr>
            <w:tcW w:w="1446" w:type="dxa"/>
          </w:tcPr>
          <w:p w:rsidR="005237A4" w:rsidRDefault="005237A4" w:rsidP="00904C6A">
            <w:pPr>
              <w:rPr>
                <w:rFonts w:hint="eastAsia"/>
              </w:rPr>
            </w:pPr>
            <w:r>
              <w:rPr>
                <w:rFonts w:hint="eastAsia"/>
              </w:rPr>
              <w:t>修改项</w:t>
            </w: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性别</w:t>
            </w:r>
          </w:p>
        </w:tc>
        <w:tc>
          <w:tcPr>
            <w:tcW w:w="1314" w:type="dxa"/>
          </w:tcPr>
          <w:p w:rsidR="005237A4" w:rsidRDefault="005237A4" w:rsidP="00904C6A">
            <w:pPr>
              <w:rPr>
                <w:rFonts w:hint="eastAsia"/>
              </w:rPr>
            </w:pPr>
          </w:p>
        </w:tc>
        <w:tc>
          <w:tcPr>
            <w:tcW w:w="2016" w:type="dxa"/>
          </w:tcPr>
          <w:p w:rsidR="005237A4" w:rsidRDefault="005237A4" w:rsidP="00904C6A">
            <w:r>
              <w:t>smarket_code</w:t>
            </w:r>
            <w:r>
              <w:rPr>
                <w:rFonts w:hint="eastAsia"/>
              </w:rPr>
              <w:t>2</w:t>
            </w:r>
          </w:p>
        </w:tc>
        <w:tc>
          <w:tcPr>
            <w:tcW w:w="1446" w:type="dxa"/>
          </w:tcPr>
          <w:p w:rsidR="005237A4" w:rsidRDefault="005237A4" w:rsidP="00904C6A">
            <w:pPr>
              <w:rPr>
                <w:rFonts w:hint="eastAsia"/>
              </w:rPr>
            </w:pPr>
            <w:r>
              <w:rPr>
                <w:rFonts w:hint="eastAsia"/>
              </w:rPr>
              <w:t>修改项</w:t>
            </w: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电话</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sphone</w:t>
            </w:r>
          </w:p>
        </w:tc>
        <w:tc>
          <w:tcPr>
            <w:tcW w:w="1446" w:type="dxa"/>
          </w:tcPr>
          <w:p w:rsidR="005237A4" w:rsidRDefault="005237A4" w:rsidP="00904C6A">
            <w:pPr>
              <w:rPr>
                <w:rFonts w:hint="eastAsia"/>
              </w:rPr>
            </w:pPr>
            <w:r>
              <w:rPr>
                <w:rFonts w:hint="eastAsia"/>
              </w:rPr>
              <w:t>修改项</w:t>
            </w: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手机</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sphone2</w:t>
            </w:r>
          </w:p>
        </w:tc>
        <w:tc>
          <w:tcPr>
            <w:tcW w:w="1446" w:type="dxa"/>
          </w:tcPr>
          <w:p w:rsidR="005237A4" w:rsidRDefault="005237A4" w:rsidP="00904C6A">
            <w:pPr>
              <w:rPr>
                <w:rFonts w:hint="eastAsia"/>
              </w:rPr>
            </w:pPr>
            <w:r>
              <w:rPr>
                <w:rFonts w:hint="eastAsia"/>
              </w:rPr>
              <w:t>修改项</w:t>
            </w: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电子邮箱</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semail</w:t>
            </w:r>
          </w:p>
        </w:tc>
        <w:tc>
          <w:tcPr>
            <w:tcW w:w="1446" w:type="dxa"/>
          </w:tcPr>
          <w:p w:rsidR="005237A4" w:rsidRDefault="005237A4" w:rsidP="00904C6A">
            <w:pPr>
              <w:rPr>
                <w:rFonts w:hint="eastAsia"/>
              </w:rPr>
            </w:pPr>
            <w:r>
              <w:rPr>
                <w:rFonts w:hint="eastAsia"/>
              </w:rPr>
              <w:t>修改项</w:t>
            </w: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地址</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t>scusttypes</w:t>
            </w:r>
          </w:p>
        </w:tc>
        <w:tc>
          <w:tcPr>
            <w:tcW w:w="1446" w:type="dxa"/>
          </w:tcPr>
          <w:p w:rsidR="005237A4" w:rsidRDefault="005237A4" w:rsidP="00904C6A">
            <w:pPr>
              <w:rPr>
                <w:rFonts w:hint="eastAsia"/>
              </w:rPr>
            </w:pPr>
            <w:r>
              <w:rPr>
                <w:rFonts w:hint="eastAsia"/>
              </w:rPr>
              <w:t>修改项</w:t>
            </w: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邮政编码</w:t>
            </w:r>
          </w:p>
        </w:tc>
        <w:tc>
          <w:tcPr>
            <w:tcW w:w="1314" w:type="dxa"/>
          </w:tcPr>
          <w:p w:rsidR="005237A4" w:rsidRDefault="005237A4" w:rsidP="00904C6A">
            <w:pPr>
              <w:rPr>
                <w:rFonts w:hint="eastAsia"/>
              </w:rPr>
            </w:pPr>
          </w:p>
        </w:tc>
        <w:tc>
          <w:tcPr>
            <w:tcW w:w="2016" w:type="dxa"/>
          </w:tcPr>
          <w:p w:rsidR="005237A4" w:rsidRDefault="005237A4" w:rsidP="00904C6A">
            <w:r>
              <w:t>spost_code</w:t>
            </w:r>
          </w:p>
        </w:tc>
        <w:tc>
          <w:tcPr>
            <w:tcW w:w="1446" w:type="dxa"/>
          </w:tcPr>
          <w:p w:rsidR="005237A4" w:rsidRDefault="005237A4" w:rsidP="00904C6A">
            <w:pPr>
              <w:rPr>
                <w:rFonts w:hint="eastAsia"/>
              </w:rPr>
            </w:pPr>
            <w:r>
              <w:rPr>
                <w:rFonts w:hint="eastAsia"/>
              </w:rPr>
              <w:t>修改项</w:t>
            </w: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是否有站点限制</w:t>
            </w:r>
          </w:p>
        </w:tc>
        <w:tc>
          <w:tcPr>
            <w:tcW w:w="1314" w:type="dxa"/>
          </w:tcPr>
          <w:p w:rsidR="005237A4" w:rsidRDefault="005237A4" w:rsidP="00904C6A">
            <w:pPr>
              <w:rPr>
                <w:rFonts w:hint="eastAsia"/>
              </w:rPr>
            </w:pPr>
          </w:p>
        </w:tc>
        <w:tc>
          <w:tcPr>
            <w:tcW w:w="2016" w:type="dxa"/>
          </w:tcPr>
          <w:p w:rsidR="005237A4" w:rsidRDefault="005237A4" w:rsidP="00904C6A">
            <w:r>
              <w:t>ssstatus1</w:t>
            </w:r>
          </w:p>
        </w:tc>
        <w:tc>
          <w:tcPr>
            <w:tcW w:w="1446" w:type="dxa"/>
          </w:tcPr>
          <w:p w:rsidR="005237A4" w:rsidRDefault="005237A4" w:rsidP="00904C6A">
            <w:pPr>
              <w:rPr>
                <w:rFonts w:hint="eastAsia"/>
              </w:rPr>
            </w:pPr>
            <w:r>
              <w:rPr>
                <w:rFonts w:hint="eastAsia"/>
              </w:rPr>
              <w:t>修改项</w:t>
            </w: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密码</w:t>
            </w:r>
          </w:p>
        </w:tc>
        <w:tc>
          <w:tcPr>
            <w:tcW w:w="1314" w:type="dxa"/>
          </w:tcPr>
          <w:p w:rsidR="005237A4" w:rsidRDefault="005237A4" w:rsidP="00904C6A">
            <w:pPr>
              <w:rPr>
                <w:rFonts w:hint="eastAsia"/>
              </w:rPr>
            </w:pPr>
          </w:p>
        </w:tc>
        <w:tc>
          <w:tcPr>
            <w:tcW w:w="2016" w:type="dxa"/>
          </w:tcPr>
          <w:p w:rsidR="005237A4" w:rsidRDefault="005237A4" w:rsidP="00904C6A">
            <w:r>
              <w:t>stx_pwd</w:t>
            </w:r>
          </w:p>
        </w:tc>
        <w:tc>
          <w:tcPr>
            <w:tcW w:w="1446" w:type="dxa"/>
          </w:tcPr>
          <w:p w:rsidR="005237A4" w:rsidRDefault="005237A4" w:rsidP="00904C6A">
            <w:pPr>
              <w:rPr>
                <w:rFonts w:hint="eastAsia"/>
              </w:rPr>
            </w:pPr>
            <w:r>
              <w:rPr>
                <w:rFonts w:hint="eastAsia"/>
              </w:rPr>
              <w:t>修改项</w:t>
            </w: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充值限额</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rPr>
                <w:rFonts w:hint="eastAsia"/>
              </w:rPr>
              <w:t>damt0</w:t>
            </w:r>
          </w:p>
        </w:tc>
        <w:tc>
          <w:tcPr>
            <w:tcW w:w="1446" w:type="dxa"/>
          </w:tcPr>
          <w:p w:rsidR="005237A4" w:rsidRDefault="005237A4" w:rsidP="00904C6A">
            <w:pPr>
              <w:rPr>
                <w:rFonts w:hint="eastAsia"/>
              </w:rPr>
            </w:pPr>
            <w:r>
              <w:rPr>
                <w:rFonts w:hint="eastAsia"/>
              </w:rPr>
              <w:t>修改项</w:t>
            </w:r>
          </w:p>
        </w:tc>
        <w:tc>
          <w:tcPr>
            <w:tcW w:w="1582" w:type="dxa"/>
          </w:tcPr>
          <w:p w:rsidR="005237A4" w:rsidRDefault="005237A4" w:rsidP="00904C6A">
            <w:pPr>
              <w:rPr>
                <w:rFonts w:hint="eastAsia"/>
              </w:rPr>
            </w:pPr>
            <w:r>
              <w:rPr>
                <w:rFonts w:hint="eastAsia"/>
              </w:rPr>
              <w:t>充值操作员必需</w:t>
            </w:r>
          </w:p>
        </w:tc>
      </w:tr>
      <w:tr w:rsidR="005237A4" w:rsidTr="00904C6A">
        <w:trPr>
          <w:cantSplit/>
        </w:trPr>
        <w:tc>
          <w:tcPr>
            <w:tcW w:w="1490" w:type="dxa"/>
          </w:tcPr>
          <w:p w:rsidR="005237A4" w:rsidRDefault="005237A4" w:rsidP="00904C6A">
            <w:pPr>
              <w:rPr>
                <w:rFonts w:hint="eastAsia"/>
              </w:rPr>
            </w:pPr>
            <w:r>
              <w:rPr>
                <w:rFonts w:hint="eastAsia"/>
              </w:rPr>
              <w:t>菜单权限集</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t>Vsvarstr</w:t>
            </w:r>
            <w:r>
              <w:rPr>
                <w:rFonts w:hint="eastAsia"/>
              </w:rPr>
              <w:t>0、</w:t>
            </w:r>
          </w:p>
          <w:p w:rsidR="005237A4" w:rsidRDefault="005237A4" w:rsidP="00904C6A">
            <w:pPr>
              <w:pStyle w:val="2"/>
              <w:ind w:leftChars="0" w:left="0" w:firstLineChars="0" w:firstLine="0"/>
              <w:rPr>
                <w:rFonts w:hint="eastAsia"/>
              </w:rPr>
            </w:pPr>
            <w:r>
              <w:t>Vsvarstr</w:t>
            </w:r>
            <w:r>
              <w:rPr>
                <w:rFonts w:hint="eastAsia"/>
              </w:rPr>
              <w:t>1、</w:t>
            </w:r>
          </w:p>
          <w:p w:rsidR="005237A4" w:rsidRDefault="005237A4" w:rsidP="00904C6A">
            <w:pPr>
              <w:pStyle w:val="2"/>
              <w:ind w:leftChars="0" w:left="0" w:firstLineChars="0" w:firstLine="0"/>
              <w:rPr>
                <w:rFonts w:hint="eastAsia"/>
              </w:rPr>
            </w:pPr>
            <w:r>
              <w:t>vsvarstr</w:t>
            </w:r>
            <w:r>
              <w:rPr>
                <w:rFonts w:hint="eastAsia"/>
              </w:rPr>
              <w:t>2、</w:t>
            </w:r>
          </w:p>
          <w:p w:rsidR="005237A4" w:rsidRDefault="005237A4" w:rsidP="00904C6A">
            <w:pPr>
              <w:pStyle w:val="2"/>
              <w:ind w:leftChars="0" w:left="0" w:firstLineChars="0" w:firstLine="0"/>
              <w:rPr>
                <w:rFonts w:hint="eastAsia"/>
              </w:rPr>
            </w:pPr>
            <w:r>
              <w:t>vsvarstr</w:t>
            </w:r>
            <w:r>
              <w:rPr>
                <w:rFonts w:hint="eastAsia"/>
              </w:rPr>
              <w:t>3</w:t>
            </w:r>
          </w:p>
        </w:tc>
        <w:tc>
          <w:tcPr>
            <w:tcW w:w="1446" w:type="dxa"/>
          </w:tcPr>
          <w:p w:rsidR="005237A4" w:rsidRDefault="005237A4" w:rsidP="00904C6A">
            <w:pPr>
              <w:rPr>
                <w:rFonts w:hint="eastAsia"/>
              </w:rPr>
            </w:pPr>
            <w:r>
              <w:rPr>
                <w:rFonts w:hint="eastAsia"/>
              </w:rPr>
              <w:t>修改项</w:t>
            </w:r>
          </w:p>
        </w:tc>
        <w:tc>
          <w:tcPr>
            <w:tcW w:w="1582" w:type="dxa"/>
          </w:tcPr>
          <w:p w:rsidR="005237A4" w:rsidRDefault="005237A4" w:rsidP="00904C6A">
            <w:pPr>
              <w:rPr>
                <w:rFonts w:hint="eastAsia"/>
              </w:rPr>
            </w:pPr>
          </w:p>
        </w:tc>
      </w:tr>
      <w:tr w:rsidR="005237A4" w:rsidTr="00904C6A">
        <w:trPr>
          <w:cantSplit/>
        </w:trPr>
        <w:tc>
          <w:tcPr>
            <w:tcW w:w="1490" w:type="dxa"/>
          </w:tcPr>
          <w:p w:rsidR="005237A4" w:rsidRDefault="005237A4" w:rsidP="00904C6A">
            <w:pPr>
              <w:rPr>
                <w:rFonts w:hint="eastAsia"/>
              </w:rPr>
            </w:pPr>
            <w:r>
              <w:rPr>
                <w:rFonts w:hint="eastAsia"/>
              </w:rPr>
              <w:t>功能权限集</w:t>
            </w:r>
          </w:p>
        </w:tc>
        <w:tc>
          <w:tcPr>
            <w:tcW w:w="1314" w:type="dxa"/>
          </w:tcPr>
          <w:p w:rsidR="005237A4" w:rsidRDefault="005237A4" w:rsidP="00904C6A">
            <w:pPr>
              <w:rPr>
                <w:rFonts w:hint="eastAsia"/>
              </w:rPr>
            </w:pPr>
          </w:p>
        </w:tc>
        <w:tc>
          <w:tcPr>
            <w:tcW w:w="2016" w:type="dxa"/>
          </w:tcPr>
          <w:p w:rsidR="005237A4" w:rsidRDefault="005237A4" w:rsidP="00904C6A">
            <w:r>
              <w:t>usset1</w:t>
            </w:r>
          </w:p>
        </w:tc>
        <w:tc>
          <w:tcPr>
            <w:tcW w:w="1446" w:type="dxa"/>
          </w:tcPr>
          <w:p w:rsidR="005237A4" w:rsidRDefault="005237A4" w:rsidP="00904C6A">
            <w:pPr>
              <w:rPr>
                <w:rFonts w:hint="eastAsia"/>
              </w:rPr>
            </w:pPr>
            <w:r>
              <w:rPr>
                <w:rFonts w:hint="eastAsia"/>
              </w:rPr>
              <w:t>修改项</w:t>
            </w:r>
          </w:p>
        </w:tc>
        <w:tc>
          <w:tcPr>
            <w:tcW w:w="1582" w:type="dxa"/>
          </w:tcPr>
          <w:p w:rsidR="005237A4" w:rsidRDefault="005237A4" w:rsidP="00904C6A">
            <w:pPr>
              <w:rPr>
                <w:rFonts w:hint="eastAsia"/>
              </w:rPr>
            </w:pPr>
          </w:p>
        </w:tc>
      </w:tr>
    </w:tbl>
    <w:p w:rsidR="005237A4" w:rsidRDefault="005237A4" w:rsidP="005237A4">
      <w:pPr>
        <w:ind w:left="420"/>
        <w:rPr>
          <w:rFonts w:hint="eastAsia"/>
        </w:rPr>
      </w:pPr>
      <w:r>
        <w:rPr>
          <w:rFonts w:hint="eastAsia"/>
        </w:rPr>
        <w:br/>
      </w: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2"/>
        <w:ind w:left="480" w:firstLine="480"/>
        <w:rPr>
          <w:rFonts w:hint="eastAsia"/>
        </w:rPr>
      </w:pPr>
    </w:p>
    <w:p w:rsidR="005237A4" w:rsidRDefault="005237A4" w:rsidP="005237A4">
      <w:pPr>
        <w:pStyle w:val="3"/>
        <w:tabs>
          <w:tab w:val="left" w:pos="180"/>
        </w:tabs>
        <w:ind w:hanging="1260"/>
      </w:pPr>
      <w:bookmarkStart w:id="46" w:name="_Toc337551542"/>
      <w:r>
        <w:rPr>
          <w:rFonts w:hint="eastAsia"/>
        </w:rPr>
        <w:t>操作员删除（</w:t>
      </w:r>
      <w:r>
        <w:rPr>
          <w:rFonts w:hint="eastAsia"/>
        </w:rPr>
        <w:t>820301</w:t>
      </w:r>
      <w:r>
        <w:rPr>
          <w:rFonts w:hint="eastAsia"/>
        </w:rPr>
        <w:t>，状态</w:t>
      </w:r>
      <w:r>
        <w:t>’</w:t>
      </w:r>
      <w:r>
        <w:rPr>
          <w:rFonts w:hint="eastAsia"/>
        </w:rPr>
        <w:t>D</w:t>
      </w:r>
      <w:r>
        <w:t>’</w:t>
      </w:r>
      <w:r>
        <w:rPr>
          <w:rFonts w:hint="eastAsia"/>
        </w:rPr>
        <w:t>）</w:t>
      </w:r>
      <w:bookmarkEnd w:id="4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注销操作员，记录不删除，只更改状态。</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0"/>
        <w:gridCol w:w="1314"/>
        <w:gridCol w:w="2016"/>
        <w:gridCol w:w="1446"/>
        <w:gridCol w:w="1582"/>
      </w:tblGrid>
      <w:tr w:rsidR="005237A4" w:rsidTr="00904C6A">
        <w:trPr>
          <w:cantSplit/>
        </w:trPr>
        <w:tc>
          <w:tcPr>
            <w:tcW w:w="1490" w:type="dxa"/>
            <w:shd w:val="clear" w:color="auto" w:fill="B3B3B3"/>
          </w:tcPr>
          <w:p w:rsidR="005237A4" w:rsidRDefault="005237A4" w:rsidP="00904C6A">
            <w:pPr>
              <w:jc w:val="center"/>
              <w:rPr>
                <w:rFonts w:hint="eastAsia"/>
                <w:b/>
              </w:rPr>
            </w:pPr>
            <w:r>
              <w:rPr>
                <w:rFonts w:hint="eastAsia"/>
                <w:b/>
              </w:rPr>
              <w:t>输入项</w:t>
            </w:r>
          </w:p>
        </w:tc>
        <w:tc>
          <w:tcPr>
            <w:tcW w:w="1314" w:type="dxa"/>
            <w:shd w:val="clear" w:color="auto" w:fill="B3B3B3"/>
          </w:tcPr>
          <w:p w:rsidR="005237A4" w:rsidRDefault="005237A4" w:rsidP="00904C6A">
            <w:pPr>
              <w:tabs>
                <w:tab w:val="left" w:pos="787"/>
              </w:tabs>
              <w:rPr>
                <w:rFonts w:hint="eastAsia"/>
                <w:b/>
              </w:rPr>
            </w:pPr>
            <w:r>
              <w:rPr>
                <w:rFonts w:hint="eastAsia"/>
                <w:b/>
              </w:rPr>
              <w:t>最大长度</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446" w:type="dxa"/>
            <w:shd w:val="clear" w:color="auto" w:fill="B3B3B3"/>
          </w:tcPr>
          <w:p w:rsidR="005237A4" w:rsidRDefault="005237A4" w:rsidP="00904C6A">
            <w:pPr>
              <w:tabs>
                <w:tab w:val="left" w:pos="787"/>
              </w:tabs>
              <w:rPr>
                <w:rFonts w:hint="eastAsia"/>
                <w:b/>
              </w:rPr>
            </w:pPr>
            <w:r>
              <w:rPr>
                <w:rFonts w:hint="eastAsia"/>
                <w:b/>
              </w:rPr>
              <w:t>是否必需</w:t>
            </w:r>
          </w:p>
        </w:tc>
        <w:tc>
          <w:tcPr>
            <w:tcW w:w="1582"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90" w:type="dxa"/>
          </w:tcPr>
          <w:p w:rsidR="005237A4" w:rsidRDefault="005237A4" w:rsidP="00904C6A">
            <w:pPr>
              <w:rPr>
                <w:rFonts w:hint="eastAsia"/>
                <w:color w:val="FF0000"/>
              </w:rPr>
            </w:pPr>
            <w:r>
              <w:rPr>
                <w:rFonts w:hint="eastAsia"/>
                <w:color w:val="FF0000"/>
              </w:rPr>
              <w:t>站点号</w:t>
            </w:r>
          </w:p>
        </w:tc>
        <w:tc>
          <w:tcPr>
            <w:tcW w:w="1314" w:type="dxa"/>
          </w:tcPr>
          <w:p w:rsidR="005237A4" w:rsidRDefault="005237A4" w:rsidP="00904C6A">
            <w:pPr>
              <w:tabs>
                <w:tab w:val="left" w:pos="787"/>
              </w:tabs>
              <w:rPr>
                <w:rFonts w:hint="eastAsia"/>
                <w:color w:val="FF0000"/>
              </w:rPr>
            </w:pPr>
          </w:p>
        </w:tc>
        <w:tc>
          <w:tcPr>
            <w:tcW w:w="2016" w:type="dxa"/>
          </w:tcPr>
          <w:p w:rsidR="005237A4" w:rsidRDefault="005237A4" w:rsidP="00904C6A">
            <w:pPr>
              <w:tabs>
                <w:tab w:val="center" w:pos="1199"/>
              </w:tabs>
              <w:rPr>
                <w:color w:val="FF0000"/>
              </w:rPr>
            </w:pPr>
            <w:r>
              <w:rPr>
                <w:color w:val="FF0000"/>
              </w:rPr>
              <w:t>lcert_code</w:t>
            </w:r>
          </w:p>
        </w:tc>
        <w:tc>
          <w:tcPr>
            <w:tcW w:w="1446" w:type="dxa"/>
          </w:tcPr>
          <w:p w:rsidR="005237A4" w:rsidRDefault="005237A4" w:rsidP="00904C6A">
            <w:pPr>
              <w:tabs>
                <w:tab w:val="left" w:pos="787"/>
              </w:tabs>
              <w:rPr>
                <w:rFonts w:hint="eastAsia"/>
                <w:color w:val="FF0000"/>
              </w:rPr>
            </w:pPr>
            <w:r>
              <w:rPr>
                <w:rFonts w:hint="eastAsia"/>
                <w:color w:val="FF0000"/>
              </w:rPr>
              <w:t>Y</w:t>
            </w:r>
          </w:p>
        </w:tc>
        <w:tc>
          <w:tcPr>
            <w:tcW w:w="1582" w:type="dxa"/>
          </w:tcPr>
          <w:p w:rsidR="005237A4" w:rsidRDefault="005237A4" w:rsidP="00904C6A">
            <w:pPr>
              <w:tabs>
                <w:tab w:val="left" w:pos="787"/>
              </w:tabs>
              <w:rPr>
                <w:color w:val="FF0000"/>
              </w:rPr>
            </w:pPr>
          </w:p>
        </w:tc>
      </w:tr>
      <w:tr w:rsidR="005237A4" w:rsidTr="00904C6A">
        <w:trPr>
          <w:cantSplit/>
        </w:trPr>
        <w:tc>
          <w:tcPr>
            <w:tcW w:w="1490" w:type="dxa"/>
          </w:tcPr>
          <w:p w:rsidR="005237A4" w:rsidRDefault="005237A4" w:rsidP="00904C6A">
            <w:pPr>
              <w:rPr>
                <w:rFonts w:hint="eastAsia"/>
                <w:color w:val="FF0000"/>
              </w:rPr>
            </w:pPr>
            <w:r>
              <w:rPr>
                <w:rFonts w:hint="eastAsia"/>
                <w:color w:val="FF0000"/>
              </w:rPr>
              <w:t>操作员</w:t>
            </w:r>
          </w:p>
        </w:tc>
        <w:tc>
          <w:tcPr>
            <w:tcW w:w="1314" w:type="dxa"/>
          </w:tcPr>
          <w:p w:rsidR="005237A4" w:rsidRDefault="005237A4" w:rsidP="00904C6A">
            <w:pPr>
              <w:rPr>
                <w:rFonts w:hint="eastAsia"/>
                <w:color w:val="FF0000"/>
              </w:rPr>
            </w:pPr>
          </w:p>
        </w:tc>
        <w:tc>
          <w:tcPr>
            <w:tcW w:w="2016" w:type="dxa"/>
          </w:tcPr>
          <w:p w:rsidR="005237A4" w:rsidRDefault="005237A4" w:rsidP="00904C6A">
            <w:pPr>
              <w:rPr>
                <w:rFonts w:hint="eastAsia"/>
                <w:color w:val="FF0000"/>
              </w:rPr>
            </w:pPr>
            <w:r>
              <w:rPr>
                <w:color w:val="FF0000"/>
              </w:rPr>
              <w:t>semp</w:t>
            </w:r>
          </w:p>
        </w:tc>
        <w:tc>
          <w:tcPr>
            <w:tcW w:w="1446" w:type="dxa"/>
          </w:tcPr>
          <w:p w:rsidR="005237A4" w:rsidRDefault="005237A4" w:rsidP="00904C6A">
            <w:pPr>
              <w:rPr>
                <w:rFonts w:hint="eastAsia"/>
                <w:color w:val="FF0000"/>
              </w:rPr>
            </w:pPr>
            <w:r>
              <w:rPr>
                <w:rFonts w:hint="eastAsia"/>
                <w:color w:val="FF0000"/>
              </w:rPr>
              <w:t>Y</w:t>
            </w:r>
          </w:p>
        </w:tc>
        <w:tc>
          <w:tcPr>
            <w:tcW w:w="1582" w:type="dxa"/>
          </w:tcPr>
          <w:p w:rsidR="005237A4" w:rsidRDefault="005237A4" w:rsidP="00904C6A">
            <w:pPr>
              <w:rPr>
                <w:rFonts w:hint="eastAsia"/>
                <w:color w:val="FF0000"/>
              </w:rPr>
            </w:pPr>
          </w:p>
        </w:tc>
      </w:tr>
      <w:tr w:rsidR="005237A4" w:rsidTr="00904C6A">
        <w:trPr>
          <w:cantSplit/>
        </w:trPr>
        <w:tc>
          <w:tcPr>
            <w:tcW w:w="1490" w:type="dxa"/>
          </w:tcPr>
          <w:p w:rsidR="005237A4" w:rsidRDefault="005237A4" w:rsidP="00904C6A">
            <w:pPr>
              <w:rPr>
                <w:rFonts w:hint="eastAsia"/>
                <w:color w:val="FF0000"/>
              </w:rPr>
            </w:pPr>
            <w:r>
              <w:rPr>
                <w:rFonts w:hint="eastAsia"/>
                <w:color w:val="FF0000"/>
              </w:rPr>
              <w:t>交易类型</w:t>
            </w:r>
          </w:p>
        </w:tc>
        <w:tc>
          <w:tcPr>
            <w:tcW w:w="1314" w:type="dxa"/>
          </w:tcPr>
          <w:p w:rsidR="005237A4" w:rsidRDefault="005237A4" w:rsidP="00904C6A">
            <w:pPr>
              <w:tabs>
                <w:tab w:val="left" w:pos="787"/>
              </w:tabs>
              <w:rPr>
                <w:rFonts w:hint="eastAsia"/>
                <w:color w:val="FF0000"/>
              </w:rPr>
            </w:pPr>
            <w:r>
              <w:rPr>
                <w:rFonts w:hint="eastAsia"/>
                <w:color w:val="FF0000"/>
              </w:rPr>
              <w:t>1</w:t>
            </w:r>
          </w:p>
        </w:tc>
        <w:tc>
          <w:tcPr>
            <w:tcW w:w="2016" w:type="dxa"/>
          </w:tcPr>
          <w:p w:rsidR="005237A4" w:rsidRDefault="005237A4" w:rsidP="00904C6A">
            <w:pPr>
              <w:tabs>
                <w:tab w:val="left" w:pos="787"/>
              </w:tabs>
              <w:rPr>
                <w:rFonts w:hint="eastAsia"/>
                <w:color w:val="FF0000"/>
              </w:rPr>
            </w:pPr>
            <w:r>
              <w:rPr>
                <w:rFonts w:hint="eastAsia"/>
                <w:color w:val="FF0000"/>
              </w:rPr>
              <w:t>sstatus0</w:t>
            </w:r>
          </w:p>
        </w:tc>
        <w:tc>
          <w:tcPr>
            <w:tcW w:w="1446" w:type="dxa"/>
          </w:tcPr>
          <w:p w:rsidR="005237A4" w:rsidRDefault="005237A4" w:rsidP="00904C6A">
            <w:pPr>
              <w:tabs>
                <w:tab w:val="left" w:pos="787"/>
              </w:tabs>
              <w:rPr>
                <w:rFonts w:hint="eastAsia"/>
                <w:color w:val="FF0000"/>
              </w:rPr>
            </w:pPr>
          </w:p>
        </w:tc>
        <w:tc>
          <w:tcPr>
            <w:tcW w:w="1582" w:type="dxa"/>
          </w:tcPr>
          <w:p w:rsidR="005237A4" w:rsidRDefault="005237A4" w:rsidP="00904C6A">
            <w:pPr>
              <w:tabs>
                <w:tab w:val="left" w:pos="787"/>
              </w:tabs>
              <w:rPr>
                <w:rFonts w:hint="eastAsia"/>
                <w:color w:val="FF0000"/>
              </w:rPr>
            </w:pPr>
            <w:r>
              <w:rPr>
                <w:rFonts w:hint="eastAsia"/>
                <w:color w:val="FF0000"/>
              </w:rPr>
              <w:t>固定值 A</w:t>
            </w:r>
          </w:p>
        </w:tc>
      </w:tr>
      <w:tr w:rsidR="005237A4" w:rsidTr="00904C6A">
        <w:trPr>
          <w:cantSplit/>
        </w:trPr>
        <w:tc>
          <w:tcPr>
            <w:tcW w:w="1490" w:type="dxa"/>
          </w:tcPr>
          <w:p w:rsidR="005237A4" w:rsidRDefault="005237A4" w:rsidP="00904C6A">
            <w:pPr>
              <w:rPr>
                <w:rFonts w:hint="eastAsia"/>
              </w:rPr>
            </w:pPr>
            <w:r>
              <w:rPr>
                <w:rFonts w:hint="eastAsia"/>
              </w:rPr>
              <w:t>新操作员号</w:t>
            </w:r>
          </w:p>
        </w:tc>
        <w:tc>
          <w:tcPr>
            <w:tcW w:w="1314" w:type="dxa"/>
          </w:tcPr>
          <w:p w:rsidR="005237A4" w:rsidRDefault="005237A4" w:rsidP="00904C6A">
            <w:pPr>
              <w:rPr>
                <w:rFonts w:hint="eastAsia"/>
              </w:rPr>
            </w:pPr>
          </w:p>
        </w:tc>
        <w:tc>
          <w:tcPr>
            <w:tcW w:w="2016" w:type="dxa"/>
          </w:tcPr>
          <w:p w:rsidR="005237A4" w:rsidRDefault="005237A4" w:rsidP="00904C6A">
            <w:pPr>
              <w:rPr>
                <w:rFonts w:hint="eastAsia"/>
              </w:rPr>
            </w:pPr>
            <w:r>
              <w:t>scust_no</w:t>
            </w:r>
          </w:p>
        </w:tc>
        <w:tc>
          <w:tcPr>
            <w:tcW w:w="1446" w:type="dxa"/>
          </w:tcPr>
          <w:p w:rsidR="005237A4" w:rsidRDefault="005237A4" w:rsidP="00904C6A">
            <w:pPr>
              <w:rPr>
                <w:rFonts w:hint="eastAsia"/>
              </w:rPr>
            </w:pPr>
            <w:r>
              <w:rPr>
                <w:rFonts w:hint="eastAsia"/>
              </w:rPr>
              <w:t>Y</w:t>
            </w:r>
          </w:p>
        </w:tc>
        <w:tc>
          <w:tcPr>
            <w:tcW w:w="1582" w:type="dxa"/>
          </w:tcPr>
          <w:p w:rsidR="005237A4" w:rsidRDefault="005237A4" w:rsidP="00904C6A">
            <w:pPr>
              <w:rPr>
                <w:rFonts w:hint="eastAsia"/>
              </w:rPr>
            </w:pPr>
          </w:p>
        </w:tc>
      </w:tr>
    </w:tbl>
    <w:p w:rsidR="005237A4" w:rsidRDefault="005237A4" w:rsidP="005237A4">
      <w:pPr>
        <w:ind w:left="420"/>
        <w:rPr>
          <w:rFonts w:hint="eastAsia"/>
        </w:rPr>
      </w:pPr>
      <w:r>
        <w:rPr>
          <w:rFonts w:hint="eastAsia"/>
        </w:rPr>
        <w:br/>
      </w: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2"/>
        <w:ind w:left="480" w:firstLine="480"/>
        <w:rPr>
          <w:rFonts w:hint="eastAsia"/>
        </w:rPr>
      </w:pPr>
    </w:p>
    <w:p w:rsidR="005237A4" w:rsidRDefault="005237A4" w:rsidP="005237A4">
      <w:pPr>
        <w:pStyle w:val="3"/>
        <w:tabs>
          <w:tab w:val="left" w:pos="180"/>
        </w:tabs>
        <w:ind w:hanging="1260"/>
      </w:pPr>
      <w:bookmarkStart w:id="47" w:name="_Toc337551543"/>
      <w:r>
        <w:rPr>
          <w:rFonts w:hint="eastAsia"/>
        </w:rPr>
        <w:t>操作员查询（</w:t>
      </w:r>
      <w:r>
        <w:rPr>
          <w:rFonts w:hint="eastAsia"/>
        </w:rPr>
        <w:t>820301</w:t>
      </w:r>
      <w:r>
        <w:rPr>
          <w:rFonts w:hint="eastAsia"/>
        </w:rPr>
        <w:t>，状态</w:t>
      </w:r>
      <w:r>
        <w:t>’</w:t>
      </w:r>
      <w:r>
        <w:rPr>
          <w:rFonts w:hint="eastAsia"/>
        </w:rPr>
        <w:t>R</w:t>
      </w:r>
      <w:r>
        <w:t>’</w:t>
      </w:r>
      <w:r>
        <w:rPr>
          <w:rFonts w:hint="eastAsia"/>
        </w:rPr>
        <w:t>）</w:t>
      </w:r>
      <w:bookmarkEnd w:id="4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修改操作员信息。</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756"/>
        <w:gridCol w:w="1146"/>
        <w:gridCol w:w="1252"/>
        <w:gridCol w:w="1444"/>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输入项</w:t>
            </w:r>
          </w:p>
        </w:tc>
        <w:tc>
          <w:tcPr>
            <w:tcW w:w="1756" w:type="dxa"/>
            <w:shd w:val="clear" w:color="auto" w:fill="B3B3B3"/>
          </w:tcPr>
          <w:p w:rsidR="005237A4" w:rsidRDefault="005237A4" w:rsidP="00904C6A">
            <w:pPr>
              <w:tabs>
                <w:tab w:val="left" w:pos="787"/>
              </w:tabs>
              <w:rPr>
                <w:rFonts w:hint="eastAsia"/>
                <w:b/>
              </w:rPr>
            </w:pPr>
            <w:r>
              <w:rPr>
                <w:rFonts w:hint="eastAsia"/>
                <w:b/>
              </w:rPr>
              <w:t>cpack域</w:t>
            </w:r>
          </w:p>
        </w:tc>
        <w:tc>
          <w:tcPr>
            <w:tcW w:w="1146" w:type="dxa"/>
            <w:shd w:val="clear" w:color="auto" w:fill="B3B3B3"/>
          </w:tcPr>
          <w:p w:rsidR="005237A4" w:rsidRDefault="005237A4" w:rsidP="00904C6A">
            <w:pPr>
              <w:tabs>
                <w:tab w:val="left" w:pos="787"/>
              </w:tabs>
              <w:rPr>
                <w:rFonts w:hint="eastAsia"/>
                <w:b/>
              </w:rPr>
            </w:pPr>
            <w:r>
              <w:rPr>
                <w:rFonts w:hint="eastAsia"/>
                <w:b/>
              </w:rPr>
              <w:t>最大长度</w:t>
            </w:r>
          </w:p>
        </w:tc>
        <w:tc>
          <w:tcPr>
            <w:tcW w:w="1252" w:type="dxa"/>
            <w:shd w:val="clear" w:color="auto" w:fill="B3B3B3"/>
          </w:tcPr>
          <w:p w:rsidR="005237A4" w:rsidRDefault="005237A4" w:rsidP="00904C6A">
            <w:pPr>
              <w:tabs>
                <w:tab w:val="left" w:pos="787"/>
              </w:tabs>
              <w:rPr>
                <w:rFonts w:hint="eastAsia"/>
                <w:b/>
              </w:rPr>
            </w:pPr>
            <w:r>
              <w:rPr>
                <w:rFonts w:hint="eastAsia"/>
                <w:b/>
              </w:rPr>
              <w:t>是否必需</w:t>
            </w:r>
          </w:p>
        </w:tc>
        <w:tc>
          <w:tcPr>
            <w:tcW w:w="1444"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color w:val="FF0000"/>
              </w:rPr>
            </w:pPr>
            <w:r>
              <w:rPr>
                <w:rFonts w:hint="eastAsia"/>
                <w:color w:val="FF0000"/>
              </w:rPr>
              <w:t>站点号</w:t>
            </w:r>
          </w:p>
        </w:tc>
        <w:tc>
          <w:tcPr>
            <w:tcW w:w="1756" w:type="dxa"/>
          </w:tcPr>
          <w:p w:rsidR="005237A4" w:rsidRDefault="005237A4" w:rsidP="00904C6A">
            <w:pPr>
              <w:tabs>
                <w:tab w:val="center" w:pos="1199"/>
              </w:tabs>
              <w:rPr>
                <w:color w:val="FF0000"/>
              </w:rPr>
            </w:pPr>
            <w:r>
              <w:rPr>
                <w:color w:val="FF0000"/>
              </w:rPr>
              <w:t>lcert_code</w:t>
            </w:r>
          </w:p>
        </w:tc>
        <w:tc>
          <w:tcPr>
            <w:tcW w:w="1146" w:type="dxa"/>
          </w:tcPr>
          <w:p w:rsidR="005237A4" w:rsidRDefault="005237A4" w:rsidP="00904C6A">
            <w:pPr>
              <w:tabs>
                <w:tab w:val="left" w:pos="787"/>
              </w:tabs>
              <w:rPr>
                <w:rFonts w:hint="eastAsia"/>
                <w:color w:val="FF0000"/>
              </w:rPr>
            </w:pPr>
          </w:p>
        </w:tc>
        <w:tc>
          <w:tcPr>
            <w:tcW w:w="1252" w:type="dxa"/>
          </w:tcPr>
          <w:p w:rsidR="005237A4" w:rsidRDefault="005237A4" w:rsidP="00904C6A">
            <w:pPr>
              <w:tabs>
                <w:tab w:val="left" w:pos="787"/>
              </w:tabs>
              <w:rPr>
                <w:rFonts w:hint="eastAsia"/>
                <w:color w:val="FF0000"/>
              </w:rPr>
            </w:pPr>
            <w:r>
              <w:rPr>
                <w:rFonts w:hint="eastAsia"/>
                <w:color w:val="FF0000"/>
              </w:rPr>
              <w:t>Y</w:t>
            </w:r>
          </w:p>
        </w:tc>
        <w:tc>
          <w:tcPr>
            <w:tcW w:w="1444" w:type="dxa"/>
          </w:tcPr>
          <w:p w:rsidR="005237A4" w:rsidRDefault="005237A4" w:rsidP="00904C6A">
            <w:pPr>
              <w:tabs>
                <w:tab w:val="left" w:pos="787"/>
              </w:tabs>
              <w:rPr>
                <w:color w:val="FF0000"/>
              </w:rPr>
            </w:pPr>
          </w:p>
        </w:tc>
      </w:tr>
      <w:tr w:rsidR="005237A4" w:rsidTr="00904C6A">
        <w:trPr>
          <w:cantSplit/>
        </w:trPr>
        <w:tc>
          <w:tcPr>
            <w:tcW w:w="1548" w:type="dxa"/>
          </w:tcPr>
          <w:p w:rsidR="005237A4" w:rsidRDefault="005237A4" w:rsidP="00904C6A">
            <w:pPr>
              <w:rPr>
                <w:rFonts w:hint="eastAsia"/>
                <w:color w:val="FF0000"/>
              </w:rPr>
            </w:pPr>
            <w:r>
              <w:rPr>
                <w:rFonts w:hint="eastAsia"/>
                <w:color w:val="FF0000"/>
              </w:rPr>
              <w:lastRenderedPageBreak/>
              <w:t>操作员</w:t>
            </w:r>
          </w:p>
        </w:tc>
        <w:tc>
          <w:tcPr>
            <w:tcW w:w="1756" w:type="dxa"/>
          </w:tcPr>
          <w:p w:rsidR="005237A4" w:rsidRDefault="005237A4" w:rsidP="00904C6A">
            <w:pPr>
              <w:rPr>
                <w:rFonts w:hint="eastAsia"/>
                <w:color w:val="FF0000"/>
              </w:rPr>
            </w:pPr>
            <w:r>
              <w:rPr>
                <w:color w:val="FF0000"/>
              </w:rPr>
              <w:t>semp</w:t>
            </w:r>
          </w:p>
        </w:tc>
        <w:tc>
          <w:tcPr>
            <w:tcW w:w="1146" w:type="dxa"/>
          </w:tcPr>
          <w:p w:rsidR="005237A4" w:rsidRDefault="005237A4" w:rsidP="00904C6A">
            <w:pPr>
              <w:rPr>
                <w:rFonts w:hint="eastAsia"/>
                <w:color w:val="FF0000"/>
              </w:rPr>
            </w:pPr>
          </w:p>
        </w:tc>
        <w:tc>
          <w:tcPr>
            <w:tcW w:w="1252" w:type="dxa"/>
          </w:tcPr>
          <w:p w:rsidR="005237A4" w:rsidRDefault="005237A4" w:rsidP="00904C6A">
            <w:pPr>
              <w:rPr>
                <w:rFonts w:hint="eastAsia"/>
                <w:color w:val="FF0000"/>
              </w:rPr>
            </w:pPr>
            <w:r>
              <w:rPr>
                <w:rFonts w:hint="eastAsia"/>
                <w:color w:val="FF0000"/>
              </w:rPr>
              <w:t>Y</w:t>
            </w:r>
          </w:p>
        </w:tc>
        <w:tc>
          <w:tcPr>
            <w:tcW w:w="1444" w:type="dxa"/>
          </w:tcPr>
          <w:p w:rsidR="005237A4" w:rsidRDefault="005237A4" w:rsidP="00904C6A">
            <w:pPr>
              <w:rPr>
                <w:rFonts w:hint="eastAsia"/>
                <w:color w:val="FF0000"/>
              </w:rPr>
            </w:pPr>
          </w:p>
        </w:tc>
      </w:tr>
      <w:tr w:rsidR="005237A4" w:rsidTr="00904C6A">
        <w:trPr>
          <w:cantSplit/>
        </w:trPr>
        <w:tc>
          <w:tcPr>
            <w:tcW w:w="1548" w:type="dxa"/>
          </w:tcPr>
          <w:p w:rsidR="005237A4" w:rsidRDefault="005237A4" w:rsidP="00904C6A">
            <w:pPr>
              <w:rPr>
                <w:rFonts w:hint="eastAsia"/>
                <w:color w:val="FF0000"/>
              </w:rPr>
            </w:pPr>
            <w:r>
              <w:rPr>
                <w:rFonts w:hint="eastAsia"/>
                <w:color w:val="FF0000"/>
              </w:rPr>
              <w:t>交易类型</w:t>
            </w:r>
          </w:p>
        </w:tc>
        <w:tc>
          <w:tcPr>
            <w:tcW w:w="1756" w:type="dxa"/>
          </w:tcPr>
          <w:p w:rsidR="005237A4" w:rsidRDefault="005237A4" w:rsidP="00904C6A">
            <w:pPr>
              <w:tabs>
                <w:tab w:val="left" w:pos="787"/>
              </w:tabs>
              <w:rPr>
                <w:rFonts w:hint="eastAsia"/>
                <w:color w:val="FF0000"/>
              </w:rPr>
            </w:pPr>
            <w:r>
              <w:rPr>
                <w:color w:val="FF0000"/>
              </w:rPr>
              <w:t>S</w:t>
            </w:r>
            <w:r>
              <w:rPr>
                <w:rFonts w:hint="eastAsia"/>
                <w:color w:val="FF0000"/>
              </w:rPr>
              <w:t>sstatus0</w:t>
            </w:r>
          </w:p>
        </w:tc>
        <w:tc>
          <w:tcPr>
            <w:tcW w:w="1146" w:type="dxa"/>
          </w:tcPr>
          <w:p w:rsidR="005237A4" w:rsidRDefault="005237A4" w:rsidP="00904C6A">
            <w:pPr>
              <w:tabs>
                <w:tab w:val="left" w:pos="787"/>
              </w:tabs>
              <w:rPr>
                <w:rFonts w:hint="eastAsia"/>
                <w:color w:val="FF0000"/>
              </w:rPr>
            </w:pPr>
            <w:r>
              <w:rPr>
                <w:rFonts w:hint="eastAsia"/>
                <w:color w:val="FF0000"/>
              </w:rPr>
              <w:t>1</w:t>
            </w:r>
          </w:p>
        </w:tc>
        <w:tc>
          <w:tcPr>
            <w:tcW w:w="1252" w:type="dxa"/>
          </w:tcPr>
          <w:p w:rsidR="005237A4" w:rsidRDefault="005237A4" w:rsidP="00904C6A">
            <w:pPr>
              <w:tabs>
                <w:tab w:val="left" w:pos="787"/>
              </w:tabs>
              <w:rPr>
                <w:rFonts w:hint="eastAsia"/>
                <w:color w:val="FF0000"/>
              </w:rPr>
            </w:pPr>
          </w:p>
        </w:tc>
        <w:tc>
          <w:tcPr>
            <w:tcW w:w="1444" w:type="dxa"/>
          </w:tcPr>
          <w:p w:rsidR="005237A4" w:rsidRDefault="005237A4" w:rsidP="00904C6A">
            <w:pPr>
              <w:tabs>
                <w:tab w:val="left" w:pos="787"/>
              </w:tabs>
              <w:rPr>
                <w:rFonts w:hint="eastAsia"/>
                <w:color w:val="FF0000"/>
              </w:rPr>
            </w:pPr>
            <w:r>
              <w:rPr>
                <w:rFonts w:hint="eastAsia"/>
                <w:color w:val="FF0000"/>
              </w:rPr>
              <w:t>固定值 R</w:t>
            </w:r>
          </w:p>
        </w:tc>
      </w:tr>
      <w:tr w:rsidR="005237A4" w:rsidTr="00904C6A">
        <w:trPr>
          <w:cantSplit/>
        </w:trPr>
        <w:tc>
          <w:tcPr>
            <w:tcW w:w="1548" w:type="dxa"/>
          </w:tcPr>
          <w:p w:rsidR="005237A4" w:rsidRDefault="005237A4" w:rsidP="00904C6A">
            <w:pPr>
              <w:rPr>
                <w:rFonts w:hint="eastAsia"/>
              </w:rPr>
            </w:pPr>
            <w:r>
              <w:rPr>
                <w:rFonts w:hint="eastAsia"/>
              </w:rPr>
              <w:t>新操作员号</w:t>
            </w:r>
          </w:p>
        </w:tc>
        <w:tc>
          <w:tcPr>
            <w:tcW w:w="1756" w:type="dxa"/>
          </w:tcPr>
          <w:p w:rsidR="005237A4" w:rsidRDefault="005237A4" w:rsidP="00904C6A">
            <w:pPr>
              <w:rPr>
                <w:rFonts w:hint="eastAsia"/>
              </w:rPr>
            </w:pPr>
            <w:r>
              <w:t>semp_no</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r>
              <w:rPr>
                <w:rFonts w:hint="eastAsia"/>
              </w:rPr>
              <w:t>Y</w:t>
            </w:r>
          </w:p>
        </w:tc>
        <w:tc>
          <w:tcPr>
            <w:tcW w:w="1444"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操作员类型</w:t>
            </w:r>
          </w:p>
        </w:tc>
        <w:tc>
          <w:tcPr>
            <w:tcW w:w="1756" w:type="dxa"/>
          </w:tcPr>
          <w:p w:rsidR="005237A4" w:rsidRDefault="005237A4" w:rsidP="00904C6A">
            <w:pPr>
              <w:rPr>
                <w:rFonts w:hint="eastAsia"/>
              </w:rPr>
            </w:pPr>
            <w:r>
              <w:rPr>
                <w:rFonts w:hint="eastAsia"/>
              </w:rPr>
              <w:t>sstatus2</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r>
              <w:rPr>
                <w:rFonts w:hint="eastAsia"/>
              </w:rPr>
              <w:t>字典编号107</w:t>
            </w:r>
          </w:p>
        </w:tc>
      </w:tr>
      <w:tr w:rsidR="005237A4" w:rsidTr="00904C6A">
        <w:trPr>
          <w:cantSplit/>
        </w:trPr>
        <w:tc>
          <w:tcPr>
            <w:tcW w:w="1548" w:type="dxa"/>
          </w:tcPr>
          <w:p w:rsidR="005237A4" w:rsidRDefault="005237A4" w:rsidP="00904C6A">
            <w:pPr>
              <w:rPr>
                <w:rFonts w:hint="eastAsia"/>
              </w:rPr>
            </w:pPr>
            <w:r>
              <w:rPr>
                <w:rFonts w:hint="eastAsia"/>
              </w:rPr>
              <w:t>操作员姓名</w:t>
            </w:r>
          </w:p>
        </w:tc>
        <w:tc>
          <w:tcPr>
            <w:tcW w:w="1756" w:type="dxa"/>
          </w:tcPr>
          <w:p w:rsidR="005237A4" w:rsidRDefault="005237A4" w:rsidP="00904C6A">
            <w:r>
              <w:rPr>
                <w:rFonts w:hint="eastAsia"/>
              </w:rPr>
              <w:t>sall_name</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所属网点号</w:t>
            </w:r>
          </w:p>
        </w:tc>
        <w:tc>
          <w:tcPr>
            <w:tcW w:w="1756" w:type="dxa"/>
          </w:tcPr>
          <w:p w:rsidR="005237A4" w:rsidRDefault="005237A4" w:rsidP="00904C6A">
            <w:r>
              <w:t>lbank_acc_type2</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r>
              <w:rPr>
                <w:rFonts w:hint="eastAsia"/>
              </w:rPr>
              <w:t>数据字典号-2</w:t>
            </w:r>
          </w:p>
        </w:tc>
      </w:tr>
      <w:tr w:rsidR="005237A4" w:rsidTr="00904C6A">
        <w:trPr>
          <w:cantSplit/>
        </w:trPr>
        <w:tc>
          <w:tcPr>
            <w:tcW w:w="1548" w:type="dxa"/>
          </w:tcPr>
          <w:p w:rsidR="005237A4" w:rsidRDefault="005237A4" w:rsidP="00904C6A">
            <w:pPr>
              <w:rPr>
                <w:rFonts w:hint="eastAsia"/>
              </w:rPr>
            </w:pPr>
            <w:r>
              <w:rPr>
                <w:rFonts w:hint="eastAsia"/>
              </w:rPr>
              <w:t>操作员状态</w:t>
            </w:r>
          </w:p>
        </w:tc>
        <w:tc>
          <w:tcPr>
            <w:tcW w:w="1756" w:type="dxa"/>
          </w:tcPr>
          <w:p w:rsidR="005237A4" w:rsidRDefault="005237A4" w:rsidP="00904C6A">
            <w:pPr>
              <w:rPr>
                <w:rFonts w:hint="eastAsia"/>
              </w:rPr>
            </w:pPr>
            <w:r>
              <w:t>S</w:t>
            </w:r>
            <w:r>
              <w:rPr>
                <w:rFonts w:hint="eastAsia"/>
              </w:rPr>
              <w:t>status3</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r>
              <w:rPr>
                <w:rFonts w:hint="eastAsia"/>
              </w:rPr>
              <w:t>数据字典编号108</w:t>
            </w:r>
          </w:p>
        </w:tc>
      </w:tr>
      <w:tr w:rsidR="005237A4" w:rsidTr="00904C6A">
        <w:trPr>
          <w:cantSplit/>
        </w:trPr>
        <w:tc>
          <w:tcPr>
            <w:tcW w:w="1548" w:type="dxa"/>
          </w:tcPr>
          <w:p w:rsidR="005237A4" w:rsidRDefault="005237A4" w:rsidP="00904C6A">
            <w:pPr>
              <w:rPr>
                <w:rFonts w:hint="eastAsia"/>
              </w:rPr>
            </w:pPr>
            <w:r>
              <w:rPr>
                <w:rFonts w:hint="eastAsia"/>
              </w:rPr>
              <w:t>操作员登录状态</w:t>
            </w:r>
          </w:p>
        </w:tc>
        <w:tc>
          <w:tcPr>
            <w:tcW w:w="1756" w:type="dxa"/>
          </w:tcPr>
          <w:p w:rsidR="005237A4" w:rsidRDefault="005237A4" w:rsidP="00904C6A">
            <w:pPr>
              <w:rPr>
                <w:rFonts w:hint="eastAsia"/>
              </w:rPr>
            </w:pPr>
            <w:r>
              <w:t>S</w:t>
            </w:r>
            <w:r>
              <w:rPr>
                <w:rFonts w:hint="eastAsia"/>
              </w:rPr>
              <w:t>status4</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r>
              <w:rPr>
                <w:rFonts w:hint="eastAsia"/>
              </w:rPr>
              <w:t>数据字典编号111</w:t>
            </w:r>
          </w:p>
        </w:tc>
      </w:tr>
      <w:tr w:rsidR="005237A4" w:rsidTr="00904C6A">
        <w:trPr>
          <w:cantSplit/>
        </w:trPr>
        <w:tc>
          <w:tcPr>
            <w:tcW w:w="1548" w:type="dxa"/>
          </w:tcPr>
          <w:p w:rsidR="005237A4" w:rsidRDefault="005237A4" w:rsidP="00904C6A">
            <w:pPr>
              <w:rPr>
                <w:rFonts w:hint="eastAsia"/>
              </w:rPr>
            </w:pPr>
            <w:r>
              <w:rPr>
                <w:rFonts w:hint="eastAsia"/>
              </w:rPr>
              <w:t>操作员登录站点</w:t>
            </w:r>
          </w:p>
        </w:tc>
        <w:tc>
          <w:tcPr>
            <w:tcW w:w="1756" w:type="dxa"/>
          </w:tcPr>
          <w:p w:rsidR="005237A4" w:rsidRDefault="005237A4" w:rsidP="00904C6A">
            <w:r>
              <w:t>lwithdraw_flag</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r>
              <w:rPr>
                <w:rFonts w:hint="eastAsia"/>
              </w:rPr>
              <w:t>数据字典号-33</w:t>
            </w:r>
          </w:p>
        </w:tc>
      </w:tr>
      <w:tr w:rsidR="005237A4" w:rsidTr="00904C6A">
        <w:trPr>
          <w:cantSplit/>
        </w:trPr>
        <w:tc>
          <w:tcPr>
            <w:tcW w:w="1548" w:type="dxa"/>
          </w:tcPr>
          <w:p w:rsidR="005237A4" w:rsidRDefault="005237A4" w:rsidP="00904C6A">
            <w:pPr>
              <w:rPr>
                <w:rFonts w:hint="eastAsia"/>
              </w:rPr>
            </w:pPr>
            <w:r>
              <w:rPr>
                <w:rFonts w:hint="eastAsia"/>
              </w:rPr>
              <w:t>操作员卡号</w:t>
            </w:r>
          </w:p>
        </w:tc>
        <w:tc>
          <w:tcPr>
            <w:tcW w:w="1756" w:type="dxa"/>
          </w:tcPr>
          <w:p w:rsidR="005237A4" w:rsidRDefault="005237A4" w:rsidP="00904C6A">
            <w:r>
              <w:t>L</w:t>
            </w:r>
            <w:r>
              <w:rPr>
                <w:rFonts w:hint="eastAsia"/>
              </w:rPr>
              <w:t>vol0</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电话</w:t>
            </w:r>
          </w:p>
        </w:tc>
        <w:tc>
          <w:tcPr>
            <w:tcW w:w="1756" w:type="dxa"/>
          </w:tcPr>
          <w:p w:rsidR="005237A4" w:rsidRDefault="005237A4" w:rsidP="00904C6A">
            <w:pPr>
              <w:rPr>
                <w:rFonts w:hint="eastAsia"/>
              </w:rPr>
            </w:pPr>
            <w:r>
              <w:rPr>
                <w:rFonts w:hint="eastAsia"/>
              </w:rPr>
              <w:t>sphone</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手机</w:t>
            </w:r>
          </w:p>
        </w:tc>
        <w:tc>
          <w:tcPr>
            <w:tcW w:w="1756" w:type="dxa"/>
          </w:tcPr>
          <w:p w:rsidR="005237A4" w:rsidRDefault="005237A4" w:rsidP="00904C6A">
            <w:pPr>
              <w:rPr>
                <w:rFonts w:hint="eastAsia"/>
              </w:rPr>
            </w:pPr>
            <w:r>
              <w:rPr>
                <w:rFonts w:hint="eastAsia"/>
              </w:rPr>
              <w:t>sphone2</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电子邮箱</w:t>
            </w:r>
          </w:p>
        </w:tc>
        <w:tc>
          <w:tcPr>
            <w:tcW w:w="1756" w:type="dxa"/>
          </w:tcPr>
          <w:p w:rsidR="005237A4" w:rsidRDefault="005237A4" w:rsidP="00904C6A">
            <w:pPr>
              <w:rPr>
                <w:rFonts w:hint="eastAsia"/>
              </w:rPr>
            </w:pPr>
            <w:r>
              <w:rPr>
                <w:rFonts w:hint="eastAsia"/>
              </w:rPr>
              <w:t>email</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地址</w:t>
            </w:r>
          </w:p>
        </w:tc>
        <w:tc>
          <w:tcPr>
            <w:tcW w:w="1756" w:type="dxa"/>
          </w:tcPr>
          <w:p w:rsidR="005237A4" w:rsidRDefault="005237A4" w:rsidP="00904C6A">
            <w:pPr>
              <w:rPr>
                <w:rFonts w:hint="eastAsia"/>
              </w:rPr>
            </w:pPr>
            <w:r>
              <w:t>scusttypes</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邮政编码</w:t>
            </w:r>
          </w:p>
        </w:tc>
        <w:tc>
          <w:tcPr>
            <w:tcW w:w="1756" w:type="dxa"/>
          </w:tcPr>
          <w:p w:rsidR="005237A4" w:rsidRDefault="005237A4" w:rsidP="00904C6A">
            <w:r>
              <w:t>spost_code</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是否有站点限制</w:t>
            </w:r>
          </w:p>
        </w:tc>
        <w:tc>
          <w:tcPr>
            <w:tcW w:w="1756" w:type="dxa"/>
          </w:tcPr>
          <w:p w:rsidR="005237A4" w:rsidRDefault="005237A4" w:rsidP="00904C6A">
            <w:r>
              <w:t>ssstatus1</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注册日期</w:t>
            </w:r>
          </w:p>
        </w:tc>
        <w:tc>
          <w:tcPr>
            <w:tcW w:w="1756" w:type="dxa"/>
          </w:tcPr>
          <w:p w:rsidR="005237A4" w:rsidRDefault="005237A4" w:rsidP="00904C6A">
            <w:pPr>
              <w:rPr>
                <w:rFonts w:hint="eastAsia"/>
              </w:rPr>
            </w:pPr>
            <w:r>
              <w:rPr>
                <w:rFonts w:hint="eastAsia"/>
              </w:rPr>
              <w:t>sdate0</w:t>
            </w:r>
          </w:p>
        </w:tc>
        <w:tc>
          <w:tcPr>
            <w:tcW w:w="1146" w:type="dxa"/>
          </w:tcPr>
          <w:p w:rsidR="005237A4" w:rsidRDefault="005237A4" w:rsidP="00904C6A">
            <w:pPr>
              <w:rPr>
                <w:rFonts w:hint="eastAsia"/>
              </w:rPr>
            </w:pPr>
          </w:p>
        </w:tc>
        <w:tc>
          <w:tcPr>
            <w:tcW w:w="1252" w:type="dxa"/>
          </w:tcPr>
          <w:p w:rsidR="005237A4" w:rsidRDefault="005237A4" w:rsidP="00904C6A">
            <w:pPr>
              <w:rPr>
                <w:rFonts w:hint="eastAsia"/>
              </w:rPr>
            </w:pPr>
          </w:p>
        </w:tc>
        <w:tc>
          <w:tcPr>
            <w:tcW w:w="1444" w:type="dxa"/>
          </w:tcPr>
          <w:p w:rsidR="005237A4" w:rsidRDefault="005237A4" w:rsidP="00904C6A">
            <w:pPr>
              <w:rPr>
                <w:rFonts w:hint="eastAsia"/>
              </w:rPr>
            </w:pPr>
          </w:p>
        </w:tc>
      </w:tr>
    </w:tbl>
    <w:p w:rsidR="005237A4" w:rsidRDefault="005237A4" w:rsidP="005237A4">
      <w:pPr>
        <w:ind w:left="420"/>
        <w:rPr>
          <w:rFonts w:hint="eastAsia"/>
        </w:rPr>
      </w:pPr>
      <w:r>
        <w:rPr>
          <w:rFonts w:hint="eastAsia"/>
        </w:rPr>
        <w:br/>
      </w: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4"/>
        <w:gridCol w:w="2016"/>
        <w:gridCol w:w="1141"/>
        <w:gridCol w:w="1248"/>
        <w:gridCol w:w="1275"/>
      </w:tblGrid>
      <w:tr w:rsidR="005237A4" w:rsidTr="00904C6A">
        <w:trPr>
          <w:cantSplit/>
        </w:trPr>
        <w:tc>
          <w:tcPr>
            <w:tcW w:w="1284" w:type="dxa"/>
            <w:shd w:val="clear" w:color="auto" w:fill="B3B3B3"/>
          </w:tcPr>
          <w:p w:rsidR="005237A4" w:rsidRDefault="005237A4" w:rsidP="00904C6A">
            <w:pPr>
              <w:jc w:val="center"/>
              <w:rPr>
                <w:rFonts w:hint="eastAsia"/>
                <w:b/>
              </w:rPr>
            </w:pPr>
            <w:r>
              <w:rPr>
                <w:rFonts w:hint="eastAsia"/>
                <w:b/>
              </w:rPr>
              <w:t>输出项</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141" w:type="dxa"/>
            <w:shd w:val="clear" w:color="auto" w:fill="B3B3B3"/>
          </w:tcPr>
          <w:p w:rsidR="005237A4" w:rsidRDefault="005237A4" w:rsidP="00904C6A">
            <w:pPr>
              <w:tabs>
                <w:tab w:val="left" w:pos="787"/>
              </w:tabs>
              <w:rPr>
                <w:rFonts w:hint="eastAsia"/>
                <w:b/>
              </w:rPr>
            </w:pPr>
            <w:r>
              <w:rPr>
                <w:rFonts w:hint="eastAsia"/>
                <w:b/>
              </w:rPr>
              <w:t>最大长度</w:t>
            </w:r>
          </w:p>
        </w:tc>
        <w:tc>
          <w:tcPr>
            <w:tcW w:w="1248" w:type="dxa"/>
            <w:shd w:val="clear" w:color="auto" w:fill="B3B3B3"/>
          </w:tcPr>
          <w:p w:rsidR="005237A4" w:rsidRDefault="005237A4" w:rsidP="00904C6A">
            <w:pPr>
              <w:tabs>
                <w:tab w:val="left" w:pos="787"/>
              </w:tabs>
              <w:rPr>
                <w:b/>
              </w:rPr>
            </w:pPr>
            <w:r>
              <w:rPr>
                <w:rFonts w:hint="eastAsia"/>
                <w:b/>
              </w:rPr>
              <w:t>是否必需</w:t>
            </w:r>
          </w:p>
        </w:tc>
        <w:tc>
          <w:tcPr>
            <w:tcW w:w="1275"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284" w:type="dxa"/>
          </w:tcPr>
          <w:p w:rsidR="005237A4" w:rsidRDefault="005237A4" w:rsidP="00904C6A">
            <w:pPr>
              <w:rPr>
                <w:rFonts w:hint="eastAsia"/>
              </w:rPr>
            </w:pPr>
            <w:r>
              <w:rPr>
                <w:rFonts w:hint="eastAsia"/>
              </w:rPr>
              <w:t>返回信息</w:t>
            </w:r>
          </w:p>
        </w:tc>
        <w:tc>
          <w:tcPr>
            <w:tcW w:w="2016" w:type="dxa"/>
          </w:tcPr>
          <w:p w:rsidR="005237A4" w:rsidRDefault="005237A4" w:rsidP="00904C6A">
            <w:pPr>
              <w:rPr>
                <w:rFonts w:hint="eastAsia"/>
              </w:rPr>
            </w:pPr>
            <w:r>
              <w:t>vsmess</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r>
              <w:rPr>
                <w:rFonts w:hint="eastAsia"/>
              </w:rPr>
              <w:t>操作员号</w:t>
            </w:r>
          </w:p>
        </w:tc>
        <w:tc>
          <w:tcPr>
            <w:tcW w:w="2016" w:type="dxa"/>
          </w:tcPr>
          <w:p w:rsidR="005237A4" w:rsidRDefault="005237A4" w:rsidP="00904C6A">
            <w:pPr>
              <w:rPr>
                <w:rFonts w:hint="eastAsia"/>
              </w:rPr>
            </w:pPr>
            <w:r>
              <w:t>semp_no</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r>
              <w:rPr>
                <w:rFonts w:hint="eastAsia"/>
              </w:rPr>
              <w:t>Y</w:t>
            </w: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r>
              <w:rPr>
                <w:rFonts w:hint="eastAsia"/>
              </w:rPr>
              <w:t>操作员类型</w:t>
            </w:r>
          </w:p>
        </w:tc>
        <w:tc>
          <w:tcPr>
            <w:tcW w:w="2016" w:type="dxa"/>
          </w:tcPr>
          <w:p w:rsidR="005237A4" w:rsidRDefault="005237A4" w:rsidP="00904C6A">
            <w:pPr>
              <w:rPr>
                <w:rFonts w:hint="eastAsia"/>
              </w:rPr>
            </w:pPr>
            <w:r>
              <w:rPr>
                <w:rFonts w:hint="eastAsia"/>
              </w:rPr>
              <w:t>sstatus2</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r>
              <w:rPr>
                <w:rFonts w:hint="eastAsia"/>
              </w:rPr>
              <w:t>字典编号107</w:t>
            </w:r>
          </w:p>
        </w:tc>
      </w:tr>
      <w:tr w:rsidR="005237A4" w:rsidTr="00904C6A">
        <w:trPr>
          <w:cantSplit/>
        </w:trPr>
        <w:tc>
          <w:tcPr>
            <w:tcW w:w="1284" w:type="dxa"/>
          </w:tcPr>
          <w:p w:rsidR="005237A4" w:rsidRDefault="005237A4" w:rsidP="00904C6A">
            <w:pPr>
              <w:rPr>
                <w:rFonts w:hint="eastAsia"/>
              </w:rPr>
            </w:pPr>
            <w:r>
              <w:rPr>
                <w:rFonts w:hint="eastAsia"/>
              </w:rPr>
              <w:t>操作员姓名</w:t>
            </w:r>
          </w:p>
        </w:tc>
        <w:tc>
          <w:tcPr>
            <w:tcW w:w="2016" w:type="dxa"/>
          </w:tcPr>
          <w:p w:rsidR="005237A4" w:rsidRDefault="005237A4" w:rsidP="00904C6A">
            <w:r>
              <w:rPr>
                <w:rFonts w:hint="eastAsia"/>
              </w:rPr>
              <w:t>sall_name</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r>
              <w:rPr>
                <w:rFonts w:hint="eastAsia"/>
              </w:rPr>
              <w:t>所属网点号</w:t>
            </w:r>
          </w:p>
        </w:tc>
        <w:tc>
          <w:tcPr>
            <w:tcW w:w="2016" w:type="dxa"/>
          </w:tcPr>
          <w:p w:rsidR="005237A4" w:rsidRDefault="005237A4" w:rsidP="00904C6A">
            <w:r>
              <w:t>lbank_acc_type2</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r>
              <w:rPr>
                <w:rFonts w:hint="eastAsia"/>
              </w:rPr>
              <w:t>数据字典号-2</w:t>
            </w:r>
          </w:p>
        </w:tc>
      </w:tr>
      <w:tr w:rsidR="005237A4" w:rsidTr="00904C6A">
        <w:trPr>
          <w:cantSplit/>
        </w:trPr>
        <w:tc>
          <w:tcPr>
            <w:tcW w:w="1284" w:type="dxa"/>
          </w:tcPr>
          <w:p w:rsidR="005237A4" w:rsidRDefault="005237A4" w:rsidP="00904C6A">
            <w:pPr>
              <w:rPr>
                <w:rFonts w:hint="eastAsia"/>
              </w:rPr>
            </w:pPr>
            <w:r>
              <w:rPr>
                <w:rFonts w:hint="eastAsia"/>
              </w:rPr>
              <w:t>操作员状态</w:t>
            </w:r>
          </w:p>
        </w:tc>
        <w:tc>
          <w:tcPr>
            <w:tcW w:w="2016" w:type="dxa"/>
          </w:tcPr>
          <w:p w:rsidR="005237A4" w:rsidRDefault="005237A4" w:rsidP="00904C6A">
            <w:pPr>
              <w:rPr>
                <w:rFonts w:hint="eastAsia"/>
              </w:rPr>
            </w:pPr>
            <w:r>
              <w:t>S</w:t>
            </w:r>
            <w:r>
              <w:rPr>
                <w:rFonts w:hint="eastAsia"/>
              </w:rPr>
              <w:t>status3</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r>
              <w:rPr>
                <w:rFonts w:hint="eastAsia"/>
              </w:rPr>
              <w:t>数据字典编号108</w:t>
            </w:r>
          </w:p>
        </w:tc>
      </w:tr>
      <w:tr w:rsidR="005237A4" w:rsidTr="00904C6A">
        <w:trPr>
          <w:cantSplit/>
        </w:trPr>
        <w:tc>
          <w:tcPr>
            <w:tcW w:w="1284" w:type="dxa"/>
          </w:tcPr>
          <w:p w:rsidR="005237A4" w:rsidRDefault="005237A4" w:rsidP="00904C6A">
            <w:pPr>
              <w:rPr>
                <w:rFonts w:hint="eastAsia"/>
              </w:rPr>
            </w:pPr>
            <w:r>
              <w:rPr>
                <w:rFonts w:hint="eastAsia"/>
              </w:rPr>
              <w:lastRenderedPageBreak/>
              <w:t>操作员登录状态</w:t>
            </w:r>
          </w:p>
        </w:tc>
        <w:tc>
          <w:tcPr>
            <w:tcW w:w="2016" w:type="dxa"/>
          </w:tcPr>
          <w:p w:rsidR="005237A4" w:rsidRDefault="005237A4" w:rsidP="00904C6A">
            <w:pPr>
              <w:rPr>
                <w:rFonts w:hint="eastAsia"/>
              </w:rPr>
            </w:pPr>
            <w:r>
              <w:t>S</w:t>
            </w:r>
            <w:r>
              <w:rPr>
                <w:rFonts w:hint="eastAsia"/>
              </w:rPr>
              <w:t>status4</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r>
              <w:rPr>
                <w:rFonts w:hint="eastAsia"/>
              </w:rPr>
              <w:t>数据字典编号111</w:t>
            </w:r>
          </w:p>
        </w:tc>
      </w:tr>
      <w:tr w:rsidR="005237A4" w:rsidTr="00904C6A">
        <w:trPr>
          <w:cantSplit/>
        </w:trPr>
        <w:tc>
          <w:tcPr>
            <w:tcW w:w="1284" w:type="dxa"/>
          </w:tcPr>
          <w:p w:rsidR="005237A4" w:rsidRDefault="005237A4" w:rsidP="00904C6A">
            <w:pPr>
              <w:rPr>
                <w:rFonts w:hint="eastAsia"/>
              </w:rPr>
            </w:pPr>
            <w:r>
              <w:rPr>
                <w:rFonts w:hint="eastAsia"/>
              </w:rPr>
              <w:t>操作员登录站点</w:t>
            </w:r>
          </w:p>
        </w:tc>
        <w:tc>
          <w:tcPr>
            <w:tcW w:w="2016" w:type="dxa"/>
          </w:tcPr>
          <w:p w:rsidR="005237A4" w:rsidRDefault="005237A4" w:rsidP="00904C6A">
            <w:pPr>
              <w:tabs>
                <w:tab w:val="left" w:pos="787"/>
              </w:tabs>
            </w:pPr>
            <w:r>
              <w:t>lwithdraw_flag</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r>
              <w:rPr>
                <w:rFonts w:hint="eastAsia"/>
              </w:rPr>
              <w:t>数据字典号-33</w:t>
            </w:r>
          </w:p>
        </w:tc>
      </w:tr>
      <w:tr w:rsidR="005237A4" w:rsidTr="00904C6A">
        <w:trPr>
          <w:cantSplit/>
        </w:trPr>
        <w:tc>
          <w:tcPr>
            <w:tcW w:w="1284" w:type="dxa"/>
          </w:tcPr>
          <w:p w:rsidR="005237A4" w:rsidRDefault="005237A4" w:rsidP="00904C6A">
            <w:pPr>
              <w:rPr>
                <w:rFonts w:hint="eastAsia"/>
              </w:rPr>
            </w:pPr>
            <w:r>
              <w:rPr>
                <w:rFonts w:hint="eastAsia"/>
              </w:rPr>
              <w:t>操作员卡号</w:t>
            </w:r>
          </w:p>
        </w:tc>
        <w:tc>
          <w:tcPr>
            <w:tcW w:w="2016" w:type="dxa"/>
          </w:tcPr>
          <w:p w:rsidR="005237A4" w:rsidRDefault="005237A4" w:rsidP="00904C6A">
            <w:r>
              <w:t>L</w:t>
            </w:r>
            <w:r>
              <w:rPr>
                <w:rFonts w:hint="eastAsia"/>
              </w:rPr>
              <w:t>vol0</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r>
              <w:rPr>
                <w:rFonts w:hint="eastAsia"/>
              </w:rPr>
              <w:t>性别</w:t>
            </w:r>
          </w:p>
        </w:tc>
        <w:tc>
          <w:tcPr>
            <w:tcW w:w="2016" w:type="dxa"/>
          </w:tcPr>
          <w:p w:rsidR="005237A4" w:rsidRDefault="005237A4" w:rsidP="00904C6A">
            <w:r>
              <w:t>smarket_code</w:t>
            </w:r>
            <w:r>
              <w:rPr>
                <w:rFonts w:hint="eastAsia"/>
              </w:rPr>
              <w:t>2</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r>
              <w:rPr>
                <w:rFonts w:hint="eastAsia"/>
              </w:rPr>
              <w:t>电话</w:t>
            </w:r>
          </w:p>
        </w:tc>
        <w:tc>
          <w:tcPr>
            <w:tcW w:w="2016" w:type="dxa"/>
          </w:tcPr>
          <w:p w:rsidR="005237A4" w:rsidRDefault="005237A4" w:rsidP="00904C6A">
            <w:pPr>
              <w:rPr>
                <w:rFonts w:hint="eastAsia"/>
              </w:rPr>
            </w:pPr>
            <w:r>
              <w:rPr>
                <w:rFonts w:hint="eastAsia"/>
              </w:rPr>
              <w:t>sphone</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r>
              <w:rPr>
                <w:rFonts w:hint="eastAsia"/>
              </w:rPr>
              <w:t>手机</w:t>
            </w:r>
          </w:p>
        </w:tc>
        <w:tc>
          <w:tcPr>
            <w:tcW w:w="2016" w:type="dxa"/>
          </w:tcPr>
          <w:p w:rsidR="005237A4" w:rsidRDefault="005237A4" w:rsidP="00904C6A">
            <w:pPr>
              <w:rPr>
                <w:rFonts w:hint="eastAsia"/>
              </w:rPr>
            </w:pPr>
            <w:r>
              <w:rPr>
                <w:rFonts w:hint="eastAsia"/>
              </w:rPr>
              <w:t>sphone2</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r>
              <w:rPr>
                <w:rFonts w:hint="eastAsia"/>
              </w:rPr>
              <w:t>电子邮箱</w:t>
            </w:r>
          </w:p>
        </w:tc>
        <w:tc>
          <w:tcPr>
            <w:tcW w:w="2016" w:type="dxa"/>
          </w:tcPr>
          <w:p w:rsidR="005237A4" w:rsidRDefault="005237A4" w:rsidP="00904C6A">
            <w:pPr>
              <w:rPr>
                <w:rFonts w:hint="eastAsia"/>
              </w:rPr>
            </w:pPr>
            <w:r>
              <w:rPr>
                <w:rFonts w:hint="eastAsia"/>
              </w:rPr>
              <w:t>email</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r>
              <w:rPr>
                <w:rFonts w:hint="eastAsia"/>
              </w:rPr>
              <w:t>地址</w:t>
            </w:r>
          </w:p>
        </w:tc>
        <w:tc>
          <w:tcPr>
            <w:tcW w:w="2016" w:type="dxa"/>
          </w:tcPr>
          <w:p w:rsidR="005237A4" w:rsidRDefault="005237A4" w:rsidP="00904C6A">
            <w:pPr>
              <w:rPr>
                <w:rFonts w:hint="eastAsia"/>
              </w:rPr>
            </w:pPr>
            <w:r>
              <w:t>scusttypes</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r>
              <w:rPr>
                <w:rFonts w:hint="eastAsia"/>
              </w:rPr>
              <w:t>邮政编码</w:t>
            </w:r>
          </w:p>
        </w:tc>
        <w:tc>
          <w:tcPr>
            <w:tcW w:w="2016" w:type="dxa"/>
          </w:tcPr>
          <w:p w:rsidR="005237A4" w:rsidRDefault="005237A4" w:rsidP="00904C6A">
            <w:r>
              <w:t>spost_code</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r>
              <w:rPr>
                <w:rFonts w:hint="eastAsia"/>
              </w:rPr>
              <w:t>是否有站点限制</w:t>
            </w:r>
          </w:p>
        </w:tc>
        <w:tc>
          <w:tcPr>
            <w:tcW w:w="2016" w:type="dxa"/>
          </w:tcPr>
          <w:p w:rsidR="005237A4" w:rsidRDefault="005237A4" w:rsidP="00904C6A">
            <w:r>
              <w:t>ssstatus1</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r>
              <w:rPr>
                <w:rFonts w:hint="eastAsia"/>
              </w:rPr>
              <w:t>充值限额</w:t>
            </w:r>
          </w:p>
        </w:tc>
        <w:tc>
          <w:tcPr>
            <w:tcW w:w="2016" w:type="dxa"/>
          </w:tcPr>
          <w:p w:rsidR="005237A4" w:rsidRDefault="005237A4" w:rsidP="00904C6A">
            <w:pPr>
              <w:rPr>
                <w:rFonts w:hint="eastAsia"/>
              </w:rPr>
            </w:pPr>
            <w:r>
              <w:rPr>
                <w:rFonts w:hint="eastAsia"/>
              </w:rPr>
              <w:t>damt0</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r>
              <w:rPr>
                <w:rFonts w:hint="eastAsia"/>
              </w:rPr>
              <w:t>充值操作员必需</w:t>
            </w:r>
          </w:p>
        </w:tc>
      </w:tr>
      <w:tr w:rsidR="005237A4" w:rsidTr="00904C6A">
        <w:trPr>
          <w:cantSplit/>
        </w:trPr>
        <w:tc>
          <w:tcPr>
            <w:tcW w:w="1284" w:type="dxa"/>
          </w:tcPr>
          <w:p w:rsidR="005237A4" w:rsidRDefault="005237A4" w:rsidP="00904C6A">
            <w:pPr>
              <w:rPr>
                <w:rFonts w:hint="eastAsia"/>
              </w:rPr>
            </w:pPr>
            <w:r>
              <w:rPr>
                <w:rFonts w:hint="eastAsia"/>
              </w:rPr>
              <w:t>注册日期</w:t>
            </w:r>
          </w:p>
        </w:tc>
        <w:tc>
          <w:tcPr>
            <w:tcW w:w="2016" w:type="dxa"/>
          </w:tcPr>
          <w:p w:rsidR="005237A4" w:rsidRDefault="005237A4" w:rsidP="00904C6A">
            <w:pPr>
              <w:rPr>
                <w:rFonts w:hint="eastAsia"/>
              </w:rPr>
            </w:pPr>
            <w:r>
              <w:rPr>
                <w:rFonts w:hint="eastAsia"/>
              </w:rPr>
              <w:t>sdate0</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r>
              <w:rPr>
                <w:rFonts w:hint="eastAsia"/>
              </w:rPr>
              <w:t>菜单权限集</w:t>
            </w:r>
          </w:p>
        </w:tc>
        <w:tc>
          <w:tcPr>
            <w:tcW w:w="2016" w:type="dxa"/>
          </w:tcPr>
          <w:p w:rsidR="005237A4" w:rsidRDefault="005237A4" w:rsidP="00904C6A">
            <w:pPr>
              <w:rPr>
                <w:rFonts w:hint="eastAsia"/>
              </w:rPr>
            </w:pPr>
            <w:r>
              <w:t>Vsvarstr</w:t>
            </w:r>
            <w:r>
              <w:rPr>
                <w:rFonts w:hint="eastAsia"/>
              </w:rPr>
              <w:t>0、</w:t>
            </w:r>
          </w:p>
          <w:p w:rsidR="005237A4" w:rsidRDefault="005237A4" w:rsidP="00904C6A">
            <w:pPr>
              <w:pStyle w:val="2"/>
              <w:ind w:leftChars="0" w:left="0" w:firstLineChars="0" w:firstLine="0"/>
              <w:rPr>
                <w:rFonts w:hint="eastAsia"/>
              </w:rPr>
            </w:pPr>
            <w:r>
              <w:t>Vsvarstr</w:t>
            </w:r>
            <w:r>
              <w:rPr>
                <w:rFonts w:hint="eastAsia"/>
              </w:rPr>
              <w:t>1、</w:t>
            </w:r>
          </w:p>
          <w:p w:rsidR="005237A4" w:rsidRDefault="005237A4" w:rsidP="00904C6A">
            <w:pPr>
              <w:pStyle w:val="2"/>
              <w:ind w:leftChars="0" w:left="0" w:firstLineChars="0" w:firstLine="0"/>
              <w:rPr>
                <w:rFonts w:hint="eastAsia"/>
              </w:rPr>
            </w:pPr>
            <w:r>
              <w:t>vsvarstr</w:t>
            </w:r>
            <w:r>
              <w:rPr>
                <w:rFonts w:hint="eastAsia"/>
              </w:rPr>
              <w:t>2、</w:t>
            </w:r>
          </w:p>
          <w:p w:rsidR="005237A4" w:rsidRDefault="005237A4" w:rsidP="00904C6A">
            <w:pPr>
              <w:pStyle w:val="2"/>
              <w:ind w:leftChars="0" w:left="0" w:firstLineChars="0" w:firstLine="0"/>
              <w:rPr>
                <w:rFonts w:hint="eastAsia"/>
              </w:rPr>
            </w:pPr>
            <w:r>
              <w:t>vsvarstr</w:t>
            </w:r>
            <w:r>
              <w:rPr>
                <w:rFonts w:hint="eastAsia"/>
              </w:rPr>
              <w:t>3</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r>
              <w:rPr>
                <w:rFonts w:hint="eastAsia"/>
              </w:rPr>
              <w:t>功能权限集</w:t>
            </w:r>
          </w:p>
        </w:tc>
        <w:tc>
          <w:tcPr>
            <w:tcW w:w="2016" w:type="dxa"/>
          </w:tcPr>
          <w:p w:rsidR="005237A4" w:rsidRDefault="005237A4" w:rsidP="00904C6A">
            <w:r>
              <w:t>usset1</w:t>
            </w:r>
          </w:p>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r w:rsidR="005237A4" w:rsidTr="00904C6A">
        <w:trPr>
          <w:cantSplit/>
        </w:trPr>
        <w:tc>
          <w:tcPr>
            <w:tcW w:w="1284" w:type="dxa"/>
          </w:tcPr>
          <w:p w:rsidR="005237A4" w:rsidRDefault="005237A4" w:rsidP="00904C6A">
            <w:pPr>
              <w:rPr>
                <w:rFonts w:hint="eastAsia"/>
              </w:rPr>
            </w:pPr>
          </w:p>
        </w:tc>
        <w:tc>
          <w:tcPr>
            <w:tcW w:w="2016" w:type="dxa"/>
          </w:tcPr>
          <w:p w:rsidR="005237A4" w:rsidRDefault="005237A4" w:rsidP="00904C6A"/>
        </w:tc>
        <w:tc>
          <w:tcPr>
            <w:tcW w:w="1141" w:type="dxa"/>
          </w:tcPr>
          <w:p w:rsidR="005237A4" w:rsidRDefault="005237A4" w:rsidP="00904C6A">
            <w:pPr>
              <w:rPr>
                <w:rFonts w:hint="eastAsia"/>
              </w:rPr>
            </w:pPr>
          </w:p>
        </w:tc>
        <w:tc>
          <w:tcPr>
            <w:tcW w:w="1248" w:type="dxa"/>
          </w:tcPr>
          <w:p w:rsidR="005237A4" w:rsidRDefault="005237A4" w:rsidP="00904C6A">
            <w:pPr>
              <w:rPr>
                <w:rFonts w:hint="eastAsia"/>
              </w:rPr>
            </w:pPr>
          </w:p>
        </w:tc>
        <w:tc>
          <w:tcPr>
            <w:tcW w:w="1275"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lastRenderedPageBreak/>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48" w:name="_Toc337551544"/>
      <w:r>
        <w:rPr>
          <w:rFonts w:hint="eastAsia"/>
        </w:rPr>
        <w:t>操作员交易流水查询（</w:t>
      </w:r>
      <w:r>
        <w:rPr>
          <w:rFonts w:hint="eastAsia"/>
        </w:rPr>
        <w:t>820302</w:t>
      </w:r>
      <w:r>
        <w:rPr>
          <w:rFonts w:hint="eastAsia"/>
        </w:rPr>
        <w:t>）</w:t>
      </w:r>
      <w:bookmarkEnd w:id="4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8"/>
        <w:gridCol w:w="1896"/>
        <w:gridCol w:w="1205"/>
        <w:gridCol w:w="1322"/>
        <w:gridCol w:w="1394"/>
      </w:tblGrid>
      <w:tr w:rsidR="005237A4" w:rsidTr="00904C6A">
        <w:trPr>
          <w:cantSplit/>
        </w:trPr>
        <w:tc>
          <w:tcPr>
            <w:tcW w:w="1358"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5" w:type="dxa"/>
            <w:shd w:val="clear" w:color="auto" w:fill="B3B3B3"/>
          </w:tcPr>
          <w:p w:rsidR="005237A4" w:rsidRDefault="005237A4" w:rsidP="00904C6A">
            <w:pPr>
              <w:tabs>
                <w:tab w:val="left" w:pos="787"/>
              </w:tabs>
              <w:rPr>
                <w:rFonts w:hint="eastAsia"/>
                <w:b/>
              </w:rPr>
            </w:pPr>
            <w:r>
              <w:rPr>
                <w:rFonts w:hint="eastAsia"/>
                <w:b/>
              </w:rPr>
              <w:t>最大长度</w:t>
            </w:r>
          </w:p>
        </w:tc>
        <w:tc>
          <w:tcPr>
            <w:tcW w:w="1322" w:type="dxa"/>
            <w:shd w:val="clear" w:color="auto" w:fill="B3B3B3"/>
          </w:tcPr>
          <w:p w:rsidR="005237A4" w:rsidRDefault="005237A4" w:rsidP="00904C6A">
            <w:pPr>
              <w:tabs>
                <w:tab w:val="left" w:pos="787"/>
              </w:tabs>
              <w:rPr>
                <w:rFonts w:hint="eastAsia"/>
                <w:b/>
              </w:rPr>
            </w:pPr>
            <w:r>
              <w:rPr>
                <w:rFonts w:hint="eastAsia"/>
                <w:b/>
              </w:rPr>
              <w:t>是否必需</w:t>
            </w:r>
          </w:p>
        </w:tc>
        <w:tc>
          <w:tcPr>
            <w:tcW w:w="1394"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58" w:type="dxa"/>
          </w:tcPr>
          <w:p w:rsidR="005237A4" w:rsidRDefault="005237A4" w:rsidP="00904C6A">
            <w:pPr>
              <w:rPr>
                <w:rFonts w:hint="eastAsia"/>
              </w:rPr>
            </w:pPr>
            <w:r>
              <w:rPr>
                <w:rFonts w:hint="eastAsia"/>
              </w:rPr>
              <w:t>站点号</w:t>
            </w:r>
          </w:p>
        </w:tc>
        <w:tc>
          <w:tcPr>
            <w:tcW w:w="1896" w:type="dxa"/>
          </w:tcPr>
          <w:p w:rsidR="005237A4" w:rsidRDefault="005237A4" w:rsidP="00904C6A">
            <w:pPr>
              <w:rPr>
                <w:rFonts w:hint="eastAsia"/>
              </w:rPr>
            </w:pPr>
            <w:r>
              <w:t>lwithdraw_flag</w:t>
            </w:r>
          </w:p>
        </w:tc>
        <w:tc>
          <w:tcPr>
            <w:tcW w:w="1205" w:type="dxa"/>
          </w:tcPr>
          <w:p w:rsidR="005237A4" w:rsidRDefault="005237A4" w:rsidP="00904C6A">
            <w:pPr>
              <w:tabs>
                <w:tab w:val="left" w:pos="787"/>
              </w:tabs>
              <w:rPr>
                <w:rFonts w:hint="eastAsia"/>
              </w:rPr>
            </w:pPr>
          </w:p>
        </w:tc>
        <w:tc>
          <w:tcPr>
            <w:tcW w:w="1322" w:type="dxa"/>
          </w:tcPr>
          <w:p w:rsidR="005237A4" w:rsidRDefault="005237A4" w:rsidP="00904C6A">
            <w:pPr>
              <w:tabs>
                <w:tab w:val="left" w:pos="787"/>
              </w:tabs>
              <w:rPr>
                <w:rFonts w:hint="eastAsia"/>
              </w:rPr>
            </w:pPr>
            <w:r>
              <w:rPr>
                <w:rFonts w:hint="eastAsia"/>
              </w:rPr>
              <w:t>Y</w:t>
            </w:r>
          </w:p>
        </w:tc>
        <w:tc>
          <w:tcPr>
            <w:tcW w:w="1394" w:type="dxa"/>
          </w:tcPr>
          <w:p w:rsidR="005237A4" w:rsidRDefault="005237A4" w:rsidP="00904C6A">
            <w:pPr>
              <w:tabs>
                <w:tab w:val="left" w:pos="787"/>
              </w:tabs>
            </w:pPr>
          </w:p>
        </w:tc>
      </w:tr>
      <w:tr w:rsidR="005237A4" w:rsidTr="00904C6A">
        <w:trPr>
          <w:cantSplit/>
        </w:trPr>
        <w:tc>
          <w:tcPr>
            <w:tcW w:w="1358" w:type="dxa"/>
          </w:tcPr>
          <w:p w:rsidR="005237A4" w:rsidRDefault="005237A4" w:rsidP="00904C6A">
            <w:pPr>
              <w:rPr>
                <w:rFonts w:hint="eastAsia"/>
              </w:rPr>
            </w:pPr>
            <w:r>
              <w:rPr>
                <w:rFonts w:hint="eastAsia"/>
              </w:rPr>
              <w:t>站点流水号</w:t>
            </w:r>
          </w:p>
        </w:tc>
        <w:tc>
          <w:tcPr>
            <w:tcW w:w="1896" w:type="dxa"/>
          </w:tcPr>
          <w:p w:rsidR="005237A4" w:rsidRDefault="005237A4" w:rsidP="00904C6A">
            <w:pPr>
              <w:rPr>
                <w:rFonts w:hint="eastAsia"/>
              </w:rPr>
            </w:pPr>
            <w:r>
              <w:t>lserial1</w:t>
            </w:r>
          </w:p>
        </w:tc>
        <w:tc>
          <w:tcPr>
            <w:tcW w:w="1205" w:type="dxa"/>
          </w:tcPr>
          <w:p w:rsidR="005237A4" w:rsidRDefault="005237A4" w:rsidP="00904C6A">
            <w:pPr>
              <w:tabs>
                <w:tab w:val="left" w:pos="787"/>
              </w:tabs>
              <w:rPr>
                <w:rFonts w:hint="eastAsia"/>
              </w:rPr>
            </w:pPr>
          </w:p>
        </w:tc>
        <w:tc>
          <w:tcPr>
            <w:tcW w:w="1322" w:type="dxa"/>
          </w:tcPr>
          <w:p w:rsidR="005237A4" w:rsidRDefault="005237A4" w:rsidP="00904C6A">
            <w:pPr>
              <w:tabs>
                <w:tab w:val="left" w:pos="787"/>
              </w:tabs>
              <w:rPr>
                <w:rFonts w:hint="eastAsia"/>
              </w:rPr>
            </w:pPr>
          </w:p>
        </w:tc>
        <w:tc>
          <w:tcPr>
            <w:tcW w:w="1394" w:type="dxa"/>
          </w:tcPr>
          <w:p w:rsidR="005237A4" w:rsidRDefault="005237A4" w:rsidP="00904C6A">
            <w:pPr>
              <w:tabs>
                <w:tab w:val="left" w:pos="787"/>
              </w:tabs>
              <w:rPr>
                <w:rFonts w:hint="eastAsia"/>
              </w:rPr>
            </w:pPr>
            <w:r>
              <w:rPr>
                <w:rFonts w:hint="eastAsia"/>
              </w:rPr>
              <w:t>数据字典：</w:t>
            </w:r>
          </w:p>
        </w:tc>
      </w:tr>
      <w:tr w:rsidR="005237A4" w:rsidTr="00904C6A">
        <w:trPr>
          <w:cantSplit/>
        </w:trPr>
        <w:tc>
          <w:tcPr>
            <w:tcW w:w="1358" w:type="dxa"/>
          </w:tcPr>
          <w:p w:rsidR="005237A4" w:rsidRDefault="005237A4" w:rsidP="00904C6A">
            <w:pPr>
              <w:rPr>
                <w:rFonts w:hint="eastAsia"/>
              </w:rPr>
            </w:pPr>
            <w:r>
              <w:rPr>
                <w:rFonts w:hint="eastAsia"/>
              </w:rPr>
              <w:t>操作员</w:t>
            </w:r>
          </w:p>
        </w:tc>
        <w:tc>
          <w:tcPr>
            <w:tcW w:w="1896" w:type="dxa"/>
          </w:tcPr>
          <w:p w:rsidR="005237A4" w:rsidRDefault="005237A4" w:rsidP="00904C6A">
            <w:pPr>
              <w:rPr>
                <w:rFonts w:hint="eastAsia"/>
              </w:rPr>
            </w:pPr>
            <w:r>
              <w:t>Semp</w:t>
            </w:r>
            <w:r>
              <w:rPr>
                <w:rFonts w:hint="eastAsia"/>
              </w:rPr>
              <w:t>_no</w:t>
            </w:r>
          </w:p>
        </w:tc>
        <w:tc>
          <w:tcPr>
            <w:tcW w:w="1205" w:type="dxa"/>
          </w:tcPr>
          <w:p w:rsidR="005237A4" w:rsidRDefault="005237A4" w:rsidP="00904C6A">
            <w:pPr>
              <w:rPr>
                <w:rFonts w:hint="eastAsia"/>
              </w:rPr>
            </w:pPr>
          </w:p>
        </w:tc>
        <w:tc>
          <w:tcPr>
            <w:tcW w:w="1322" w:type="dxa"/>
          </w:tcPr>
          <w:p w:rsidR="005237A4" w:rsidRDefault="005237A4" w:rsidP="00904C6A">
            <w:pPr>
              <w:rPr>
                <w:rFonts w:hint="eastAsia"/>
              </w:rPr>
            </w:pPr>
            <w:r>
              <w:rPr>
                <w:rFonts w:hint="eastAsia"/>
              </w:rPr>
              <w:t>Y</w:t>
            </w:r>
          </w:p>
        </w:tc>
        <w:tc>
          <w:tcPr>
            <w:tcW w:w="1394"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交易开始日期</w:t>
            </w:r>
          </w:p>
        </w:tc>
        <w:tc>
          <w:tcPr>
            <w:tcW w:w="1896" w:type="dxa"/>
          </w:tcPr>
          <w:p w:rsidR="005237A4" w:rsidRDefault="005237A4" w:rsidP="00904C6A">
            <w:pPr>
              <w:rPr>
                <w:rFonts w:hint="eastAsia"/>
              </w:rPr>
            </w:pPr>
            <w:r>
              <w:t>S</w:t>
            </w:r>
            <w:r>
              <w:rPr>
                <w:rFonts w:hint="eastAsia"/>
              </w:rPr>
              <w:t>date1</w:t>
            </w:r>
          </w:p>
        </w:tc>
        <w:tc>
          <w:tcPr>
            <w:tcW w:w="1205"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4"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交易截止日期</w:t>
            </w:r>
          </w:p>
        </w:tc>
        <w:tc>
          <w:tcPr>
            <w:tcW w:w="1896" w:type="dxa"/>
          </w:tcPr>
          <w:p w:rsidR="005237A4" w:rsidRDefault="005237A4" w:rsidP="00904C6A">
            <w:pPr>
              <w:rPr>
                <w:rFonts w:hint="eastAsia"/>
              </w:rPr>
            </w:pPr>
            <w:r>
              <w:t>S</w:t>
            </w:r>
            <w:r>
              <w:rPr>
                <w:rFonts w:hint="eastAsia"/>
              </w:rPr>
              <w:t>date2</w:t>
            </w:r>
          </w:p>
        </w:tc>
        <w:tc>
          <w:tcPr>
            <w:tcW w:w="1205"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4"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交易码</w:t>
            </w:r>
          </w:p>
        </w:tc>
        <w:tc>
          <w:tcPr>
            <w:tcW w:w="1896" w:type="dxa"/>
          </w:tcPr>
          <w:p w:rsidR="005237A4" w:rsidRDefault="005237A4" w:rsidP="00904C6A">
            <w:pPr>
              <w:rPr>
                <w:rFonts w:hint="eastAsia"/>
              </w:rPr>
            </w:pPr>
            <w:r>
              <w:t>lbank_acc_type</w:t>
            </w:r>
          </w:p>
        </w:tc>
        <w:tc>
          <w:tcPr>
            <w:tcW w:w="1205"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4"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流水状态</w:t>
            </w:r>
          </w:p>
        </w:tc>
        <w:tc>
          <w:tcPr>
            <w:tcW w:w="1896" w:type="dxa"/>
          </w:tcPr>
          <w:p w:rsidR="005237A4" w:rsidRDefault="005237A4" w:rsidP="00904C6A">
            <w:pPr>
              <w:rPr>
                <w:rFonts w:hint="eastAsia"/>
              </w:rPr>
            </w:pPr>
            <w:r>
              <w:t>S</w:t>
            </w:r>
            <w:r>
              <w:rPr>
                <w:rFonts w:hint="eastAsia"/>
              </w:rPr>
              <w:t>status1</w:t>
            </w:r>
          </w:p>
        </w:tc>
        <w:tc>
          <w:tcPr>
            <w:tcW w:w="1205"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4"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p>
        </w:tc>
        <w:tc>
          <w:tcPr>
            <w:tcW w:w="1896" w:type="dxa"/>
          </w:tcPr>
          <w:p w:rsidR="005237A4" w:rsidRDefault="005237A4" w:rsidP="00904C6A"/>
        </w:tc>
        <w:tc>
          <w:tcPr>
            <w:tcW w:w="1205"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4"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p>
        </w:tc>
        <w:tc>
          <w:tcPr>
            <w:tcW w:w="1896" w:type="dxa"/>
          </w:tcPr>
          <w:p w:rsidR="005237A4" w:rsidRDefault="005237A4" w:rsidP="00904C6A"/>
        </w:tc>
        <w:tc>
          <w:tcPr>
            <w:tcW w:w="1205"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4" w:type="dxa"/>
          </w:tcPr>
          <w:p w:rsidR="005237A4" w:rsidRDefault="005237A4" w:rsidP="00904C6A">
            <w:pPr>
              <w:rPr>
                <w:rFonts w:hint="eastAsia"/>
              </w:rPr>
            </w:pPr>
          </w:p>
        </w:tc>
      </w:tr>
    </w:tbl>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2076"/>
        <w:gridCol w:w="1360"/>
        <w:gridCol w:w="1360"/>
        <w:gridCol w:w="1178"/>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输出项</w:t>
            </w:r>
          </w:p>
        </w:tc>
        <w:tc>
          <w:tcPr>
            <w:tcW w:w="20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b/>
              </w:rPr>
            </w:pPr>
            <w:r>
              <w:rPr>
                <w:rFonts w:hint="eastAsia"/>
                <w:b/>
              </w:rPr>
              <w:t>是否必需</w:t>
            </w:r>
          </w:p>
        </w:tc>
        <w:tc>
          <w:tcPr>
            <w:tcW w:w="117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交易日期</w:t>
            </w:r>
          </w:p>
        </w:tc>
        <w:tc>
          <w:tcPr>
            <w:tcW w:w="2076" w:type="dxa"/>
          </w:tcPr>
          <w:p w:rsidR="005237A4" w:rsidRDefault="005237A4" w:rsidP="00904C6A">
            <w:pPr>
              <w:rPr>
                <w:rFonts w:hint="eastAsia"/>
              </w:rPr>
            </w:pPr>
            <w:r>
              <w:t>sdate0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Height w:val="232"/>
        </w:trPr>
        <w:tc>
          <w:tcPr>
            <w:tcW w:w="1596" w:type="dxa"/>
            <w:tcBorders>
              <w:bottom w:val="single" w:sz="4" w:space="0" w:color="auto"/>
            </w:tcBorders>
          </w:tcPr>
          <w:p w:rsidR="005237A4" w:rsidRDefault="005237A4" w:rsidP="00904C6A">
            <w:pPr>
              <w:rPr>
                <w:rFonts w:hint="eastAsia"/>
              </w:rPr>
            </w:pPr>
            <w:r>
              <w:rPr>
                <w:rFonts w:hint="eastAsia"/>
              </w:rPr>
              <w:t>交易时间</w:t>
            </w:r>
          </w:p>
        </w:tc>
        <w:tc>
          <w:tcPr>
            <w:tcW w:w="2076" w:type="dxa"/>
            <w:tcBorders>
              <w:bottom w:val="single" w:sz="4" w:space="0" w:color="auto"/>
            </w:tcBorders>
          </w:tcPr>
          <w:p w:rsidR="005237A4" w:rsidRDefault="005237A4" w:rsidP="00904C6A">
            <w:pPr>
              <w:rPr>
                <w:rFonts w:hint="eastAsia"/>
              </w:rPr>
            </w:pPr>
            <w:r>
              <w:rPr>
                <w:rFonts w:hint="eastAsia"/>
              </w:rPr>
              <w:t>stime0</w:t>
            </w: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178"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596" w:type="dxa"/>
            <w:tcBorders>
              <w:bottom w:val="single" w:sz="4" w:space="0" w:color="auto"/>
            </w:tcBorders>
          </w:tcPr>
          <w:p w:rsidR="005237A4" w:rsidRDefault="005237A4" w:rsidP="00904C6A">
            <w:pPr>
              <w:rPr>
                <w:rFonts w:hint="eastAsia"/>
              </w:rPr>
            </w:pPr>
            <w:r>
              <w:rPr>
                <w:rFonts w:hint="eastAsia"/>
              </w:rPr>
              <w:t>站点号</w:t>
            </w:r>
          </w:p>
        </w:tc>
        <w:tc>
          <w:tcPr>
            <w:tcW w:w="2076" w:type="dxa"/>
            <w:tcBorders>
              <w:bottom w:val="single" w:sz="4" w:space="0" w:color="auto"/>
            </w:tcBorders>
          </w:tcPr>
          <w:p w:rsidR="005237A4" w:rsidRDefault="005237A4" w:rsidP="00904C6A">
            <w:pPr>
              <w:rPr>
                <w:rFonts w:hint="eastAsia"/>
              </w:rPr>
            </w:pPr>
            <w:r>
              <w:t>lwithdraw_flag</w:t>
            </w: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178" w:type="dxa"/>
            <w:tcBorders>
              <w:bottom w:val="single" w:sz="4" w:space="0" w:color="auto"/>
            </w:tcBorders>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站点流水号</w:t>
            </w:r>
          </w:p>
        </w:tc>
        <w:tc>
          <w:tcPr>
            <w:tcW w:w="2076" w:type="dxa"/>
          </w:tcPr>
          <w:p w:rsidR="005237A4" w:rsidRDefault="005237A4" w:rsidP="00904C6A">
            <w:pPr>
              <w:rPr>
                <w:rFonts w:hint="eastAsia"/>
              </w:rPr>
            </w:pPr>
            <w:r>
              <w:t>lserial1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操作员号</w:t>
            </w:r>
          </w:p>
        </w:tc>
        <w:tc>
          <w:tcPr>
            <w:tcW w:w="2076" w:type="dxa"/>
          </w:tcPr>
          <w:p w:rsidR="005237A4" w:rsidRDefault="005237A4" w:rsidP="00904C6A">
            <w:pPr>
              <w:rPr>
                <w:rFonts w:hint="eastAsia"/>
              </w:rPr>
            </w:pPr>
            <w:r>
              <w:rPr>
                <w:rFonts w:hint="eastAsia"/>
              </w:rPr>
              <w:t>semp_no</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交易码</w:t>
            </w:r>
          </w:p>
        </w:tc>
        <w:tc>
          <w:tcPr>
            <w:tcW w:w="2076" w:type="dxa"/>
          </w:tcPr>
          <w:p w:rsidR="005237A4" w:rsidRDefault="005237A4" w:rsidP="00904C6A">
            <w:pPr>
              <w:rPr>
                <w:rFonts w:hint="eastAsia"/>
              </w:rPr>
            </w:pPr>
            <w:r>
              <w:t>lbank_acc_type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流水状态</w:t>
            </w:r>
          </w:p>
        </w:tc>
        <w:tc>
          <w:tcPr>
            <w:tcW w:w="2076" w:type="dxa"/>
          </w:tcPr>
          <w:p w:rsidR="005237A4" w:rsidRDefault="005237A4" w:rsidP="00904C6A">
            <w:pPr>
              <w:rPr>
                <w:rFonts w:hint="eastAsia"/>
              </w:rPr>
            </w:pPr>
            <w:r>
              <w:t>S</w:t>
            </w:r>
            <w:r>
              <w:rPr>
                <w:rFonts w:hint="eastAsia"/>
              </w:rPr>
              <w:t>status1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lastRenderedPageBreak/>
              <w:t>错误码</w:t>
            </w:r>
          </w:p>
        </w:tc>
        <w:tc>
          <w:tcPr>
            <w:tcW w:w="2076" w:type="dxa"/>
          </w:tcPr>
          <w:p w:rsidR="005237A4" w:rsidRDefault="005237A4" w:rsidP="00904C6A">
            <w:r>
              <w:t>lsafe_level</w:t>
            </w:r>
          </w:p>
        </w:tc>
        <w:tc>
          <w:tcPr>
            <w:tcW w:w="1360" w:type="dxa"/>
          </w:tcPr>
          <w:p w:rsidR="005237A4" w:rsidRDefault="005237A4" w:rsidP="00904C6A"/>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错误信息</w:t>
            </w:r>
          </w:p>
        </w:tc>
        <w:tc>
          <w:tcPr>
            <w:tcW w:w="2076" w:type="dxa"/>
          </w:tcPr>
          <w:p w:rsidR="005237A4" w:rsidRDefault="005237A4" w:rsidP="00904C6A">
            <w:r>
              <w:t>vsvarstr0</w:t>
            </w:r>
          </w:p>
        </w:tc>
        <w:tc>
          <w:tcPr>
            <w:tcW w:w="1360" w:type="dxa"/>
          </w:tcPr>
          <w:p w:rsidR="005237A4" w:rsidRDefault="005237A4" w:rsidP="00904C6A"/>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请求数据包</w:t>
            </w:r>
          </w:p>
        </w:tc>
        <w:tc>
          <w:tcPr>
            <w:tcW w:w="2076" w:type="dxa"/>
          </w:tcPr>
          <w:p w:rsidR="005237A4" w:rsidRDefault="005237A4" w:rsidP="00904C6A">
            <w:pPr>
              <w:rPr>
                <w:rFonts w:hint="eastAsia"/>
              </w:rPr>
            </w:pPr>
            <w:r>
              <w:t>Vsvarstr</w:t>
            </w:r>
            <w:r>
              <w:rPr>
                <w:rFonts w:hint="eastAsia"/>
              </w:rPr>
              <w:t>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rPr>
          <w:rFonts w:hint="eastAsia"/>
        </w:rPr>
      </w:pPr>
    </w:p>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49" w:name="_Toc337551545"/>
      <w:r>
        <w:rPr>
          <w:rFonts w:hint="eastAsia"/>
        </w:rPr>
        <w:t>卡</w:t>
      </w:r>
      <w:bookmarkEnd w:id="10"/>
      <w:r>
        <w:rPr>
          <w:rFonts w:hint="eastAsia"/>
        </w:rPr>
        <w:t>类别设置</w:t>
      </w:r>
      <w:bookmarkEnd w:id="49"/>
    </w:p>
    <w:p w:rsidR="005237A4" w:rsidRDefault="005237A4" w:rsidP="005237A4">
      <w:pPr>
        <w:pStyle w:val="3"/>
        <w:tabs>
          <w:tab w:val="left" w:pos="180"/>
        </w:tabs>
        <w:ind w:hanging="1260"/>
      </w:pPr>
      <w:bookmarkStart w:id="50" w:name="_Toc196716461"/>
      <w:bookmarkStart w:id="51" w:name="_Toc337551546"/>
      <w:r>
        <w:rPr>
          <w:rFonts w:hint="eastAsia"/>
        </w:rPr>
        <w:t>卡类别添加</w:t>
      </w:r>
      <w:bookmarkEnd w:id="50"/>
      <w:r>
        <w:rPr>
          <w:rFonts w:hint="eastAsia"/>
        </w:rPr>
        <w:t>（</w:t>
      </w:r>
      <w:r>
        <w:rPr>
          <w:rFonts w:hint="eastAsia"/>
        </w:rPr>
        <w:t>846101</w:t>
      </w:r>
      <w:r>
        <w:rPr>
          <w:rFonts w:hint="eastAsia"/>
        </w:rPr>
        <w:t>，状态</w:t>
      </w:r>
      <w:r>
        <w:t>’</w:t>
      </w:r>
      <w:r>
        <w:rPr>
          <w:rFonts w:hint="eastAsia"/>
        </w:rPr>
        <w:t>A</w:t>
      </w:r>
      <w:r>
        <w:t>’</w:t>
      </w:r>
      <w:r>
        <w:rPr>
          <w:rFonts w:hint="eastAsia"/>
        </w:rPr>
        <w:t>）</w:t>
      </w:r>
      <w:bookmarkEnd w:id="5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 xml:space="preserve">新增一个卡类别，卡类别用来标识持卡人的类别，如教师卡、学生卡、临时卡等。 </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1360"/>
        <w:gridCol w:w="1956"/>
        <w:gridCol w:w="2796"/>
      </w:tblGrid>
      <w:tr w:rsidR="005237A4" w:rsidTr="00904C6A">
        <w:trPr>
          <w:cantSplit/>
        </w:trPr>
        <w:tc>
          <w:tcPr>
            <w:tcW w:w="2076" w:type="dxa"/>
            <w:shd w:val="clear" w:color="auto" w:fill="B3B3B3"/>
          </w:tcPr>
          <w:p w:rsidR="005237A4" w:rsidRDefault="005237A4" w:rsidP="00904C6A">
            <w:pPr>
              <w:jc w:val="center"/>
              <w:rPr>
                <w:rFonts w:hint="eastAsia"/>
                <w:b/>
              </w:rPr>
            </w:pPr>
            <w:r>
              <w:rPr>
                <w:rFonts w:hint="eastAsia"/>
                <w:b/>
              </w:rPr>
              <w:t>输入项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956" w:type="dxa"/>
            <w:shd w:val="clear" w:color="auto" w:fill="B3B3B3"/>
          </w:tcPr>
          <w:p w:rsidR="005237A4" w:rsidRDefault="005237A4" w:rsidP="00904C6A">
            <w:pPr>
              <w:tabs>
                <w:tab w:val="left" w:pos="787"/>
              </w:tabs>
              <w:rPr>
                <w:rFonts w:hint="eastAsia"/>
                <w:b/>
              </w:rPr>
            </w:pPr>
            <w:r>
              <w:rPr>
                <w:rFonts w:hint="eastAsia"/>
                <w:b/>
              </w:rPr>
              <w:t>cpack域</w:t>
            </w:r>
          </w:p>
        </w:tc>
        <w:tc>
          <w:tcPr>
            <w:tcW w:w="2796"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2076" w:type="dxa"/>
          </w:tcPr>
          <w:p w:rsidR="005237A4" w:rsidRDefault="005237A4" w:rsidP="00904C6A">
            <w:pPr>
              <w:rPr>
                <w:rFonts w:hint="eastAsia"/>
              </w:rPr>
            </w:pPr>
            <w:r>
              <w:rPr>
                <w:rFonts w:hint="eastAsia"/>
              </w:rPr>
              <w:t>站点号</w:t>
            </w:r>
          </w:p>
        </w:tc>
        <w:tc>
          <w:tcPr>
            <w:tcW w:w="1360" w:type="dxa"/>
          </w:tcPr>
          <w:p w:rsidR="005237A4" w:rsidRDefault="005237A4" w:rsidP="00904C6A">
            <w:pPr>
              <w:tabs>
                <w:tab w:val="left" w:pos="787"/>
              </w:tabs>
              <w:rPr>
                <w:rFonts w:hint="eastAsia"/>
              </w:rPr>
            </w:pPr>
          </w:p>
        </w:tc>
        <w:tc>
          <w:tcPr>
            <w:tcW w:w="1956" w:type="dxa"/>
          </w:tcPr>
          <w:p w:rsidR="005237A4" w:rsidRDefault="005237A4" w:rsidP="00904C6A">
            <w:pPr>
              <w:tabs>
                <w:tab w:val="center" w:pos="1199"/>
              </w:tabs>
            </w:pPr>
            <w:r>
              <w:t>lcert_code</w:t>
            </w:r>
          </w:p>
        </w:tc>
        <w:tc>
          <w:tcPr>
            <w:tcW w:w="2796" w:type="dxa"/>
          </w:tcPr>
          <w:p w:rsidR="005237A4" w:rsidRDefault="005237A4" w:rsidP="00904C6A">
            <w:pPr>
              <w:tabs>
                <w:tab w:val="left" w:pos="787"/>
              </w:tabs>
              <w:rPr>
                <w:rFonts w:hint="eastAsia"/>
              </w:rPr>
            </w:pPr>
            <w:r>
              <w:rPr>
                <w:rFonts w:hint="eastAsia"/>
              </w:rPr>
              <w:t>Y</w:t>
            </w:r>
          </w:p>
        </w:tc>
      </w:tr>
      <w:tr w:rsidR="005237A4" w:rsidTr="00904C6A">
        <w:trPr>
          <w:cantSplit/>
          <w:trHeight w:val="232"/>
        </w:trPr>
        <w:tc>
          <w:tcPr>
            <w:tcW w:w="2076" w:type="dxa"/>
            <w:tcBorders>
              <w:bottom w:val="single" w:sz="4" w:space="0" w:color="auto"/>
            </w:tcBorders>
          </w:tcPr>
          <w:p w:rsidR="005237A4" w:rsidRDefault="005237A4" w:rsidP="00904C6A">
            <w:pPr>
              <w:rPr>
                <w:rFonts w:hint="eastAsia"/>
              </w:rPr>
            </w:pPr>
            <w:r>
              <w:rPr>
                <w:rFonts w:hint="eastAsia"/>
              </w:rPr>
              <w:t>操作员</w:t>
            </w:r>
          </w:p>
        </w:tc>
        <w:tc>
          <w:tcPr>
            <w:tcW w:w="1360" w:type="dxa"/>
            <w:tcBorders>
              <w:bottom w:val="single" w:sz="4" w:space="0" w:color="auto"/>
            </w:tcBorders>
          </w:tcPr>
          <w:p w:rsidR="005237A4" w:rsidRDefault="005237A4" w:rsidP="00904C6A">
            <w:pPr>
              <w:rPr>
                <w:rFonts w:hint="eastAsia"/>
              </w:rPr>
            </w:pPr>
          </w:p>
        </w:tc>
        <w:tc>
          <w:tcPr>
            <w:tcW w:w="1956" w:type="dxa"/>
            <w:tcBorders>
              <w:bottom w:val="single" w:sz="4" w:space="0" w:color="auto"/>
            </w:tcBorders>
          </w:tcPr>
          <w:p w:rsidR="005237A4" w:rsidRDefault="005237A4" w:rsidP="00904C6A">
            <w:pPr>
              <w:rPr>
                <w:rFonts w:hint="eastAsia"/>
              </w:rPr>
            </w:pPr>
            <w:r>
              <w:t>semp</w:t>
            </w:r>
          </w:p>
        </w:tc>
        <w:tc>
          <w:tcPr>
            <w:tcW w:w="2796" w:type="dxa"/>
            <w:tcBorders>
              <w:bottom w:val="single" w:sz="4" w:space="0" w:color="auto"/>
            </w:tcBorders>
          </w:tcPr>
          <w:p w:rsidR="005237A4" w:rsidRDefault="005237A4" w:rsidP="00904C6A">
            <w:pPr>
              <w:rPr>
                <w:rFonts w:hint="eastAsia"/>
              </w:rPr>
            </w:pPr>
            <w:r>
              <w:rPr>
                <w:rFonts w:hint="eastAsia"/>
              </w:rPr>
              <w:t>Y</w:t>
            </w:r>
          </w:p>
        </w:tc>
      </w:tr>
      <w:tr w:rsidR="005237A4" w:rsidTr="00904C6A">
        <w:trPr>
          <w:cantSplit/>
          <w:trHeight w:val="232"/>
        </w:trPr>
        <w:tc>
          <w:tcPr>
            <w:tcW w:w="2076" w:type="dxa"/>
            <w:tcBorders>
              <w:bottom w:val="single" w:sz="4" w:space="0" w:color="auto"/>
            </w:tcBorders>
          </w:tcPr>
          <w:p w:rsidR="005237A4" w:rsidRDefault="005237A4" w:rsidP="00904C6A">
            <w:pPr>
              <w:rPr>
                <w:rFonts w:hint="eastAsia"/>
              </w:rPr>
            </w:pPr>
            <w:r>
              <w:rPr>
                <w:rFonts w:hint="eastAsia"/>
              </w:rPr>
              <w:lastRenderedPageBreak/>
              <w:t>是否不计名</w:t>
            </w:r>
          </w:p>
        </w:tc>
        <w:tc>
          <w:tcPr>
            <w:tcW w:w="1360" w:type="dxa"/>
            <w:tcBorders>
              <w:bottom w:val="single" w:sz="4" w:space="0" w:color="auto"/>
            </w:tcBorders>
          </w:tcPr>
          <w:p w:rsidR="005237A4" w:rsidRDefault="005237A4" w:rsidP="00904C6A">
            <w:pPr>
              <w:rPr>
                <w:rFonts w:hint="eastAsia"/>
              </w:rPr>
            </w:pPr>
          </w:p>
        </w:tc>
        <w:tc>
          <w:tcPr>
            <w:tcW w:w="1956" w:type="dxa"/>
            <w:tcBorders>
              <w:bottom w:val="single" w:sz="4" w:space="0" w:color="auto"/>
            </w:tcBorders>
          </w:tcPr>
          <w:p w:rsidR="005237A4" w:rsidRDefault="005237A4" w:rsidP="00904C6A">
            <w:r>
              <w:t>smarket_code2</w:t>
            </w:r>
          </w:p>
        </w:tc>
        <w:tc>
          <w:tcPr>
            <w:tcW w:w="2796" w:type="dxa"/>
            <w:tcBorders>
              <w:bottom w:val="single" w:sz="4" w:space="0" w:color="auto"/>
            </w:tcBorders>
          </w:tcPr>
          <w:p w:rsidR="005237A4" w:rsidRDefault="005237A4" w:rsidP="00904C6A">
            <w:pPr>
              <w:rPr>
                <w:rFonts w:hint="eastAsia"/>
              </w:rPr>
            </w:pPr>
            <w:r>
              <w:rPr>
                <w:rFonts w:hint="eastAsia"/>
              </w:rPr>
              <w:t>字典号2：1-是0-否</w:t>
            </w:r>
          </w:p>
        </w:tc>
      </w:tr>
      <w:tr w:rsidR="005237A4" w:rsidTr="00904C6A">
        <w:trPr>
          <w:cantSplit/>
        </w:trPr>
        <w:tc>
          <w:tcPr>
            <w:tcW w:w="2076" w:type="dxa"/>
          </w:tcPr>
          <w:p w:rsidR="005237A4" w:rsidRDefault="005237A4" w:rsidP="00904C6A">
            <w:pPr>
              <w:rPr>
                <w:rFonts w:hint="eastAsia"/>
              </w:rPr>
            </w:pPr>
            <w:r>
              <w:rPr>
                <w:rFonts w:hint="eastAsia"/>
              </w:rPr>
              <w:t>卡成本费</w:t>
            </w:r>
          </w:p>
        </w:tc>
        <w:tc>
          <w:tcPr>
            <w:tcW w:w="1360" w:type="dxa"/>
          </w:tcPr>
          <w:p w:rsidR="005237A4" w:rsidRDefault="005237A4" w:rsidP="00904C6A">
            <w:pPr>
              <w:rPr>
                <w:rFonts w:hint="eastAsia"/>
              </w:rPr>
            </w:pPr>
          </w:p>
        </w:tc>
        <w:tc>
          <w:tcPr>
            <w:tcW w:w="1956" w:type="dxa"/>
          </w:tcPr>
          <w:p w:rsidR="005237A4" w:rsidRDefault="005237A4" w:rsidP="00904C6A">
            <w:pPr>
              <w:rPr>
                <w:rFonts w:hint="eastAsia"/>
              </w:rPr>
            </w:pPr>
            <w:r>
              <w:rPr>
                <w:rFonts w:hint="eastAsia"/>
              </w:rPr>
              <w:t>lvol1</w:t>
            </w:r>
          </w:p>
        </w:tc>
        <w:tc>
          <w:tcPr>
            <w:tcW w:w="2796" w:type="dxa"/>
          </w:tcPr>
          <w:p w:rsidR="005237A4" w:rsidRDefault="005237A4" w:rsidP="00904C6A">
            <w:pPr>
              <w:rPr>
                <w:rFonts w:hint="eastAsia"/>
              </w:rPr>
            </w:pPr>
          </w:p>
        </w:tc>
      </w:tr>
      <w:tr w:rsidR="005237A4" w:rsidTr="00904C6A">
        <w:trPr>
          <w:cantSplit/>
        </w:trPr>
        <w:tc>
          <w:tcPr>
            <w:tcW w:w="2076" w:type="dxa"/>
          </w:tcPr>
          <w:p w:rsidR="005237A4" w:rsidRDefault="005237A4" w:rsidP="00904C6A">
            <w:pPr>
              <w:rPr>
                <w:rFonts w:hint="eastAsia"/>
              </w:rPr>
            </w:pPr>
            <w:r>
              <w:rPr>
                <w:rFonts w:hint="eastAsia"/>
              </w:rPr>
              <w:t>使用状态</w:t>
            </w:r>
          </w:p>
        </w:tc>
        <w:tc>
          <w:tcPr>
            <w:tcW w:w="1360" w:type="dxa"/>
          </w:tcPr>
          <w:p w:rsidR="005237A4" w:rsidRDefault="005237A4" w:rsidP="00904C6A">
            <w:pPr>
              <w:rPr>
                <w:rFonts w:hint="eastAsia"/>
              </w:rPr>
            </w:pPr>
            <w:r>
              <w:rPr>
                <w:rFonts w:hint="eastAsia"/>
              </w:rPr>
              <w:t>1</w:t>
            </w:r>
          </w:p>
        </w:tc>
        <w:tc>
          <w:tcPr>
            <w:tcW w:w="1956" w:type="dxa"/>
          </w:tcPr>
          <w:p w:rsidR="005237A4" w:rsidRDefault="005237A4" w:rsidP="00904C6A">
            <w:r>
              <w:t>smarket_code</w:t>
            </w:r>
          </w:p>
        </w:tc>
        <w:tc>
          <w:tcPr>
            <w:tcW w:w="2796" w:type="dxa"/>
          </w:tcPr>
          <w:p w:rsidR="005237A4" w:rsidRDefault="005237A4" w:rsidP="00904C6A">
            <w:pPr>
              <w:rPr>
                <w:rFonts w:hint="eastAsia"/>
              </w:rPr>
            </w:pPr>
          </w:p>
        </w:tc>
      </w:tr>
      <w:tr w:rsidR="005237A4" w:rsidTr="00904C6A">
        <w:trPr>
          <w:cantSplit/>
        </w:trPr>
        <w:tc>
          <w:tcPr>
            <w:tcW w:w="2076" w:type="dxa"/>
          </w:tcPr>
          <w:p w:rsidR="005237A4" w:rsidRDefault="005237A4" w:rsidP="00904C6A">
            <w:pPr>
              <w:rPr>
                <w:rFonts w:hint="eastAsia"/>
              </w:rPr>
            </w:pPr>
            <w:r>
              <w:rPr>
                <w:rFonts w:hint="eastAsia"/>
              </w:rPr>
              <w:t>能否重用</w:t>
            </w:r>
          </w:p>
        </w:tc>
        <w:tc>
          <w:tcPr>
            <w:tcW w:w="1360" w:type="dxa"/>
          </w:tcPr>
          <w:p w:rsidR="005237A4" w:rsidRDefault="005237A4" w:rsidP="00904C6A">
            <w:pPr>
              <w:rPr>
                <w:rFonts w:hint="eastAsia"/>
              </w:rPr>
            </w:pPr>
            <w:r>
              <w:rPr>
                <w:rFonts w:hint="eastAsia"/>
              </w:rPr>
              <w:t>1</w:t>
            </w:r>
          </w:p>
        </w:tc>
        <w:tc>
          <w:tcPr>
            <w:tcW w:w="1956" w:type="dxa"/>
          </w:tcPr>
          <w:p w:rsidR="005237A4" w:rsidRDefault="005237A4" w:rsidP="00904C6A">
            <w:r>
              <w:t>ssstatus1</w:t>
            </w:r>
          </w:p>
        </w:tc>
        <w:tc>
          <w:tcPr>
            <w:tcW w:w="2796" w:type="dxa"/>
          </w:tcPr>
          <w:p w:rsidR="005237A4" w:rsidRDefault="005237A4" w:rsidP="00904C6A">
            <w:pPr>
              <w:rPr>
                <w:rFonts w:hint="eastAsia"/>
              </w:rPr>
            </w:pPr>
            <w:r>
              <w:rPr>
                <w:rFonts w:hint="eastAsia"/>
              </w:rPr>
              <w:t>字典号：2。1是，0否</w:t>
            </w:r>
          </w:p>
        </w:tc>
      </w:tr>
      <w:tr w:rsidR="005237A4" w:rsidTr="00904C6A">
        <w:trPr>
          <w:cantSplit/>
        </w:trPr>
        <w:tc>
          <w:tcPr>
            <w:tcW w:w="2076" w:type="dxa"/>
          </w:tcPr>
          <w:p w:rsidR="005237A4" w:rsidRDefault="005237A4" w:rsidP="00904C6A">
            <w:pPr>
              <w:rPr>
                <w:rFonts w:hint="eastAsia"/>
              </w:rPr>
            </w:pPr>
            <w:r>
              <w:rPr>
                <w:rFonts w:hint="eastAsia"/>
              </w:rPr>
              <w:t>能否补办</w:t>
            </w:r>
          </w:p>
        </w:tc>
        <w:tc>
          <w:tcPr>
            <w:tcW w:w="1360" w:type="dxa"/>
          </w:tcPr>
          <w:p w:rsidR="005237A4" w:rsidRDefault="005237A4" w:rsidP="00904C6A">
            <w:pPr>
              <w:rPr>
                <w:rFonts w:hint="eastAsia"/>
              </w:rPr>
            </w:pPr>
            <w:r>
              <w:rPr>
                <w:rFonts w:hint="eastAsia"/>
              </w:rPr>
              <w:t>1</w:t>
            </w:r>
          </w:p>
        </w:tc>
        <w:tc>
          <w:tcPr>
            <w:tcW w:w="1956" w:type="dxa"/>
          </w:tcPr>
          <w:p w:rsidR="005237A4" w:rsidRDefault="005237A4" w:rsidP="00904C6A">
            <w:pPr>
              <w:rPr>
                <w:rFonts w:hint="eastAsia"/>
              </w:rPr>
            </w:pPr>
            <w:r>
              <w:rPr>
                <w:rFonts w:hint="eastAsia"/>
              </w:rPr>
              <w:t>s</w:t>
            </w:r>
            <w:r>
              <w:t>sstatus</w:t>
            </w:r>
            <w:r>
              <w:rPr>
                <w:rFonts w:hint="eastAsia"/>
              </w:rPr>
              <w:t>2</w:t>
            </w:r>
          </w:p>
        </w:tc>
        <w:tc>
          <w:tcPr>
            <w:tcW w:w="2796" w:type="dxa"/>
          </w:tcPr>
          <w:p w:rsidR="005237A4" w:rsidRDefault="005237A4" w:rsidP="00904C6A">
            <w:pPr>
              <w:rPr>
                <w:rFonts w:hint="eastAsia"/>
              </w:rPr>
            </w:pPr>
            <w:r>
              <w:rPr>
                <w:rFonts w:hint="eastAsia"/>
              </w:rPr>
              <w:t>字典号：2。1是，0否</w:t>
            </w:r>
          </w:p>
        </w:tc>
      </w:tr>
      <w:tr w:rsidR="005237A4" w:rsidTr="00904C6A">
        <w:trPr>
          <w:cantSplit/>
        </w:trPr>
        <w:tc>
          <w:tcPr>
            <w:tcW w:w="2076" w:type="dxa"/>
          </w:tcPr>
          <w:p w:rsidR="005237A4" w:rsidRDefault="005237A4" w:rsidP="00904C6A">
            <w:pPr>
              <w:rPr>
                <w:rFonts w:hint="eastAsia"/>
              </w:rPr>
            </w:pPr>
            <w:r>
              <w:rPr>
                <w:rFonts w:hint="eastAsia"/>
              </w:rPr>
              <w:t>是否支持多钱包</w:t>
            </w:r>
          </w:p>
        </w:tc>
        <w:tc>
          <w:tcPr>
            <w:tcW w:w="1360" w:type="dxa"/>
          </w:tcPr>
          <w:p w:rsidR="005237A4" w:rsidRDefault="005237A4" w:rsidP="00904C6A">
            <w:pPr>
              <w:rPr>
                <w:rFonts w:hint="eastAsia"/>
              </w:rPr>
            </w:pPr>
            <w:r>
              <w:rPr>
                <w:rFonts w:hint="eastAsia"/>
              </w:rPr>
              <w:t>1</w:t>
            </w:r>
          </w:p>
        </w:tc>
        <w:tc>
          <w:tcPr>
            <w:tcW w:w="1956" w:type="dxa"/>
          </w:tcPr>
          <w:p w:rsidR="005237A4" w:rsidRDefault="005237A4" w:rsidP="00904C6A">
            <w:r>
              <w:rPr>
                <w:rFonts w:hint="eastAsia"/>
              </w:rPr>
              <w:t>s</w:t>
            </w:r>
            <w:r>
              <w:t>sstatus</w:t>
            </w:r>
            <w:r>
              <w:rPr>
                <w:rFonts w:hint="eastAsia"/>
              </w:rPr>
              <w:t>4</w:t>
            </w:r>
          </w:p>
        </w:tc>
        <w:tc>
          <w:tcPr>
            <w:tcW w:w="2796" w:type="dxa"/>
          </w:tcPr>
          <w:p w:rsidR="005237A4" w:rsidRDefault="005237A4" w:rsidP="00904C6A">
            <w:pPr>
              <w:rPr>
                <w:rFonts w:hint="eastAsia"/>
              </w:rPr>
            </w:pPr>
            <w:r>
              <w:rPr>
                <w:rFonts w:hint="eastAsia"/>
              </w:rPr>
              <w:t>字典号：2。1是，0否</w:t>
            </w:r>
          </w:p>
        </w:tc>
      </w:tr>
      <w:tr w:rsidR="005237A4" w:rsidTr="00904C6A">
        <w:trPr>
          <w:cantSplit/>
        </w:trPr>
        <w:tc>
          <w:tcPr>
            <w:tcW w:w="2076" w:type="dxa"/>
          </w:tcPr>
          <w:p w:rsidR="005237A4" w:rsidRDefault="005237A4" w:rsidP="00904C6A">
            <w:pPr>
              <w:rPr>
                <w:rFonts w:hint="eastAsia"/>
              </w:rPr>
            </w:pPr>
            <w:r>
              <w:rPr>
                <w:rFonts w:hint="eastAsia"/>
              </w:rPr>
              <w:t>卡有效期天数</w:t>
            </w:r>
          </w:p>
        </w:tc>
        <w:tc>
          <w:tcPr>
            <w:tcW w:w="1360" w:type="dxa"/>
          </w:tcPr>
          <w:p w:rsidR="005237A4" w:rsidRDefault="005237A4" w:rsidP="00904C6A">
            <w:pPr>
              <w:rPr>
                <w:rFonts w:hint="eastAsia"/>
              </w:rPr>
            </w:pPr>
          </w:p>
        </w:tc>
        <w:tc>
          <w:tcPr>
            <w:tcW w:w="1956" w:type="dxa"/>
          </w:tcPr>
          <w:p w:rsidR="005237A4" w:rsidRDefault="005237A4" w:rsidP="00904C6A">
            <w:r>
              <w:rPr>
                <w:rFonts w:hint="eastAsia"/>
              </w:rPr>
              <w:t>lvol2</w:t>
            </w:r>
          </w:p>
        </w:tc>
        <w:tc>
          <w:tcPr>
            <w:tcW w:w="2796" w:type="dxa"/>
          </w:tcPr>
          <w:p w:rsidR="005237A4" w:rsidRDefault="005237A4" w:rsidP="00904C6A">
            <w:pPr>
              <w:rPr>
                <w:rFonts w:hint="eastAsia"/>
              </w:rPr>
            </w:pPr>
          </w:p>
        </w:tc>
      </w:tr>
      <w:tr w:rsidR="005237A4" w:rsidTr="00904C6A">
        <w:trPr>
          <w:cantSplit/>
        </w:trPr>
        <w:tc>
          <w:tcPr>
            <w:tcW w:w="2076" w:type="dxa"/>
          </w:tcPr>
          <w:p w:rsidR="005237A4" w:rsidRDefault="005237A4" w:rsidP="00904C6A">
            <w:pPr>
              <w:rPr>
                <w:rFonts w:hint="eastAsia"/>
              </w:rPr>
            </w:pPr>
            <w:r>
              <w:rPr>
                <w:rFonts w:hint="eastAsia"/>
              </w:rPr>
              <w:t>有效期是否固定</w:t>
            </w:r>
          </w:p>
        </w:tc>
        <w:tc>
          <w:tcPr>
            <w:tcW w:w="1360" w:type="dxa"/>
          </w:tcPr>
          <w:p w:rsidR="005237A4" w:rsidRDefault="005237A4" w:rsidP="00904C6A">
            <w:pPr>
              <w:rPr>
                <w:rFonts w:hint="eastAsia"/>
              </w:rPr>
            </w:pPr>
          </w:p>
        </w:tc>
        <w:tc>
          <w:tcPr>
            <w:tcW w:w="1956" w:type="dxa"/>
          </w:tcPr>
          <w:p w:rsidR="005237A4" w:rsidRDefault="005237A4" w:rsidP="00904C6A">
            <w:pPr>
              <w:rPr>
                <w:rFonts w:hint="eastAsia"/>
              </w:rPr>
            </w:pPr>
            <w:r>
              <w:rPr>
                <w:rFonts w:hint="eastAsia"/>
              </w:rPr>
              <w:t>s</w:t>
            </w:r>
            <w:r>
              <w:t>sstatus</w:t>
            </w:r>
            <w:r>
              <w:rPr>
                <w:rFonts w:hint="eastAsia"/>
              </w:rPr>
              <w:t>3</w:t>
            </w:r>
          </w:p>
        </w:tc>
        <w:tc>
          <w:tcPr>
            <w:tcW w:w="2796" w:type="dxa"/>
          </w:tcPr>
          <w:p w:rsidR="005237A4" w:rsidRDefault="005237A4" w:rsidP="00904C6A">
            <w:pPr>
              <w:rPr>
                <w:rFonts w:hint="eastAsia"/>
              </w:rPr>
            </w:pPr>
            <w:r>
              <w:rPr>
                <w:rFonts w:hint="eastAsia"/>
              </w:rPr>
              <w:t>字典号：2。1是，0否</w:t>
            </w:r>
          </w:p>
        </w:tc>
      </w:tr>
      <w:tr w:rsidR="005237A4" w:rsidTr="00904C6A">
        <w:trPr>
          <w:cantSplit/>
        </w:trPr>
        <w:tc>
          <w:tcPr>
            <w:tcW w:w="2076" w:type="dxa"/>
          </w:tcPr>
          <w:p w:rsidR="005237A4" w:rsidRDefault="005237A4" w:rsidP="00904C6A">
            <w:pPr>
              <w:rPr>
                <w:rFonts w:hint="eastAsia"/>
              </w:rPr>
            </w:pPr>
            <w:r>
              <w:rPr>
                <w:rFonts w:hint="eastAsia"/>
              </w:rPr>
              <w:t>是否匿名卡</w:t>
            </w:r>
          </w:p>
        </w:tc>
        <w:tc>
          <w:tcPr>
            <w:tcW w:w="1360" w:type="dxa"/>
          </w:tcPr>
          <w:p w:rsidR="005237A4" w:rsidRDefault="005237A4" w:rsidP="00904C6A">
            <w:pPr>
              <w:rPr>
                <w:rFonts w:hint="eastAsia"/>
              </w:rPr>
            </w:pPr>
            <w:r>
              <w:rPr>
                <w:rFonts w:hint="eastAsia"/>
              </w:rPr>
              <w:t>1</w:t>
            </w:r>
          </w:p>
        </w:tc>
        <w:tc>
          <w:tcPr>
            <w:tcW w:w="1956" w:type="dxa"/>
          </w:tcPr>
          <w:p w:rsidR="005237A4" w:rsidRDefault="005237A4" w:rsidP="00904C6A">
            <w:pPr>
              <w:rPr>
                <w:rFonts w:hint="eastAsia"/>
              </w:rPr>
            </w:pPr>
            <w:r>
              <w:t>smarket_code2</w:t>
            </w:r>
          </w:p>
        </w:tc>
        <w:tc>
          <w:tcPr>
            <w:tcW w:w="2796" w:type="dxa"/>
          </w:tcPr>
          <w:p w:rsidR="005237A4" w:rsidRDefault="005237A4" w:rsidP="00904C6A">
            <w:pPr>
              <w:rPr>
                <w:rFonts w:hint="eastAsia"/>
              </w:rPr>
            </w:pPr>
          </w:p>
        </w:tc>
      </w:tr>
      <w:tr w:rsidR="005237A4" w:rsidTr="00904C6A">
        <w:trPr>
          <w:cantSplit/>
        </w:trPr>
        <w:tc>
          <w:tcPr>
            <w:tcW w:w="2076" w:type="dxa"/>
          </w:tcPr>
          <w:p w:rsidR="005237A4" w:rsidRDefault="005237A4" w:rsidP="00904C6A">
            <w:pPr>
              <w:rPr>
                <w:rFonts w:hint="eastAsia"/>
              </w:rPr>
            </w:pPr>
            <w:r>
              <w:rPr>
                <w:rFonts w:hint="eastAsia"/>
              </w:rPr>
              <w:t>用途</w:t>
            </w:r>
          </w:p>
        </w:tc>
        <w:tc>
          <w:tcPr>
            <w:tcW w:w="1360" w:type="dxa"/>
          </w:tcPr>
          <w:p w:rsidR="005237A4" w:rsidRDefault="005237A4" w:rsidP="00904C6A">
            <w:pPr>
              <w:rPr>
                <w:rFonts w:hint="eastAsia"/>
              </w:rPr>
            </w:pPr>
            <w:r>
              <w:rPr>
                <w:rFonts w:hint="eastAsia"/>
              </w:rPr>
              <w:t>100</w:t>
            </w:r>
          </w:p>
        </w:tc>
        <w:tc>
          <w:tcPr>
            <w:tcW w:w="1956" w:type="dxa"/>
          </w:tcPr>
          <w:p w:rsidR="005237A4" w:rsidRDefault="005237A4" w:rsidP="00904C6A">
            <w:pPr>
              <w:rPr>
                <w:rFonts w:hint="eastAsia"/>
              </w:rPr>
            </w:pPr>
            <w:r>
              <w:t>vsvarstr0</w:t>
            </w:r>
          </w:p>
        </w:tc>
        <w:tc>
          <w:tcPr>
            <w:tcW w:w="2796"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操作员进入卡类别新增界面</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操作员录入输入项</w:t>
            </w: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r>
              <w:rPr>
                <w:rFonts w:hint="eastAsia"/>
              </w:rPr>
              <w:t>操作员点击【新增卡类别】发送请求到后台，等待后台应答</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后台查询卡类别表，是否存在记录，如果记录存在，则返回错误信息</w:t>
            </w: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r>
              <w:rPr>
                <w:rFonts w:hint="eastAsia"/>
              </w:rPr>
              <w:t>后台插入记录到卡类别表中，返回响应给前台</w:t>
            </w: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r>
              <w:rPr>
                <w:rFonts w:hint="eastAsia"/>
              </w:rPr>
              <w:t>交易结束</w:t>
            </w: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6107"/>
      </w:tblGrid>
      <w:tr w:rsidR="005237A4" w:rsidTr="00904C6A">
        <w:trPr>
          <w:cantSplit/>
        </w:trPr>
        <w:tc>
          <w:tcPr>
            <w:tcW w:w="1741" w:type="dxa"/>
            <w:shd w:val="clear" w:color="auto" w:fill="B3B3B3"/>
          </w:tcPr>
          <w:p w:rsidR="005237A4" w:rsidRDefault="005237A4" w:rsidP="00904C6A">
            <w:pPr>
              <w:jc w:val="center"/>
              <w:rPr>
                <w:rFonts w:hint="eastAsia"/>
                <w:b/>
              </w:rPr>
            </w:pPr>
            <w:r>
              <w:rPr>
                <w:rFonts w:hint="eastAsia"/>
                <w:b/>
              </w:rPr>
              <w:t>操作</w:t>
            </w:r>
          </w:p>
        </w:tc>
        <w:tc>
          <w:tcPr>
            <w:tcW w:w="6107"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741" w:type="dxa"/>
          </w:tcPr>
          <w:p w:rsidR="005237A4" w:rsidRDefault="005237A4" w:rsidP="00904C6A">
            <w:r>
              <w:t>READ</w:t>
            </w:r>
          </w:p>
        </w:tc>
        <w:tc>
          <w:tcPr>
            <w:tcW w:w="6107" w:type="dxa"/>
          </w:tcPr>
          <w:p w:rsidR="005237A4" w:rsidRDefault="005237A4" w:rsidP="00904C6A">
            <w:pPr>
              <w:rPr>
                <w:rFonts w:hint="eastAsia"/>
              </w:rPr>
            </w:pPr>
            <w:r>
              <w:rPr>
                <w:rFonts w:hint="eastAsia"/>
              </w:rPr>
              <w:t>卡类别表（YKT_CUR.T_CARDTYPE</w:t>
            </w:r>
            <w:r>
              <w:t xml:space="preserve"> </w:t>
            </w:r>
            <w:r>
              <w:rPr>
                <w:rFonts w:hint="eastAsia"/>
              </w:rPr>
              <w:t>）</w:t>
            </w:r>
          </w:p>
        </w:tc>
      </w:tr>
      <w:tr w:rsidR="005237A4" w:rsidTr="00904C6A">
        <w:trPr>
          <w:cantSplit/>
        </w:trPr>
        <w:tc>
          <w:tcPr>
            <w:tcW w:w="1741" w:type="dxa"/>
          </w:tcPr>
          <w:p w:rsidR="005237A4" w:rsidRDefault="005237A4" w:rsidP="00904C6A">
            <w:pPr>
              <w:rPr>
                <w:rFonts w:hint="eastAsia"/>
              </w:rPr>
            </w:pPr>
            <w:r>
              <w:rPr>
                <w:rFonts w:hint="eastAsia"/>
              </w:rPr>
              <w:t>IN</w:t>
            </w:r>
            <w:r>
              <w:t>SE</w:t>
            </w:r>
            <w:r>
              <w:rPr>
                <w:rFonts w:hint="eastAsia"/>
              </w:rPr>
              <w:t>RT</w:t>
            </w:r>
          </w:p>
        </w:tc>
        <w:tc>
          <w:tcPr>
            <w:tcW w:w="6107" w:type="dxa"/>
          </w:tcPr>
          <w:p w:rsidR="005237A4" w:rsidRDefault="005237A4" w:rsidP="00904C6A">
            <w:pPr>
              <w:rPr>
                <w:rFonts w:hint="eastAsia"/>
              </w:rPr>
            </w:pPr>
            <w:r>
              <w:rPr>
                <w:rFonts w:hint="eastAsia"/>
              </w:rPr>
              <w:t>卡类别表（YKT_CUR.T_CARDTYPE</w:t>
            </w:r>
            <w:r>
              <w:t xml:space="preserve"> </w:t>
            </w:r>
            <w:r>
              <w:rPr>
                <w:rFonts w:hint="eastAsia"/>
              </w:rPr>
              <w:t>）</w:t>
            </w:r>
          </w:p>
        </w:tc>
      </w:tr>
      <w:tr w:rsidR="005237A4" w:rsidTr="00904C6A">
        <w:trPr>
          <w:cantSplit/>
        </w:trPr>
        <w:tc>
          <w:tcPr>
            <w:tcW w:w="1741" w:type="dxa"/>
          </w:tcPr>
          <w:p w:rsidR="005237A4" w:rsidRDefault="005237A4" w:rsidP="00904C6A">
            <w:pPr>
              <w:rPr>
                <w:rFonts w:hint="eastAsia"/>
              </w:rPr>
            </w:pPr>
            <w:r>
              <w:rPr>
                <w:rFonts w:hint="eastAsia"/>
              </w:rPr>
              <w:t>UPDATE</w:t>
            </w:r>
          </w:p>
        </w:tc>
        <w:tc>
          <w:tcPr>
            <w:tcW w:w="6107" w:type="dxa"/>
          </w:tcPr>
          <w:p w:rsidR="005237A4" w:rsidRDefault="005237A4" w:rsidP="00904C6A"/>
        </w:tc>
      </w:tr>
      <w:tr w:rsidR="005237A4" w:rsidTr="00904C6A">
        <w:trPr>
          <w:cantSplit/>
        </w:trPr>
        <w:tc>
          <w:tcPr>
            <w:tcW w:w="1741" w:type="dxa"/>
          </w:tcPr>
          <w:p w:rsidR="005237A4" w:rsidRDefault="005237A4" w:rsidP="00904C6A">
            <w:pPr>
              <w:rPr>
                <w:rFonts w:hint="eastAsia"/>
              </w:rPr>
            </w:pPr>
            <w:r>
              <w:rPr>
                <w:rFonts w:hint="eastAsia"/>
              </w:rPr>
              <w:t>DELETE</w:t>
            </w:r>
          </w:p>
        </w:tc>
        <w:tc>
          <w:tcPr>
            <w:tcW w:w="6107"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r>
        <w:rPr>
          <w:rFonts w:hint="eastAsia"/>
        </w:rPr>
        <w:t>已经存在的卡类别不可再次添加</w:t>
      </w: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3"/>
        <w:tabs>
          <w:tab w:val="left" w:pos="180"/>
        </w:tabs>
        <w:ind w:hanging="1260"/>
      </w:pPr>
      <w:bookmarkStart w:id="52" w:name="_Toc196716462"/>
      <w:bookmarkStart w:id="53" w:name="_Toc337551547"/>
      <w:r>
        <w:rPr>
          <w:rFonts w:hint="eastAsia"/>
        </w:rPr>
        <w:t>卡类别查询</w:t>
      </w:r>
      <w:bookmarkEnd w:id="52"/>
      <w:r>
        <w:rPr>
          <w:rFonts w:hint="eastAsia"/>
        </w:rPr>
        <w:t>（</w:t>
      </w:r>
      <w:r>
        <w:rPr>
          <w:rFonts w:hint="eastAsia"/>
        </w:rPr>
        <w:t>846101</w:t>
      </w:r>
      <w:r>
        <w:rPr>
          <w:rFonts w:hint="eastAsia"/>
        </w:rPr>
        <w:t>，状态</w:t>
      </w:r>
      <w:r>
        <w:t>’</w:t>
      </w:r>
      <w:r>
        <w:rPr>
          <w:rFonts w:hint="eastAsia"/>
        </w:rPr>
        <w:t>R</w:t>
      </w:r>
      <w:r>
        <w:t>’</w:t>
      </w:r>
      <w:r>
        <w:rPr>
          <w:rFonts w:hint="eastAsia"/>
        </w:rPr>
        <w:t>）</w:t>
      </w:r>
      <w:bookmarkEnd w:id="5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 xml:space="preserve">查询卡类别，列出系统中所有卡类别。 </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344"/>
        <w:gridCol w:w="1896"/>
        <w:gridCol w:w="3083"/>
      </w:tblGrid>
      <w:tr w:rsidR="005237A4" w:rsidTr="00904C6A">
        <w:trPr>
          <w:cantSplit/>
        </w:trPr>
        <w:tc>
          <w:tcPr>
            <w:tcW w:w="1525" w:type="dxa"/>
            <w:shd w:val="clear" w:color="auto" w:fill="B3B3B3"/>
          </w:tcPr>
          <w:p w:rsidR="005237A4" w:rsidRDefault="005237A4" w:rsidP="00904C6A">
            <w:pPr>
              <w:jc w:val="center"/>
              <w:rPr>
                <w:rFonts w:hint="eastAsia"/>
                <w:b/>
              </w:rPr>
            </w:pPr>
            <w:r>
              <w:rPr>
                <w:rFonts w:hint="eastAsia"/>
                <w:b/>
              </w:rPr>
              <w:t>输入项</w:t>
            </w:r>
          </w:p>
        </w:tc>
        <w:tc>
          <w:tcPr>
            <w:tcW w:w="1344"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3083"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5" w:type="dxa"/>
          </w:tcPr>
          <w:p w:rsidR="005237A4" w:rsidRDefault="005237A4" w:rsidP="00904C6A">
            <w:pPr>
              <w:rPr>
                <w:rFonts w:hint="eastAsia"/>
              </w:rPr>
            </w:pPr>
            <w:r>
              <w:rPr>
                <w:rFonts w:hint="eastAsia"/>
              </w:rPr>
              <w:t>站点号</w:t>
            </w:r>
          </w:p>
        </w:tc>
        <w:tc>
          <w:tcPr>
            <w:tcW w:w="1344"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3083" w:type="dxa"/>
          </w:tcPr>
          <w:p w:rsidR="005237A4" w:rsidRDefault="005237A4" w:rsidP="00904C6A">
            <w:pPr>
              <w:tabs>
                <w:tab w:val="left" w:pos="787"/>
              </w:tabs>
              <w:rPr>
                <w:rFonts w:hint="eastAsia"/>
              </w:rPr>
            </w:pPr>
            <w:r>
              <w:rPr>
                <w:rFonts w:hint="eastAsia"/>
              </w:rPr>
              <w:t>Y</w:t>
            </w:r>
          </w:p>
        </w:tc>
      </w:tr>
      <w:tr w:rsidR="005237A4" w:rsidTr="00904C6A">
        <w:trPr>
          <w:cantSplit/>
        </w:trPr>
        <w:tc>
          <w:tcPr>
            <w:tcW w:w="1525" w:type="dxa"/>
          </w:tcPr>
          <w:p w:rsidR="005237A4" w:rsidRDefault="005237A4" w:rsidP="00904C6A">
            <w:pPr>
              <w:rPr>
                <w:rFonts w:hint="eastAsia"/>
              </w:rPr>
            </w:pPr>
            <w:r>
              <w:rPr>
                <w:rFonts w:hint="eastAsia"/>
              </w:rPr>
              <w:t>操作员</w:t>
            </w:r>
          </w:p>
        </w:tc>
        <w:tc>
          <w:tcPr>
            <w:tcW w:w="1344"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3083" w:type="dxa"/>
          </w:tcPr>
          <w:p w:rsidR="005237A4" w:rsidRDefault="005237A4" w:rsidP="00904C6A">
            <w:pPr>
              <w:rPr>
                <w:rFonts w:hint="eastAsia"/>
              </w:rPr>
            </w:pPr>
            <w:r>
              <w:rPr>
                <w:rFonts w:hint="eastAsia"/>
              </w:rPr>
              <w:t>Y</w:t>
            </w:r>
          </w:p>
        </w:tc>
      </w:tr>
      <w:tr w:rsidR="005237A4" w:rsidTr="00904C6A">
        <w:trPr>
          <w:cantSplit/>
        </w:trPr>
        <w:tc>
          <w:tcPr>
            <w:tcW w:w="1525" w:type="dxa"/>
          </w:tcPr>
          <w:p w:rsidR="005237A4" w:rsidRDefault="005237A4" w:rsidP="00904C6A">
            <w:pPr>
              <w:rPr>
                <w:rFonts w:hint="eastAsia"/>
              </w:rPr>
            </w:pPr>
            <w:r>
              <w:rPr>
                <w:rFonts w:hint="eastAsia"/>
              </w:rPr>
              <w:t>交易类型</w:t>
            </w:r>
          </w:p>
        </w:tc>
        <w:tc>
          <w:tcPr>
            <w:tcW w:w="1344" w:type="dxa"/>
          </w:tcPr>
          <w:p w:rsidR="005237A4" w:rsidRDefault="005237A4" w:rsidP="00904C6A">
            <w:pPr>
              <w:tabs>
                <w:tab w:val="left" w:pos="787"/>
              </w:tabs>
              <w:rPr>
                <w:rFonts w:hint="eastAsia"/>
              </w:rPr>
            </w:pPr>
            <w:r>
              <w:rPr>
                <w:rFonts w:hint="eastAsia"/>
              </w:rPr>
              <w:t>1</w:t>
            </w:r>
          </w:p>
        </w:tc>
        <w:tc>
          <w:tcPr>
            <w:tcW w:w="1896" w:type="dxa"/>
          </w:tcPr>
          <w:p w:rsidR="005237A4" w:rsidRDefault="005237A4" w:rsidP="00904C6A">
            <w:pPr>
              <w:tabs>
                <w:tab w:val="left" w:pos="787"/>
              </w:tabs>
              <w:rPr>
                <w:rFonts w:hint="eastAsia"/>
              </w:rPr>
            </w:pPr>
            <w:r>
              <w:t>S</w:t>
            </w:r>
            <w:r>
              <w:rPr>
                <w:rFonts w:hint="eastAsia"/>
              </w:rPr>
              <w:t>sstatus0</w:t>
            </w:r>
          </w:p>
        </w:tc>
        <w:tc>
          <w:tcPr>
            <w:tcW w:w="3083" w:type="dxa"/>
          </w:tcPr>
          <w:p w:rsidR="005237A4" w:rsidRDefault="005237A4" w:rsidP="00904C6A">
            <w:pPr>
              <w:tabs>
                <w:tab w:val="left" w:pos="787"/>
              </w:tabs>
              <w:rPr>
                <w:rFonts w:hint="eastAsia"/>
                <w:b/>
              </w:rPr>
            </w:pPr>
            <w:r>
              <w:rPr>
                <w:rFonts w:hint="eastAsia"/>
                <w:b/>
              </w:rPr>
              <w:t xml:space="preserve">固定值 </w:t>
            </w:r>
            <w:r>
              <w:rPr>
                <w:b/>
              </w:rPr>
              <w:t>‘</w:t>
            </w:r>
            <w:r>
              <w:rPr>
                <w:rFonts w:hint="eastAsia"/>
                <w:b/>
              </w:rPr>
              <w:t>R</w:t>
            </w:r>
            <w:r>
              <w:rPr>
                <w:b/>
              </w:rPr>
              <w:t>’</w:t>
            </w:r>
          </w:p>
        </w:tc>
      </w:tr>
      <w:tr w:rsidR="005237A4" w:rsidTr="00904C6A">
        <w:trPr>
          <w:cantSplit/>
          <w:trHeight w:val="232"/>
        </w:trPr>
        <w:tc>
          <w:tcPr>
            <w:tcW w:w="1525" w:type="dxa"/>
            <w:tcBorders>
              <w:bottom w:val="single" w:sz="4" w:space="0" w:color="auto"/>
            </w:tcBorders>
          </w:tcPr>
          <w:p w:rsidR="005237A4" w:rsidRDefault="005237A4" w:rsidP="00904C6A">
            <w:pPr>
              <w:rPr>
                <w:rFonts w:hint="eastAsia"/>
              </w:rPr>
            </w:pPr>
          </w:p>
        </w:tc>
        <w:tc>
          <w:tcPr>
            <w:tcW w:w="1344" w:type="dxa"/>
            <w:tcBorders>
              <w:bottom w:val="single" w:sz="4" w:space="0" w:color="auto"/>
            </w:tcBorders>
          </w:tcPr>
          <w:p w:rsidR="005237A4" w:rsidRDefault="005237A4" w:rsidP="00904C6A">
            <w:pPr>
              <w:rPr>
                <w:rFonts w:hint="eastAsia"/>
              </w:rPr>
            </w:pPr>
          </w:p>
        </w:tc>
        <w:tc>
          <w:tcPr>
            <w:tcW w:w="1896" w:type="dxa"/>
            <w:tcBorders>
              <w:bottom w:val="single" w:sz="4" w:space="0" w:color="auto"/>
            </w:tcBorders>
          </w:tcPr>
          <w:p w:rsidR="005237A4" w:rsidRDefault="005237A4" w:rsidP="00904C6A">
            <w:pPr>
              <w:rPr>
                <w:rFonts w:hint="eastAsia"/>
              </w:rPr>
            </w:pPr>
          </w:p>
        </w:tc>
        <w:tc>
          <w:tcPr>
            <w:tcW w:w="3083" w:type="dxa"/>
            <w:tcBorders>
              <w:bottom w:val="single" w:sz="4" w:space="0" w:color="auto"/>
            </w:tcBorders>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p>
        </w:tc>
        <w:tc>
          <w:tcPr>
            <w:tcW w:w="1344" w:type="dxa"/>
          </w:tcPr>
          <w:p w:rsidR="005237A4" w:rsidRDefault="005237A4" w:rsidP="00904C6A">
            <w:pPr>
              <w:rPr>
                <w:rFonts w:hint="eastAsia"/>
              </w:rPr>
            </w:pPr>
          </w:p>
        </w:tc>
        <w:tc>
          <w:tcPr>
            <w:tcW w:w="1896" w:type="dxa"/>
          </w:tcPr>
          <w:p w:rsidR="005237A4" w:rsidRDefault="005237A4" w:rsidP="00904C6A">
            <w:pPr>
              <w:rPr>
                <w:rFonts w:hint="eastAsia"/>
              </w:rPr>
            </w:pPr>
          </w:p>
        </w:tc>
        <w:tc>
          <w:tcPr>
            <w:tcW w:w="3083"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820"/>
        <w:gridCol w:w="1818"/>
        <w:gridCol w:w="3122"/>
      </w:tblGrid>
      <w:tr w:rsidR="005237A4" w:rsidTr="00904C6A">
        <w:trPr>
          <w:cantSplit/>
        </w:trPr>
        <w:tc>
          <w:tcPr>
            <w:tcW w:w="2088" w:type="dxa"/>
            <w:shd w:val="clear" w:color="auto" w:fill="B3B3B3"/>
          </w:tcPr>
          <w:p w:rsidR="005237A4" w:rsidRDefault="005237A4" w:rsidP="00904C6A">
            <w:pPr>
              <w:jc w:val="center"/>
              <w:rPr>
                <w:rFonts w:hint="eastAsia"/>
                <w:b/>
              </w:rPr>
            </w:pPr>
            <w:r>
              <w:rPr>
                <w:rFonts w:hint="eastAsia"/>
                <w:b/>
              </w:rPr>
              <w:t>输出项</w:t>
            </w:r>
          </w:p>
        </w:tc>
        <w:tc>
          <w:tcPr>
            <w:tcW w:w="82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t>卡类别</w:t>
            </w:r>
          </w:p>
        </w:tc>
        <w:tc>
          <w:tcPr>
            <w:tcW w:w="820" w:type="dxa"/>
          </w:tcPr>
          <w:p w:rsidR="005237A4" w:rsidRDefault="005237A4" w:rsidP="00904C6A">
            <w:pPr>
              <w:pStyle w:val="ad"/>
              <w:tabs>
                <w:tab w:val="left" w:pos="2177"/>
              </w:tabs>
              <w:ind w:right="-382"/>
              <w:rPr>
                <w:rFonts w:hint="eastAsia"/>
              </w:rPr>
            </w:pPr>
          </w:p>
        </w:tc>
        <w:tc>
          <w:tcPr>
            <w:tcW w:w="1818" w:type="dxa"/>
          </w:tcPr>
          <w:p w:rsidR="005237A4" w:rsidRDefault="005237A4" w:rsidP="00904C6A">
            <w:pPr>
              <w:pStyle w:val="ad"/>
              <w:tabs>
                <w:tab w:val="left" w:pos="2177"/>
              </w:tabs>
              <w:ind w:right="-382"/>
            </w:pPr>
            <w:r>
              <w:rPr>
                <w:rFonts w:hint="eastAsia"/>
              </w:rPr>
              <w:t>lvol0</w:t>
            </w:r>
          </w:p>
        </w:tc>
        <w:tc>
          <w:tcPr>
            <w:tcW w:w="3122" w:type="dxa"/>
          </w:tcPr>
          <w:p w:rsidR="005237A4" w:rsidRDefault="005237A4" w:rsidP="00904C6A">
            <w:pPr>
              <w:pStyle w:val="ad"/>
              <w:tabs>
                <w:tab w:val="left" w:pos="2177"/>
              </w:tabs>
              <w:ind w:right="-382"/>
              <w:rPr>
                <w:rFonts w:hint="eastAsia"/>
              </w:rPr>
            </w:pP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t>卡类别名称</w:t>
            </w:r>
          </w:p>
        </w:tc>
        <w:tc>
          <w:tcPr>
            <w:tcW w:w="820" w:type="dxa"/>
          </w:tcPr>
          <w:p w:rsidR="005237A4" w:rsidRDefault="005237A4" w:rsidP="00904C6A">
            <w:pPr>
              <w:pStyle w:val="ad"/>
              <w:tabs>
                <w:tab w:val="left" w:pos="2177"/>
              </w:tabs>
              <w:ind w:right="-382"/>
              <w:rPr>
                <w:rFonts w:hint="eastAsia"/>
              </w:rPr>
            </w:pPr>
            <w:r>
              <w:rPr>
                <w:rFonts w:hint="eastAsia"/>
              </w:rPr>
              <w:t>20</w:t>
            </w:r>
          </w:p>
        </w:tc>
        <w:tc>
          <w:tcPr>
            <w:tcW w:w="1818" w:type="dxa"/>
          </w:tcPr>
          <w:p w:rsidR="005237A4" w:rsidRDefault="005237A4" w:rsidP="00904C6A">
            <w:pPr>
              <w:pStyle w:val="ad"/>
              <w:tabs>
                <w:tab w:val="left" w:pos="2177"/>
              </w:tabs>
              <w:ind w:right="-382"/>
              <w:rPr>
                <w:rFonts w:hint="eastAsia"/>
              </w:rPr>
            </w:pPr>
            <w:r>
              <w:rPr>
                <w:rFonts w:hint="eastAsia"/>
              </w:rPr>
              <w:t>sname</w:t>
            </w:r>
          </w:p>
        </w:tc>
        <w:tc>
          <w:tcPr>
            <w:tcW w:w="3122" w:type="dxa"/>
          </w:tcPr>
          <w:p w:rsidR="005237A4" w:rsidRDefault="005237A4" w:rsidP="00904C6A">
            <w:pPr>
              <w:pStyle w:val="ad"/>
              <w:tabs>
                <w:tab w:val="left" w:pos="2177"/>
              </w:tabs>
              <w:ind w:right="-382"/>
              <w:rPr>
                <w:rFonts w:hint="eastAsia"/>
              </w:rPr>
            </w:pP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t>卡成本费</w:t>
            </w:r>
          </w:p>
        </w:tc>
        <w:tc>
          <w:tcPr>
            <w:tcW w:w="820" w:type="dxa"/>
          </w:tcPr>
          <w:p w:rsidR="005237A4" w:rsidRDefault="005237A4" w:rsidP="00904C6A">
            <w:pPr>
              <w:pStyle w:val="ad"/>
              <w:tabs>
                <w:tab w:val="left" w:pos="2177"/>
              </w:tabs>
              <w:ind w:right="-382"/>
              <w:rPr>
                <w:rFonts w:hint="eastAsia"/>
              </w:rPr>
            </w:pPr>
          </w:p>
        </w:tc>
        <w:tc>
          <w:tcPr>
            <w:tcW w:w="1818" w:type="dxa"/>
          </w:tcPr>
          <w:p w:rsidR="005237A4" w:rsidRDefault="005237A4" w:rsidP="00904C6A">
            <w:pPr>
              <w:pStyle w:val="ad"/>
              <w:tabs>
                <w:tab w:val="left" w:pos="2177"/>
              </w:tabs>
              <w:ind w:right="-382"/>
              <w:rPr>
                <w:rFonts w:hint="eastAsia"/>
              </w:rPr>
            </w:pPr>
            <w:r>
              <w:rPr>
                <w:rFonts w:hint="eastAsia"/>
              </w:rPr>
              <w:t>lvol1</w:t>
            </w:r>
          </w:p>
        </w:tc>
        <w:tc>
          <w:tcPr>
            <w:tcW w:w="3122" w:type="dxa"/>
          </w:tcPr>
          <w:p w:rsidR="005237A4" w:rsidRDefault="005237A4" w:rsidP="00904C6A">
            <w:pPr>
              <w:pStyle w:val="ad"/>
              <w:tabs>
                <w:tab w:val="left" w:pos="2177"/>
              </w:tabs>
              <w:ind w:right="-382"/>
              <w:rPr>
                <w:rFonts w:hint="eastAsia"/>
              </w:rPr>
            </w:pP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t>使用状态</w:t>
            </w:r>
          </w:p>
        </w:tc>
        <w:tc>
          <w:tcPr>
            <w:tcW w:w="820" w:type="dxa"/>
          </w:tcPr>
          <w:p w:rsidR="005237A4" w:rsidRDefault="005237A4" w:rsidP="00904C6A">
            <w:pPr>
              <w:pStyle w:val="ad"/>
              <w:tabs>
                <w:tab w:val="left" w:pos="2177"/>
              </w:tabs>
              <w:ind w:right="-382"/>
              <w:rPr>
                <w:rFonts w:hint="eastAsia"/>
              </w:rPr>
            </w:pPr>
            <w:r>
              <w:rPr>
                <w:rFonts w:hint="eastAsia"/>
              </w:rPr>
              <w:t>1</w:t>
            </w:r>
          </w:p>
        </w:tc>
        <w:tc>
          <w:tcPr>
            <w:tcW w:w="1818" w:type="dxa"/>
          </w:tcPr>
          <w:p w:rsidR="005237A4" w:rsidRDefault="005237A4" w:rsidP="00904C6A">
            <w:pPr>
              <w:pStyle w:val="ad"/>
              <w:tabs>
                <w:tab w:val="left" w:pos="2177"/>
              </w:tabs>
              <w:ind w:right="-382"/>
            </w:pPr>
            <w:r>
              <w:t>smarket_code</w:t>
            </w:r>
          </w:p>
        </w:tc>
        <w:tc>
          <w:tcPr>
            <w:tcW w:w="3122" w:type="dxa"/>
          </w:tcPr>
          <w:p w:rsidR="005237A4" w:rsidRDefault="005237A4" w:rsidP="00904C6A">
            <w:pPr>
              <w:pStyle w:val="ad"/>
              <w:tabs>
                <w:tab w:val="left" w:pos="2177"/>
              </w:tabs>
              <w:ind w:right="-382"/>
              <w:rPr>
                <w:rFonts w:hint="eastAsia"/>
              </w:rPr>
            </w:pP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t>能否重用</w:t>
            </w:r>
          </w:p>
        </w:tc>
        <w:tc>
          <w:tcPr>
            <w:tcW w:w="820" w:type="dxa"/>
          </w:tcPr>
          <w:p w:rsidR="005237A4" w:rsidRDefault="005237A4" w:rsidP="00904C6A">
            <w:pPr>
              <w:pStyle w:val="ad"/>
              <w:tabs>
                <w:tab w:val="left" w:pos="2177"/>
              </w:tabs>
              <w:ind w:right="-382"/>
              <w:rPr>
                <w:rFonts w:hint="eastAsia"/>
              </w:rPr>
            </w:pPr>
            <w:r>
              <w:rPr>
                <w:rFonts w:hint="eastAsia"/>
              </w:rPr>
              <w:t>1</w:t>
            </w:r>
          </w:p>
        </w:tc>
        <w:tc>
          <w:tcPr>
            <w:tcW w:w="1818" w:type="dxa"/>
          </w:tcPr>
          <w:p w:rsidR="005237A4" w:rsidRDefault="005237A4" w:rsidP="00904C6A">
            <w:pPr>
              <w:pStyle w:val="ad"/>
              <w:tabs>
                <w:tab w:val="left" w:pos="2177"/>
              </w:tabs>
              <w:ind w:right="-382"/>
            </w:pPr>
            <w:r>
              <w:t>ssstatus1</w:t>
            </w:r>
          </w:p>
        </w:tc>
        <w:tc>
          <w:tcPr>
            <w:tcW w:w="3122" w:type="dxa"/>
          </w:tcPr>
          <w:p w:rsidR="005237A4" w:rsidRDefault="005237A4" w:rsidP="00904C6A">
            <w:pPr>
              <w:pStyle w:val="ad"/>
              <w:tabs>
                <w:tab w:val="left" w:pos="2177"/>
              </w:tabs>
              <w:ind w:right="-382"/>
              <w:rPr>
                <w:rFonts w:hint="eastAsia"/>
              </w:rPr>
            </w:pPr>
            <w:r>
              <w:rPr>
                <w:rFonts w:hint="eastAsia"/>
              </w:rPr>
              <w:t>字典号：2。1是，0否</w:t>
            </w: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t>用途</w:t>
            </w:r>
          </w:p>
        </w:tc>
        <w:tc>
          <w:tcPr>
            <w:tcW w:w="820" w:type="dxa"/>
          </w:tcPr>
          <w:p w:rsidR="005237A4" w:rsidRDefault="005237A4" w:rsidP="00904C6A">
            <w:pPr>
              <w:pStyle w:val="ad"/>
              <w:tabs>
                <w:tab w:val="left" w:pos="2177"/>
              </w:tabs>
              <w:ind w:right="-382"/>
              <w:rPr>
                <w:rFonts w:hint="eastAsia"/>
              </w:rPr>
            </w:pPr>
            <w:r>
              <w:rPr>
                <w:rFonts w:hint="eastAsia"/>
              </w:rPr>
              <w:t>100</w:t>
            </w:r>
          </w:p>
        </w:tc>
        <w:tc>
          <w:tcPr>
            <w:tcW w:w="1818" w:type="dxa"/>
          </w:tcPr>
          <w:p w:rsidR="005237A4" w:rsidRDefault="005237A4" w:rsidP="00904C6A">
            <w:pPr>
              <w:pStyle w:val="ad"/>
              <w:tabs>
                <w:tab w:val="left" w:pos="2177"/>
              </w:tabs>
              <w:ind w:right="-382"/>
              <w:rPr>
                <w:rFonts w:hint="eastAsia"/>
              </w:rPr>
            </w:pPr>
            <w:r>
              <w:t>vsvarstr0</w:t>
            </w:r>
          </w:p>
        </w:tc>
        <w:tc>
          <w:tcPr>
            <w:tcW w:w="3122" w:type="dxa"/>
          </w:tcPr>
          <w:p w:rsidR="005237A4" w:rsidRDefault="005237A4" w:rsidP="00904C6A">
            <w:pPr>
              <w:pStyle w:val="ad"/>
              <w:tabs>
                <w:tab w:val="left" w:pos="2177"/>
              </w:tabs>
              <w:ind w:right="-382"/>
              <w:rPr>
                <w:rFonts w:hint="eastAsia"/>
              </w:rPr>
            </w:pP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t>能否补办</w:t>
            </w:r>
          </w:p>
        </w:tc>
        <w:tc>
          <w:tcPr>
            <w:tcW w:w="820" w:type="dxa"/>
          </w:tcPr>
          <w:p w:rsidR="005237A4" w:rsidRDefault="005237A4" w:rsidP="00904C6A">
            <w:pPr>
              <w:pStyle w:val="ad"/>
              <w:tabs>
                <w:tab w:val="left" w:pos="2177"/>
              </w:tabs>
              <w:ind w:right="-382"/>
              <w:rPr>
                <w:rFonts w:hint="eastAsia"/>
              </w:rPr>
            </w:pPr>
            <w:r>
              <w:rPr>
                <w:rFonts w:hint="eastAsia"/>
              </w:rPr>
              <w:t>1</w:t>
            </w:r>
          </w:p>
        </w:tc>
        <w:tc>
          <w:tcPr>
            <w:tcW w:w="1818" w:type="dxa"/>
          </w:tcPr>
          <w:p w:rsidR="005237A4" w:rsidRDefault="005237A4" w:rsidP="00904C6A">
            <w:pPr>
              <w:pStyle w:val="ad"/>
              <w:tabs>
                <w:tab w:val="left" w:pos="2177"/>
              </w:tabs>
              <w:ind w:right="-382"/>
              <w:rPr>
                <w:rFonts w:hint="eastAsia"/>
              </w:rPr>
            </w:pPr>
            <w:r>
              <w:rPr>
                <w:rFonts w:hint="eastAsia"/>
              </w:rPr>
              <w:t>s</w:t>
            </w:r>
            <w:r>
              <w:t>sstatus</w:t>
            </w:r>
            <w:r>
              <w:rPr>
                <w:rFonts w:hint="eastAsia"/>
              </w:rPr>
              <w:t>2</w:t>
            </w:r>
          </w:p>
        </w:tc>
        <w:tc>
          <w:tcPr>
            <w:tcW w:w="3122" w:type="dxa"/>
          </w:tcPr>
          <w:p w:rsidR="005237A4" w:rsidRDefault="005237A4" w:rsidP="00904C6A">
            <w:pPr>
              <w:pStyle w:val="ad"/>
              <w:tabs>
                <w:tab w:val="left" w:pos="2177"/>
              </w:tabs>
              <w:ind w:right="-382"/>
              <w:rPr>
                <w:rFonts w:hint="eastAsia"/>
              </w:rPr>
            </w:pPr>
            <w:r>
              <w:rPr>
                <w:rFonts w:hint="eastAsia"/>
              </w:rPr>
              <w:t>字典号：2。1是，0否</w:t>
            </w: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t>有效期是否固定</w:t>
            </w:r>
          </w:p>
        </w:tc>
        <w:tc>
          <w:tcPr>
            <w:tcW w:w="820" w:type="dxa"/>
          </w:tcPr>
          <w:p w:rsidR="005237A4" w:rsidRDefault="005237A4" w:rsidP="00904C6A">
            <w:pPr>
              <w:pStyle w:val="ad"/>
              <w:tabs>
                <w:tab w:val="left" w:pos="2177"/>
              </w:tabs>
              <w:ind w:right="-382"/>
              <w:rPr>
                <w:rFonts w:hint="eastAsia"/>
              </w:rPr>
            </w:pPr>
            <w:r>
              <w:rPr>
                <w:rFonts w:hint="eastAsia"/>
              </w:rPr>
              <w:t>1</w:t>
            </w:r>
          </w:p>
        </w:tc>
        <w:tc>
          <w:tcPr>
            <w:tcW w:w="1818" w:type="dxa"/>
          </w:tcPr>
          <w:p w:rsidR="005237A4" w:rsidRDefault="005237A4" w:rsidP="00904C6A">
            <w:pPr>
              <w:pStyle w:val="ad"/>
              <w:tabs>
                <w:tab w:val="left" w:pos="2177"/>
              </w:tabs>
              <w:ind w:right="-382"/>
              <w:rPr>
                <w:rFonts w:hint="eastAsia"/>
              </w:rPr>
            </w:pPr>
            <w:r>
              <w:rPr>
                <w:rFonts w:hint="eastAsia"/>
              </w:rPr>
              <w:t>s</w:t>
            </w:r>
            <w:r>
              <w:t>sstatus</w:t>
            </w:r>
            <w:r>
              <w:rPr>
                <w:rFonts w:hint="eastAsia"/>
              </w:rPr>
              <w:t>3</w:t>
            </w:r>
          </w:p>
        </w:tc>
        <w:tc>
          <w:tcPr>
            <w:tcW w:w="3122" w:type="dxa"/>
          </w:tcPr>
          <w:p w:rsidR="005237A4" w:rsidRDefault="005237A4" w:rsidP="00904C6A">
            <w:pPr>
              <w:pStyle w:val="ad"/>
              <w:tabs>
                <w:tab w:val="left" w:pos="2177"/>
              </w:tabs>
              <w:ind w:right="-382"/>
              <w:rPr>
                <w:rFonts w:hint="eastAsia"/>
              </w:rPr>
            </w:pPr>
            <w:r>
              <w:rPr>
                <w:rFonts w:hint="eastAsia"/>
              </w:rPr>
              <w:t>字典号：2。1是，0否</w:t>
            </w: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t>是否支持多钱包</w:t>
            </w:r>
          </w:p>
        </w:tc>
        <w:tc>
          <w:tcPr>
            <w:tcW w:w="820" w:type="dxa"/>
          </w:tcPr>
          <w:p w:rsidR="005237A4" w:rsidRDefault="005237A4" w:rsidP="00904C6A">
            <w:pPr>
              <w:pStyle w:val="ad"/>
              <w:tabs>
                <w:tab w:val="left" w:pos="2177"/>
              </w:tabs>
              <w:ind w:right="-382"/>
              <w:rPr>
                <w:rFonts w:hint="eastAsia"/>
              </w:rPr>
            </w:pPr>
            <w:r>
              <w:rPr>
                <w:rFonts w:hint="eastAsia"/>
              </w:rPr>
              <w:t>1</w:t>
            </w:r>
          </w:p>
        </w:tc>
        <w:tc>
          <w:tcPr>
            <w:tcW w:w="1818" w:type="dxa"/>
          </w:tcPr>
          <w:p w:rsidR="005237A4" w:rsidRDefault="005237A4" w:rsidP="00904C6A">
            <w:pPr>
              <w:pStyle w:val="ad"/>
              <w:tabs>
                <w:tab w:val="left" w:pos="2177"/>
              </w:tabs>
              <w:ind w:right="-382"/>
            </w:pPr>
            <w:r>
              <w:rPr>
                <w:rFonts w:hint="eastAsia"/>
              </w:rPr>
              <w:t>s</w:t>
            </w:r>
            <w:r>
              <w:t>sstatus</w:t>
            </w:r>
            <w:r>
              <w:rPr>
                <w:rFonts w:hint="eastAsia"/>
              </w:rPr>
              <w:t>4</w:t>
            </w:r>
          </w:p>
        </w:tc>
        <w:tc>
          <w:tcPr>
            <w:tcW w:w="3122" w:type="dxa"/>
          </w:tcPr>
          <w:p w:rsidR="005237A4" w:rsidRDefault="005237A4" w:rsidP="00904C6A">
            <w:pPr>
              <w:pStyle w:val="ad"/>
              <w:tabs>
                <w:tab w:val="left" w:pos="2177"/>
              </w:tabs>
              <w:ind w:right="-382"/>
              <w:rPr>
                <w:rFonts w:hint="eastAsia"/>
              </w:rPr>
            </w:pPr>
            <w:r>
              <w:rPr>
                <w:rFonts w:hint="eastAsia"/>
              </w:rPr>
              <w:t>字典号：2。1是，0否</w:t>
            </w: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t>有效天数</w:t>
            </w:r>
          </w:p>
        </w:tc>
        <w:tc>
          <w:tcPr>
            <w:tcW w:w="820" w:type="dxa"/>
          </w:tcPr>
          <w:p w:rsidR="005237A4" w:rsidRDefault="005237A4" w:rsidP="00904C6A">
            <w:pPr>
              <w:pStyle w:val="ad"/>
              <w:tabs>
                <w:tab w:val="left" w:pos="2177"/>
              </w:tabs>
              <w:ind w:right="-382"/>
              <w:rPr>
                <w:rFonts w:hint="eastAsia"/>
              </w:rPr>
            </w:pPr>
          </w:p>
        </w:tc>
        <w:tc>
          <w:tcPr>
            <w:tcW w:w="1818" w:type="dxa"/>
          </w:tcPr>
          <w:p w:rsidR="005237A4" w:rsidRDefault="005237A4" w:rsidP="00904C6A">
            <w:pPr>
              <w:pStyle w:val="ad"/>
              <w:tabs>
                <w:tab w:val="left" w:pos="2177"/>
              </w:tabs>
              <w:ind w:right="-382"/>
            </w:pPr>
            <w:r>
              <w:rPr>
                <w:rFonts w:hint="eastAsia"/>
              </w:rPr>
              <w:t>lvol2</w:t>
            </w:r>
          </w:p>
        </w:tc>
        <w:tc>
          <w:tcPr>
            <w:tcW w:w="3122" w:type="dxa"/>
          </w:tcPr>
          <w:p w:rsidR="005237A4" w:rsidRDefault="005237A4" w:rsidP="00904C6A">
            <w:pPr>
              <w:pStyle w:val="ad"/>
              <w:tabs>
                <w:tab w:val="left" w:pos="2177"/>
              </w:tabs>
              <w:ind w:right="-382"/>
              <w:rPr>
                <w:rFonts w:hint="eastAsia"/>
              </w:rPr>
            </w:pP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t>是否匿名卡</w:t>
            </w:r>
          </w:p>
        </w:tc>
        <w:tc>
          <w:tcPr>
            <w:tcW w:w="820" w:type="dxa"/>
          </w:tcPr>
          <w:p w:rsidR="005237A4" w:rsidRDefault="005237A4" w:rsidP="00904C6A">
            <w:pPr>
              <w:pStyle w:val="ad"/>
              <w:tabs>
                <w:tab w:val="left" w:pos="2177"/>
              </w:tabs>
              <w:ind w:right="-382"/>
              <w:rPr>
                <w:rFonts w:hint="eastAsia"/>
              </w:rPr>
            </w:pPr>
          </w:p>
        </w:tc>
        <w:tc>
          <w:tcPr>
            <w:tcW w:w="1818" w:type="dxa"/>
          </w:tcPr>
          <w:p w:rsidR="005237A4" w:rsidRDefault="005237A4" w:rsidP="00904C6A">
            <w:pPr>
              <w:pStyle w:val="ad"/>
              <w:tabs>
                <w:tab w:val="left" w:pos="2177"/>
              </w:tabs>
              <w:ind w:right="-382"/>
              <w:rPr>
                <w:rFonts w:hint="eastAsia"/>
              </w:rPr>
            </w:pPr>
            <w:r>
              <w:t>smarket_code2</w:t>
            </w:r>
          </w:p>
        </w:tc>
        <w:tc>
          <w:tcPr>
            <w:tcW w:w="3122" w:type="dxa"/>
          </w:tcPr>
          <w:p w:rsidR="005237A4" w:rsidRDefault="005237A4" w:rsidP="00904C6A">
            <w:pPr>
              <w:pStyle w:val="ad"/>
              <w:tabs>
                <w:tab w:val="left" w:pos="2177"/>
              </w:tabs>
              <w:ind w:right="-382"/>
              <w:rPr>
                <w:rFonts w:hint="eastAsia"/>
              </w:rPr>
            </w:pP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t>默认收费类别</w:t>
            </w:r>
          </w:p>
        </w:tc>
        <w:tc>
          <w:tcPr>
            <w:tcW w:w="820" w:type="dxa"/>
          </w:tcPr>
          <w:p w:rsidR="005237A4" w:rsidRDefault="005237A4" w:rsidP="00904C6A">
            <w:pPr>
              <w:pStyle w:val="ad"/>
              <w:tabs>
                <w:tab w:val="left" w:pos="2177"/>
              </w:tabs>
              <w:ind w:right="-382"/>
              <w:rPr>
                <w:rFonts w:hint="eastAsia"/>
              </w:rPr>
            </w:pPr>
          </w:p>
        </w:tc>
        <w:tc>
          <w:tcPr>
            <w:tcW w:w="1818" w:type="dxa"/>
          </w:tcPr>
          <w:p w:rsidR="005237A4" w:rsidRDefault="005237A4" w:rsidP="00904C6A">
            <w:pPr>
              <w:pStyle w:val="ad"/>
              <w:tabs>
                <w:tab w:val="left" w:pos="2177"/>
              </w:tabs>
              <w:ind w:right="-382"/>
              <w:rPr>
                <w:rFonts w:hint="eastAsia"/>
              </w:rPr>
            </w:pPr>
            <w:r>
              <w:rPr>
                <w:rFonts w:hint="eastAsia"/>
              </w:rPr>
              <w:t>lvol5</w:t>
            </w:r>
          </w:p>
        </w:tc>
        <w:tc>
          <w:tcPr>
            <w:tcW w:w="3122" w:type="dxa"/>
          </w:tcPr>
          <w:p w:rsidR="005237A4" w:rsidRDefault="005237A4" w:rsidP="00904C6A">
            <w:pPr>
              <w:pStyle w:val="ad"/>
              <w:tabs>
                <w:tab w:val="left" w:pos="2177"/>
              </w:tabs>
              <w:ind w:right="-382"/>
              <w:rPr>
                <w:rFonts w:hint="eastAsia"/>
              </w:rPr>
            </w:pP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t>返回码</w:t>
            </w:r>
          </w:p>
        </w:tc>
        <w:tc>
          <w:tcPr>
            <w:tcW w:w="820" w:type="dxa"/>
          </w:tcPr>
          <w:p w:rsidR="005237A4" w:rsidRDefault="005237A4" w:rsidP="00904C6A">
            <w:pPr>
              <w:pStyle w:val="ad"/>
              <w:tabs>
                <w:tab w:val="left" w:pos="2177"/>
              </w:tabs>
              <w:ind w:right="-382"/>
              <w:rPr>
                <w:rFonts w:hint="eastAsia"/>
              </w:rPr>
            </w:pPr>
          </w:p>
        </w:tc>
        <w:tc>
          <w:tcPr>
            <w:tcW w:w="1818" w:type="dxa"/>
          </w:tcPr>
          <w:p w:rsidR="005237A4" w:rsidRDefault="005237A4" w:rsidP="00904C6A">
            <w:pPr>
              <w:pStyle w:val="ad"/>
              <w:tabs>
                <w:tab w:val="left" w:pos="2177"/>
              </w:tabs>
              <w:ind w:right="-382"/>
              <w:rPr>
                <w:rFonts w:hint="eastAsia"/>
              </w:rPr>
            </w:pPr>
          </w:p>
        </w:tc>
        <w:tc>
          <w:tcPr>
            <w:tcW w:w="3122" w:type="dxa"/>
          </w:tcPr>
          <w:p w:rsidR="005237A4" w:rsidRDefault="005237A4" w:rsidP="00904C6A">
            <w:pPr>
              <w:pStyle w:val="ad"/>
              <w:tabs>
                <w:tab w:val="left" w:pos="2177"/>
              </w:tabs>
              <w:ind w:right="-382"/>
            </w:pPr>
          </w:p>
        </w:tc>
      </w:tr>
      <w:tr w:rsidR="005237A4" w:rsidTr="00904C6A">
        <w:trPr>
          <w:cantSplit/>
        </w:trPr>
        <w:tc>
          <w:tcPr>
            <w:tcW w:w="2088" w:type="dxa"/>
          </w:tcPr>
          <w:p w:rsidR="005237A4" w:rsidRDefault="005237A4" w:rsidP="00904C6A">
            <w:pPr>
              <w:pStyle w:val="ad"/>
              <w:tabs>
                <w:tab w:val="left" w:pos="2177"/>
              </w:tabs>
              <w:ind w:right="-382"/>
              <w:rPr>
                <w:rFonts w:hint="eastAsia"/>
              </w:rPr>
            </w:pPr>
            <w:r>
              <w:rPr>
                <w:rFonts w:hint="eastAsia"/>
              </w:rPr>
              <w:lastRenderedPageBreak/>
              <w:t>返回信息</w:t>
            </w:r>
          </w:p>
        </w:tc>
        <w:tc>
          <w:tcPr>
            <w:tcW w:w="820" w:type="dxa"/>
          </w:tcPr>
          <w:p w:rsidR="005237A4" w:rsidRDefault="005237A4" w:rsidP="00904C6A">
            <w:pPr>
              <w:pStyle w:val="ad"/>
              <w:tabs>
                <w:tab w:val="left" w:pos="2177"/>
              </w:tabs>
              <w:ind w:right="-382"/>
              <w:rPr>
                <w:rFonts w:hint="eastAsia"/>
              </w:rPr>
            </w:pPr>
          </w:p>
        </w:tc>
        <w:tc>
          <w:tcPr>
            <w:tcW w:w="1818" w:type="dxa"/>
          </w:tcPr>
          <w:p w:rsidR="005237A4" w:rsidRDefault="005237A4" w:rsidP="00904C6A">
            <w:pPr>
              <w:pStyle w:val="ad"/>
              <w:tabs>
                <w:tab w:val="left" w:pos="2177"/>
              </w:tabs>
              <w:ind w:right="-382"/>
              <w:rPr>
                <w:rFonts w:hint="eastAsia"/>
              </w:rPr>
            </w:pPr>
          </w:p>
        </w:tc>
        <w:tc>
          <w:tcPr>
            <w:tcW w:w="3122" w:type="dxa"/>
          </w:tcPr>
          <w:p w:rsidR="005237A4" w:rsidRDefault="005237A4" w:rsidP="00904C6A">
            <w:pPr>
              <w:pStyle w:val="ad"/>
              <w:tabs>
                <w:tab w:val="left" w:pos="2177"/>
              </w:tabs>
              <w:ind w:right="-382"/>
              <w:rPr>
                <w:rFonts w:hint="eastAsia"/>
              </w:rPr>
            </w:pPr>
          </w:p>
        </w:tc>
      </w:tr>
      <w:tr w:rsidR="005237A4" w:rsidTr="00904C6A">
        <w:trPr>
          <w:cantSplit/>
          <w:trHeight w:val="232"/>
        </w:trPr>
        <w:tc>
          <w:tcPr>
            <w:tcW w:w="2088" w:type="dxa"/>
            <w:tcBorders>
              <w:bottom w:val="single" w:sz="4" w:space="0" w:color="auto"/>
            </w:tcBorders>
          </w:tcPr>
          <w:p w:rsidR="005237A4" w:rsidRDefault="005237A4" w:rsidP="00904C6A">
            <w:pPr>
              <w:pStyle w:val="ad"/>
              <w:tabs>
                <w:tab w:val="left" w:pos="2177"/>
              </w:tabs>
              <w:ind w:right="-382"/>
              <w:rPr>
                <w:rFonts w:hint="eastAsia"/>
              </w:rPr>
            </w:pPr>
          </w:p>
        </w:tc>
        <w:tc>
          <w:tcPr>
            <w:tcW w:w="820" w:type="dxa"/>
            <w:tcBorders>
              <w:bottom w:val="single" w:sz="4" w:space="0" w:color="auto"/>
            </w:tcBorders>
          </w:tcPr>
          <w:p w:rsidR="005237A4" w:rsidRDefault="005237A4" w:rsidP="00904C6A">
            <w:pPr>
              <w:pStyle w:val="ad"/>
              <w:tabs>
                <w:tab w:val="left" w:pos="2177"/>
              </w:tabs>
              <w:ind w:right="-382"/>
              <w:rPr>
                <w:rFonts w:hint="eastAsia"/>
              </w:rPr>
            </w:pPr>
          </w:p>
        </w:tc>
        <w:tc>
          <w:tcPr>
            <w:tcW w:w="1818" w:type="dxa"/>
            <w:tcBorders>
              <w:bottom w:val="single" w:sz="4" w:space="0" w:color="auto"/>
            </w:tcBorders>
          </w:tcPr>
          <w:p w:rsidR="005237A4" w:rsidRDefault="005237A4" w:rsidP="00904C6A">
            <w:pPr>
              <w:pStyle w:val="ad"/>
              <w:tabs>
                <w:tab w:val="left" w:pos="2177"/>
              </w:tabs>
              <w:ind w:right="-382"/>
              <w:rPr>
                <w:rFonts w:hint="eastAsia"/>
              </w:rPr>
            </w:pPr>
          </w:p>
        </w:tc>
        <w:tc>
          <w:tcPr>
            <w:tcW w:w="3122" w:type="dxa"/>
            <w:tcBorders>
              <w:bottom w:val="single" w:sz="4" w:space="0" w:color="auto"/>
            </w:tcBorders>
          </w:tcPr>
          <w:p w:rsidR="005237A4" w:rsidRDefault="005237A4" w:rsidP="00904C6A">
            <w:pPr>
              <w:pStyle w:val="ad"/>
              <w:tabs>
                <w:tab w:val="left" w:pos="2177"/>
              </w:tabs>
              <w:ind w:right="-382"/>
              <w:rPr>
                <w:rFonts w:hint="eastAsia"/>
              </w:rPr>
            </w:pPr>
          </w:p>
        </w:tc>
      </w:tr>
      <w:tr w:rsidR="005237A4" w:rsidTr="00904C6A">
        <w:trPr>
          <w:cantSplit/>
        </w:trPr>
        <w:tc>
          <w:tcPr>
            <w:tcW w:w="2088" w:type="dxa"/>
          </w:tcPr>
          <w:p w:rsidR="005237A4" w:rsidRDefault="005237A4" w:rsidP="00904C6A">
            <w:pPr>
              <w:rPr>
                <w:rFonts w:hint="eastAsia"/>
              </w:rPr>
            </w:pPr>
          </w:p>
        </w:tc>
        <w:tc>
          <w:tcPr>
            <w:tcW w:w="82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操作员进入卡类别管理界面</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输入查询条件</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3</w:t>
            </w:r>
          </w:p>
        </w:tc>
        <w:tc>
          <w:tcPr>
            <w:tcW w:w="6970" w:type="dxa"/>
          </w:tcPr>
          <w:p w:rsidR="005237A4" w:rsidRDefault="005237A4" w:rsidP="00904C6A">
            <w:pPr>
              <w:pStyle w:val="ad"/>
              <w:tabs>
                <w:tab w:val="left" w:pos="2177"/>
              </w:tabs>
              <w:ind w:right="-382"/>
              <w:rPr>
                <w:rFonts w:hint="eastAsia"/>
              </w:rPr>
            </w:pPr>
            <w:r>
              <w:rPr>
                <w:rFonts w:hint="eastAsia"/>
              </w:rPr>
              <w:t>点击查询</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发送查询指令到后台</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后台返回查询后的结果</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r>
              <w:rPr>
                <w:rFonts w:hint="eastAsia"/>
              </w:rPr>
              <w:t>交易结束</w:t>
            </w: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rPr>
                <w:rFonts w:hint="eastAsia"/>
              </w:rPr>
              <w:t>卡类别表（YKT_CUR.T_CARDTYPE</w:t>
            </w:r>
            <w:r>
              <w:t xml:space="preserve"> </w:t>
            </w:r>
            <w:r>
              <w:rPr>
                <w:rFonts w:hint="eastAsia"/>
              </w:rPr>
              <w:t>）</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r>
        <w:rPr>
          <w:rFonts w:hint="eastAsia"/>
        </w:rPr>
        <w:t>目前只支持通过卡类别名称来查询</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r>
        <w:rPr>
          <w:rFonts w:hint="eastAsia"/>
        </w:rPr>
        <w:t>如果有新的查询需求，将根据需求来添加查询条件</w:t>
      </w:r>
    </w:p>
    <w:p w:rsidR="005237A4" w:rsidRDefault="005237A4" w:rsidP="005237A4">
      <w:pPr>
        <w:pStyle w:val="3"/>
        <w:numPr>
          <w:ilvl w:val="0"/>
          <w:numId w:val="0"/>
        </w:numPr>
        <w:ind w:left="-540"/>
      </w:pPr>
      <w:bookmarkStart w:id="54" w:name="_Toc337551548"/>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3.1.3</w:t>
        </w:r>
      </w:smartTag>
      <w:r>
        <w:rPr>
          <w:rFonts w:hint="eastAsia"/>
        </w:rPr>
        <w:t>卡类别删除（</w:t>
      </w:r>
      <w:r>
        <w:rPr>
          <w:rFonts w:hint="eastAsia"/>
        </w:rPr>
        <w:t>846101</w:t>
      </w:r>
      <w:r>
        <w:rPr>
          <w:rFonts w:hint="eastAsia"/>
        </w:rPr>
        <w:t>，状态</w:t>
      </w:r>
      <w:r>
        <w:t>’</w:t>
      </w:r>
      <w:r>
        <w:rPr>
          <w:rFonts w:hint="eastAsia"/>
        </w:rPr>
        <w:t>D</w:t>
      </w:r>
      <w:r>
        <w:t>’</w:t>
      </w:r>
      <w:r>
        <w:rPr>
          <w:rFonts w:hint="eastAsia"/>
        </w:rPr>
        <w:t>）</w:t>
      </w:r>
      <w:bookmarkEnd w:id="54"/>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3.1.3</w:t>
        </w:r>
      </w:smartTag>
      <w:r>
        <w:rPr>
          <w:rFonts w:hint="eastAsia"/>
        </w:rPr>
        <w:t>.1</w:t>
      </w:r>
      <w:r>
        <w:rPr>
          <w:rFonts w:hint="eastAsia"/>
        </w:rPr>
        <w:t>功能</w:t>
      </w:r>
    </w:p>
    <w:p w:rsidR="005237A4" w:rsidRDefault="005237A4" w:rsidP="005237A4">
      <w:pPr>
        <w:rPr>
          <w:rFonts w:hint="eastAsia"/>
        </w:rPr>
      </w:pPr>
      <w:r>
        <w:rPr>
          <w:rFonts w:hint="eastAsia"/>
        </w:rPr>
        <w:t>删除一个卡类别</w:t>
      </w:r>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3.1.3</w:t>
        </w:r>
      </w:smartTag>
      <w:r>
        <w:rPr>
          <w:rFonts w:hint="eastAsia"/>
        </w:rPr>
        <w:t>.2</w:t>
      </w: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8"/>
        <w:gridCol w:w="1110"/>
        <w:gridCol w:w="1896"/>
        <w:gridCol w:w="1974"/>
        <w:gridCol w:w="2360"/>
      </w:tblGrid>
      <w:tr w:rsidR="005237A4" w:rsidTr="00904C6A">
        <w:trPr>
          <w:cantSplit/>
        </w:trPr>
        <w:tc>
          <w:tcPr>
            <w:tcW w:w="1198" w:type="dxa"/>
            <w:shd w:val="clear" w:color="auto" w:fill="B3B3B3"/>
          </w:tcPr>
          <w:p w:rsidR="005237A4" w:rsidRDefault="005237A4" w:rsidP="00904C6A">
            <w:pPr>
              <w:jc w:val="center"/>
              <w:rPr>
                <w:rFonts w:hint="eastAsia"/>
                <w:b/>
              </w:rPr>
            </w:pPr>
            <w:r>
              <w:rPr>
                <w:rFonts w:hint="eastAsia"/>
                <w:b/>
              </w:rPr>
              <w:t>输入项</w:t>
            </w:r>
          </w:p>
        </w:tc>
        <w:tc>
          <w:tcPr>
            <w:tcW w:w="1110"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974" w:type="dxa"/>
            <w:shd w:val="clear" w:color="auto" w:fill="B3B3B3"/>
          </w:tcPr>
          <w:p w:rsidR="005237A4" w:rsidRDefault="005237A4" w:rsidP="00904C6A">
            <w:pPr>
              <w:tabs>
                <w:tab w:val="left" w:pos="787"/>
              </w:tabs>
              <w:rPr>
                <w:rFonts w:hint="eastAsia"/>
                <w:b/>
              </w:rPr>
            </w:pPr>
            <w:r>
              <w:rPr>
                <w:rFonts w:hint="eastAsia"/>
                <w:b/>
              </w:rPr>
              <w:t>是否必需</w:t>
            </w:r>
          </w:p>
        </w:tc>
        <w:tc>
          <w:tcPr>
            <w:tcW w:w="2360"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198" w:type="dxa"/>
          </w:tcPr>
          <w:p w:rsidR="005237A4" w:rsidRDefault="005237A4" w:rsidP="00904C6A">
            <w:pPr>
              <w:rPr>
                <w:rFonts w:hint="eastAsia"/>
              </w:rPr>
            </w:pPr>
            <w:r>
              <w:rPr>
                <w:rFonts w:hint="eastAsia"/>
              </w:rPr>
              <w:t>站点号</w:t>
            </w:r>
          </w:p>
        </w:tc>
        <w:tc>
          <w:tcPr>
            <w:tcW w:w="1110"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974" w:type="dxa"/>
          </w:tcPr>
          <w:p w:rsidR="005237A4" w:rsidRDefault="005237A4" w:rsidP="00904C6A">
            <w:pPr>
              <w:tabs>
                <w:tab w:val="left" w:pos="787"/>
              </w:tabs>
              <w:rPr>
                <w:rFonts w:hint="eastAsia"/>
              </w:rPr>
            </w:pPr>
            <w:r>
              <w:rPr>
                <w:rFonts w:hint="eastAsia"/>
              </w:rPr>
              <w:t>Y</w:t>
            </w:r>
          </w:p>
        </w:tc>
        <w:tc>
          <w:tcPr>
            <w:tcW w:w="2360" w:type="dxa"/>
          </w:tcPr>
          <w:p w:rsidR="005237A4" w:rsidRDefault="005237A4" w:rsidP="00904C6A">
            <w:pPr>
              <w:tabs>
                <w:tab w:val="left" w:pos="787"/>
              </w:tabs>
              <w:rPr>
                <w:rFonts w:hint="eastAsia"/>
              </w:rPr>
            </w:pPr>
          </w:p>
        </w:tc>
      </w:tr>
      <w:tr w:rsidR="005237A4" w:rsidTr="00904C6A">
        <w:trPr>
          <w:cantSplit/>
        </w:trPr>
        <w:tc>
          <w:tcPr>
            <w:tcW w:w="1198" w:type="dxa"/>
          </w:tcPr>
          <w:p w:rsidR="005237A4" w:rsidRDefault="005237A4" w:rsidP="00904C6A">
            <w:pPr>
              <w:rPr>
                <w:rFonts w:hint="eastAsia"/>
              </w:rPr>
            </w:pPr>
            <w:r>
              <w:rPr>
                <w:rFonts w:hint="eastAsia"/>
              </w:rPr>
              <w:t>操作员</w:t>
            </w:r>
          </w:p>
        </w:tc>
        <w:tc>
          <w:tcPr>
            <w:tcW w:w="1110"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974" w:type="dxa"/>
          </w:tcPr>
          <w:p w:rsidR="005237A4" w:rsidRDefault="005237A4" w:rsidP="00904C6A">
            <w:pPr>
              <w:rPr>
                <w:rFonts w:hint="eastAsia"/>
              </w:rPr>
            </w:pPr>
            <w:r>
              <w:rPr>
                <w:rFonts w:hint="eastAsia"/>
              </w:rPr>
              <w:t>Y</w:t>
            </w:r>
          </w:p>
        </w:tc>
        <w:tc>
          <w:tcPr>
            <w:tcW w:w="2360" w:type="dxa"/>
          </w:tcPr>
          <w:p w:rsidR="005237A4" w:rsidRDefault="005237A4" w:rsidP="00904C6A">
            <w:pPr>
              <w:rPr>
                <w:rFonts w:hint="eastAsia"/>
              </w:rPr>
            </w:pPr>
          </w:p>
        </w:tc>
      </w:tr>
      <w:tr w:rsidR="005237A4" w:rsidTr="00904C6A">
        <w:trPr>
          <w:cantSplit/>
        </w:trPr>
        <w:tc>
          <w:tcPr>
            <w:tcW w:w="1198" w:type="dxa"/>
          </w:tcPr>
          <w:p w:rsidR="005237A4" w:rsidRDefault="005237A4" w:rsidP="00904C6A">
            <w:pPr>
              <w:rPr>
                <w:rFonts w:hint="eastAsia"/>
              </w:rPr>
            </w:pPr>
            <w:r>
              <w:rPr>
                <w:rFonts w:hint="eastAsia"/>
              </w:rPr>
              <w:t>交易类型</w:t>
            </w:r>
          </w:p>
        </w:tc>
        <w:tc>
          <w:tcPr>
            <w:tcW w:w="1110" w:type="dxa"/>
          </w:tcPr>
          <w:p w:rsidR="005237A4" w:rsidRDefault="005237A4" w:rsidP="00904C6A">
            <w:pPr>
              <w:tabs>
                <w:tab w:val="left" w:pos="787"/>
              </w:tabs>
              <w:rPr>
                <w:rFonts w:hint="eastAsia"/>
              </w:rPr>
            </w:pPr>
            <w:r>
              <w:rPr>
                <w:rFonts w:hint="eastAsia"/>
              </w:rPr>
              <w:t>1</w:t>
            </w:r>
          </w:p>
        </w:tc>
        <w:tc>
          <w:tcPr>
            <w:tcW w:w="1896" w:type="dxa"/>
          </w:tcPr>
          <w:p w:rsidR="005237A4" w:rsidRDefault="005237A4" w:rsidP="00904C6A">
            <w:pPr>
              <w:tabs>
                <w:tab w:val="left" w:pos="787"/>
              </w:tabs>
              <w:rPr>
                <w:rFonts w:hint="eastAsia"/>
              </w:rPr>
            </w:pPr>
            <w:r>
              <w:t>S</w:t>
            </w:r>
            <w:r>
              <w:rPr>
                <w:rFonts w:hint="eastAsia"/>
              </w:rPr>
              <w:t>sstatus0</w:t>
            </w:r>
          </w:p>
        </w:tc>
        <w:tc>
          <w:tcPr>
            <w:tcW w:w="1974" w:type="dxa"/>
          </w:tcPr>
          <w:p w:rsidR="005237A4" w:rsidRDefault="005237A4" w:rsidP="00904C6A">
            <w:pPr>
              <w:tabs>
                <w:tab w:val="left" w:pos="787"/>
              </w:tabs>
              <w:rPr>
                <w:rFonts w:hint="eastAsia"/>
                <w:b/>
              </w:rPr>
            </w:pPr>
            <w:r>
              <w:rPr>
                <w:rFonts w:hint="eastAsia"/>
                <w:b/>
              </w:rPr>
              <w:t xml:space="preserve">固定值 </w:t>
            </w:r>
            <w:r>
              <w:rPr>
                <w:b/>
              </w:rPr>
              <w:t>‘</w:t>
            </w:r>
            <w:r>
              <w:rPr>
                <w:rFonts w:hint="eastAsia"/>
                <w:b/>
              </w:rPr>
              <w:t>R</w:t>
            </w:r>
            <w:r>
              <w:rPr>
                <w:b/>
              </w:rPr>
              <w:t>’</w:t>
            </w:r>
          </w:p>
        </w:tc>
        <w:tc>
          <w:tcPr>
            <w:tcW w:w="2360" w:type="dxa"/>
          </w:tcPr>
          <w:p w:rsidR="005237A4" w:rsidRDefault="005237A4" w:rsidP="00904C6A">
            <w:pPr>
              <w:tabs>
                <w:tab w:val="left" w:pos="787"/>
              </w:tabs>
              <w:rPr>
                <w:rFonts w:hint="eastAsia"/>
                <w:b/>
              </w:rPr>
            </w:pPr>
          </w:p>
        </w:tc>
      </w:tr>
      <w:tr w:rsidR="005237A4" w:rsidTr="00904C6A">
        <w:trPr>
          <w:cantSplit/>
        </w:trPr>
        <w:tc>
          <w:tcPr>
            <w:tcW w:w="1198" w:type="dxa"/>
          </w:tcPr>
          <w:p w:rsidR="005237A4" w:rsidRDefault="005237A4" w:rsidP="00904C6A">
            <w:pPr>
              <w:rPr>
                <w:rFonts w:hint="eastAsia"/>
              </w:rPr>
            </w:pPr>
            <w:r>
              <w:rPr>
                <w:rFonts w:hint="eastAsia"/>
              </w:rPr>
              <w:t>卡类别</w:t>
            </w:r>
          </w:p>
        </w:tc>
        <w:tc>
          <w:tcPr>
            <w:tcW w:w="1110" w:type="dxa"/>
          </w:tcPr>
          <w:p w:rsidR="005237A4" w:rsidRDefault="005237A4" w:rsidP="00904C6A">
            <w:pPr>
              <w:tabs>
                <w:tab w:val="left" w:pos="787"/>
              </w:tabs>
              <w:rPr>
                <w:rFonts w:hint="eastAsia"/>
              </w:rPr>
            </w:pPr>
          </w:p>
        </w:tc>
        <w:tc>
          <w:tcPr>
            <w:tcW w:w="1896" w:type="dxa"/>
          </w:tcPr>
          <w:p w:rsidR="005237A4" w:rsidRDefault="005237A4" w:rsidP="00904C6A">
            <w:pPr>
              <w:tabs>
                <w:tab w:val="left" w:pos="787"/>
              </w:tabs>
              <w:rPr>
                <w:rFonts w:hint="eastAsia"/>
              </w:rPr>
            </w:pPr>
          </w:p>
        </w:tc>
        <w:tc>
          <w:tcPr>
            <w:tcW w:w="1974" w:type="dxa"/>
          </w:tcPr>
          <w:p w:rsidR="005237A4" w:rsidRDefault="005237A4" w:rsidP="00904C6A">
            <w:pPr>
              <w:tabs>
                <w:tab w:val="left" w:pos="787"/>
              </w:tabs>
              <w:rPr>
                <w:rFonts w:hint="eastAsia"/>
                <w:b/>
              </w:rPr>
            </w:pPr>
            <w:r>
              <w:rPr>
                <w:rFonts w:hint="eastAsia"/>
              </w:rPr>
              <w:t>Y</w:t>
            </w:r>
          </w:p>
        </w:tc>
        <w:tc>
          <w:tcPr>
            <w:tcW w:w="2360" w:type="dxa"/>
          </w:tcPr>
          <w:p w:rsidR="005237A4" w:rsidRDefault="005237A4" w:rsidP="00904C6A">
            <w:pPr>
              <w:tabs>
                <w:tab w:val="left" w:pos="787"/>
              </w:tabs>
              <w:rPr>
                <w:b/>
              </w:rPr>
            </w:pPr>
          </w:p>
        </w:tc>
      </w:tr>
      <w:tr w:rsidR="005237A4" w:rsidTr="00904C6A">
        <w:trPr>
          <w:cantSplit/>
        </w:trPr>
        <w:tc>
          <w:tcPr>
            <w:tcW w:w="1198" w:type="dxa"/>
          </w:tcPr>
          <w:p w:rsidR="005237A4" w:rsidRDefault="005237A4" w:rsidP="00904C6A">
            <w:pPr>
              <w:rPr>
                <w:rFonts w:hint="eastAsia"/>
              </w:rPr>
            </w:pPr>
          </w:p>
        </w:tc>
        <w:tc>
          <w:tcPr>
            <w:tcW w:w="1110" w:type="dxa"/>
          </w:tcPr>
          <w:p w:rsidR="005237A4" w:rsidRDefault="005237A4" w:rsidP="00904C6A">
            <w:pPr>
              <w:rPr>
                <w:rFonts w:hint="eastAsia"/>
              </w:rPr>
            </w:pPr>
          </w:p>
        </w:tc>
        <w:tc>
          <w:tcPr>
            <w:tcW w:w="1896" w:type="dxa"/>
          </w:tcPr>
          <w:p w:rsidR="005237A4" w:rsidRDefault="005237A4" w:rsidP="00904C6A">
            <w:pPr>
              <w:rPr>
                <w:rFonts w:hint="eastAsia"/>
              </w:rPr>
            </w:pPr>
          </w:p>
        </w:tc>
        <w:tc>
          <w:tcPr>
            <w:tcW w:w="1974" w:type="dxa"/>
          </w:tcPr>
          <w:p w:rsidR="005237A4" w:rsidRDefault="005237A4" w:rsidP="00904C6A">
            <w:pPr>
              <w:rPr>
                <w:rFonts w:hint="eastAsia"/>
              </w:rPr>
            </w:pPr>
          </w:p>
        </w:tc>
        <w:tc>
          <w:tcPr>
            <w:tcW w:w="2360" w:type="dxa"/>
          </w:tcPr>
          <w:p w:rsidR="005237A4" w:rsidRDefault="005237A4" w:rsidP="00904C6A">
            <w:pPr>
              <w:rPr>
                <w:rFonts w:hint="eastAsia"/>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highlight w:val="lightGray"/>
          </w:rPr>
          <w:t>3</w:t>
        </w:r>
        <w:r>
          <w:rPr>
            <w:rFonts w:hint="eastAsia"/>
          </w:rPr>
          <w:t>.</w:t>
        </w:r>
        <w:r>
          <w:rPr>
            <w:rFonts w:hint="eastAsia"/>
            <w:highlight w:val="lightGray"/>
          </w:rPr>
          <w:t>1</w:t>
        </w:r>
        <w:r>
          <w:rPr>
            <w:rFonts w:hint="eastAsia"/>
          </w:rPr>
          <w:t>.</w:t>
        </w:r>
        <w:r>
          <w:rPr>
            <w:rFonts w:hint="eastAsia"/>
            <w:highlight w:val="lightGray"/>
          </w:rPr>
          <w:t>3</w:t>
        </w:r>
      </w:smartTag>
      <w:r>
        <w:rPr>
          <w:rFonts w:hint="eastAsia"/>
        </w:rPr>
        <w:t>.</w:t>
      </w:r>
      <w:r>
        <w:rPr>
          <w:rFonts w:hint="eastAsia"/>
          <w:highlight w:val="lightGray"/>
        </w:rPr>
        <w:t>3</w:t>
      </w: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4"/>
        <w:numPr>
          <w:ilvl w:val="0"/>
          <w:numId w:val="0"/>
        </w:num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3.1.3</w:t>
        </w:r>
      </w:smartTag>
      <w:r>
        <w:rPr>
          <w:rFonts w:hint="eastAsia"/>
        </w:rPr>
        <w:t>.4</w:t>
      </w: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操作员对查询卡类别所列出的某条卡类别执行删除操作</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前台发送操作标志和卡类别到后台</w:t>
            </w: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r>
              <w:rPr>
                <w:rFonts w:hint="eastAsia"/>
              </w:rPr>
              <w:t>后台进行数据库查询操作，判断该卡类型是否存在，是否被使用</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r>
              <w:rPr>
                <w:rFonts w:hint="eastAsia"/>
              </w:rPr>
              <w:t>如果存在被使用，则提示该卡类型被使用，否则执行删除操作</w:t>
            </w: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r>
              <w:rPr>
                <w:rFonts w:hint="eastAsia"/>
              </w:rPr>
              <w:t>前台页面重新显示</w:t>
            </w: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r>
              <w:rPr>
                <w:rFonts w:hint="eastAsia"/>
              </w:rPr>
              <w:t>交易结束</w:t>
            </w: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3.1.3</w:t>
        </w:r>
      </w:smartTag>
      <w:r>
        <w:rPr>
          <w:rFonts w:hint="eastAsia"/>
        </w:rPr>
        <w:t>.5</w:t>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rPr>
                <w:rFonts w:hint="eastAsia"/>
              </w:rPr>
              <w:t>卡类别表（YKT_CUR.T_CARDTYPE</w:t>
            </w:r>
            <w:r>
              <w:t xml:space="preserve"> </w:t>
            </w:r>
            <w:r>
              <w:rPr>
                <w:rFonts w:hint="eastAsia"/>
              </w:rPr>
              <w:t>）</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lastRenderedPageBreak/>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r>
              <w:rPr>
                <w:rFonts w:hint="eastAsia"/>
              </w:rPr>
              <w:t>卡类别表（YKT_CUR.T_CARDTYPE</w:t>
            </w:r>
            <w:r>
              <w:t xml:space="preserve"> </w:t>
            </w:r>
            <w:r>
              <w:rPr>
                <w:rFonts w:hint="eastAsia"/>
              </w:rPr>
              <w:t>）</w:t>
            </w:r>
          </w:p>
        </w:tc>
      </w:tr>
    </w:tbl>
    <w:p w:rsidR="005237A4" w:rsidRDefault="005237A4" w:rsidP="005237A4">
      <w:pPr>
        <w:pStyle w:val="4"/>
        <w:numPr>
          <w:ilvl w:val="0"/>
          <w:numId w:val="0"/>
        </w:num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3.1.3</w:t>
        </w:r>
      </w:smartTag>
      <w:r>
        <w:rPr>
          <w:rFonts w:hint="eastAsia"/>
        </w:rPr>
        <w:t>.6</w:t>
      </w:r>
      <w:r>
        <w:rPr>
          <w:rFonts w:hint="eastAsia"/>
        </w:rPr>
        <w:t>限制条件</w:t>
      </w:r>
    </w:p>
    <w:p w:rsidR="005237A4" w:rsidRDefault="005237A4" w:rsidP="005237A4">
      <w:pPr>
        <w:rPr>
          <w:rFonts w:hint="eastAsia"/>
        </w:rPr>
      </w:pPr>
      <w:r>
        <w:rPr>
          <w:rFonts w:hint="eastAsia"/>
        </w:rPr>
        <w:t>卡类别如果已经被使用的话，将无法删除</w:t>
      </w:r>
    </w:p>
    <w:p w:rsidR="005237A4" w:rsidRDefault="005237A4" w:rsidP="005237A4">
      <w:pPr>
        <w:pStyle w:val="4"/>
        <w:numPr>
          <w:ilvl w:val="0"/>
          <w:numId w:val="0"/>
        </w:num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3.1.3</w:t>
        </w:r>
      </w:smartTag>
      <w:r>
        <w:rPr>
          <w:rFonts w:hint="eastAsia"/>
        </w:rPr>
        <w:t>.7</w:t>
      </w:r>
      <w:r>
        <w:rPr>
          <w:rFonts w:hint="eastAsia"/>
        </w:rPr>
        <w:t>尚未解决的问题</w:t>
      </w:r>
    </w:p>
    <w:p w:rsidR="005237A4" w:rsidRDefault="005237A4" w:rsidP="005237A4">
      <w:pPr>
        <w:pStyle w:val="3"/>
        <w:numPr>
          <w:ilvl w:val="0"/>
          <w:numId w:val="0"/>
        </w:numPr>
        <w:ind w:left="-540"/>
      </w:pPr>
      <w:bookmarkStart w:id="55" w:name="_Toc337551549"/>
      <w:smartTag w:uri="urn:schemas-microsoft-com:office:smarttags" w:element="chsdate">
        <w:smartTagPr>
          <w:attr w:name="Year" w:val="1899"/>
          <w:attr w:name="Month" w:val="12"/>
          <w:attr w:name="Day" w:val="30"/>
          <w:attr w:name="IsLunarDate" w:val="False"/>
          <w:attr w:name="IsROCDate" w:val="False"/>
        </w:smartTagPr>
        <w:r>
          <w:rPr>
            <w:rFonts w:hint="eastAsia"/>
          </w:rPr>
          <w:t>3.1.4</w:t>
        </w:r>
      </w:smartTag>
      <w:r>
        <w:rPr>
          <w:rFonts w:hint="eastAsia"/>
        </w:rPr>
        <w:t>卡类别修改（</w:t>
      </w:r>
      <w:r>
        <w:rPr>
          <w:rFonts w:hint="eastAsia"/>
        </w:rPr>
        <w:t>846101</w:t>
      </w:r>
      <w:r>
        <w:rPr>
          <w:rFonts w:hint="eastAsia"/>
        </w:rPr>
        <w:t>，状态</w:t>
      </w:r>
      <w:r>
        <w:t>’</w:t>
      </w:r>
      <w:r>
        <w:rPr>
          <w:rFonts w:hint="eastAsia"/>
        </w:rPr>
        <w:t>U</w:t>
      </w:r>
      <w:r>
        <w:t>’</w:t>
      </w:r>
      <w:r>
        <w:rPr>
          <w:rFonts w:hint="eastAsia"/>
        </w:rPr>
        <w:t>）</w:t>
      </w:r>
      <w:bookmarkEnd w:id="55"/>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3.1.4</w:t>
        </w:r>
      </w:smartTag>
      <w:r>
        <w:rPr>
          <w:rFonts w:hint="eastAsia"/>
        </w:rPr>
        <w:t>.1</w:t>
      </w:r>
      <w:r>
        <w:rPr>
          <w:rFonts w:hint="eastAsia"/>
        </w:rPr>
        <w:t>功能</w:t>
      </w:r>
    </w:p>
    <w:p w:rsidR="005237A4" w:rsidRDefault="005237A4" w:rsidP="005237A4">
      <w:pPr>
        <w:rPr>
          <w:rFonts w:hint="eastAsia"/>
        </w:rPr>
      </w:pPr>
      <w:r>
        <w:rPr>
          <w:rFonts w:hint="eastAsia"/>
        </w:rPr>
        <w:t>修改一个卡类别</w:t>
      </w:r>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3.1.4</w:t>
        </w:r>
      </w:smartTag>
      <w:r>
        <w:rPr>
          <w:rFonts w:hint="eastAsia"/>
        </w:rPr>
        <w:t xml:space="preserve">.2 </w:t>
      </w: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344"/>
        <w:gridCol w:w="1896"/>
        <w:gridCol w:w="3083"/>
      </w:tblGrid>
      <w:tr w:rsidR="005237A4" w:rsidTr="00904C6A">
        <w:trPr>
          <w:cantSplit/>
        </w:trPr>
        <w:tc>
          <w:tcPr>
            <w:tcW w:w="1525" w:type="dxa"/>
            <w:shd w:val="clear" w:color="auto" w:fill="B3B3B3"/>
          </w:tcPr>
          <w:p w:rsidR="005237A4" w:rsidRDefault="005237A4" w:rsidP="00904C6A">
            <w:pPr>
              <w:jc w:val="center"/>
              <w:rPr>
                <w:rFonts w:hint="eastAsia"/>
                <w:b/>
              </w:rPr>
            </w:pPr>
            <w:r>
              <w:rPr>
                <w:rFonts w:hint="eastAsia"/>
                <w:b/>
              </w:rPr>
              <w:t>输入项</w:t>
            </w:r>
          </w:p>
        </w:tc>
        <w:tc>
          <w:tcPr>
            <w:tcW w:w="1344"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3083"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5" w:type="dxa"/>
          </w:tcPr>
          <w:p w:rsidR="005237A4" w:rsidRDefault="005237A4" w:rsidP="00904C6A">
            <w:pPr>
              <w:rPr>
                <w:rFonts w:hint="eastAsia"/>
              </w:rPr>
            </w:pPr>
            <w:r>
              <w:rPr>
                <w:rFonts w:hint="eastAsia"/>
              </w:rPr>
              <w:t>站点号</w:t>
            </w:r>
          </w:p>
        </w:tc>
        <w:tc>
          <w:tcPr>
            <w:tcW w:w="1344"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3083" w:type="dxa"/>
          </w:tcPr>
          <w:p w:rsidR="005237A4" w:rsidRDefault="005237A4" w:rsidP="00904C6A">
            <w:pPr>
              <w:tabs>
                <w:tab w:val="left" w:pos="787"/>
              </w:tabs>
              <w:rPr>
                <w:rFonts w:hint="eastAsia"/>
              </w:rPr>
            </w:pPr>
            <w:r>
              <w:rPr>
                <w:rFonts w:hint="eastAsia"/>
              </w:rPr>
              <w:t>Y</w:t>
            </w:r>
          </w:p>
        </w:tc>
      </w:tr>
      <w:tr w:rsidR="005237A4" w:rsidTr="00904C6A">
        <w:trPr>
          <w:cantSplit/>
        </w:trPr>
        <w:tc>
          <w:tcPr>
            <w:tcW w:w="1525" w:type="dxa"/>
          </w:tcPr>
          <w:p w:rsidR="005237A4" w:rsidRDefault="005237A4" w:rsidP="00904C6A">
            <w:pPr>
              <w:rPr>
                <w:rFonts w:hint="eastAsia"/>
              </w:rPr>
            </w:pPr>
            <w:r>
              <w:rPr>
                <w:rFonts w:hint="eastAsia"/>
              </w:rPr>
              <w:t>操作员</w:t>
            </w:r>
          </w:p>
        </w:tc>
        <w:tc>
          <w:tcPr>
            <w:tcW w:w="1344"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3083" w:type="dxa"/>
          </w:tcPr>
          <w:p w:rsidR="005237A4" w:rsidRDefault="005237A4" w:rsidP="00904C6A">
            <w:pPr>
              <w:rPr>
                <w:rFonts w:hint="eastAsia"/>
              </w:rPr>
            </w:pPr>
            <w:r>
              <w:rPr>
                <w:rFonts w:hint="eastAsia"/>
              </w:rPr>
              <w:t>Y</w:t>
            </w:r>
          </w:p>
        </w:tc>
      </w:tr>
      <w:tr w:rsidR="005237A4" w:rsidTr="00904C6A">
        <w:trPr>
          <w:cantSplit/>
        </w:trPr>
        <w:tc>
          <w:tcPr>
            <w:tcW w:w="1525" w:type="dxa"/>
          </w:tcPr>
          <w:p w:rsidR="005237A4" w:rsidRDefault="005237A4" w:rsidP="00904C6A">
            <w:pPr>
              <w:rPr>
                <w:rFonts w:hint="eastAsia"/>
              </w:rPr>
            </w:pPr>
            <w:r>
              <w:rPr>
                <w:rFonts w:hint="eastAsia"/>
              </w:rPr>
              <w:t>交易类型</w:t>
            </w:r>
          </w:p>
        </w:tc>
        <w:tc>
          <w:tcPr>
            <w:tcW w:w="1344" w:type="dxa"/>
          </w:tcPr>
          <w:p w:rsidR="005237A4" w:rsidRDefault="005237A4" w:rsidP="00904C6A">
            <w:pPr>
              <w:tabs>
                <w:tab w:val="left" w:pos="787"/>
              </w:tabs>
              <w:rPr>
                <w:rFonts w:hint="eastAsia"/>
              </w:rPr>
            </w:pPr>
            <w:r>
              <w:rPr>
                <w:rFonts w:hint="eastAsia"/>
              </w:rPr>
              <w:t>1</w:t>
            </w:r>
          </w:p>
        </w:tc>
        <w:tc>
          <w:tcPr>
            <w:tcW w:w="1896" w:type="dxa"/>
          </w:tcPr>
          <w:p w:rsidR="005237A4" w:rsidRDefault="005237A4" w:rsidP="00904C6A">
            <w:pPr>
              <w:tabs>
                <w:tab w:val="left" w:pos="787"/>
              </w:tabs>
              <w:rPr>
                <w:rFonts w:hint="eastAsia"/>
              </w:rPr>
            </w:pPr>
            <w:r>
              <w:t>S</w:t>
            </w:r>
            <w:r>
              <w:rPr>
                <w:rFonts w:hint="eastAsia"/>
              </w:rPr>
              <w:t>sstatus0</w:t>
            </w:r>
          </w:p>
        </w:tc>
        <w:tc>
          <w:tcPr>
            <w:tcW w:w="3083" w:type="dxa"/>
          </w:tcPr>
          <w:p w:rsidR="005237A4" w:rsidRDefault="005237A4" w:rsidP="00904C6A">
            <w:pPr>
              <w:tabs>
                <w:tab w:val="left" w:pos="787"/>
              </w:tabs>
              <w:rPr>
                <w:rFonts w:hint="eastAsia"/>
                <w:b/>
              </w:rPr>
            </w:pPr>
            <w:r>
              <w:rPr>
                <w:rFonts w:hint="eastAsia"/>
                <w:b/>
              </w:rPr>
              <w:t xml:space="preserve">固定值 </w:t>
            </w:r>
            <w:r>
              <w:rPr>
                <w:b/>
              </w:rPr>
              <w:t>’</w:t>
            </w:r>
            <w:r>
              <w:rPr>
                <w:rFonts w:hint="eastAsia"/>
                <w:b/>
              </w:rPr>
              <w:t>U</w:t>
            </w:r>
            <w:r>
              <w:rPr>
                <w:b/>
              </w:rPr>
              <w:t>’</w:t>
            </w:r>
          </w:p>
        </w:tc>
      </w:tr>
      <w:tr w:rsidR="005237A4" w:rsidTr="00904C6A">
        <w:trPr>
          <w:cantSplit/>
        </w:trPr>
        <w:tc>
          <w:tcPr>
            <w:tcW w:w="1525" w:type="dxa"/>
          </w:tcPr>
          <w:p w:rsidR="005237A4" w:rsidRDefault="005237A4" w:rsidP="00904C6A">
            <w:pPr>
              <w:rPr>
                <w:rFonts w:hint="eastAsia"/>
              </w:rPr>
            </w:pPr>
            <w:r>
              <w:rPr>
                <w:rFonts w:hint="eastAsia"/>
              </w:rPr>
              <w:t>卡类别</w:t>
            </w:r>
          </w:p>
        </w:tc>
        <w:tc>
          <w:tcPr>
            <w:tcW w:w="1344" w:type="dxa"/>
          </w:tcPr>
          <w:p w:rsidR="005237A4" w:rsidRDefault="005237A4" w:rsidP="00904C6A">
            <w:pPr>
              <w:rPr>
                <w:rFonts w:hint="eastAsia"/>
              </w:rPr>
            </w:pPr>
          </w:p>
        </w:tc>
        <w:tc>
          <w:tcPr>
            <w:tcW w:w="1896" w:type="dxa"/>
          </w:tcPr>
          <w:p w:rsidR="005237A4" w:rsidRDefault="005237A4" w:rsidP="00904C6A">
            <w:r>
              <w:rPr>
                <w:rFonts w:hint="eastAsia"/>
              </w:rPr>
              <w:t>lvol0</w:t>
            </w:r>
          </w:p>
        </w:tc>
        <w:tc>
          <w:tcPr>
            <w:tcW w:w="3083"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卡成本费</w:t>
            </w:r>
          </w:p>
        </w:tc>
        <w:tc>
          <w:tcPr>
            <w:tcW w:w="1344" w:type="dxa"/>
          </w:tcPr>
          <w:p w:rsidR="005237A4" w:rsidRDefault="005237A4" w:rsidP="00904C6A">
            <w:pPr>
              <w:rPr>
                <w:rFonts w:hint="eastAsia"/>
              </w:rPr>
            </w:pPr>
          </w:p>
        </w:tc>
        <w:tc>
          <w:tcPr>
            <w:tcW w:w="1896" w:type="dxa"/>
          </w:tcPr>
          <w:p w:rsidR="005237A4" w:rsidRDefault="005237A4" w:rsidP="00904C6A">
            <w:pPr>
              <w:rPr>
                <w:rFonts w:hint="eastAsia"/>
              </w:rPr>
            </w:pPr>
            <w:r>
              <w:rPr>
                <w:rFonts w:hint="eastAsia"/>
              </w:rPr>
              <w:t>lvol1</w:t>
            </w:r>
          </w:p>
        </w:tc>
        <w:tc>
          <w:tcPr>
            <w:tcW w:w="3083"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卡类别名称</w:t>
            </w:r>
          </w:p>
        </w:tc>
        <w:tc>
          <w:tcPr>
            <w:tcW w:w="1344" w:type="dxa"/>
          </w:tcPr>
          <w:p w:rsidR="005237A4" w:rsidRDefault="005237A4" w:rsidP="00904C6A">
            <w:pPr>
              <w:rPr>
                <w:rFonts w:hint="eastAsia"/>
              </w:rPr>
            </w:pPr>
            <w:r>
              <w:rPr>
                <w:rFonts w:hint="eastAsia"/>
              </w:rPr>
              <w:t>20</w:t>
            </w:r>
          </w:p>
        </w:tc>
        <w:tc>
          <w:tcPr>
            <w:tcW w:w="1896" w:type="dxa"/>
          </w:tcPr>
          <w:p w:rsidR="005237A4" w:rsidRDefault="005237A4" w:rsidP="00904C6A">
            <w:pPr>
              <w:rPr>
                <w:rFonts w:hint="eastAsia"/>
              </w:rPr>
            </w:pPr>
            <w:r>
              <w:rPr>
                <w:rFonts w:hint="eastAsia"/>
              </w:rPr>
              <w:t>sname</w:t>
            </w:r>
          </w:p>
        </w:tc>
        <w:tc>
          <w:tcPr>
            <w:tcW w:w="3083"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pStyle w:val="ad"/>
              <w:tabs>
                <w:tab w:val="left" w:pos="2177"/>
              </w:tabs>
              <w:ind w:right="-382"/>
              <w:rPr>
                <w:rFonts w:hint="eastAsia"/>
              </w:rPr>
            </w:pPr>
            <w:r>
              <w:rPr>
                <w:rFonts w:hint="eastAsia"/>
              </w:rPr>
              <w:t>是否不计名</w:t>
            </w:r>
          </w:p>
        </w:tc>
        <w:tc>
          <w:tcPr>
            <w:tcW w:w="1344" w:type="dxa"/>
          </w:tcPr>
          <w:p w:rsidR="005237A4" w:rsidRDefault="005237A4" w:rsidP="00904C6A">
            <w:pPr>
              <w:pStyle w:val="ad"/>
              <w:tabs>
                <w:tab w:val="left" w:pos="2177"/>
              </w:tabs>
              <w:ind w:right="-382"/>
              <w:rPr>
                <w:rFonts w:hint="eastAsia"/>
              </w:rPr>
            </w:pPr>
          </w:p>
        </w:tc>
        <w:tc>
          <w:tcPr>
            <w:tcW w:w="1896" w:type="dxa"/>
          </w:tcPr>
          <w:p w:rsidR="005237A4" w:rsidRDefault="005237A4" w:rsidP="00904C6A">
            <w:pPr>
              <w:pStyle w:val="ad"/>
              <w:tabs>
                <w:tab w:val="left" w:pos="2177"/>
              </w:tabs>
              <w:ind w:right="-382"/>
              <w:rPr>
                <w:rFonts w:hint="eastAsia"/>
              </w:rPr>
            </w:pPr>
            <w:r>
              <w:t>smarket_code</w:t>
            </w:r>
            <w:r>
              <w:rPr>
                <w:rFonts w:hint="eastAsia"/>
              </w:rPr>
              <w:t>2</w:t>
            </w:r>
          </w:p>
        </w:tc>
        <w:tc>
          <w:tcPr>
            <w:tcW w:w="3083" w:type="dxa"/>
          </w:tcPr>
          <w:p w:rsidR="005237A4" w:rsidRDefault="005237A4" w:rsidP="00904C6A">
            <w:pPr>
              <w:rPr>
                <w:rFonts w:hint="eastAsia"/>
              </w:rPr>
            </w:pPr>
            <w:r>
              <w:rPr>
                <w:rFonts w:hint="eastAsia"/>
              </w:rPr>
              <w:t>字典号：2。1是，0否</w:t>
            </w:r>
          </w:p>
        </w:tc>
      </w:tr>
      <w:tr w:rsidR="005237A4" w:rsidTr="00904C6A">
        <w:trPr>
          <w:cantSplit/>
        </w:trPr>
        <w:tc>
          <w:tcPr>
            <w:tcW w:w="1525" w:type="dxa"/>
          </w:tcPr>
          <w:p w:rsidR="005237A4" w:rsidRDefault="005237A4" w:rsidP="00904C6A">
            <w:pPr>
              <w:rPr>
                <w:rFonts w:hint="eastAsia"/>
              </w:rPr>
            </w:pPr>
            <w:r>
              <w:rPr>
                <w:rFonts w:hint="eastAsia"/>
              </w:rPr>
              <w:t>用途</w:t>
            </w:r>
          </w:p>
        </w:tc>
        <w:tc>
          <w:tcPr>
            <w:tcW w:w="1344" w:type="dxa"/>
          </w:tcPr>
          <w:p w:rsidR="005237A4" w:rsidRDefault="005237A4" w:rsidP="00904C6A">
            <w:pPr>
              <w:rPr>
                <w:rFonts w:hint="eastAsia"/>
              </w:rPr>
            </w:pPr>
            <w:r>
              <w:rPr>
                <w:rFonts w:hint="eastAsia"/>
              </w:rPr>
              <w:t>100</w:t>
            </w:r>
          </w:p>
        </w:tc>
        <w:tc>
          <w:tcPr>
            <w:tcW w:w="1896" w:type="dxa"/>
          </w:tcPr>
          <w:p w:rsidR="005237A4" w:rsidRDefault="005237A4" w:rsidP="00904C6A">
            <w:pPr>
              <w:rPr>
                <w:rFonts w:hint="eastAsia"/>
              </w:rPr>
            </w:pPr>
            <w:r>
              <w:t>vsvarstr0</w:t>
            </w:r>
          </w:p>
        </w:tc>
        <w:tc>
          <w:tcPr>
            <w:tcW w:w="3083"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能否重用</w:t>
            </w:r>
          </w:p>
        </w:tc>
        <w:tc>
          <w:tcPr>
            <w:tcW w:w="1344" w:type="dxa"/>
          </w:tcPr>
          <w:p w:rsidR="005237A4" w:rsidRDefault="005237A4" w:rsidP="00904C6A">
            <w:pPr>
              <w:rPr>
                <w:rFonts w:hint="eastAsia"/>
              </w:rPr>
            </w:pPr>
            <w:r>
              <w:rPr>
                <w:rFonts w:hint="eastAsia"/>
              </w:rPr>
              <w:t>1</w:t>
            </w:r>
          </w:p>
        </w:tc>
        <w:tc>
          <w:tcPr>
            <w:tcW w:w="1896" w:type="dxa"/>
          </w:tcPr>
          <w:p w:rsidR="005237A4" w:rsidRDefault="005237A4" w:rsidP="00904C6A">
            <w:r>
              <w:t>ssstatus1</w:t>
            </w:r>
          </w:p>
        </w:tc>
        <w:tc>
          <w:tcPr>
            <w:tcW w:w="3083" w:type="dxa"/>
          </w:tcPr>
          <w:p w:rsidR="005237A4" w:rsidRDefault="005237A4" w:rsidP="00904C6A">
            <w:pPr>
              <w:rPr>
                <w:rFonts w:hint="eastAsia"/>
              </w:rPr>
            </w:pPr>
            <w:r>
              <w:rPr>
                <w:rFonts w:hint="eastAsia"/>
              </w:rPr>
              <w:t>字典号：2。1是，0否</w:t>
            </w:r>
          </w:p>
        </w:tc>
      </w:tr>
      <w:tr w:rsidR="005237A4" w:rsidTr="00904C6A">
        <w:trPr>
          <w:cantSplit/>
        </w:trPr>
        <w:tc>
          <w:tcPr>
            <w:tcW w:w="1525" w:type="dxa"/>
          </w:tcPr>
          <w:p w:rsidR="005237A4" w:rsidRDefault="005237A4" w:rsidP="00904C6A">
            <w:pPr>
              <w:rPr>
                <w:rFonts w:hint="eastAsia"/>
              </w:rPr>
            </w:pPr>
            <w:r>
              <w:rPr>
                <w:rFonts w:hint="eastAsia"/>
              </w:rPr>
              <w:t>能否补办</w:t>
            </w:r>
          </w:p>
        </w:tc>
        <w:tc>
          <w:tcPr>
            <w:tcW w:w="1344" w:type="dxa"/>
          </w:tcPr>
          <w:p w:rsidR="005237A4" w:rsidRDefault="005237A4" w:rsidP="00904C6A">
            <w:pPr>
              <w:rPr>
                <w:rFonts w:hint="eastAsia"/>
              </w:rPr>
            </w:pPr>
            <w:r>
              <w:rPr>
                <w:rFonts w:hint="eastAsia"/>
              </w:rPr>
              <w:t>1</w:t>
            </w:r>
          </w:p>
        </w:tc>
        <w:tc>
          <w:tcPr>
            <w:tcW w:w="1896" w:type="dxa"/>
          </w:tcPr>
          <w:p w:rsidR="005237A4" w:rsidRDefault="005237A4" w:rsidP="00904C6A">
            <w:pPr>
              <w:rPr>
                <w:rFonts w:hint="eastAsia"/>
              </w:rPr>
            </w:pPr>
            <w:r>
              <w:rPr>
                <w:rFonts w:hint="eastAsia"/>
              </w:rPr>
              <w:t>s</w:t>
            </w:r>
            <w:r>
              <w:t>sstatus</w:t>
            </w:r>
            <w:r>
              <w:rPr>
                <w:rFonts w:hint="eastAsia"/>
              </w:rPr>
              <w:t>2</w:t>
            </w:r>
          </w:p>
        </w:tc>
        <w:tc>
          <w:tcPr>
            <w:tcW w:w="3083" w:type="dxa"/>
          </w:tcPr>
          <w:p w:rsidR="005237A4" w:rsidRDefault="005237A4" w:rsidP="00904C6A">
            <w:pPr>
              <w:rPr>
                <w:rFonts w:hint="eastAsia"/>
              </w:rPr>
            </w:pPr>
            <w:r>
              <w:rPr>
                <w:rFonts w:hint="eastAsia"/>
              </w:rPr>
              <w:t>字典号：2。1是，0否</w:t>
            </w:r>
          </w:p>
        </w:tc>
      </w:tr>
      <w:tr w:rsidR="005237A4" w:rsidTr="00904C6A">
        <w:trPr>
          <w:cantSplit/>
        </w:trPr>
        <w:tc>
          <w:tcPr>
            <w:tcW w:w="1525" w:type="dxa"/>
          </w:tcPr>
          <w:p w:rsidR="005237A4" w:rsidRDefault="005237A4" w:rsidP="00904C6A">
            <w:pPr>
              <w:rPr>
                <w:rFonts w:hint="eastAsia"/>
              </w:rPr>
            </w:pPr>
            <w:r>
              <w:rPr>
                <w:rFonts w:hint="eastAsia"/>
              </w:rPr>
              <w:t>能否挂失</w:t>
            </w:r>
          </w:p>
        </w:tc>
        <w:tc>
          <w:tcPr>
            <w:tcW w:w="1344" w:type="dxa"/>
          </w:tcPr>
          <w:p w:rsidR="005237A4" w:rsidRDefault="005237A4" w:rsidP="00904C6A">
            <w:pPr>
              <w:rPr>
                <w:rFonts w:hint="eastAsia"/>
              </w:rPr>
            </w:pPr>
            <w:r>
              <w:rPr>
                <w:rFonts w:hint="eastAsia"/>
              </w:rPr>
              <w:t>1</w:t>
            </w:r>
          </w:p>
        </w:tc>
        <w:tc>
          <w:tcPr>
            <w:tcW w:w="1896" w:type="dxa"/>
          </w:tcPr>
          <w:p w:rsidR="005237A4" w:rsidRDefault="005237A4" w:rsidP="00904C6A">
            <w:pPr>
              <w:rPr>
                <w:rFonts w:hint="eastAsia"/>
              </w:rPr>
            </w:pPr>
            <w:r>
              <w:rPr>
                <w:rFonts w:hint="eastAsia"/>
              </w:rPr>
              <w:t>s</w:t>
            </w:r>
            <w:r>
              <w:t>sstatus</w:t>
            </w:r>
            <w:r>
              <w:rPr>
                <w:rFonts w:hint="eastAsia"/>
              </w:rPr>
              <w:t>3</w:t>
            </w:r>
          </w:p>
        </w:tc>
        <w:tc>
          <w:tcPr>
            <w:tcW w:w="3083" w:type="dxa"/>
          </w:tcPr>
          <w:p w:rsidR="005237A4" w:rsidRDefault="005237A4" w:rsidP="00904C6A">
            <w:pPr>
              <w:rPr>
                <w:rFonts w:hint="eastAsia"/>
              </w:rPr>
            </w:pPr>
            <w:r>
              <w:rPr>
                <w:rFonts w:hint="eastAsia"/>
              </w:rPr>
              <w:t>字典号：2。1是，0否</w:t>
            </w:r>
          </w:p>
        </w:tc>
      </w:tr>
      <w:tr w:rsidR="005237A4" w:rsidTr="00904C6A">
        <w:trPr>
          <w:cantSplit/>
        </w:trPr>
        <w:tc>
          <w:tcPr>
            <w:tcW w:w="1525" w:type="dxa"/>
          </w:tcPr>
          <w:p w:rsidR="005237A4" w:rsidRDefault="005237A4" w:rsidP="00904C6A">
            <w:pPr>
              <w:rPr>
                <w:rFonts w:hint="eastAsia"/>
              </w:rPr>
            </w:pPr>
            <w:r>
              <w:rPr>
                <w:rFonts w:hint="eastAsia"/>
              </w:rPr>
              <w:t>是否支持多钱包</w:t>
            </w:r>
          </w:p>
        </w:tc>
        <w:tc>
          <w:tcPr>
            <w:tcW w:w="1344" w:type="dxa"/>
          </w:tcPr>
          <w:p w:rsidR="005237A4" w:rsidRDefault="005237A4" w:rsidP="00904C6A">
            <w:pPr>
              <w:rPr>
                <w:rFonts w:hint="eastAsia"/>
              </w:rPr>
            </w:pPr>
            <w:r>
              <w:rPr>
                <w:rFonts w:hint="eastAsia"/>
              </w:rPr>
              <w:t>1</w:t>
            </w:r>
          </w:p>
        </w:tc>
        <w:tc>
          <w:tcPr>
            <w:tcW w:w="1896" w:type="dxa"/>
          </w:tcPr>
          <w:p w:rsidR="005237A4" w:rsidRDefault="005237A4" w:rsidP="00904C6A">
            <w:r>
              <w:rPr>
                <w:rFonts w:hint="eastAsia"/>
              </w:rPr>
              <w:t>s</w:t>
            </w:r>
            <w:r>
              <w:t>sstatus</w:t>
            </w:r>
            <w:r>
              <w:rPr>
                <w:rFonts w:hint="eastAsia"/>
              </w:rPr>
              <w:t>4</w:t>
            </w:r>
          </w:p>
        </w:tc>
        <w:tc>
          <w:tcPr>
            <w:tcW w:w="3083" w:type="dxa"/>
          </w:tcPr>
          <w:p w:rsidR="005237A4" w:rsidRDefault="005237A4" w:rsidP="00904C6A">
            <w:pPr>
              <w:rPr>
                <w:rFonts w:hint="eastAsia"/>
              </w:rPr>
            </w:pPr>
            <w:r>
              <w:rPr>
                <w:rFonts w:hint="eastAsia"/>
              </w:rPr>
              <w:t>字典号：2。1是，0否</w:t>
            </w:r>
          </w:p>
        </w:tc>
      </w:tr>
      <w:tr w:rsidR="005237A4" w:rsidTr="00904C6A">
        <w:trPr>
          <w:cantSplit/>
        </w:trPr>
        <w:tc>
          <w:tcPr>
            <w:tcW w:w="1525" w:type="dxa"/>
          </w:tcPr>
          <w:p w:rsidR="005237A4" w:rsidRDefault="005237A4" w:rsidP="00904C6A">
            <w:pPr>
              <w:rPr>
                <w:rFonts w:hint="eastAsia"/>
              </w:rPr>
            </w:pPr>
            <w:r>
              <w:rPr>
                <w:rFonts w:hint="eastAsia"/>
              </w:rPr>
              <w:t>使用状态</w:t>
            </w:r>
          </w:p>
        </w:tc>
        <w:tc>
          <w:tcPr>
            <w:tcW w:w="1344" w:type="dxa"/>
          </w:tcPr>
          <w:p w:rsidR="005237A4" w:rsidRDefault="005237A4" w:rsidP="00904C6A">
            <w:pPr>
              <w:rPr>
                <w:rFonts w:hint="eastAsia"/>
              </w:rPr>
            </w:pPr>
            <w:r>
              <w:rPr>
                <w:rFonts w:hint="eastAsia"/>
              </w:rPr>
              <w:t>1</w:t>
            </w:r>
          </w:p>
        </w:tc>
        <w:tc>
          <w:tcPr>
            <w:tcW w:w="1896" w:type="dxa"/>
          </w:tcPr>
          <w:p w:rsidR="005237A4" w:rsidRDefault="005237A4" w:rsidP="00904C6A">
            <w:r>
              <w:t>smarket_code</w:t>
            </w:r>
          </w:p>
        </w:tc>
        <w:tc>
          <w:tcPr>
            <w:tcW w:w="3083"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有效期天数</w:t>
            </w:r>
          </w:p>
        </w:tc>
        <w:tc>
          <w:tcPr>
            <w:tcW w:w="1344" w:type="dxa"/>
          </w:tcPr>
          <w:p w:rsidR="005237A4" w:rsidRDefault="005237A4" w:rsidP="00904C6A">
            <w:pPr>
              <w:rPr>
                <w:rFonts w:hint="eastAsia"/>
              </w:rPr>
            </w:pPr>
          </w:p>
        </w:tc>
        <w:tc>
          <w:tcPr>
            <w:tcW w:w="1896" w:type="dxa"/>
          </w:tcPr>
          <w:p w:rsidR="005237A4" w:rsidRDefault="005237A4" w:rsidP="00904C6A">
            <w:r>
              <w:rPr>
                <w:rFonts w:hint="eastAsia"/>
              </w:rPr>
              <w:t>lvol2</w:t>
            </w:r>
          </w:p>
        </w:tc>
        <w:tc>
          <w:tcPr>
            <w:tcW w:w="3083"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是否匿名卡</w:t>
            </w:r>
          </w:p>
        </w:tc>
        <w:tc>
          <w:tcPr>
            <w:tcW w:w="1344" w:type="dxa"/>
          </w:tcPr>
          <w:p w:rsidR="005237A4" w:rsidRDefault="005237A4" w:rsidP="00904C6A">
            <w:pPr>
              <w:rPr>
                <w:rFonts w:hint="eastAsia"/>
              </w:rPr>
            </w:pPr>
          </w:p>
        </w:tc>
        <w:tc>
          <w:tcPr>
            <w:tcW w:w="1896" w:type="dxa"/>
          </w:tcPr>
          <w:p w:rsidR="005237A4" w:rsidRDefault="005237A4" w:rsidP="00904C6A">
            <w:pPr>
              <w:rPr>
                <w:rFonts w:hint="eastAsia"/>
              </w:rPr>
            </w:pPr>
            <w:r>
              <w:t>smarket_code2</w:t>
            </w:r>
          </w:p>
        </w:tc>
        <w:tc>
          <w:tcPr>
            <w:tcW w:w="3083"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默认收费类别</w:t>
            </w:r>
          </w:p>
        </w:tc>
        <w:tc>
          <w:tcPr>
            <w:tcW w:w="1344" w:type="dxa"/>
          </w:tcPr>
          <w:p w:rsidR="005237A4" w:rsidRDefault="005237A4" w:rsidP="00904C6A">
            <w:pPr>
              <w:rPr>
                <w:rFonts w:hint="eastAsia"/>
              </w:rPr>
            </w:pPr>
            <w:r>
              <w:rPr>
                <w:rFonts w:hint="eastAsia"/>
              </w:rPr>
              <w:t>100</w:t>
            </w:r>
          </w:p>
        </w:tc>
        <w:tc>
          <w:tcPr>
            <w:tcW w:w="1896" w:type="dxa"/>
          </w:tcPr>
          <w:p w:rsidR="005237A4" w:rsidRDefault="005237A4" w:rsidP="00904C6A">
            <w:pPr>
              <w:rPr>
                <w:rFonts w:hint="eastAsia"/>
              </w:rPr>
            </w:pPr>
            <w:r>
              <w:t>L</w:t>
            </w:r>
            <w:r>
              <w:rPr>
                <w:rFonts w:hint="eastAsia"/>
              </w:rPr>
              <w:t>vol5</w:t>
            </w:r>
          </w:p>
        </w:tc>
        <w:tc>
          <w:tcPr>
            <w:tcW w:w="3083" w:type="dxa"/>
          </w:tcPr>
          <w:p w:rsidR="005237A4" w:rsidRDefault="005237A4" w:rsidP="00904C6A">
            <w:pPr>
              <w:rPr>
                <w:rFonts w:hint="eastAsia"/>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3.1.4</w:t>
        </w:r>
      </w:smartTag>
      <w:r>
        <w:rPr>
          <w:rFonts w:hint="eastAsia"/>
        </w:rPr>
        <w:t>.3</w:t>
      </w: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3.1.4</w:t>
        </w:r>
      </w:smartTag>
      <w:r>
        <w:rPr>
          <w:rFonts w:hint="eastAsia"/>
        </w:rPr>
        <w:t>.4</w:t>
      </w: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前台发送修改请求和需要修改的卡类别及修改信息到后台</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后台判断固定的cpack字段并拼凑成update语句</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3</w:t>
            </w:r>
          </w:p>
        </w:tc>
        <w:tc>
          <w:tcPr>
            <w:tcW w:w="6970" w:type="dxa"/>
          </w:tcPr>
          <w:p w:rsidR="005237A4" w:rsidRDefault="005237A4" w:rsidP="00904C6A">
            <w:pPr>
              <w:pStyle w:val="ad"/>
              <w:tabs>
                <w:tab w:val="left" w:pos="2177"/>
              </w:tabs>
              <w:ind w:right="-382"/>
              <w:rPr>
                <w:rFonts w:hint="eastAsia"/>
              </w:rPr>
            </w:pPr>
            <w:r>
              <w:rPr>
                <w:rFonts w:hint="eastAsia"/>
              </w:rPr>
              <w:t>后台直接执行更新操作</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前台刷新显示</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交易完成</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3.1.4</w:t>
        </w:r>
      </w:smartTag>
      <w:r>
        <w:rPr>
          <w:rFonts w:hint="eastAsia"/>
        </w:rPr>
        <w:t>.5</w:t>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rPr>
                <w:rFonts w:hint="eastAsia"/>
              </w:rPr>
              <w:t>卡类别表（YKT_CUR.T_CARDTYPE</w:t>
            </w:r>
            <w:r>
              <w:t xml:space="preserve"> </w:t>
            </w:r>
            <w:r>
              <w:rPr>
                <w:rFonts w:hint="eastAsia"/>
              </w:rPr>
              <w:t>）</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r>
              <w:rPr>
                <w:rFonts w:hint="eastAsia"/>
              </w:rPr>
              <w:t>卡类别表（YKT_CUR.T_CARDTYPE</w:t>
            </w:r>
            <w:r>
              <w:t xml:space="preserve"> </w:t>
            </w:r>
            <w:r>
              <w:rPr>
                <w:rFonts w:hint="eastAsia"/>
              </w:rPr>
              <w:t>）</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3.1.4</w:t>
        </w:r>
      </w:smartTag>
      <w:r>
        <w:rPr>
          <w:rFonts w:hint="eastAsia"/>
        </w:rPr>
        <w:t>.6</w:t>
      </w:r>
      <w:r>
        <w:rPr>
          <w:rFonts w:hint="eastAsia"/>
        </w:rPr>
        <w:t>限制条件</w:t>
      </w:r>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3.1.4</w:t>
        </w:r>
      </w:smartTag>
      <w:r>
        <w:rPr>
          <w:rFonts w:hint="eastAsia"/>
        </w:rPr>
        <w:t>.7</w:t>
      </w:r>
      <w:r>
        <w:rPr>
          <w:rFonts w:hint="eastAsia"/>
        </w:rPr>
        <w:t>尚未解决的问题</w:t>
      </w:r>
    </w:p>
    <w:p w:rsidR="005237A4" w:rsidRDefault="005237A4" w:rsidP="005237A4">
      <w:pPr>
        <w:pStyle w:val="20"/>
        <w:tabs>
          <w:tab w:val="clear" w:pos="576"/>
          <w:tab w:val="left" w:pos="9"/>
        </w:tabs>
        <w:ind w:left="9"/>
        <w:rPr>
          <w:rFonts w:hint="eastAsia"/>
        </w:rPr>
      </w:pPr>
      <w:bookmarkStart w:id="56" w:name="_Toc337551550"/>
      <w:r>
        <w:rPr>
          <w:rFonts w:hint="eastAsia"/>
        </w:rPr>
        <w:t>发卡收费类别设置</w:t>
      </w:r>
      <w:bookmarkEnd w:id="56"/>
    </w:p>
    <w:p w:rsidR="005237A4" w:rsidRDefault="005237A4" w:rsidP="005237A4">
      <w:pPr>
        <w:pStyle w:val="3"/>
        <w:tabs>
          <w:tab w:val="left" w:pos="180"/>
        </w:tabs>
        <w:ind w:hanging="1260"/>
      </w:pPr>
      <w:bookmarkStart w:id="57" w:name="_Toc337551551"/>
      <w:r>
        <w:rPr>
          <w:rFonts w:hint="eastAsia"/>
        </w:rPr>
        <w:t>发卡收费类别添加（</w:t>
      </w:r>
      <w:r>
        <w:rPr>
          <w:rFonts w:hint="eastAsia"/>
        </w:rPr>
        <w:t>846111</w:t>
      </w:r>
      <w:r>
        <w:rPr>
          <w:rFonts w:hint="eastAsia"/>
        </w:rPr>
        <w:t>，状态</w:t>
      </w:r>
      <w:r>
        <w:t>’</w:t>
      </w:r>
      <w:r>
        <w:rPr>
          <w:rFonts w:hint="eastAsia"/>
        </w:rPr>
        <w:t>A</w:t>
      </w:r>
      <w:r>
        <w:t>’</w:t>
      </w:r>
      <w:r>
        <w:rPr>
          <w:rFonts w:hint="eastAsia"/>
        </w:rPr>
        <w:t>）</w:t>
      </w:r>
      <w:bookmarkEnd w:id="5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1360"/>
        <w:gridCol w:w="1956"/>
        <w:gridCol w:w="2796"/>
      </w:tblGrid>
      <w:tr w:rsidR="005237A4" w:rsidTr="00904C6A">
        <w:trPr>
          <w:cantSplit/>
        </w:trPr>
        <w:tc>
          <w:tcPr>
            <w:tcW w:w="2076" w:type="dxa"/>
            <w:shd w:val="clear" w:color="auto" w:fill="B3B3B3"/>
          </w:tcPr>
          <w:p w:rsidR="005237A4" w:rsidRDefault="005237A4" w:rsidP="00904C6A">
            <w:pPr>
              <w:jc w:val="center"/>
              <w:rPr>
                <w:rFonts w:hint="eastAsia"/>
                <w:b/>
              </w:rPr>
            </w:pPr>
            <w:r>
              <w:rPr>
                <w:rFonts w:hint="eastAsia"/>
                <w:b/>
              </w:rPr>
              <w:t>输入项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956" w:type="dxa"/>
            <w:shd w:val="clear" w:color="auto" w:fill="B3B3B3"/>
          </w:tcPr>
          <w:p w:rsidR="005237A4" w:rsidRDefault="005237A4" w:rsidP="00904C6A">
            <w:pPr>
              <w:tabs>
                <w:tab w:val="left" w:pos="787"/>
              </w:tabs>
              <w:rPr>
                <w:rFonts w:hint="eastAsia"/>
                <w:b/>
              </w:rPr>
            </w:pPr>
            <w:r>
              <w:rPr>
                <w:rFonts w:hint="eastAsia"/>
                <w:b/>
              </w:rPr>
              <w:t>cpack域</w:t>
            </w:r>
          </w:p>
        </w:tc>
        <w:tc>
          <w:tcPr>
            <w:tcW w:w="2796"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2076" w:type="dxa"/>
          </w:tcPr>
          <w:p w:rsidR="005237A4" w:rsidRDefault="005237A4" w:rsidP="00904C6A">
            <w:pPr>
              <w:rPr>
                <w:rFonts w:hint="eastAsia"/>
              </w:rPr>
            </w:pPr>
            <w:r>
              <w:rPr>
                <w:rFonts w:hint="eastAsia"/>
              </w:rPr>
              <w:t>站点号</w:t>
            </w:r>
          </w:p>
        </w:tc>
        <w:tc>
          <w:tcPr>
            <w:tcW w:w="1360" w:type="dxa"/>
          </w:tcPr>
          <w:p w:rsidR="005237A4" w:rsidRDefault="005237A4" w:rsidP="00904C6A">
            <w:pPr>
              <w:tabs>
                <w:tab w:val="left" w:pos="787"/>
              </w:tabs>
              <w:rPr>
                <w:rFonts w:hint="eastAsia"/>
              </w:rPr>
            </w:pPr>
          </w:p>
        </w:tc>
        <w:tc>
          <w:tcPr>
            <w:tcW w:w="1956" w:type="dxa"/>
          </w:tcPr>
          <w:p w:rsidR="005237A4" w:rsidRDefault="005237A4" w:rsidP="00904C6A">
            <w:pPr>
              <w:tabs>
                <w:tab w:val="center" w:pos="1199"/>
              </w:tabs>
            </w:pPr>
            <w:r>
              <w:t>lcert_code</w:t>
            </w:r>
          </w:p>
        </w:tc>
        <w:tc>
          <w:tcPr>
            <w:tcW w:w="2796" w:type="dxa"/>
          </w:tcPr>
          <w:p w:rsidR="005237A4" w:rsidRDefault="005237A4" w:rsidP="00904C6A">
            <w:pPr>
              <w:tabs>
                <w:tab w:val="left" w:pos="787"/>
              </w:tabs>
              <w:rPr>
                <w:rFonts w:hint="eastAsia"/>
              </w:rPr>
            </w:pPr>
            <w:r>
              <w:rPr>
                <w:rFonts w:hint="eastAsia"/>
              </w:rPr>
              <w:t>Y</w:t>
            </w:r>
          </w:p>
        </w:tc>
      </w:tr>
      <w:tr w:rsidR="005237A4" w:rsidTr="00904C6A">
        <w:trPr>
          <w:cantSplit/>
        </w:trPr>
        <w:tc>
          <w:tcPr>
            <w:tcW w:w="2076" w:type="dxa"/>
          </w:tcPr>
          <w:p w:rsidR="005237A4" w:rsidRDefault="005237A4" w:rsidP="00904C6A">
            <w:pPr>
              <w:rPr>
                <w:rFonts w:hint="eastAsia"/>
              </w:rPr>
            </w:pPr>
            <w:r>
              <w:rPr>
                <w:rFonts w:hint="eastAsia"/>
              </w:rPr>
              <w:t>操作标志</w:t>
            </w:r>
          </w:p>
        </w:tc>
        <w:tc>
          <w:tcPr>
            <w:tcW w:w="1360" w:type="dxa"/>
          </w:tcPr>
          <w:p w:rsidR="005237A4" w:rsidRDefault="005237A4" w:rsidP="00904C6A">
            <w:pPr>
              <w:tabs>
                <w:tab w:val="left" w:pos="787"/>
              </w:tabs>
              <w:rPr>
                <w:rFonts w:hint="eastAsia"/>
              </w:rPr>
            </w:pPr>
          </w:p>
        </w:tc>
        <w:tc>
          <w:tcPr>
            <w:tcW w:w="1956" w:type="dxa"/>
          </w:tcPr>
          <w:p w:rsidR="005237A4" w:rsidRDefault="005237A4" w:rsidP="00904C6A">
            <w:pPr>
              <w:tabs>
                <w:tab w:val="center" w:pos="1199"/>
              </w:tabs>
              <w:rPr>
                <w:rFonts w:hint="eastAsia"/>
              </w:rPr>
            </w:pPr>
            <w:r>
              <w:t>S</w:t>
            </w:r>
            <w:r>
              <w:rPr>
                <w:rFonts w:hint="eastAsia"/>
              </w:rPr>
              <w:t>status0</w:t>
            </w:r>
          </w:p>
        </w:tc>
        <w:tc>
          <w:tcPr>
            <w:tcW w:w="2796" w:type="dxa"/>
          </w:tcPr>
          <w:p w:rsidR="005237A4" w:rsidRDefault="005237A4" w:rsidP="00904C6A">
            <w:pPr>
              <w:tabs>
                <w:tab w:val="left" w:pos="787"/>
              </w:tabs>
              <w:rPr>
                <w:rFonts w:hint="eastAsia"/>
              </w:rPr>
            </w:pPr>
            <w:r>
              <w:rPr>
                <w:rFonts w:hint="eastAsia"/>
              </w:rPr>
              <w:t>固定为A</w:t>
            </w:r>
          </w:p>
        </w:tc>
      </w:tr>
      <w:tr w:rsidR="005237A4" w:rsidTr="00904C6A">
        <w:trPr>
          <w:cantSplit/>
          <w:trHeight w:val="232"/>
        </w:trPr>
        <w:tc>
          <w:tcPr>
            <w:tcW w:w="2076" w:type="dxa"/>
            <w:tcBorders>
              <w:bottom w:val="single" w:sz="4" w:space="0" w:color="auto"/>
            </w:tcBorders>
          </w:tcPr>
          <w:p w:rsidR="005237A4" w:rsidRDefault="005237A4" w:rsidP="00904C6A">
            <w:pPr>
              <w:rPr>
                <w:rFonts w:hint="eastAsia"/>
              </w:rPr>
            </w:pPr>
            <w:r>
              <w:rPr>
                <w:rFonts w:hint="eastAsia"/>
              </w:rPr>
              <w:t>操作员</w:t>
            </w:r>
          </w:p>
        </w:tc>
        <w:tc>
          <w:tcPr>
            <w:tcW w:w="1360" w:type="dxa"/>
            <w:tcBorders>
              <w:bottom w:val="single" w:sz="4" w:space="0" w:color="auto"/>
            </w:tcBorders>
          </w:tcPr>
          <w:p w:rsidR="005237A4" w:rsidRDefault="005237A4" w:rsidP="00904C6A">
            <w:pPr>
              <w:rPr>
                <w:rFonts w:hint="eastAsia"/>
              </w:rPr>
            </w:pPr>
          </w:p>
        </w:tc>
        <w:tc>
          <w:tcPr>
            <w:tcW w:w="1956" w:type="dxa"/>
            <w:tcBorders>
              <w:bottom w:val="single" w:sz="4" w:space="0" w:color="auto"/>
            </w:tcBorders>
          </w:tcPr>
          <w:p w:rsidR="005237A4" w:rsidRDefault="005237A4" w:rsidP="00904C6A">
            <w:pPr>
              <w:rPr>
                <w:rFonts w:hint="eastAsia"/>
              </w:rPr>
            </w:pPr>
            <w:r>
              <w:t>semp</w:t>
            </w:r>
          </w:p>
        </w:tc>
        <w:tc>
          <w:tcPr>
            <w:tcW w:w="2796" w:type="dxa"/>
            <w:tcBorders>
              <w:bottom w:val="single" w:sz="4" w:space="0" w:color="auto"/>
            </w:tcBorders>
          </w:tcPr>
          <w:p w:rsidR="005237A4" w:rsidRDefault="005237A4" w:rsidP="00904C6A">
            <w:pPr>
              <w:rPr>
                <w:rFonts w:hint="eastAsia"/>
              </w:rPr>
            </w:pPr>
            <w:r>
              <w:rPr>
                <w:rFonts w:hint="eastAsia"/>
              </w:rPr>
              <w:t>Y</w:t>
            </w:r>
          </w:p>
        </w:tc>
      </w:tr>
      <w:tr w:rsidR="005237A4" w:rsidTr="00904C6A">
        <w:trPr>
          <w:cantSplit/>
          <w:trHeight w:val="232"/>
        </w:trPr>
        <w:tc>
          <w:tcPr>
            <w:tcW w:w="2076" w:type="dxa"/>
            <w:tcBorders>
              <w:bottom w:val="single" w:sz="4" w:space="0" w:color="auto"/>
            </w:tcBorders>
          </w:tcPr>
          <w:p w:rsidR="005237A4" w:rsidRDefault="005237A4" w:rsidP="00904C6A">
            <w:pPr>
              <w:rPr>
                <w:rFonts w:hint="eastAsia"/>
              </w:rPr>
            </w:pPr>
            <w:r>
              <w:rPr>
                <w:rFonts w:hint="eastAsia"/>
              </w:rPr>
              <w:t>卡类别</w:t>
            </w:r>
          </w:p>
        </w:tc>
        <w:tc>
          <w:tcPr>
            <w:tcW w:w="1360" w:type="dxa"/>
            <w:tcBorders>
              <w:bottom w:val="single" w:sz="4" w:space="0" w:color="auto"/>
            </w:tcBorders>
          </w:tcPr>
          <w:p w:rsidR="005237A4" w:rsidRDefault="005237A4" w:rsidP="00904C6A">
            <w:pPr>
              <w:rPr>
                <w:rFonts w:hint="eastAsia"/>
              </w:rPr>
            </w:pPr>
          </w:p>
        </w:tc>
        <w:tc>
          <w:tcPr>
            <w:tcW w:w="1956" w:type="dxa"/>
            <w:tcBorders>
              <w:bottom w:val="single" w:sz="4" w:space="0" w:color="auto"/>
            </w:tcBorders>
          </w:tcPr>
          <w:p w:rsidR="005237A4" w:rsidRDefault="005237A4" w:rsidP="00904C6A">
            <w:pPr>
              <w:rPr>
                <w:b/>
                <w:color w:val="FF0000"/>
              </w:rPr>
            </w:pPr>
            <w:r>
              <w:rPr>
                <w:b/>
                <w:color w:val="FF0000"/>
              </w:rPr>
              <w:t>lsafe_level</w:t>
            </w:r>
          </w:p>
        </w:tc>
        <w:tc>
          <w:tcPr>
            <w:tcW w:w="2796" w:type="dxa"/>
            <w:tcBorders>
              <w:bottom w:val="single" w:sz="4" w:space="0" w:color="auto"/>
            </w:tcBorders>
          </w:tcPr>
          <w:p w:rsidR="005237A4" w:rsidRDefault="005237A4" w:rsidP="00904C6A">
            <w:pPr>
              <w:rPr>
                <w:rFonts w:hint="eastAsia"/>
              </w:rPr>
            </w:pPr>
            <w:r>
              <w:rPr>
                <w:rFonts w:hint="eastAsia"/>
              </w:rPr>
              <w:t>数据字典号-5（该类别不包含匿名卡）</w:t>
            </w:r>
          </w:p>
        </w:tc>
      </w:tr>
      <w:tr w:rsidR="005237A4" w:rsidTr="00904C6A">
        <w:trPr>
          <w:cantSplit/>
        </w:trPr>
        <w:tc>
          <w:tcPr>
            <w:tcW w:w="2076" w:type="dxa"/>
          </w:tcPr>
          <w:p w:rsidR="005237A4" w:rsidRDefault="005237A4" w:rsidP="00904C6A">
            <w:pPr>
              <w:rPr>
                <w:rFonts w:hint="eastAsia"/>
              </w:rPr>
            </w:pPr>
            <w:r>
              <w:rPr>
                <w:rFonts w:hint="eastAsia"/>
              </w:rPr>
              <w:t>收费类别</w:t>
            </w:r>
          </w:p>
        </w:tc>
        <w:tc>
          <w:tcPr>
            <w:tcW w:w="1360" w:type="dxa"/>
          </w:tcPr>
          <w:p w:rsidR="005237A4" w:rsidRDefault="005237A4" w:rsidP="00904C6A">
            <w:pPr>
              <w:rPr>
                <w:rFonts w:hint="eastAsia"/>
              </w:rPr>
            </w:pPr>
          </w:p>
        </w:tc>
        <w:tc>
          <w:tcPr>
            <w:tcW w:w="1956" w:type="dxa"/>
          </w:tcPr>
          <w:p w:rsidR="005237A4" w:rsidRDefault="005237A4" w:rsidP="00904C6A">
            <w:pPr>
              <w:rPr>
                <w:rFonts w:hint="eastAsia"/>
              </w:rPr>
            </w:pPr>
            <w:r>
              <w:t>L</w:t>
            </w:r>
            <w:r>
              <w:rPr>
                <w:rFonts w:hint="eastAsia"/>
              </w:rPr>
              <w:t>vol5</w:t>
            </w:r>
          </w:p>
        </w:tc>
        <w:tc>
          <w:tcPr>
            <w:tcW w:w="2796" w:type="dxa"/>
          </w:tcPr>
          <w:p w:rsidR="005237A4" w:rsidRDefault="005237A4" w:rsidP="00904C6A">
            <w:pPr>
              <w:rPr>
                <w:rFonts w:hint="eastAsia"/>
              </w:rPr>
            </w:pPr>
            <w:r>
              <w:rPr>
                <w:rFonts w:hint="eastAsia"/>
              </w:rPr>
              <w:t>-43</w:t>
            </w:r>
          </w:p>
        </w:tc>
      </w:tr>
      <w:tr w:rsidR="005237A4" w:rsidTr="00904C6A">
        <w:trPr>
          <w:cantSplit/>
        </w:trPr>
        <w:tc>
          <w:tcPr>
            <w:tcW w:w="2076" w:type="dxa"/>
          </w:tcPr>
          <w:p w:rsidR="005237A4" w:rsidRDefault="005237A4" w:rsidP="00904C6A">
            <w:pPr>
              <w:rPr>
                <w:rFonts w:hint="eastAsia"/>
              </w:rPr>
            </w:pPr>
          </w:p>
        </w:tc>
        <w:tc>
          <w:tcPr>
            <w:tcW w:w="1360" w:type="dxa"/>
          </w:tcPr>
          <w:p w:rsidR="005237A4" w:rsidRDefault="005237A4" w:rsidP="00904C6A">
            <w:pPr>
              <w:rPr>
                <w:rFonts w:hint="eastAsia"/>
              </w:rPr>
            </w:pPr>
          </w:p>
        </w:tc>
        <w:tc>
          <w:tcPr>
            <w:tcW w:w="1956" w:type="dxa"/>
          </w:tcPr>
          <w:p w:rsidR="005237A4" w:rsidRDefault="005237A4" w:rsidP="00904C6A"/>
        </w:tc>
        <w:tc>
          <w:tcPr>
            <w:tcW w:w="2796"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pStyle w:val="ad"/>
              <w:tabs>
                <w:tab w:val="left" w:pos="2177"/>
              </w:tabs>
              <w:ind w:right="-382"/>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6107"/>
      </w:tblGrid>
      <w:tr w:rsidR="005237A4" w:rsidTr="00904C6A">
        <w:trPr>
          <w:cantSplit/>
        </w:trPr>
        <w:tc>
          <w:tcPr>
            <w:tcW w:w="1741" w:type="dxa"/>
            <w:shd w:val="clear" w:color="auto" w:fill="B3B3B3"/>
          </w:tcPr>
          <w:p w:rsidR="005237A4" w:rsidRDefault="005237A4" w:rsidP="00904C6A">
            <w:pPr>
              <w:jc w:val="center"/>
              <w:rPr>
                <w:rFonts w:hint="eastAsia"/>
                <w:b/>
              </w:rPr>
            </w:pPr>
            <w:r>
              <w:rPr>
                <w:rFonts w:hint="eastAsia"/>
                <w:b/>
              </w:rPr>
              <w:t>操作</w:t>
            </w:r>
          </w:p>
        </w:tc>
        <w:tc>
          <w:tcPr>
            <w:tcW w:w="6107"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741" w:type="dxa"/>
          </w:tcPr>
          <w:p w:rsidR="005237A4" w:rsidRDefault="005237A4" w:rsidP="00904C6A">
            <w:r>
              <w:t>READ</w:t>
            </w:r>
          </w:p>
        </w:tc>
        <w:tc>
          <w:tcPr>
            <w:tcW w:w="6107" w:type="dxa"/>
          </w:tcPr>
          <w:p w:rsidR="005237A4" w:rsidRDefault="005237A4" w:rsidP="00904C6A">
            <w:pPr>
              <w:rPr>
                <w:rFonts w:hint="eastAsia"/>
              </w:rPr>
            </w:pPr>
            <w:r>
              <w:rPr>
                <w:rFonts w:hint="eastAsia"/>
              </w:rPr>
              <w:t>卡类别表（YKT_CUR.T_CARDTYPE</w:t>
            </w:r>
            <w:r>
              <w:t xml:space="preserve"> </w:t>
            </w:r>
            <w:r>
              <w:rPr>
                <w:rFonts w:hint="eastAsia"/>
              </w:rPr>
              <w:t>）</w:t>
            </w:r>
          </w:p>
        </w:tc>
      </w:tr>
      <w:tr w:rsidR="005237A4" w:rsidTr="00904C6A">
        <w:trPr>
          <w:cantSplit/>
        </w:trPr>
        <w:tc>
          <w:tcPr>
            <w:tcW w:w="1741" w:type="dxa"/>
          </w:tcPr>
          <w:p w:rsidR="005237A4" w:rsidRDefault="005237A4" w:rsidP="00904C6A">
            <w:pPr>
              <w:rPr>
                <w:rFonts w:hint="eastAsia"/>
              </w:rPr>
            </w:pPr>
            <w:r>
              <w:rPr>
                <w:rFonts w:hint="eastAsia"/>
              </w:rPr>
              <w:t>IN</w:t>
            </w:r>
            <w:r>
              <w:t>SE</w:t>
            </w:r>
            <w:r>
              <w:rPr>
                <w:rFonts w:hint="eastAsia"/>
              </w:rPr>
              <w:t>RT</w:t>
            </w:r>
          </w:p>
        </w:tc>
        <w:tc>
          <w:tcPr>
            <w:tcW w:w="6107" w:type="dxa"/>
          </w:tcPr>
          <w:p w:rsidR="005237A4" w:rsidRDefault="005237A4" w:rsidP="00904C6A">
            <w:pPr>
              <w:rPr>
                <w:rFonts w:hint="eastAsia"/>
              </w:rPr>
            </w:pPr>
            <w:r>
              <w:rPr>
                <w:rFonts w:hint="eastAsia"/>
              </w:rPr>
              <w:t>卡类别表（YKT_CUR.T_CARDTYPE</w:t>
            </w:r>
            <w:r>
              <w:t xml:space="preserve"> </w:t>
            </w:r>
            <w:r>
              <w:rPr>
                <w:rFonts w:hint="eastAsia"/>
              </w:rPr>
              <w:t>）</w:t>
            </w:r>
          </w:p>
        </w:tc>
      </w:tr>
      <w:tr w:rsidR="005237A4" w:rsidTr="00904C6A">
        <w:trPr>
          <w:cantSplit/>
        </w:trPr>
        <w:tc>
          <w:tcPr>
            <w:tcW w:w="1741" w:type="dxa"/>
          </w:tcPr>
          <w:p w:rsidR="005237A4" w:rsidRDefault="005237A4" w:rsidP="00904C6A">
            <w:pPr>
              <w:rPr>
                <w:rFonts w:hint="eastAsia"/>
              </w:rPr>
            </w:pPr>
            <w:r>
              <w:rPr>
                <w:rFonts w:hint="eastAsia"/>
              </w:rPr>
              <w:t>UPDATE</w:t>
            </w:r>
          </w:p>
        </w:tc>
        <w:tc>
          <w:tcPr>
            <w:tcW w:w="6107" w:type="dxa"/>
          </w:tcPr>
          <w:p w:rsidR="005237A4" w:rsidRDefault="005237A4" w:rsidP="00904C6A"/>
        </w:tc>
      </w:tr>
      <w:tr w:rsidR="005237A4" w:rsidTr="00904C6A">
        <w:trPr>
          <w:cantSplit/>
        </w:trPr>
        <w:tc>
          <w:tcPr>
            <w:tcW w:w="1741" w:type="dxa"/>
          </w:tcPr>
          <w:p w:rsidR="005237A4" w:rsidRDefault="005237A4" w:rsidP="00904C6A">
            <w:pPr>
              <w:rPr>
                <w:rFonts w:hint="eastAsia"/>
              </w:rPr>
            </w:pPr>
            <w:r>
              <w:rPr>
                <w:rFonts w:hint="eastAsia"/>
              </w:rPr>
              <w:t>DELETE</w:t>
            </w:r>
          </w:p>
        </w:tc>
        <w:tc>
          <w:tcPr>
            <w:tcW w:w="6107"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r>
        <w:rPr>
          <w:rFonts w:hint="eastAsia"/>
        </w:rPr>
        <w:t>已经存在的卡类别不可再次添加</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58" w:name="_Toc337551552"/>
      <w:r>
        <w:rPr>
          <w:rFonts w:hint="eastAsia"/>
        </w:rPr>
        <w:t>发卡收费类别删除（</w:t>
      </w:r>
      <w:r>
        <w:rPr>
          <w:rFonts w:hint="eastAsia"/>
        </w:rPr>
        <w:t>846111</w:t>
      </w:r>
      <w:r>
        <w:rPr>
          <w:rFonts w:hint="eastAsia"/>
        </w:rPr>
        <w:t>，状态</w:t>
      </w:r>
      <w:r>
        <w:t>’</w:t>
      </w:r>
      <w:r>
        <w:rPr>
          <w:rFonts w:hint="eastAsia"/>
        </w:rPr>
        <w:t>D</w:t>
      </w:r>
      <w:r>
        <w:t>’</w:t>
      </w:r>
      <w:r>
        <w:rPr>
          <w:rFonts w:hint="eastAsia"/>
        </w:rPr>
        <w:t>）</w:t>
      </w:r>
      <w:bookmarkEnd w:id="5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1360"/>
        <w:gridCol w:w="1956"/>
        <w:gridCol w:w="2796"/>
      </w:tblGrid>
      <w:tr w:rsidR="005237A4" w:rsidTr="00904C6A">
        <w:trPr>
          <w:cantSplit/>
        </w:trPr>
        <w:tc>
          <w:tcPr>
            <w:tcW w:w="2076" w:type="dxa"/>
            <w:shd w:val="clear" w:color="auto" w:fill="B3B3B3"/>
          </w:tcPr>
          <w:p w:rsidR="005237A4" w:rsidRDefault="005237A4" w:rsidP="00904C6A">
            <w:pPr>
              <w:jc w:val="center"/>
              <w:rPr>
                <w:rFonts w:hint="eastAsia"/>
                <w:b/>
              </w:rPr>
            </w:pPr>
            <w:r>
              <w:rPr>
                <w:rFonts w:hint="eastAsia"/>
                <w:b/>
              </w:rPr>
              <w:t>输入项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956" w:type="dxa"/>
            <w:shd w:val="clear" w:color="auto" w:fill="B3B3B3"/>
          </w:tcPr>
          <w:p w:rsidR="005237A4" w:rsidRDefault="005237A4" w:rsidP="00904C6A">
            <w:pPr>
              <w:tabs>
                <w:tab w:val="left" w:pos="787"/>
              </w:tabs>
              <w:rPr>
                <w:rFonts w:hint="eastAsia"/>
                <w:b/>
              </w:rPr>
            </w:pPr>
            <w:r>
              <w:rPr>
                <w:rFonts w:hint="eastAsia"/>
                <w:b/>
              </w:rPr>
              <w:t>cpack域</w:t>
            </w:r>
          </w:p>
        </w:tc>
        <w:tc>
          <w:tcPr>
            <w:tcW w:w="2796"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2076" w:type="dxa"/>
          </w:tcPr>
          <w:p w:rsidR="005237A4" w:rsidRDefault="005237A4" w:rsidP="00904C6A">
            <w:pPr>
              <w:rPr>
                <w:rFonts w:hint="eastAsia"/>
              </w:rPr>
            </w:pPr>
            <w:r>
              <w:rPr>
                <w:rFonts w:hint="eastAsia"/>
              </w:rPr>
              <w:t>站点号</w:t>
            </w:r>
          </w:p>
        </w:tc>
        <w:tc>
          <w:tcPr>
            <w:tcW w:w="1360" w:type="dxa"/>
          </w:tcPr>
          <w:p w:rsidR="005237A4" w:rsidRDefault="005237A4" w:rsidP="00904C6A">
            <w:pPr>
              <w:tabs>
                <w:tab w:val="left" w:pos="787"/>
              </w:tabs>
              <w:rPr>
                <w:rFonts w:hint="eastAsia"/>
              </w:rPr>
            </w:pPr>
          </w:p>
        </w:tc>
        <w:tc>
          <w:tcPr>
            <w:tcW w:w="1956" w:type="dxa"/>
          </w:tcPr>
          <w:p w:rsidR="005237A4" w:rsidRDefault="005237A4" w:rsidP="00904C6A">
            <w:pPr>
              <w:tabs>
                <w:tab w:val="center" w:pos="1199"/>
              </w:tabs>
            </w:pPr>
            <w:r>
              <w:t>lcert_code</w:t>
            </w:r>
          </w:p>
        </w:tc>
        <w:tc>
          <w:tcPr>
            <w:tcW w:w="2796" w:type="dxa"/>
          </w:tcPr>
          <w:p w:rsidR="005237A4" w:rsidRDefault="005237A4" w:rsidP="00904C6A">
            <w:pPr>
              <w:tabs>
                <w:tab w:val="left" w:pos="787"/>
              </w:tabs>
              <w:rPr>
                <w:rFonts w:hint="eastAsia"/>
              </w:rPr>
            </w:pPr>
            <w:r>
              <w:rPr>
                <w:rFonts w:hint="eastAsia"/>
              </w:rPr>
              <w:t>Y</w:t>
            </w:r>
          </w:p>
        </w:tc>
      </w:tr>
      <w:tr w:rsidR="005237A4" w:rsidTr="00904C6A">
        <w:trPr>
          <w:cantSplit/>
          <w:trHeight w:val="232"/>
        </w:trPr>
        <w:tc>
          <w:tcPr>
            <w:tcW w:w="2076" w:type="dxa"/>
            <w:tcBorders>
              <w:bottom w:val="single" w:sz="4" w:space="0" w:color="auto"/>
            </w:tcBorders>
          </w:tcPr>
          <w:p w:rsidR="005237A4" w:rsidRDefault="005237A4" w:rsidP="00904C6A">
            <w:pPr>
              <w:rPr>
                <w:rFonts w:hint="eastAsia"/>
              </w:rPr>
            </w:pPr>
            <w:r>
              <w:rPr>
                <w:rFonts w:hint="eastAsia"/>
              </w:rPr>
              <w:t>操作员</w:t>
            </w:r>
          </w:p>
        </w:tc>
        <w:tc>
          <w:tcPr>
            <w:tcW w:w="1360" w:type="dxa"/>
            <w:tcBorders>
              <w:bottom w:val="single" w:sz="4" w:space="0" w:color="auto"/>
            </w:tcBorders>
          </w:tcPr>
          <w:p w:rsidR="005237A4" w:rsidRDefault="005237A4" w:rsidP="00904C6A">
            <w:pPr>
              <w:rPr>
                <w:rFonts w:hint="eastAsia"/>
              </w:rPr>
            </w:pPr>
          </w:p>
        </w:tc>
        <w:tc>
          <w:tcPr>
            <w:tcW w:w="1956" w:type="dxa"/>
            <w:tcBorders>
              <w:bottom w:val="single" w:sz="4" w:space="0" w:color="auto"/>
            </w:tcBorders>
          </w:tcPr>
          <w:p w:rsidR="005237A4" w:rsidRDefault="005237A4" w:rsidP="00904C6A">
            <w:pPr>
              <w:rPr>
                <w:rFonts w:hint="eastAsia"/>
              </w:rPr>
            </w:pPr>
            <w:r>
              <w:t>semp</w:t>
            </w:r>
          </w:p>
        </w:tc>
        <w:tc>
          <w:tcPr>
            <w:tcW w:w="2796" w:type="dxa"/>
            <w:tcBorders>
              <w:bottom w:val="single" w:sz="4" w:space="0" w:color="auto"/>
            </w:tcBorders>
          </w:tcPr>
          <w:p w:rsidR="005237A4" w:rsidRDefault="005237A4" w:rsidP="00904C6A">
            <w:pPr>
              <w:rPr>
                <w:rFonts w:hint="eastAsia"/>
              </w:rPr>
            </w:pPr>
            <w:r>
              <w:rPr>
                <w:rFonts w:hint="eastAsia"/>
              </w:rPr>
              <w:t>Y</w:t>
            </w:r>
          </w:p>
        </w:tc>
      </w:tr>
      <w:tr w:rsidR="005237A4" w:rsidTr="00904C6A">
        <w:trPr>
          <w:cantSplit/>
        </w:trPr>
        <w:tc>
          <w:tcPr>
            <w:tcW w:w="2076" w:type="dxa"/>
          </w:tcPr>
          <w:p w:rsidR="005237A4" w:rsidRDefault="005237A4" w:rsidP="00904C6A">
            <w:pPr>
              <w:rPr>
                <w:rFonts w:hint="eastAsia"/>
              </w:rPr>
            </w:pPr>
            <w:r>
              <w:rPr>
                <w:rFonts w:hint="eastAsia"/>
              </w:rPr>
              <w:t>操作标志</w:t>
            </w:r>
          </w:p>
        </w:tc>
        <w:tc>
          <w:tcPr>
            <w:tcW w:w="1360" w:type="dxa"/>
          </w:tcPr>
          <w:p w:rsidR="005237A4" w:rsidRDefault="005237A4" w:rsidP="00904C6A">
            <w:pPr>
              <w:tabs>
                <w:tab w:val="left" w:pos="787"/>
              </w:tabs>
              <w:rPr>
                <w:rFonts w:hint="eastAsia"/>
              </w:rPr>
            </w:pPr>
          </w:p>
        </w:tc>
        <w:tc>
          <w:tcPr>
            <w:tcW w:w="1956" w:type="dxa"/>
          </w:tcPr>
          <w:p w:rsidR="005237A4" w:rsidRDefault="005237A4" w:rsidP="00904C6A">
            <w:pPr>
              <w:tabs>
                <w:tab w:val="center" w:pos="1199"/>
              </w:tabs>
              <w:rPr>
                <w:rFonts w:hint="eastAsia"/>
              </w:rPr>
            </w:pPr>
            <w:r>
              <w:t>S</w:t>
            </w:r>
            <w:r>
              <w:rPr>
                <w:rFonts w:hint="eastAsia"/>
              </w:rPr>
              <w:t>status0</w:t>
            </w:r>
          </w:p>
        </w:tc>
        <w:tc>
          <w:tcPr>
            <w:tcW w:w="2796" w:type="dxa"/>
          </w:tcPr>
          <w:p w:rsidR="005237A4" w:rsidRDefault="005237A4" w:rsidP="00904C6A">
            <w:pPr>
              <w:tabs>
                <w:tab w:val="left" w:pos="787"/>
              </w:tabs>
              <w:rPr>
                <w:rFonts w:hint="eastAsia"/>
              </w:rPr>
            </w:pPr>
            <w:r>
              <w:rPr>
                <w:rFonts w:hint="eastAsia"/>
              </w:rPr>
              <w:t>固定为D</w:t>
            </w:r>
          </w:p>
        </w:tc>
      </w:tr>
      <w:tr w:rsidR="005237A4" w:rsidTr="00904C6A">
        <w:trPr>
          <w:cantSplit/>
          <w:trHeight w:val="475"/>
        </w:trPr>
        <w:tc>
          <w:tcPr>
            <w:tcW w:w="2076" w:type="dxa"/>
            <w:tcBorders>
              <w:bottom w:val="single" w:sz="4" w:space="0" w:color="auto"/>
            </w:tcBorders>
          </w:tcPr>
          <w:p w:rsidR="005237A4" w:rsidRDefault="005237A4" w:rsidP="00904C6A">
            <w:pPr>
              <w:rPr>
                <w:rFonts w:hint="eastAsia"/>
              </w:rPr>
            </w:pPr>
            <w:r>
              <w:rPr>
                <w:rFonts w:hint="eastAsia"/>
              </w:rPr>
              <w:t>卡类别</w:t>
            </w:r>
          </w:p>
        </w:tc>
        <w:tc>
          <w:tcPr>
            <w:tcW w:w="1360" w:type="dxa"/>
            <w:tcBorders>
              <w:bottom w:val="single" w:sz="4" w:space="0" w:color="auto"/>
            </w:tcBorders>
          </w:tcPr>
          <w:p w:rsidR="005237A4" w:rsidRDefault="005237A4" w:rsidP="00904C6A">
            <w:pPr>
              <w:rPr>
                <w:rFonts w:hint="eastAsia"/>
              </w:rPr>
            </w:pPr>
          </w:p>
        </w:tc>
        <w:tc>
          <w:tcPr>
            <w:tcW w:w="1956" w:type="dxa"/>
            <w:tcBorders>
              <w:bottom w:val="single" w:sz="4" w:space="0" w:color="auto"/>
            </w:tcBorders>
          </w:tcPr>
          <w:p w:rsidR="005237A4" w:rsidRDefault="005237A4" w:rsidP="00904C6A">
            <w:pPr>
              <w:rPr>
                <w:b/>
                <w:color w:val="FF0000"/>
              </w:rPr>
            </w:pPr>
            <w:r>
              <w:rPr>
                <w:b/>
                <w:color w:val="FF0000"/>
              </w:rPr>
              <w:t>lsafe_level</w:t>
            </w:r>
          </w:p>
        </w:tc>
        <w:tc>
          <w:tcPr>
            <w:tcW w:w="2796" w:type="dxa"/>
            <w:tcBorders>
              <w:bottom w:val="single" w:sz="4" w:space="0" w:color="auto"/>
            </w:tcBorders>
          </w:tcPr>
          <w:p w:rsidR="005237A4" w:rsidRDefault="005237A4" w:rsidP="00904C6A">
            <w:pPr>
              <w:rPr>
                <w:rFonts w:hint="eastAsia"/>
              </w:rPr>
            </w:pPr>
            <w:r>
              <w:rPr>
                <w:rFonts w:hint="eastAsia"/>
              </w:rPr>
              <w:t>-5</w:t>
            </w:r>
          </w:p>
        </w:tc>
      </w:tr>
      <w:tr w:rsidR="005237A4" w:rsidTr="00904C6A">
        <w:trPr>
          <w:cantSplit/>
        </w:trPr>
        <w:tc>
          <w:tcPr>
            <w:tcW w:w="2076" w:type="dxa"/>
          </w:tcPr>
          <w:p w:rsidR="005237A4" w:rsidRDefault="005237A4" w:rsidP="00904C6A">
            <w:pPr>
              <w:rPr>
                <w:rFonts w:hint="eastAsia"/>
              </w:rPr>
            </w:pPr>
            <w:r>
              <w:rPr>
                <w:rFonts w:hint="eastAsia"/>
              </w:rPr>
              <w:t>收费类别</w:t>
            </w:r>
          </w:p>
        </w:tc>
        <w:tc>
          <w:tcPr>
            <w:tcW w:w="1360" w:type="dxa"/>
          </w:tcPr>
          <w:p w:rsidR="005237A4" w:rsidRDefault="005237A4" w:rsidP="00904C6A">
            <w:pPr>
              <w:rPr>
                <w:rFonts w:hint="eastAsia"/>
              </w:rPr>
            </w:pPr>
          </w:p>
        </w:tc>
        <w:tc>
          <w:tcPr>
            <w:tcW w:w="1956" w:type="dxa"/>
          </w:tcPr>
          <w:p w:rsidR="005237A4" w:rsidRDefault="005237A4" w:rsidP="00904C6A">
            <w:pPr>
              <w:rPr>
                <w:rFonts w:hint="eastAsia"/>
              </w:rPr>
            </w:pPr>
            <w:r>
              <w:t>L</w:t>
            </w:r>
            <w:r>
              <w:rPr>
                <w:rFonts w:hint="eastAsia"/>
              </w:rPr>
              <w:t>vol5</w:t>
            </w:r>
          </w:p>
        </w:tc>
        <w:tc>
          <w:tcPr>
            <w:tcW w:w="2796" w:type="dxa"/>
          </w:tcPr>
          <w:p w:rsidR="005237A4" w:rsidRDefault="005237A4" w:rsidP="00904C6A">
            <w:pPr>
              <w:rPr>
                <w:rFonts w:hint="eastAsia"/>
              </w:rPr>
            </w:pPr>
            <w:r>
              <w:rPr>
                <w:rFonts w:hint="eastAsia"/>
              </w:rPr>
              <w:t>-43</w:t>
            </w:r>
          </w:p>
        </w:tc>
      </w:tr>
      <w:tr w:rsidR="005237A4" w:rsidTr="00904C6A">
        <w:trPr>
          <w:cantSplit/>
        </w:trPr>
        <w:tc>
          <w:tcPr>
            <w:tcW w:w="2076" w:type="dxa"/>
          </w:tcPr>
          <w:p w:rsidR="005237A4" w:rsidRDefault="005237A4" w:rsidP="00904C6A">
            <w:pPr>
              <w:rPr>
                <w:rFonts w:hint="eastAsia"/>
              </w:rPr>
            </w:pPr>
          </w:p>
        </w:tc>
        <w:tc>
          <w:tcPr>
            <w:tcW w:w="1360" w:type="dxa"/>
          </w:tcPr>
          <w:p w:rsidR="005237A4" w:rsidRDefault="005237A4" w:rsidP="00904C6A">
            <w:pPr>
              <w:rPr>
                <w:rFonts w:hint="eastAsia"/>
              </w:rPr>
            </w:pPr>
          </w:p>
        </w:tc>
        <w:tc>
          <w:tcPr>
            <w:tcW w:w="1956" w:type="dxa"/>
          </w:tcPr>
          <w:p w:rsidR="005237A4" w:rsidRDefault="005237A4" w:rsidP="00904C6A"/>
        </w:tc>
        <w:tc>
          <w:tcPr>
            <w:tcW w:w="2796"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pStyle w:val="ad"/>
              <w:tabs>
                <w:tab w:val="left" w:pos="2177"/>
              </w:tabs>
              <w:ind w:right="-382"/>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6107"/>
      </w:tblGrid>
      <w:tr w:rsidR="005237A4" w:rsidTr="00904C6A">
        <w:trPr>
          <w:cantSplit/>
        </w:trPr>
        <w:tc>
          <w:tcPr>
            <w:tcW w:w="1741" w:type="dxa"/>
            <w:shd w:val="clear" w:color="auto" w:fill="B3B3B3"/>
          </w:tcPr>
          <w:p w:rsidR="005237A4" w:rsidRDefault="005237A4" w:rsidP="00904C6A">
            <w:pPr>
              <w:jc w:val="center"/>
              <w:rPr>
                <w:rFonts w:hint="eastAsia"/>
                <w:b/>
              </w:rPr>
            </w:pPr>
            <w:r>
              <w:rPr>
                <w:rFonts w:hint="eastAsia"/>
                <w:b/>
              </w:rPr>
              <w:t>操作</w:t>
            </w:r>
          </w:p>
        </w:tc>
        <w:tc>
          <w:tcPr>
            <w:tcW w:w="6107"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741" w:type="dxa"/>
          </w:tcPr>
          <w:p w:rsidR="005237A4" w:rsidRDefault="005237A4" w:rsidP="00904C6A">
            <w:r>
              <w:t>READ</w:t>
            </w:r>
          </w:p>
        </w:tc>
        <w:tc>
          <w:tcPr>
            <w:tcW w:w="6107" w:type="dxa"/>
          </w:tcPr>
          <w:p w:rsidR="005237A4" w:rsidRDefault="005237A4" w:rsidP="00904C6A">
            <w:pPr>
              <w:rPr>
                <w:rFonts w:hint="eastAsia"/>
              </w:rPr>
            </w:pPr>
            <w:r>
              <w:rPr>
                <w:rFonts w:hint="eastAsia"/>
              </w:rPr>
              <w:t>卡类别表（YKT_CUR.T_CARDTYPE</w:t>
            </w:r>
            <w:r>
              <w:t xml:space="preserve"> </w:t>
            </w:r>
            <w:r>
              <w:rPr>
                <w:rFonts w:hint="eastAsia"/>
              </w:rPr>
              <w:t>）</w:t>
            </w:r>
          </w:p>
        </w:tc>
      </w:tr>
      <w:tr w:rsidR="005237A4" w:rsidTr="00904C6A">
        <w:trPr>
          <w:cantSplit/>
        </w:trPr>
        <w:tc>
          <w:tcPr>
            <w:tcW w:w="1741" w:type="dxa"/>
          </w:tcPr>
          <w:p w:rsidR="005237A4" w:rsidRDefault="005237A4" w:rsidP="00904C6A">
            <w:pPr>
              <w:rPr>
                <w:rFonts w:hint="eastAsia"/>
              </w:rPr>
            </w:pPr>
            <w:r>
              <w:rPr>
                <w:rFonts w:hint="eastAsia"/>
              </w:rPr>
              <w:t>IN</w:t>
            </w:r>
            <w:r>
              <w:t>SE</w:t>
            </w:r>
            <w:r>
              <w:rPr>
                <w:rFonts w:hint="eastAsia"/>
              </w:rPr>
              <w:t>RT</w:t>
            </w:r>
          </w:p>
        </w:tc>
        <w:tc>
          <w:tcPr>
            <w:tcW w:w="6107" w:type="dxa"/>
          </w:tcPr>
          <w:p w:rsidR="005237A4" w:rsidRDefault="005237A4" w:rsidP="00904C6A">
            <w:pPr>
              <w:rPr>
                <w:rFonts w:hint="eastAsia"/>
              </w:rPr>
            </w:pPr>
            <w:r>
              <w:rPr>
                <w:rFonts w:hint="eastAsia"/>
              </w:rPr>
              <w:t>卡类别表（YKT_CUR.T_CARDTYPE</w:t>
            </w:r>
            <w:r>
              <w:t xml:space="preserve"> </w:t>
            </w:r>
            <w:r>
              <w:rPr>
                <w:rFonts w:hint="eastAsia"/>
              </w:rPr>
              <w:t>）</w:t>
            </w:r>
          </w:p>
        </w:tc>
      </w:tr>
      <w:tr w:rsidR="005237A4" w:rsidTr="00904C6A">
        <w:trPr>
          <w:cantSplit/>
        </w:trPr>
        <w:tc>
          <w:tcPr>
            <w:tcW w:w="1741" w:type="dxa"/>
          </w:tcPr>
          <w:p w:rsidR="005237A4" w:rsidRDefault="005237A4" w:rsidP="00904C6A">
            <w:pPr>
              <w:rPr>
                <w:rFonts w:hint="eastAsia"/>
              </w:rPr>
            </w:pPr>
            <w:r>
              <w:rPr>
                <w:rFonts w:hint="eastAsia"/>
              </w:rPr>
              <w:t>UPDATE</w:t>
            </w:r>
          </w:p>
        </w:tc>
        <w:tc>
          <w:tcPr>
            <w:tcW w:w="6107" w:type="dxa"/>
          </w:tcPr>
          <w:p w:rsidR="005237A4" w:rsidRDefault="005237A4" w:rsidP="00904C6A"/>
        </w:tc>
      </w:tr>
      <w:tr w:rsidR="005237A4" w:rsidTr="00904C6A">
        <w:trPr>
          <w:cantSplit/>
        </w:trPr>
        <w:tc>
          <w:tcPr>
            <w:tcW w:w="1741" w:type="dxa"/>
          </w:tcPr>
          <w:p w:rsidR="005237A4" w:rsidRDefault="005237A4" w:rsidP="00904C6A">
            <w:pPr>
              <w:rPr>
                <w:rFonts w:hint="eastAsia"/>
              </w:rPr>
            </w:pPr>
            <w:r>
              <w:rPr>
                <w:rFonts w:hint="eastAsia"/>
              </w:rPr>
              <w:t>DELETE</w:t>
            </w:r>
          </w:p>
        </w:tc>
        <w:tc>
          <w:tcPr>
            <w:tcW w:w="6107"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r>
        <w:rPr>
          <w:rFonts w:hint="eastAsia"/>
        </w:rPr>
        <w:t>已经存在的卡类别不可再次添加</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59" w:name="_Toc337551553"/>
      <w:r>
        <w:rPr>
          <w:rFonts w:hint="eastAsia"/>
        </w:rPr>
        <w:t>发卡收费类别查询（</w:t>
      </w:r>
      <w:r>
        <w:rPr>
          <w:rFonts w:hint="eastAsia"/>
        </w:rPr>
        <w:t>846111</w:t>
      </w:r>
      <w:r>
        <w:rPr>
          <w:rFonts w:hint="eastAsia"/>
        </w:rPr>
        <w:t>，状态</w:t>
      </w:r>
      <w:r>
        <w:rPr>
          <w:rFonts w:hint="eastAsia"/>
        </w:rPr>
        <w:t>R</w:t>
      </w:r>
      <w:r>
        <w:t>’</w:t>
      </w:r>
      <w:r>
        <w:rPr>
          <w:rFonts w:hint="eastAsia"/>
        </w:rPr>
        <w:t>）</w:t>
      </w:r>
      <w:bookmarkEnd w:id="5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1360"/>
        <w:gridCol w:w="1956"/>
        <w:gridCol w:w="2796"/>
      </w:tblGrid>
      <w:tr w:rsidR="005237A4" w:rsidTr="00904C6A">
        <w:trPr>
          <w:cantSplit/>
        </w:trPr>
        <w:tc>
          <w:tcPr>
            <w:tcW w:w="2076" w:type="dxa"/>
            <w:shd w:val="clear" w:color="auto" w:fill="B3B3B3"/>
          </w:tcPr>
          <w:p w:rsidR="005237A4" w:rsidRDefault="005237A4" w:rsidP="00904C6A">
            <w:pPr>
              <w:jc w:val="center"/>
              <w:rPr>
                <w:rFonts w:hint="eastAsia"/>
                <w:b/>
              </w:rPr>
            </w:pPr>
            <w:r>
              <w:rPr>
                <w:rFonts w:hint="eastAsia"/>
                <w:b/>
              </w:rPr>
              <w:t>输入项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956" w:type="dxa"/>
            <w:shd w:val="clear" w:color="auto" w:fill="B3B3B3"/>
          </w:tcPr>
          <w:p w:rsidR="005237A4" w:rsidRDefault="005237A4" w:rsidP="00904C6A">
            <w:pPr>
              <w:tabs>
                <w:tab w:val="left" w:pos="787"/>
              </w:tabs>
              <w:rPr>
                <w:rFonts w:hint="eastAsia"/>
                <w:b/>
              </w:rPr>
            </w:pPr>
            <w:r>
              <w:rPr>
                <w:rFonts w:hint="eastAsia"/>
                <w:b/>
              </w:rPr>
              <w:t>cpack域</w:t>
            </w:r>
          </w:p>
        </w:tc>
        <w:tc>
          <w:tcPr>
            <w:tcW w:w="2796"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2076" w:type="dxa"/>
          </w:tcPr>
          <w:p w:rsidR="005237A4" w:rsidRDefault="005237A4" w:rsidP="00904C6A">
            <w:pPr>
              <w:rPr>
                <w:rFonts w:hint="eastAsia"/>
              </w:rPr>
            </w:pPr>
            <w:r>
              <w:rPr>
                <w:rFonts w:hint="eastAsia"/>
              </w:rPr>
              <w:t>站点号</w:t>
            </w:r>
          </w:p>
        </w:tc>
        <w:tc>
          <w:tcPr>
            <w:tcW w:w="1360" w:type="dxa"/>
          </w:tcPr>
          <w:p w:rsidR="005237A4" w:rsidRDefault="005237A4" w:rsidP="00904C6A">
            <w:pPr>
              <w:tabs>
                <w:tab w:val="left" w:pos="787"/>
              </w:tabs>
              <w:rPr>
                <w:rFonts w:hint="eastAsia"/>
              </w:rPr>
            </w:pPr>
          </w:p>
        </w:tc>
        <w:tc>
          <w:tcPr>
            <w:tcW w:w="1956" w:type="dxa"/>
          </w:tcPr>
          <w:p w:rsidR="005237A4" w:rsidRDefault="005237A4" w:rsidP="00904C6A">
            <w:pPr>
              <w:tabs>
                <w:tab w:val="center" w:pos="1199"/>
              </w:tabs>
            </w:pPr>
            <w:r>
              <w:t>lcert_code</w:t>
            </w:r>
          </w:p>
        </w:tc>
        <w:tc>
          <w:tcPr>
            <w:tcW w:w="2796" w:type="dxa"/>
          </w:tcPr>
          <w:p w:rsidR="005237A4" w:rsidRDefault="005237A4" w:rsidP="00904C6A">
            <w:pPr>
              <w:tabs>
                <w:tab w:val="left" w:pos="787"/>
              </w:tabs>
              <w:rPr>
                <w:rFonts w:hint="eastAsia"/>
              </w:rPr>
            </w:pPr>
            <w:r>
              <w:rPr>
                <w:rFonts w:hint="eastAsia"/>
              </w:rPr>
              <w:t>Y</w:t>
            </w:r>
          </w:p>
        </w:tc>
      </w:tr>
      <w:tr w:rsidR="005237A4" w:rsidTr="00904C6A">
        <w:trPr>
          <w:cantSplit/>
          <w:trHeight w:val="232"/>
        </w:trPr>
        <w:tc>
          <w:tcPr>
            <w:tcW w:w="2076" w:type="dxa"/>
            <w:tcBorders>
              <w:bottom w:val="single" w:sz="4" w:space="0" w:color="auto"/>
            </w:tcBorders>
          </w:tcPr>
          <w:p w:rsidR="005237A4" w:rsidRDefault="005237A4" w:rsidP="00904C6A">
            <w:pPr>
              <w:rPr>
                <w:rFonts w:hint="eastAsia"/>
              </w:rPr>
            </w:pPr>
            <w:r>
              <w:rPr>
                <w:rFonts w:hint="eastAsia"/>
              </w:rPr>
              <w:t>操作员</w:t>
            </w:r>
          </w:p>
        </w:tc>
        <w:tc>
          <w:tcPr>
            <w:tcW w:w="1360" w:type="dxa"/>
            <w:tcBorders>
              <w:bottom w:val="single" w:sz="4" w:space="0" w:color="auto"/>
            </w:tcBorders>
          </w:tcPr>
          <w:p w:rsidR="005237A4" w:rsidRDefault="005237A4" w:rsidP="00904C6A">
            <w:pPr>
              <w:rPr>
                <w:rFonts w:hint="eastAsia"/>
              </w:rPr>
            </w:pPr>
          </w:p>
        </w:tc>
        <w:tc>
          <w:tcPr>
            <w:tcW w:w="1956" w:type="dxa"/>
            <w:tcBorders>
              <w:bottom w:val="single" w:sz="4" w:space="0" w:color="auto"/>
            </w:tcBorders>
          </w:tcPr>
          <w:p w:rsidR="005237A4" w:rsidRDefault="005237A4" w:rsidP="00904C6A">
            <w:pPr>
              <w:rPr>
                <w:rFonts w:hint="eastAsia"/>
              </w:rPr>
            </w:pPr>
            <w:r>
              <w:t>semp</w:t>
            </w:r>
          </w:p>
        </w:tc>
        <w:tc>
          <w:tcPr>
            <w:tcW w:w="2796" w:type="dxa"/>
            <w:tcBorders>
              <w:bottom w:val="single" w:sz="4" w:space="0" w:color="auto"/>
            </w:tcBorders>
          </w:tcPr>
          <w:p w:rsidR="005237A4" w:rsidRDefault="005237A4" w:rsidP="00904C6A">
            <w:pPr>
              <w:rPr>
                <w:rFonts w:hint="eastAsia"/>
              </w:rPr>
            </w:pPr>
            <w:r>
              <w:rPr>
                <w:rFonts w:hint="eastAsia"/>
              </w:rPr>
              <w:t>Y</w:t>
            </w:r>
          </w:p>
        </w:tc>
      </w:tr>
      <w:tr w:rsidR="005237A4" w:rsidTr="00904C6A">
        <w:trPr>
          <w:cantSplit/>
        </w:trPr>
        <w:tc>
          <w:tcPr>
            <w:tcW w:w="2076" w:type="dxa"/>
          </w:tcPr>
          <w:p w:rsidR="005237A4" w:rsidRDefault="005237A4" w:rsidP="00904C6A">
            <w:pPr>
              <w:rPr>
                <w:rFonts w:hint="eastAsia"/>
              </w:rPr>
            </w:pPr>
            <w:r>
              <w:rPr>
                <w:rFonts w:hint="eastAsia"/>
              </w:rPr>
              <w:t>操作标志</w:t>
            </w:r>
          </w:p>
        </w:tc>
        <w:tc>
          <w:tcPr>
            <w:tcW w:w="1360" w:type="dxa"/>
          </w:tcPr>
          <w:p w:rsidR="005237A4" w:rsidRDefault="005237A4" w:rsidP="00904C6A">
            <w:pPr>
              <w:tabs>
                <w:tab w:val="left" w:pos="787"/>
              </w:tabs>
              <w:rPr>
                <w:rFonts w:hint="eastAsia"/>
              </w:rPr>
            </w:pPr>
          </w:p>
        </w:tc>
        <w:tc>
          <w:tcPr>
            <w:tcW w:w="1956" w:type="dxa"/>
          </w:tcPr>
          <w:p w:rsidR="005237A4" w:rsidRDefault="005237A4" w:rsidP="00904C6A">
            <w:pPr>
              <w:tabs>
                <w:tab w:val="center" w:pos="1199"/>
              </w:tabs>
              <w:rPr>
                <w:rFonts w:hint="eastAsia"/>
              </w:rPr>
            </w:pPr>
            <w:r>
              <w:t>S</w:t>
            </w:r>
            <w:r>
              <w:rPr>
                <w:rFonts w:hint="eastAsia"/>
              </w:rPr>
              <w:t>status0</w:t>
            </w:r>
          </w:p>
        </w:tc>
        <w:tc>
          <w:tcPr>
            <w:tcW w:w="2796" w:type="dxa"/>
          </w:tcPr>
          <w:p w:rsidR="005237A4" w:rsidRDefault="005237A4" w:rsidP="00904C6A">
            <w:pPr>
              <w:tabs>
                <w:tab w:val="left" w:pos="787"/>
              </w:tabs>
              <w:rPr>
                <w:rFonts w:hint="eastAsia"/>
              </w:rPr>
            </w:pPr>
            <w:r>
              <w:rPr>
                <w:rFonts w:hint="eastAsia"/>
              </w:rPr>
              <w:t>固定为R</w:t>
            </w:r>
          </w:p>
        </w:tc>
      </w:tr>
      <w:tr w:rsidR="005237A4" w:rsidTr="00904C6A">
        <w:trPr>
          <w:cantSplit/>
          <w:trHeight w:val="232"/>
        </w:trPr>
        <w:tc>
          <w:tcPr>
            <w:tcW w:w="2076" w:type="dxa"/>
            <w:tcBorders>
              <w:bottom w:val="single" w:sz="4" w:space="0" w:color="auto"/>
            </w:tcBorders>
          </w:tcPr>
          <w:p w:rsidR="005237A4" w:rsidRDefault="005237A4" w:rsidP="00904C6A">
            <w:pPr>
              <w:rPr>
                <w:rFonts w:hint="eastAsia"/>
              </w:rPr>
            </w:pPr>
            <w:r>
              <w:rPr>
                <w:rFonts w:hint="eastAsia"/>
              </w:rPr>
              <w:t>卡类别</w:t>
            </w:r>
          </w:p>
        </w:tc>
        <w:tc>
          <w:tcPr>
            <w:tcW w:w="1360" w:type="dxa"/>
            <w:tcBorders>
              <w:bottom w:val="single" w:sz="4" w:space="0" w:color="auto"/>
            </w:tcBorders>
          </w:tcPr>
          <w:p w:rsidR="005237A4" w:rsidRDefault="005237A4" w:rsidP="00904C6A">
            <w:pPr>
              <w:rPr>
                <w:rFonts w:hint="eastAsia"/>
              </w:rPr>
            </w:pPr>
          </w:p>
        </w:tc>
        <w:tc>
          <w:tcPr>
            <w:tcW w:w="1956" w:type="dxa"/>
            <w:tcBorders>
              <w:bottom w:val="single" w:sz="4" w:space="0" w:color="auto"/>
            </w:tcBorders>
          </w:tcPr>
          <w:p w:rsidR="005237A4" w:rsidRDefault="005237A4" w:rsidP="00904C6A">
            <w:pPr>
              <w:rPr>
                <w:b/>
                <w:color w:val="FF0000"/>
              </w:rPr>
            </w:pPr>
            <w:r>
              <w:rPr>
                <w:b/>
                <w:color w:val="FF0000"/>
              </w:rPr>
              <w:t>lsafe_level</w:t>
            </w:r>
          </w:p>
        </w:tc>
        <w:tc>
          <w:tcPr>
            <w:tcW w:w="2796" w:type="dxa"/>
            <w:tcBorders>
              <w:bottom w:val="single" w:sz="4" w:space="0" w:color="auto"/>
            </w:tcBorders>
          </w:tcPr>
          <w:p w:rsidR="005237A4" w:rsidRDefault="005237A4" w:rsidP="00904C6A">
            <w:pPr>
              <w:rPr>
                <w:rFonts w:hint="eastAsia"/>
              </w:rPr>
            </w:pPr>
            <w:r>
              <w:rPr>
                <w:rFonts w:hint="eastAsia"/>
              </w:rPr>
              <w:t>-5</w:t>
            </w:r>
          </w:p>
        </w:tc>
      </w:tr>
      <w:tr w:rsidR="005237A4" w:rsidTr="00904C6A">
        <w:trPr>
          <w:cantSplit/>
        </w:trPr>
        <w:tc>
          <w:tcPr>
            <w:tcW w:w="2076" w:type="dxa"/>
          </w:tcPr>
          <w:p w:rsidR="005237A4" w:rsidRDefault="005237A4" w:rsidP="00904C6A">
            <w:pPr>
              <w:rPr>
                <w:rFonts w:hint="eastAsia"/>
              </w:rPr>
            </w:pPr>
            <w:r>
              <w:rPr>
                <w:rFonts w:hint="eastAsia"/>
              </w:rPr>
              <w:t>收费类别</w:t>
            </w:r>
          </w:p>
        </w:tc>
        <w:tc>
          <w:tcPr>
            <w:tcW w:w="1360" w:type="dxa"/>
          </w:tcPr>
          <w:p w:rsidR="005237A4" w:rsidRDefault="005237A4" w:rsidP="00904C6A">
            <w:pPr>
              <w:rPr>
                <w:rFonts w:hint="eastAsia"/>
              </w:rPr>
            </w:pPr>
          </w:p>
        </w:tc>
        <w:tc>
          <w:tcPr>
            <w:tcW w:w="1956" w:type="dxa"/>
          </w:tcPr>
          <w:p w:rsidR="005237A4" w:rsidRDefault="005237A4" w:rsidP="00904C6A">
            <w:pPr>
              <w:rPr>
                <w:rFonts w:hint="eastAsia"/>
              </w:rPr>
            </w:pPr>
            <w:r>
              <w:t>L</w:t>
            </w:r>
            <w:r>
              <w:rPr>
                <w:rFonts w:hint="eastAsia"/>
              </w:rPr>
              <w:t>vol5</w:t>
            </w:r>
          </w:p>
        </w:tc>
        <w:tc>
          <w:tcPr>
            <w:tcW w:w="2796" w:type="dxa"/>
          </w:tcPr>
          <w:p w:rsidR="005237A4" w:rsidRDefault="005237A4" w:rsidP="00904C6A">
            <w:pPr>
              <w:rPr>
                <w:rFonts w:hint="eastAsia"/>
              </w:rPr>
            </w:pPr>
            <w:r>
              <w:rPr>
                <w:rFonts w:hint="eastAsia"/>
              </w:rPr>
              <w:t>-43</w:t>
            </w:r>
          </w:p>
        </w:tc>
      </w:tr>
      <w:tr w:rsidR="005237A4" w:rsidTr="00904C6A">
        <w:trPr>
          <w:cantSplit/>
        </w:trPr>
        <w:tc>
          <w:tcPr>
            <w:tcW w:w="2076" w:type="dxa"/>
          </w:tcPr>
          <w:p w:rsidR="005237A4" w:rsidRDefault="005237A4" w:rsidP="00904C6A">
            <w:pPr>
              <w:rPr>
                <w:rFonts w:hint="eastAsia"/>
              </w:rPr>
            </w:pPr>
          </w:p>
        </w:tc>
        <w:tc>
          <w:tcPr>
            <w:tcW w:w="1360" w:type="dxa"/>
          </w:tcPr>
          <w:p w:rsidR="005237A4" w:rsidRDefault="005237A4" w:rsidP="00904C6A">
            <w:pPr>
              <w:rPr>
                <w:rFonts w:hint="eastAsia"/>
              </w:rPr>
            </w:pPr>
          </w:p>
        </w:tc>
        <w:tc>
          <w:tcPr>
            <w:tcW w:w="1956" w:type="dxa"/>
          </w:tcPr>
          <w:p w:rsidR="005237A4" w:rsidRDefault="005237A4" w:rsidP="00904C6A"/>
        </w:tc>
        <w:tc>
          <w:tcPr>
            <w:tcW w:w="2796"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操作标志</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center" w:pos="1199"/>
              </w:tabs>
              <w:rPr>
                <w:rFonts w:hint="eastAsia"/>
              </w:rPr>
            </w:pPr>
            <w:r>
              <w:t>S</w:t>
            </w:r>
            <w:r>
              <w:rPr>
                <w:rFonts w:hint="eastAsia"/>
              </w:rPr>
              <w:t>status0</w:t>
            </w:r>
          </w:p>
        </w:tc>
        <w:tc>
          <w:tcPr>
            <w:tcW w:w="3122" w:type="dxa"/>
          </w:tcPr>
          <w:p w:rsidR="005237A4" w:rsidRDefault="005237A4" w:rsidP="00904C6A">
            <w:pPr>
              <w:tabs>
                <w:tab w:val="left" w:pos="787"/>
              </w:tabs>
              <w:rPr>
                <w:rFonts w:hint="eastAsia"/>
              </w:rPr>
            </w:pPr>
            <w:r>
              <w:rPr>
                <w:rFonts w:hint="eastAsia"/>
              </w:rPr>
              <w:t>固定为R</w:t>
            </w:r>
          </w:p>
        </w:tc>
      </w:tr>
      <w:tr w:rsidR="005237A4" w:rsidTr="00904C6A">
        <w:trPr>
          <w:cantSplit/>
        </w:trPr>
        <w:tc>
          <w:tcPr>
            <w:tcW w:w="1548" w:type="dxa"/>
          </w:tcPr>
          <w:p w:rsidR="005237A4" w:rsidRDefault="005237A4" w:rsidP="00904C6A">
            <w:pPr>
              <w:rPr>
                <w:rFonts w:hint="eastAsia"/>
              </w:rPr>
            </w:pPr>
            <w:r>
              <w:rPr>
                <w:rFonts w:hint="eastAsia"/>
              </w:rPr>
              <w:t>卡类别</w:t>
            </w:r>
          </w:p>
        </w:tc>
        <w:tc>
          <w:tcPr>
            <w:tcW w:w="1360" w:type="dxa"/>
          </w:tcPr>
          <w:p w:rsidR="005237A4" w:rsidRDefault="005237A4" w:rsidP="00904C6A">
            <w:pPr>
              <w:rPr>
                <w:rFonts w:hint="eastAsia"/>
              </w:rPr>
            </w:pPr>
          </w:p>
        </w:tc>
        <w:tc>
          <w:tcPr>
            <w:tcW w:w="1818" w:type="dxa"/>
          </w:tcPr>
          <w:p w:rsidR="005237A4" w:rsidRDefault="005237A4" w:rsidP="00904C6A">
            <w:pPr>
              <w:rPr>
                <w:b/>
                <w:color w:val="FF0000"/>
              </w:rPr>
            </w:pPr>
            <w:r>
              <w:rPr>
                <w:b/>
                <w:color w:val="FF0000"/>
              </w:rPr>
              <w:t>lsafe_level</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收费类别</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L</w:t>
            </w:r>
            <w:r>
              <w:rPr>
                <w:rFonts w:hint="eastAsia"/>
              </w:rPr>
              <w:t>vol5</w:t>
            </w:r>
          </w:p>
        </w:tc>
        <w:tc>
          <w:tcPr>
            <w:tcW w:w="3122" w:type="dxa"/>
          </w:tcPr>
          <w:p w:rsidR="005237A4" w:rsidRDefault="005237A4" w:rsidP="00904C6A">
            <w:pPr>
              <w:rPr>
                <w:rFonts w:hint="eastAsia"/>
              </w:rPr>
            </w:pPr>
            <w:r>
              <w:rPr>
                <w:rFonts w:hint="eastAsia"/>
              </w:rPr>
              <w:t>数据字典号-43</w:t>
            </w:r>
          </w:p>
        </w:tc>
      </w:tr>
      <w:tr w:rsidR="005237A4" w:rsidTr="00904C6A">
        <w:trPr>
          <w:cantSplit/>
        </w:trPr>
        <w:tc>
          <w:tcPr>
            <w:tcW w:w="1548" w:type="dxa"/>
          </w:tcPr>
          <w:p w:rsidR="005237A4" w:rsidRDefault="005237A4" w:rsidP="00904C6A">
            <w:pPr>
              <w:rPr>
                <w:rFonts w:hint="eastAsia"/>
              </w:rPr>
            </w:pPr>
            <w:r>
              <w:rPr>
                <w:rFonts w:hint="eastAsia"/>
              </w:rPr>
              <w:t>操作员</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S</w:t>
            </w:r>
            <w:r>
              <w:rPr>
                <w:rFonts w:hint="eastAsia"/>
              </w:rPr>
              <w:t>emp_no</w:t>
            </w:r>
          </w:p>
        </w:tc>
        <w:tc>
          <w:tcPr>
            <w:tcW w:w="3122" w:type="dxa"/>
          </w:tcPr>
          <w:p w:rsidR="005237A4" w:rsidRDefault="005237A4" w:rsidP="00904C6A">
            <w:pPr>
              <w:rPr>
                <w:rFonts w:hint="eastAsia"/>
              </w:rPr>
            </w:pPr>
            <w:r>
              <w:rPr>
                <w:rFonts w:hint="eastAsia"/>
              </w:rPr>
              <w:t>最好修改操作员</w:t>
            </w:r>
          </w:p>
        </w:tc>
      </w:tr>
      <w:tr w:rsidR="005237A4" w:rsidTr="00904C6A">
        <w:trPr>
          <w:cantSplit/>
        </w:trPr>
        <w:tc>
          <w:tcPr>
            <w:tcW w:w="1548" w:type="dxa"/>
          </w:tcPr>
          <w:p w:rsidR="005237A4" w:rsidRDefault="005237A4" w:rsidP="00904C6A">
            <w:pPr>
              <w:rPr>
                <w:rFonts w:hint="eastAsia"/>
              </w:rPr>
            </w:pPr>
            <w:r>
              <w:rPr>
                <w:rFonts w:hint="eastAsia"/>
              </w:rPr>
              <w:t>最后保存时间</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scust_limit2</w:t>
            </w:r>
          </w:p>
        </w:tc>
        <w:tc>
          <w:tcPr>
            <w:tcW w:w="3122" w:type="dxa"/>
          </w:tcPr>
          <w:p w:rsidR="005237A4" w:rsidRDefault="005237A4" w:rsidP="00904C6A">
            <w:pPr>
              <w:rPr>
                <w:rFonts w:hint="eastAsia"/>
              </w:rPr>
            </w:pPr>
            <w:r>
              <w:rPr>
                <w:rFonts w:hint="eastAsia"/>
              </w:rPr>
              <w:t>时间戳类型</w:t>
            </w: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pStyle w:val="ad"/>
              <w:tabs>
                <w:tab w:val="left" w:pos="2177"/>
              </w:tabs>
              <w:ind w:left="480" w:right="-382" w:firstLine="480"/>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bl>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60" w:name="_Toc337551554"/>
      <w:r>
        <w:rPr>
          <w:rFonts w:hint="eastAsia"/>
        </w:rPr>
        <w:t>卡片库存管理</w:t>
      </w:r>
      <w:bookmarkEnd w:id="60"/>
    </w:p>
    <w:p w:rsidR="005237A4" w:rsidRDefault="005237A4" w:rsidP="005237A4">
      <w:pPr>
        <w:pStyle w:val="3"/>
        <w:numPr>
          <w:ilvl w:val="0"/>
          <w:numId w:val="0"/>
        </w:numPr>
        <w:ind w:left="-540"/>
      </w:pPr>
      <w:bookmarkStart w:id="61" w:name="_Toc337551555"/>
      <w:smartTag w:uri="urn:schemas-microsoft-com:office:smarttags" w:element="chsdate">
        <w:smartTagPr>
          <w:attr w:name="Year" w:val="1899"/>
          <w:attr w:name="Month" w:val="12"/>
          <w:attr w:name="Day" w:val="30"/>
          <w:attr w:name="IsLunarDate" w:val="False"/>
          <w:attr w:name="IsROCDate" w:val="False"/>
        </w:smartTagPr>
        <w:r>
          <w:rPr>
            <w:rFonts w:hint="eastAsia"/>
          </w:rPr>
          <w:t>3.1.5</w:t>
        </w:r>
      </w:smartTag>
      <w:r>
        <w:rPr>
          <w:rFonts w:hint="eastAsia"/>
        </w:rPr>
        <w:t>卡片领入</w:t>
      </w:r>
      <w:r>
        <w:rPr>
          <w:rFonts w:hint="eastAsia"/>
        </w:rPr>
        <w:t>846102</w:t>
      </w:r>
      <w:bookmarkEnd w:id="61"/>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3.1.5</w:t>
        </w:r>
      </w:smartTag>
      <w:r>
        <w:rPr>
          <w:rFonts w:hint="eastAsia"/>
        </w:rPr>
        <w:t>.1</w:t>
      </w:r>
      <w:r>
        <w:rPr>
          <w:rFonts w:hint="eastAsia"/>
        </w:rPr>
        <w:t>功能</w:t>
      </w:r>
    </w:p>
    <w:p w:rsidR="005237A4" w:rsidRDefault="005237A4" w:rsidP="005237A4">
      <w:pPr>
        <w:ind w:firstLine="420"/>
        <w:rPr>
          <w:rFonts w:hint="eastAsia"/>
        </w:rPr>
      </w:pPr>
      <w:r>
        <w:rPr>
          <w:rFonts w:hint="eastAsia"/>
        </w:rPr>
        <w:t>1、批量领入</w:t>
      </w:r>
    </w:p>
    <w:p w:rsidR="005237A4" w:rsidRDefault="005237A4" w:rsidP="005237A4">
      <w:pPr>
        <w:ind w:left="420" w:firstLine="420"/>
        <w:rPr>
          <w:rFonts w:hint="eastAsia"/>
        </w:rPr>
      </w:pPr>
      <w:r>
        <w:rPr>
          <w:rFonts w:hint="eastAsia"/>
        </w:rPr>
        <w:t>操作员领到一批卡后，登记卡片信息到系统中。</w:t>
      </w:r>
    </w:p>
    <w:p w:rsidR="005237A4" w:rsidRDefault="005237A4" w:rsidP="005237A4">
      <w:pPr>
        <w:pStyle w:val="2"/>
        <w:ind w:leftChars="83" w:left="199" w:firstLineChars="83" w:firstLine="199"/>
        <w:rPr>
          <w:rFonts w:hint="eastAsia"/>
        </w:rPr>
      </w:pPr>
      <w:r>
        <w:rPr>
          <w:rFonts w:hint="eastAsia"/>
        </w:rPr>
        <w:t>2、单个领入</w:t>
      </w:r>
    </w:p>
    <w:p w:rsidR="005237A4" w:rsidRDefault="005237A4" w:rsidP="005237A4">
      <w:pPr>
        <w:pStyle w:val="2"/>
        <w:ind w:leftChars="258" w:left="619" w:firstLineChars="92" w:firstLine="221"/>
        <w:rPr>
          <w:rFonts w:hint="eastAsia"/>
        </w:rPr>
      </w:pPr>
      <w:r>
        <w:rPr>
          <w:rFonts w:hint="eastAsia"/>
        </w:rPr>
        <w:t>通过读卡或输入显示卡号领入</w:t>
      </w:r>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3.1.5</w:t>
        </w:r>
      </w:smartTag>
      <w:r>
        <w:rPr>
          <w:rFonts w:hint="eastAsia"/>
        </w:rPr>
        <w:t>.2</w:t>
      </w: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342"/>
        <w:gridCol w:w="1896"/>
        <w:gridCol w:w="3084"/>
      </w:tblGrid>
      <w:tr w:rsidR="005237A4" w:rsidTr="00904C6A">
        <w:trPr>
          <w:cantSplit/>
        </w:trPr>
        <w:tc>
          <w:tcPr>
            <w:tcW w:w="1526" w:type="dxa"/>
            <w:shd w:val="clear" w:color="auto" w:fill="B3B3B3"/>
          </w:tcPr>
          <w:p w:rsidR="005237A4" w:rsidRDefault="005237A4" w:rsidP="00904C6A">
            <w:pPr>
              <w:jc w:val="center"/>
              <w:rPr>
                <w:rFonts w:hint="eastAsia"/>
                <w:b/>
              </w:rPr>
            </w:pPr>
            <w:r>
              <w:rPr>
                <w:rFonts w:hint="eastAsia"/>
                <w:b/>
              </w:rPr>
              <w:t>输入项</w:t>
            </w:r>
          </w:p>
        </w:tc>
        <w:tc>
          <w:tcPr>
            <w:tcW w:w="1342"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3084"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6" w:type="dxa"/>
          </w:tcPr>
          <w:p w:rsidR="005237A4" w:rsidRDefault="005237A4" w:rsidP="00904C6A">
            <w:pPr>
              <w:rPr>
                <w:rFonts w:hint="eastAsia"/>
              </w:rPr>
            </w:pPr>
            <w:r>
              <w:rPr>
                <w:rFonts w:hint="eastAsia"/>
              </w:rPr>
              <w:lastRenderedPageBreak/>
              <w:t>站点号</w:t>
            </w:r>
          </w:p>
        </w:tc>
        <w:tc>
          <w:tcPr>
            <w:tcW w:w="1342"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rPr>
                <w:rFonts w:hint="eastAsia"/>
              </w:rPr>
            </w:pPr>
            <w:r>
              <w:rPr>
                <w:rFonts w:hint="eastAsia"/>
              </w:rPr>
              <w:t>操作员</w:t>
            </w:r>
          </w:p>
        </w:tc>
        <w:tc>
          <w:tcPr>
            <w:tcW w:w="1342"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pStyle w:val="ad"/>
              <w:tabs>
                <w:tab w:val="left" w:pos="2177"/>
              </w:tabs>
              <w:ind w:right="-382"/>
              <w:rPr>
                <w:rFonts w:hint="eastAsia"/>
              </w:rPr>
            </w:pPr>
            <w:r>
              <w:rPr>
                <w:rFonts w:hint="eastAsia"/>
              </w:rPr>
              <w:t>卡类别</w:t>
            </w:r>
          </w:p>
        </w:tc>
        <w:tc>
          <w:tcPr>
            <w:tcW w:w="1342" w:type="dxa"/>
          </w:tcPr>
          <w:p w:rsidR="005237A4" w:rsidRDefault="005237A4" w:rsidP="00904C6A">
            <w:pPr>
              <w:pStyle w:val="ad"/>
              <w:tabs>
                <w:tab w:val="left" w:pos="2177"/>
              </w:tabs>
              <w:ind w:right="-382"/>
              <w:rPr>
                <w:rFonts w:hint="eastAsia"/>
              </w:rPr>
            </w:pPr>
          </w:p>
        </w:tc>
        <w:tc>
          <w:tcPr>
            <w:tcW w:w="1896" w:type="dxa"/>
          </w:tcPr>
          <w:p w:rsidR="005237A4" w:rsidRDefault="005237A4" w:rsidP="00904C6A">
            <w:pPr>
              <w:pStyle w:val="ad"/>
              <w:tabs>
                <w:tab w:val="left" w:pos="2177"/>
              </w:tabs>
              <w:ind w:right="-382"/>
              <w:rPr>
                <w:rFonts w:hint="eastAsia"/>
              </w:rPr>
            </w:pP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pStyle w:val="ad"/>
              <w:tabs>
                <w:tab w:val="left" w:pos="2177"/>
              </w:tabs>
              <w:ind w:right="-382"/>
              <w:rPr>
                <w:rFonts w:hint="eastAsia"/>
              </w:rPr>
            </w:pPr>
            <w:r>
              <w:rPr>
                <w:rFonts w:hint="eastAsia"/>
              </w:rPr>
              <w:t>卡起始编号</w:t>
            </w:r>
          </w:p>
        </w:tc>
        <w:tc>
          <w:tcPr>
            <w:tcW w:w="1342" w:type="dxa"/>
          </w:tcPr>
          <w:p w:rsidR="005237A4" w:rsidRDefault="005237A4" w:rsidP="00904C6A">
            <w:pPr>
              <w:pStyle w:val="ad"/>
              <w:tabs>
                <w:tab w:val="left" w:pos="2177"/>
              </w:tabs>
              <w:ind w:right="-382"/>
              <w:rPr>
                <w:rFonts w:hint="eastAsia"/>
              </w:rPr>
            </w:pPr>
          </w:p>
        </w:tc>
        <w:tc>
          <w:tcPr>
            <w:tcW w:w="1896" w:type="dxa"/>
          </w:tcPr>
          <w:p w:rsidR="005237A4" w:rsidRDefault="005237A4" w:rsidP="00904C6A">
            <w:pPr>
              <w:pStyle w:val="ad"/>
              <w:tabs>
                <w:tab w:val="left" w:pos="2177"/>
              </w:tabs>
              <w:ind w:right="-382"/>
              <w:rPr>
                <w:rFonts w:hint="eastAsia"/>
              </w:rPr>
            </w:pPr>
          </w:p>
        </w:tc>
        <w:tc>
          <w:tcPr>
            <w:tcW w:w="3084" w:type="dxa"/>
          </w:tcPr>
          <w:p w:rsidR="005237A4" w:rsidRDefault="005237A4" w:rsidP="00904C6A">
            <w:pPr>
              <w:tabs>
                <w:tab w:val="left" w:pos="787"/>
              </w:tabs>
              <w:rPr>
                <w:rFonts w:hint="eastAsia"/>
                <w:b/>
              </w:rPr>
            </w:pPr>
          </w:p>
        </w:tc>
      </w:tr>
      <w:tr w:rsidR="005237A4" w:rsidTr="00904C6A">
        <w:trPr>
          <w:cantSplit/>
        </w:trPr>
        <w:tc>
          <w:tcPr>
            <w:tcW w:w="1526" w:type="dxa"/>
          </w:tcPr>
          <w:p w:rsidR="005237A4" w:rsidRDefault="005237A4" w:rsidP="00904C6A">
            <w:pPr>
              <w:pStyle w:val="ad"/>
              <w:tabs>
                <w:tab w:val="left" w:pos="2177"/>
              </w:tabs>
              <w:ind w:right="-382"/>
              <w:rPr>
                <w:rFonts w:hint="eastAsia"/>
              </w:rPr>
            </w:pPr>
            <w:r>
              <w:rPr>
                <w:rFonts w:hint="eastAsia"/>
              </w:rPr>
              <w:t>截止编号</w:t>
            </w:r>
          </w:p>
        </w:tc>
        <w:tc>
          <w:tcPr>
            <w:tcW w:w="1342" w:type="dxa"/>
          </w:tcPr>
          <w:p w:rsidR="005237A4" w:rsidRDefault="005237A4" w:rsidP="00904C6A">
            <w:pPr>
              <w:pStyle w:val="ad"/>
              <w:tabs>
                <w:tab w:val="left" w:pos="2177"/>
              </w:tabs>
              <w:ind w:right="-382"/>
              <w:rPr>
                <w:rFonts w:hint="eastAsia"/>
              </w:rPr>
            </w:pPr>
          </w:p>
        </w:tc>
        <w:tc>
          <w:tcPr>
            <w:tcW w:w="1896" w:type="dxa"/>
          </w:tcPr>
          <w:p w:rsidR="005237A4" w:rsidRDefault="005237A4" w:rsidP="00904C6A">
            <w:pPr>
              <w:pStyle w:val="ad"/>
              <w:tabs>
                <w:tab w:val="left" w:pos="2177"/>
              </w:tabs>
              <w:ind w:right="-382"/>
              <w:rPr>
                <w:rFonts w:hint="eastAsia"/>
              </w:rPr>
            </w:pPr>
          </w:p>
        </w:tc>
        <w:tc>
          <w:tcPr>
            <w:tcW w:w="3084" w:type="dxa"/>
          </w:tcPr>
          <w:p w:rsidR="005237A4" w:rsidRDefault="005237A4" w:rsidP="00904C6A">
            <w:pPr>
              <w:rPr>
                <w:rFonts w:hint="eastAsia"/>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3.1.5</w:t>
        </w:r>
      </w:smartTag>
      <w:r>
        <w:rPr>
          <w:rFonts w:hint="eastAsia"/>
        </w:rPr>
        <w:t>.3</w:t>
      </w: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卡类型</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lvol0</w:t>
            </w:r>
          </w:p>
        </w:tc>
        <w:tc>
          <w:tcPr>
            <w:tcW w:w="3122"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卡片数量</w:t>
            </w: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r>
              <w:t>lvol1</w:t>
            </w:r>
          </w:p>
        </w:tc>
        <w:tc>
          <w:tcPr>
            <w:tcW w:w="3122"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操作员号</w:t>
            </w:r>
          </w:p>
        </w:tc>
        <w:tc>
          <w:tcPr>
            <w:tcW w:w="1360" w:type="dxa"/>
          </w:tcPr>
          <w:p w:rsidR="005237A4" w:rsidRDefault="005237A4" w:rsidP="00904C6A">
            <w:pPr>
              <w:tabs>
                <w:tab w:val="left" w:pos="787"/>
              </w:tabs>
              <w:rPr>
                <w:rFonts w:hint="eastAsia"/>
              </w:rPr>
            </w:pPr>
            <w:r>
              <w:rPr>
                <w:rFonts w:hint="eastAsia"/>
              </w:rPr>
              <w:t>7</w:t>
            </w:r>
          </w:p>
        </w:tc>
        <w:tc>
          <w:tcPr>
            <w:tcW w:w="1818" w:type="dxa"/>
          </w:tcPr>
          <w:p w:rsidR="005237A4" w:rsidRDefault="005237A4" w:rsidP="00904C6A">
            <w:pPr>
              <w:tabs>
                <w:tab w:val="left" w:pos="787"/>
              </w:tabs>
              <w:rPr>
                <w:rFonts w:hint="eastAsia"/>
              </w:rPr>
            </w:pPr>
            <w:r>
              <w:t>S</w:t>
            </w:r>
            <w:r>
              <w:rPr>
                <w:rFonts w:hint="eastAsia"/>
              </w:rPr>
              <w:t>emp</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pPr>
          </w:p>
        </w:tc>
        <w:tc>
          <w:tcPr>
            <w:tcW w:w="3122" w:type="dxa"/>
          </w:tcPr>
          <w:p w:rsidR="005237A4" w:rsidRDefault="005237A4" w:rsidP="00904C6A">
            <w:pPr>
              <w:tabs>
                <w:tab w:val="left" w:pos="787"/>
              </w:tabs>
              <w:rPr>
                <w:b/>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3.1.5</w:t>
        </w:r>
      </w:smartTag>
      <w:r>
        <w:rPr>
          <w:rFonts w:hint="eastAsia"/>
        </w:rPr>
        <w:t>.4</w:t>
      </w: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前台发送卡片领入请求到后台</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后台查询数据库，检查卡片的起始号和结尾号是否存在于数据库中已领入的该种卡类型的卡的范围中，如果有则报错</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3</w:t>
            </w:r>
          </w:p>
        </w:tc>
        <w:tc>
          <w:tcPr>
            <w:tcW w:w="6970" w:type="dxa"/>
          </w:tcPr>
          <w:p w:rsidR="005237A4" w:rsidRDefault="005237A4" w:rsidP="00904C6A">
            <w:pPr>
              <w:pStyle w:val="ad"/>
              <w:tabs>
                <w:tab w:val="left" w:pos="2177"/>
              </w:tabs>
              <w:ind w:right="-382"/>
              <w:rPr>
                <w:rFonts w:hint="eastAsia"/>
              </w:rPr>
            </w:pPr>
            <w:r>
              <w:rPr>
                <w:rFonts w:hint="eastAsia"/>
              </w:rPr>
              <w:t>插入数据库，向卡片登记表中插入卡片的领入信息</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向前台返回信息</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交易结束</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3.1.5</w:t>
        </w:r>
      </w:smartTag>
      <w:r>
        <w:rPr>
          <w:rFonts w:hint="eastAsia"/>
        </w:rPr>
        <w:t>.5</w:t>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rPr>
                <w:rFonts w:hint="eastAsia"/>
              </w:rPr>
              <w:t>卡片登记表</w:t>
            </w:r>
            <w:r>
              <w:t>T_CARDBOOK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r>
              <w:rPr>
                <w:rFonts w:hint="eastAsia"/>
              </w:rPr>
              <w:t>卡片登记表</w:t>
            </w:r>
            <w:r>
              <w:t>T_CARDBOOK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3.1.5</w:t>
        </w:r>
      </w:smartTag>
      <w:r>
        <w:rPr>
          <w:rFonts w:hint="eastAsia"/>
        </w:rPr>
        <w:t>.6</w:t>
      </w:r>
      <w:r>
        <w:rPr>
          <w:rFonts w:hint="eastAsia"/>
        </w:rPr>
        <w:t>限制条件</w:t>
      </w:r>
    </w:p>
    <w:p w:rsidR="005237A4" w:rsidRDefault="005237A4" w:rsidP="005237A4">
      <w:pPr>
        <w:rPr>
          <w:rFonts w:hint="eastAsia"/>
          <w:color w:val="FF0000"/>
        </w:rPr>
      </w:pPr>
      <w:r>
        <w:rPr>
          <w:rFonts w:hint="eastAsia"/>
          <w:color w:val="FF0000"/>
        </w:rPr>
        <w:t>卡初始化程序初始化卡时需要把卡类别、显示卡号写入到卡中。</w:t>
      </w:r>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3.1.5</w:t>
        </w:r>
      </w:smartTag>
      <w:r>
        <w:rPr>
          <w:rFonts w:hint="eastAsia"/>
        </w:rPr>
        <w:t>.7</w:t>
      </w:r>
      <w:r>
        <w:rPr>
          <w:rFonts w:hint="eastAsia"/>
        </w:rPr>
        <w:t>尚未解决的问题</w:t>
      </w:r>
    </w:p>
    <w:p w:rsidR="005237A4" w:rsidRDefault="005237A4" w:rsidP="005237A4">
      <w:pPr>
        <w:pStyle w:val="3"/>
        <w:numPr>
          <w:ilvl w:val="0"/>
          <w:numId w:val="0"/>
        </w:numPr>
        <w:ind w:left="-540"/>
      </w:pPr>
      <w:bookmarkStart w:id="62" w:name="_Toc337551556"/>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卡片上交</w:t>
      </w:r>
      <w:r>
        <w:rPr>
          <w:rFonts w:hint="eastAsia"/>
        </w:rPr>
        <w:t>846103</w:t>
      </w:r>
      <w:bookmarkEnd w:id="62"/>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.1</w:t>
      </w:r>
      <w:r>
        <w:rPr>
          <w:rFonts w:hint="eastAsia"/>
        </w:rPr>
        <w:t>功能</w:t>
      </w:r>
    </w:p>
    <w:p w:rsidR="005237A4" w:rsidRDefault="005237A4" w:rsidP="005237A4">
      <w:pPr>
        <w:ind w:firstLine="420"/>
        <w:rPr>
          <w:rFonts w:hint="eastAsia"/>
        </w:rPr>
      </w:pPr>
      <w:r>
        <w:rPr>
          <w:rFonts w:hint="eastAsia"/>
        </w:rPr>
        <w:t>操作员把已领入的卡片上交到管理中心。</w:t>
      </w:r>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.2</w:t>
      </w: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2"/>
        <w:gridCol w:w="1320"/>
        <w:gridCol w:w="40"/>
        <w:gridCol w:w="1818"/>
        <w:gridCol w:w="38"/>
        <w:gridCol w:w="3084"/>
      </w:tblGrid>
      <w:tr w:rsidR="005237A4" w:rsidTr="00904C6A">
        <w:trPr>
          <w:cantSplit/>
        </w:trPr>
        <w:tc>
          <w:tcPr>
            <w:tcW w:w="1548" w:type="dxa"/>
            <w:gridSpan w:val="2"/>
            <w:shd w:val="clear" w:color="auto" w:fill="B3B3B3"/>
          </w:tcPr>
          <w:p w:rsidR="005237A4" w:rsidRDefault="005237A4" w:rsidP="00904C6A">
            <w:pPr>
              <w:jc w:val="center"/>
              <w:rPr>
                <w:rFonts w:hint="eastAsia"/>
                <w:b/>
              </w:rPr>
            </w:pPr>
            <w:r>
              <w:rPr>
                <w:rFonts w:hint="eastAsia"/>
                <w:b/>
              </w:rPr>
              <w:t>输入项</w:t>
            </w:r>
          </w:p>
        </w:tc>
        <w:tc>
          <w:tcPr>
            <w:tcW w:w="1360" w:type="dxa"/>
            <w:gridSpan w:val="2"/>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gridSpan w:val="2"/>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6" w:type="dxa"/>
          </w:tcPr>
          <w:p w:rsidR="005237A4" w:rsidRDefault="005237A4" w:rsidP="00904C6A">
            <w:pPr>
              <w:rPr>
                <w:rFonts w:hint="eastAsia"/>
              </w:rPr>
            </w:pPr>
            <w:r>
              <w:rPr>
                <w:rFonts w:hint="eastAsia"/>
              </w:rPr>
              <w:t>站点号</w:t>
            </w:r>
          </w:p>
        </w:tc>
        <w:tc>
          <w:tcPr>
            <w:tcW w:w="1342" w:type="dxa"/>
            <w:gridSpan w:val="2"/>
          </w:tcPr>
          <w:p w:rsidR="005237A4" w:rsidRDefault="005237A4" w:rsidP="00904C6A">
            <w:pPr>
              <w:tabs>
                <w:tab w:val="left" w:pos="787"/>
              </w:tabs>
              <w:rPr>
                <w:rFonts w:hint="eastAsia"/>
              </w:rPr>
            </w:pPr>
          </w:p>
        </w:tc>
        <w:tc>
          <w:tcPr>
            <w:tcW w:w="1896" w:type="dxa"/>
            <w:gridSpan w:val="3"/>
          </w:tcPr>
          <w:p w:rsidR="005237A4" w:rsidRDefault="005237A4" w:rsidP="00904C6A">
            <w:pPr>
              <w:tabs>
                <w:tab w:val="center" w:pos="1199"/>
              </w:tabs>
            </w:pPr>
            <w:r>
              <w:t>lcert_code</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rPr>
                <w:rFonts w:hint="eastAsia"/>
              </w:rPr>
            </w:pPr>
            <w:r>
              <w:rPr>
                <w:rFonts w:hint="eastAsia"/>
              </w:rPr>
              <w:t>操作员</w:t>
            </w:r>
          </w:p>
        </w:tc>
        <w:tc>
          <w:tcPr>
            <w:tcW w:w="1342" w:type="dxa"/>
            <w:gridSpan w:val="2"/>
          </w:tcPr>
          <w:p w:rsidR="005237A4" w:rsidRDefault="005237A4" w:rsidP="00904C6A">
            <w:pPr>
              <w:rPr>
                <w:rFonts w:hint="eastAsia"/>
              </w:rPr>
            </w:pPr>
          </w:p>
        </w:tc>
        <w:tc>
          <w:tcPr>
            <w:tcW w:w="1896" w:type="dxa"/>
            <w:gridSpan w:val="3"/>
          </w:tcPr>
          <w:p w:rsidR="005237A4" w:rsidRDefault="005237A4" w:rsidP="00904C6A">
            <w:pPr>
              <w:rPr>
                <w:rFonts w:hint="eastAsia"/>
              </w:rPr>
            </w:pPr>
            <w:r>
              <w:t>semp</w:t>
            </w:r>
          </w:p>
        </w:tc>
        <w:tc>
          <w:tcPr>
            <w:tcW w:w="3084" w:type="dxa"/>
          </w:tcPr>
          <w:p w:rsidR="005237A4" w:rsidRDefault="005237A4" w:rsidP="00904C6A">
            <w:pPr>
              <w:tabs>
                <w:tab w:val="left" w:pos="787"/>
              </w:tabs>
              <w:rPr>
                <w:b/>
              </w:rPr>
            </w:pPr>
          </w:p>
        </w:tc>
      </w:tr>
      <w:tr w:rsidR="005237A4" w:rsidTr="00904C6A">
        <w:trPr>
          <w:cantSplit/>
        </w:trPr>
        <w:tc>
          <w:tcPr>
            <w:tcW w:w="1548" w:type="dxa"/>
            <w:gridSpan w:val="2"/>
          </w:tcPr>
          <w:p w:rsidR="005237A4" w:rsidRDefault="005237A4" w:rsidP="00904C6A">
            <w:pPr>
              <w:rPr>
                <w:rFonts w:hint="eastAsia"/>
              </w:rPr>
            </w:pPr>
            <w:r>
              <w:rPr>
                <w:rFonts w:hint="eastAsia"/>
              </w:rPr>
              <w:t>记录号</w:t>
            </w:r>
          </w:p>
        </w:tc>
        <w:tc>
          <w:tcPr>
            <w:tcW w:w="1360" w:type="dxa"/>
            <w:gridSpan w:val="2"/>
          </w:tcPr>
          <w:p w:rsidR="005237A4" w:rsidRDefault="005237A4" w:rsidP="00904C6A">
            <w:pPr>
              <w:rPr>
                <w:rFonts w:hint="eastAsia"/>
              </w:rPr>
            </w:pPr>
          </w:p>
        </w:tc>
        <w:tc>
          <w:tcPr>
            <w:tcW w:w="1818" w:type="dxa"/>
          </w:tcPr>
          <w:p w:rsidR="005237A4" w:rsidRDefault="005237A4" w:rsidP="00904C6A">
            <w:r>
              <w:t>lserial0</w:t>
            </w:r>
          </w:p>
        </w:tc>
        <w:tc>
          <w:tcPr>
            <w:tcW w:w="3122" w:type="dxa"/>
            <w:gridSpan w:val="2"/>
          </w:tcPr>
          <w:p w:rsidR="005237A4" w:rsidRDefault="005237A4" w:rsidP="00904C6A">
            <w:pPr>
              <w:rPr>
                <w:rFonts w:hint="eastAsia"/>
              </w:rPr>
            </w:pPr>
          </w:p>
        </w:tc>
      </w:tr>
      <w:tr w:rsidR="005237A4" w:rsidTr="00904C6A">
        <w:trPr>
          <w:cantSplit/>
        </w:trPr>
        <w:tc>
          <w:tcPr>
            <w:tcW w:w="1548" w:type="dxa"/>
            <w:gridSpan w:val="2"/>
          </w:tcPr>
          <w:p w:rsidR="005237A4" w:rsidRDefault="005237A4" w:rsidP="00904C6A">
            <w:pPr>
              <w:rPr>
                <w:rFonts w:hint="eastAsia"/>
              </w:rPr>
            </w:pPr>
            <w:r>
              <w:rPr>
                <w:rFonts w:hint="eastAsia"/>
              </w:rPr>
              <w:t>卡类型</w:t>
            </w: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r>
              <w:t>Lvol0</w:t>
            </w:r>
          </w:p>
        </w:tc>
        <w:tc>
          <w:tcPr>
            <w:tcW w:w="3122" w:type="dxa"/>
            <w:gridSpan w:val="2"/>
          </w:tcPr>
          <w:p w:rsidR="005237A4" w:rsidRDefault="005237A4" w:rsidP="00904C6A">
            <w:pPr>
              <w:rPr>
                <w:rFonts w:hint="eastAsia"/>
              </w:rPr>
            </w:pPr>
          </w:p>
        </w:tc>
      </w:tr>
      <w:tr w:rsidR="005237A4" w:rsidTr="00904C6A">
        <w:trPr>
          <w:cantSplit/>
        </w:trPr>
        <w:tc>
          <w:tcPr>
            <w:tcW w:w="1548" w:type="dxa"/>
            <w:gridSpan w:val="2"/>
          </w:tcPr>
          <w:p w:rsidR="005237A4" w:rsidRDefault="005237A4" w:rsidP="00904C6A">
            <w:pPr>
              <w:rPr>
                <w:rFonts w:hint="eastAsia"/>
              </w:rPr>
            </w:pPr>
            <w:r>
              <w:rPr>
                <w:rFonts w:hint="eastAsia"/>
              </w:rPr>
              <w:t>卡起始编号</w:t>
            </w:r>
          </w:p>
        </w:tc>
        <w:tc>
          <w:tcPr>
            <w:tcW w:w="1360" w:type="dxa"/>
            <w:gridSpan w:val="2"/>
          </w:tcPr>
          <w:p w:rsidR="005237A4" w:rsidRDefault="005237A4" w:rsidP="00904C6A">
            <w:pPr>
              <w:tabs>
                <w:tab w:val="left" w:pos="787"/>
              </w:tabs>
              <w:rPr>
                <w:rFonts w:hint="eastAsia"/>
              </w:rPr>
            </w:pPr>
            <w:r>
              <w:rPr>
                <w:rFonts w:hint="eastAsia"/>
              </w:rPr>
              <w:t>10</w:t>
            </w:r>
          </w:p>
        </w:tc>
        <w:tc>
          <w:tcPr>
            <w:tcW w:w="1818" w:type="dxa"/>
          </w:tcPr>
          <w:p w:rsidR="005237A4" w:rsidRDefault="005237A4" w:rsidP="00904C6A">
            <w:pPr>
              <w:tabs>
                <w:tab w:val="left" w:pos="787"/>
              </w:tabs>
              <w:rPr>
                <w:rFonts w:hint="eastAsia"/>
              </w:rPr>
            </w:pPr>
            <w:r>
              <w:t>scust_no</w:t>
            </w:r>
          </w:p>
        </w:tc>
        <w:tc>
          <w:tcPr>
            <w:tcW w:w="3122" w:type="dxa"/>
            <w:gridSpan w:val="2"/>
          </w:tcPr>
          <w:p w:rsidR="005237A4" w:rsidRDefault="005237A4" w:rsidP="00904C6A">
            <w:pPr>
              <w:tabs>
                <w:tab w:val="left" w:pos="787"/>
              </w:tabs>
              <w:rPr>
                <w:b/>
              </w:rPr>
            </w:pPr>
          </w:p>
        </w:tc>
      </w:tr>
      <w:tr w:rsidR="005237A4" w:rsidTr="00904C6A">
        <w:trPr>
          <w:cantSplit/>
        </w:trPr>
        <w:tc>
          <w:tcPr>
            <w:tcW w:w="1548" w:type="dxa"/>
            <w:gridSpan w:val="2"/>
          </w:tcPr>
          <w:p w:rsidR="005237A4" w:rsidRDefault="005237A4" w:rsidP="00904C6A">
            <w:pPr>
              <w:rPr>
                <w:rFonts w:hint="eastAsia"/>
              </w:rPr>
            </w:pPr>
            <w:r>
              <w:rPr>
                <w:rFonts w:hint="eastAsia"/>
              </w:rPr>
              <w:t>截止编号</w:t>
            </w:r>
          </w:p>
        </w:tc>
        <w:tc>
          <w:tcPr>
            <w:tcW w:w="1360" w:type="dxa"/>
            <w:gridSpan w:val="2"/>
          </w:tcPr>
          <w:p w:rsidR="005237A4" w:rsidRDefault="005237A4" w:rsidP="00904C6A">
            <w:pPr>
              <w:rPr>
                <w:rFonts w:hint="eastAsia"/>
              </w:rPr>
            </w:pPr>
            <w:r>
              <w:rPr>
                <w:rFonts w:hint="eastAsia"/>
              </w:rPr>
              <w:t>10</w:t>
            </w:r>
          </w:p>
        </w:tc>
        <w:tc>
          <w:tcPr>
            <w:tcW w:w="1818" w:type="dxa"/>
          </w:tcPr>
          <w:p w:rsidR="005237A4" w:rsidRDefault="005237A4" w:rsidP="00904C6A">
            <w:pPr>
              <w:rPr>
                <w:rFonts w:hint="eastAsia"/>
              </w:rPr>
            </w:pPr>
            <w:r>
              <w:t>scust_no2</w:t>
            </w:r>
          </w:p>
        </w:tc>
        <w:tc>
          <w:tcPr>
            <w:tcW w:w="3122" w:type="dxa"/>
            <w:gridSpan w:val="2"/>
          </w:tcPr>
          <w:p w:rsidR="005237A4" w:rsidRDefault="005237A4" w:rsidP="00904C6A">
            <w:pPr>
              <w:rPr>
                <w:rFonts w:hint="eastAsia"/>
              </w:rPr>
            </w:pPr>
          </w:p>
        </w:tc>
      </w:tr>
      <w:tr w:rsidR="005237A4" w:rsidTr="00904C6A">
        <w:trPr>
          <w:cantSplit/>
        </w:trPr>
        <w:tc>
          <w:tcPr>
            <w:tcW w:w="1548" w:type="dxa"/>
            <w:gridSpan w:val="2"/>
          </w:tcPr>
          <w:p w:rsidR="005237A4" w:rsidRDefault="005237A4" w:rsidP="00904C6A">
            <w:pPr>
              <w:rPr>
                <w:rFonts w:hint="eastAsia"/>
              </w:rPr>
            </w:pPr>
          </w:p>
        </w:tc>
        <w:tc>
          <w:tcPr>
            <w:tcW w:w="1360" w:type="dxa"/>
            <w:gridSpan w:val="2"/>
          </w:tcPr>
          <w:p w:rsidR="005237A4" w:rsidRDefault="005237A4" w:rsidP="00904C6A">
            <w:pPr>
              <w:tabs>
                <w:tab w:val="left" w:pos="787"/>
              </w:tabs>
              <w:rPr>
                <w:rFonts w:hint="eastAsia"/>
              </w:rPr>
            </w:pPr>
          </w:p>
        </w:tc>
        <w:tc>
          <w:tcPr>
            <w:tcW w:w="1818" w:type="dxa"/>
          </w:tcPr>
          <w:p w:rsidR="005237A4" w:rsidRDefault="005237A4" w:rsidP="00904C6A">
            <w:pPr>
              <w:tabs>
                <w:tab w:val="left" w:pos="787"/>
              </w:tabs>
            </w:pPr>
          </w:p>
        </w:tc>
        <w:tc>
          <w:tcPr>
            <w:tcW w:w="3122" w:type="dxa"/>
            <w:gridSpan w:val="2"/>
          </w:tcPr>
          <w:p w:rsidR="005237A4" w:rsidRDefault="005237A4" w:rsidP="00904C6A">
            <w:pPr>
              <w:tabs>
                <w:tab w:val="left" w:pos="787"/>
              </w:tabs>
              <w:rPr>
                <w:b/>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.3</w:t>
      </w: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pPr>
            <w:r>
              <w:t>vsmess</w:t>
            </w:r>
          </w:p>
        </w:tc>
        <w:tc>
          <w:tcPr>
            <w:tcW w:w="3122" w:type="dxa"/>
          </w:tcPr>
          <w:p w:rsidR="005237A4" w:rsidRDefault="005237A4" w:rsidP="00904C6A">
            <w:pPr>
              <w:tabs>
                <w:tab w:val="left" w:pos="787"/>
              </w:tabs>
              <w:rPr>
                <w:b/>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.4</w:t>
      </w: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前台发送卡类型、卡起始编号、截止编号、操作员号到后台。</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后台查询数据库，检查卡片登记表中是否有包含输入的起始和截止编号在内的记录，如果查询没有结果则报错</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3</w:t>
            </w:r>
          </w:p>
        </w:tc>
        <w:tc>
          <w:tcPr>
            <w:tcW w:w="6970" w:type="dxa"/>
          </w:tcPr>
          <w:p w:rsidR="005237A4" w:rsidRDefault="005237A4" w:rsidP="00904C6A">
            <w:pPr>
              <w:pStyle w:val="ad"/>
              <w:tabs>
                <w:tab w:val="left" w:pos="2177"/>
              </w:tabs>
              <w:ind w:right="-382"/>
              <w:rPr>
                <w:rFonts w:hint="eastAsia"/>
              </w:rPr>
            </w:pPr>
            <w:r>
              <w:rPr>
                <w:rFonts w:hint="eastAsia"/>
              </w:rPr>
              <w:t>更新数据库的一条或者多条记录将输入的卡号范围从数据库中删除</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向流水表中插入一条记录</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lastRenderedPageBreak/>
              <w:t>6</w:t>
            </w:r>
          </w:p>
        </w:tc>
        <w:tc>
          <w:tcPr>
            <w:tcW w:w="6970" w:type="dxa"/>
          </w:tcPr>
          <w:p w:rsidR="005237A4" w:rsidRDefault="005237A4" w:rsidP="00904C6A">
            <w:pPr>
              <w:pStyle w:val="ad"/>
              <w:tabs>
                <w:tab w:val="left" w:pos="2177"/>
              </w:tabs>
              <w:ind w:right="-382"/>
              <w:rPr>
                <w:rFonts w:hint="eastAsia"/>
              </w:rPr>
            </w:pPr>
            <w:r>
              <w:rPr>
                <w:rFonts w:hint="eastAsia"/>
              </w:rPr>
              <w:t>后台返回上交的卡类型、卡片数量到前台</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r>
              <w:rPr>
                <w:rFonts w:hint="eastAsia"/>
              </w:rPr>
              <w:t>交易结束</w:t>
            </w: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.5</w:t>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rPr>
                <w:rFonts w:hint="eastAsia"/>
              </w:rPr>
              <w:t>卡片登记表</w:t>
            </w:r>
            <w:r>
              <w:t>T_CARDBOOK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r>
              <w:rPr>
                <w:rFonts w:hint="eastAsia"/>
              </w:rPr>
              <w:t>卡片登记表</w:t>
            </w:r>
            <w:r>
              <w:t>T_CARDBOOK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r>
              <w:rPr>
                <w:rFonts w:hint="eastAsia"/>
              </w:rPr>
              <w:t>卡片登记表</w:t>
            </w:r>
            <w:r>
              <w:t>T_CARDBOOK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.6</w:t>
      </w:r>
      <w:r>
        <w:rPr>
          <w:rFonts w:hint="eastAsia"/>
        </w:rPr>
        <w:t>限制条件</w:t>
      </w:r>
    </w:p>
    <w:p w:rsidR="005237A4" w:rsidRDefault="005237A4" w:rsidP="005237A4">
      <w:pPr>
        <w:pStyle w:val="3"/>
        <w:numPr>
          <w:ilvl w:val="0"/>
          <w:numId w:val="0"/>
        </w:numPr>
        <w:ind w:left="-540"/>
      </w:pPr>
      <w:bookmarkStart w:id="63" w:name="_Toc337551557"/>
      <w:smartTag w:uri="urn:schemas-microsoft-com:office:smarttags" w:element="chsdate">
        <w:smartTagPr>
          <w:attr w:name="Year" w:val="1899"/>
          <w:attr w:name="Month" w:val="12"/>
          <w:attr w:name="Day" w:val="30"/>
          <w:attr w:name="IsLunarDate" w:val="False"/>
          <w:attr w:name="IsROCDate" w:val="False"/>
        </w:smartTagPr>
        <w:r>
          <w:rPr>
            <w:rFonts w:hint="eastAsia"/>
          </w:rPr>
          <w:t>3.1.7</w:t>
        </w:r>
      </w:smartTag>
      <w:r>
        <w:rPr>
          <w:rFonts w:hint="eastAsia"/>
        </w:rPr>
        <w:t>卡片交接</w:t>
      </w:r>
      <w:r>
        <w:rPr>
          <w:rFonts w:hint="eastAsia"/>
        </w:rPr>
        <w:t>846104</w:t>
      </w:r>
      <w:bookmarkEnd w:id="63"/>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3.1.7</w:t>
        </w:r>
      </w:smartTag>
      <w:r>
        <w:rPr>
          <w:rFonts w:hint="eastAsia"/>
        </w:rPr>
        <w:t>.1</w:t>
      </w:r>
      <w:r>
        <w:rPr>
          <w:rFonts w:hint="eastAsia"/>
        </w:rPr>
        <w:t>功能</w:t>
      </w:r>
    </w:p>
    <w:p w:rsidR="005237A4" w:rsidRDefault="005237A4" w:rsidP="005237A4">
      <w:pPr>
        <w:ind w:firstLine="420"/>
        <w:rPr>
          <w:rFonts w:hint="eastAsia"/>
        </w:rPr>
      </w:pPr>
      <w:r>
        <w:rPr>
          <w:rFonts w:hint="eastAsia"/>
        </w:rPr>
        <w:t>操作员把已领入的卡片转交到别的操作员。</w:t>
      </w:r>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3.1.7</w:t>
        </w:r>
      </w:smartTag>
      <w:r>
        <w:rPr>
          <w:rFonts w:hint="eastAsia"/>
        </w:rPr>
        <w:t>.2</w:t>
      </w: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342"/>
        <w:gridCol w:w="1896"/>
        <w:gridCol w:w="3084"/>
      </w:tblGrid>
      <w:tr w:rsidR="005237A4" w:rsidTr="00904C6A">
        <w:trPr>
          <w:cantSplit/>
        </w:trPr>
        <w:tc>
          <w:tcPr>
            <w:tcW w:w="1526" w:type="dxa"/>
            <w:shd w:val="clear" w:color="auto" w:fill="B3B3B3"/>
          </w:tcPr>
          <w:p w:rsidR="005237A4" w:rsidRDefault="005237A4" w:rsidP="00904C6A">
            <w:pPr>
              <w:jc w:val="center"/>
              <w:rPr>
                <w:rFonts w:hint="eastAsia"/>
                <w:b/>
              </w:rPr>
            </w:pPr>
            <w:r>
              <w:rPr>
                <w:rFonts w:hint="eastAsia"/>
                <w:b/>
              </w:rPr>
              <w:t>输入项</w:t>
            </w:r>
          </w:p>
        </w:tc>
        <w:tc>
          <w:tcPr>
            <w:tcW w:w="1342"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3084"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6" w:type="dxa"/>
          </w:tcPr>
          <w:p w:rsidR="005237A4" w:rsidRDefault="005237A4" w:rsidP="00904C6A">
            <w:pPr>
              <w:rPr>
                <w:rFonts w:hint="eastAsia"/>
              </w:rPr>
            </w:pPr>
            <w:r>
              <w:rPr>
                <w:rFonts w:hint="eastAsia"/>
              </w:rPr>
              <w:t>站点号</w:t>
            </w:r>
          </w:p>
        </w:tc>
        <w:tc>
          <w:tcPr>
            <w:tcW w:w="1342"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rPr>
                <w:rFonts w:hint="eastAsia"/>
              </w:rPr>
            </w:pPr>
            <w:r>
              <w:rPr>
                <w:rFonts w:hint="eastAsia"/>
              </w:rPr>
              <w:t>操作员</w:t>
            </w:r>
          </w:p>
        </w:tc>
        <w:tc>
          <w:tcPr>
            <w:tcW w:w="1342"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rPr>
                <w:rFonts w:hint="eastAsia"/>
              </w:rPr>
            </w:pPr>
            <w:r>
              <w:rPr>
                <w:rFonts w:hint="eastAsia"/>
              </w:rPr>
              <w:t>卡类型</w:t>
            </w:r>
          </w:p>
        </w:tc>
        <w:tc>
          <w:tcPr>
            <w:tcW w:w="1342" w:type="dxa"/>
          </w:tcPr>
          <w:p w:rsidR="005237A4" w:rsidRDefault="005237A4" w:rsidP="00904C6A">
            <w:pPr>
              <w:rPr>
                <w:rFonts w:hint="eastAsia"/>
              </w:rPr>
            </w:pPr>
          </w:p>
        </w:tc>
        <w:tc>
          <w:tcPr>
            <w:tcW w:w="1896" w:type="dxa"/>
          </w:tcPr>
          <w:p w:rsidR="005237A4" w:rsidRDefault="005237A4" w:rsidP="00904C6A">
            <w:pPr>
              <w:rPr>
                <w:rFonts w:hint="eastAsia"/>
              </w:rPr>
            </w:pPr>
            <w:r>
              <w:t>lvol0</w:t>
            </w:r>
          </w:p>
        </w:tc>
        <w:tc>
          <w:tcPr>
            <w:tcW w:w="3084" w:type="dxa"/>
          </w:tcPr>
          <w:p w:rsidR="005237A4" w:rsidRDefault="005237A4" w:rsidP="00904C6A">
            <w:pPr>
              <w:rPr>
                <w:rFonts w:hint="eastAsia"/>
              </w:rPr>
            </w:pPr>
          </w:p>
        </w:tc>
      </w:tr>
      <w:tr w:rsidR="005237A4" w:rsidTr="00904C6A">
        <w:trPr>
          <w:cantSplit/>
        </w:trPr>
        <w:tc>
          <w:tcPr>
            <w:tcW w:w="1526" w:type="dxa"/>
          </w:tcPr>
          <w:p w:rsidR="005237A4" w:rsidRDefault="005237A4" w:rsidP="00904C6A">
            <w:pPr>
              <w:rPr>
                <w:rFonts w:hint="eastAsia"/>
              </w:rPr>
            </w:pPr>
            <w:r>
              <w:rPr>
                <w:rFonts w:hint="eastAsia"/>
              </w:rPr>
              <w:t>卡起始编号</w:t>
            </w:r>
          </w:p>
        </w:tc>
        <w:tc>
          <w:tcPr>
            <w:tcW w:w="1342" w:type="dxa"/>
          </w:tcPr>
          <w:p w:rsidR="005237A4" w:rsidRDefault="005237A4" w:rsidP="00904C6A">
            <w:pPr>
              <w:tabs>
                <w:tab w:val="left" w:pos="787"/>
              </w:tabs>
              <w:rPr>
                <w:rFonts w:hint="eastAsia"/>
              </w:rPr>
            </w:pPr>
            <w:r>
              <w:rPr>
                <w:rFonts w:hint="eastAsia"/>
              </w:rPr>
              <w:t>8</w:t>
            </w:r>
          </w:p>
        </w:tc>
        <w:tc>
          <w:tcPr>
            <w:tcW w:w="1896" w:type="dxa"/>
          </w:tcPr>
          <w:p w:rsidR="005237A4" w:rsidRDefault="005237A4" w:rsidP="00904C6A">
            <w:pPr>
              <w:tabs>
                <w:tab w:val="left" w:pos="787"/>
              </w:tabs>
              <w:rPr>
                <w:rFonts w:hint="eastAsia"/>
              </w:rPr>
            </w:pPr>
            <w:r>
              <w:t>scust_no</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rPr>
                <w:rFonts w:hint="eastAsia"/>
              </w:rPr>
            </w:pPr>
            <w:r>
              <w:rPr>
                <w:rFonts w:hint="eastAsia"/>
              </w:rPr>
              <w:t>截止编号</w:t>
            </w:r>
          </w:p>
        </w:tc>
        <w:tc>
          <w:tcPr>
            <w:tcW w:w="1342" w:type="dxa"/>
          </w:tcPr>
          <w:p w:rsidR="005237A4" w:rsidRDefault="005237A4" w:rsidP="00904C6A">
            <w:pPr>
              <w:rPr>
                <w:rFonts w:hint="eastAsia"/>
              </w:rPr>
            </w:pPr>
            <w:r>
              <w:rPr>
                <w:rFonts w:hint="eastAsia"/>
              </w:rPr>
              <w:t>8</w:t>
            </w:r>
          </w:p>
        </w:tc>
        <w:tc>
          <w:tcPr>
            <w:tcW w:w="1896" w:type="dxa"/>
          </w:tcPr>
          <w:p w:rsidR="005237A4" w:rsidRDefault="005237A4" w:rsidP="00904C6A">
            <w:pPr>
              <w:rPr>
                <w:rFonts w:hint="eastAsia"/>
              </w:rPr>
            </w:pPr>
            <w:r>
              <w:t>scust_no</w:t>
            </w:r>
            <w:r>
              <w:rPr>
                <w:rFonts w:hint="eastAsia"/>
              </w:rPr>
              <w:t>2</w:t>
            </w:r>
          </w:p>
        </w:tc>
        <w:tc>
          <w:tcPr>
            <w:tcW w:w="3084" w:type="dxa"/>
          </w:tcPr>
          <w:p w:rsidR="005237A4" w:rsidRDefault="005237A4" w:rsidP="00904C6A">
            <w:pPr>
              <w:rPr>
                <w:rFonts w:hint="eastAsia"/>
              </w:rPr>
            </w:pPr>
          </w:p>
        </w:tc>
      </w:tr>
      <w:tr w:rsidR="005237A4" w:rsidTr="00904C6A">
        <w:trPr>
          <w:cantSplit/>
        </w:trPr>
        <w:tc>
          <w:tcPr>
            <w:tcW w:w="1526" w:type="dxa"/>
          </w:tcPr>
          <w:p w:rsidR="005237A4" w:rsidRDefault="005237A4" w:rsidP="00904C6A">
            <w:pPr>
              <w:rPr>
                <w:rFonts w:hint="eastAsia"/>
              </w:rPr>
            </w:pPr>
            <w:r>
              <w:rPr>
                <w:rFonts w:hint="eastAsia"/>
              </w:rPr>
              <w:t>接收操作员号</w:t>
            </w:r>
          </w:p>
        </w:tc>
        <w:tc>
          <w:tcPr>
            <w:tcW w:w="1342" w:type="dxa"/>
          </w:tcPr>
          <w:p w:rsidR="005237A4" w:rsidRDefault="005237A4" w:rsidP="00904C6A">
            <w:pPr>
              <w:tabs>
                <w:tab w:val="left" w:pos="787"/>
              </w:tabs>
              <w:rPr>
                <w:rFonts w:hint="eastAsia"/>
              </w:rPr>
            </w:pPr>
            <w:r>
              <w:rPr>
                <w:rFonts w:hint="eastAsia"/>
              </w:rPr>
              <w:t>8</w:t>
            </w:r>
          </w:p>
        </w:tc>
        <w:tc>
          <w:tcPr>
            <w:tcW w:w="1896" w:type="dxa"/>
          </w:tcPr>
          <w:p w:rsidR="005237A4" w:rsidRDefault="005237A4" w:rsidP="00904C6A">
            <w:pPr>
              <w:tabs>
                <w:tab w:val="left" w:pos="787"/>
              </w:tabs>
              <w:rPr>
                <w:rFonts w:hint="eastAsia"/>
              </w:rPr>
            </w:pPr>
          </w:p>
        </w:tc>
        <w:tc>
          <w:tcPr>
            <w:tcW w:w="3084" w:type="dxa"/>
          </w:tcPr>
          <w:p w:rsidR="005237A4" w:rsidRDefault="005237A4" w:rsidP="00904C6A">
            <w:pPr>
              <w:tabs>
                <w:tab w:val="left" w:pos="787"/>
              </w:tabs>
              <w:rPr>
                <w:b/>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3.1.7</w:t>
        </w:r>
      </w:smartTag>
      <w:r>
        <w:rPr>
          <w:rFonts w:hint="eastAsia"/>
        </w:rPr>
        <w:t>.3</w:t>
      </w: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卡类型</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lvol0</w:t>
            </w:r>
          </w:p>
        </w:tc>
        <w:tc>
          <w:tcPr>
            <w:tcW w:w="3122"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卡片数量</w:t>
            </w: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r>
              <w:t>lvol1</w:t>
            </w:r>
          </w:p>
        </w:tc>
        <w:tc>
          <w:tcPr>
            <w:tcW w:w="3122"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操作员号</w:t>
            </w:r>
          </w:p>
        </w:tc>
        <w:tc>
          <w:tcPr>
            <w:tcW w:w="1360" w:type="dxa"/>
          </w:tcPr>
          <w:p w:rsidR="005237A4" w:rsidRDefault="005237A4" w:rsidP="00904C6A">
            <w:pPr>
              <w:tabs>
                <w:tab w:val="left" w:pos="787"/>
              </w:tabs>
              <w:rPr>
                <w:rFonts w:hint="eastAsia"/>
              </w:rPr>
            </w:pPr>
            <w:r>
              <w:rPr>
                <w:rFonts w:hint="eastAsia"/>
              </w:rPr>
              <w:t>7</w:t>
            </w:r>
          </w:p>
        </w:tc>
        <w:tc>
          <w:tcPr>
            <w:tcW w:w="1818" w:type="dxa"/>
          </w:tcPr>
          <w:p w:rsidR="005237A4" w:rsidRDefault="005237A4" w:rsidP="00904C6A">
            <w:pPr>
              <w:tabs>
                <w:tab w:val="left" w:pos="787"/>
              </w:tabs>
              <w:rPr>
                <w:rFonts w:hint="eastAsia"/>
              </w:rPr>
            </w:pPr>
            <w:r>
              <w:t>S</w:t>
            </w:r>
            <w:r>
              <w:rPr>
                <w:rFonts w:hint="eastAsia"/>
              </w:rPr>
              <w:t>emp</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lastRenderedPageBreak/>
              <w:t>转入操作员</w:t>
            </w:r>
          </w:p>
        </w:tc>
        <w:tc>
          <w:tcPr>
            <w:tcW w:w="1360" w:type="dxa"/>
          </w:tcPr>
          <w:p w:rsidR="005237A4" w:rsidRDefault="005237A4" w:rsidP="00904C6A">
            <w:pPr>
              <w:tabs>
                <w:tab w:val="left" w:pos="787"/>
              </w:tabs>
              <w:rPr>
                <w:rFonts w:hint="eastAsia"/>
              </w:rPr>
            </w:pPr>
            <w:r>
              <w:rPr>
                <w:rFonts w:hint="eastAsia"/>
              </w:rPr>
              <w:t>8</w:t>
            </w:r>
          </w:p>
        </w:tc>
        <w:tc>
          <w:tcPr>
            <w:tcW w:w="1818" w:type="dxa"/>
          </w:tcPr>
          <w:p w:rsidR="005237A4" w:rsidRDefault="005237A4" w:rsidP="00904C6A">
            <w:pPr>
              <w:tabs>
                <w:tab w:val="left" w:pos="787"/>
              </w:tabs>
            </w:pPr>
            <w:r>
              <w:t>scust_limit2</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转入操作员密码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r>
              <w:t>scust_limit</w:t>
            </w:r>
          </w:p>
        </w:tc>
        <w:tc>
          <w:tcPr>
            <w:tcW w:w="3122" w:type="dxa"/>
          </w:tcPr>
          <w:p w:rsidR="005237A4" w:rsidRDefault="005237A4" w:rsidP="00904C6A">
            <w:pPr>
              <w:tabs>
                <w:tab w:val="left" w:pos="787"/>
              </w:tabs>
              <w:rPr>
                <w:b/>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3.1.7</w:t>
        </w:r>
      </w:smartTag>
      <w:r>
        <w:rPr>
          <w:rFonts w:hint="eastAsia"/>
        </w:rPr>
        <w:t>.4</w:t>
      </w: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前台发送卡类型、卡起始编号、截止编号、转入方操作员、操作员号到后台。</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后台查询数据库判断该交接的卡号范围是否属于该操作员的，如果不是则报错。</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3</w:t>
            </w:r>
          </w:p>
        </w:tc>
        <w:tc>
          <w:tcPr>
            <w:tcW w:w="6970" w:type="dxa"/>
          </w:tcPr>
          <w:p w:rsidR="005237A4" w:rsidRDefault="005237A4" w:rsidP="00904C6A">
            <w:pPr>
              <w:pStyle w:val="ad"/>
              <w:tabs>
                <w:tab w:val="left" w:pos="2177"/>
              </w:tabs>
              <w:ind w:right="-382"/>
              <w:rPr>
                <w:rFonts w:hint="eastAsia"/>
              </w:rPr>
            </w:pPr>
            <w:r>
              <w:rPr>
                <w:rFonts w:hint="eastAsia"/>
              </w:rPr>
              <w:t>插入新的卡片登记记录</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修改转交人的卡片登记记录</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后台返回转交的卡类型、卡片数量、转入操作员到前台。</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r>
              <w:rPr>
                <w:rFonts w:hint="eastAsia"/>
              </w:rPr>
              <w:t>操作结束</w:t>
            </w: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3.1.7</w:t>
        </w:r>
      </w:smartTag>
      <w:r>
        <w:rPr>
          <w:rFonts w:hint="eastAsia"/>
        </w:rPr>
        <w:t>.5</w:t>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rPr>
                <w:rFonts w:hint="eastAsia"/>
              </w:rPr>
              <w:t>卡片登记表</w:t>
            </w:r>
            <w:r>
              <w:t>T_CARDBOOK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r>
              <w:rPr>
                <w:rFonts w:hint="eastAsia"/>
              </w:rPr>
              <w:t>卡片登记表</w:t>
            </w:r>
            <w:r>
              <w:t>T_CARDBOOK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r>
              <w:rPr>
                <w:rFonts w:hint="eastAsia"/>
              </w:rPr>
              <w:t>卡片登记表</w:t>
            </w:r>
            <w:r>
              <w:t>T_CARDBOOK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3.1.7</w:t>
        </w:r>
      </w:smartTag>
      <w:r>
        <w:rPr>
          <w:rFonts w:hint="eastAsia"/>
        </w:rPr>
        <w:t>.6</w:t>
      </w:r>
      <w:r>
        <w:rPr>
          <w:rFonts w:hint="eastAsia"/>
        </w:rPr>
        <w:t>限制条件</w:t>
      </w:r>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3.1.7</w:t>
        </w:r>
      </w:smartTag>
      <w:r>
        <w:rPr>
          <w:rFonts w:hint="eastAsia"/>
        </w:rPr>
        <w:t>.7</w:t>
      </w:r>
      <w:r>
        <w:rPr>
          <w:rFonts w:hint="eastAsia"/>
        </w:rPr>
        <w:t>尚未解决的问题</w:t>
      </w:r>
    </w:p>
    <w:p w:rsidR="005237A4" w:rsidRDefault="005237A4" w:rsidP="005237A4">
      <w:pPr>
        <w:pStyle w:val="3"/>
        <w:numPr>
          <w:ilvl w:val="0"/>
          <w:numId w:val="0"/>
        </w:numPr>
        <w:ind w:left="-540"/>
      </w:pPr>
      <w:bookmarkStart w:id="64" w:name="_Toc337551558"/>
      <w:smartTag w:uri="urn:schemas-microsoft-com:office:smarttags" w:element="chsdate">
        <w:smartTagPr>
          <w:attr w:name="Year" w:val="1899"/>
          <w:attr w:name="Month" w:val="12"/>
          <w:attr w:name="Day" w:val="30"/>
          <w:attr w:name="IsLunarDate" w:val="False"/>
          <w:attr w:name="IsROCDate" w:val="False"/>
        </w:smartTagPr>
        <w:r>
          <w:rPr>
            <w:rFonts w:hint="eastAsia"/>
          </w:rPr>
          <w:t>3.1.8</w:t>
        </w:r>
      </w:smartTag>
      <w:r>
        <w:rPr>
          <w:rFonts w:hint="eastAsia"/>
        </w:rPr>
        <w:t>卡片作废</w:t>
      </w:r>
      <w:r>
        <w:rPr>
          <w:rFonts w:hint="eastAsia"/>
        </w:rPr>
        <w:t>846105</w:t>
      </w:r>
      <w:bookmarkEnd w:id="64"/>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3.1.8</w:t>
        </w:r>
      </w:smartTag>
      <w:r>
        <w:rPr>
          <w:rFonts w:hint="eastAsia"/>
        </w:rPr>
        <w:t>.1</w:t>
      </w:r>
      <w:r>
        <w:rPr>
          <w:rFonts w:hint="eastAsia"/>
        </w:rPr>
        <w:t>功能</w:t>
      </w:r>
    </w:p>
    <w:p w:rsidR="005237A4" w:rsidRDefault="005237A4" w:rsidP="005237A4">
      <w:pPr>
        <w:ind w:firstLine="420"/>
        <w:rPr>
          <w:rFonts w:hint="eastAsia"/>
        </w:rPr>
      </w:pPr>
      <w:r>
        <w:rPr>
          <w:rFonts w:hint="eastAsia"/>
        </w:rPr>
        <w:t>操作员把已损坏的卡片登记到系统中。</w:t>
      </w:r>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3.1.8</w:t>
        </w:r>
      </w:smartTag>
      <w:r>
        <w:rPr>
          <w:rFonts w:hint="eastAsia"/>
        </w:rPr>
        <w:t>.2</w:t>
      </w: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342"/>
        <w:gridCol w:w="1896"/>
        <w:gridCol w:w="3084"/>
      </w:tblGrid>
      <w:tr w:rsidR="005237A4" w:rsidTr="00904C6A">
        <w:trPr>
          <w:cantSplit/>
        </w:trPr>
        <w:tc>
          <w:tcPr>
            <w:tcW w:w="1526" w:type="dxa"/>
            <w:shd w:val="clear" w:color="auto" w:fill="B3B3B3"/>
          </w:tcPr>
          <w:p w:rsidR="005237A4" w:rsidRDefault="005237A4" w:rsidP="00904C6A">
            <w:pPr>
              <w:jc w:val="center"/>
              <w:rPr>
                <w:rFonts w:hint="eastAsia"/>
                <w:b/>
              </w:rPr>
            </w:pPr>
            <w:r>
              <w:rPr>
                <w:rFonts w:hint="eastAsia"/>
                <w:b/>
              </w:rPr>
              <w:t>输入项</w:t>
            </w:r>
          </w:p>
        </w:tc>
        <w:tc>
          <w:tcPr>
            <w:tcW w:w="1342"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3084"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6" w:type="dxa"/>
          </w:tcPr>
          <w:p w:rsidR="005237A4" w:rsidRDefault="005237A4" w:rsidP="00904C6A">
            <w:pPr>
              <w:rPr>
                <w:rFonts w:hint="eastAsia"/>
              </w:rPr>
            </w:pPr>
            <w:r>
              <w:rPr>
                <w:rFonts w:hint="eastAsia"/>
              </w:rPr>
              <w:t>站点号</w:t>
            </w:r>
          </w:p>
        </w:tc>
        <w:tc>
          <w:tcPr>
            <w:tcW w:w="1342"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3084" w:type="dxa"/>
          </w:tcPr>
          <w:p w:rsidR="005237A4" w:rsidRDefault="005237A4" w:rsidP="00904C6A">
            <w:pPr>
              <w:rPr>
                <w:rFonts w:hint="eastAsia"/>
              </w:rPr>
            </w:pPr>
          </w:p>
        </w:tc>
      </w:tr>
      <w:tr w:rsidR="005237A4" w:rsidTr="00904C6A">
        <w:trPr>
          <w:cantSplit/>
        </w:trPr>
        <w:tc>
          <w:tcPr>
            <w:tcW w:w="1526" w:type="dxa"/>
          </w:tcPr>
          <w:p w:rsidR="005237A4" w:rsidRDefault="005237A4" w:rsidP="00904C6A">
            <w:pPr>
              <w:rPr>
                <w:rFonts w:hint="eastAsia"/>
              </w:rPr>
            </w:pPr>
            <w:r>
              <w:rPr>
                <w:rFonts w:hint="eastAsia"/>
              </w:rPr>
              <w:t>操作员</w:t>
            </w:r>
          </w:p>
        </w:tc>
        <w:tc>
          <w:tcPr>
            <w:tcW w:w="1342"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3084" w:type="dxa"/>
          </w:tcPr>
          <w:p w:rsidR="005237A4" w:rsidRDefault="005237A4" w:rsidP="00904C6A">
            <w:pPr>
              <w:rPr>
                <w:rFonts w:hint="eastAsia"/>
              </w:rPr>
            </w:pPr>
          </w:p>
        </w:tc>
      </w:tr>
      <w:tr w:rsidR="005237A4" w:rsidTr="00904C6A">
        <w:trPr>
          <w:cantSplit/>
        </w:trPr>
        <w:tc>
          <w:tcPr>
            <w:tcW w:w="1526" w:type="dxa"/>
          </w:tcPr>
          <w:p w:rsidR="005237A4" w:rsidRDefault="005237A4" w:rsidP="00904C6A">
            <w:pPr>
              <w:rPr>
                <w:rFonts w:hint="eastAsia"/>
              </w:rPr>
            </w:pPr>
            <w:r>
              <w:rPr>
                <w:rFonts w:hint="eastAsia"/>
              </w:rPr>
              <w:t>卡类型</w:t>
            </w:r>
          </w:p>
        </w:tc>
        <w:tc>
          <w:tcPr>
            <w:tcW w:w="1342" w:type="dxa"/>
          </w:tcPr>
          <w:p w:rsidR="005237A4" w:rsidRDefault="005237A4" w:rsidP="00904C6A">
            <w:pPr>
              <w:rPr>
                <w:rFonts w:hint="eastAsia"/>
              </w:rPr>
            </w:pPr>
          </w:p>
        </w:tc>
        <w:tc>
          <w:tcPr>
            <w:tcW w:w="1896" w:type="dxa"/>
          </w:tcPr>
          <w:p w:rsidR="005237A4" w:rsidRDefault="005237A4" w:rsidP="00904C6A">
            <w:pPr>
              <w:rPr>
                <w:rFonts w:hint="eastAsia"/>
              </w:rPr>
            </w:pPr>
            <w:r>
              <w:t>lvol0</w:t>
            </w:r>
          </w:p>
        </w:tc>
        <w:tc>
          <w:tcPr>
            <w:tcW w:w="3084" w:type="dxa"/>
          </w:tcPr>
          <w:p w:rsidR="005237A4" w:rsidRDefault="005237A4" w:rsidP="00904C6A">
            <w:pPr>
              <w:rPr>
                <w:rFonts w:hint="eastAsia"/>
              </w:rPr>
            </w:pPr>
          </w:p>
        </w:tc>
      </w:tr>
      <w:tr w:rsidR="005237A4" w:rsidTr="00904C6A">
        <w:trPr>
          <w:cantSplit/>
        </w:trPr>
        <w:tc>
          <w:tcPr>
            <w:tcW w:w="1526" w:type="dxa"/>
          </w:tcPr>
          <w:p w:rsidR="005237A4" w:rsidRDefault="005237A4" w:rsidP="00904C6A">
            <w:pPr>
              <w:rPr>
                <w:rFonts w:hint="eastAsia"/>
              </w:rPr>
            </w:pPr>
            <w:r>
              <w:rPr>
                <w:rFonts w:hint="eastAsia"/>
              </w:rPr>
              <w:t>显示卡号</w:t>
            </w:r>
          </w:p>
        </w:tc>
        <w:tc>
          <w:tcPr>
            <w:tcW w:w="1342" w:type="dxa"/>
          </w:tcPr>
          <w:p w:rsidR="005237A4" w:rsidRDefault="005237A4" w:rsidP="00904C6A">
            <w:pPr>
              <w:tabs>
                <w:tab w:val="left" w:pos="787"/>
              </w:tabs>
              <w:rPr>
                <w:rFonts w:hint="eastAsia"/>
              </w:rPr>
            </w:pPr>
            <w:r>
              <w:rPr>
                <w:rFonts w:hint="eastAsia"/>
              </w:rPr>
              <w:t>8</w:t>
            </w:r>
          </w:p>
        </w:tc>
        <w:tc>
          <w:tcPr>
            <w:tcW w:w="1896" w:type="dxa"/>
          </w:tcPr>
          <w:p w:rsidR="005237A4" w:rsidRDefault="005237A4" w:rsidP="00904C6A">
            <w:pPr>
              <w:tabs>
                <w:tab w:val="left" w:pos="787"/>
              </w:tabs>
              <w:rPr>
                <w:rFonts w:hint="eastAsia"/>
              </w:rPr>
            </w:pPr>
            <w:r>
              <w:t>scust_no</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rPr>
                <w:rFonts w:hint="eastAsia"/>
              </w:rPr>
            </w:pPr>
            <w:r>
              <w:rPr>
                <w:rFonts w:hint="eastAsia"/>
              </w:rPr>
              <w:t>撤销标志</w:t>
            </w:r>
          </w:p>
        </w:tc>
        <w:tc>
          <w:tcPr>
            <w:tcW w:w="1342" w:type="dxa"/>
          </w:tcPr>
          <w:p w:rsidR="005237A4" w:rsidRDefault="005237A4" w:rsidP="00904C6A">
            <w:pPr>
              <w:tabs>
                <w:tab w:val="left" w:pos="787"/>
              </w:tabs>
              <w:rPr>
                <w:rFonts w:hint="eastAsia"/>
              </w:rPr>
            </w:pPr>
          </w:p>
        </w:tc>
        <w:tc>
          <w:tcPr>
            <w:tcW w:w="1896" w:type="dxa"/>
          </w:tcPr>
          <w:p w:rsidR="005237A4" w:rsidRDefault="005237A4" w:rsidP="00904C6A">
            <w:pPr>
              <w:tabs>
                <w:tab w:val="left" w:pos="787"/>
              </w:tabs>
              <w:rPr>
                <w:rFonts w:hint="eastAsia"/>
              </w:rPr>
            </w:pPr>
            <w:r>
              <w:t>S</w:t>
            </w:r>
            <w:r>
              <w:rPr>
                <w:rFonts w:hint="eastAsia"/>
              </w:rPr>
              <w:t>status3</w:t>
            </w:r>
          </w:p>
        </w:tc>
        <w:tc>
          <w:tcPr>
            <w:tcW w:w="3084" w:type="dxa"/>
          </w:tcPr>
          <w:p w:rsidR="005237A4" w:rsidRDefault="005237A4" w:rsidP="00904C6A">
            <w:pPr>
              <w:tabs>
                <w:tab w:val="left" w:pos="787"/>
                <w:tab w:val="left" w:pos="1695"/>
              </w:tabs>
              <w:rPr>
                <w:rFonts w:hint="eastAsia"/>
                <w:b/>
              </w:rPr>
            </w:pPr>
            <w:r>
              <w:rPr>
                <w:rFonts w:hint="eastAsia"/>
                <w:b/>
              </w:rPr>
              <w:t>1为撤销作废</w:t>
            </w: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3.1.8</w:t>
        </w:r>
      </w:smartTag>
      <w:r>
        <w:rPr>
          <w:rFonts w:hint="eastAsia"/>
        </w:rPr>
        <w:t>.3</w:t>
      </w: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3122"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3.1.8</w:t>
        </w:r>
      </w:smartTag>
      <w:r>
        <w:rPr>
          <w:rFonts w:hint="eastAsia"/>
        </w:rPr>
        <w:t>.4</w:t>
      </w: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前台发送卡类型、卡的编号、操作员号到后台。</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根据该卡的编号查询该卡是否登记过，如未登记则提示出错</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3</w:t>
            </w:r>
          </w:p>
        </w:tc>
        <w:tc>
          <w:tcPr>
            <w:tcW w:w="6970" w:type="dxa"/>
          </w:tcPr>
          <w:p w:rsidR="005237A4" w:rsidRDefault="005237A4" w:rsidP="00904C6A">
            <w:pPr>
              <w:pStyle w:val="ad"/>
              <w:tabs>
                <w:tab w:val="left" w:pos="2177"/>
              </w:tabs>
              <w:ind w:right="-382"/>
              <w:rPr>
                <w:rFonts w:hint="eastAsia"/>
              </w:rPr>
            </w:pPr>
            <w:r>
              <w:rPr>
                <w:rFonts w:hint="eastAsia"/>
              </w:rPr>
              <w:t>修改该卡信息</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添加交易流水</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后台返回卡片的卡类型、卡片编码到前台。</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r>
              <w:rPr>
                <w:rFonts w:hint="eastAsia"/>
              </w:rPr>
              <w:t>交易结束</w:t>
            </w: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3.1.8</w:t>
        </w:r>
      </w:smartTag>
      <w:r>
        <w:rPr>
          <w:rFonts w:hint="eastAsia"/>
        </w:rPr>
        <w:t>.5</w:t>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rPr>
                <w:rFonts w:hint="eastAsia"/>
              </w:rPr>
              <w:t>卡片登记表</w:t>
            </w:r>
            <w:r>
              <w:t>T_CARDBOOK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r>
              <w:t>卡片使用明细表T_CARDDETAIL</w:t>
            </w:r>
            <w:r>
              <w:rPr>
                <w:rFonts w:hint="eastAsia"/>
              </w:rPr>
              <w:t xml:space="preserve"> </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r>
              <w:rPr>
                <w:rFonts w:hint="eastAsia"/>
              </w:rPr>
              <w:t>卡片登记表</w:t>
            </w:r>
            <w:r>
              <w:t>T_CARDBOOK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3.1.8</w:t>
        </w:r>
      </w:smartTag>
      <w:r>
        <w:rPr>
          <w:rFonts w:hint="eastAsia"/>
        </w:rPr>
        <w:t>.6</w:t>
      </w:r>
      <w:r>
        <w:rPr>
          <w:rFonts w:hint="eastAsia"/>
        </w:rPr>
        <w:t>限制条件</w:t>
      </w:r>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3.1.8</w:t>
        </w:r>
      </w:smartTag>
      <w:r>
        <w:rPr>
          <w:rFonts w:hint="eastAsia"/>
        </w:rPr>
        <w:t>.7</w:t>
      </w:r>
      <w:r>
        <w:rPr>
          <w:rFonts w:hint="eastAsia"/>
        </w:rPr>
        <w:t>尚未解决的问题</w:t>
      </w:r>
    </w:p>
    <w:p w:rsidR="005237A4" w:rsidRDefault="005237A4" w:rsidP="005237A4">
      <w:pPr>
        <w:pStyle w:val="3"/>
        <w:numPr>
          <w:ilvl w:val="0"/>
          <w:numId w:val="0"/>
        </w:numPr>
        <w:ind w:left="-540"/>
      </w:pPr>
      <w:bookmarkStart w:id="65" w:name="_Toc337551559"/>
      <w:smartTag w:uri="urn:schemas-microsoft-com:office:smarttags" w:element="chsdate">
        <w:smartTagPr>
          <w:attr w:name="Year" w:val="1899"/>
          <w:attr w:name="Month" w:val="12"/>
          <w:attr w:name="Day" w:val="30"/>
          <w:attr w:name="IsLunarDate" w:val="False"/>
          <w:attr w:name="IsROCDate" w:val="False"/>
        </w:smartTagPr>
        <w:r>
          <w:rPr>
            <w:rFonts w:hint="eastAsia"/>
          </w:rPr>
          <w:t>3.1.9</w:t>
        </w:r>
      </w:smartTag>
      <w:r>
        <w:rPr>
          <w:rFonts w:hint="eastAsia"/>
        </w:rPr>
        <w:t>卡片信息查询</w:t>
      </w:r>
      <w:r>
        <w:rPr>
          <w:rFonts w:hint="eastAsia"/>
        </w:rPr>
        <w:t>846106</w:t>
      </w:r>
      <w:bookmarkEnd w:id="65"/>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3.1.9</w:t>
        </w:r>
      </w:smartTag>
      <w:r>
        <w:rPr>
          <w:rFonts w:hint="eastAsia"/>
        </w:rPr>
        <w:t>.1</w:t>
      </w:r>
      <w:r>
        <w:rPr>
          <w:rFonts w:hint="eastAsia"/>
        </w:rPr>
        <w:t>功能</w:t>
      </w:r>
    </w:p>
    <w:p w:rsidR="005237A4" w:rsidRDefault="005237A4" w:rsidP="005237A4">
      <w:pPr>
        <w:ind w:firstLine="420"/>
        <w:rPr>
          <w:rFonts w:hint="eastAsia"/>
        </w:rPr>
      </w:pPr>
      <w:r>
        <w:rPr>
          <w:rFonts w:hint="eastAsia"/>
        </w:rPr>
        <w:t>查询目前库存的卡片信息</w:t>
      </w:r>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3.1.9</w:t>
        </w:r>
      </w:smartTag>
      <w:r>
        <w:rPr>
          <w:rFonts w:hint="eastAsia"/>
        </w:rPr>
        <w:t>.2</w:t>
      </w: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360"/>
        <w:gridCol w:w="1716"/>
        <w:gridCol w:w="1665"/>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716" w:type="dxa"/>
            <w:shd w:val="clear" w:color="auto" w:fill="B3B3B3"/>
          </w:tcPr>
          <w:p w:rsidR="005237A4" w:rsidRDefault="005237A4" w:rsidP="00904C6A">
            <w:pPr>
              <w:tabs>
                <w:tab w:val="left" w:pos="787"/>
              </w:tabs>
              <w:rPr>
                <w:rFonts w:hint="eastAsia"/>
                <w:b/>
              </w:rPr>
            </w:pPr>
            <w:r>
              <w:rPr>
                <w:rFonts w:hint="eastAsia"/>
                <w:b/>
              </w:rPr>
              <w:t>cpack域</w:t>
            </w:r>
          </w:p>
        </w:tc>
        <w:tc>
          <w:tcPr>
            <w:tcW w:w="1665"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color w:val="FF99CC"/>
              </w:rPr>
            </w:pPr>
            <w:r>
              <w:rPr>
                <w:rFonts w:hint="eastAsia"/>
                <w:color w:val="FF99CC"/>
              </w:rPr>
              <w:t>站点号</w:t>
            </w:r>
          </w:p>
        </w:tc>
        <w:tc>
          <w:tcPr>
            <w:tcW w:w="1360" w:type="dxa"/>
          </w:tcPr>
          <w:p w:rsidR="005237A4" w:rsidRDefault="005237A4" w:rsidP="00904C6A">
            <w:pPr>
              <w:tabs>
                <w:tab w:val="left" w:pos="787"/>
              </w:tabs>
              <w:rPr>
                <w:rFonts w:hint="eastAsia"/>
                <w:color w:val="FF99CC"/>
              </w:rPr>
            </w:pPr>
          </w:p>
        </w:tc>
        <w:tc>
          <w:tcPr>
            <w:tcW w:w="1716" w:type="dxa"/>
          </w:tcPr>
          <w:p w:rsidR="005237A4" w:rsidRDefault="005237A4" w:rsidP="00904C6A">
            <w:pPr>
              <w:tabs>
                <w:tab w:val="center" w:pos="1199"/>
              </w:tabs>
              <w:rPr>
                <w:color w:val="FF99CC"/>
              </w:rPr>
            </w:pPr>
            <w:r>
              <w:rPr>
                <w:color w:val="FF99CC"/>
              </w:rPr>
              <w:t>lcert_code</w:t>
            </w:r>
          </w:p>
        </w:tc>
        <w:tc>
          <w:tcPr>
            <w:tcW w:w="1665"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color w:val="FF99CC"/>
              </w:rPr>
            </w:pPr>
            <w:r>
              <w:rPr>
                <w:rFonts w:hint="eastAsia"/>
                <w:color w:val="FF99CC"/>
              </w:rPr>
              <w:t>操作员</w:t>
            </w:r>
          </w:p>
        </w:tc>
        <w:tc>
          <w:tcPr>
            <w:tcW w:w="1360" w:type="dxa"/>
          </w:tcPr>
          <w:p w:rsidR="005237A4" w:rsidRDefault="005237A4" w:rsidP="00904C6A">
            <w:pPr>
              <w:rPr>
                <w:rFonts w:hint="eastAsia"/>
                <w:color w:val="FF99CC"/>
              </w:rPr>
            </w:pPr>
          </w:p>
        </w:tc>
        <w:tc>
          <w:tcPr>
            <w:tcW w:w="1716" w:type="dxa"/>
          </w:tcPr>
          <w:p w:rsidR="005237A4" w:rsidRDefault="005237A4" w:rsidP="00904C6A">
            <w:pPr>
              <w:rPr>
                <w:rFonts w:hint="eastAsia"/>
                <w:color w:val="FF99CC"/>
              </w:rPr>
            </w:pPr>
            <w:r>
              <w:rPr>
                <w:color w:val="FF99CC"/>
              </w:rPr>
              <w:t>semp</w:t>
            </w:r>
          </w:p>
        </w:tc>
        <w:tc>
          <w:tcPr>
            <w:tcW w:w="1665"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卡类型</w:t>
            </w:r>
          </w:p>
        </w:tc>
        <w:tc>
          <w:tcPr>
            <w:tcW w:w="1360" w:type="dxa"/>
          </w:tcPr>
          <w:p w:rsidR="005237A4" w:rsidRDefault="005237A4" w:rsidP="00904C6A">
            <w:pPr>
              <w:rPr>
                <w:rFonts w:hint="eastAsia"/>
              </w:rPr>
            </w:pPr>
          </w:p>
        </w:tc>
        <w:tc>
          <w:tcPr>
            <w:tcW w:w="1716" w:type="dxa"/>
          </w:tcPr>
          <w:p w:rsidR="005237A4" w:rsidRDefault="005237A4" w:rsidP="00904C6A">
            <w:pPr>
              <w:rPr>
                <w:rFonts w:hint="eastAsia"/>
              </w:rPr>
            </w:pPr>
            <w:r>
              <w:t>lvol0</w:t>
            </w:r>
          </w:p>
        </w:tc>
        <w:tc>
          <w:tcPr>
            <w:tcW w:w="1665"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显示卡号</w:t>
            </w:r>
          </w:p>
        </w:tc>
        <w:tc>
          <w:tcPr>
            <w:tcW w:w="1360" w:type="dxa"/>
          </w:tcPr>
          <w:p w:rsidR="005237A4" w:rsidRDefault="005237A4" w:rsidP="00904C6A">
            <w:pPr>
              <w:tabs>
                <w:tab w:val="left" w:pos="787"/>
              </w:tabs>
              <w:rPr>
                <w:rFonts w:hint="eastAsia"/>
              </w:rPr>
            </w:pPr>
          </w:p>
        </w:tc>
        <w:tc>
          <w:tcPr>
            <w:tcW w:w="1716" w:type="dxa"/>
          </w:tcPr>
          <w:p w:rsidR="005237A4" w:rsidRDefault="005237A4" w:rsidP="00904C6A">
            <w:pPr>
              <w:tabs>
                <w:tab w:val="left" w:pos="787"/>
              </w:tabs>
            </w:pPr>
            <w:r>
              <w:t>scust_no</w:t>
            </w:r>
          </w:p>
        </w:tc>
        <w:tc>
          <w:tcPr>
            <w:tcW w:w="1665" w:type="dxa"/>
          </w:tcPr>
          <w:p w:rsidR="005237A4" w:rsidRDefault="005237A4" w:rsidP="00904C6A">
            <w:pPr>
              <w:tabs>
                <w:tab w:val="left" w:pos="787"/>
              </w:tabs>
              <w:rPr>
                <w:b/>
              </w:rPr>
            </w:pPr>
          </w:p>
        </w:tc>
      </w:tr>
      <w:tr w:rsidR="005237A4" w:rsidTr="00904C6A">
        <w:trPr>
          <w:cantSplit/>
        </w:trPr>
        <w:tc>
          <w:tcPr>
            <w:tcW w:w="1596" w:type="dxa"/>
          </w:tcPr>
          <w:p w:rsidR="005237A4" w:rsidRDefault="005237A4" w:rsidP="00904C6A">
            <w:pPr>
              <w:rPr>
                <w:rFonts w:hint="eastAsia"/>
              </w:rPr>
            </w:pPr>
            <w:r>
              <w:rPr>
                <w:rFonts w:hint="eastAsia"/>
              </w:rPr>
              <w:t>操作员号</w:t>
            </w:r>
          </w:p>
        </w:tc>
        <w:tc>
          <w:tcPr>
            <w:tcW w:w="1360" w:type="dxa"/>
          </w:tcPr>
          <w:p w:rsidR="005237A4" w:rsidRDefault="005237A4" w:rsidP="00904C6A">
            <w:pPr>
              <w:tabs>
                <w:tab w:val="left" w:pos="787"/>
              </w:tabs>
              <w:rPr>
                <w:rFonts w:hint="eastAsia"/>
              </w:rPr>
            </w:pPr>
            <w:r>
              <w:rPr>
                <w:rFonts w:hint="eastAsia"/>
              </w:rPr>
              <w:t>7</w:t>
            </w:r>
          </w:p>
        </w:tc>
        <w:tc>
          <w:tcPr>
            <w:tcW w:w="1716" w:type="dxa"/>
          </w:tcPr>
          <w:p w:rsidR="005237A4" w:rsidRDefault="005237A4" w:rsidP="00904C6A">
            <w:pPr>
              <w:tabs>
                <w:tab w:val="left" w:pos="787"/>
              </w:tabs>
              <w:rPr>
                <w:rFonts w:hint="eastAsia"/>
              </w:rPr>
            </w:pPr>
            <w:r>
              <w:rPr>
                <w:rFonts w:hint="eastAsia"/>
              </w:rPr>
              <w:t>semp_no</w:t>
            </w:r>
          </w:p>
        </w:tc>
        <w:tc>
          <w:tcPr>
            <w:tcW w:w="1665" w:type="dxa"/>
          </w:tcPr>
          <w:p w:rsidR="005237A4" w:rsidRDefault="005237A4" w:rsidP="00904C6A">
            <w:pPr>
              <w:tabs>
                <w:tab w:val="left" w:pos="787"/>
              </w:tabs>
              <w:rPr>
                <w:b/>
              </w:rPr>
            </w:pPr>
          </w:p>
        </w:tc>
      </w:tr>
      <w:tr w:rsidR="005237A4" w:rsidTr="00904C6A">
        <w:trPr>
          <w:cantSplit/>
        </w:trPr>
        <w:tc>
          <w:tcPr>
            <w:tcW w:w="1596" w:type="dxa"/>
          </w:tcPr>
          <w:p w:rsidR="005237A4" w:rsidRDefault="005237A4" w:rsidP="00904C6A">
            <w:pPr>
              <w:rPr>
                <w:rFonts w:hint="eastAsia"/>
              </w:rPr>
            </w:pPr>
            <w:r>
              <w:rPr>
                <w:rFonts w:hint="eastAsia"/>
              </w:rPr>
              <w:t>转交操作员</w:t>
            </w:r>
          </w:p>
        </w:tc>
        <w:tc>
          <w:tcPr>
            <w:tcW w:w="1360" w:type="dxa"/>
          </w:tcPr>
          <w:p w:rsidR="005237A4" w:rsidRDefault="005237A4" w:rsidP="00904C6A">
            <w:pPr>
              <w:tabs>
                <w:tab w:val="left" w:pos="787"/>
              </w:tabs>
              <w:rPr>
                <w:rFonts w:hint="eastAsia"/>
              </w:rPr>
            </w:pPr>
          </w:p>
        </w:tc>
        <w:tc>
          <w:tcPr>
            <w:tcW w:w="1716" w:type="dxa"/>
          </w:tcPr>
          <w:p w:rsidR="005237A4" w:rsidRDefault="005237A4" w:rsidP="00904C6A">
            <w:pPr>
              <w:tabs>
                <w:tab w:val="left" w:pos="787"/>
              </w:tabs>
              <w:rPr>
                <w:rFonts w:hint="eastAsia"/>
              </w:rPr>
            </w:pPr>
            <w:r>
              <w:rPr>
                <w:rFonts w:hint="eastAsia"/>
              </w:rPr>
              <w:t>semp_no2</w:t>
            </w:r>
          </w:p>
        </w:tc>
        <w:tc>
          <w:tcPr>
            <w:tcW w:w="1665" w:type="dxa"/>
          </w:tcPr>
          <w:p w:rsidR="005237A4" w:rsidRDefault="005237A4" w:rsidP="00904C6A">
            <w:pPr>
              <w:tabs>
                <w:tab w:val="left" w:pos="787"/>
              </w:tabs>
              <w:rPr>
                <w:b/>
              </w:rPr>
            </w:pPr>
          </w:p>
        </w:tc>
      </w:tr>
      <w:tr w:rsidR="005237A4" w:rsidTr="00904C6A">
        <w:trPr>
          <w:cantSplit/>
        </w:trPr>
        <w:tc>
          <w:tcPr>
            <w:tcW w:w="1596" w:type="dxa"/>
          </w:tcPr>
          <w:p w:rsidR="005237A4" w:rsidRDefault="005237A4" w:rsidP="00904C6A">
            <w:pPr>
              <w:rPr>
                <w:rFonts w:hint="eastAsia"/>
              </w:rPr>
            </w:pPr>
            <w:r>
              <w:rPr>
                <w:rFonts w:hint="eastAsia"/>
              </w:rPr>
              <w:t>领入批次号</w:t>
            </w:r>
          </w:p>
        </w:tc>
        <w:tc>
          <w:tcPr>
            <w:tcW w:w="1360" w:type="dxa"/>
          </w:tcPr>
          <w:p w:rsidR="005237A4" w:rsidRDefault="005237A4" w:rsidP="00904C6A">
            <w:pPr>
              <w:tabs>
                <w:tab w:val="left" w:pos="787"/>
              </w:tabs>
              <w:rPr>
                <w:rFonts w:hint="eastAsia"/>
              </w:rPr>
            </w:pPr>
          </w:p>
        </w:tc>
        <w:tc>
          <w:tcPr>
            <w:tcW w:w="1716" w:type="dxa"/>
          </w:tcPr>
          <w:p w:rsidR="005237A4" w:rsidRDefault="005237A4" w:rsidP="00904C6A">
            <w:pPr>
              <w:tabs>
                <w:tab w:val="left" w:pos="787"/>
              </w:tabs>
              <w:rPr>
                <w:rFonts w:hint="eastAsia"/>
              </w:rPr>
            </w:pPr>
            <w:r>
              <w:t>scust_limit</w:t>
            </w:r>
          </w:p>
        </w:tc>
        <w:tc>
          <w:tcPr>
            <w:tcW w:w="1665" w:type="dxa"/>
          </w:tcPr>
          <w:p w:rsidR="005237A4" w:rsidRDefault="005237A4" w:rsidP="00904C6A">
            <w:pPr>
              <w:tabs>
                <w:tab w:val="left" w:pos="787"/>
              </w:tabs>
              <w:rPr>
                <w:b/>
              </w:rPr>
            </w:pPr>
          </w:p>
        </w:tc>
      </w:tr>
      <w:tr w:rsidR="005237A4" w:rsidTr="00904C6A">
        <w:trPr>
          <w:cantSplit/>
        </w:trPr>
        <w:tc>
          <w:tcPr>
            <w:tcW w:w="1596" w:type="dxa"/>
          </w:tcPr>
          <w:p w:rsidR="005237A4" w:rsidRDefault="005237A4" w:rsidP="00904C6A">
            <w:pPr>
              <w:rPr>
                <w:rFonts w:hint="eastAsia"/>
              </w:rPr>
            </w:pPr>
            <w:r>
              <w:rPr>
                <w:rFonts w:hint="eastAsia"/>
              </w:rPr>
              <w:t>领入日期</w:t>
            </w:r>
          </w:p>
        </w:tc>
        <w:tc>
          <w:tcPr>
            <w:tcW w:w="1360" w:type="dxa"/>
          </w:tcPr>
          <w:p w:rsidR="005237A4" w:rsidRDefault="005237A4" w:rsidP="00904C6A">
            <w:pPr>
              <w:tabs>
                <w:tab w:val="left" w:pos="787"/>
              </w:tabs>
              <w:rPr>
                <w:rFonts w:hint="eastAsia"/>
              </w:rPr>
            </w:pPr>
          </w:p>
        </w:tc>
        <w:tc>
          <w:tcPr>
            <w:tcW w:w="1716" w:type="dxa"/>
          </w:tcPr>
          <w:p w:rsidR="005237A4" w:rsidRDefault="005237A4" w:rsidP="00904C6A">
            <w:pPr>
              <w:tabs>
                <w:tab w:val="left" w:pos="787"/>
              </w:tabs>
              <w:rPr>
                <w:rFonts w:hint="eastAsia"/>
              </w:rPr>
            </w:pPr>
            <w:r>
              <w:rPr>
                <w:rFonts w:hint="eastAsia"/>
              </w:rPr>
              <w:t>sdate0</w:t>
            </w:r>
          </w:p>
        </w:tc>
        <w:tc>
          <w:tcPr>
            <w:tcW w:w="1665" w:type="dxa"/>
          </w:tcPr>
          <w:p w:rsidR="005237A4" w:rsidRDefault="005237A4" w:rsidP="00904C6A">
            <w:pPr>
              <w:tabs>
                <w:tab w:val="left" w:pos="787"/>
              </w:tabs>
              <w:rPr>
                <w:b/>
              </w:rPr>
            </w:pPr>
          </w:p>
        </w:tc>
      </w:tr>
      <w:tr w:rsidR="005237A4" w:rsidTr="00904C6A">
        <w:trPr>
          <w:cantSplit/>
        </w:trPr>
        <w:tc>
          <w:tcPr>
            <w:tcW w:w="1596" w:type="dxa"/>
          </w:tcPr>
          <w:p w:rsidR="005237A4" w:rsidRDefault="005237A4" w:rsidP="00904C6A">
            <w:pPr>
              <w:rPr>
                <w:rFonts w:hint="eastAsia"/>
              </w:rPr>
            </w:pPr>
            <w:r>
              <w:rPr>
                <w:rFonts w:hint="eastAsia"/>
              </w:rPr>
              <w:t>使用日期</w:t>
            </w:r>
          </w:p>
        </w:tc>
        <w:tc>
          <w:tcPr>
            <w:tcW w:w="1360" w:type="dxa"/>
          </w:tcPr>
          <w:p w:rsidR="005237A4" w:rsidRDefault="005237A4" w:rsidP="00904C6A">
            <w:pPr>
              <w:tabs>
                <w:tab w:val="left" w:pos="787"/>
              </w:tabs>
              <w:rPr>
                <w:rFonts w:hint="eastAsia"/>
              </w:rPr>
            </w:pPr>
          </w:p>
        </w:tc>
        <w:tc>
          <w:tcPr>
            <w:tcW w:w="1716" w:type="dxa"/>
          </w:tcPr>
          <w:p w:rsidR="005237A4" w:rsidRDefault="005237A4" w:rsidP="00904C6A">
            <w:pPr>
              <w:tabs>
                <w:tab w:val="left" w:pos="787"/>
              </w:tabs>
              <w:rPr>
                <w:rFonts w:hint="eastAsia"/>
              </w:rPr>
            </w:pPr>
            <w:r>
              <w:t>S</w:t>
            </w:r>
            <w:r>
              <w:rPr>
                <w:rFonts w:hint="eastAsia"/>
              </w:rPr>
              <w:t>date1</w:t>
            </w:r>
          </w:p>
        </w:tc>
        <w:tc>
          <w:tcPr>
            <w:tcW w:w="1665" w:type="dxa"/>
          </w:tcPr>
          <w:p w:rsidR="005237A4" w:rsidRDefault="005237A4" w:rsidP="00904C6A">
            <w:pPr>
              <w:tabs>
                <w:tab w:val="left" w:pos="787"/>
              </w:tabs>
              <w:rPr>
                <w:b/>
              </w:rPr>
            </w:pPr>
          </w:p>
        </w:tc>
      </w:tr>
      <w:tr w:rsidR="005237A4" w:rsidTr="00904C6A">
        <w:trPr>
          <w:cantSplit/>
        </w:trPr>
        <w:tc>
          <w:tcPr>
            <w:tcW w:w="1596" w:type="dxa"/>
          </w:tcPr>
          <w:p w:rsidR="005237A4" w:rsidRDefault="005237A4" w:rsidP="00904C6A">
            <w:pPr>
              <w:rPr>
                <w:rFonts w:hint="eastAsia"/>
              </w:rPr>
            </w:pPr>
            <w:r>
              <w:rPr>
                <w:rFonts w:hint="eastAsia"/>
              </w:rPr>
              <w:t>回收日期</w:t>
            </w:r>
          </w:p>
        </w:tc>
        <w:tc>
          <w:tcPr>
            <w:tcW w:w="1360" w:type="dxa"/>
          </w:tcPr>
          <w:p w:rsidR="005237A4" w:rsidRDefault="005237A4" w:rsidP="00904C6A">
            <w:pPr>
              <w:tabs>
                <w:tab w:val="left" w:pos="787"/>
              </w:tabs>
              <w:rPr>
                <w:rFonts w:hint="eastAsia"/>
              </w:rPr>
            </w:pPr>
          </w:p>
        </w:tc>
        <w:tc>
          <w:tcPr>
            <w:tcW w:w="1716" w:type="dxa"/>
          </w:tcPr>
          <w:p w:rsidR="005237A4" w:rsidRDefault="005237A4" w:rsidP="00904C6A">
            <w:pPr>
              <w:tabs>
                <w:tab w:val="left" w:pos="787"/>
              </w:tabs>
              <w:rPr>
                <w:rFonts w:hint="eastAsia"/>
              </w:rPr>
            </w:pPr>
            <w:r>
              <w:t>S</w:t>
            </w:r>
            <w:r>
              <w:rPr>
                <w:rFonts w:hint="eastAsia"/>
              </w:rPr>
              <w:t>date2</w:t>
            </w:r>
          </w:p>
        </w:tc>
        <w:tc>
          <w:tcPr>
            <w:tcW w:w="1665" w:type="dxa"/>
          </w:tcPr>
          <w:p w:rsidR="005237A4" w:rsidRDefault="005237A4" w:rsidP="00904C6A">
            <w:pPr>
              <w:tabs>
                <w:tab w:val="left" w:pos="787"/>
              </w:tabs>
              <w:rPr>
                <w:b/>
              </w:rPr>
            </w:pPr>
          </w:p>
        </w:tc>
      </w:tr>
      <w:tr w:rsidR="005237A4" w:rsidTr="00904C6A">
        <w:trPr>
          <w:cantSplit/>
        </w:trPr>
        <w:tc>
          <w:tcPr>
            <w:tcW w:w="1596" w:type="dxa"/>
          </w:tcPr>
          <w:p w:rsidR="005237A4" w:rsidRDefault="005237A4" w:rsidP="00904C6A">
            <w:pPr>
              <w:rPr>
                <w:rFonts w:hint="eastAsia"/>
              </w:rPr>
            </w:pPr>
            <w:r>
              <w:rPr>
                <w:rFonts w:hint="eastAsia"/>
              </w:rPr>
              <w:t>状态</w:t>
            </w:r>
          </w:p>
        </w:tc>
        <w:tc>
          <w:tcPr>
            <w:tcW w:w="1360" w:type="dxa"/>
          </w:tcPr>
          <w:p w:rsidR="005237A4" w:rsidRDefault="005237A4" w:rsidP="00904C6A">
            <w:pPr>
              <w:tabs>
                <w:tab w:val="left" w:pos="787"/>
              </w:tabs>
              <w:rPr>
                <w:rFonts w:hint="eastAsia"/>
              </w:rPr>
            </w:pPr>
          </w:p>
        </w:tc>
        <w:tc>
          <w:tcPr>
            <w:tcW w:w="1716" w:type="dxa"/>
          </w:tcPr>
          <w:p w:rsidR="005237A4" w:rsidRDefault="005237A4" w:rsidP="00904C6A">
            <w:pPr>
              <w:tabs>
                <w:tab w:val="left" w:pos="787"/>
              </w:tabs>
              <w:rPr>
                <w:rFonts w:hint="eastAsia"/>
              </w:rPr>
            </w:pPr>
            <w:r>
              <w:t>S</w:t>
            </w:r>
            <w:r>
              <w:rPr>
                <w:rFonts w:hint="eastAsia"/>
              </w:rPr>
              <w:t>status1</w:t>
            </w:r>
          </w:p>
        </w:tc>
        <w:tc>
          <w:tcPr>
            <w:tcW w:w="1665" w:type="dxa"/>
          </w:tcPr>
          <w:p w:rsidR="005237A4" w:rsidRDefault="005237A4" w:rsidP="00904C6A">
            <w:pPr>
              <w:tabs>
                <w:tab w:val="left" w:pos="787"/>
              </w:tabs>
              <w:rPr>
                <w:rFonts w:hint="eastAsia"/>
                <w:b/>
              </w:rPr>
            </w:pPr>
            <w:r>
              <w:rPr>
                <w:rFonts w:hint="eastAsia"/>
                <w:b/>
              </w:rPr>
              <w:t>数据字典：127</w:t>
            </w: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3.1.9</w:t>
        </w:r>
      </w:smartTag>
      <w:r>
        <w:rPr>
          <w:rFonts w:hint="eastAsia"/>
        </w:rPr>
        <w:t>.3</w:t>
      </w: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输入项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卡类型</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Lvol0</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显示卡号</w:t>
            </w:r>
          </w:p>
        </w:tc>
        <w:tc>
          <w:tcPr>
            <w:tcW w:w="1360" w:type="dxa"/>
          </w:tcPr>
          <w:p w:rsidR="005237A4" w:rsidRDefault="005237A4" w:rsidP="00904C6A">
            <w:pPr>
              <w:tabs>
                <w:tab w:val="left" w:pos="787"/>
              </w:tabs>
              <w:rPr>
                <w:rFonts w:hint="eastAsia"/>
              </w:rPr>
            </w:pPr>
            <w:r>
              <w:rPr>
                <w:rFonts w:hint="eastAsia"/>
              </w:rPr>
              <w:t>10</w:t>
            </w:r>
          </w:p>
        </w:tc>
        <w:tc>
          <w:tcPr>
            <w:tcW w:w="1818" w:type="dxa"/>
          </w:tcPr>
          <w:p w:rsidR="005237A4" w:rsidRDefault="005237A4" w:rsidP="00904C6A">
            <w:pPr>
              <w:tabs>
                <w:tab w:val="left" w:pos="787"/>
              </w:tabs>
              <w:rPr>
                <w:rFonts w:hint="eastAsia"/>
              </w:rPr>
            </w:pPr>
            <w:r>
              <w:t>scust_no</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操作员号</w:t>
            </w:r>
          </w:p>
        </w:tc>
        <w:tc>
          <w:tcPr>
            <w:tcW w:w="1360" w:type="dxa"/>
          </w:tcPr>
          <w:p w:rsidR="005237A4" w:rsidRDefault="005237A4" w:rsidP="00904C6A">
            <w:pPr>
              <w:tabs>
                <w:tab w:val="left" w:pos="787"/>
              </w:tabs>
              <w:rPr>
                <w:rFonts w:hint="eastAsia"/>
              </w:rPr>
            </w:pPr>
            <w:r>
              <w:rPr>
                <w:rFonts w:hint="eastAsia"/>
              </w:rPr>
              <w:t>7</w:t>
            </w:r>
          </w:p>
        </w:tc>
        <w:tc>
          <w:tcPr>
            <w:tcW w:w="1818" w:type="dxa"/>
          </w:tcPr>
          <w:p w:rsidR="005237A4" w:rsidRDefault="005237A4" w:rsidP="00904C6A">
            <w:pPr>
              <w:tabs>
                <w:tab w:val="left" w:pos="787"/>
              </w:tabs>
              <w:rPr>
                <w:rFonts w:hint="eastAsia"/>
              </w:rPr>
            </w:pPr>
            <w:r>
              <w:rPr>
                <w:rFonts w:hint="eastAsia"/>
              </w:rPr>
              <w:t>semp_no</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领入日期</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r>
              <w:rPr>
                <w:rFonts w:hint="eastAsia"/>
              </w:rPr>
              <w:t>sdate0</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领入批次号</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pPr>
            <w:r>
              <w:t>scust_limit</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使用日期</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r>
              <w:rPr>
                <w:rFonts w:hint="eastAsia"/>
              </w:rPr>
              <w:t>sdate1</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回收日期</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r>
              <w:t>S</w:t>
            </w:r>
            <w:r>
              <w:rPr>
                <w:rFonts w:hint="eastAsia"/>
              </w:rPr>
              <w:t>date2</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状态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r>
              <w:rPr>
                <w:rFonts w:hint="eastAsia"/>
              </w:rPr>
              <w:t>sstatus1</w:t>
            </w:r>
          </w:p>
        </w:tc>
        <w:tc>
          <w:tcPr>
            <w:tcW w:w="3122" w:type="dxa"/>
          </w:tcPr>
          <w:p w:rsidR="005237A4" w:rsidRDefault="005237A4" w:rsidP="00904C6A">
            <w:pPr>
              <w:tabs>
                <w:tab w:val="left" w:pos="787"/>
              </w:tabs>
              <w:rPr>
                <w:rFonts w:hint="eastAsia"/>
                <w:b/>
              </w:rPr>
            </w:pPr>
            <w:r>
              <w:rPr>
                <w:rFonts w:hint="eastAsia"/>
                <w:b/>
              </w:rPr>
              <w:t>数据字典：127</w:t>
            </w:r>
          </w:p>
        </w:tc>
      </w:tr>
      <w:tr w:rsidR="005237A4" w:rsidTr="00904C6A">
        <w:trPr>
          <w:cantSplit/>
        </w:trPr>
        <w:tc>
          <w:tcPr>
            <w:tcW w:w="1548" w:type="dxa"/>
          </w:tcPr>
          <w:p w:rsidR="005237A4" w:rsidRDefault="005237A4" w:rsidP="00904C6A">
            <w:pPr>
              <w:rPr>
                <w:rFonts w:hint="eastAsia"/>
              </w:rPr>
            </w:pPr>
            <w:r>
              <w:rPr>
                <w:rFonts w:hint="eastAsia"/>
              </w:rPr>
              <w:t>转交操作员</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r>
              <w:rPr>
                <w:rFonts w:hint="eastAsia"/>
              </w:rPr>
              <w:t>semp_no2</w:t>
            </w:r>
          </w:p>
        </w:tc>
        <w:tc>
          <w:tcPr>
            <w:tcW w:w="3122" w:type="dxa"/>
          </w:tcPr>
          <w:p w:rsidR="005237A4" w:rsidRDefault="005237A4" w:rsidP="00904C6A">
            <w:pPr>
              <w:tabs>
                <w:tab w:val="left" w:pos="787"/>
              </w:tabs>
              <w:rPr>
                <w:b/>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3.1.9</w:t>
        </w:r>
      </w:smartTag>
      <w:r>
        <w:rPr>
          <w:rFonts w:hint="eastAsia"/>
        </w:rPr>
        <w:t>.4</w:t>
      </w: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前台发送操作员号、卡类型后台。</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后台查询数据库</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3</w:t>
            </w:r>
          </w:p>
        </w:tc>
        <w:tc>
          <w:tcPr>
            <w:tcW w:w="6970" w:type="dxa"/>
          </w:tcPr>
          <w:p w:rsidR="005237A4" w:rsidRDefault="005237A4" w:rsidP="00904C6A">
            <w:pPr>
              <w:pStyle w:val="ad"/>
              <w:tabs>
                <w:tab w:val="left" w:pos="2177"/>
              </w:tabs>
              <w:ind w:right="-382"/>
              <w:rPr>
                <w:rFonts w:hint="eastAsia"/>
              </w:rPr>
            </w:pPr>
            <w:r>
              <w:rPr>
                <w:rFonts w:hint="eastAsia"/>
              </w:rPr>
              <w:t>查询该操作员管理的所有卡类型</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将输出发送到前台</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交易结束</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3.1.9</w:t>
        </w:r>
      </w:smartTag>
      <w:r>
        <w:rPr>
          <w:rFonts w:hint="eastAsia"/>
        </w:rPr>
        <w:t>.5</w:t>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rPr>
                <w:rFonts w:hint="eastAsia"/>
              </w:rPr>
              <w:t>卡片登记表</w:t>
            </w:r>
            <w:r>
              <w:t>T_CARDBOOK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3.1.9</w:t>
        </w:r>
      </w:smartTag>
      <w:r>
        <w:rPr>
          <w:rFonts w:hint="eastAsia"/>
        </w:rPr>
        <w:t>.6</w:t>
      </w:r>
      <w:r>
        <w:rPr>
          <w:rFonts w:hint="eastAsia"/>
        </w:rPr>
        <w:t>限制条件</w:t>
      </w:r>
    </w:p>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3.1.9</w:t>
        </w:r>
      </w:smartTag>
      <w:r>
        <w:rPr>
          <w:rFonts w:hint="eastAsia"/>
        </w:rPr>
        <w:t>.7</w:t>
      </w:r>
      <w:r>
        <w:rPr>
          <w:rFonts w:hint="eastAsia"/>
        </w:rPr>
        <w:t>尚未解决的问题</w:t>
      </w:r>
    </w:p>
    <w:p w:rsidR="005237A4" w:rsidRDefault="005237A4" w:rsidP="005237A4">
      <w:pPr>
        <w:pStyle w:val="3"/>
        <w:tabs>
          <w:tab w:val="left" w:pos="180"/>
        </w:tabs>
        <w:ind w:hanging="1260"/>
      </w:pPr>
      <w:bookmarkStart w:id="66" w:name="_Toc337551560"/>
      <w:r>
        <w:rPr>
          <w:rFonts w:hint="eastAsia"/>
        </w:rPr>
        <w:t>操作员当前显示卡号查询（</w:t>
      </w:r>
      <w:r>
        <w:rPr>
          <w:rFonts w:hint="eastAsia"/>
        </w:rPr>
        <w:t>846107</w:t>
      </w:r>
      <w:r>
        <w:rPr>
          <w:rFonts w:hint="eastAsia"/>
        </w:rPr>
        <w:t>）</w:t>
      </w:r>
      <w:bookmarkEnd w:id="6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操作员发卡业务时查询当前操作员的显示卡号。</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896"/>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操作员</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卡类型</w:t>
            </w:r>
          </w:p>
        </w:tc>
        <w:tc>
          <w:tcPr>
            <w:tcW w:w="1341" w:type="dxa"/>
          </w:tcPr>
          <w:p w:rsidR="005237A4" w:rsidRDefault="005237A4" w:rsidP="00904C6A">
            <w:pPr>
              <w:rPr>
                <w:rFonts w:hint="eastAsia"/>
              </w:rPr>
            </w:pPr>
          </w:p>
        </w:tc>
        <w:tc>
          <w:tcPr>
            <w:tcW w:w="1896" w:type="dxa"/>
          </w:tcPr>
          <w:p w:rsidR="005237A4" w:rsidRDefault="005237A4" w:rsidP="00904C6A">
            <w:r>
              <w:t>lsafe_leve</w:t>
            </w:r>
            <w:r>
              <w:rPr>
                <w:rFonts w:hint="eastAsia"/>
              </w:rPr>
              <w:t>l</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显示卡号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s</w:t>
            </w:r>
            <w:r>
              <w:t>order</w:t>
            </w:r>
            <w:r>
              <w:rPr>
                <w:rFonts w:hint="eastAsia"/>
              </w:rPr>
              <w:t>0</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输入操作员号、卡类型发送请求到后台</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后台查询卡片登记表，查询最小的当前号</w:t>
            </w: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r>
              <w:rPr>
                <w:rFonts w:hint="eastAsia"/>
              </w:rPr>
              <w:t>如果查询无记录，则返回“卡已使用完，请先领入”。</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67" w:name="_Toc337551561"/>
      <w:r>
        <w:rPr>
          <w:rFonts w:hint="eastAsia"/>
        </w:rPr>
        <w:lastRenderedPageBreak/>
        <w:t>钱包管理</w:t>
      </w:r>
      <w:bookmarkEnd w:id="67"/>
    </w:p>
    <w:p w:rsidR="005237A4" w:rsidRDefault="005237A4" w:rsidP="005237A4">
      <w:pPr>
        <w:pStyle w:val="3"/>
        <w:tabs>
          <w:tab w:val="left" w:pos="180"/>
        </w:tabs>
        <w:ind w:hanging="1260"/>
      </w:pPr>
      <w:bookmarkStart w:id="68" w:name="_Toc337551562"/>
      <w:r>
        <w:rPr>
          <w:rFonts w:hint="eastAsia"/>
        </w:rPr>
        <w:t>钱包设置（</w:t>
      </w:r>
      <w:r>
        <w:rPr>
          <w:rFonts w:hint="eastAsia"/>
        </w:rPr>
        <w:t>846201</w:t>
      </w:r>
      <w:r>
        <w:rPr>
          <w:rFonts w:hint="eastAsia"/>
        </w:rPr>
        <w:t>，状态</w:t>
      </w:r>
      <w:r>
        <w:t>’</w:t>
      </w:r>
      <w:r>
        <w:rPr>
          <w:rFonts w:hint="eastAsia"/>
        </w:rPr>
        <w:t>A</w:t>
      </w:r>
      <w:r>
        <w:t>’</w:t>
      </w:r>
      <w:r>
        <w:rPr>
          <w:rFonts w:hint="eastAsia"/>
        </w:rPr>
        <w:t>）</w:t>
      </w:r>
      <w:bookmarkEnd w:id="6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ind w:firstLine="420"/>
        <w:rPr>
          <w:rFonts w:hint="eastAsia"/>
        </w:rPr>
      </w:pPr>
      <w:r>
        <w:rPr>
          <w:rFonts w:hint="eastAsia"/>
        </w:rPr>
        <w:t>设置钱包的名称、钱包号、最大充值金额、可用的收费类别，是否使用</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344"/>
        <w:gridCol w:w="1896"/>
        <w:gridCol w:w="3083"/>
      </w:tblGrid>
      <w:tr w:rsidR="005237A4" w:rsidTr="00904C6A">
        <w:trPr>
          <w:cantSplit/>
        </w:trPr>
        <w:tc>
          <w:tcPr>
            <w:tcW w:w="1525" w:type="dxa"/>
            <w:shd w:val="clear" w:color="auto" w:fill="B3B3B3"/>
          </w:tcPr>
          <w:p w:rsidR="005237A4" w:rsidRDefault="005237A4" w:rsidP="00904C6A">
            <w:pPr>
              <w:jc w:val="center"/>
              <w:rPr>
                <w:rFonts w:hint="eastAsia"/>
                <w:b/>
              </w:rPr>
            </w:pPr>
            <w:r>
              <w:rPr>
                <w:rFonts w:hint="eastAsia"/>
                <w:b/>
              </w:rPr>
              <w:t>输入项</w:t>
            </w:r>
          </w:p>
        </w:tc>
        <w:tc>
          <w:tcPr>
            <w:tcW w:w="1344"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3083"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5" w:type="dxa"/>
          </w:tcPr>
          <w:p w:rsidR="005237A4" w:rsidRDefault="005237A4" w:rsidP="00904C6A">
            <w:pPr>
              <w:rPr>
                <w:rFonts w:hint="eastAsia"/>
              </w:rPr>
            </w:pPr>
            <w:r>
              <w:rPr>
                <w:rFonts w:hint="eastAsia"/>
              </w:rPr>
              <w:t>站点号</w:t>
            </w:r>
          </w:p>
        </w:tc>
        <w:tc>
          <w:tcPr>
            <w:tcW w:w="1344"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3083" w:type="dxa"/>
          </w:tcPr>
          <w:p w:rsidR="005237A4" w:rsidRDefault="005237A4" w:rsidP="00904C6A">
            <w:pPr>
              <w:tabs>
                <w:tab w:val="left" w:pos="787"/>
              </w:tabs>
              <w:rPr>
                <w:rFonts w:hint="eastAsia"/>
                <w:b/>
              </w:rPr>
            </w:pPr>
          </w:p>
        </w:tc>
      </w:tr>
      <w:tr w:rsidR="005237A4" w:rsidTr="00904C6A">
        <w:trPr>
          <w:cantSplit/>
        </w:trPr>
        <w:tc>
          <w:tcPr>
            <w:tcW w:w="1525" w:type="dxa"/>
          </w:tcPr>
          <w:p w:rsidR="005237A4" w:rsidRDefault="005237A4" w:rsidP="00904C6A">
            <w:pPr>
              <w:rPr>
                <w:rFonts w:hint="eastAsia"/>
              </w:rPr>
            </w:pPr>
            <w:r>
              <w:rPr>
                <w:rFonts w:hint="eastAsia"/>
              </w:rPr>
              <w:t>操作员</w:t>
            </w:r>
          </w:p>
        </w:tc>
        <w:tc>
          <w:tcPr>
            <w:tcW w:w="1344"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3083" w:type="dxa"/>
          </w:tcPr>
          <w:p w:rsidR="005237A4" w:rsidRDefault="005237A4" w:rsidP="00904C6A">
            <w:pPr>
              <w:tabs>
                <w:tab w:val="left" w:pos="787"/>
              </w:tabs>
              <w:rPr>
                <w:rFonts w:hint="eastAsia"/>
                <w:b/>
              </w:rPr>
            </w:pPr>
          </w:p>
        </w:tc>
      </w:tr>
      <w:tr w:rsidR="005237A4" w:rsidTr="00904C6A">
        <w:trPr>
          <w:cantSplit/>
        </w:trPr>
        <w:tc>
          <w:tcPr>
            <w:tcW w:w="1525" w:type="dxa"/>
          </w:tcPr>
          <w:p w:rsidR="005237A4" w:rsidRDefault="005237A4" w:rsidP="00904C6A">
            <w:pPr>
              <w:rPr>
                <w:rFonts w:hint="eastAsia"/>
              </w:rPr>
            </w:pPr>
            <w:r>
              <w:rPr>
                <w:rFonts w:hint="eastAsia"/>
              </w:rPr>
              <w:t>交易类型</w:t>
            </w:r>
          </w:p>
        </w:tc>
        <w:tc>
          <w:tcPr>
            <w:tcW w:w="1344" w:type="dxa"/>
          </w:tcPr>
          <w:p w:rsidR="005237A4" w:rsidRDefault="005237A4" w:rsidP="00904C6A">
            <w:pPr>
              <w:tabs>
                <w:tab w:val="left" w:pos="787"/>
              </w:tabs>
              <w:rPr>
                <w:rFonts w:hint="eastAsia"/>
              </w:rPr>
            </w:pPr>
            <w:r>
              <w:rPr>
                <w:rFonts w:hint="eastAsia"/>
              </w:rPr>
              <w:t>1</w:t>
            </w:r>
          </w:p>
        </w:tc>
        <w:tc>
          <w:tcPr>
            <w:tcW w:w="1896" w:type="dxa"/>
          </w:tcPr>
          <w:p w:rsidR="005237A4" w:rsidRDefault="005237A4" w:rsidP="00904C6A">
            <w:pPr>
              <w:tabs>
                <w:tab w:val="left" w:pos="787"/>
              </w:tabs>
              <w:rPr>
                <w:rFonts w:hint="eastAsia"/>
              </w:rPr>
            </w:pPr>
            <w:r>
              <w:t>S</w:t>
            </w:r>
            <w:r>
              <w:rPr>
                <w:rFonts w:hint="eastAsia"/>
              </w:rPr>
              <w:t>sstatus0</w:t>
            </w:r>
          </w:p>
        </w:tc>
        <w:tc>
          <w:tcPr>
            <w:tcW w:w="3083" w:type="dxa"/>
          </w:tcPr>
          <w:p w:rsidR="005237A4" w:rsidRDefault="005237A4" w:rsidP="00904C6A">
            <w:pPr>
              <w:tabs>
                <w:tab w:val="left" w:pos="787"/>
              </w:tabs>
              <w:rPr>
                <w:rFonts w:hint="eastAsia"/>
                <w:b/>
              </w:rPr>
            </w:pPr>
            <w:r>
              <w:rPr>
                <w:rFonts w:hint="eastAsia"/>
                <w:b/>
              </w:rPr>
              <w:t xml:space="preserve">固定值 </w:t>
            </w:r>
            <w:r>
              <w:rPr>
                <w:b/>
              </w:rPr>
              <w:t>’</w:t>
            </w:r>
            <w:r>
              <w:rPr>
                <w:rFonts w:hint="eastAsia"/>
                <w:b/>
              </w:rPr>
              <w:t>A</w:t>
            </w:r>
            <w:r>
              <w:rPr>
                <w:b/>
              </w:rPr>
              <w:t>’</w:t>
            </w:r>
          </w:p>
        </w:tc>
      </w:tr>
      <w:tr w:rsidR="005237A4" w:rsidTr="00904C6A">
        <w:trPr>
          <w:cantSplit/>
        </w:trPr>
        <w:tc>
          <w:tcPr>
            <w:tcW w:w="1525" w:type="dxa"/>
          </w:tcPr>
          <w:p w:rsidR="005237A4" w:rsidRDefault="005237A4" w:rsidP="00904C6A">
            <w:pPr>
              <w:rPr>
                <w:rFonts w:hint="eastAsia"/>
              </w:rPr>
            </w:pPr>
            <w:r>
              <w:rPr>
                <w:rFonts w:hint="eastAsia"/>
              </w:rPr>
              <w:t>钱包名称</w:t>
            </w:r>
          </w:p>
        </w:tc>
        <w:tc>
          <w:tcPr>
            <w:tcW w:w="1344" w:type="dxa"/>
          </w:tcPr>
          <w:p w:rsidR="005237A4" w:rsidRDefault="005237A4" w:rsidP="00904C6A">
            <w:pPr>
              <w:tabs>
                <w:tab w:val="left" w:pos="787"/>
              </w:tabs>
              <w:rPr>
                <w:rFonts w:hint="eastAsia"/>
              </w:rPr>
            </w:pPr>
            <w:r>
              <w:rPr>
                <w:rFonts w:hint="eastAsia"/>
              </w:rPr>
              <w:t>20</w:t>
            </w:r>
          </w:p>
        </w:tc>
        <w:tc>
          <w:tcPr>
            <w:tcW w:w="1896" w:type="dxa"/>
          </w:tcPr>
          <w:p w:rsidR="005237A4" w:rsidRDefault="005237A4" w:rsidP="00904C6A">
            <w:pPr>
              <w:tabs>
                <w:tab w:val="left" w:pos="787"/>
              </w:tabs>
              <w:rPr>
                <w:rFonts w:hint="eastAsia"/>
              </w:rPr>
            </w:pPr>
            <w:r>
              <w:rPr>
                <w:rFonts w:hint="eastAsia"/>
              </w:rPr>
              <w:t>sname</w:t>
            </w:r>
          </w:p>
        </w:tc>
        <w:tc>
          <w:tcPr>
            <w:tcW w:w="3083" w:type="dxa"/>
          </w:tcPr>
          <w:p w:rsidR="005237A4" w:rsidRDefault="005237A4" w:rsidP="00904C6A">
            <w:pPr>
              <w:tabs>
                <w:tab w:val="left" w:pos="787"/>
              </w:tabs>
              <w:rPr>
                <w:b/>
              </w:rPr>
            </w:pPr>
          </w:p>
        </w:tc>
      </w:tr>
      <w:tr w:rsidR="005237A4" w:rsidTr="00904C6A">
        <w:trPr>
          <w:cantSplit/>
        </w:trPr>
        <w:tc>
          <w:tcPr>
            <w:tcW w:w="1525" w:type="dxa"/>
          </w:tcPr>
          <w:p w:rsidR="005237A4" w:rsidRDefault="005237A4" w:rsidP="00904C6A">
            <w:pPr>
              <w:rPr>
                <w:rFonts w:hint="eastAsia"/>
              </w:rPr>
            </w:pPr>
            <w:r>
              <w:rPr>
                <w:rFonts w:hint="eastAsia"/>
              </w:rPr>
              <w:t>钱包号</w:t>
            </w:r>
          </w:p>
        </w:tc>
        <w:tc>
          <w:tcPr>
            <w:tcW w:w="1344" w:type="dxa"/>
          </w:tcPr>
          <w:p w:rsidR="005237A4" w:rsidRDefault="005237A4" w:rsidP="00904C6A">
            <w:pPr>
              <w:tabs>
                <w:tab w:val="left" w:pos="787"/>
              </w:tabs>
              <w:rPr>
                <w:rFonts w:hint="eastAsia"/>
              </w:rPr>
            </w:pPr>
          </w:p>
        </w:tc>
        <w:tc>
          <w:tcPr>
            <w:tcW w:w="1896" w:type="dxa"/>
          </w:tcPr>
          <w:p w:rsidR="005237A4" w:rsidRDefault="005237A4" w:rsidP="00904C6A">
            <w:pPr>
              <w:tabs>
                <w:tab w:val="left" w:pos="787"/>
              </w:tabs>
              <w:rPr>
                <w:rFonts w:hint="eastAsia"/>
              </w:rPr>
            </w:pPr>
            <w:r>
              <w:t>L</w:t>
            </w:r>
            <w:r>
              <w:rPr>
                <w:rFonts w:hint="eastAsia"/>
              </w:rPr>
              <w:t>vol0</w:t>
            </w:r>
          </w:p>
        </w:tc>
        <w:tc>
          <w:tcPr>
            <w:tcW w:w="3083" w:type="dxa"/>
          </w:tcPr>
          <w:p w:rsidR="005237A4" w:rsidRDefault="005237A4" w:rsidP="00904C6A">
            <w:pPr>
              <w:tabs>
                <w:tab w:val="left" w:pos="787"/>
              </w:tabs>
              <w:rPr>
                <w:b/>
              </w:rPr>
            </w:pPr>
          </w:p>
        </w:tc>
      </w:tr>
      <w:tr w:rsidR="005237A4" w:rsidTr="00904C6A">
        <w:trPr>
          <w:cantSplit/>
        </w:trPr>
        <w:tc>
          <w:tcPr>
            <w:tcW w:w="1525" w:type="dxa"/>
          </w:tcPr>
          <w:p w:rsidR="005237A4" w:rsidRDefault="005237A4" w:rsidP="00904C6A">
            <w:pPr>
              <w:rPr>
                <w:rFonts w:hint="eastAsia"/>
              </w:rPr>
            </w:pPr>
            <w:r>
              <w:rPr>
                <w:rFonts w:hint="eastAsia"/>
              </w:rPr>
              <w:t>最大充值额</w:t>
            </w:r>
          </w:p>
        </w:tc>
        <w:tc>
          <w:tcPr>
            <w:tcW w:w="1344"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vol1</w:t>
            </w:r>
          </w:p>
        </w:tc>
        <w:tc>
          <w:tcPr>
            <w:tcW w:w="3083"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卡类别范围</w:t>
            </w:r>
          </w:p>
        </w:tc>
        <w:tc>
          <w:tcPr>
            <w:tcW w:w="1344" w:type="dxa"/>
          </w:tcPr>
          <w:p w:rsidR="005237A4" w:rsidRDefault="005237A4" w:rsidP="00904C6A">
            <w:pPr>
              <w:rPr>
                <w:rFonts w:hint="eastAsia"/>
              </w:rPr>
            </w:pPr>
            <w:r>
              <w:rPr>
                <w:rFonts w:hint="eastAsia"/>
              </w:rPr>
              <w:t>200</w:t>
            </w:r>
          </w:p>
        </w:tc>
        <w:tc>
          <w:tcPr>
            <w:tcW w:w="1896" w:type="dxa"/>
          </w:tcPr>
          <w:p w:rsidR="005237A4" w:rsidRDefault="005237A4" w:rsidP="00904C6A">
            <w:pPr>
              <w:rPr>
                <w:rFonts w:hint="eastAsia"/>
              </w:rPr>
            </w:pPr>
            <w:r>
              <w:t>vsvarstr0</w:t>
            </w:r>
          </w:p>
        </w:tc>
        <w:tc>
          <w:tcPr>
            <w:tcW w:w="3083"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是否使用</w:t>
            </w:r>
          </w:p>
        </w:tc>
        <w:tc>
          <w:tcPr>
            <w:tcW w:w="1344" w:type="dxa"/>
          </w:tcPr>
          <w:p w:rsidR="005237A4" w:rsidRDefault="005237A4" w:rsidP="00904C6A">
            <w:pPr>
              <w:rPr>
                <w:rFonts w:hint="eastAsia"/>
              </w:rPr>
            </w:pPr>
            <w:r>
              <w:rPr>
                <w:rFonts w:hint="eastAsia"/>
              </w:rPr>
              <w:t>1</w:t>
            </w:r>
          </w:p>
        </w:tc>
        <w:tc>
          <w:tcPr>
            <w:tcW w:w="1896" w:type="dxa"/>
          </w:tcPr>
          <w:p w:rsidR="005237A4" w:rsidRDefault="005237A4" w:rsidP="00904C6A">
            <w:pPr>
              <w:rPr>
                <w:rFonts w:hint="eastAsia"/>
              </w:rPr>
            </w:pPr>
            <w:r>
              <w:t>ssstatus1</w:t>
            </w:r>
          </w:p>
        </w:tc>
        <w:tc>
          <w:tcPr>
            <w:tcW w:w="3083" w:type="dxa"/>
          </w:tcPr>
          <w:p w:rsidR="005237A4" w:rsidRDefault="005237A4" w:rsidP="00904C6A">
            <w:pPr>
              <w:rPr>
                <w:rFonts w:hint="eastAsia"/>
              </w:rPr>
            </w:pPr>
            <w:r>
              <w:rPr>
                <w:rFonts w:hint="eastAsia"/>
              </w:rPr>
              <w:t>字典号：2。1是，2否</w:t>
            </w: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rPr>
                <w:rFonts w:hint="eastAsia"/>
              </w:rPr>
            </w:pPr>
            <w:r>
              <w:rPr>
                <w:rFonts w:hint="eastAsia"/>
              </w:rPr>
              <w:t>前台发送钱包的名称、钱包号、最大充值金额、可用的收费类别，是否使用等信息到后台请求功能号为846201</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后台根据前台输入的钱包号及钱包名称到数据库进行查询操作</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3</w:t>
            </w:r>
          </w:p>
        </w:tc>
        <w:tc>
          <w:tcPr>
            <w:tcW w:w="6970" w:type="dxa"/>
          </w:tcPr>
          <w:p w:rsidR="005237A4" w:rsidRDefault="005237A4" w:rsidP="00904C6A">
            <w:pPr>
              <w:pStyle w:val="ad"/>
              <w:tabs>
                <w:tab w:val="left" w:pos="2177"/>
              </w:tabs>
              <w:ind w:right="-382"/>
              <w:rPr>
                <w:rFonts w:hint="eastAsia"/>
              </w:rPr>
            </w:pPr>
            <w:r>
              <w:rPr>
                <w:rFonts w:hint="eastAsia"/>
              </w:rPr>
              <w:t>当数据库已存在该钱包号时，报错</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否则执行数据库添加操作</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交易结束</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lastRenderedPageBreak/>
              <w:t>7</w:t>
            </w:r>
          </w:p>
        </w:tc>
        <w:tc>
          <w:tcPr>
            <w:tcW w:w="6970" w:type="dxa"/>
          </w:tcPr>
          <w:p w:rsidR="005237A4" w:rsidRDefault="005237A4" w:rsidP="00904C6A">
            <w:pPr>
              <w:pStyle w:val="ad"/>
              <w:tabs>
                <w:tab w:val="left" w:pos="2177"/>
              </w:tabs>
              <w:ind w:right="-382"/>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rPr>
                <w:rFonts w:hint="eastAsia"/>
              </w:rPr>
              <w:t>钱包表(</w:t>
            </w:r>
            <w:r>
              <w:t>T_PURSE</w:t>
            </w:r>
            <w:r>
              <w:rPr>
                <w:rFonts w:hint="eastAsia"/>
              </w:rPr>
              <w:t>)</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r>
              <w:rPr>
                <w:rFonts w:hint="eastAsia"/>
              </w:rPr>
              <w:t>钱包表(</w:t>
            </w:r>
            <w:r>
              <w:t>T_PURSE</w:t>
            </w:r>
            <w:r>
              <w:rPr>
                <w:rFonts w:hint="eastAsia"/>
              </w:rPr>
              <w:t>)</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rPr>
                <w:rFonts w:hint="eastAsia"/>
              </w:rPr>
            </w:pPr>
          </w:p>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69" w:name="_Toc337551563"/>
      <w:r>
        <w:rPr>
          <w:rFonts w:hint="eastAsia"/>
        </w:rPr>
        <w:t>钱包查询（</w:t>
      </w:r>
      <w:r>
        <w:rPr>
          <w:rFonts w:hint="eastAsia"/>
        </w:rPr>
        <w:t>846201</w:t>
      </w:r>
      <w:r>
        <w:rPr>
          <w:rFonts w:hint="eastAsia"/>
        </w:rPr>
        <w:t>，状态</w:t>
      </w:r>
      <w:r>
        <w:t>’</w:t>
      </w:r>
      <w:r>
        <w:rPr>
          <w:rFonts w:hint="eastAsia"/>
        </w:rPr>
        <w:t>R</w:t>
      </w:r>
      <w:r>
        <w:t>’</w:t>
      </w:r>
      <w:r>
        <w:rPr>
          <w:rFonts w:hint="eastAsia"/>
        </w:rPr>
        <w:t>）</w:t>
      </w:r>
      <w:bookmarkEnd w:id="6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ind w:firstLine="420"/>
        <w:rPr>
          <w:rFonts w:hint="eastAsia"/>
        </w:rPr>
      </w:pPr>
      <w:r>
        <w:rPr>
          <w:rFonts w:hint="eastAsia"/>
        </w:rPr>
        <w:t>查询钱包的名称、钱包号、最大充值金额</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342"/>
        <w:gridCol w:w="1896"/>
        <w:gridCol w:w="3084"/>
      </w:tblGrid>
      <w:tr w:rsidR="005237A4" w:rsidTr="00904C6A">
        <w:trPr>
          <w:cantSplit/>
        </w:trPr>
        <w:tc>
          <w:tcPr>
            <w:tcW w:w="1526" w:type="dxa"/>
            <w:shd w:val="clear" w:color="auto" w:fill="B3B3B3"/>
          </w:tcPr>
          <w:p w:rsidR="005237A4" w:rsidRDefault="005237A4" w:rsidP="00904C6A">
            <w:pPr>
              <w:jc w:val="center"/>
              <w:rPr>
                <w:rFonts w:hint="eastAsia"/>
                <w:b/>
              </w:rPr>
            </w:pPr>
            <w:r>
              <w:rPr>
                <w:rFonts w:hint="eastAsia"/>
                <w:b/>
              </w:rPr>
              <w:t>输入项</w:t>
            </w:r>
          </w:p>
        </w:tc>
        <w:tc>
          <w:tcPr>
            <w:tcW w:w="1342"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3084"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6" w:type="dxa"/>
          </w:tcPr>
          <w:p w:rsidR="005237A4" w:rsidRDefault="005237A4" w:rsidP="00904C6A">
            <w:pPr>
              <w:rPr>
                <w:rFonts w:hint="eastAsia"/>
              </w:rPr>
            </w:pPr>
            <w:r>
              <w:rPr>
                <w:rFonts w:hint="eastAsia"/>
              </w:rPr>
              <w:t>站点号</w:t>
            </w:r>
          </w:p>
        </w:tc>
        <w:tc>
          <w:tcPr>
            <w:tcW w:w="1342"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3084" w:type="dxa"/>
          </w:tcPr>
          <w:p w:rsidR="005237A4" w:rsidRDefault="005237A4" w:rsidP="00904C6A">
            <w:pPr>
              <w:tabs>
                <w:tab w:val="left" w:pos="787"/>
              </w:tabs>
              <w:rPr>
                <w:rFonts w:hint="eastAsia"/>
                <w:b/>
              </w:rPr>
            </w:pPr>
          </w:p>
        </w:tc>
      </w:tr>
      <w:tr w:rsidR="005237A4" w:rsidTr="00904C6A">
        <w:trPr>
          <w:cantSplit/>
        </w:trPr>
        <w:tc>
          <w:tcPr>
            <w:tcW w:w="1526" w:type="dxa"/>
          </w:tcPr>
          <w:p w:rsidR="005237A4" w:rsidRDefault="005237A4" w:rsidP="00904C6A">
            <w:pPr>
              <w:rPr>
                <w:rFonts w:hint="eastAsia"/>
              </w:rPr>
            </w:pPr>
            <w:r>
              <w:rPr>
                <w:rFonts w:hint="eastAsia"/>
              </w:rPr>
              <w:t>操作员</w:t>
            </w:r>
          </w:p>
        </w:tc>
        <w:tc>
          <w:tcPr>
            <w:tcW w:w="1342"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3084" w:type="dxa"/>
          </w:tcPr>
          <w:p w:rsidR="005237A4" w:rsidRDefault="005237A4" w:rsidP="00904C6A">
            <w:pPr>
              <w:tabs>
                <w:tab w:val="left" w:pos="787"/>
              </w:tabs>
              <w:rPr>
                <w:rFonts w:hint="eastAsia"/>
                <w:b/>
              </w:rPr>
            </w:pP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2"/>
        <w:gridCol w:w="1320"/>
        <w:gridCol w:w="40"/>
        <w:gridCol w:w="1818"/>
        <w:gridCol w:w="38"/>
        <w:gridCol w:w="3084"/>
      </w:tblGrid>
      <w:tr w:rsidR="005237A4" w:rsidTr="00904C6A">
        <w:trPr>
          <w:cantSplit/>
        </w:trPr>
        <w:tc>
          <w:tcPr>
            <w:tcW w:w="1548" w:type="dxa"/>
            <w:gridSpan w:val="2"/>
            <w:shd w:val="clear" w:color="auto" w:fill="B3B3B3"/>
          </w:tcPr>
          <w:p w:rsidR="005237A4" w:rsidRDefault="005237A4" w:rsidP="00904C6A">
            <w:pPr>
              <w:jc w:val="center"/>
              <w:rPr>
                <w:rFonts w:hint="eastAsia"/>
                <w:b/>
              </w:rPr>
            </w:pPr>
            <w:r>
              <w:rPr>
                <w:rFonts w:hint="eastAsia"/>
                <w:b/>
              </w:rPr>
              <w:t>输出项</w:t>
            </w:r>
          </w:p>
        </w:tc>
        <w:tc>
          <w:tcPr>
            <w:tcW w:w="1360" w:type="dxa"/>
            <w:gridSpan w:val="2"/>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gridSpan w:val="2"/>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6" w:type="dxa"/>
          </w:tcPr>
          <w:p w:rsidR="005237A4" w:rsidRDefault="005237A4" w:rsidP="00904C6A">
            <w:pPr>
              <w:rPr>
                <w:rFonts w:hint="eastAsia"/>
              </w:rPr>
            </w:pPr>
            <w:r>
              <w:rPr>
                <w:rFonts w:hint="eastAsia"/>
              </w:rPr>
              <w:t>交易类型</w:t>
            </w:r>
          </w:p>
        </w:tc>
        <w:tc>
          <w:tcPr>
            <w:tcW w:w="1342" w:type="dxa"/>
            <w:gridSpan w:val="2"/>
          </w:tcPr>
          <w:p w:rsidR="005237A4" w:rsidRDefault="005237A4" w:rsidP="00904C6A">
            <w:pPr>
              <w:tabs>
                <w:tab w:val="left" w:pos="787"/>
              </w:tabs>
              <w:rPr>
                <w:rFonts w:hint="eastAsia"/>
              </w:rPr>
            </w:pPr>
            <w:r>
              <w:rPr>
                <w:rFonts w:hint="eastAsia"/>
              </w:rPr>
              <w:t>1</w:t>
            </w:r>
          </w:p>
        </w:tc>
        <w:tc>
          <w:tcPr>
            <w:tcW w:w="1896" w:type="dxa"/>
            <w:gridSpan w:val="3"/>
          </w:tcPr>
          <w:p w:rsidR="005237A4" w:rsidRDefault="005237A4" w:rsidP="00904C6A">
            <w:pPr>
              <w:tabs>
                <w:tab w:val="left" w:pos="787"/>
              </w:tabs>
              <w:rPr>
                <w:rFonts w:hint="eastAsia"/>
              </w:rPr>
            </w:pPr>
            <w:r>
              <w:t>S</w:t>
            </w:r>
            <w:r>
              <w:rPr>
                <w:rFonts w:hint="eastAsia"/>
              </w:rPr>
              <w:t>sstatus0</w:t>
            </w:r>
          </w:p>
        </w:tc>
        <w:tc>
          <w:tcPr>
            <w:tcW w:w="3084" w:type="dxa"/>
          </w:tcPr>
          <w:p w:rsidR="005237A4" w:rsidRDefault="005237A4" w:rsidP="00904C6A">
            <w:pPr>
              <w:tabs>
                <w:tab w:val="left" w:pos="787"/>
              </w:tabs>
              <w:rPr>
                <w:rFonts w:hint="eastAsia"/>
                <w:b/>
              </w:rPr>
            </w:pPr>
            <w:r>
              <w:rPr>
                <w:rFonts w:hint="eastAsia"/>
                <w:b/>
              </w:rPr>
              <w:t xml:space="preserve">固定值 </w:t>
            </w:r>
            <w:r>
              <w:rPr>
                <w:b/>
              </w:rPr>
              <w:t>’</w:t>
            </w:r>
            <w:r>
              <w:rPr>
                <w:rFonts w:hint="eastAsia"/>
                <w:b/>
              </w:rPr>
              <w:t>R</w:t>
            </w:r>
            <w:r>
              <w:rPr>
                <w:b/>
              </w:rPr>
              <w:t>’</w:t>
            </w:r>
          </w:p>
        </w:tc>
      </w:tr>
      <w:tr w:rsidR="005237A4" w:rsidTr="00904C6A">
        <w:trPr>
          <w:cantSplit/>
        </w:trPr>
        <w:tc>
          <w:tcPr>
            <w:tcW w:w="1548" w:type="dxa"/>
            <w:gridSpan w:val="2"/>
          </w:tcPr>
          <w:p w:rsidR="005237A4" w:rsidRDefault="005237A4" w:rsidP="00904C6A">
            <w:pPr>
              <w:rPr>
                <w:rFonts w:hint="eastAsia"/>
              </w:rPr>
            </w:pPr>
            <w:r>
              <w:rPr>
                <w:rFonts w:hint="eastAsia"/>
              </w:rPr>
              <w:t>钱包名称</w:t>
            </w:r>
          </w:p>
        </w:tc>
        <w:tc>
          <w:tcPr>
            <w:tcW w:w="1360" w:type="dxa"/>
            <w:gridSpan w:val="2"/>
          </w:tcPr>
          <w:p w:rsidR="005237A4" w:rsidRDefault="005237A4" w:rsidP="00904C6A">
            <w:pPr>
              <w:tabs>
                <w:tab w:val="left" w:pos="787"/>
              </w:tabs>
              <w:rPr>
                <w:rFonts w:hint="eastAsia"/>
              </w:rPr>
            </w:pPr>
            <w:r>
              <w:rPr>
                <w:rFonts w:hint="eastAsia"/>
              </w:rPr>
              <w:t>20</w:t>
            </w:r>
          </w:p>
        </w:tc>
        <w:tc>
          <w:tcPr>
            <w:tcW w:w="1818" w:type="dxa"/>
          </w:tcPr>
          <w:p w:rsidR="005237A4" w:rsidRDefault="005237A4" w:rsidP="00904C6A">
            <w:pPr>
              <w:tabs>
                <w:tab w:val="left" w:pos="787"/>
              </w:tabs>
              <w:rPr>
                <w:rFonts w:hint="eastAsia"/>
              </w:rPr>
            </w:pPr>
            <w:r>
              <w:rPr>
                <w:rFonts w:hint="eastAsia"/>
              </w:rPr>
              <w:t>sname</w:t>
            </w:r>
          </w:p>
        </w:tc>
        <w:tc>
          <w:tcPr>
            <w:tcW w:w="3122" w:type="dxa"/>
            <w:gridSpan w:val="2"/>
          </w:tcPr>
          <w:p w:rsidR="005237A4" w:rsidRDefault="005237A4" w:rsidP="00904C6A">
            <w:pPr>
              <w:tabs>
                <w:tab w:val="left" w:pos="787"/>
              </w:tabs>
              <w:rPr>
                <w:b/>
              </w:rPr>
            </w:pPr>
          </w:p>
        </w:tc>
      </w:tr>
      <w:tr w:rsidR="005237A4" w:rsidTr="00904C6A">
        <w:trPr>
          <w:cantSplit/>
        </w:trPr>
        <w:tc>
          <w:tcPr>
            <w:tcW w:w="1548" w:type="dxa"/>
            <w:gridSpan w:val="2"/>
          </w:tcPr>
          <w:p w:rsidR="005237A4" w:rsidRDefault="005237A4" w:rsidP="00904C6A">
            <w:pPr>
              <w:rPr>
                <w:rFonts w:hint="eastAsia"/>
              </w:rPr>
            </w:pPr>
            <w:r>
              <w:rPr>
                <w:rFonts w:hint="eastAsia"/>
              </w:rPr>
              <w:t>钱包号</w:t>
            </w:r>
          </w:p>
        </w:tc>
        <w:tc>
          <w:tcPr>
            <w:tcW w:w="1360" w:type="dxa"/>
            <w:gridSpan w:val="2"/>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r>
              <w:t>L</w:t>
            </w:r>
            <w:r>
              <w:rPr>
                <w:rFonts w:hint="eastAsia"/>
              </w:rPr>
              <w:t>vol0</w:t>
            </w:r>
          </w:p>
        </w:tc>
        <w:tc>
          <w:tcPr>
            <w:tcW w:w="3122" w:type="dxa"/>
            <w:gridSpan w:val="2"/>
          </w:tcPr>
          <w:p w:rsidR="005237A4" w:rsidRDefault="005237A4" w:rsidP="00904C6A">
            <w:pPr>
              <w:tabs>
                <w:tab w:val="left" w:pos="787"/>
              </w:tabs>
              <w:rPr>
                <w:b/>
              </w:rPr>
            </w:pPr>
          </w:p>
        </w:tc>
      </w:tr>
      <w:tr w:rsidR="005237A4" w:rsidTr="00904C6A">
        <w:trPr>
          <w:cantSplit/>
        </w:trPr>
        <w:tc>
          <w:tcPr>
            <w:tcW w:w="1548" w:type="dxa"/>
            <w:gridSpan w:val="2"/>
          </w:tcPr>
          <w:p w:rsidR="005237A4" w:rsidRDefault="005237A4" w:rsidP="00904C6A">
            <w:pPr>
              <w:rPr>
                <w:rFonts w:hint="eastAsia"/>
              </w:rPr>
            </w:pPr>
            <w:r>
              <w:rPr>
                <w:rFonts w:hint="eastAsia"/>
              </w:rPr>
              <w:t>最大充值额</w:t>
            </w: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r>
              <w:t>L</w:t>
            </w:r>
            <w:r>
              <w:rPr>
                <w:rFonts w:hint="eastAsia"/>
              </w:rPr>
              <w:t>vol1</w:t>
            </w:r>
          </w:p>
        </w:tc>
        <w:tc>
          <w:tcPr>
            <w:tcW w:w="3122" w:type="dxa"/>
            <w:gridSpan w:val="2"/>
          </w:tcPr>
          <w:p w:rsidR="005237A4" w:rsidRDefault="005237A4" w:rsidP="00904C6A">
            <w:pPr>
              <w:rPr>
                <w:rFonts w:hint="eastAsia"/>
              </w:rPr>
            </w:pPr>
          </w:p>
        </w:tc>
      </w:tr>
      <w:tr w:rsidR="005237A4" w:rsidTr="00904C6A">
        <w:trPr>
          <w:cantSplit/>
        </w:trPr>
        <w:tc>
          <w:tcPr>
            <w:tcW w:w="1548" w:type="dxa"/>
            <w:gridSpan w:val="2"/>
          </w:tcPr>
          <w:p w:rsidR="005237A4" w:rsidRDefault="005237A4" w:rsidP="00904C6A">
            <w:pPr>
              <w:rPr>
                <w:rFonts w:hint="eastAsia"/>
              </w:rPr>
            </w:pPr>
            <w:r>
              <w:rPr>
                <w:rFonts w:hint="eastAsia"/>
              </w:rPr>
              <w:t>返回码</w:t>
            </w:r>
          </w:p>
        </w:tc>
        <w:tc>
          <w:tcPr>
            <w:tcW w:w="1360" w:type="dxa"/>
            <w:gridSpan w:val="2"/>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p>
        </w:tc>
        <w:tc>
          <w:tcPr>
            <w:tcW w:w="3122" w:type="dxa"/>
            <w:gridSpan w:val="2"/>
          </w:tcPr>
          <w:p w:rsidR="005237A4" w:rsidRDefault="005237A4" w:rsidP="00904C6A">
            <w:pPr>
              <w:tabs>
                <w:tab w:val="left" w:pos="787"/>
              </w:tabs>
              <w:rPr>
                <w:b/>
              </w:rPr>
            </w:pPr>
          </w:p>
        </w:tc>
      </w:tr>
      <w:tr w:rsidR="005237A4" w:rsidTr="00904C6A">
        <w:trPr>
          <w:cantSplit/>
        </w:trPr>
        <w:tc>
          <w:tcPr>
            <w:tcW w:w="1548" w:type="dxa"/>
            <w:gridSpan w:val="2"/>
          </w:tcPr>
          <w:p w:rsidR="005237A4" w:rsidRDefault="005237A4" w:rsidP="00904C6A">
            <w:pPr>
              <w:rPr>
                <w:rFonts w:hint="eastAsia"/>
              </w:rPr>
            </w:pPr>
            <w:r>
              <w:rPr>
                <w:rFonts w:hint="eastAsia"/>
              </w:rPr>
              <w:lastRenderedPageBreak/>
              <w:t>返回信息</w:t>
            </w: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gridSpan w:val="2"/>
          </w:tcPr>
          <w:p w:rsidR="005237A4" w:rsidRDefault="005237A4" w:rsidP="00904C6A">
            <w:pPr>
              <w:rPr>
                <w:rFonts w:hint="eastAsia"/>
              </w:rPr>
            </w:pPr>
          </w:p>
        </w:tc>
      </w:tr>
      <w:tr w:rsidR="005237A4" w:rsidTr="00904C6A">
        <w:trPr>
          <w:cantSplit/>
        </w:trPr>
        <w:tc>
          <w:tcPr>
            <w:tcW w:w="1548" w:type="dxa"/>
            <w:gridSpan w:val="2"/>
          </w:tcPr>
          <w:p w:rsidR="005237A4" w:rsidRDefault="005237A4" w:rsidP="00904C6A">
            <w:pPr>
              <w:rPr>
                <w:rFonts w:hint="eastAsia"/>
              </w:rPr>
            </w:pP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gridSpan w:val="2"/>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操作员进入卡类别管理界面</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输入查询条件</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3</w:t>
            </w:r>
          </w:p>
        </w:tc>
        <w:tc>
          <w:tcPr>
            <w:tcW w:w="6970" w:type="dxa"/>
          </w:tcPr>
          <w:p w:rsidR="005237A4" w:rsidRDefault="005237A4" w:rsidP="00904C6A">
            <w:pPr>
              <w:pStyle w:val="ad"/>
              <w:tabs>
                <w:tab w:val="left" w:pos="2177"/>
              </w:tabs>
              <w:ind w:right="-382"/>
              <w:rPr>
                <w:rFonts w:hint="eastAsia"/>
              </w:rPr>
            </w:pPr>
            <w:r>
              <w:rPr>
                <w:rFonts w:hint="eastAsia"/>
              </w:rPr>
              <w:t>点击查询</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发送查询指令到后台</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后台返回查询后的结果</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r>
              <w:rPr>
                <w:rFonts w:hint="eastAsia"/>
              </w:rPr>
              <w:t>交易结束</w:t>
            </w: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rPr>
                <w:rFonts w:hint="eastAsia"/>
              </w:rPr>
              <w:t>钱包表(</w:t>
            </w:r>
            <w:r>
              <w:t>T_PURSE</w:t>
            </w:r>
            <w:r>
              <w:rPr>
                <w:rFonts w:hint="eastAsia"/>
              </w:rPr>
              <w:t>)</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20"/>
        <w:tabs>
          <w:tab w:val="clear" w:pos="576"/>
          <w:tab w:val="left" w:pos="9"/>
        </w:tabs>
        <w:ind w:left="9"/>
        <w:rPr>
          <w:rFonts w:hint="eastAsia"/>
        </w:rPr>
      </w:pPr>
      <w:bookmarkStart w:id="70" w:name="_Toc337551564"/>
      <w:r>
        <w:rPr>
          <w:rFonts w:hint="eastAsia"/>
        </w:rPr>
        <w:t>计划任务管理</w:t>
      </w:r>
      <w:bookmarkEnd w:id="70"/>
    </w:p>
    <w:p w:rsidR="005237A4" w:rsidRDefault="005237A4" w:rsidP="005237A4">
      <w:pPr>
        <w:pStyle w:val="3"/>
        <w:tabs>
          <w:tab w:val="left" w:pos="180"/>
        </w:tabs>
        <w:ind w:hanging="1260"/>
      </w:pPr>
      <w:bookmarkStart w:id="71" w:name="_Toc337551565"/>
      <w:r>
        <w:rPr>
          <w:rFonts w:hint="eastAsia"/>
        </w:rPr>
        <w:t>计划任务添加（</w:t>
      </w:r>
      <w:r>
        <w:rPr>
          <w:rFonts w:hint="eastAsia"/>
        </w:rPr>
        <w:t>846202</w:t>
      </w:r>
      <w:r>
        <w:rPr>
          <w:rFonts w:hint="eastAsia"/>
        </w:rPr>
        <w:t>，状态</w:t>
      </w:r>
      <w:r>
        <w:rPr>
          <w:rFonts w:hint="eastAsia"/>
        </w:rPr>
        <w:t xml:space="preserve"> </w:t>
      </w:r>
      <w:r>
        <w:t>‘</w:t>
      </w:r>
      <w:r>
        <w:rPr>
          <w:rFonts w:hint="eastAsia"/>
        </w:rPr>
        <w:t>A</w:t>
      </w:r>
      <w:r>
        <w:t>’</w:t>
      </w:r>
      <w:r>
        <w:rPr>
          <w:rFonts w:hint="eastAsia"/>
        </w:rPr>
        <w:t>）</w:t>
      </w:r>
      <w:bookmarkEnd w:id="7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新增一个计划任务。</w:t>
      </w:r>
    </w:p>
    <w:p w:rsidR="005237A4" w:rsidRDefault="005237A4" w:rsidP="005237A4">
      <w:pPr>
        <w:pStyle w:val="4"/>
        <w:tabs>
          <w:tab w:val="clear" w:pos="864"/>
          <w:tab w:val="left" w:pos="360"/>
        </w:tabs>
        <w:ind w:hanging="1404"/>
        <w:rPr>
          <w:rFonts w:hint="eastAsia"/>
        </w:rPr>
      </w:pPr>
      <w:r>
        <w:rPr>
          <w:rFonts w:hint="eastAsia"/>
        </w:rPr>
        <w:lastRenderedPageBreak/>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3"/>
        <w:gridCol w:w="22"/>
        <w:gridCol w:w="1304"/>
        <w:gridCol w:w="40"/>
        <w:gridCol w:w="1896"/>
        <w:gridCol w:w="37"/>
        <w:gridCol w:w="3046"/>
      </w:tblGrid>
      <w:tr w:rsidR="005237A4" w:rsidTr="00904C6A">
        <w:trPr>
          <w:cantSplit/>
        </w:trPr>
        <w:tc>
          <w:tcPr>
            <w:tcW w:w="1525" w:type="dxa"/>
            <w:gridSpan w:val="2"/>
            <w:shd w:val="clear" w:color="auto" w:fill="B3B3B3"/>
          </w:tcPr>
          <w:p w:rsidR="005237A4" w:rsidRDefault="005237A4" w:rsidP="00904C6A">
            <w:pPr>
              <w:jc w:val="center"/>
              <w:rPr>
                <w:rFonts w:hint="eastAsia"/>
                <w:b/>
              </w:rPr>
            </w:pPr>
            <w:r>
              <w:rPr>
                <w:rFonts w:hint="eastAsia"/>
                <w:b/>
              </w:rPr>
              <w:t>输入项</w:t>
            </w:r>
          </w:p>
        </w:tc>
        <w:tc>
          <w:tcPr>
            <w:tcW w:w="1344" w:type="dxa"/>
            <w:gridSpan w:val="2"/>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3083" w:type="dxa"/>
            <w:gridSpan w:val="2"/>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5" w:type="dxa"/>
            <w:gridSpan w:val="2"/>
          </w:tcPr>
          <w:p w:rsidR="005237A4" w:rsidRDefault="005237A4" w:rsidP="00904C6A">
            <w:pPr>
              <w:rPr>
                <w:rFonts w:hint="eastAsia"/>
              </w:rPr>
            </w:pPr>
            <w:r>
              <w:rPr>
                <w:rFonts w:hint="eastAsia"/>
              </w:rPr>
              <w:t>站点号</w:t>
            </w:r>
          </w:p>
        </w:tc>
        <w:tc>
          <w:tcPr>
            <w:tcW w:w="1344" w:type="dxa"/>
            <w:gridSpan w:val="2"/>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3083" w:type="dxa"/>
            <w:gridSpan w:val="2"/>
          </w:tcPr>
          <w:p w:rsidR="005237A4" w:rsidRDefault="005237A4" w:rsidP="00904C6A">
            <w:pPr>
              <w:tabs>
                <w:tab w:val="left" w:pos="787"/>
              </w:tabs>
              <w:rPr>
                <w:b/>
              </w:rPr>
            </w:pPr>
          </w:p>
        </w:tc>
      </w:tr>
      <w:tr w:rsidR="005237A4" w:rsidTr="00904C6A">
        <w:trPr>
          <w:cantSplit/>
        </w:trPr>
        <w:tc>
          <w:tcPr>
            <w:tcW w:w="1525" w:type="dxa"/>
            <w:gridSpan w:val="2"/>
          </w:tcPr>
          <w:p w:rsidR="005237A4" w:rsidRDefault="005237A4" w:rsidP="00904C6A">
            <w:pPr>
              <w:rPr>
                <w:rFonts w:hint="eastAsia"/>
              </w:rPr>
            </w:pPr>
            <w:r>
              <w:rPr>
                <w:rFonts w:hint="eastAsia"/>
              </w:rPr>
              <w:t>操作员</w:t>
            </w:r>
          </w:p>
        </w:tc>
        <w:tc>
          <w:tcPr>
            <w:tcW w:w="1344" w:type="dxa"/>
            <w:gridSpan w:val="2"/>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3083" w:type="dxa"/>
            <w:gridSpan w:val="2"/>
          </w:tcPr>
          <w:p w:rsidR="005237A4" w:rsidRDefault="005237A4" w:rsidP="00904C6A">
            <w:pPr>
              <w:tabs>
                <w:tab w:val="left" w:pos="787"/>
              </w:tabs>
              <w:rPr>
                <w:b/>
              </w:rPr>
            </w:pPr>
          </w:p>
        </w:tc>
      </w:tr>
      <w:tr w:rsidR="005237A4" w:rsidTr="00904C6A">
        <w:trPr>
          <w:cantSplit/>
        </w:trPr>
        <w:tc>
          <w:tcPr>
            <w:tcW w:w="1525" w:type="dxa"/>
            <w:gridSpan w:val="2"/>
          </w:tcPr>
          <w:p w:rsidR="005237A4" w:rsidRDefault="005237A4" w:rsidP="00904C6A">
            <w:pPr>
              <w:rPr>
                <w:rFonts w:hint="eastAsia"/>
              </w:rPr>
            </w:pPr>
            <w:r>
              <w:rPr>
                <w:rFonts w:hint="eastAsia"/>
              </w:rPr>
              <w:t>任务说明</w:t>
            </w:r>
          </w:p>
        </w:tc>
        <w:tc>
          <w:tcPr>
            <w:tcW w:w="1344" w:type="dxa"/>
            <w:gridSpan w:val="2"/>
          </w:tcPr>
          <w:p w:rsidR="005237A4" w:rsidRDefault="005237A4" w:rsidP="00904C6A">
            <w:pPr>
              <w:tabs>
                <w:tab w:val="left" w:pos="787"/>
              </w:tabs>
              <w:rPr>
                <w:rFonts w:hint="eastAsia"/>
              </w:rPr>
            </w:pPr>
            <w:r>
              <w:rPr>
                <w:rFonts w:hint="eastAsia"/>
              </w:rPr>
              <w:t>100</w:t>
            </w:r>
          </w:p>
        </w:tc>
        <w:tc>
          <w:tcPr>
            <w:tcW w:w="1896" w:type="dxa"/>
          </w:tcPr>
          <w:p w:rsidR="005237A4" w:rsidRDefault="005237A4" w:rsidP="00904C6A">
            <w:pPr>
              <w:tabs>
                <w:tab w:val="left" w:pos="787"/>
              </w:tabs>
              <w:rPr>
                <w:rFonts w:hint="eastAsia"/>
              </w:rPr>
            </w:pPr>
            <w:r>
              <w:t>vsvarstr0</w:t>
            </w:r>
          </w:p>
        </w:tc>
        <w:tc>
          <w:tcPr>
            <w:tcW w:w="3083" w:type="dxa"/>
            <w:gridSpan w:val="2"/>
          </w:tcPr>
          <w:p w:rsidR="005237A4" w:rsidRDefault="005237A4" w:rsidP="00904C6A">
            <w:pPr>
              <w:tabs>
                <w:tab w:val="left" w:pos="787"/>
              </w:tabs>
              <w:rPr>
                <w:b/>
              </w:rPr>
            </w:pPr>
          </w:p>
        </w:tc>
      </w:tr>
      <w:tr w:rsidR="005237A4" w:rsidTr="00904C6A">
        <w:trPr>
          <w:cantSplit/>
        </w:trPr>
        <w:tc>
          <w:tcPr>
            <w:tcW w:w="1503" w:type="dxa"/>
          </w:tcPr>
          <w:p w:rsidR="005237A4" w:rsidRDefault="005237A4" w:rsidP="00904C6A">
            <w:pPr>
              <w:rPr>
                <w:rFonts w:hint="eastAsia"/>
              </w:rPr>
            </w:pPr>
            <w:r>
              <w:rPr>
                <w:rFonts w:hint="eastAsia"/>
              </w:rPr>
              <w:t>交易类型</w:t>
            </w:r>
          </w:p>
        </w:tc>
        <w:tc>
          <w:tcPr>
            <w:tcW w:w="1326" w:type="dxa"/>
            <w:gridSpan w:val="2"/>
          </w:tcPr>
          <w:p w:rsidR="005237A4" w:rsidRDefault="005237A4" w:rsidP="00904C6A">
            <w:pPr>
              <w:tabs>
                <w:tab w:val="left" w:pos="787"/>
              </w:tabs>
              <w:rPr>
                <w:rFonts w:hint="eastAsia"/>
              </w:rPr>
            </w:pPr>
            <w:r>
              <w:rPr>
                <w:rFonts w:hint="eastAsia"/>
              </w:rPr>
              <w:t>1</w:t>
            </w:r>
          </w:p>
        </w:tc>
        <w:tc>
          <w:tcPr>
            <w:tcW w:w="1973" w:type="dxa"/>
            <w:gridSpan w:val="3"/>
          </w:tcPr>
          <w:p w:rsidR="005237A4" w:rsidRDefault="005237A4" w:rsidP="00904C6A">
            <w:pPr>
              <w:tabs>
                <w:tab w:val="left" w:pos="787"/>
              </w:tabs>
              <w:rPr>
                <w:rFonts w:hint="eastAsia"/>
              </w:rPr>
            </w:pPr>
            <w:r>
              <w:t>S</w:t>
            </w:r>
            <w:r>
              <w:rPr>
                <w:rFonts w:hint="eastAsia"/>
              </w:rPr>
              <w:t>sstatus0</w:t>
            </w:r>
          </w:p>
        </w:tc>
        <w:tc>
          <w:tcPr>
            <w:tcW w:w="3046" w:type="dxa"/>
          </w:tcPr>
          <w:p w:rsidR="005237A4" w:rsidRDefault="005237A4" w:rsidP="00904C6A">
            <w:pPr>
              <w:tabs>
                <w:tab w:val="left" w:pos="787"/>
              </w:tabs>
              <w:rPr>
                <w:rFonts w:hint="eastAsia"/>
                <w:b/>
              </w:rPr>
            </w:pPr>
            <w:r>
              <w:rPr>
                <w:rFonts w:hint="eastAsia"/>
                <w:b/>
              </w:rPr>
              <w:t xml:space="preserve">固定值 </w:t>
            </w:r>
            <w:r>
              <w:rPr>
                <w:b/>
              </w:rPr>
              <w:t>’</w:t>
            </w:r>
            <w:r>
              <w:rPr>
                <w:rFonts w:hint="eastAsia"/>
                <w:b/>
              </w:rPr>
              <w:t>R</w:t>
            </w:r>
            <w:r>
              <w:rPr>
                <w:b/>
              </w:rPr>
              <w:t>’</w:t>
            </w:r>
          </w:p>
        </w:tc>
      </w:tr>
      <w:tr w:rsidR="005237A4" w:rsidTr="00904C6A">
        <w:trPr>
          <w:cantSplit/>
        </w:trPr>
        <w:tc>
          <w:tcPr>
            <w:tcW w:w="1525" w:type="dxa"/>
            <w:gridSpan w:val="2"/>
          </w:tcPr>
          <w:p w:rsidR="005237A4" w:rsidRDefault="005237A4" w:rsidP="00904C6A">
            <w:pPr>
              <w:rPr>
                <w:rFonts w:hint="eastAsia"/>
              </w:rPr>
            </w:pPr>
            <w:r>
              <w:rPr>
                <w:rFonts w:hint="eastAsia"/>
              </w:rPr>
              <w:t>程序名</w:t>
            </w:r>
          </w:p>
        </w:tc>
        <w:tc>
          <w:tcPr>
            <w:tcW w:w="1344" w:type="dxa"/>
            <w:gridSpan w:val="2"/>
          </w:tcPr>
          <w:p w:rsidR="005237A4" w:rsidRDefault="005237A4" w:rsidP="00904C6A">
            <w:pPr>
              <w:tabs>
                <w:tab w:val="left" w:pos="787"/>
              </w:tabs>
              <w:rPr>
                <w:rFonts w:hint="eastAsia"/>
              </w:rPr>
            </w:pPr>
            <w:r>
              <w:rPr>
                <w:rFonts w:hint="eastAsia"/>
              </w:rPr>
              <w:t>60</w:t>
            </w:r>
          </w:p>
        </w:tc>
        <w:tc>
          <w:tcPr>
            <w:tcW w:w="1896" w:type="dxa"/>
          </w:tcPr>
          <w:p w:rsidR="005237A4" w:rsidRDefault="005237A4" w:rsidP="00904C6A">
            <w:pPr>
              <w:tabs>
                <w:tab w:val="left" w:pos="787"/>
              </w:tabs>
              <w:rPr>
                <w:rFonts w:hint="eastAsia"/>
              </w:rPr>
            </w:pPr>
            <w:r>
              <w:t>snote</w:t>
            </w:r>
          </w:p>
        </w:tc>
        <w:tc>
          <w:tcPr>
            <w:tcW w:w="3083" w:type="dxa"/>
            <w:gridSpan w:val="2"/>
          </w:tcPr>
          <w:p w:rsidR="005237A4" w:rsidRDefault="005237A4" w:rsidP="00904C6A">
            <w:pPr>
              <w:tabs>
                <w:tab w:val="left" w:pos="787"/>
              </w:tabs>
              <w:rPr>
                <w:b/>
              </w:rPr>
            </w:pPr>
          </w:p>
        </w:tc>
      </w:tr>
      <w:tr w:rsidR="005237A4" w:rsidTr="00904C6A">
        <w:trPr>
          <w:cantSplit/>
        </w:trPr>
        <w:tc>
          <w:tcPr>
            <w:tcW w:w="1525" w:type="dxa"/>
            <w:gridSpan w:val="2"/>
          </w:tcPr>
          <w:p w:rsidR="005237A4" w:rsidRDefault="005237A4" w:rsidP="00904C6A">
            <w:pPr>
              <w:rPr>
                <w:rFonts w:hint="eastAsia"/>
              </w:rPr>
            </w:pPr>
            <w:r>
              <w:rPr>
                <w:rFonts w:hint="eastAsia"/>
              </w:rPr>
              <w:t>程序路径</w:t>
            </w:r>
          </w:p>
        </w:tc>
        <w:tc>
          <w:tcPr>
            <w:tcW w:w="1344" w:type="dxa"/>
            <w:gridSpan w:val="2"/>
          </w:tcPr>
          <w:p w:rsidR="005237A4" w:rsidRDefault="005237A4" w:rsidP="00904C6A">
            <w:pPr>
              <w:rPr>
                <w:rFonts w:hint="eastAsia"/>
              </w:rPr>
            </w:pPr>
            <w:r>
              <w:rPr>
                <w:rFonts w:hint="eastAsia"/>
              </w:rPr>
              <w:t>100</w:t>
            </w:r>
          </w:p>
        </w:tc>
        <w:tc>
          <w:tcPr>
            <w:tcW w:w="1896" w:type="dxa"/>
          </w:tcPr>
          <w:p w:rsidR="005237A4" w:rsidRDefault="005237A4" w:rsidP="00904C6A">
            <w:pPr>
              <w:rPr>
                <w:rFonts w:hint="eastAsia"/>
              </w:rPr>
            </w:pPr>
            <w:r>
              <w:t>Vsvarstr</w:t>
            </w:r>
            <w:r>
              <w:rPr>
                <w:rFonts w:hint="eastAsia"/>
              </w:rPr>
              <w:t>1</w:t>
            </w:r>
          </w:p>
        </w:tc>
        <w:tc>
          <w:tcPr>
            <w:tcW w:w="3083" w:type="dxa"/>
            <w:gridSpan w:val="2"/>
          </w:tcPr>
          <w:p w:rsidR="005237A4" w:rsidRDefault="005237A4" w:rsidP="00904C6A">
            <w:pPr>
              <w:rPr>
                <w:rFonts w:hint="eastAsia"/>
              </w:rPr>
            </w:pPr>
          </w:p>
        </w:tc>
      </w:tr>
      <w:tr w:rsidR="005237A4" w:rsidTr="00904C6A">
        <w:trPr>
          <w:cantSplit/>
        </w:trPr>
        <w:tc>
          <w:tcPr>
            <w:tcW w:w="1525" w:type="dxa"/>
            <w:gridSpan w:val="2"/>
          </w:tcPr>
          <w:p w:rsidR="005237A4" w:rsidRDefault="005237A4" w:rsidP="00904C6A">
            <w:pPr>
              <w:rPr>
                <w:rFonts w:hint="eastAsia"/>
              </w:rPr>
            </w:pPr>
            <w:r>
              <w:rPr>
                <w:rFonts w:hint="eastAsia"/>
              </w:rPr>
              <w:t>命令行参数</w:t>
            </w:r>
          </w:p>
        </w:tc>
        <w:tc>
          <w:tcPr>
            <w:tcW w:w="1344" w:type="dxa"/>
            <w:gridSpan w:val="2"/>
          </w:tcPr>
          <w:p w:rsidR="005237A4" w:rsidRDefault="005237A4" w:rsidP="00904C6A">
            <w:pPr>
              <w:rPr>
                <w:rFonts w:hint="eastAsia"/>
              </w:rPr>
            </w:pPr>
            <w:r>
              <w:rPr>
                <w:rFonts w:hint="eastAsia"/>
              </w:rPr>
              <w:t>100</w:t>
            </w:r>
          </w:p>
        </w:tc>
        <w:tc>
          <w:tcPr>
            <w:tcW w:w="1896" w:type="dxa"/>
          </w:tcPr>
          <w:p w:rsidR="005237A4" w:rsidRDefault="005237A4" w:rsidP="00904C6A">
            <w:r>
              <w:t>Vsvarstr</w:t>
            </w:r>
            <w:r>
              <w:rPr>
                <w:rFonts w:hint="eastAsia"/>
              </w:rPr>
              <w:t>2</w:t>
            </w:r>
          </w:p>
        </w:tc>
        <w:tc>
          <w:tcPr>
            <w:tcW w:w="3083" w:type="dxa"/>
            <w:gridSpan w:val="2"/>
          </w:tcPr>
          <w:p w:rsidR="005237A4" w:rsidRDefault="005237A4" w:rsidP="00904C6A">
            <w:pPr>
              <w:rPr>
                <w:rFonts w:hint="eastAsia"/>
              </w:rPr>
            </w:pPr>
          </w:p>
        </w:tc>
      </w:tr>
      <w:tr w:rsidR="005237A4" w:rsidTr="00904C6A">
        <w:trPr>
          <w:cantSplit/>
        </w:trPr>
        <w:tc>
          <w:tcPr>
            <w:tcW w:w="1525" w:type="dxa"/>
            <w:gridSpan w:val="2"/>
          </w:tcPr>
          <w:p w:rsidR="005237A4" w:rsidRDefault="005237A4" w:rsidP="00904C6A">
            <w:pPr>
              <w:rPr>
                <w:rFonts w:hint="eastAsia"/>
              </w:rPr>
            </w:pPr>
            <w:r>
              <w:rPr>
                <w:rFonts w:hint="eastAsia"/>
              </w:rPr>
              <w:t>每天一次</w:t>
            </w:r>
          </w:p>
        </w:tc>
        <w:tc>
          <w:tcPr>
            <w:tcW w:w="1344" w:type="dxa"/>
            <w:gridSpan w:val="2"/>
          </w:tcPr>
          <w:p w:rsidR="005237A4" w:rsidRDefault="005237A4" w:rsidP="00904C6A">
            <w:pPr>
              <w:rPr>
                <w:rFonts w:hint="eastAsia"/>
              </w:rPr>
            </w:pPr>
          </w:p>
        </w:tc>
        <w:tc>
          <w:tcPr>
            <w:tcW w:w="1896" w:type="dxa"/>
          </w:tcPr>
          <w:p w:rsidR="005237A4" w:rsidRDefault="005237A4" w:rsidP="00904C6A">
            <w:r>
              <w:t>L</w:t>
            </w:r>
            <w:r>
              <w:rPr>
                <w:rFonts w:hint="eastAsia"/>
              </w:rPr>
              <w:t>vol0</w:t>
            </w:r>
          </w:p>
        </w:tc>
        <w:tc>
          <w:tcPr>
            <w:tcW w:w="3083" w:type="dxa"/>
            <w:gridSpan w:val="2"/>
          </w:tcPr>
          <w:p w:rsidR="005237A4" w:rsidRDefault="005237A4" w:rsidP="00904C6A">
            <w:pPr>
              <w:rPr>
                <w:rFonts w:hint="eastAsia"/>
              </w:rPr>
            </w:pPr>
            <w:r>
              <w:rPr>
                <w:rFonts w:hint="eastAsia"/>
              </w:rPr>
              <w:t>数据字典号100</w:t>
            </w:r>
          </w:p>
        </w:tc>
      </w:tr>
      <w:tr w:rsidR="005237A4" w:rsidTr="00904C6A">
        <w:trPr>
          <w:cantSplit/>
        </w:trPr>
        <w:tc>
          <w:tcPr>
            <w:tcW w:w="1525" w:type="dxa"/>
            <w:gridSpan w:val="2"/>
          </w:tcPr>
          <w:p w:rsidR="005237A4" w:rsidRDefault="005237A4" w:rsidP="00904C6A">
            <w:pPr>
              <w:rPr>
                <w:rFonts w:hint="eastAsia"/>
              </w:rPr>
            </w:pPr>
            <w:r>
              <w:rPr>
                <w:rFonts w:hint="eastAsia"/>
              </w:rPr>
              <w:t>每星期一次</w:t>
            </w:r>
          </w:p>
        </w:tc>
        <w:tc>
          <w:tcPr>
            <w:tcW w:w="1344" w:type="dxa"/>
            <w:gridSpan w:val="2"/>
          </w:tcPr>
          <w:p w:rsidR="005237A4" w:rsidRDefault="005237A4" w:rsidP="00904C6A">
            <w:pPr>
              <w:rPr>
                <w:rFonts w:hint="eastAsia"/>
              </w:rPr>
            </w:pPr>
          </w:p>
        </w:tc>
        <w:tc>
          <w:tcPr>
            <w:tcW w:w="1896" w:type="dxa"/>
          </w:tcPr>
          <w:p w:rsidR="005237A4" w:rsidRDefault="005237A4" w:rsidP="00904C6A">
            <w:r>
              <w:t>L</w:t>
            </w:r>
            <w:r>
              <w:rPr>
                <w:rFonts w:hint="eastAsia"/>
              </w:rPr>
              <w:t>vol1</w:t>
            </w:r>
          </w:p>
        </w:tc>
        <w:tc>
          <w:tcPr>
            <w:tcW w:w="3083" w:type="dxa"/>
            <w:gridSpan w:val="2"/>
          </w:tcPr>
          <w:p w:rsidR="005237A4" w:rsidRDefault="005237A4" w:rsidP="00904C6A">
            <w:pPr>
              <w:rPr>
                <w:rFonts w:hint="eastAsia"/>
              </w:rPr>
            </w:pPr>
            <w:r>
              <w:rPr>
                <w:rFonts w:hint="eastAsia"/>
              </w:rPr>
              <w:t>数据字典号101</w:t>
            </w:r>
          </w:p>
        </w:tc>
      </w:tr>
      <w:tr w:rsidR="005237A4" w:rsidTr="00904C6A">
        <w:trPr>
          <w:cantSplit/>
        </w:trPr>
        <w:tc>
          <w:tcPr>
            <w:tcW w:w="1525" w:type="dxa"/>
            <w:gridSpan w:val="2"/>
          </w:tcPr>
          <w:p w:rsidR="005237A4" w:rsidRDefault="005237A4" w:rsidP="00904C6A">
            <w:pPr>
              <w:rPr>
                <w:rFonts w:hint="eastAsia"/>
              </w:rPr>
            </w:pPr>
            <w:r>
              <w:rPr>
                <w:rFonts w:hint="eastAsia"/>
              </w:rPr>
              <w:t>每月一次</w:t>
            </w:r>
          </w:p>
        </w:tc>
        <w:tc>
          <w:tcPr>
            <w:tcW w:w="1344" w:type="dxa"/>
            <w:gridSpan w:val="2"/>
          </w:tcPr>
          <w:p w:rsidR="005237A4" w:rsidRDefault="005237A4" w:rsidP="00904C6A">
            <w:pPr>
              <w:rPr>
                <w:rFonts w:hint="eastAsia"/>
              </w:rPr>
            </w:pPr>
          </w:p>
        </w:tc>
        <w:tc>
          <w:tcPr>
            <w:tcW w:w="1896" w:type="dxa"/>
          </w:tcPr>
          <w:p w:rsidR="005237A4" w:rsidRDefault="005237A4" w:rsidP="00904C6A">
            <w:r>
              <w:t>L</w:t>
            </w:r>
            <w:r>
              <w:rPr>
                <w:rFonts w:hint="eastAsia"/>
              </w:rPr>
              <w:t>vol2</w:t>
            </w:r>
          </w:p>
        </w:tc>
        <w:tc>
          <w:tcPr>
            <w:tcW w:w="3083" w:type="dxa"/>
            <w:gridSpan w:val="2"/>
          </w:tcPr>
          <w:p w:rsidR="005237A4" w:rsidRDefault="005237A4" w:rsidP="00904C6A">
            <w:pPr>
              <w:rPr>
                <w:rFonts w:hint="eastAsia"/>
              </w:rPr>
            </w:pPr>
            <w:r>
              <w:rPr>
                <w:rFonts w:hint="eastAsia"/>
              </w:rPr>
              <w:t>数据字典号102</w:t>
            </w:r>
          </w:p>
        </w:tc>
      </w:tr>
      <w:tr w:rsidR="005237A4" w:rsidTr="00904C6A">
        <w:trPr>
          <w:cantSplit/>
        </w:trPr>
        <w:tc>
          <w:tcPr>
            <w:tcW w:w="1525" w:type="dxa"/>
            <w:gridSpan w:val="2"/>
          </w:tcPr>
          <w:p w:rsidR="005237A4" w:rsidRDefault="005237A4" w:rsidP="00904C6A">
            <w:pPr>
              <w:rPr>
                <w:rFonts w:hint="eastAsia"/>
              </w:rPr>
            </w:pPr>
            <w:r>
              <w:rPr>
                <w:rFonts w:hint="eastAsia"/>
              </w:rPr>
              <w:t>运行开始时间</w:t>
            </w:r>
          </w:p>
        </w:tc>
        <w:tc>
          <w:tcPr>
            <w:tcW w:w="1344" w:type="dxa"/>
            <w:gridSpan w:val="2"/>
          </w:tcPr>
          <w:p w:rsidR="005237A4" w:rsidRDefault="005237A4" w:rsidP="00904C6A">
            <w:pPr>
              <w:rPr>
                <w:rFonts w:hint="eastAsia"/>
              </w:rPr>
            </w:pPr>
            <w:r>
              <w:rPr>
                <w:rFonts w:hint="eastAsia"/>
              </w:rPr>
              <w:t>6</w:t>
            </w:r>
          </w:p>
        </w:tc>
        <w:tc>
          <w:tcPr>
            <w:tcW w:w="1896" w:type="dxa"/>
          </w:tcPr>
          <w:p w:rsidR="005237A4" w:rsidRDefault="005237A4" w:rsidP="00904C6A">
            <w:r>
              <w:t>stime0</w:t>
            </w:r>
          </w:p>
        </w:tc>
        <w:tc>
          <w:tcPr>
            <w:tcW w:w="3083" w:type="dxa"/>
            <w:gridSpan w:val="2"/>
          </w:tcPr>
          <w:p w:rsidR="005237A4" w:rsidRDefault="005237A4" w:rsidP="00904C6A">
            <w:pPr>
              <w:rPr>
                <w:rFonts w:hint="eastAsia"/>
              </w:rPr>
            </w:pPr>
          </w:p>
        </w:tc>
      </w:tr>
      <w:tr w:rsidR="005237A4" w:rsidTr="00904C6A">
        <w:trPr>
          <w:cantSplit/>
        </w:trPr>
        <w:tc>
          <w:tcPr>
            <w:tcW w:w="1525" w:type="dxa"/>
            <w:gridSpan w:val="2"/>
          </w:tcPr>
          <w:p w:rsidR="005237A4" w:rsidRDefault="005237A4" w:rsidP="00904C6A">
            <w:pPr>
              <w:rPr>
                <w:rFonts w:hint="eastAsia"/>
              </w:rPr>
            </w:pPr>
            <w:r>
              <w:rPr>
                <w:rFonts w:hint="eastAsia"/>
              </w:rPr>
              <w:t>运行结束时间</w:t>
            </w:r>
          </w:p>
        </w:tc>
        <w:tc>
          <w:tcPr>
            <w:tcW w:w="1344" w:type="dxa"/>
            <w:gridSpan w:val="2"/>
          </w:tcPr>
          <w:p w:rsidR="005237A4" w:rsidRDefault="005237A4" w:rsidP="00904C6A">
            <w:pPr>
              <w:rPr>
                <w:rFonts w:hint="eastAsia"/>
              </w:rPr>
            </w:pPr>
            <w:r>
              <w:rPr>
                <w:rFonts w:hint="eastAsia"/>
              </w:rPr>
              <w:t>6</w:t>
            </w:r>
          </w:p>
        </w:tc>
        <w:tc>
          <w:tcPr>
            <w:tcW w:w="1896" w:type="dxa"/>
          </w:tcPr>
          <w:p w:rsidR="005237A4" w:rsidRDefault="005237A4" w:rsidP="00904C6A">
            <w:pPr>
              <w:rPr>
                <w:rFonts w:hint="eastAsia"/>
              </w:rPr>
            </w:pPr>
            <w:r>
              <w:rPr>
                <w:rFonts w:hint="eastAsia"/>
              </w:rPr>
              <w:t>s</w:t>
            </w:r>
            <w:r>
              <w:t>time</w:t>
            </w:r>
            <w:r>
              <w:rPr>
                <w:rFonts w:hint="eastAsia"/>
              </w:rPr>
              <w:t>1</w:t>
            </w:r>
          </w:p>
        </w:tc>
        <w:tc>
          <w:tcPr>
            <w:tcW w:w="3083" w:type="dxa"/>
            <w:gridSpan w:val="2"/>
          </w:tcPr>
          <w:p w:rsidR="005237A4" w:rsidRDefault="005237A4" w:rsidP="00904C6A">
            <w:pPr>
              <w:rPr>
                <w:rFonts w:hint="eastAsia"/>
              </w:rPr>
            </w:pPr>
          </w:p>
        </w:tc>
      </w:tr>
      <w:tr w:rsidR="005237A4" w:rsidTr="00904C6A">
        <w:trPr>
          <w:cantSplit/>
        </w:trPr>
        <w:tc>
          <w:tcPr>
            <w:tcW w:w="1525" w:type="dxa"/>
            <w:gridSpan w:val="2"/>
          </w:tcPr>
          <w:p w:rsidR="005237A4" w:rsidRDefault="005237A4" w:rsidP="00904C6A">
            <w:pPr>
              <w:rPr>
                <w:rFonts w:hint="eastAsia"/>
              </w:rPr>
            </w:pPr>
            <w:r>
              <w:rPr>
                <w:rFonts w:hint="eastAsia"/>
              </w:rPr>
              <w:t>是否启用</w:t>
            </w:r>
          </w:p>
        </w:tc>
        <w:tc>
          <w:tcPr>
            <w:tcW w:w="1344" w:type="dxa"/>
            <w:gridSpan w:val="2"/>
          </w:tcPr>
          <w:p w:rsidR="005237A4" w:rsidRDefault="005237A4" w:rsidP="00904C6A">
            <w:pPr>
              <w:rPr>
                <w:rFonts w:hint="eastAsia"/>
              </w:rPr>
            </w:pPr>
            <w:r>
              <w:rPr>
                <w:rFonts w:hint="eastAsia"/>
              </w:rPr>
              <w:t>1</w:t>
            </w:r>
          </w:p>
        </w:tc>
        <w:tc>
          <w:tcPr>
            <w:tcW w:w="1896" w:type="dxa"/>
          </w:tcPr>
          <w:p w:rsidR="005237A4" w:rsidRDefault="005237A4" w:rsidP="00904C6A">
            <w:r>
              <w:t>ssstatus1</w:t>
            </w:r>
          </w:p>
        </w:tc>
        <w:tc>
          <w:tcPr>
            <w:tcW w:w="3083" w:type="dxa"/>
            <w:gridSpan w:val="2"/>
          </w:tcPr>
          <w:p w:rsidR="005237A4" w:rsidRDefault="005237A4" w:rsidP="00904C6A">
            <w:pPr>
              <w:rPr>
                <w:rFonts w:hint="eastAsia"/>
              </w:rPr>
            </w:pPr>
            <w:r>
              <w:rPr>
                <w:rFonts w:hint="eastAsia"/>
              </w:rPr>
              <w:t>字典号64</w:t>
            </w:r>
          </w:p>
        </w:tc>
      </w:tr>
      <w:tr w:rsidR="005237A4" w:rsidTr="00904C6A">
        <w:trPr>
          <w:cantSplit/>
        </w:trPr>
        <w:tc>
          <w:tcPr>
            <w:tcW w:w="1525" w:type="dxa"/>
            <w:gridSpan w:val="2"/>
          </w:tcPr>
          <w:p w:rsidR="005237A4" w:rsidRDefault="005237A4" w:rsidP="00904C6A">
            <w:pPr>
              <w:rPr>
                <w:rFonts w:hint="eastAsia"/>
              </w:rPr>
            </w:pPr>
            <w:r>
              <w:rPr>
                <w:rFonts w:hint="eastAsia"/>
              </w:rPr>
              <w:t>交易类型</w:t>
            </w:r>
          </w:p>
        </w:tc>
        <w:tc>
          <w:tcPr>
            <w:tcW w:w="1344" w:type="dxa"/>
            <w:gridSpan w:val="2"/>
          </w:tcPr>
          <w:p w:rsidR="005237A4" w:rsidRDefault="005237A4" w:rsidP="00904C6A">
            <w:pPr>
              <w:tabs>
                <w:tab w:val="left" w:pos="787"/>
              </w:tabs>
              <w:rPr>
                <w:rFonts w:hint="eastAsia"/>
              </w:rPr>
            </w:pPr>
            <w:r>
              <w:rPr>
                <w:rFonts w:hint="eastAsia"/>
              </w:rPr>
              <w:t>1</w:t>
            </w:r>
          </w:p>
        </w:tc>
        <w:tc>
          <w:tcPr>
            <w:tcW w:w="1896" w:type="dxa"/>
          </w:tcPr>
          <w:p w:rsidR="005237A4" w:rsidRDefault="005237A4" w:rsidP="00904C6A">
            <w:pPr>
              <w:tabs>
                <w:tab w:val="left" w:pos="787"/>
              </w:tabs>
              <w:rPr>
                <w:rFonts w:hint="eastAsia"/>
              </w:rPr>
            </w:pPr>
            <w:r>
              <w:t>S</w:t>
            </w:r>
            <w:r>
              <w:rPr>
                <w:rFonts w:hint="eastAsia"/>
              </w:rPr>
              <w:t>sstatus0</w:t>
            </w:r>
          </w:p>
        </w:tc>
        <w:tc>
          <w:tcPr>
            <w:tcW w:w="3083" w:type="dxa"/>
            <w:gridSpan w:val="2"/>
          </w:tcPr>
          <w:p w:rsidR="005237A4" w:rsidRDefault="005237A4" w:rsidP="00904C6A">
            <w:pPr>
              <w:tabs>
                <w:tab w:val="left" w:pos="787"/>
              </w:tabs>
              <w:rPr>
                <w:rFonts w:hint="eastAsia"/>
                <w:b/>
              </w:rPr>
            </w:pPr>
            <w:r>
              <w:rPr>
                <w:rFonts w:hint="eastAsia"/>
                <w:b/>
              </w:rPr>
              <w:t xml:space="preserve">固定值 </w:t>
            </w:r>
            <w:r>
              <w:rPr>
                <w:b/>
              </w:rPr>
              <w:t>’</w:t>
            </w:r>
            <w:r>
              <w:rPr>
                <w:rFonts w:hint="eastAsia"/>
                <w:b/>
              </w:rPr>
              <w:t>A</w:t>
            </w:r>
            <w:r>
              <w:rPr>
                <w:b/>
              </w:rPr>
              <w:t>’</w:t>
            </w:r>
          </w:p>
        </w:tc>
      </w:tr>
      <w:tr w:rsidR="005237A4" w:rsidTr="00904C6A">
        <w:trPr>
          <w:cantSplit/>
        </w:trPr>
        <w:tc>
          <w:tcPr>
            <w:tcW w:w="1525" w:type="dxa"/>
            <w:gridSpan w:val="2"/>
          </w:tcPr>
          <w:p w:rsidR="005237A4" w:rsidRDefault="005237A4" w:rsidP="00904C6A">
            <w:pPr>
              <w:rPr>
                <w:rFonts w:hint="eastAsia"/>
              </w:rPr>
            </w:pPr>
          </w:p>
        </w:tc>
        <w:tc>
          <w:tcPr>
            <w:tcW w:w="1344" w:type="dxa"/>
            <w:gridSpan w:val="2"/>
          </w:tcPr>
          <w:p w:rsidR="005237A4" w:rsidRDefault="005237A4" w:rsidP="00904C6A">
            <w:pPr>
              <w:rPr>
                <w:rFonts w:hint="eastAsia"/>
              </w:rPr>
            </w:pPr>
          </w:p>
        </w:tc>
        <w:tc>
          <w:tcPr>
            <w:tcW w:w="1896" w:type="dxa"/>
          </w:tcPr>
          <w:p w:rsidR="005237A4" w:rsidRDefault="005237A4" w:rsidP="00904C6A"/>
        </w:tc>
        <w:tc>
          <w:tcPr>
            <w:tcW w:w="3083" w:type="dxa"/>
            <w:gridSpan w:val="2"/>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操作员进入计划任务新增界面</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操作员录入输入项</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3</w:t>
            </w:r>
          </w:p>
        </w:tc>
        <w:tc>
          <w:tcPr>
            <w:tcW w:w="6970" w:type="dxa"/>
          </w:tcPr>
          <w:p w:rsidR="005237A4" w:rsidRDefault="005237A4" w:rsidP="00904C6A">
            <w:pPr>
              <w:pStyle w:val="ad"/>
              <w:tabs>
                <w:tab w:val="left" w:pos="2177"/>
              </w:tabs>
              <w:ind w:right="-382"/>
              <w:rPr>
                <w:rFonts w:hint="eastAsia"/>
              </w:rPr>
            </w:pPr>
            <w:r>
              <w:rPr>
                <w:rFonts w:hint="eastAsia"/>
              </w:rPr>
              <w:t>操作员点击【新增计划任务】发送请求到后台，等待后台应答</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后台插入记录到计划任务表中，返回响应给前台</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交易结束</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r>
              <w:t>计划任务表T_SCHEDULEDTASK</w:t>
            </w:r>
            <w:r>
              <w:rPr>
                <w:rFonts w:hint="eastAsia"/>
              </w:rPr>
              <w:t xml:space="preserve"> </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72" w:name="_Toc337551566"/>
      <w:r>
        <w:rPr>
          <w:rFonts w:hint="eastAsia"/>
        </w:rPr>
        <w:t>计划任务修改（</w:t>
      </w:r>
      <w:r>
        <w:rPr>
          <w:rFonts w:hint="eastAsia"/>
        </w:rPr>
        <w:t>846202</w:t>
      </w:r>
      <w:r>
        <w:rPr>
          <w:rFonts w:hint="eastAsia"/>
        </w:rPr>
        <w:t>，状态</w:t>
      </w:r>
      <w:r>
        <w:rPr>
          <w:rFonts w:hint="eastAsia"/>
        </w:rPr>
        <w:t xml:space="preserve"> </w:t>
      </w:r>
      <w:r>
        <w:t>‘</w:t>
      </w:r>
      <w:r>
        <w:rPr>
          <w:rFonts w:hint="eastAsia"/>
        </w:rPr>
        <w:t>U</w:t>
      </w:r>
      <w:r>
        <w:t>’</w:t>
      </w:r>
      <w:r>
        <w:rPr>
          <w:rFonts w:hint="eastAsia"/>
        </w:rPr>
        <w:t>）</w:t>
      </w:r>
      <w:bookmarkEnd w:id="7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修改一个计划任务的功能项。</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344"/>
        <w:gridCol w:w="1896"/>
        <w:gridCol w:w="3083"/>
      </w:tblGrid>
      <w:tr w:rsidR="005237A4" w:rsidTr="00904C6A">
        <w:trPr>
          <w:cantSplit/>
        </w:trPr>
        <w:tc>
          <w:tcPr>
            <w:tcW w:w="1525" w:type="dxa"/>
            <w:shd w:val="clear" w:color="auto" w:fill="B3B3B3"/>
          </w:tcPr>
          <w:p w:rsidR="005237A4" w:rsidRDefault="005237A4" w:rsidP="00904C6A">
            <w:pPr>
              <w:jc w:val="center"/>
              <w:rPr>
                <w:rFonts w:hint="eastAsia"/>
                <w:b/>
              </w:rPr>
            </w:pPr>
            <w:r>
              <w:rPr>
                <w:rFonts w:hint="eastAsia"/>
                <w:b/>
              </w:rPr>
              <w:t>输入项</w:t>
            </w:r>
          </w:p>
        </w:tc>
        <w:tc>
          <w:tcPr>
            <w:tcW w:w="1344"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3083"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5" w:type="dxa"/>
          </w:tcPr>
          <w:p w:rsidR="005237A4" w:rsidRDefault="005237A4" w:rsidP="00904C6A">
            <w:pPr>
              <w:rPr>
                <w:rFonts w:hint="eastAsia"/>
              </w:rPr>
            </w:pPr>
            <w:r>
              <w:rPr>
                <w:rFonts w:hint="eastAsia"/>
              </w:rPr>
              <w:t>站点号</w:t>
            </w:r>
          </w:p>
        </w:tc>
        <w:tc>
          <w:tcPr>
            <w:tcW w:w="1344"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3083" w:type="dxa"/>
          </w:tcPr>
          <w:p w:rsidR="005237A4" w:rsidRDefault="005237A4" w:rsidP="00904C6A">
            <w:pPr>
              <w:tabs>
                <w:tab w:val="left" w:pos="787"/>
              </w:tabs>
              <w:rPr>
                <w:b/>
              </w:rPr>
            </w:pPr>
          </w:p>
        </w:tc>
      </w:tr>
      <w:tr w:rsidR="005237A4" w:rsidTr="00904C6A">
        <w:trPr>
          <w:cantSplit/>
        </w:trPr>
        <w:tc>
          <w:tcPr>
            <w:tcW w:w="1525" w:type="dxa"/>
          </w:tcPr>
          <w:p w:rsidR="005237A4" w:rsidRDefault="005237A4" w:rsidP="00904C6A">
            <w:pPr>
              <w:rPr>
                <w:rFonts w:hint="eastAsia"/>
              </w:rPr>
            </w:pPr>
            <w:r>
              <w:rPr>
                <w:rFonts w:hint="eastAsia"/>
              </w:rPr>
              <w:t>操作员</w:t>
            </w:r>
          </w:p>
        </w:tc>
        <w:tc>
          <w:tcPr>
            <w:tcW w:w="1344"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3083" w:type="dxa"/>
          </w:tcPr>
          <w:p w:rsidR="005237A4" w:rsidRDefault="005237A4" w:rsidP="00904C6A">
            <w:pPr>
              <w:tabs>
                <w:tab w:val="left" w:pos="787"/>
              </w:tabs>
              <w:rPr>
                <w:b/>
              </w:rPr>
            </w:pPr>
          </w:p>
        </w:tc>
      </w:tr>
      <w:tr w:rsidR="005237A4" w:rsidTr="00904C6A">
        <w:trPr>
          <w:cantSplit/>
        </w:trPr>
        <w:tc>
          <w:tcPr>
            <w:tcW w:w="1525" w:type="dxa"/>
          </w:tcPr>
          <w:p w:rsidR="005237A4" w:rsidRDefault="005237A4" w:rsidP="00904C6A">
            <w:pPr>
              <w:rPr>
                <w:rFonts w:hint="eastAsia"/>
              </w:rPr>
            </w:pPr>
            <w:r>
              <w:rPr>
                <w:rFonts w:hint="eastAsia"/>
              </w:rPr>
              <w:t>任务编号</w:t>
            </w:r>
          </w:p>
        </w:tc>
        <w:tc>
          <w:tcPr>
            <w:tcW w:w="1344" w:type="dxa"/>
          </w:tcPr>
          <w:p w:rsidR="005237A4" w:rsidRDefault="005237A4" w:rsidP="00904C6A">
            <w:pPr>
              <w:tabs>
                <w:tab w:val="left" w:pos="787"/>
              </w:tabs>
              <w:rPr>
                <w:rFonts w:hint="eastAsia"/>
              </w:rPr>
            </w:pPr>
          </w:p>
        </w:tc>
        <w:tc>
          <w:tcPr>
            <w:tcW w:w="1896" w:type="dxa"/>
          </w:tcPr>
          <w:p w:rsidR="005237A4" w:rsidRDefault="005237A4" w:rsidP="00904C6A">
            <w:pPr>
              <w:tabs>
                <w:tab w:val="left" w:pos="787"/>
              </w:tabs>
            </w:pPr>
            <w:r>
              <w:t>L</w:t>
            </w:r>
            <w:r>
              <w:rPr>
                <w:rFonts w:hint="eastAsia"/>
              </w:rPr>
              <w:t>vol0</w:t>
            </w:r>
          </w:p>
        </w:tc>
        <w:tc>
          <w:tcPr>
            <w:tcW w:w="3083" w:type="dxa"/>
          </w:tcPr>
          <w:p w:rsidR="005237A4" w:rsidRDefault="005237A4" w:rsidP="00904C6A">
            <w:pPr>
              <w:tabs>
                <w:tab w:val="left" w:pos="787"/>
              </w:tabs>
              <w:rPr>
                <w:b/>
              </w:rPr>
            </w:pPr>
          </w:p>
        </w:tc>
      </w:tr>
      <w:tr w:rsidR="005237A4" w:rsidTr="00904C6A">
        <w:trPr>
          <w:cantSplit/>
        </w:trPr>
        <w:tc>
          <w:tcPr>
            <w:tcW w:w="1525" w:type="dxa"/>
          </w:tcPr>
          <w:p w:rsidR="005237A4" w:rsidRDefault="005237A4" w:rsidP="00904C6A">
            <w:pPr>
              <w:rPr>
                <w:rFonts w:hint="eastAsia"/>
              </w:rPr>
            </w:pPr>
            <w:r>
              <w:rPr>
                <w:rFonts w:hint="eastAsia"/>
              </w:rPr>
              <w:t>任务说明</w:t>
            </w:r>
          </w:p>
        </w:tc>
        <w:tc>
          <w:tcPr>
            <w:tcW w:w="1344" w:type="dxa"/>
          </w:tcPr>
          <w:p w:rsidR="005237A4" w:rsidRDefault="005237A4" w:rsidP="00904C6A">
            <w:pPr>
              <w:tabs>
                <w:tab w:val="left" w:pos="787"/>
              </w:tabs>
              <w:rPr>
                <w:rFonts w:hint="eastAsia"/>
              </w:rPr>
            </w:pPr>
            <w:r>
              <w:rPr>
                <w:rFonts w:hint="eastAsia"/>
              </w:rPr>
              <w:t>100</w:t>
            </w:r>
          </w:p>
        </w:tc>
        <w:tc>
          <w:tcPr>
            <w:tcW w:w="1896" w:type="dxa"/>
          </w:tcPr>
          <w:p w:rsidR="005237A4" w:rsidRDefault="005237A4" w:rsidP="00904C6A">
            <w:pPr>
              <w:tabs>
                <w:tab w:val="left" w:pos="787"/>
              </w:tabs>
              <w:rPr>
                <w:rFonts w:hint="eastAsia"/>
              </w:rPr>
            </w:pPr>
            <w:r>
              <w:t>vsvarstr0</w:t>
            </w:r>
          </w:p>
        </w:tc>
        <w:tc>
          <w:tcPr>
            <w:tcW w:w="3083" w:type="dxa"/>
          </w:tcPr>
          <w:p w:rsidR="005237A4" w:rsidRDefault="005237A4" w:rsidP="00904C6A">
            <w:pPr>
              <w:tabs>
                <w:tab w:val="left" w:pos="787"/>
              </w:tabs>
              <w:rPr>
                <w:b/>
              </w:rPr>
            </w:pPr>
          </w:p>
        </w:tc>
      </w:tr>
      <w:tr w:rsidR="005237A4" w:rsidTr="00904C6A">
        <w:trPr>
          <w:cantSplit/>
        </w:trPr>
        <w:tc>
          <w:tcPr>
            <w:tcW w:w="1525" w:type="dxa"/>
          </w:tcPr>
          <w:p w:rsidR="005237A4" w:rsidRDefault="005237A4" w:rsidP="00904C6A">
            <w:pPr>
              <w:rPr>
                <w:rFonts w:hint="eastAsia"/>
              </w:rPr>
            </w:pPr>
            <w:r>
              <w:rPr>
                <w:rFonts w:hint="eastAsia"/>
              </w:rPr>
              <w:t>程序名</w:t>
            </w:r>
          </w:p>
        </w:tc>
        <w:tc>
          <w:tcPr>
            <w:tcW w:w="1344" w:type="dxa"/>
          </w:tcPr>
          <w:p w:rsidR="005237A4" w:rsidRDefault="005237A4" w:rsidP="00904C6A">
            <w:pPr>
              <w:tabs>
                <w:tab w:val="left" w:pos="787"/>
              </w:tabs>
              <w:rPr>
                <w:rFonts w:hint="eastAsia"/>
              </w:rPr>
            </w:pPr>
            <w:r>
              <w:rPr>
                <w:rFonts w:hint="eastAsia"/>
              </w:rPr>
              <w:t>60</w:t>
            </w:r>
          </w:p>
        </w:tc>
        <w:tc>
          <w:tcPr>
            <w:tcW w:w="1896" w:type="dxa"/>
          </w:tcPr>
          <w:p w:rsidR="005237A4" w:rsidRDefault="005237A4" w:rsidP="00904C6A">
            <w:pPr>
              <w:tabs>
                <w:tab w:val="left" w:pos="787"/>
              </w:tabs>
              <w:rPr>
                <w:rFonts w:hint="eastAsia"/>
              </w:rPr>
            </w:pPr>
            <w:r>
              <w:t>snote</w:t>
            </w:r>
          </w:p>
        </w:tc>
        <w:tc>
          <w:tcPr>
            <w:tcW w:w="3083" w:type="dxa"/>
          </w:tcPr>
          <w:p w:rsidR="005237A4" w:rsidRDefault="005237A4" w:rsidP="00904C6A">
            <w:pPr>
              <w:tabs>
                <w:tab w:val="left" w:pos="787"/>
              </w:tabs>
              <w:rPr>
                <w:b/>
              </w:rPr>
            </w:pPr>
          </w:p>
        </w:tc>
      </w:tr>
      <w:tr w:rsidR="005237A4" w:rsidTr="00904C6A">
        <w:trPr>
          <w:cantSplit/>
        </w:trPr>
        <w:tc>
          <w:tcPr>
            <w:tcW w:w="1525" w:type="dxa"/>
          </w:tcPr>
          <w:p w:rsidR="005237A4" w:rsidRDefault="005237A4" w:rsidP="00904C6A">
            <w:pPr>
              <w:rPr>
                <w:rFonts w:hint="eastAsia"/>
              </w:rPr>
            </w:pPr>
            <w:r>
              <w:rPr>
                <w:rFonts w:hint="eastAsia"/>
              </w:rPr>
              <w:t>程序路径</w:t>
            </w:r>
          </w:p>
        </w:tc>
        <w:tc>
          <w:tcPr>
            <w:tcW w:w="1344" w:type="dxa"/>
          </w:tcPr>
          <w:p w:rsidR="005237A4" w:rsidRDefault="005237A4" w:rsidP="00904C6A">
            <w:pPr>
              <w:rPr>
                <w:rFonts w:hint="eastAsia"/>
              </w:rPr>
            </w:pPr>
            <w:r>
              <w:rPr>
                <w:rFonts w:hint="eastAsia"/>
              </w:rPr>
              <w:t>100</w:t>
            </w:r>
          </w:p>
        </w:tc>
        <w:tc>
          <w:tcPr>
            <w:tcW w:w="1896" w:type="dxa"/>
          </w:tcPr>
          <w:p w:rsidR="005237A4" w:rsidRDefault="005237A4" w:rsidP="00904C6A">
            <w:pPr>
              <w:rPr>
                <w:rFonts w:hint="eastAsia"/>
              </w:rPr>
            </w:pPr>
            <w:r>
              <w:t>Vsvarstr</w:t>
            </w:r>
            <w:r>
              <w:rPr>
                <w:rFonts w:hint="eastAsia"/>
              </w:rPr>
              <w:t>1</w:t>
            </w:r>
          </w:p>
        </w:tc>
        <w:tc>
          <w:tcPr>
            <w:tcW w:w="3083"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命令行参数</w:t>
            </w:r>
          </w:p>
        </w:tc>
        <w:tc>
          <w:tcPr>
            <w:tcW w:w="1344" w:type="dxa"/>
          </w:tcPr>
          <w:p w:rsidR="005237A4" w:rsidRDefault="005237A4" w:rsidP="00904C6A">
            <w:pPr>
              <w:rPr>
                <w:rFonts w:hint="eastAsia"/>
              </w:rPr>
            </w:pPr>
            <w:r>
              <w:rPr>
                <w:rFonts w:hint="eastAsia"/>
              </w:rPr>
              <w:t>100</w:t>
            </w:r>
          </w:p>
        </w:tc>
        <w:tc>
          <w:tcPr>
            <w:tcW w:w="1896" w:type="dxa"/>
          </w:tcPr>
          <w:p w:rsidR="005237A4" w:rsidRDefault="005237A4" w:rsidP="00904C6A">
            <w:r>
              <w:t>Vsvarstr</w:t>
            </w:r>
            <w:r>
              <w:rPr>
                <w:rFonts w:hint="eastAsia"/>
              </w:rPr>
              <w:t>2</w:t>
            </w:r>
          </w:p>
        </w:tc>
        <w:tc>
          <w:tcPr>
            <w:tcW w:w="3083"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每天一次</w:t>
            </w:r>
          </w:p>
        </w:tc>
        <w:tc>
          <w:tcPr>
            <w:tcW w:w="1344" w:type="dxa"/>
          </w:tcPr>
          <w:p w:rsidR="005237A4" w:rsidRDefault="005237A4" w:rsidP="00904C6A">
            <w:pPr>
              <w:rPr>
                <w:rFonts w:hint="eastAsia"/>
              </w:rPr>
            </w:pPr>
          </w:p>
        </w:tc>
        <w:tc>
          <w:tcPr>
            <w:tcW w:w="1896" w:type="dxa"/>
          </w:tcPr>
          <w:p w:rsidR="005237A4" w:rsidRDefault="005237A4" w:rsidP="00904C6A">
            <w:r>
              <w:t>L</w:t>
            </w:r>
            <w:r>
              <w:rPr>
                <w:rFonts w:hint="eastAsia"/>
              </w:rPr>
              <w:t>vol1</w:t>
            </w:r>
          </w:p>
        </w:tc>
        <w:tc>
          <w:tcPr>
            <w:tcW w:w="3083" w:type="dxa"/>
          </w:tcPr>
          <w:p w:rsidR="005237A4" w:rsidRDefault="005237A4" w:rsidP="00904C6A">
            <w:pPr>
              <w:rPr>
                <w:rFonts w:hint="eastAsia"/>
              </w:rPr>
            </w:pPr>
            <w:r>
              <w:rPr>
                <w:rFonts w:hint="eastAsia"/>
              </w:rPr>
              <w:t>字典号100</w:t>
            </w:r>
          </w:p>
        </w:tc>
      </w:tr>
      <w:tr w:rsidR="005237A4" w:rsidTr="00904C6A">
        <w:trPr>
          <w:cantSplit/>
        </w:trPr>
        <w:tc>
          <w:tcPr>
            <w:tcW w:w="1525" w:type="dxa"/>
          </w:tcPr>
          <w:p w:rsidR="005237A4" w:rsidRDefault="005237A4" w:rsidP="00904C6A">
            <w:pPr>
              <w:rPr>
                <w:rFonts w:hint="eastAsia"/>
              </w:rPr>
            </w:pPr>
            <w:r>
              <w:rPr>
                <w:rFonts w:hint="eastAsia"/>
              </w:rPr>
              <w:t>每星期一次</w:t>
            </w:r>
          </w:p>
        </w:tc>
        <w:tc>
          <w:tcPr>
            <w:tcW w:w="1344" w:type="dxa"/>
          </w:tcPr>
          <w:p w:rsidR="005237A4" w:rsidRDefault="005237A4" w:rsidP="00904C6A">
            <w:pPr>
              <w:rPr>
                <w:rFonts w:hint="eastAsia"/>
              </w:rPr>
            </w:pPr>
          </w:p>
        </w:tc>
        <w:tc>
          <w:tcPr>
            <w:tcW w:w="1896" w:type="dxa"/>
          </w:tcPr>
          <w:p w:rsidR="005237A4" w:rsidRDefault="005237A4" w:rsidP="00904C6A">
            <w:r>
              <w:t>L</w:t>
            </w:r>
            <w:r>
              <w:rPr>
                <w:rFonts w:hint="eastAsia"/>
              </w:rPr>
              <w:t>vol2</w:t>
            </w:r>
          </w:p>
        </w:tc>
        <w:tc>
          <w:tcPr>
            <w:tcW w:w="3083" w:type="dxa"/>
          </w:tcPr>
          <w:p w:rsidR="005237A4" w:rsidRDefault="005237A4" w:rsidP="00904C6A">
            <w:pPr>
              <w:rPr>
                <w:rFonts w:hint="eastAsia"/>
              </w:rPr>
            </w:pPr>
            <w:r>
              <w:rPr>
                <w:rFonts w:hint="eastAsia"/>
              </w:rPr>
              <w:t>字典号101</w:t>
            </w:r>
          </w:p>
        </w:tc>
      </w:tr>
      <w:tr w:rsidR="005237A4" w:rsidTr="00904C6A">
        <w:trPr>
          <w:cantSplit/>
        </w:trPr>
        <w:tc>
          <w:tcPr>
            <w:tcW w:w="1525" w:type="dxa"/>
          </w:tcPr>
          <w:p w:rsidR="005237A4" w:rsidRDefault="005237A4" w:rsidP="00904C6A">
            <w:pPr>
              <w:rPr>
                <w:rFonts w:hint="eastAsia"/>
              </w:rPr>
            </w:pPr>
            <w:r>
              <w:rPr>
                <w:rFonts w:hint="eastAsia"/>
              </w:rPr>
              <w:t>每月一次</w:t>
            </w:r>
          </w:p>
        </w:tc>
        <w:tc>
          <w:tcPr>
            <w:tcW w:w="1344" w:type="dxa"/>
          </w:tcPr>
          <w:p w:rsidR="005237A4" w:rsidRDefault="005237A4" w:rsidP="00904C6A">
            <w:pPr>
              <w:rPr>
                <w:rFonts w:hint="eastAsia"/>
              </w:rPr>
            </w:pPr>
          </w:p>
        </w:tc>
        <w:tc>
          <w:tcPr>
            <w:tcW w:w="1896" w:type="dxa"/>
          </w:tcPr>
          <w:p w:rsidR="005237A4" w:rsidRDefault="005237A4" w:rsidP="00904C6A">
            <w:r>
              <w:t>L</w:t>
            </w:r>
            <w:r>
              <w:rPr>
                <w:rFonts w:hint="eastAsia"/>
              </w:rPr>
              <w:t>vol3</w:t>
            </w:r>
          </w:p>
        </w:tc>
        <w:tc>
          <w:tcPr>
            <w:tcW w:w="3083" w:type="dxa"/>
          </w:tcPr>
          <w:p w:rsidR="005237A4" w:rsidRDefault="005237A4" w:rsidP="00904C6A">
            <w:pPr>
              <w:rPr>
                <w:rFonts w:hint="eastAsia"/>
              </w:rPr>
            </w:pPr>
            <w:r>
              <w:rPr>
                <w:rFonts w:hint="eastAsia"/>
              </w:rPr>
              <w:t>字典号102</w:t>
            </w:r>
          </w:p>
        </w:tc>
      </w:tr>
      <w:tr w:rsidR="005237A4" w:rsidTr="00904C6A">
        <w:trPr>
          <w:cantSplit/>
        </w:trPr>
        <w:tc>
          <w:tcPr>
            <w:tcW w:w="1525" w:type="dxa"/>
          </w:tcPr>
          <w:p w:rsidR="005237A4" w:rsidRDefault="005237A4" w:rsidP="00904C6A">
            <w:pPr>
              <w:rPr>
                <w:rFonts w:hint="eastAsia"/>
              </w:rPr>
            </w:pPr>
            <w:r>
              <w:rPr>
                <w:rFonts w:hint="eastAsia"/>
              </w:rPr>
              <w:t>运行开始时间</w:t>
            </w:r>
          </w:p>
        </w:tc>
        <w:tc>
          <w:tcPr>
            <w:tcW w:w="1344" w:type="dxa"/>
          </w:tcPr>
          <w:p w:rsidR="005237A4" w:rsidRDefault="005237A4" w:rsidP="00904C6A">
            <w:pPr>
              <w:rPr>
                <w:rFonts w:hint="eastAsia"/>
              </w:rPr>
            </w:pPr>
            <w:r>
              <w:rPr>
                <w:rFonts w:hint="eastAsia"/>
              </w:rPr>
              <w:t>6</w:t>
            </w:r>
          </w:p>
        </w:tc>
        <w:tc>
          <w:tcPr>
            <w:tcW w:w="1896" w:type="dxa"/>
          </w:tcPr>
          <w:p w:rsidR="005237A4" w:rsidRDefault="005237A4" w:rsidP="00904C6A">
            <w:r>
              <w:t>stime0</w:t>
            </w:r>
          </w:p>
        </w:tc>
        <w:tc>
          <w:tcPr>
            <w:tcW w:w="3083"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运行结束时间</w:t>
            </w:r>
          </w:p>
        </w:tc>
        <w:tc>
          <w:tcPr>
            <w:tcW w:w="1344" w:type="dxa"/>
          </w:tcPr>
          <w:p w:rsidR="005237A4" w:rsidRDefault="005237A4" w:rsidP="00904C6A">
            <w:pPr>
              <w:rPr>
                <w:rFonts w:hint="eastAsia"/>
              </w:rPr>
            </w:pPr>
            <w:r>
              <w:rPr>
                <w:rFonts w:hint="eastAsia"/>
              </w:rPr>
              <w:t>6</w:t>
            </w:r>
          </w:p>
        </w:tc>
        <w:tc>
          <w:tcPr>
            <w:tcW w:w="1896" w:type="dxa"/>
          </w:tcPr>
          <w:p w:rsidR="005237A4" w:rsidRDefault="005237A4" w:rsidP="00904C6A">
            <w:pPr>
              <w:rPr>
                <w:rFonts w:hint="eastAsia"/>
              </w:rPr>
            </w:pPr>
            <w:r>
              <w:rPr>
                <w:rFonts w:hint="eastAsia"/>
              </w:rPr>
              <w:t>s</w:t>
            </w:r>
            <w:r>
              <w:t>time</w:t>
            </w:r>
            <w:r>
              <w:rPr>
                <w:rFonts w:hint="eastAsia"/>
              </w:rPr>
              <w:t>1</w:t>
            </w:r>
          </w:p>
        </w:tc>
        <w:tc>
          <w:tcPr>
            <w:tcW w:w="3083" w:type="dxa"/>
          </w:tcPr>
          <w:p w:rsidR="005237A4" w:rsidRDefault="005237A4" w:rsidP="00904C6A">
            <w:pPr>
              <w:rPr>
                <w:rFonts w:hint="eastAsia"/>
              </w:rPr>
            </w:pPr>
          </w:p>
        </w:tc>
      </w:tr>
      <w:tr w:rsidR="005237A4" w:rsidTr="00904C6A">
        <w:trPr>
          <w:cantSplit/>
        </w:trPr>
        <w:tc>
          <w:tcPr>
            <w:tcW w:w="1525" w:type="dxa"/>
          </w:tcPr>
          <w:p w:rsidR="005237A4" w:rsidRDefault="005237A4" w:rsidP="00904C6A">
            <w:pPr>
              <w:rPr>
                <w:rFonts w:hint="eastAsia"/>
              </w:rPr>
            </w:pPr>
            <w:r>
              <w:rPr>
                <w:rFonts w:hint="eastAsia"/>
              </w:rPr>
              <w:t>是否启用</w:t>
            </w:r>
          </w:p>
        </w:tc>
        <w:tc>
          <w:tcPr>
            <w:tcW w:w="1344" w:type="dxa"/>
          </w:tcPr>
          <w:p w:rsidR="005237A4" w:rsidRDefault="005237A4" w:rsidP="00904C6A">
            <w:pPr>
              <w:rPr>
                <w:rFonts w:hint="eastAsia"/>
              </w:rPr>
            </w:pPr>
            <w:r>
              <w:rPr>
                <w:rFonts w:hint="eastAsia"/>
              </w:rPr>
              <w:t>1</w:t>
            </w:r>
          </w:p>
        </w:tc>
        <w:tc>
          <w:tcPr>
            <w:tcW w:w="1896" w:type="dxa"/>
          </w:tcPr>
          <w:p w:rsidR="005237A4" w:rsidRDefault="005237A4" w:rsidP="00904C6A">
            <w:r>
              <w:t>ssstatus1</w:t>
            </w:r>
          </w:p>
        </w:tc>
        <w:tc>
          <w:tcPr>
            <w:tcW w:w="3083" w:type="dxa"/>
          </w:tcPr>
          <w:p w:rsidR="005237A4" w:rsidRDefault="005237A4" w:rsidP="00904C6A">
            <w:pPr>
              <w:rPr>
                <w:rFonts w:hint="eastAsia"/>
              </w:rPr>
            </w:pPr>
            <w:r>
              <w:rPr>
                <w:rFonts w:hint="eastAsia"/>
              </w:rPr>
              <w:t>字典号64</w:t>
            </w:r>
          </w:p>
        </w:tc>
      </w:tr>
      <w:tr w:rsidR="005237A4" w:rsidTr="00904C6A">
        <w:trPr>
          <w:cantSplit/>
        </w:trPr>
        <w:tc>
          <w:tcPr>
            <w:tcW w:w="1525" w:type="dxa"/>
          </w:tcPr>
          <w:p w:rsidR="005237A4" w:rsidRDefault="005237A4" w:rsidP="00904C6A">
            <w:pPr>
              <w:rPr>
                <w:rFonts w:hint="eastAsia"/>
              </w:rPr>
            </w:pPr>
            <w:r>
              <w:rPr>
                <w:rFonts w:hint="eastAsia"/>
              </w:rPr>
              <w:t>交易类型</w:t>
            </w:r>
          </w:p>
        </w:tc>
        <w:tc>
          <w:tcPr>
            <w:tcW w:w="1344" w:type="dxa"/>
          </w:tcPr>
          <w:p w:rsidR="005237A4" w:rsidRDefault="005237A4" w:rsidP="00904C6A">
            <w:pPr>
              <w:tabs>
                <w:tab w:val="left" w:pos="787"/>
              </w:tabs>
              <w:rPr>
                <w:rFonts w:hint="eastAsia"/>
              </w:rPr>
            </w:pPr>
            <w:r>
              <w:rPr>
                <w:rFonts w:hint="eastAsia"/>
              </w:rPr>
              <w:t>1</w:t>
            </w:r>
          </w:p>
        </w:tc>
        <w:tc>
          <w:tcPr>
            <w:tcW w:w="1896" w:type="dxa"/>
          </w:tcPr>
          <w:p w:rsidR="005237A4" w:rsidRDefault="005237A4" w:rsidP="00904C6A">
            <w:pPr>
              <w:tabs>
                <w:tab w:val="left" w:pos="787"/>
              </w:tabs>
              <w:rPr>
                <w:rFonts w:hint="eastAsia"/>
              </w:rPr>
            </w:pPr>
            <w:r>
              <w:t>S</w:t>
            </w:r>
            <w:r>
              <w:rPr>
                <w:rFonts w:hint="eastAsia"/>
              </w:rPr>
              <w:t>sstatus0</w:t>
            </w:r>
          </w:p>
        </w:tc>
        <w:tc>
          <w:tcPr>
            <w:tcW w:w="3083" w:type="dxa"/>
          </w:tcPr>
          <w:p w:rsidR="005237A4" w:rsidRDefault="005237A4" w:rsidP="00904C6A">
            <w:pPr>
              <w:tabs>
                <w:tab w:val="left" w:pos="787"/>
              </w:tabs>
              <w:rPr>
                <w:rFonts w:hint="eastAsia"/>
                <w:b/>
              </w:rPr>
            </w:pPr>
            <w:r>
              <w:rPr>
                <w:rFonts w:hint="eastAsia"/>
                <w:b/>
              </w:rPr>
              <w:t xml:space="preserve">固定值 </w:t>
            </w:r>
            <w:r>
              <w:rPr>
                <w:b/>
              </w:rPr>
              <w:t>’</w:t>
            </w:r>
            <w:r>
              <w:rPr>
                <w:rFonts w:hint="eastAsia"/>
                <w:b/>
              </w:rPr>
              <w:t>U</w:t>
            </w:r>
            <w:r>
              <w:rPr>
                <w:b/>
              </w:rPr>
              <w:t>’</w:t>
            </w:r>
          </w:p>
        </w:tc>
      </w:tr>
    </w:tbl>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前台发送修改请求和需要修改的计划任务号及修改信息到后台</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后台判断该计划任务是否存在，不存在则报错</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3</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后台判断固定的cpack字段并拼凑成update语句</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后台直接执行更新操作</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5</w:t>
            </w:r>
          </w:p>
        </w:tc>
        <w:tc>
          <w:tcPr>
            <w:tcW w:w="6970" w:type="dxa"/>
          </w:tcPr>
          <w:p w:rsidR="005237A4" w:rsidRDefault="005237A4" w:rsidP="00904C6A">
            <w:pPr>
              <w:pStyle w:val="ad"/>
              <w:tabs>
                <w:tab w:val="left" w:pos="2177"/>
              </w:tabs>
              <w:ind w:right="-382"/>
              <w:rPr>
                <w:rFonts w:hint="eastAsia"/>
              </w:rPr>
            </w:pPr>
            <w:r>
              <w:rPr>
                <w:rFonts w:hint="eastAsia"/>
              </w:rPr>
              <w:t>前台刷新显示</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交易完成</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t>计划任务表T_SCHEDULEDTASK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r>
              <w:t>计划任务表T_SCHEDULEDTASK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73" w:name="_Toc337551567"/>
      <w:r>
        <w:rPr>
          <w:rFonts w:hint="eastAsia"/>
        </w:rPr>
        <w:t>计划任务删除（</w:t>
      </w:r>
      <w:r>
        <w:rPr>
          <w:rFonts w:hint="eastAsia"/>
        </w:rPr>
        <w:t>846202</w:t>
      </w:r>
      <w:r>
        <w:rPr>
          <w:rFonts w:hint="eastAsia"/>
        </w:rPr>
        <w:t>，状态</w:t>
      </w:r>
      <w:r>
        <w:rPr>
          <w:rFonts w:hint="eastAsia"/>
        </w:rPr>
        <w:t xml:space="preserve"> </w:t>
      </w:r>
      <w:r>
        <w:t>‘</w:t>
      </w:r>
      <w:r>
        <w:rPr>
          <w:rFonts w:hint="eastAsia"/>
        </w:rPr>
        <w:t>D</w:t>
      </w:r>
      <w:r>
        <w:t>’</w:t>
      </w:r>
      <w:r>
        <w:rPr>
          <w:rFonts w:hint="eastAsia"/>
        </w:rPr>
        <w:t>）</w:t>
      </w:r>
      <w:bookmarkEnd w:id="7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删除一个计划任务。</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342"/>
        <w:gridCol w:w="1896"/>
        <w:gridCol w:w="3084"/>
      </w:tblGrid>
      <w:tr w:rsidR="005237A4" w:rsidTr="00904C6A">
        <w:trPr>
          <w:cantSplit/>
        </w:trPr>
        <w:tc>
          <w:tcPr>
            <w:tcW w:w="1526" w:type="dxa"/>
            <w:shd w:val="clear" w:color="auto" w:fill="B3B3B3"/>
          </w:tcPr>
          <w:p w:rsidR="005237A4" w:rsidRDefault="005237A4" w:rsidP="00904C6A">
            <w:pPr>
              <w:jc w:val="center"/>
              <w:rPr>
                <w:rFonts w:hint="eastAsia"/>
                <w:b/>
              </w:rPr>
            </w:pPr>
            <w:r>
              <w:rPr>
                <w:rFonts w:hint="eastAsia"/>
                <w:b/>
              </w:rPr>
              <w:t>输入项</w:t>
            </w:r>
          </w:p>
        </w:tc>
        <w:tc>
          <w:tcPr>
            <w:tcW w:w="1342"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3084"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6" w:type="dxa"/>
          </w:tcPr>
          <w:p w:rsidR="005237A4" w:rsidRDefault="005237A4" w:rsidP="00904C6A">
            <w:pPr>
              <w:rPr>
                <w:rFonts w:hint="eastAsia"/>
              </w:rPr>
            </w:pPr>
            <w:r>
              <w:rPr>
                <w:rFonts w:hint="eastAsia"/>
              </w:rPr>
              <w:t>站点号</w:t>
            </w:r>
          </w:p>
        </w:tc>
        <w:tc>
          <w:tcPr>
            <w:tcW w:w="1342"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rPr>
                <w:rFonts w:hint="eastAsia"/>
              </w:rPr>
            </w:pPr>
            <w:r>
              <w:rPr>
                <w:rFonts w:hint="eastAsia"/>
              </w:rPr>
              <w:t>操作员</w:t>
            </w:r>
          </w:p>
        </w:tc>
        <w:tc>
          <w:tcPr>
            <w:tcW w:w="1342"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rPr>
                <w:rFonts w:hint="eastAsia"/>
              </w:rPr>
            </w:pPr>
            <w:r>
              <w:rPr>
                <w:rFonts w:hint="eastAsia"/>
              </w:rPr>
              <w:t>任务编号</w:t>
            </w:r>
          </w:p>
        </w:tc>
        <w:tc>
          <w:tcPr>
            <w:tcW w:w="1342" w:type="dxa"/>
          </w:tcPr>
          <w:p w:rsidR="005237A4" w:rsidRDefault="005237A4" w:rsidP="00904C6A">
            <w:pPr>
              <w:tabs>
                <w:tab w:val="left" w:pos="787"/>
              </w:tabs>
              <w:rPr>
                <w:rFonts w:hint="eastAsia"/>
              </w:rPr>
            </w:pPr>
          </w:p>
        </w:tc>
        <w:tc>
          <w:tcPr>
            <w:tcW w:w="1896" w:type="dxa"/>
          </w:tcPr>
          <w:p w:rsidR="005237A4" w:rsidRDefault="005237A4" w:rsidP="00904C6A">
            <w:pPr>
              <w:tabs>
                <w:tab w:val="left" w:pos="787"/>
              </w:tabs>
            </w:pPr>
            <w:r>
              <w:rPr>
                <w:rFonts w:hint="eastAsia"/>
              </w:rPr>
              <w:t>lvol0</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rPr>
                <w:rFonts w:hint="eastAsia"/>
              </w:rPr>
            </w:pPr>
            <w:r>
              <w:rPr>
                <w:rFonts w:hint="eastAsia"/>
              </w:rPr>
              <w:t>交易类型</w:t>
            </w:r>
          </w:p>
        </w:tc>
        <w:tc>
          <w:tcPr>
            <w:tcW w:w="1342" w:type="dxa"/>
          </w:tcPr>
          <w:p w:rsidR="005237A4" w:rsidRDefault="005237A4" w:rsidP="00904C6A">
            <w:pPr>
              <w:tabs>
                <w:tab w:val="left" w:pos="787"/>
              </w:tabs>
              <w:rPr>
                <w:rFonts w:hint="eastAsia"/>
              </w:rPr>
            </w:pPr>
            <w:r>
              <w:rPr>
                <w:rFonts w:hint="eastAsia"/>
              </w:rPr>
              <w:t>1</w:t>
            </w:r>
          </w:p>
        </w:tc>
        <w:tc>
          <w:tcPr>
            <w:tcW w:w="1896" w:type="dxa"/>
          </w:tcPr>
          <w:p w:rsidR="005237A4" w:rsidRDefault="005237A4" w:rsidP="00904C6A">
            <w:pPr>
              <w:tabs>
                <w:tab w:val="left" w:pos="787"/>
              </w:tabs>
              <w:rPr>
                <w:rFonts w:hint="eastAsia"/>
              </w:rPr>
            </w:pPr>
            <w:r>
              <w:rPr>
                <w:rFonts w:hint="eastAsia"/>
              </w:rPr>
              <w:t>sstatus0</w:t>
            </w:r>
          </w:p>
        </w:tc>
        <w:tc>
          <w:tcPr>
            <w:tcW w:w="3084" w:type="dxa"/>
          </w:tcPr>
          <w:p w:rsidR="005237A4" w:rsidRDefault="005237A4" w:rsidP="00904C6A">
            <w:pPr>
              <w:tabs>
                <w:tab w:val="left" w:pos="787"/>
              </w:tabs>
              <w:rPr>
                <w:rFonts w:hint="eastAsia"/>
                <w:b/>
              </w:rPr>
            </w:pPr>
            <w:r>
              <w:rPr>
                <w:rFonts w:hint="eastAsia"/>
                <w:b/>
              </w:rPr>
              <w:t xml:space="preserve">固定值 </w:t>
            </w:r>
            <w:r>
              <w:rPr>
                <w:b/>
              </w:rPr>
              <w:t>’</w:t>
            </w:r>
            <w:r>
              <w:rPr>
                <w:rFonts w:hint="eastAsia"/>
                <w:b/>
              </w:rPr>
              <w:t>D</w:t>
            </w:r>
            <w:r>
              <w:rPr>
                <w:b/>
              </w:rPr>
              <w:t>’</w:t>
            </w:r>
          </w:p>
        </w:tc>
      </w:tr>
      <w:tr w:rsidR="005237A4" w:rsidTr="00904C6A">
        <w:trPr>
          <w:cantSplit/>
        </w:trPr>
        <w:tc>
          <w:tcPr>
            <w:tcW w:w="1526" w:type="dxa"/>
          </w:tcPr>
          <w:p w:rsidR="005237A4" w:rsidRDefault="005237A4" w:rsidP="00904C6A">
            <w:pPr>
              <w:rPr>
                <w:rFonts w:hint="eastAsia"/>
              </w:rPr>
            </w:pPr>
          </w:p>
        </w:tc>
        <w:tc>
          <w:tcPr>
            <w:tcW w:w="1342" w:type="dxa"/>
          </w:tcPr>
          <w:p w:rsidR="005237A4" w:rsidRDefault="005237A4" w:rsidP="00904C6A">
            <w:pPr>
              <w:rPr>
                <w:rFonts w:hint="eastAsia"/>
              </w:rPr>
            </w:pPr>
          </w:p>
        </w:tc>
        <w:tc>
          <w:tcPr>
            <w:tcW w:w="1896" w:type="dxa"/>
          </w:tcPr>
          <w:p w:rsidR="005237A4" w:rsidRDefault="005237A4" w:rsidP="00904C6A"/>
        </w:tc>
        <w:tc>
          <w:tcPr>
            <w:tcW w:w="3084"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前台发送删除计划任务命令和计划任务编号到后台</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后台判断该计划任务是否存在并且未启用，否则报错</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3</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在计划任务表中删除该计划任务</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5</w:t>
            </w:r>
          </w:p>
        </w:tc>
        <w:tc>
          <w:tcPr>
            <w:tcW w:w="6970" w:type="dxa"/>
          </w:tcPr>
          <w:p w:rsidR="005237A4" w:rsidRDefault="005237A4" w:rsidP="00904C6A">
            <w:pPr>
              <w:pStyle w:val="ad"/>
              <w:tabs>
                <w:tab w:val="left" w:pos="2177"/>
              </w:tabs>
              <w:ind w:right="-382"/>
              <w:rPr>
                <w:rFonts w:hint="eastAsia"/>
              </w:rPr>
            </w:pPr>
            <w:r>
              <w:rPr>
                <w:rFonts w:hint="eastAsia"/>
              </w:rPr>
              <w:t>前台刷新显示</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交易完成</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lastRenderedPageBreak/>
              <w:t>7</w:t>
            </w:r>
          </w:p>
        </w:tc>
        <w:tc>
          <w:tcPr>
            <w:tcW w:w="6970" w:type="dxa"/>
          </w:tcPr>
          <w:p w:rsidR="005237A4" w:rsidRDefault="005237A4" w:rsidP="00904C6A">
            <w:pPr>
              <w:pStyle w:val="ad"/>
              <w:tabs>
                <w:tab w:val="left" w:pos="2177"/>
              </w:tabs>
              <w:ind w:right="-382"/>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t>计划任务表T_SCHEDULEDTASK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r>
              <w:t>计划任务表T_SCHEDULEDTASK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74" w:name="_Toc337551568"/>
      <w:r>
        <w:rPr>
          <w:rFonts w:hint="eastAsia"/>
        </w:rPr>
        <w:t>计划任务查询（</w:t>
      </w:r>
      <w:r>
        <w:rPr>
          <w:rFonts w:hint="eastAsia"/>
        </w:rPr>
        <w:t>846202</w:t>
      </w:r>
      <w:r>
        <w:rPr>
          <w:rFonts w:hint="eastAsia"/>
        </w:rPr>
        <w:t>，状态</w:t>
      </w:r>
      <w:r>
        <w:rPr>
          <w:rFonts w:hint="eastAsia"/>
        </w:rPr>
        <w:t xml:space="preserve"> </w:t>
      </w:r>
      <w:r>
        <w:t>‘</w:t>
      </w:r>
      <w:r>
        <w:rPr>
          <w:rFonts w:hint="eastAsia"/>
        </w:rPr>
        <w:t>R</w:t>
      </w:r>
      <w:r>
        <w:t>’</w:t>
      </w:r>
      <w:r>
        <w:rPr>
          <w:rFonts w:hint="eastAsia"/>
        </w:rPr>
        <w:t>）</w:t>
      </w:r>
      <w:bookmarkEnd w:id="7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查询计划任务。</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2"/>
        <w:gridCol w:w="1320"/>
        <w:gridCol w:w="40"/>
        <w:gridCol w:w="1818"/>
        <w:gridCol w:w="38"/>
        <w:gridCol w:w="3084"/>
      </w:tblGrid>
      <w:tr w:rsidR="005237A4" w:rsidTr="00904C6A">
        <w:trPr>
          <w:cantSplit/>
        </w:trPr>
        <w:tc>
          <w:tcPr>
            <w:tcW w:w="1548" w:type="dxa"/>
            <w:gridSpan w:val="2"/>
            <w:shd w:val="clear" w:color="auto" w:fill="B3B3B3"/>
          </w:tcPr>
          <w:p w:rsidR="005237A4" w:rsidRDefault="005237A4" w:rsidP="00904C6A">
            <w:pPr>
              <w:jc w:val="center"/>
              <w:rPr>
                <w:rFonts w:hint="eastAsia"/>
                <w:b/>
              </w:rPr>
            </w:pPr>
            <w:r>
              <w:rPr>
                <w:rFonts w:hint="eastAsia"/>
                <w:b/>
              </w:rPr>
              <w:t>输入项</w:t>
            </w:r>
          </w:p>
        </w:tc>
        <w:tc>
          <w:tcPr>
            <w:tcW w:w="1360" w:type="dxa"/>
            <w:gridSpan w:val="2"/>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gridSpan w:val="2"/>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6" w:type="dxa"/>
          </w:tcPr>
          <w:p w:rsidR="005237A4" w:rsidRDefault="005237A4" w:rsidP="00904C6A">
            <w:pPr>
              <w:rPr>
                <w:rFonts w:hint="eastAsia"/>
              </w:rPr>
            </w:pPr>
            <w:r>
              <w:rPr>
                <w:rFonts w:hint="eastAsia"/>
              </w:rPr>
              <w:t>站点号</w:t>
            </w:r>
          </w:p>
        </w:tc>
        <w:tc>
          <w:tcPr>
            <w:tcW w:w="1342" w:type="dxa"/>
            <w:gridSpan w:val="2"/>
          </w:tcPr>
          <w:p w:rsidR="005237A4" w:rsidRDefault="005237A4" w:rsidP="00904C6A">
            <w:pPr>
              <w:tabs>
                <w:tab w:val="left" w:pos="787"/>
              </w:tabs>
              <w:rPr>
                <w:rFonts w:hint="eastAsia"/>
              </w:rPr>
            </w:pPr>
          </w:p>
        </w:tc>
        <w:tc>
          <w:tcPr>
            <w:tcW w:w="1896" w:type="dxa"/>
            <w:gridSpan w:val="3"/>
          </w:tcPr>
          <w:p w:rsidR="005237A4" w:rsidRDefault="005237A4" w:rsidP="00904C6A">
            <w:pPr>
              <w:tabs>
                <w:tab w:val="center" w:pos="1199"/>
              </w:tabs>
            </w:pPr>
            <w:r>
              <w:t>lcert_code</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rPr>
                <w:rFonts w:hint="eastAsia"/>
              </w:rPr>
            </w:pPr>
            <w:r>
              <w:rPr>
                <w:rFonts w:hint="eastAsia"/>
              </w:rPr>
              <w:t>操作员</w:t>
            </w:r>
          </w:p>
        </w:tc>
        <w:tc>
          <w:tcPr>
            <w:tcW w:w="1342" w:type="dxa"/>
            <w:gridSpan w:val="2"/>
          </w:tcPr>
          <w:p w:rsidR="005237A4" w:rsidRDefault="005237A4" w:rsidP="00904C6A">
            <w:pPr>
              <w:rPr>
                <w:rFonts w:hint="eastAsia"/>
              </w:rPr>
            </w:pPr>
          </w:p>
        </w:tc>
        <w:tc>
          <w:tcPr>
            <w:tcW w:w="1896" w:type="dxa"/>
            <w:gridSpan w:val="3"/>
          </w:tcPr>
          <w:p w:rsidR="005237A4" w:rsidRDefault="005237A4" w:rsidP="00904C6A">
            <w:pPr>
              <w:rPr>
                <w:rFonts w:hint="eastAsia"/>
              </w:rPr>
            </w:pPr>
            <w:r>
              <w:t>semp</w:t>
            </w:r>
          </w:p>
        </w:tc>
        <w:tc>
          <w:tcPr>
            <w:tcW w:w="3084" w:type="dxa"/>
          </w:tcPr>
          <w:p w:rsidR="005237A4" w:rsidRDefault="005237A4" w:rsidP="00904C6A">
            <w:pPr>
              <w:tabs>
                <w:tab w:val="left" w:pos="787"/>
              </w:tabs>
              <w:rPr>
                <w:b/>
              </w:rPr>
            </w:pPr>
          </w:p>
        </w:tc>
      </w:tr>
      <w:tr w:rsidR="005237A4" w:rsidTr="00904C6A">
        <w:trPr>
          <w:cantSplit/>
        </w:trPr>
        <w:tc>
          <w:tcPr>
            <w:tcW w:w="1548" w:type="dxa"/>
            <w:gridSpan w:val="2"/>
          </w:tcPr>
          <w:p w:rsidR="005237A4" w:rsidRDefault="005237A4" w:rsidP="00904C6A">
            <w:pPr>
              <w:rPr>
                <w:rFonts w:hint="eastAsia"/>
              </w:rPr>
            </w:pPr>
            <w:r>
              <w:rPr>
                <w:rFonts w:hint="eastAsia"/>
              </w:rPr>
              <w:t>交易类型</w:t>
            </w:r>
          </w:p>
        </w:tc>
        <w:tc>
          <w:tcPr>
            <w:tcW w:w="1360" w:type="dxa"/>
            <w:gridSpan w:val="2"/>
          </w:tcPr>
          <w:p w:rsidR="005237A4" w:rsidRDefault="005237A4" w:rsidP="00904C6A">
            <w:pPr>
              <w:tabs>
                <w:tab w:val="left" w:pos="787"/>
              </w:tabs>
              <w:rPr>
                <w:rFonts w:hint="eastAsia"/>
              </w:rPr>
            </w:pPr>
            <w:r>
              <w:rPr>
                <w:rFonts w:hint="eastAsia"/>
              </w:rPr>
              <w:t>1</w:t>
            </w:r>
          </w:p>
        </w:tc>
        <w:tc>
          <w:tcPr>
            <w:tcW w:w="1818" w:type="dxa"/>
          </w:tcPr>
          <w:p w:rsidR="005237A4" w:rsidRDefault="005237A4" w:rsidP="00904C6A">
            <w:pPr>
              <w:tabs>
                <w:tab w:val="left" w:pos="787"/>
              </w:tabs>
              <w:rPr>
                <w:rFonts w:hint="eastAsia"/>
              </w:rPr>
            </w:pPr>
            <w:r>
              <w:t>S</w:t>
            </w:r>
            <w:r>
              <w:rPr>
                <w:rFonts w:hint="eastAsia"/>
              </w:rPr>
              <w:t>sstatus0</w:t>
            </w:r>
          </w:p>
        </w:tc>
        <w:tc>
          <w:tcPr>
            <w:tcW w:w="3122" w:type="dxa"/>
            <w:gridSpan w:val="2"/>
          </w:tcPr>
          <w:p w:rsidR="005237A4" w:rsidRDefault="005237A4" w:rsidP="00904C6A">
            <w:pPr>
              <w:tabs>
                <w:tab w:val="left" w:pos="787"/>
              </w:tabs>
              <w:rPr>
                <w:rFonts w:hint="eastAsia"/>
                <w:b/>
              </w:rPr>
            </w:pPr>
            <w:r>
              <w:rPr>
                <w:rFonts w:hint="eastAsia"/>
                <w:b/>
              </w:rPr>
              <w:t xml:space="preserve">固定值 </w:t>
            </w:r>
            <w:r>
              <w:rPr>
                <w:b/>
              </w:rPr>
              <w:t>’</w:t>
            </w:r>
            <w:r>
              <w:rPr>
                <w:rFonts w:hint="eastAsia"/>
                <w:b/>
              </w:rPr>
              <w:t>R</w:t>
            </w:r>
            <w:r>
              <w:rPr>
                <w:b/>
              </w:rPr>
              <w:t>’</w:t>
            </w: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任务编号</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pPr>
            <w:r>
              <w:t>L</w:t>
            </w:r>
            <w:r>
              <w:rPr>
                <w:rFonts w:hint="eastAsia"/>
              </w:rPr>
              <w:t>vol0</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任务说明</w:t>
            </w:r>
          </w:p>
        </w:tc>
        <w:tc>
          <w:tcPr>
            <w:tcW w:w="1360" w:type="dxa"/>
          </w:tcPr>
          <w:p w:rsidR="005237A4" w:rsidRDefault="005237A4" w:rsidP="00904C6A">
            <w:pPr>
              <w:tabs>
                <w:tab w:val="left" w:pos="787"/>
              </w:tabs>
              <w:rPr>
                <w:rFonts w:hint="eastAsia"/>
              </w:rPr>
            </w:pPr>
            <w:r>
              <w:rPr>
                <w:rFonts w:hint="eastAsia"/>
              </w:rPr>
              <w:t>100</w:t>
            </w:r>
          </w:p>
        </w:tc>
        <w:tc>
          <w:tcPr>
            <w:tcW w:w="1818" w:type="dxa"/>
          </w:tcPr>
          <w:p w:rsidR="005237A4" w:rsidRDefault="005237A4" w:rsidP="00904C6A">
            <w:pPr>
              <w:tabs>
                <w:tab w:val="left" w:pos="787"/>
              </w:tabs>
              <w:rPr>
                <w:rFonts w:hint="eastAsia"/>
              </w:rPr>
            </w:pPr>
            <w:r>
              <w:t>vsvarstr0</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程序名</w:t>
            </w:r>
          </w:p>
        </w:tc>
        <w:tc>
          <w:tcPr>
            <w:tcW w:w="1360" w:type="dxa"/>
          </w:tcPr>
          <w:p w:rsidR="005237A4" w:rsidRDefault="005237A4" w:rsidP="00904C6A">
            <w:pPr>
              <w:tabs>
                <w:tab w:val="left" w:pos="787"/>
              </w:tabs>
              <w:rPr>
                <w:rFonts w:hint="eastAsia"/>
              </w:rPr>
            </w:pPr>
            <w:r>
              <w:rPr>
                <w:rFonts w:hint="eastAsia"/>
              </w:rPr>
              <w:t>60</w:t>
            </w:r>
          </w:p>
        </w:tc>
        <w:tc>
          <w:tcPr>
            <w:tcW w:w="1818" w:type="dxa"/>
          </w:tcPr>
          <w:p w:rsidR="005237A4" w:rsidRDefault="005237A4" w:rsidP="00904C6A">
            <w:pPr>
              <w:tabs>
                <w:tab w:val="left" w:pos="787"/>
              </w:tabs>
              <w:rPr>
                <w:rFonts w:hint="eastAsia"/>
              </w:rPr>
            </w:pPr>
            <w:r>
              <w:t>snote</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程序路径</w:t>
            </w:r>
          </w:p>
        </w:tc>
        <w:tc>
          <w:tcPr>
            <w:tcW w:w="1360" w:type="dxa"/>
          </w:tcPr>
          <w:p w:rsidR="005237A4" w:rsidRDefault="005237A4" w:rsidP="00904C6A">
            <w:pPr>
              <w:rPr>
                <w:rFonts w:hint="eastAsia"/>
              </w:rPr>
            </w:pPr>
            <w:r>
              <w:rPr>
                <w:rFonts w:hint="eastAsia"/>
              </w:rPr>
              <w:t>100</w:t>
            </w:r>
          </w:p>
        </w:tc>
        <w:tc>
          <w:tcPr>
            <w:tcW w:w="1818" w:type="dxa"/>
          </w:tcPr>
          <w:p w:rsidR="005237A4" w:rsidRDefault="005237A4" w:rsidP="00904C6A">
            <w:pPr>
              <w:rPr>
                <w:rFonts w:hint="eastAsia"/>
              </w:rPr>
            </w:pPr>
            <w:r>
              <w:t>Vsvarstr</w:t>
            </w:r>
            <w:r>
              <w:rPr>
                <w:rFonts w:hint="eastAsia"/>
              </w:rPr>
              <w:t>1</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命令行参数</w:t>
            </w:r>
          </w:p>
        </w:tc>
        <w:tc>
          <w:tcPr>
            <w:tcW w:w="1360" w:type="dxa"/>
          </w:tcPr>
          <w:p w:rsidR="005237A4" w:rsidRDefault="005237A4" w:rsidP="00904C6A">
            <w:pPr>
              <w:rPr>
                <w:rFonts w:hint="eastAsia"/>
              </w:rPr>
            </w:pPr>
            <w:r>
              <w:rPr>
                <w:rFonts w:hint="eastAsia"/>
              </w:rPr>
              <w:t>100</w:t>
            </w:r>
          </w:p>
        </w:tc>
        <w:tc>
          <w:tcPr>
            <w:tcW w:w="1818" w:type="dxa"/>
          </w:tcPr>
          <w:p w:rsidR="005237A4" w:rsidRDefault="005237A4" w:rsidP="00904C6A">
            <w:r>
              <w:t>Vsvarstr</w:t>
            </w:r>
            <w:r>
              <w:rPr>
                <w:rFonts w:hint="eastAsia"/>
              </w:rPr>
              <w:t>2</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每天一次</w:t>
            </w:r>
          </w:p>
        </w:tc>
        <w:tc>
          <w:tcPr>
            <w:tcW w:w="1360" w:type="dxa"/>
          </w:tcPr>
          <w:p w:rsidR="005237A4" w:rsidRDefault="005237A4" w:rsidP="00904C6A">
            <w:pPr>
              <w:rPr>
                <w:rFonts w:hint="eastAsia"/>
              </w:rPr>
            </w:pPr>
          </w:p>
        </w:tc>
        <w:tc>
          <w:tcPr>
            <w:tcW w:w="1818" w:type="dxa"/>
          </w:tcPr>
          <w:p w:rsidR="005237A4" w:rsidRDefault="005237A4" w:rsidP="00904C6A">
            <w:r>
              <w:t>L</w:t>
            </w:r>
            <w:r>
              <w:rPr>
                <w:rFonts w:hint="eastAsia"/>
              </w:rPr>
              <w:t>vol1</w:t>
            </w:r>
          </w:p>
        </w:tc>
        <w:tc>
          <w:tcPr>
            <w:tcW w:w="3122" w:type="dxa"/>
          </w:tcPr>
          <w:p w:rsidR="005237A4" w:rsidRDefault="005237A4" w:rsidP="00904C6A">
            <w:pPr>
              <w:rPr>
                <w:rFonts w:hint="eastAsia"/>
              </w:rPr>
            </w:pPr>
            <w:r>
              <w:rPr>
                <w:rFonts w:hint="eastAsia"/>
              </w:rPr>
              <w:t>字典号100</w:t>
            </w:r>
          </w:p>
        </w:tc>
      </w:tr>
      <w:tr w:rsidR="005237A4" w:rsidTr="00904C6A">
        <w:trPr>
          <w:cantSplit/>
        </w:trPr>
        <w:tc>
          <w:tcPr>
            <w:tcW w:w="1548" w:type="dxa"/>
          </w:tcPr>
          <w:p w:rsidR="005237A4" w:rsidRDefault="005237A4" w:rsidP="00904C6A">
            <w:pPr>
              <w:rPr>
                <w:rFonts w:hint="eastAsia"/>
              </w:rPr>
            </w:pPr>
            <w:r>
              <w:rPr>
                <w:rFonts w:hint="eastAsia"/>
              </w:rPr>
              <w:lastRenderedPageBreak/>
              <w:t>每星期一次</w:t>
            </w:r>
          </w:p>
        </w:tc>
        <w:tc>
          <w:tcPr>
            <w:tcW w:w="1360" w:type="dxa"/>
          </w:tcPr>
          <w:p w:rsidR="005237A4" w:rsidRDefault="005237A4" w:rsidP="00904C6A">
            <w:pPr>
              <w:rPr>
                <w:rFonts w:hint="eastAsia"/>
              </w:rPr>
            </w:pPr>
          </w:p>
        </w:tc>
        <w:tc>
          <w:tcPr>
            <w:tcW w:w="1818" w:type="dxa"/>
          </w:tcPr>
          <w:p w:rsidR="005237A4" w:rsidRDefault="005237A4" w:rsidP="00904C6A">
            <w:r>
              <w:t>L</w:t>
            </w:r>
            <w:r>
              <w:rPr>
                <w:rFonts w:hint="eastAsia"/>
              </w:rPr>
              <w:t>vol2</w:t>
            </w:r>
          </w:p>
        </w:tc>
        <w:tc>
          <w:tcPr>
            <w:tcW w:w="3122" w:type="dxa"/>
          </w:tcPr>
          <w:p w:rsidR="005237A4" w:rsidRDefault="005237A4" w:rsidP="00904C6A">
            <w:pPr>
              <w:rPr>
                <w:rFonts w:hint="eastAsia"/>
              </w:rPr>
            </w:pPr>
            <w:r>
              <w:rPr>
                <w:rFonts w:hint="eastAsia"/>
              </w:rPr>
              <w:t>字典号101</w:t>
            </w:r>
          </w:p>
        </w:tc>
      </w:tr>
      <w:tr w:rsidR="005237A4" w:rsidTr="00904C6A">
        <w:trPr>
          <w:cantSplit/>
        </w:trPr>
        <w:tc>
          <w:tcPr>
            <w:tcW w:w="1548" w:type="dxa"/>
          </w:tcPr>
          <w:p w:rsidR="005237A4" w:rsidRDefault="005237A4" w:rsidP="00904C6A">
            <w:pPr>
              <w:rPr>
                <w:rFonts w:hint="eastAsia"/>
              </w:rPr>
            </w:pPr>
            <w:r>
              <w:rPr>
                <w:rFonts w:hint="eastAsia"/>
              </w:rPr>
              <w:t>每月一次</w:t>
            </w:r>
          </w:p>
        </w:tc>
        <w:tc>
          <w:tcPr>
            <w:tcW w:w="1360" w:type="dxa"/>
          </w:tcPr>
          <w:p w:rsidR="005237A4" w:rsidRDefault="005237A4" w:rsidP="00904C6A">
            <w:pPr>
              <w:rPr>
                <w:rFonts w:hint="eastAsia"/>
              </w:rPr>
            </w:pPr>
          </w:p>
        </w:tc>
        <w:tc>
          <w:tcPr>
            <w:tcW w:w="1818" w:type="dxa"/>
          </w:tcPr>
          <w:p w:rsidR="005237A4" w:rsidRDefault="005237A4" w:rsidP="00904C6A">
            <w:r>
              <w:t>L</w:t>
            </w:r>
            <w:r>
              <w:rPr>
                <w:rFonts w:hint="eastAsia"/>
              </w:rPr>
              <w:t>vol3</w:t>
            </w:r>
          </w:p>
        </w:tc>
        <w:tc>
          <w:tcPr>
            <w:tcW w:w="3122" w:type="dxa"/>
          </w:tcPr>
          <w:p w:rsidR="005237A4" w:rsidRDefault="005237A4" w:rsidP="00904C6A">
            <w:pPr>
              <w:rPr>
                <w:rFonts w:hint="eastAsia"/>
              </w:rPr>
            </w:pPr>
            <w:r>
              <w:rPr>
                <w:rFonts w:hint="eastAsia"/>
              </w:rPr>
              <w:t>字典号102</w:t>
            </w:r>
          </w:p>
        </w:tc>
      </w:tr>
      <w:tr w:rsidR="005237A4" w:rsidTr="00904C6A">
        <w:trPr>
          <w:cantSplit/>
        </w:trPr>
        <w:tc>
          <w:tcPr>
            <w:tcW w:w="1548" w:type="dxa"/>
          </w:tcPr>
          <w:p w:rsidR="005237A4" w:rsidRDefault="005237A4" w:rsidP="00904C6A">
            <w:pPr>
              <w:rPr>
                <w:rFonts w:hint="eastAsia"/>
              </w:rPr>
            </w:pPr>
            <w:r>
              <w:rPr>
                <w:rFonts w:hint="eastAsia"/>
              </w:rPr>
              <w:t>运行开始时间</w:t>
            </w:r>
          </w:p>
        </w:tc>
        <w:tc>
          <w:tcPr>
            <w:tcW w:w="1360" w:type="dxa"/>
          </w:tcPr>
          <w:p w:rsidR="005237A4" w:rsidRDefault="005237A4" w:rsidP="00904C6A">
            <w:pPr>
              <w:rPr>
                <w:rFonts w:hint="eastAsia"/>
              </w:rPr>
            </w:pPr>
            <w:r>
              <w:rPr>
                <w:rFonts w:hint="eastAsia"/>
              </w:rPr>
              <w:t>6</w:t>
            </w:r>
          </w:p>
        </w:tc>
        <w:tc>
          <w:tcPr>
            <w:tcW w:w="1818" w:type="dxa"/>
          </w:tcPr>
          <w:p w:rsidR="005237A4" w:rsidRDefault="005237A4" w:rsidP="00904C6A">
            <w:r>
              <w:t>stime0</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运行结束时间</w:t>
            </w:r>
          </w:p>
        </w:tc>
        <w:tc>
          <w:tcPr>
            <w:tcW w:w="1360" w:type="dxa"/>
          </w:tcPr>
          <w:p w:rsidR="005237A4" w:rsidRDefault="005237A4" w:rsidP="00904C6A">
            <w:pPr>
              <w:rPr>
                <w:rFonts w:hint="eastAsia"/>
              </w:rPr>
            </w:pPr>
            <w:r>
              <w:rPr>
                <w:rFonts w:hint="eastAsia"/>
              </w:rPr>
              <w:t>6</w:t>
            </w:r>
          </w:p>
        </w:tc>
        <w:tc>
          <w:tcPr>
            <w:tcW w:w="1818" w:type="dxa"/>
          </w:tcPr>
          <w:p w:rsidR="005237A4" w:rsidRDefault="005237A4" w:rsidP="00904C6A">
            <w:pPr>
              <w:rPr>
                <w:rFonts w:hint="eastAsia"/>
              </w:rPr>
            </w:pPr>
            <w:r>
              <w:rPr>
                <w:rFonts w:hint="eastAsia"/>
              </w:rPr>
              <w:t>s</w:t>
            </w:r>
            <w:r>
              <w:t>time</w:t>
            </w:r>
            <w:r>
              <w:rPr>
                <w:rFonts w:hint="eastAsia"/>
              </w:rPr>
              <w:t>1</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是否启用</w:t>
            </w:r>
          </w:p>
        </w:tc>
        <w:tc>
          <w:tcPr>
            <w:tcW w:w="1360" w:type="dxa"/>
          </w:tcPr>
          <w:p w:rsidR="005237A4" w:rsidRDefault="005237A4" w:rsidP="00904C6A">
            <w:pPr>
              <w:rPr>
                <w:rFonts w:hint="eastAsia"/>
              </w:rPr>
            </w:pPr>
            <w:r>
              <w:rPr>
                <w:rFonts w:hint="eastAsia"/>
              </w:rPr>
              <w:t>1</w:t>
            </w:r>
          </w:p>
        </w:tc>
        <w:tc>
          <w:tcPr>
            <w:tcW w:w="1818" w:type="dxa"/>
          </w:tcPr>
          <w:p w:rsidR="005237A4" w:rsidRDefault="005237A4" w:rsidP="00904C6A">
            <w:r>
              <w:t>ssstatus1</w:t>
            </w:r>
          </w:p>
        </w:tc>
        <w:tc>
          <w:tcPr>
            <w:tcW w:w="3122" w:type="dxa"/>
          </w:tcPr>
          <w:p w:rsidR="005237A4" w:rsidRDefault="005237A4" w:rsidP="00904C6A">
            <w:pPr>
              <w:rPr>
                <w:rFonts w:hint="eastAsia"/>
              </w:rPr>
            </w:pPr>
            <w:r>
              <w:rPr>
                <w:rFonts w:hint="eastAsia"/>
              </w:rPr>
              <w:t>字典号64</w:t>
            </w: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tc>
        <w:tc>
          <w:tcPr>
            <w:tcW w:w="312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操作员进入计划任务管理界面</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输入查询条件</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3</w:t>
            </w:r>
          </w:p>
        </w:tc>
        <w:tc>
          <w:tcPr>
            <w:tcW w:w="6970" w:type="dxa"/>
          </w:tcPr>
          <w:p w:rsidR="005237A4" w:rsidRDefault="005237A4" w:rsidP="00904C6A">
            <w:pPr>
              <w:pStyle w:val="ad"/>
              <w:tabs>
                <w:tab w:val="left" w:pos="2177"/>
              </w:tabs>
              <w:ind w:right="-382"/>
              <w:rPr>
                <w:rFonts w:hint="eastAsia"/>
              </w:rPr>
            </w:pPr>
            <w:r>
              <w:rPr>
                <w:rFonts w:hint="eastAsia"/>
              </w:rPr>
              <w:t>点击查询</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发送查询指令到后台</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后台返回查询后的结果</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r>
              <w:rPr>
                <w:rFonts w:hint="eastAsia"/>
              </w:rPr>
              <w:t>交易结束</w:t>
            </w: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t>计划任务表T_SCHEDULEDTASK</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75" w:name="_Toc337551569"/>
      <w:r>
        <w:rPr>
          <w:rFonts w:hint="eastAsia"/>
        </w:rPr>
        <w:t>计划任务日志查询（</w:t>
      </w:r>
      <w:r>
        <w:rPr>
          <w:rFonts w:hint="eastAsia"/>
        </w:rPr>
        <w:t>846203</w:t>
      </w:r>
      <w:r>
        <w:rPr>
          <w:rFonts w:hint="eastAsia"/>
        </w:rPr>
        <w:t>，状态</w:t>
      </w:r>
      <w:r>
        <w:rPr>
          <w:rFonts w:hint="eastAsia"/>
        </w:rPr>
        <w:t xml:space="preserve"> </w:t>
      </w:r>
      <w:r>
        <w:t>‘</w:t>
      </w:r>
      <w:r>
        <w:rPr>
          <w:rFonts w:hint="eastAsia"/>
        </w:rPr>
        <w:t>R</w:t>
      </w:r>
      <w:r>
        <w:t>’</w:t>
      </w:r>
      <w:r>
        <w:rPr>
          <w:rFonts w:hint="eastAsia"/>
        </w:rPr>
        <w:t>）</w:t>
      </w:r>
      <w:bookmarkEnd w:id="7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查询计划任务日志。</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342"/>
        <w:gridCol w:w="1896"/>
        <w:gridCol w:w="3084"/>
      </w:tblGrid>
      <w:tr w:rsidR="005237A4" w:rsidTr="00904C6A">
        <w:trPr>
          <w:cantSplit/>
        </w:trPr>
        <w:tc>
          <w:tcPr>
            <w:tcW w:w="1526" w:type="dxa"/>
            <w:shd w:val="clear" w:color="auto" w:fill="B3B3B3"/>
          </w:tcPr>
          <w:p w:rsidR="005237A4" w:rsidRDefault="005237A4" w:rsidP="00904C6A">
            <w:pPr>
              <w:jc w:val="center"/>
              <w:rPr>
                <w:rFonts w:hint="eastAsia"/>
                <w:b/>
              </w:rPr>
            </w:pPr>
            <w:r>
              <w:rPr>
                <w:rFonts w:hint="eastAsia"/>
                <w:b/>
              </w:rPr>
              <w:t>输入项</w:t>
            </w:r>
          </w:p>
        </w:tc>
        <w:tc>
          <w:tcPr>
            <w:tcW w:w="1342"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3084"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6" w:type="dxa"/>
          </w:tcPr>
          <w:p w:rsidR="005237A4" w:rsidRDefault="005237A4" w:rsidP="00904C6A">
            <w:pPr>
              <w:rPr>
                <w:rFonts w:hint="eastAsia"/>
              </w:rPr>
            </w:pPr>
            <w:r>
              <w:rPr>
                <w:rFonts w:hint="eastAsia"/>
              </w:rPr>
              <w:t>站点号</w:t>
            </w:r>
          </w:p>
        </w:tc>
        <w:tc>
          <w:tcPr>
            <w:tcW w:w="1342"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rPr>
                <w:rFonts w:hint="eastAsia"/>
              </w:rPr>
            </w:pPr>
            <w:r>
              <w:rPr>
                <w:rFonts w:hint="eastAsia"/>
              </w:rPr>
              <w:t>操作员</w:t>
            </w:r>
          </w:p>
        </w:tc>
        <w:tc>
          <w:tcPr>
            <w:tcW w:w="1342"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rPr>
                <w:rFonts w:hint="eastAsia"/>
              </w:rPr>
            </w:pPr>
            <w:r>
              <w:rPr>
                <w:rFonts w:hint="eastAsia"/>
              </w:rPr>
              <w:t>交易类型</w:t>
            </w:r>
          </w:p>
        </w:tc>
        <w:tc>
          <w:tcPr>
            <w:tcW w:w="1342" w:type="dxa"/>
          </w:tcPr>
          <w:p w:rsidR="005237A4" w:rsidRDefault="005237A4" w:rsidP="00904C6A">
            <w:pPr>
              <w:tabs>
                <w:tab w:val="left" w:pos="787"/>
              </w:tabs>
              <w:rPr>
                <w:rFonts w:hint="eastAsia"/>
              </w:rPr>
            </w:pPr>
            <w:r>
              <w:rPr>
                <w:rFonts w:hint="eastAsia"/>
              </w:rPr>
              <w:t>1</w:t>
            </w:r>
          </w:p>
        </w:tc>
        <w:tc>
          <w:tcPr>
            <w:tcW w:w="1896" w:type="dxa"/>
          </w:tcPr>
          <w:p w:rsidR="005237A4" w:rsidRDefault="005237A4" w:rsidP="00904C6A">
            <w:pPr>
              <w:tabs>
                <w:tab w:val="left" w:pos="787"/>
              </w:tabs>
              <w:rPr>
                <w:rFonts w:hint="eastAsia"/>
              </w:rPr>
            </w:pPr>
            <w:r>
              <w:rPr>
                <w:rFonts w:hint="eastAsia"/>
              </w:rPr>
              <w:t>sstatus0</w:t>
            </w:r>
          </w:p>
        </w:tc>
        <w:tc>
          <w:tcPr>
            <w:tcW w:w="3084" w:type="dxa"/>
          </w:tcPr>
          <w:p w:rsidR="005237A4" w:rsidRDefault="005237A4" w:rsidP="00904C6A">
            <w:pPr>
              <w:tabs>
                <w:tab w:val="left" w:pos="787"/>
              </w:tabs>
              <w:rPr>
                <w:rFonts w:hint="eastAsia"/>
                <w:b/>
              </w:rPr>
            </w:pPr>
            <w:r>
              <w:rPr>
                <w:rFonts w:hint="eastAsia"/>
                <w:b/>
              </w:rPr>
              <w:t xml:space="preserve">固定值 </w:t>
            </w:r>
            <w:r>
              <w:rPr>
                <w:b/>
              </w:rPr>
              <w:t>’</w:t>
            </w:r>
            <w:r>
              <w:rPr>
                <w:rFonts w:hint="eastAsia"/>
                <w:b/>
              </w:rPr>
              <w:t>R</w:t>
            </w:r>
            <w:r>
              <w:rPr>
                <w:b/>
              </w:rPr>
              <w:t>’</w:t>
            </w: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任务编号</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pPr>
            <w:r>
              <w:t>L</w:t>
            </w:r>
            <w:r>
              <w:rPr>
                <w:rFonts w:hint="eastAsia"/>
              </w:rPr>
              <w:t>vol0</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程序名</w:t>
            </w:r>
          </w:p>
        </w:tc>
        <w:tc>
          <w:tcPr>
            <w:tcW w:w="1360" w:type="dxa"/>
          </w:tcPr>
          <w:p w:rsidR="005237A4" w:rsidRDefault="005237A4" w:rsidP="00904C6A">
            <w:pPr>
              <w:tabs>
                <w:tab w:val="left" w:pos="787"/>
              </w:tabs>
              <w:rPr>
                <w:rFonts w:hint="eastAsia"/>
              </w:rPr>
            </w:pPr>
            <w:r>
              <w:rPr>
                <w:rFonts w:hint="eastAsia"/>
              </w:rPr>
              <w:t>60</w:t>
            </w:r>
          </w:p>
        </w:tc>
        <w:tc>
          <w:tcPr>
            <w:tcW w:w="1818" w:type="dxa"/>
          </w:tcPr>
          <w:p w:rsidR="005237A4" w:rsidRDefault="005237A4" w:rsidP="00904C6A">
            <w:pPr>
              <w:tabs>
                <w:tab w:val="left" w:pos="787"/>
              </w:tabs>
              <w:rPr>
                <w:rFonts w:hint="eastAsia"/>
              </w:rPr>
            </w:pPr>
            <w:r>
              <w:t>snote</w:t>
            </w: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运行日期</w:t>
            </w:r>
          </w:p>
        </w:tc>
        <w:tc>
          <w:tcPr>
            <w:tcW w:w="1360" w:type="dxa"/>
          </w:tcPr>
          <w:p w:rsidR="005237A4" w:rsidRDefault="005237A4" w:rsidP="00904C6A">
            <w:pPr>
              <w:rPr>
                <w:rFonts w:hint="eastAsia"/>
              </w:rPr>
            </w:pPr>
            <w:r>
              <w:rPr>
                <w:rFonts w:hint="eastAsia"/>
              </w:rPr>
              <w:t>8</w:t>
            </w:r>
          </w:p>
        </w:tc>
        <w:tc>
          <w:tcPr>
            <w:tcW w:w="1818" w:type="dxa"/>
          </w:tcPr>
          <w:p w:rsidR="005237A4" w:rsidRDefault="005237A4" w:rsidP="00904C6A">
            <w:r>
              <w:rPr>
                <w:rFonts w:hint="eastAsia"/>
              </w:rPr>
              <w:t>sdata0</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运行时间</w:t>
            </w:r>
          </w:p>
        </w:tc>
        <w:tc>
          <w:tcPr>
            <w:tcW w:w="1360" w:type="dxa"/>
          </w:tcPr>
          <w:p w:rsidR="005237A4" w:rsidRDefault="005237A4" w:rsidP="00904C6A">
            <w:pPr>
              <w:rPr>
                <w:rFonts w:hint="eastAsia"/>
              </w:rPr>
            </w:pPr>
            <w:r>
              <w:rPr>
                <w:rFonts w:hint="eastAsia"/>
              </w:rPr>
              <w:t>6</w:t>
            </w:r>
          </w:p>
        </w:tc>
        <w:tc>
          <w:tcPr>
            <w:tcW w:w="1818" w:type="dxa"/>
          </w:tcPr>
          <w:p w:rsidR="005237A4" w:rsidRDefault="005237A4" w:rsidP="00904C6A">
            <w:r>
              <w:rPr>
                <w:rFonts w:hint="eastAsia"/>
              </w:rPr>
              <w:t>stime0</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运行结束时间</w:t>
            </w:r>
          </w:p>
        </w:tc>
        <w:tc>
          <w:tcPr>
            <w:tcW w:w="1360" w:type="dxa"/>
          </w:tcPr>
          <w:p w:rsidR="005237A4" w:rsidRDefault="005237A4" w:rsidP="00904C6A">
            <w:pPr>
              <w:rPr>
                <w:rFonts w:hint="eastAsia"/>
              </w:rPr>
            </w:pPr>
            <w:r>
              <w:rPr>
                <w:rFonts w:hint="eastAsia"/>
              </w:rPr>
              <w:t>30</w:t>
            </w:r>
          </w:p>
        </w:tc>
        <w:tc>
          <w:tcPr>
            <w:tcW w:w="1818" w:type="dxa"/>
          </w:tcPr>
          <w:p w:rsidR="005237A4" w:rsidRDefault="005237A4" w:rsidP="00904C6A">
            <w:pPr>
              <w:rPr>
                <w:rFonts w:hint="eastAsia"/>
              </w:rPr>
            </w:pPr>
            <w:r>
              <w:t>Sphone</w:t>
            </w:r>
            <w:r>
              <w:rPr>
                <w:rFonts w:hint="eastAsia"/>
              </w:rPr>
              <w:t>2</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运行状态</w:t>
            </w:r>
          </w:p>
        </w:tc>
        <w:tc>
          <w:tcPr>
            <w:tcW w:w="1360" w:type="dxa"/>
          </w:tcPr>
          <w:p w:rsidR="005237A4" w:rsidRDefault="005237A4" w:rsidP="00904C6A">
            <w:pPr>
              <w:rPr>
                <w:rFonts w:hint="eastAsia"/>
              </w:rPr>
            </w:pPr>
            <w:r>
              <w:rPr>
                <w:rFonts w:hint="eastAsia"/>
              </w:rPr>
              <w:t>1</w:t>
            </w:r>
          </w:p>
        </w:tc>
        <w:tc>
          <w:tcPr>
            <w:tcW w:w="1818" w:type="dxa"/>
          </w:tcPr>
          <w:p w:rsidR="005237A4" w:rsidRDefault="005237A4" w:rsidP="00904C6A">
            <w:r>
              <w:t>ssstatus1</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运行情况说明</w:t>
            </w:r>
          </w:p>
        </w:tc>
        <w:tc>
          <w:tcPr>
            <w:tcW w:w="1360" w:type="dxa"/>
          </w:tcPr>
          <w:p w:rsidR="005237A4" w:rsidRDefault="005237A4" w:rsidP="00904C6A">
            <w:pPr>
              <w:rPr>
                <w:rFonts w:hint="eastAsia"/>
              </w:rPr>
            </w:pPr>
            <w:r>
              <w:rPr>
                <w:rFonts w:hint="eastAsia"/>
              </w:rPr>
              <w:t>100</w:t>
            </w:r>
          </w:p>
        </w:tc>
        <w:tc>
          <w:tcPr>
            <w:tcW w:w="1818" w:type="dxa"/>
          </w:tcPr>
          <w:p w:rsidR="005237A4" w:rsidRDefault="005237A4" w:rsidP="00904C6A">
            <w:r>
              <w:t>vsvarstr0</w:t>
            </w:r>
          </w:p>
        </w:tc>
        <w:tc>
          <w:tcPr>
            <w:tcW w:w="312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操作员进入计划任务管理界面</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输入查询条件</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3</w:t>
            </w:r>
          </w:p>
        </w:tc>
        <w:tc>
          <w:tcPr>
            <w:tcW w:w="6970" w:type="dxa"/>
          </w:tcPr>
          <w:p w:rsidR="005237A4" w:rsidRDefault="005237A4" w:rsidP="00904C6A">
            <w:pPr>
              <w:pStyle w:val="ad"/>
              <w:tabs>
                <w:tab w:val="left" w:pos="2177"/>
              </w:tabs>
              <w:ind w:right="-382"/>
              <w:rPr>
                <w:rFonts w:hint="eastAsia"/>
              </w:rPr>
            </w:pPr>
            <w:r>
              <w:rPr>
                <w:rFonts w:hint="eastAsia"/>
              </w:rPr>
              <w:t>点击查询</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lastRenderedPageBreak/>
              <w:t>4</w:t>
            </w:r>
          </w:p>
        </w:tc>
        <w:tc>
          <w:tcPr>
            <w:tcW w:w="6970" w:type="dxa"/>
          </w:tcPr>
          <w:p w:rsidR="005237A4" w:rsidRDefault="005237A4" w:rsidP="00904C6A">
            <w:pPr>
              <w:pStyle w:val="ad"/>
              <w:tabs>
                <w:tab w:val="left" w:pos="2177"/>
              </w:tabs>
              <w:ind w:right="-382"/>
              <w:rPr>
                <w:rFonts w:hint="eastAsia"/>
              </w:rPr>
            </w:pPr>
            <w:r>
              <w:rPr>
                <w:rFonts w:hint="eastAsia"/>
              </w:rPr>
              <w:t>发送查询指令到后台</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后台返回查询后的结果</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r>
              <w:rPr>
                <w:rFonts w:hint="eastAsia"/>
              </w:rPr>
              <w:t>交易结束</w:t>
            </w: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t>计划任务日志表T_SCHEDULEDTASKLOG</w:t>
            </w:r>
            <w:r>
              <w:rPr>
                <w:rFonts w:hint="eastAsia"/>
              </w:rPr>
              <w:t xml:space="preserve"> </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20"/>
        <w:tabs>
          <w:tab w:val="clear" w:pos="576"/>
          <w:tab w:val="left" w:pos="9"/>
        </w:tabs>
        <w:ind w:left="9"/>
        <w:rPr>
          <w:rFonts w:hint="eastAsia"/>
        </w:rPr>
      </w:pPr>
      <w:bookmarkStart w:id="76" w:name="_Toc337551570"/>
      <w:r>
        <w:rPr>
          <w:rFonts w:hint="eastAsia"/>
        </w:rPr>
        <w:t>消息队列管理</w:t>
      </w:r>
      <w:bookmarkEnd w:id="76"/>
    </w:p>
    <w:p w:rsidR="005237A4" w:rsidRDefault="005237A4" w:rsidP="005237A4">
      <w:pPr>
        <w:pStyle w:val="3"/>
        <w:tabs>
          <w:tab w:val="left" w:pos="180"/>
        </w:tabs>
        <w:ind w:hanging="1260"/>
      </w:pPr>
      <w:bookmarkStart w:id="77" w:name="_Toc337551571"/>
      <w:r>
        <w:rPr>
          <w:rFonts w:hint="eastAsia"/>
        </w:rPr>
        <w:t>消息队列信息查询</w:t>
      </w:r>
      <w:r>
        <w:rPr>
          <w:rFonts w:hint="eastAsia"/>
        </w:rPr>
        <w:t>(846204</w:t>
      </w:r>
      <w:r>
        <w:rPr>
          <w:rFonts w:hint="eastAsia"/>
        </w:rPr>
        <w:t>，状态</w:t>
      </w:r>
      <w:r>
        <w:rPr>
          <w:rFonts w:hint="eastAsia"/>
        </w:rPr>
        <w:t xml:space="preserve"> </w:t>
      </w:r>
      <w:r>
        <w:t>‘</w:t>
      </w:r>
      <w:r>
        <w:rPr>
          <w:rFonts w:hint="eastAsia"/>
        </w:rPr>
        <w:t>R</w:t>
      </w:r>
      <w:r>
        <w:t>’</w:t>
      </w:r>
      <w:r>
        <w:rPr>
          <w:rFonts w:hint="eastAsia"/>
        </w:rPr>
        <w:t>)</w:t>
      </w:r>
      <w:bookmarkEnd w:id="7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查询消息队列的信息。</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2"/>
        <w:gridCol w:w="1320"/>
        <w:gridCol w:w="40"/>
        <w:gridCol w:w="1818"/>
        <w:gridCol w:w="38"/>
        <w:gridCol w:w="3084"/>
      </w:tblGrid>
      <w:tr w:rsidR="005237A4" w:rsidTr="00904C6A">
        <w:trPr>
          <w:cantSplit/>
        </w:trPr>
        <w:tc>
          <w:tcPr>
            <w:tcW w:w="1548" w:type="dxa"/>
            <w:gridSpan w:val="2"/>
            <w:shd w:val="clear" w:color="auto" w:fill="B3B3B3"/>
          </w:tcPr>
          <w:p w:rsidR="005237A4" w:rsidRDefault="005237A4" w:rsidP="00904C6A">
            <w:pPr>
              <w:jc w:val="center"/>
              <w:rPr>
                <w:rFonts w:hint="eastAsia"/>
                <w:b/>
              </w:rPr>
            </w:pPr>
            <w:r>
              <w:rPr>
                <w:rFonts w:hint="eastAsia"/>
                <w:b/>
              </w:rPr>
              <w:t>输入项</w:t>
            </w:r>
          </w:p>
        </w:tc>
        <w:tc>
          <w:tcPr>
            <w:tcW w:w="1360" w:type="dxa"/>
            <w:gridSpan w:val="2"/>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gridSpan w:val="2"/>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6" w:type="dxa"/>
          </w:tcPr>
          <w:p w:rsidR="005237A4" w:rsidRDefault="005237A4" w:rsidP="00904C6A">
            <w:pPr>
              <w:rPr>
                <w:rFonts w:hint="eastAsia"/>
              </w:rPr>
            </w:pPr>
            <w:r>
              <w:rPr>
                <w:rFonts w:hint="eastAsia"/>
              </w:rPr>
              <w:t>站点号</w:t>
            </w:r>
          </w:p>
        </w:tc>
        <w:tc>
          <w:tcPr>
            <w:tcW w:w="1342" w:type="dxa"/>
            <w:gridSpan w:val="2"/>
          </w:tcPr>
          <w:p w:rsidR="005237A4" w:rsidRDefault="005237A4" w:rsidP="00904C6A">
            <w:pPr>
              <w:tabs>
                <w:tab w:val="left" w:pos="787"/>
              </w:tabs>
              <w:rPr>
                <w:rFonts w:hint="eastAsia"/>
              </w:rPr>
            </w:pPr>
          </w:p>
        </w:tc>
        <w:tc>
          <w:tcPr>
            <w:tcW w:w="1896" w:type="dxa"/>
            <w:gridSpan w:val="3"/>
          </w:tcPr>
          <w:p w:rsidR="005237A4" w:rsidRDefault="005237A4" w:rsidP="00904C6A">
            <w:pPr>
              <w:tabs>
                <w:tab w:val="center" w:pos="1199"/>
              </w:tabs>
            </w:pPr>
            <w:r>
              <w:t>lcert_code</w:t>
            </w:r>
          </w:p>
        </w:tc>
        <w:tc>
          <w:tcPr>
            <w:tcW w:w="3084" w:type="dxa"/>
          </w:tcPr>
          <w:p w:rsidR="005237A4" w:rsidRDefault="005237A4" w:rsidP="00904C6A">
            <w:pPr>
              <w:tabs>
                <w:tab w:val="left" w:pos="787"/>
              </w:tabs>
              <w:rPr>
                <w:b/>
              </w:rPr>
            </w:pPr>
          </w:p>
        </w:tc>
      </w:tr>
      <w:tr w:rsidR="005237A4" w:rsidTr="00904C6A">
        <w:trPr>
          <w:cantSplit/>
        </w:trPr>
        <w:tc>
          <w:tcPr>
            <w:tcW w:w="1526" w:type="dxa"/>
          </w:tcPr>
          <w:p w:rsidR="005237A4" w:rsidRDefault="005237A4" w:rsidP="00904C6A">
            <w:pPr>
              <w:rPr>
                <w:rFonts w:hint="eastAsia"/>
              </w:rPr>
            </w:pPr>
            <w:r>
              <w:rPr>
                <w:rFonts w:hint="eastAsia"/>
              </w:rPr>
              <w:t>操作员</w:t>
            </w:r>
          </w:p>
        </w:tc>
        <w:tc>
          <w:tcPr>
            <w:tcW w:w="1342" w:type="dxa"/>
            <w:gridSpan w:val="2"/>
          </w:tcPr>
          <w:p w:rsidR="005237A4" w:rsidRDefault="005237A4" w:rsidP="00904C6A">
            <w:pPr>
              <w:rPr>
                <w:rFonts w:hint="eastAsia"/>
              </w:rPr>
            </w:pPr>
          </w:p>
        </w:tc>
        <w:tc>
          <w:tcPr>
            <w:tcW w:w="1896" w:type="dxa"/>
            <w:gridSpan w:val="3"/>
          </w:tcPr>
          <w:p w:rsidR="005237A4" w:rsidRDefault="005237A4" w:rsidP="00904C6A">
            <w:pPr>
              <w:rPr>
                <w:rFonts w:hint="eastAsia"/>
              </w:rPr>
            </w:pPr>
            <w:r>
              <w:t>semp</w:t>
            </w:r>
          </w:p>
        </w:tc>
        <w:tc>
          <w:tcPr>
            <w:tcW w:w="3084" w:type="dxa"/>
          </w:tcPr>
          <w:p w:rsidR="005237A4" w:rsidRDefault="005237A4" w:rsidP="00904C6A">
            <w:pPr>
              <w:tabs>
                <w:tab w:val="left" w:pos="787"/>
              </w:tabs>
              <w:rPr>
                <w:b/>
              </w:rPr>
            </w:pPr>
          </w:p>
        </w:tc>
      </w:tr>
      <w:tr w:rsidR="005237A4" w:rsidTr="00904C6A">
        <w:trPr>
          <w:cantSplit/>
        </w:trPr>
        <w:tc>
          <w:tcPr>
            <w:tcW w:w="1548" w:type="dxa"/>
            <w:gridSpan w:val="2"/>
          </w:tcPr>
          <w:p w:rsidR="005237A4" w:rsidRDefault="005237A4" w:rsidP="00904C6A">
            <w:pPr>
              <w:rPr>
                <w:rFonts w:hint="eastAsia"/>
              </w:rPr>
            </w:pPr>
            <w:r>
              <w:rPr>
                <w:rFonts w:hint="eastAsia"/>
              </w:rPr>
              <w:t>消息</w:t>
            </w:r>
            <w:r>
              <w:t>ID</w:t>
            </w: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r>
              <w:t>L</w:t>
            </w:r>
            <w:r>
              <w:rPr>
                <w:rFonts w:hint="eastAsia"/>
              </w:rPr>
              <w:t>vol0</w:t>
            </w:r>
          </w:p>
        </w:tc>
        <w:tc>
          <w:tcPr>
            <w:tcW w:w="3122" w:type="dxa"/>
            <w:gridSpan w:val="2"/>
          </w:tcPr>
          <w:p w:rsidR="005237A4" w:rsidRDefault="005237A4" w:rsidP="00904C6A">
            <w:pPr>
              <w:rPr>
                <w:rFonts w:hint="eastAsia"/>
              </w:rPr>
            </w:pPr>
          </w:p>
        </w:tc>
      </w:tr>
      <w:tr w:rsidR="005237A4" w:rsidTr="00904C6A">
        <w:trPr>
          <w:cantSplit/>
          <w:trHeight w:val="232"/>
        </w:trPr>
        <w:tc>
          <w:tcPr>
            <w:tcW w:w="1548" w:type="dxa"/>
            <w:gridSpan w:val="2"/>
            <w:tcBorders>
              <w:bottom w:val="single" w:sz="4" w:space="0" w:color="auto"/>
            </w:tcBorders>
          </w:tcPr>
          <w:p w:rsidR="005237A4" w:rsidRDefault="005237A4" w:rsidP="00904C6A">
            <w:pPr>
              <w:rPr>
                <w:rFonts w:hint="eastAsia"/>
              </w:rPr>
            </w:pPr>
            <w:r>
              <w:rPr>
                <w:rFonts w:hint="eastAsia"/>
              </w:rPr>
              <w:t>交易码</w:t>
            </w:r>
          </w:p>
        </w:tc>
        <w:tc>
          <w:tcPr>
            <w:tcW w:w="1360" w:type="dxa"/>
            <w:gridSpan w:val="2"/>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r>
              <w:t>L</w:t>
            </w:r>
            <w:r>
              <w:rPr>
                <w:rFonts w:hint="eastAsia"/>
              </w:rPr>
              <w:t>vol1</w:t>
            </w:r>
          </w:p>
        </w:tc>
        <w:tc>
          <w:tcPr>
            <w:tcW w:w="3122" w:type="dxa"/>
            <w:gridSpan w:val="2"/>
            <w:tcBorders>
              <w:bottom w:val="single" w:sz="4" w:space="0" w:color="auto"/>
            </w:tcBorders>
          </w:tcPr>
          <w:p w:rsidR="005237A4" w:rsidRDefault="005237A4" w:rsidP="00904C6A">
            <w:pPr>
              <w:rPr>
                <w:rFonts w:hint="eastAsia"/>
              </w:rPr>
            </w:pPr>
          </w:p>
        </w:tc>
      </w:tr>
      <w:tr w:rsidR="005237A4" w:rsidTr="00904C6A">
        <w:trPr>
          <w:cantSplit/>
        </w:trPr>
        <w:tc>
          <w:tcPr>
            <w:tcW w:w="1548" w:type="dxa"/>
            <w:gridSpan w:val="2"/>
          </w:tcPr>
          <w:p w:rsidR="005237A4" w:rsidRDefault="005237A4" w:rsidP="00904C6A">
            <w:pPr>
              <w:rPr>
                <w:rFonts w:hint="eastAsia"/>
              </w:rPr>
            </w:pPr>
            <w:r>
              <w:rPr>
                <w:rFonts w:hint="eastAsia"/>
              </w:rPr>
              <w:t>消息状态</w:t>
            </w: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r>
              <w:t>L</w:t>
            </w:r>
            <w:r>
              <w:rPr>
                <w:rFonts w:hint="eastAsia"/>
              </w:rPr>
              <w:t>vol2</w:t>
            </w:r>
          </w:p>
        </w:tc>
        <w:tc>
          <w:tcPr>
            <w:tcW w:w="3122" w:type="dxa"/>
            <w:gridSpan w:val="2"/>
          </w:tcPr>
          <w:p w:rsidR="005237A4" w:rsidRDefault="005237A4" w:rsidP="00904C6A">
            <w:pPr>
              <w:rPr>
                <w:rFonts w:hint="eastAsia"/>
              </w:rPr>
            </w:pPr>
            <w:r>
              <w:rPr>
                <w:rFonts w:hint="eastAsia"/>
              </w:rPr>
              <w:t xml:space="preserve">字典号码103；1、等待发送2、已发送3执行成功4执行失败 </w:t>
            </w:r>
          </w:p>
        </w:tc>
      </w:tr>
      <w:tr w:rsidR="005237A4" w:rsidTr="00904C6A">
        <w:trPr>
          <w:cantSplit/>
        </w:trPr>
        <w:tc>
          <w:tcPr>
            <w:tcW w:w="1548" w:type="dxa"/>
            <w:gridSpan w:val="2"/>
          </w:tcPr>
          <w:p w:rsidR="005237A4" w:rsidRDefault="005237A4" w:rsidP="00904C6A">
            <w:pPr>
              <w:rPr>
                <w:rFonts w:hint="eastAsia"/>
              </w:rPr>
            </w:pPr>
            <w:r>
              <w:rPr>
                <w:rFonts w:hint="eastAsia"/>
              </w:rPr>
              <w:lastRenderedPageBreak/>
              <w:t>优先级别</w:t>
            </w:r>
          </w:p>
        </w:tc>
        <w:tc>
          <w:tcPr>
            <w:tcW w:w="1360" w:type="dxa"/>
            <w:gridSpan w:val="2"/>
          </w:tcPr>
          <w:p w:rsidR="005237A4" w:rsidRDefault="005237A4" w:rsidP="00904C6A">
            <w:pPr>
              <w:rPr>
                <w:rFonts w:hint="eastAsia"/>
              </w:rPr>
            </w:pPr>
          </w:p>
        </w:tc>
        <w:tc>
          <w:tcPr>
            <w:tcW w:w="1818" w:type="dxa"/>
          </w:tcPr>
          <w:p w:rsidR="005237A4" w:rsidRDefault="005237A4" w:rsidP="00904C6A">
            <w:r>
              <w:t>L</w:t>
            </w:r>
            <w:r>
              <w:rPr>
                <w:rFonts w:hint="eastAsia"/>
              </w:rPr>
              <w:t>vol3</w:t>
            </w:r>
          </w:p>
        </w:tc>
        <w:tc>
          <w:tcPr>
            <w:tcW w:w="3122" w:type="dxa"/>
            <w:gridSpan w:val="2"/>
          </w:tcPr>
          <w:p w:rsidR="005237A4" w:rsidRDefault="005237A4" w:rsidP="00904C6A">
            <w:pPr>
              <w:rPr>
                <w:rFonts w:hint="eastAsia"/>
              </w:rPr>
            </w:pPr>
            <w:r>
              <w:rPr>
                <w:rFonts w:hint="eastAsia"/>
              </w:rPr>
              <w:t>字典号码104； 1-最高,2-高,3-中,4-底，5-最低</w:t>
            </w:r>
          </w:p>
        </w:tc>
      </w:tr>
      <w:tr w:rsidR="005237A4" w:rsidTr="00904C6A">
        <w:trPr>
          <w:cantSplit/>
        </w:trPr>
        <w:tc>
          <w:tcPr>
            <w:tcW w:w="1548" w:type="dxa"/>
            <w:gridSpan w:val="2"/>
          </w:tcPr>
          <w:p w:rsidR="005237A4" w:rsidRDefault="005237A4" w:rsidP="00904C6A">
            <w:pPr>
              <w:rPr>
                <w:rFonts w:hint="eastAsia"/>
              </w:rPr>
            </w:pPr>
            <w:r>
              <w:rPr>
                <w:rFonts w:hint="eastAsia"/>
              </w:rPr>
              <w:t>子系统</w:t>
            </w:r>
            <w:r>
              <w:t>ID</w:t>
            </w:r>
          </w:p>
        </w:tc>
        <w:tc>
          <w:tcPr>
            <w:tcW w:w="1360" w:type="dxa"/>
            <w:gridSpan w:val="2"/>
          </w:tcPr>
          <w:p w:rsidR="005237A4" w:rsidRDefault="005237A4" w:rsidP="00904C6A">
            <w:pPr>
              <w:rPr>
                <w:rFonts w:hint="eastAsia"/>
              </w:rPr>
            </w:pPr>
          </w:p>
        </w:tc>
        <w:tc>
          <w:tcPr>
            <w:tcW w:w="1818" w:type="dxa"/>
          </w:tcPr>
          <w:p w:rsidR="005237A4" w:rsidRDefault="005237A4" w:rsidP="00904C6A">
            <w:r>
              <w:t>L</w:t>
            </w:r>
            <w:r>
              <w:rPr>
                <w:rFonts w:hint="eastAsia"/>
              </w:rPr>
              <w:t>vol4</w:t>
            </w:r>
          </w:p>
        </w:tc>
        <w:tc>
          <w:tcPr>
            <w:tcW w:w="3122" w:type="dxa"/>
            <w:gridSpan w:val="2"/>
          </w:tcPr>
          <w:p w:rsidR="005237A4" w:rsidRDefault="005237A4" w:rsidP="00904C6A">
            <w:pPr>
              <w:rPr>
                <w:rFonts w:hint="eastAsia"/>
              </w:rPr>
            </w:pPr>
          </w:p>
        </w:tc>
      </w:tr>
      <w:tr w:rsidR="005237A4" w:rsidTr="00904C6A">
        <w:trPr>
          <w:cantSplit/>
        </w:trPr>
        <w:tc>
          <w:tcPr>
            <w:tcW w:w="1548" w:type="dxa"/>
            <w:gridSpan w:val="2"/>
          </w:tcPr>
          <w:p w:rsidR="005237A4" w:rsidRDefault="005237A4" w:rsidP="00904C6A">
            <w:pPr>
              <w:rPr>
                <w:rFonts w:hint="eastAsia"/>
              </w:rPr>
            </w:pPr>
            <w:r>
              <w:rPr>
                <w:rFonts w:hint="eastAsia"/>
              </w:rPr>
              <w:t>设备</w:t>
            </w:r>
            <w:r>
              <w:t>ID</w:t>
            </w:r>
          </w:p>
        </w:tc>
        <w:tc>
          <w:tcPr>
            <w:tcW w:w="1360" w:type="dxa"/>
            <w:gridSpan w:val="2"/>
          </w:tcPr>
          <w:p w:rsidR="005237A4" w:rsidRDefault="005237A4" w:rsidP="00904C6A">
            <w:pPr>
              <w:rPr>
                <w:rFonts w:hint="eastAsia"/>
              </w:rPr>
            </w:pPr>
          </w:p>
        </w:tc>
        <w:tc>
          <w:tcPr>
            <w:tcW w:w="1818" w:type="dxa"/>
          </w:tcPr>
          <w:p w:rsidR="005237A4" w:rsidRDefault="005237A4" w:rsidP="00904C6A">
            <w:r>
              <w:t>L</w:t>
            </w:r>
            <w:r>
              <w:rPr>
                <w:rFonts w:hint="eastAsia"/>
              </w:rPr>
              <w:t>vol5</w:t>
            </w:r>
          </w:p>
        </w:tc>
        <w:tc>
          <w:tcPr>
            <w:tcW w:w="3122" w:type="dxa"/>
            <w:gridSpan w:val="2"/>
          </w:tcPr>
          <w:p w:rsidR="005237A4" w:rsidRDefault="005237A4" w:rsidP="00904C6A">
            <w:pPr>
              <w:rPr>
                <w:rFonts w:hint="eastAsia"/>
              </w:rPr>
            </w:pPr>
          </w:p>
        </w:tc>
      </w:tr>
      <w:tr w:rsidR="005237A4" w:rsidTr="00904C6A">
        <w:trPr>
          <w:cantSplit/>
        </w:trPr>
        <w:tc>
          <w:tcPr>
            <w:tcW w:w="1548" w:type="dxa"/>
            <w:gridSpan w:val="2"/>
          </w:tcPr>
          <w:p w:rsidR="005237A4" w:rsidRDefault="005237A4" w:rsidP="00904C6A">
            <w:pPr>
              <w:rPr>
                <w:rFonts w:hint="eastAsia"/>
              </w:rPr>
            </w:pPr>
            <w:r>
              <w:rPr>
                <w:rFonts w:hint="eastAsia"/>
              </w:rPr>
              <w:t>交易类型</w:t>
            </w:r>
          </w:p>
        </w:tc>
        <w:tc>
          <w:tcPr>
            <w:tcW w:w="1360" w:type="dxa"/>
            <w:gridSpan w:val="2"/>
          </w:tcPr>
          <w:p w:rsidR="005237A4" w:rsidRDefault="005237A4" w:rsidP="00904C6A">
            <w:pPr>
              <w:tabs>
                <w:tab w:val="left" w:pos="787"/>
              </w:tabs>
              <w:rPr>
                <w:rFonts w:hint="eastAsia"/>
              </w:rPr>
            </w:pPr>
            <w:r>
              <w:rPr>
                <w:rFonts w:hint="eastAsia"/>
              </w:rPr>
              <w:t>1</w:t>
            </w:r>
          </w:p>
        </w:tc>
        <w:tc>
          <w:tcPr>
            <w:tcW w:w="1818" w:type="dxa"/>
          </w:tcPr>
          <w:p w:rsidR="005237A4" w:rsidRDefault="005237A4" w:rsidP="00904C6A">
            <w:pPr>
              <w:tabs>
                <w:tab w:val="left" w:pos="787"/>
              </w:tabs>
              <w:rPr>
                <w:rFonts w:hint="eastAsia"/>
              </w:rPr>
            </w:pPr>
            <w:r>
              <w:t>S</w:t>
            </w:r>
            <w:r>
              <w:rPr>
                <w:rFonts w:hint="eastAsia"/>
              </w:rPr>
              <w:t>sstatus0</w:t>
            </w:r>
          </w:p>
        </w:tc>
        <w:tc>
          <w:tcPr>
            <w:tcW w:w="3122" w:type="dxa"/>
            <w:gridSpan w:val="2"/>
          </w:tcPr>
          <w:p w:rsidR="005237A4" w:rsidRDefault="005237A4" w:rsidP="00904C6A">
            <w:pPr>
              <w:tabs>
                <w:tab w:val="left" w:pos="787"/>
              </w:tabs>
              <w:rPr>
                <w:rFonts w:hint="eastAsia"/>
                <w:b/>
              </w:rPr>
            </w:pPr>
            <w:r>
              <w:rPr>
                <w:rFonts w:hint="eastAsia"/>
                <w:b/>
              </w:rPr>
              <w:t xml:space="preserve">固定值 </w:t>
            </w:r>
            <w:r>
              <w:rPr>
                <w:b/>
              </w:rPr>
              <w:t>’</w:t>
            </w:r>
            <w:r>
              <w:rPr>
                <w:rFonts w:hint="eastAsia"/>
                <w:b/>
              </w:rPr>
              <w:t>R</w:t>
            </w:r>
            <w:r>
              <w:rPr>
                <w:b/>
              </w:rPr>
              <w:t>’</w:t>
            </w: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消息</w:t>
            </w:r>
            <w:r>
              <w:t>ID</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L</w:t>
            </w:r>
            <w:r>
              <w:rPr>
                <w:rFonts w:hint="eastAsia"/>
              </w:rPr>
              <w:t>vol0</w:t>
            </w:r>
          </w:p>
        </w:tc>
        <w:tc>
          <w:tcPr>
            <w:tcW w:w="3122"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交易码</w:t>
            </w: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r>
              <w:t>L</w:t>
            </w:r>
            <w:r>
              <w:rPr>
                <w:rFonts w:hint="eastAsia"/>
              </w:rPr>
              <w:t>vol1</w:t>
            </w:r>
          </w:p>
        </w:tc>
        <w:tc>
          <w:tcPr>
            <w:tcW w:w="3122"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消息状态</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L</w:t>
            </w:r>
            <w:r>
              <w:rPr>
                <w:rFonts w:hint="eastAsia"/>
              </w:rPr>
              <w:t>vol2</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消息级别</w:t>
            </w:r>
          </w:p>
        </w:tc>
        <w:tc>
          <w:tcPr>
            <w:tcW w:w="1360" w:type="dxa"/>
          </w:tcPr>
          <w:p w:rsidR="005237A4" w:rsidRDefault="005237A4" w:rsidP="00904C6A">
            <w:pPr>
              <w:rPr>
                <w:rFonts w:hint="eastAsia"/>
              </w:rPr>
            </w:pPr>
          </w:p>
        </w:tc>
        <w:tc>
          <w:tcPr>
            <w:tcW w:w="1818" w:type="dxa"/>
          </w:tcPr>
          <w:p w:rsidR="005237A4" w:rsidRDefault="005237A4" w:rsidP="00904C6A">
            <w:r>
              <w:t>L</w:t>
            </w:r>
            <w:r>
              <w:rPr>
                <w:rFonts w:hint="eastAsia"/>
              </w:rPr>
              <w:t>vol3</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子系统</w:t>
            </w:r>
            <w:r>
              <w:t>ID</w:t>
            </w:r>
          </w:p>
        </w:tc>
        <w:tc>
          <w:tcPr>
            <w:tcW w:w="1360" w:type="dxa"/>
          </w:tcPr>
          <w:p w:rsidR="005237A4" w:rsidRDefault="005237A4" w:rsidP="00904C6A">
            <w:pPr>
              <w:rPr>
                <w:rFonts w:hint="eastAsia"/>
              </w:rPr>
            </w:pPr>
          </w:p>
        </w:tc>
        <w:tc>
          <w:tcPr>
            <w:tcW w:w="1818" w:type="dxa"/>
          </w:tcPr>
          <w:p w:rsidR="005237A4" w:rsidRDefault="005237A4" w:rsidP="00904C6A">
            <w:r>
              <w:t>L</w:t>
            </w:r>
            <w:r>
              <w:rPr>
                <w:rFonts w:hint="eastAsia"/>
              </w:rPr>
              <w:t>vol4</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设备</w:t>
            </w:r>
            <w:r>
              <w:t>ID</w:t>
            </w:r>
          </w:p>
        </w:tc>
        <w:tc>
          <w:tcPr>
            <w:tcW w:w="1360" w:type="dxa"/>
          </w:tcPr>
          <w:p w:rsidR="005237A4" w:rsidRDefault="005237A4" w:rsidP="00904C6A">
            <w:pPr>
              <w:rPr>
                <w:rFonts w:hint="eastAsia"/>
              </w:rPr>
            </w:pPr>
          </w:p>
        </w:tc>
        <w:tc>
          <w:tcPr>
            <w:tcW w:w="1818" w:type="dxa"/>
          </w:tcPr>
          <w:p w:rsidR="005237A4" w:rsidRDefault="005237A4" w:rsidP="00904C6A">
            <w:r>
              <w:t>L</w:t>
            </w:r>
            <w:r>
              <w:rPr>
                <w:rFonts w:hint="eastAsia"/>
              </w:rPr>
              <w:t>vol5</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消息生成时间</w:t>
            </w:r>
          </w:p>
        </w:tc>
        <w:tc>
          <w:tcPr>
            <w:tcW w:w="1360" w:type="dxa"/>
          </w:tcPr>
          <w:p w:rsidR="005237A4" w:rsidRDefault="005237A4" w:rsidP="00904C6A">
            <w:pPr>
              <w:rPr>
                <w:rFonts w:hint="eastAsia"/>
              </w:rPr>
            </w:pPr>
            <w:r>
              <w:rPr>
                <w:rFonts w:hint="eastAsia"/>
              </w:rPr>
              <w:t>26</w:t>
            </w:r>
          </w:p>
        </w:tc>
        <w:tc>
          <w:tcPr>
            <w:tcW w:w="1818" w:type="dxa"/>
          </w:tcPr>
          <w:p w:rsidR="005237A4" w:rsidRDefault="005237A4" w:rsidP="00904C6A">
            <w:r>
              <w:t>sphone</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消息开始处理时间</w:t>
            </w:r>
          </w:p>
        </w:tc>
        <w:tc>
          <w:tcPr>
            <w:tcW w:w="1360" w:type="dxa"/>
          </w:tcPr>
          <w:p w:rsidR="005237A4" w:rsidRDefault="005237A4" w:rsidP="00904C6A">
            <w:pPr>
              <w:rPr>
                <w:rFonts w:hint="eastAsia"/>
              </w:rPr>
            </w:pPr>
            <w:r>
              <w:rPr>
                <w:rFonts w:hint="eastAsia"/>
              </w:rPr>
              <w:t>26</w:t>
            </w:r>
          </w:p>
        </w:tc>
        <w:tc>
          <w:tcPr>
            <w:tcW w:w="1818" w:type="dxa"/>
          </w:tcPr>
          <w:p w:rsidR="005237A4" w:rsidRDefault="005237A4" w:rsidP="00904C6A">
            <w:r>
              <w:t>sphone2</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消息处理完成时间</w:t>
            </w:r>
          </w:p>
        </w:tc>
        <w:tc>
          <w:tcPr>
            <w:tcW w:w="1360" w:type="dxa"/>
          </w:tcPr>
          <w:p w:rsidR="005237A4" w:rsidRDefault="005237A4" w:rsidP="00904C6A">
            <w:pPr>
              <w:rPr>
                <w:rFonts w:hint="eastAsia"/>
              </w:rPr>
            </w:pPr>
            <w:r>
              <w:rPr>
                <w:rFonts w:hint="eastAsia"/>
              </w:rPr>
              <w:t>26</w:t>
            </w:r>
          </w:p>
        </w:tc>
        <w:tc>
          <w:tcPr>
            <w:tcW w:w="1818" w:type="dxa"/>
          </w:tcPr>
          <w:p w:rsidR="005237A4" w:rsidRDefault="005237A4" w:rsidP="00904C6A">
            <w:r>
              <w:t>sphone3</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错误码</w:t>
            </w:r>
          </w:p>
        </w:tc>
        <w:tc>
          <w:tcPr>
            <w:tcW w:w="1360" w:type="dxa"/>
          </w:tcPr>
          <w:p w:rsidR="005237A4" w:rsidRDefault="005237A4" w:rsidP="00904C6A">
            <w:pPr>
              <w:rPr>
                <w:rFonts w:hint="eastAsia"/>
              </w:rPr>
            </w:pPr>
          </w:p>
        </w:tc>
        <w:tc>
          <w:tcPr>
            <w:tcW w:w="1818" w:type="dxa"/>
          </w:tcPr>
          <w:p w:rsidR="005237A4" w:rsidRDefault="005237A4" w:rsidP="00904C6A">
            <w:r>
              <w:t>L</w:t>
            </w:r>
            <w:r>
              <w:rPr>
                <w:rFonts w:hint="eastAsia"/>
              </w:rPr>
              <w:t>vol6</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错误消息</w:t>
            </w:r>
          </w:p>
        </w:tc>
        <w:tc>
          <w:tcPr>
            <w:tcW w:w="1360" w:type="dxa"/>
          </w:tcPr>
          <w:p w:rsidR="005237A4" w:rsidRDefault="005237A4" w:rsidP="00904C6A">
            <w:pPr>
              <w:rPr>
                <w:rFonts w:hint="eastAsia"/>
              </w:rPr>
            </w:pPr>
            <w:r>
              <w:rPr>
                <w:rFonts w:hint="eastAsia"/>
              </w:rPr>
              <w:t>100</w:t>
            </w:r>
          </w:p>
        </w:tc>
        <w:tc>
          <w:tcPr>
            <w:tcW w:w="1818" w:type="dxa"/>
          </w:tcPr>
          <w:p w:rsidR="005237A4" w:rsidRDefault="005237A4" w:rsidP="00904C6A">
            <w:r>
              <w:t>vsvarstr0</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父交易码</w:t>
            </w:r>
          </w:p>
        </w:tc>
        <w:tc>
          <w:tcPr>
            <w:tcW w:w="1360" w:type="dxa"/>
          </w:tcPr>
          <w:p w:rsidR="005237A4" w:rsidRDefault="005237A4" w:rsidP="00904C6A">
            <w:pPr>
              <w:rPr>
                <w:rFonts w:hint="eastAsia"/>
              </w:rPr>
            </w:pPr>
          </w:p>
        </w:tc>
        <w:tc>
          <w:tcPr>
            <w:tcW w:w="1818" w:type="dxa"/>
          </w:tcPr>
          <w:p w:rsidR="005237A4" w:rsidRDefault="005237A4" w:rsidP="00904C6A">
            <w:r>
              <w:t>L</w:t>
            </w:r>
            <w:r>
              <w:rPr>
                <w:rFonts w:hint="eastAsia"/>
              </w:rPr>
              <w:t>vol7</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交易卡号</w:t>
            </w:r>
          </w:p>
        </w:tc>
        <w:tc>
          <w:tcPr>
            <w:tcW w:w="1360" w:type="dxa"/>
          </w:tcPr>
          <w:p w:rsidR="005237A4" w:rsidRDefault="005237A4" w:rsidP="00904C6A">
            <w:pPr>
              <w:rPr>
                <w:rFonts w:hint="eastAsia"/>
              </w:rPr>
            </w:pPr>
          </w:p>
        </w:tc>
        <w:tc>
          <w:tcPr>
            <w:tcW w:w="1818" w:type="dxa"/>
          </w:tcPr>
          <w:p w:rsidR="005237A4" w:rsidRDefault="005237A4" w:rsidP="00904C6A">
            <w:r>
              <w:t>L</w:t>
            </w:r>
            <w:r>
              <w:rPr>
                <w:rFonts w:hint="eastAsia"/>
              </w:rPr>
              <w:t>vol8</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最大发送次数</w:t>
            </w:r>
          </w:p>
        </w:tc>
        <w:tc>
          <w:tcPr>
            <w:tcW w:w="1360" w:type="dxa"/>
          </w:tcPr>
          <w:p w:rsidR="005237A4" w:rsidRDefault="005237A4" w:rsidP="00904C6A">
            <w:pPr>
              <w:rPr>
                <w:rFonts w:hint="eastAsia"/>
              </w:rPr>
            </w:pPr>
          </w:p>
        </w:tc>
        <w:tc>
          <w:tcPr>
            <w:tcW w:w="1818" w:type="dxa"/>
          </w:tcPr>
          <w:p w:rsidR="005237A4" w:rsidRDefault="005237A4" w:rsidP="00904C6A">
            <w:r>
              <w:t>L</w:t>
            </w:r>
            <w:r>
              <w:rPr>
                <w:rFonts w:hint="eastAsia"/>
              </w:rPr>
              <w:t>vol9</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删除标志</w:t>
            </w:r>
          </w:p>
        </w:tc>
        <w:tc>
          <w:tcPr>
            <w:tcW w:w="1360" w:type="dxa"/>
          </w:tcPr>
          <w:p w:rsidR="005237A4" w:rsidRDefault="005237A4" w:rsidP="00904C6A">
            <w:pPr>
              <w:rPr>
                <w:rFonts w:hint="eastAsia"/>
              </w:rPr>
            </w:pPr>
          </w:p>
        </w:tc>
        <w:tc>
          <w:tcPr>
            <w:tcW w:w="1818" w:type="dxa"/>
          </w:tcPr>
          <w:p w:rsidR="005237A4" w:rsidRDefault="005237A4" w:rsidP="00904C6A">
            <w:r>
              <w:t>S</w:t>
            </w:r>
            <w:r>
              <w:rPr>
                <w:rFonts w:hint="eastAsia"/>
              </w:rPr>
              <w:t>sstatus1</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接收次数</w:t>
            </w:r>
          </w:p>
        </w:tc>
        <w:tc>
          <w:tcPr>
            <w:tcW w:w="1360" w:type="dxa"/>
          </w:tcPr>
          <w:p w:rsidR="005237A4" w:rsidRDefault="005237A4" w:rsidP="00904C6A">
            <w:pPr>
              <w:rPr>
                <w:rFonts w:hint="eastAsia"/>
              </w:rPr>
            </w:pPr>
          </w:p>
        </w:tc>
        <w:tc>
          <w:tcPr>
            <w:tcW w:w="1818" w:type="dxa"/>
          </w:tcPr>
          <w:p w:rsidR="005237A4" w:rsidRDefault="005237A4" w:rsidP="00904C6A">
            <w:r>
              <w:t>L</w:t>
            </w:r>
            <w:r>
              <w:rPr>
                <w:rFonts w:hint="eastAsia"/>
              </w:rPr>
              <w:t>vol10</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序号</w:t>
            </w:r>
          </w:p>
        </w:tc>
        <w:tc>
          <w:tcPr>
            <w:tcW w:w="1360" w:type="dxa"/>
          </w:tcPr>
          <w:p w:rsidR="005237A4" w:rsidRDefault="005237A4" w:rsidP="00904C6A">
            <w:pPr>
              <w:rPr>
                <w:rFonts w:hint="eastAsia"/>
              </w:rPr>
            </w:pPr>
          </w:p>
        </w:tc>
        <w:tc>
          <w:tcPr>
            <w:tcW w:w="1818" w:type="dxa"/>
          </w:tcPr>
          <w:p w:rsidR="005237A4" w:rsidRDefault="005237A4" w:rsidP="00904C6A">
            <w:r>
              <w:t>L</w:t>
            </w:r>
            <w:r>
              <w:rPr>
                <w:rFonts w:hint="eastAsia"/>
              </w:rPr>
              <w:t>vol11</w:t>
            </w: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消息类型</w:t>
            </w:r>
          </w:p>
        </w:tc>
        <w:tc>
          <w:tcPr>
            <w:tcW w:w="1360" w:type="dxa"/>
          </w:tcPr>
          <w:p w:rsidR="005237A4" w:rsidRDefault="005237A4" w:rsidP="00904C6A">
            <w:pPr>
              <w:rPr>
                <w:rFonts w:hint="eastAsia"/>
              </w:rPr>
            </w:pPr>
          </w:p>
        </w:tc>
        <w:tc>
          <w:tcPr>
            <w:tcW w:w="1818" w:type="dxa"/>
          </w:tcPr>
          <w:p w:rsidR="005237A4" w:rsidRDefault="005237A4" w:rsidP="00904C6A">
            <w:r>
              <w:t>L</w:t>
            </w:r>
            <w:r>
              <w:rPr>
                <w:rFonts w:hint="eastAsia"/>
              </w:rPr>
              <w:t>vol12</w:t>
            </w:r>
          </w:p>
        </w:tc>
        <w:tc>
          <w:tcPr>
            <w:tcW w:w="3122" w:type="dxa"/>
          </w:tcPr>
          <w:p w:rsidR="005237A4" w:rsidRDefault="005237A4" w:rsidP="00904C6A">
            <w:pPr>
              <w:rPr>
                <w:rFonts w:hint="eastAsia"/>
              </w:rPr>
            </w:pPr>
            <w:r>
              <w:rPr>
                <w:rFonts w:hint="eastAsia"/>
              </w:rPr>
              <w:t>字典代码105：0-直接执行1-排序执行</w:t>
            </w:r>
          </w:p>
        </w:tc>
      </w:tr>
      <w:tr w:rsidR="005237A4" w:rsidTr="00904C6A">
        <w:trPr>
          <w:cantSplit/>
        </w:trPr>
        <w:tc>
          <w:tcPr>
            <w:tcW w:w="1548" w:type="dxa"/>
          </w:tcPr>
          <w:p w:rsidR="005237A4" w:rsidRDefault="005237A4" w:rsidP="00904C6A">
            <w:pPr>
              <w:rPr>
                <w:rFonts w:hint="eastAsia"/>
              </w:rPr>
            </w:pPr>
            <w:r>
              <w:rPr>
                <w:rFonts w:hint="eastAsia"/>
              </w:rPr>
              <w:t>发送次数</w:t>
            </w:r>
          </w:p>
        </w:tc>
        <w:tc>
          <w:tcPr>
            <w:tcW w:w="1360" w:type="dxa"/>
          </w:tcPr>
          <w:p w:rsidR="005237A4" w:rsidRDefault="005237A4" w:rsidP="00904C6A">
            <w:pPr>
              <w:rPr>
                <w:rFonts w:hint="eastAsia"/>
              </w:rPr>
            </w:pPr>
          </w:p>
        </w:tc>
        <w:tc>
          <w:tcPr>
            <w:tcW w:w="1818" w:type="dxa"/>
          </w:tcPr>
          <w:p w:rsidR="005237A4" w:rsidRDefault="005237A4" w:rsidP="00904C6A">
            <w:r>
              <w:t>lserial0</w:t>
            </w:r>
          </w:p>
        </w:tc>
        <w:tc>
          <w:tcPr>
            <w:tcW w:w="312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操作员进入消息队列管理界面</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输入查询条件</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lastRenderedPageBreak/>
              <w:t>3</w:t>
            </w:r>
          </w:p>
        </w:tc>
        <w:tc>
          <w:tcPr>
            <w:tcW w:w="6970" w:type="dxa"/>
          </w:tcPr>
          <w:p w:rsidR="005237A4" w:rsidRDefault="005237A4" w:rsidP="00904C6A">
            <w:pPr>
              <w:pStyle w:val="ad"/>
              <w:tabs>
                <w:tab w:val="left" w:pos="2177"/>
              </w:tabs>
              <w:ind w:right="-382"/>
              <w:rPr>
                <w:rFonts w:hint="eastAsia"/>
              </w:rPr>
            </w:pPr>
            <w:r>
              <w:rPr>
                <w:rFonts w:hint="eastAsia"/>
              </w:rPr>
              <w:t>点击查询</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发送查询指令到后台</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后台返回查询后的结果</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r>
              <w:rPr>
                <w:rFonts w:hint="eastAsia"/>
              </w:rPr>
              <w:t>交易结束</w:t>
            </w: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t>消息队列表T_TIF_MESLIST</w:t>
            </w:r>
            <w:r>
              <w:rPr>
                <w:rFonts w:hint="eastAsia"/>
              </w:rPr>
              <w:t xml:space="preserve"> </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78" w:name="_Toc337551572"/>
      <w:r>
        <w:rPr>
          <w:rFonts w:hint="eastAsia"/>
        </w:rPr>
        <w:t>消息队列信息删除</w:t>
      </w:r>
      <w:r>
        <w:rPr>
          <w:rFonts w:hint="eastAsia"/>
        </w:rPr>
        <w:t>(846204</w:t>
      </w:r>
      <w:r>
        <w:rPr>
          <w:rFonts w:hint="eastAsia"/>
        </w:rPr>
        <w:t>，状态</w:t>
      </w:r>
      <w:r>
        <w:rPr>
          <w:rFonts w:hint="eastAsia"/>
        </w:rPr>
        <w:t xml:space="preserve"> </w:t>
      </w:r>
      <w:r>
        <w:t>‘</w:t>
      </w:r>
      <w:r>
        <w:rPr>
          <w:rFonts w:hint="eastAsia"/>
        </w:rPr>
        <w:t>D</w:t>
      </w:r>
      <w:r>
        <w:t>’</w:t>
      </w:r>
      <w:r>
        <w:rPr>
          <w:rFonts w:hint="eastAsia"/>
        </w:rPr>
        <w:t>)</w:t>
      </w:r>
      <w:bookmarkEnd w:id="7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删除消息队列的信息。</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342"/>
        <w:gridCol w:w="1896"/>
        <w:gridCol w:w="3084"/>
      </w:tblGrid>
      <w:tr w:rsidR="005237A4" w:rsidTr="00904C6A">
        <w:trPr>
          <w:cantSplit/>
        </w:trPr>
        <w:tc>
          <w:tcPr>
            <w:tcW w:w="1526" w:type="dxa"/>
            <w:shd w:val="clear" w:color="auto" w:fill="B3B3B3"/>
          </w:tcPr>
          <w:p w:rsidR="005237A4" w:rsidRDefault="005237A4" w:rsidP="00904C6A">
            <w:pPr>
              <w:jc w:val="center"/>
              <w:rPr>
                <w:rFonts w:hint="eastAsia"/>
                <w:b/>
              </w:rPr>
            </w:pPr>
            <w:r>
              <w:rPr>
                <w:rFonts w:hint="eastAsia"/>
                <w:b/>
              </w:rPr>
              <w:t>输入项</w:t>
            </w:r>
          </w:p>
        </w:tc>
        <w:tc>
          <w:tcPr>
            <w:tcW w:w="1342"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3084"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6" w:type="dxa"/>
          </w:tcPr>
          <w:p w:rsidR="005237A4" w:rsidRDefault="005237A4" w:rsidP="00904C6A">
            <w:pPr>
              <w:rPr>
                <w:rFonts w:hint="eastAsia"/>
              </w:rPr>
            </w:pPr>
            <w:r>
              <w:rPr>
                <w:rFonts w:hint="eastAsia"/>
              </w:rPr>
              <w:t>站点号</w:t>
            </w:r>
          </w:p>
        </w:tc>
        <w:tc>
          <w:tcPr>
            <w:tcW w:w="1342"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3084" w:type="dxa"/>
          </w:tcPr>
          <w:p w:rsidR="005237A4" w:rsidRDefault="005237A4" w:rsidP="00904C6A">
            <w:pPr>
              <w:rPr>
                <w:rFonts w:hint="eastAsia"/>
              </w:rPr>
            </w:pPr>
          </w:p>
        </w:tc>
      </w:tr>
      <w:tr w:rsidR="005237A4" w:rsidTr="00904C6A">
        <w:trPr>
          <w:cantSplit/>
        </w:trPr>
        <w:tc>
          <w:tcPr>
            <w:tcW w:w="1526" w:type="dxa"/>
          </w:tcPr>
          <w:p w:rsidR="005237A4" w:rsidRDefault="005237A4" w:rsidP="00904C6A">
            <w:pPr>
              <w:rPr>
                <w:rFonts w:hint="eastAsia"/>
              </w:rPr>
            </w:pPr>
            <w:r>
              <w:rPr>
                <w:rFonts w:hint="eastAsia"/>
              </w:rPr>
              <w:t>操作员</w:t>
            </w:r>
          </w:p>
        </w:tc>
        <w:tc>
          <w:tcPr>
            <w:tcW w:w="1342"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3084" w:type="dxa"/>
          </w:tcPr>
          <w:p w:rsidR="005237A4" w:rsidRDefault="005237A4" w:rsidP="00904C6A">
            <w:pPr>
              <w:rPr>
                <w:rFonts w:hint="eastAsia"/>
              </w:rPr>
            </w:pPr>
          </w:p>
        </w:tc>
      </w:tr>
      <w:tr w:rsidR="005237A4" w:rsidTr="00904C6A">
        <w:trPr>
          <w:cantSplit/>
        </w:trPr>
        <w:tc>
          <w:tcPr>
            <w:tcW w:w="1526" w:type="dxa"/>
          </w:tcPr>
          <w:p w:rsidR="005237A4" w:rsidRDefault="005237A4" w:rsidP="00904C6A">
            <w:pPr>
              <w:rPr>
                <w:rFonts w:hint="eastAsia"/>
              </w:rPr>
            </w:pPr>
            <w:r>
              <w:rPr>
                <w:rFonts w:hint="eastAsia"/>
              </w:rPr>
              <w:t>交易类型</w:t>
            </w:r>
          </w:p>
        </w:tc>
        <w:tc>
          <w:tcPr>
            <w:tcW w:w="1342" w:type="dxa"/>
          </w:tcPr>
          <w:p w:rsidR="005237A4" w:rsidRDefault="005237A4" w:rsidP="00904C6A">
            <w:pPr>
              <w:tabs>
                <w:tab w:val="left" w:pos="787"/>
              </w:tabs>
              <w:rPr>
                <w:rFonts w:hint="eastAsia"/>
              </w:rPr>
            </w:pPr>
            <w:r>
              <w:rPr>
                <w:rFonts w:hint="eastAsia"/>
              </w:rPr>
              <w:t>1</w:t>
            </w:r>
          </w:p>
        </w:tc>
        <w:tc>
          <w:tcPr>
            <w:tcW w:w="1896" w:type="dxa"/>
          </w:tcPr>
          <w:p w:rsidR="005237A4" w:rsidRDefault="005237A4" w:rsidP="00904C6A">
            <w:pPr>
              <w:tabs>
                <w:tab w:val="left" w:pos="787"/>
              </w:tabs>
              <w:rPr>
                <w:rFonts w:hint="eastAsia"/>
              </w:rPr>
            </w:pPr>
            <w:r>
              <w:t>S</w:t>
            </w:r>
            <w:r>
              <w:rPr>
                <w:rFonts w:hint="eastAsia"/>
              </w:rPr>
              <w:t>sstatus0</w:t>
            </w:r>
          </w:p>
        </w:tc>
        <w:tc>
          <w:tcPr>
            <w:tcW w:w="3084" w:type="dxa"/>
          </w:tcPr>
          <w:p w:rsidR="005237A4" w:rsidRDefault="005237A4" w:rsidP="00904C6A">
            <w:pPr>
              <w:tabs>
                <w:tab w:val="left" w:pos="787"/>
              </w:tabs>
              <w:rPr>
                <w:rFonts w:hint="eastAsia"/>
                <w:b/>
              </w:rPr>
            </w:pPr>
            <w:r>
              <w:rPr>
                <w:rFonts w:hint="eastAsia"/>
                <w:b/>
              </w:rPr>
              <w:t xml:space="preserve">固定值 </w:t>
            </w:r>
            <w:r>
              <w:rPr>
                <w:b/>
              </w:rPr>
              <w:t>’</w:t>
            </w:r>
            <w:r>
              <w:rPr>
                <w:rFonts w:hint="eastAsia"/>
                <w:b/>
              </w:rPr>
              <w:t>D</w:t>
            </w:r>
            <w:r>
              <w:rPr>
                <w:b/>
              </w:rPr>
              <w:t>’</w:t>
            </w:r>
          </w:p>
        </w:tc>
      </w:tr>
      <w:tr w:rsidR="005237A4" w:rsidTr="00904C6A">
        <w:trPr>
          <w:cantSplit/>
        </w:trPr>
        <w:tc>
          <w:tcPr>
            <w:tcW w:w="1526" w:type="dxa"/>
          </w:tcPr>
          <w:p w:rsidR="005237A4" w:rsidRDefault="005237A4" w:rsidP="00904C6A">
            <w:pPr>
              <w:rPr>
                <w:rFonts w:hint="eastAsia"/>
              </w:rPr>
            </w:pPr>
            <w:r>
              <w:rPr>
                <w:rFonts w:hint="eastAsia"/>
              </w:rPr>
              <w:t>消息</w:t>
            </w:r>
            <w:r>
              <w:t>ID</w:t>
            </w:r>
          </w:p>
        </w:tc>
        <w:tc>
          <w:tcPr>
            <w:tcW w:w="1342"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vol0</w:t>
            </w:r>
          </w:p>
        </w:tc>
        <w:tc>
          <w:tcPr>
            <w:tcW w:w="3084" w:type="dxa"/>
          </w:tcPr>
          <w:p w:rsidR="005237A4" w:rsidRDefault="005237A4" w:rsidP="00904C6A">
            <w:pPr>
              <w:rPr>
                <w:rFonts w:hint="eastAsia"/>
              </w:rPr>
            </w:pPr>
          </w:p>
        </w:tc>
      </w:tr>
      <w:tr w:rsidR="005237A4" w:rsidTr="00904C6A">
        <w:trPr>
          <w:cantSplit/>
        </w:trPr>
        <w:tc>
          <w:tcPr>
            <w:tcW w:w="1526" w:type="dxa"/>
          </w:tcPr>
          <w:p w:rsidR="005237A4" w:rsidRDefault="005237A4" w:rsidP="00904C6A">
            <w:pPr>
              <w:rPr>
                <w:rFonts w:hint="eastAsia"/>
              </w:rPr>
            </w:pPr>
          </w:p>
        </w:tc>
        <w:tc>
          <w:tcPr>
            <w:tcW w:w="1342" w:type="dxa"/>
          </w:tcPr>
          <w:p w:rsidR="005237A4" w:rsidRDefault="005237A4" w:rsidP="00904C6A">
            <w:pPr>
              <w:rPr>
                <w:rFonts w:hint="eastAsia"/>
              </w:rPr>
            </w:pPr>
          </w:p>
        </w:tc>
        <w:tc>
          <w:tcPr>
            <w:tcW w:w="1896" w:type="dxa"/>
          </w:tcPr>
          <w:p w:rsidR="005237A4" w:rsidRDefault="005237A4" w:rsidP="00904C6A"/>
        </w:tc>
        <w:tc>
          <w:tcPr>
            <w:tcW w:w="3084"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前台发送删除消息命令和消息编号到后台</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后台判断该计划任务是否存在，否则报错</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3</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在计划任务表中删除该计划任务</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5</w:t>
            </w:r>
          </w:p>
        </w:tc>
        <w:tc>
          <w:tcPr>
            <w:tcW w:w="6970" w:type="dxa"/>
          </w:tcPr>
          <w:p w:rsidR="005237A4" w:rsidRDefault="005237A4" w:rsidP="00904C6A">
            <w:pPr>
              <w:pStyle w:val="ad"/>
              <w:tabs>
                <w:tab w:val="left" w:pos="2177"/>
              </w:tabs>
              <w:ind w:right="-382"/>
              <w:rPr>
                <w:rFonts w:hint="eastAsia"/>
              </w:rPr>
            </w:pPr>
            <w:r>
              <w:rPr>
                <w:rFonts w:hint="eastAsia"/>
              </w:rPr>
              <w:t>前台刷新显示</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交易完成</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t>消息队列表T_TIF_MESLIST</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rPr>
                <w:rFonts w:hint="eastAsia"/>
              </w:rPr>
            </w:pPr>
            <w:r>
              <w:t>消息队列表T_TIF_MESLIST</w:t>
            </w:r>
            <w:r>
              <w:rPr>
                <w:rFonts w:hint="eastAsia"/>
              </w:rPr>
              <w:t xml:space="preserve"> </w:t>
            </w:r>
          </w:p>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3"/>
        <w:tabs>
          <w:tab w:val="left" w:pos="180"/>
        </w:tabs>
        <w:ind w:hanging="1260"/>
      </w:pPr>
      <w:bookmarkStart w:id="79" w:name="_Toc337551573"/>
      <w:r>
        <w:rPr>
          <w:rFonts w:hint="eastAsia"/>
        </w:rPr>
        <w:t>消息队列信息修改</w:t>
      </w:r>
      <w:r>
        <w:rPr>
          <w:rFonts w:hint="eastAsia"/>
        </w:rPr>
        <w:t>(846204</w:t>
      </w:r>
      <w:r>
        <w:rPr>
          <w:rFonts w:hint="eastAsia"/>
        </w:rPr>
        <w:t>，状态</w:t>
      </w:r>
      <w:r>
        <w:rPr>
          <w:rFonts w:hint="eastAsia"/>
        </w:rPr>
        <w:t xml:space="preserve"> </w:t>
      </w:r>
      <w:r>
        <w:t>‘</w:t>
      </w:r>
      <w:r>
        <w:rPr>
          <w:rFonts w:hint="eastAsia"/>
        </w:rPr>
        <w:t>U</w:t>
      </w:r>
      <w:r>
        <w:t>’</w:t>
      </w:r>
      <w:r>
        <w:rPr>
          <w:rFonts w:hint="eastAsia"/>
        </w:rPr>
        <w:t>)</w:t>
      </w:r>
      <w:bookmarkEnd w:id="7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修改消息队列的信息。</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7"/>
        <w:gridCol w:w="1343"/>
        <w:gridCol w:w="1896"/>
        <w:gridCol w:w="3082"/>
      </w:tblGrid>
      <w:tr w:rsidR="005237A4" w:rsidTr="00904C6A">
        <w:trPr>
          <w:cantSplit/>
        </w:trPr>
        <w:tc>
          <w:tcPr>
            <w:tcW w:w="1527" w:type="dxa"/>
            <w:shd w:val="clear" w:color="auto" w:fill="B3B3B3"/>
          </w:tcPr>
          <w:p w:rsidR="005237A4" w:rsidRDefault="005237A4" w:rsidP="00904C6A">
            <w:pPr>
              <w:jc w:val="center"/>
              <w:rPr>
                <w:rFonts w:hint="eastAsia"/>
                <w:b/>
              </w:rPr>
            </w:pPr>
            <w:r>
              <w:rPr>
                <w:rFonts w:hint="eastAsia"/>
                <w:b/>
              </w:rPr>
              <w:t>输入项</w:t>
            </w:r>
          </w:p>
        </w:tc>
        <w:tc>
          <w:tcPr>
            <w:tcW w:w="1343"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308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27" w:type="dxa"/>
          </w:tcPr>
          <w:p w:rsidR="005237A4" w:rsidRDefault="005237A4" w:rsidP="00904C6A">
            <w:pPr>
              <w:rPr>
                <w:rFonts w:hint="eastAsia"/>
              </w:rPr>
            </w:pPr>
            <w:r>
              <w:rPr>
                <w:rFonts w:hint="eastAsia"/>
              </w:rPr>
              <w:t>站点号</w:t>
            </w:r>
          </w:p>
        </w:tc>
        <w:tc>
          <w:tcPr>
            <w:tcW w:w="1343"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3082" w:type="dxa"/>
          </w:tcPr>
          <w:p w:rsidR="005237A4" w:rsidRDefault="005237A4" w:rsidP="00904C6A">
            <w:pPr>
              <w:rPr>
                <w:rFonts w:hint="eastAsia"/>
              </w:rPr>
            </w:pPr>
          </w:p>
        </w:tc>
      </w:tr>
      <w:tr w:rsidR="005237A4" w:rsidTr="00904C6A">
        <w:trPr>
          <w:cantSplit/>
        </w:trPr>
        <w:tc>
          <w:tcPr>
            <w:tcW w:w="1527" w:type="dxa"/>
          </w:tcPr>
          <w:p w:rsidR="005237A4" w:rsidRDefault="005237A4" w:rsidP="00904C6A">
            <w:pPr>
              <w:rPr>
                <w:rFonts w:hint="eastAsia"/>
              </w:rPr>
            </w:pPr>
            <w:r>
              <w:rPr>
                <w:rFonts w:hint="eastAsia"/>
              </w:rPr>
              <w:t>操作员</w:t>
            </w:r>
          </w:p>
        </w:tc>
        <w:tc>
          <w:tcPr>
            <w:tcW w:w="1343"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3082" w:type="dxa"/>
          </w:tcPr>
          <w:p w:rsidR="005237A4" w:rsidRDefault="005237A4" w:rsidP="00904C6A">
            <w:pPr>
              <w:rPr>
                <w:rFonts w:hint="eastAsia"/>
              </w:rPr>
            </w:pPr>
          </w:p>
        </w:tc>
      </w:tr>
      <w:tr w:rsidR="005237A4" w:rsidTr="00904C6A">
        <w:trPr>
          <w:cantSplit/>
        </w:trPr>
        <w:tc>
          <w:tcPr>
            <w:tcW w:w="1527" w:type="dxa"/>
          </w:tcPr>
          <w:p w:rsidR="005237A4" w:rsidRDefault="005237A4" w:rsidP="00904C6A">
            <w:pPr>
              <w:rPr>
                <w:rFonts w:hint="eastAsia"/>
              </w:rPr>
            </w:pPr>
            <w:r>
              <w:rPr>
                <w:rFonts w:hint="eastAsia"/>
              </w:rPr>
              <w:t>交易类型</w:t>
            </w:r>
          </w:p>
        </w:tc>
        <w:tc>
          <w:tcPr>
            <w:tcW w:w="1343" w:type="dxa"/>
          </w:tcPr>
          <w:p w:rsidR="005237A4" w:rsidRDefault="005237A4" w:rsidP="00904C6A">
            <w:pPr>
              <w:tabs>
                <w:tab w:val="left" w:pos="787"/>
              </w:tabs>
              <w:rPr>
                <w:rFonts w:hint="eastAsia"/>
              </w:rPr>
            </w:pPr>
            <w:r>
              <w:rPr>
                <w:rFonts w:hint="eastAsia"/>
              </w:rPr>
              <w:t>1</w:t>
            </w:r>
          </w:p>
        </w:tc>
        <w:tc>
          <w:tcPr>
            <w:tcW w:w="1896" w:type="dxa"/>
          </w:tcPr>
          <w:p w:rsidR="005237A4" w:rsidRDefault="005237A4" w:rsidP="00904C6A">
            <w:pPr>
              <w:tabs>
                <w:tab w:val="left" w:pos="787"/>
              </w:tabs>
              <w:rPr>
                <w:rFonts w:hint="eastAsia"/>
              </w:rPr>
            </w:pPr>
            <w:r>
              <w:t>S</w:t>
            </w:r>
            <w:r>
              <w:rPr>
                <w:rFonts w:hint="eastAsia"/>
              </w:rPr>
              <w:t>sstatus0</w:t>
            </w:r>
          </w:p>
        </w:tc>
        <w:tc>
          <w:tcPr>
            <w:tcW w:w="3082" w:type="dxa"/>
          </w:tcPr>
          <w:p w:rsidR="005237A4" w:rsidRDefault="005237A4" w:rsidP="00904C6A">
            <w:pPr>
              <w:tabs>
                <w:tab w:val="left" w:pos="787"/>
              </w:tabs>
              <w:rPr>
                <w:rFonts w:hint="eastAsia"/>
                <w:b/>
              </w:rPr>
            </w:pPr>
            <w:r>
              <w:rPr>
                <w:rFonts w:hint="eastAsia"/>
                <w:b/>
              </w:rPr>
              <w:t xml:space="preserve">固定值 </w:t>
            </w:r>
            <w:r>
              <w:rPr>
                <w:b/>
              </w:rPr>
              <w:t>’</w:t>
            </w:r>
            <w:r>
              <w:rPr>
                <w:rFonts w:hint="eastAsia"/>
                <w:b/>
              </w:rPr>
              <w:t>U</w:t>
            </w:r>
            <w:r>
              <w:rPr>
                <w:b/>
              </w:rPr>
              <w:t>’</w:t>
            </w:r>
          </w:p>
        </w:tc>
      </w:tr>
      <w:tr w:rsidR="005237A4" w:rsidTr="00904C6A">
        <w:trPr>
          <w:cantSplit/>
        </w:trPr>
        <w:tc>
          <w:tcPr>
            <w:tcW w:w="1527" w:type="dxa"/>
          </w:tcPr>
          <w:p w:rsidR="005237A4" w:rsidRDefault="005237A4" w:rsidP="00904C6A">
            <w:pPr>
              <w:rPr>
                <w:rFonts w:hint="eastAsia"/>
              </w:rPr>
            </w:pPr>
            <w:r>
              <w:rPr>
                <w:rFonts w:hint="eastAsia"/>
              </w:rPr>
              <w:t>消息</w:t>
            </w:r>
            <w:r>
              <w:t>ID</w:t>
            </w:r>
          </w:p>
        </w:tc>
        <w:tc>
          <w:tcPr>
            <w:tcW w:w="1343"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vol0</w:t>
            </w:r>
          </w:p>
        </w:tc>
        <w:tc>
          <w:tcPr>
            <w:tcW w:w="3082" w:type="dxa"/>
          </w:tcPr>
          <w:p w:rsidR="005237A4" w:rsidRDefault="005237A4" w:rsidP="00904C6A">
            <w:pPr>
              <w:rPr>
                <w:rFonts w:hint="eastAsia"/>
              </w:rPr>
            </w:pPr>
          </w:p>
        </w:tc>
      </w:tr>
      <w:tr w:rsidR="005237A4" w:rsidTr="00904C6A">
        <w:trPr>
          <w:cantSplit/>
        </w:trPr>
        <w:tc>
          <w:tcPr>
            <w:tcW w:w="1527" w:type="dxa"/>
          </w:tcPr>
          <w:p w:rsidR="005237A4" w:rsidRDefault="005237A4" w:rsidP="00904C6A">
            <w:pPr>
              <w:rPr>
                <w:rFonts w:hint="eastAsia"/>
              </w:rPr>
            </w:pPr>
            <w:r>
              <w:rPr>
                <w:rFonts w:hint="eastAsia"/>
              </w:rPr>
              <w:t>错误码</w:t>
            </w:r>
          </w:p>
        </w:tc>
        <w:tc>
          <w:tcPr>
            <w:tcW w:w="1343" w:type="dxa"/>
          </w:tcPr>
          <w:p w:rsidR="005237A4" w:rsidRDefault="005237A4" w:rsidP="00904C6A">
            <w:pPr>
              <w:rPr>
                <w:rFonts w:hint="eastAsia"/>
              </w:rPr>
            </w:pPr>
          </w:p>
        </w:tc>
        <w:tc>
          <w:tcPr>
            <w:tcW w:w="1896" w:type="dxa"/>
          </w:tcPr>
          <w:p w:rsidR="005237A4" w:rsidRDefault="005237A4" w:rsidP="00904C6A">
            <w:r>
              <w:t>L</w:t>
            </w:r>
            <w:r>
              <w:rPr>
                <w:rFonts w:hint="eastAsia"/>
              </w:rPr>
              <w:t>vol6</w:t>
            </w:r>
          </w:p>
        </w:tc>
        <w:tc>
          <w:tcPr>
            <w:tcW w:w="3082" w:type="dxa"/>
          </w:tcPr>
          <w:p w:rsidR="005237A4" w:rsidRDefault="005237A4" w:rsidP="00904C6A">
            <w:pPr>
              <w:rPr>
                <w:rFonts w:hint="eastAsia"/>
              </w:rPr>
            </w:pPr>
          </w:p>
        </w:tc>
      </w:tr>
      <w:tr w:rsidR="005237A4" w:rsidTr="00904C6A">
        <w:trPr>
          <w:cantSplit/>
        </w:trPr>
        <w:tc>
          <w:tcPr>
            <w:tcW w:w="1527" w:type="dxa"/>
          </w:tcPr>
          <w:p w:rsidR="005237A4" w:rsidRDefault="005237A4" w:rsidP="00904C6A">
            <w:pPr>
              <w:rPr>
                <w:rFonts w:hint="eastAsia"/>
              </w:rPr>
            </w:pPr>
            <w:r>
              <w:rPr>
                <w:rFonts w:hint="eastAsia"/>
              </w:rPr>
              <w:t>错误消息</w:t>
            </w:r>
          </w:p>
        </w:tc>
        <w:tc>
          <w:tcPr>
            <w:tcW w:w="1343" w:type="dxa"/>
          </w:tcPr>
          <w:p w:rsidR="005237A4" w:rsidRDefault="005237A4" w:rsidP="00904C6A">
            <w:pPr>
              <w:rPr>
                <w:rFonts w:hint="eastAsia"/>
              </w:rPr>
            </w:pPr>
            <w:r>
              <w:rPr>
                <w:rFonts w:hint="eastAsia"/>
              </w:rPr>
              <w:t>100</w:t>
            </w:r>
          </w:p>
        </w:tc>
        <w:tc>
          <w:tcPr>
            <w:tcW w:w="1896" w:type="dxa"/>
          </w:tcPr>
          <w:p w:rsidR="005237A4" w:rsidRDefault="005237A4" w:rsidP="00904C6A">
            <w:r>
              <w:t>vsvarstr0</w:t>
            </w:r>
          </w:p>
        </w:tc>
        <w:tc>
          <w:tcPr>
            <w:tcW w:w="3082" w:type="dxa"/>
          </w:tcPr>
          <w:p w:rsidR="005237A4" w:rsidRDefault="005237A4" w:rsidP="00904C6A">
            <w:pPr>
              <w:rPr>
                <w:rFonts w:hint="eastAsia"/>
              </w:rPr>
            </w:pPr>
          </w:p>
        </w:tc>
      </w:tr>
      <w:tr w:rsidR="005237A4" w:rsidTr="00904C6A">
        <w:trPr>
          <w:cantSplit/>
        </w:trPr>
        <w:tc>
          <w:tcPr>
            <w:tcW w:w="1527" w:type="dxa"/>
          </w:tcPr>
          <w:p w:rsidR="005237A4" w:rsidRDefault="005237A4" w:rsidP="00904C6A">
            <w:pPr>
              <w:rPr>
                <w:rFonts w:hint="eastAsia"/>
              </w:rPr>
            </w:pPr>
          </w:p>
        </w:tc>
        <w:tc>
          <w:tcPr>
            <w:tcW w:w="1343" w:type="dxa"/>
          </w:tcPr>
          <w:p w:rsidR="005237A4" w:rsidRDefault="005237A4" w:rsidP="00904C6A">
            <w:pPr>
              <w:rPr>
                <w:rFonts w:hint="eastAsia"/>
              </w:rPr>
            </w:pPr>
          </w:p>
        </w:tc>
        <w:tc>
          <w:tcPr>
            <w:tcW w:w="1896" w:type="dxa"/>
          </w:tcPr>
          <w:p w:rsidR="005237A4" w:rsidRDefault="005237A4" w:rsidP="00904C6A"/>
        </w:tc>
        <w:tc>
          <w:tcPr>
            <w:tcW w:w="308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返回码</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rPr>
                <w:rFonts w:hint="eastAsia"/>
              </w:rPr>
            </w:pPr>
          </w:p>
        </w:tc>
        <w:tc>
          <w:tcPr>
            <w:tcW w:w="3122"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前台发送修改请求和需要修改的消息号及修改信息到后台</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后台判断该消息是否存在，不存在则报错</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3</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后台判断固定的cpack字段并拼凑成update语句</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后台直接执行更新操作</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5</w:t>
            </w:r>
          </w:p>
        </w:tc>
        <w:tc>
          <w:tcPr>
            <w:tcW w:w="6970" w:type="dxa"/>
          </w:tcPr>
          <w:p w:rsidR="005237A4" w:rsidRDefault="005237A4" w:rsidP="00904C6A">
            <w:pPr>
              <w:pStyle w:val="ad"/>
              <w:tabs>
                <w:tab w:val="left" w:pos="2177"/>
              </w:tabs>
              <w:ind w:right="-382"/>
              <w:rPr>
                <w:rFonts w:hint="eastAsia"/>
              </w:rPr>
            </w:pPr>
            <w:r>
              <w:rPr>
                <w:rFonts w:hint="eastAsia"/>
              </w:rPr>
              <w:t>前台刷新显示</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交易完成</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t>消息队列表T_TIF_MESLIST</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r>
              <w:t>消息队列表T_TIF_MESLIST</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20"/>
        <w:tabs>
          <w:tab w:val="clear" w:pos="576"/>
          <w:tab w:val="left" w:pos="9"/>
        </w:tabs>
        <w:ind w:left="9"/>
        <w:rPr>
          <w:rFonts w:hint="eastAsia"/>
        </w:rPr>
      </w:pPr>
      <w:bookmarkStart w:id="80" w:name="_Toc337551574"/>
      <w:r>
        <w:rPr>
          <w:rFonts w:hint="eastAsia"/>
        </w:rPr>
        <w:t>客户信息导入设置</w:t>
      </w:r>
      <w:bookmarkEnd w:id="80"/>
    </w:p>
    <w:p w:rsidR="005237A4" w:rsidRDefault="005237A4" w:rsidP="005237A4">
      <w:pPr>
        <w:pStyle w:val="3"/>
        <w:tabs>
          <w:tab w:val="left" w:pos="180"/>
        </w:tabs>
        <w:ind w:hanging="1260"/>
      </w:pPr>
      <w:bookmarkStart w:id="81" w:name="_Toc337551575"/>
      <w:r>
        <w:rPr>
          <w:rFonts w:hint="eastAsia"/>
        </w:rPr>
        <w:t>客户信息导入（</w:t>
      </w:r>
      <w:r>
        <w:rPr>
          <w:rFonts w:hint="eastAsia"/>
        </w:rPr>
        <w:t>841605</w:t>
      </w:r>
      <w:r>
        <w:rPr>
          <w:rFonts w:hint="eastAsia"/>
        </w:rPr>
        <w:t>）</w:t>
      </w:r>
      <w:bookmarkEnd w:id="8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896"/>
        <w:gridCol w:w="1480"/>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最大长度</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r>
              <w:rPr>
                <w:rFonts w:hint="eastAsia"/>
              </w:rPr>
              <w:t>批次号</w:t>
            </w:r>
          </w:p>
        </w:tc>
        <w:tc>
          <w:tcPr>
            <w:tcW w:w="1896" w:type="dxa"/>
          </w:tcPr>
          <w:p w:rsidR="005237A4" w:rsidRDefault="005237A4" w:rsidP="00904C6A">
            <w:r>
              <w:t>scust_limit</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导入顺序号</w:t>
            </w:r>
          </w:p>
        </w:tc>
        <w:tc>
          <w:tcPr>
            <w:tcW w:w="1896" w:type="dxa"/>
          </w:tcPr>
          <w:p w:rsidR="005237A4" w:rsidRDefault="005237A4" w:rsidP="00904C6A">
            <w:pPr>
              <w:rPr>
                <w:rFonts w:hint="eastAsia"/>
              </w:rPr>
            </w:pPr>
            <w:r>
              <w:t>L</w:t>
            </w:r>
            <w:r>
              <w:rPr>
                <w:rFonts w:hint="eastAsia"/>
              </w:rPr>
              <w:t>vol4</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操作员代码</w:t>
            </w:r>
          </w:p>
        </w:tc>
        <w:tc>
          <w:tcPr>
            <w:tcW w:w="1896" w:type="dxa"/>
          </w:tcPr>
          <w:p w:rsidR="005237A4" w:rsidRDefault="005237A4" w:rsidP="00904C6A">
            <w:r>
              <w:t>semp</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tabs>
                <w:tab w:val="left" w:pos="975"/>
              </w:tabs>
              <w:rPr>
                <w:rFonts w:hint="eastAsia"/>
              </w:rPr>
            </w:pPr>
            <w:r>
              <w:rPr>
                <w:rFonts w:hint="eastAsia"/>
              </w:rPr>
              <w:t>操作标志</w:t>
            </w:r>
          </w:p>
        </w:tc>
        <w:tc>
          <w:tcPr>
            <w:tcW w:w="1896" w:type="dxa"/>
          </w:tcPr>
          <w:p w:rsidR="005237A4" w:rsidRDefault="005237A4" w:rsidP="00904C6A">
            <w:pPr>
              <w:rPr>
                <w:rFonts w:hint="eastAsia"/>
              </w:rPr>
            </w:pPr>
            <w:r>
              <w:t>S</w:t>
            </w:r>
            <w:r>
              <w:rPr>
                <w:rFonts w:hint="eastAsia"/>
              </w:rPr>
              <w:t>status0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r>
              <w:rPr>
                <w:rFonts w:hint="eastAsia"/>
              </w:rPr>
              <w:t>固定为A</w:t>
            </w:r>
          </w:p>
        </w:tc>
      </w:tr>
      <w:tr w:rsidR="005237A4" w:rsidTr="00904C6A">
        <w:trPr>
          <w:cantSplit/>
        </w:trPr>
        <w:tc>
          <w:tcPr>
            <w:tcW w:w="1524" w:type="dxa"/>
          </w:tcPr>
          <w:p w:rsidR="005237A4" w:rsidRDefault="005237A4" w:rsidP="00904C6A">
            <w:pPr>
              <w:rPr>
                <w:rFonts w:hint="eastAsia"/>
              </w:rPr>
            </w:pPr>
            <w:r>
              <w:rPr>
                <w:rFonts w:hint="eastAsia"/>
              </w:rPr>
              <w:t>导入标志</w:t>
            </w:r>
          </w:p>
        </w:tc>
        <w:tc>
          <w:tcPr>
            <w:tcW w:w="1896" w:type="dxa"/>
          </w:tcPr>
          <w:p w:rsidR="005237A4" w:rsidRDefault="005237A4" w:rsidP="00904C6A">
            <w:pPr>
              <w:rPr>
                <w:rFonts w:hint="eastAsia"/>
              </w:rPr>
            </w:pPr>
            <w:r>
              <w:rPr>
                <w:rFonts w:hint="eastAsia"/>
              </w:rPr>
              <w:t>scust_type</w:t>
            </w:r>
          </w:p>
        </w:tc>
        <w:tc>
          <w:tcPr>
            <w:tcW w:w="1480" w:type="dxa"/>
          </w:tcPr>
          <w:p w:rsidR="005237A4" w:rsidRDefault="005237A4" w:rsidP="00904C6A">
            <w:pPr>
              <w:tabs>
                <w:tab w:val="left" w:pos="787"/>
              </w:tabs>
              <w:rPr>
                <w:rFonts w:hint="eastAsia"/>
              </w:rPr>
            </w:pPr>
          </w:p>
        </w:tc>
        <w:tc>
          <w:tcPr>
            <w:tcW w:w="1480" w:type="dxa"/>
          </w:tcPr>
          <w:p w:rsidR="005237A4" w:rsidRDefault="005237A4" w:rsidP="00904C6A">
            <w:pPr>
              <w:tabs>
                <w:tab w:val="left" w:pos="787"/>
              </w:tabs>
              <w:rPr>
                <w:rFonts w:hint="eastAsia"/>
              </w:rPr>
            </w:pPr>
          </w:p>
        </w:tc>
        <w:tc>
          <w:tcPr>
            <w:tcW w:w="1489" w:type="dxa"/>
          </w:tcPr>
          <w:p w:rsidR="005237A4" w:rsidRDefault="005237A4" w:rsidP="00904C6A">
            <w:pPr>
              <w:rPr>
                <w:rFonts w:hint="eastAsia"/>
              </w:rPr>
            </w:pPr>
            <w:r>
              <w:rPr>
                <w:rFonts w:hint="eastAsia"/>
              </w:rPr>
              <w:t>1表示结束</w:t>
            </w:r>
          </w:p>
        </w:tc>
      </w:tr>
      <w:tr w:rsidR="005237A4" w:rsidTr="00904C6A">
        <w:trPr>
          <w:cantSplit/>
        </w:trPr>
        <w:tc>
          <w:tcPr>
            <w:tcW w:w="1524" w:type="dxa"/>
          </w:tcPr>
          <w:p w:rsidR="005237A4" w:rsidRDefault="005237A4" w:rsidP="00904C6A">
            <w:r>
              <w:rPr>
                <w:rFonts w:hint="eastAsia"/>
              </w:rPr>
              <w:t>学工号</w:t>
            </w:r>
          </w:p>
        </w:tc>
        <w:tc>
          <w:tcPr>
            <w:tcW w:w="1896" w:type="dxa"/>
          </w:tcPr>
          <w:p w:rsidR="005237A4" w:rsidRDefault="005237A4" w:rsidP="00904C6A">
            <w:r>
              <w:t>spager</w:t>
            </w:r>
          </w:p>
        </w:tc>
        <w:tc>
          <w:tcPr>
            <w:tcW w:w="1480" w:type="dxa"/>
          </w:tcPr>
          <w:p w:rsidR="005237A4" w:rsidRDefault="005237A4" w:rsidP="00904C6A">
            <w:pPr>
              <w:tabs>
                <w:tab w:val="left" w:pos="787"/>
              </w:tabs>
              <w:rPr>
                <w:rFonts w:hint="eastAsia"/>
              </w:rPr>
            </w:pP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r>
              <w:rPr>
                <w:rFonts w:hint="eastAsia"/>
              </w:rPr>
              <w:t>客户类型</w:t>
            </w:r>
          </w:p>
        </w:tc>
        <w:tc>
          <w:tcPr>
            <w:tcW w:w="1896" w:type="dxa"/>
          </w:tcPr>
          <w:p w:rsidR="005237A4" w:rsidRDefault="005237A4" w:rsidP="00904C6A">
            <w:r>
              <w:t>lsafe_level2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收费类别</w:t>
            </w:r>
          </w:p>
        </w:tc>
        <w:tc>
          <w:tcPr>
            <w:tcW w:w="1896" w:type="dxa"/>
          </w:tcPr>
          <w:p w:rsidR="005237A4" w:rsidRDefault="005237A4" w:rsidP="00904C6A">
            <w:r>
              <w:t>lvol5</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客户姓名</w:t>
            </w:r>
          </w:p>
        </w:tc>
        <w:tc>
          <w:tcPr>
            <w:tcW w:w="1896" w:type="dxa"/>
          </w:tcPr>
          <w:p w:rsidR="005237A4" w:rsidRDefault="005237A4" w:rsidP="00904C6A">
            <w:r>
              <w:t>sall_name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区域代码</w:t>
            </w:r>
          </w:p>
        </w:tc>
        <w:tc>
          <w:tcPr>
            <w:tcW w:w="1896" w:type="dxa"/>
          </w:tcPr>
          <w:p w:rsidR="005237A4" w:rsidRDefault="005237A4" w:rsidP="00904C6A">
            <w:r>
              <w:t>sbranch_code0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部门代码</w:t>
            </w:r>
          </w:p>
        </w:tc>
        <w:tc>
          <w:tcPr>
            <w:tcW w:w="1896" w:type="dxa"/>
          </w:tcPr>
          <w:p w:rsidR="005237A4" w:rsidRDefault="005237A4" w:rsidP="00904C6A">
            <w:r>
              <w:t>scert_no</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专业代码</w:t>
            </w:r>
          </w:p>
        </w:tc>
        <w:tc>
          <w:tcPr>
            <w:tcW w:w="1896" w:type="dxa"/>
          </w:tcPr>
          <w:p w:rsidR="005237A4" w:rsidRDefault="005237A4" w:rsidP="00904C6A">
            <w:r>
              <w:t>scert_no2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班级</w:t>
            </w:r>
          </w:p>
        </w:tc>
        <w:tc>
          <w:tcPr>
            <w:tcW w:w="1896" w:type="dxa"/>
          </w:tcPr>
          <w:p w:rsidR="005237A4" w:rsidRDefault="005237A4" w:rsidP="00904C6A">
            <w:r>
              <w:t>scard1</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lastRenderedPageBreak/>
              <w:t>证件类型</w:t>
            </w:r>
          </w:p>
        </w:tc>
        <w:tc>
          <w:tcPr>
            <w:tcW w:w="1896" w:type="dxa"/>
          </w:tcPr>
          <w:p w:rsidR="005237A4" w:rsidRDefault="005237A4" w:rsidP="00904C6A">
            <w:r>
              <w:t>smarket_code2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证件号码</w:t>
            </w:r>
          </w:p>
        </w:tc>
        <w:tc>
          <w:tcPr>
            <w:tcW w:w="1896" w:type="dxa"/>
          </w:tcPr>
          <w:p w:rsidR="005237A4" w:rsidRDefault="005237A4" w:rsidP="00904C6A">
            <w:r>
              <w:t>semail2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性别</w:t>
            </w:r>
          </w:p>
        </w:tc>
        <w:tc>
          <w:tcPr>
            <w:tcW w:w="1896" w:type="dxa"/>
          </w:tcPr>
          <w:p w:rsidR="005237A4" w:rsidRDefault="005237A4" w:rsidP="00904C6A">
            <w:r>
              <w:t>smarket_code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国籍</w:t>
            </w:r>
          </w:p>
        </w:tc>
        <w:tc>
          <w:tcPr>
            <w:tcW w:w="1896" w:type="dxa"/>
          </w:tcPr>
          <w:p w:rsidR="005237A4" w:rsidRDefault="005237A4" w:rsidP="00904C6A">
            <w:r>
              <w:t>snation_code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民族</w:t>
            </w:r>
          </w:p>
        </w:tc>
        <w:tc>
          <w:tcPr>
            <w:tcW w:w="1896" w:type="dxa"/>
          </w:tcPr>
          <w:p w:rsidR="005237A4" w:rsidRDefault="005237A4" w:rsidP="00904C6A">
            <w:r>
              <w:t>scust_type2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电子邮箱</w:t>
            </w:r>
          </w:p>
        </w:tc>
        <w:tc>
          <w:tcPr>
            <w:tcW w:w="1896" w:type="dxa"/>
          </w:tcPr>
          <w:p w:rsidR="005237A4" w:rsidRDefault="005237A4" w:rsidP="00904C6A">
            <w:r>
              <w:t>semail</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电话</w:t>
            </w:r>
          </w:p>
        </w:tc>
        <w:tc>
          <w:tcPr>
            <w:tcW w:w="1896" w:type="dxa"/>
          </w:tcPr>
          <w:p w:rsidR="005237A4" w:rsidRDefault="005237A4" w:rsidP="00904C6A">
            <w:r>
              <w:t>sphone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手机</w:t>
            </w:r>
          </w:p>
        </w:tc>
        <w:tc>
          <w:tcPr>
            <w:tcW w:w="1896" w:type="dxa"/>
          </w:tcPr>
          <w:p w:rsidR="005237A4" w:rsidRDefault="005237A4" w:rsidP="00904C6A">
            <w:r>
              <w:t>sphone2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地址</w:t>
            </w:r>
          </w:p>
        </w:tc>
        <w:tc>
          <w:tcPr>
            <w:tcW w:w="1896" w:type="dxa"/>
          </w:tcPr>
          <w:p w:rsidR="005237A4" w:rsidRDefault="005237A4" w:rsidP="00904C6A">
            <w:r>
              <w:t>scusttypes</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邮政编码</w:t>
            </w:r>
          </w:p>
        </w:tc>
        <w:tc>
          <w:tcPr>
            <w:tcW w:w="1896" w:type="dxa"/>
          </w:tcPr>
          <w:p w:rsidR="005237A4" w:rsidRDefault="005237A4" w:rsidP="00904C6A">
            <w:r>
              <w:t>spost_code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入校日期</w:t>
            </w:r>
          </w:p>
        </w:tc>
        <w:tc>
          <w:tcPr>
            <w:tcW w:w="1896" w:type="dxa"/>
          </w:tcPr>
          <w:p w:rsidR="005237A4" w:rsidRDefault="005237A4" w:rsidP="00904C6A">
            <w:pPr>
              <w:rPr>
                <w:rFonts w:hint="eastAsia"/>
              </w:rPr>
            </w:pPr>
            <w:r>
              <w:t>Sdate</w:t>
            </w:r>
            <w:r>
              <w:rPr>
                <w:rFonts w:hint="eastAsia"/>
              </w:rPr>
              <w:t>1</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预计离校日期</w:t>
            </w:r>
          </w:p>
        </w:tc>
        <w:tc>
          <w:tcPr>
            <w:tcW w:w="1896" w:type="dxa"/>
          </w:tcPr>
          <w:p w:rsidR="005237A4" w:rsidRDefault="005237A4" w:rsidP="00904C6A">
            <w:r>
              <w:t>sdate2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tc>
        <w:tc>
          <w:tcPr>
            <w:tcW w:w="1896" w:type="dxa"/>
          </w:tcPr>
          <w:p w:rsidR="005237A4" w:rsidRDefault="005237A4" w:rsidP="00904C6A"/>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896"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tc>
        <w:tc>
          <w:tcPr>
            <w:tcW w:w="1896" w:type="dxa"/>
          </w:tcPr>
          <w:p w:rsidR="005237A4" w:rsidRDefault="005237A4" w:rsidP="00904C6A"/>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批次号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scust_limit</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3"/>
        <w:tabs>
          <w:tab w:val="left" w:pos="180"/>
        </w:tabs>
        <w:ind w:hanging="1260"/>
      </w:pPr>
      <w:bookmarkStart w:id="82" w:name="_Toc337551576"/>
      <w:r>
        <w:rPr>
          <w:rFonts w:hint="eastAsia"/>
        </w:rPr>
        <w:lastRenderedPageBreak/>
        <w:t>客户信息导入查询（</w:t>
      </w:r>
      <w:r>
        <w:rPr>
          <w:rFonts w:hint="eastAsia"/>
        </w:rPr>
        <w:t>841605</w:t>
      </w:r>
      <w:r>
        <w:rPr>
          <w:rFonts w:hint="eastAsia"/>
        </w:rPr>
        <w:t>）</w:t>
      </w:r>
      <w:bookmarkEnd w:id="8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896"/>
        <w:gridCol w:w="1480"/>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最大长度</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r>
              <w:rPr>
                <w:rFonts w:hint="eastAsia"/>
              </w:rPr>
              <w:t>操作员代码</w:t>
            </w: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tabs>
                <w:tab w:val="left" w:pos="975"/>
              </w:tabs>
              <w:rPr>
                <w:rFonts w:hint="eastAsia"/>
              </w:rPr>
            </w:pPr>
            <w:r>
              <w:rPr>
                <w:rFonts w:hint="eastAsia"/>
              </w:rPr>
              <w:t>操作标志</w:t>
            </w:r>
          </w:p>
        </w:tc>
        <w:tc>
          <w:tcPr>
            <w:tcW w:w="1896" w:type="dxa"/>
          </w:tcPr>
          <w:p w:rsidR="005237A4" w:rsidRDefault="005237A4" w:rsidP="00904C6A">
            <w:pPr>
              <w:rPr>
                <w:rFonts w:hint="eastAsia"/>
              </w:rPr>
            </w:pPr>
            <w:r>
              <w:t>S</w:t>
            </w:r>
            <w:r>
              <w:rPr>
                <w:rFonts w:hint="eastAsia"/>
              </w:rPr>
              <w:t>status0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r>
              <w:rPr>
                <w:rFonts w:hint="eastAsia"/>
              </w:rPr>
              <w:t>固定为A</w:t>
            </w:r>
          </w:p>
        </w:tc>
      </w:tr>
      <w:tr w:rsidR="005237A4" w:rsidTr="00904C6A">
        <w:trPr>
          <w:cantSplit/>
        </w:trPr>
        <w:tc>
          <w:tcPr>
            <w:tcW w:w="1524" w:type="dxa"/>
          </w:tcPr>
          <w:p w:rsidR="005237A4" w:rsidRDefault="005237A4" w:rsidP="00904C6A">
            <w:pPr>
              <w:tabs>
                <w:tab w:val="left" w:pos="975"/>
              </w:tabs>
              <w:rPr>
                <w:rFonts w:hint="eastAsia"/>
              </w:rPr>
            </w:pPr>
            <w:r>
              <w:rPr>
                <w:rFonts w:hint="eastAsia"/>
              </w:rPr>
              <w:t>导入日期</w:t>
            </w:r>
          </w:p>
        </w:tc>
        <w:tc>
          <w:tcPr>
            <w:tcW w:w="1896" w:type="dxa"/>
          </w:tcPr>
          <w:p w:rsidR="005237A4" w:rsidRDefault="005237A4" w:rsidP="00904C6A">
            <w:pPr>
              <w:rPr>
                <w:rFonts w:hint="eastAsia"/>
              </w:rPr>
            </w:pPr>
            <w:r>
              <w:t>S</w:t>
            </w:r>
            <w:r>
              <w:rPr>
                <w:rFonts w:hint="eastAsia"/>
              </w:rPr>
              <w:t>date0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批次号</w:t>
            </w:r>
          </w:p>
        </w:tc>
        <w:tc>
          <w:tcPr>
            <w:tcW w:w="1896" w:type="dxa"/>
          </w:tcPr>
          <w:p w:rsidR="005237A4" w:rsidRDefault="005237A4" w:rsidP="00904C6A">
            <w:r>
              <w:t>scust_limit</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导入顺序号</w:t>
            </w:r>
          </w:p>
        </w:tc>
        <w:tc>
          <w:tcPr>
            <w:tcW w:w="1896" w:type="dxa"/>
          </w:tcPr>
          <w:p w:rsidR="005237A4" w:rsidRDefault="005237A4" w:rsidP="00904C6A">
            <w:pPr>
              <w:rPr>
                <w:rFonts w:hint="eastAsia"/>
              </w:rPr>
            </w:pPr>
            <w:r>
              <w:t>L</w:t>
            </w:r>
            <w:r>
              <w:rPr>
                <w:rFonts w:hint="eastAsia"/>
              </w:rPr>
              <w:t>vol4</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导入操作员代码</w:t>
            </w:r>
          </w:p>
        </w:tc>
        <w:tc>
          <w:tcPr>
            <w:tcW w:w="1896" w:type="dxa"/>
          </w:tcPr>
          <w:p w:rsidR="005237A4" w:rsidRDefault="005237A4" w:rsidP="00904C6A">
            <w:pPr>
              <w:rPr>
                <w:rFonts w:hint="eastAsia"/>
              </w:rPr>
            </w:pPr>
            <w:r>
              <w:t>S</w:t>
            </w:r>
            <w:r>
              <w:rPr>
                <w:rFonts w:hint="eastAsia"/>
              </w:rPr>
              <w:t>emp_no</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学工号</w:t>
            </w:r>
          </w:p>
        </w:tc>
        <w:tc>
          <w:tcPr>
            <w:tcW w:w="1896" w:type="dxa"/>
          </w:tcPr>
          <w:p w:rsidR="005237A4" w:rsidRDefault="005237A4" w:rsidP="00904C6A">
            <w:r>
              <w:t>spager</w:t>
            </w:r>
          </w:p>
        </w:tc>
        <w:tc>
          <w:tcPr>
            <w:tcW w:w="1480" w:type="dxa"/>
          </w:tcPr>
          <w:p w:rsidR="005237A4" w:rsidRDefault="005237A4" w:rsidP="00904C6A">
            <w:pPr>
              <w:tabs>
                <w:tab w:val="left" w:pos="787"/>
              </w:tabs>
              <w:rPr>
                <w:rFonts w:hint="eastAsia"/>
              </w:rPr>
            </w:pP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r>
              <w:rPr>
                <w:rFonts w:hint="eastAsia"/>
              </w:rPr>
              <w:t>客户类型</w:t>
            </w:r>
          </w:p>
        </w:tc>
        <w:tc>
          <w:tcPr>
            <w:tcW w:w="1896" w:type="dxa"/>
          </w:tcPr>
          <w:p w:rsidR="005237A4" w:rsidRDefault="005237A4" w:rsidP="00904C6A">
            <w:r>
              <w:t>lsafe_level2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收费类别</w:t>
            </w:r>
          </w:p>
        </w:tc>
        <w:tc>
          <w:tcPr>
            <w:tcW w:w="1896" w:type="dxa"/>
          </w:tcPr>
          <w:p w:rsidR="005237A4" w:rsidRDefault="005237A4" w:rsidP="00904C6A">
            <w:r>
              <w:t>lvol5</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客户姓名</w:t>
            </w:r>
          </w:p>
        </w:tc>
        <w:tc>
          <w:tcPr>
            <w:tcW w:w="1896" w:type="dxa"/>
          </w:tcPr>
          <w:p w:rsidR="005237A4" w:rsidRDefault="005237A4" w:rsidP="00904C6A">
            <w:r>
              <w:t>sall_name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区域代码</w:t>
            </w:r>
          </w:p>
        </w:tc>
        <w:tc>
          <w:tcPr>
            <w:tcW w:w="1896" w:type="dxa"/>
          </w:tcPr>
          <w:p w:rsidR="005237A4" w:rsidRDefault="005237A4" w:rsidP="00904C6A">
            <w:r>
              <w:t>sbranch_code0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部门代码</w:t>
            </w:r>
          </w:p>
        </w:tc>
        <w:tc>
          <w:tcPr>
            <w:tcW w:w="1896" w:type="dxa"/>
          </w:tcPr>
          <w:p w:rsidR="005237A4" w:rsidRDefault="005237A4" w:rsidP="00904C6A">
            <w:r>
              <w:t>scert_no</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专业代码</w:t>
            </w:r>
          </w:p>
        </w:tc>
        <w:tc>
          <w:tcPr>
            <w:tcW w:w="1896" w:type="dxa"/>
          </w:tcPr>
          <w:p w:rsidR="005237A4" w:rsidRDefault="005237A4" w:rsidP="00904C6A">
            <w:r>
              <w:t>scert_no2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班级</w:t>
            </w:r>
          </w:p>
        </w:tc>
        <w:tc>
          <w:tcPr>
            <w:tcW w:w="1896" w:type="dxa"/>
          </w:tcPr>
          <w:p w:rsidR="005237A4" w:rsidRDefault="005237A4" w:rsidP="00904C6A">
            <w:r>
              <w:t>scard1</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证件类型</w:t>
            </w:r>
          </w:p>
        </w:tc>
        <w:tc>
          <w:tcPr>
            <w:tcW w:w="1896" w:type="dxa"/>
          </w:tcPr>
          <w:p w:rsidR="005237A4" w:rsidRDefault="005237A4" w:rsidP="00904C6A">
            <w:r>
              <w:t>smarket_code2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证件号码</w:t>
            </w:r>
          </w:p>
        </w:tc>
        <w:tc>
          <w:tcPr>
            <w:tcW w:w="1896" w:type="dxa"/>
          </w:tcPr>
          <w:p w:rsidR="005237A4" w:rsidRDefault="005237A4" w:rsidP="00904C6A">
            <w:r>
              <w:t>semail2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性别</w:t>
            </w:r>
          </w:p>
        </w:tc>
        <w:tc>
          <w:tcPr>
            <w:tcW w:w="1896" w:type="dxa"/>
          </w:tcPr>
          <w:p w:rsidR="005237A4" w:rsidRDefault="005237A4" w:rsidP="00904C6A">
            <w:r>
              <w:t>smarket_code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国籍</w:t>
            </w:r>
          </w:p>
        </w:tc>
        <w:tc>
          <w:tcPr>
            <w:tcW w:w="1896" w:type="dxa"/>
          </w:tcPr>
          <w:p w:rsidR="005237A4" w:rsidRDefault="005237A4" w:rsidP="00904C6A">
            <w:r>
              <w:t>snation_code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民族</w:t>
            </w:r>
          </w:p>
        </w:tc>
        <w:tc>
          <w:tcPr>
            <w:tcW w:w="1896" w:type="dxa"/>
          </w:tcPr>
          <w:p w:rsidR="005237A4" w:rsidRDefault="005237A4" w:rsidP="00904C6A">
            <w:r>
              <w:t>scust_type2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电子邮箱</w:t>
            </w:r>
          </w:p>
        </w:tc>
        <w:tc>
          <w:tcPr>
            <w:tcW w:w="1896" w:type="dxa"/>
          </w:tcPr>
          <w:p w:rsidR="005237A4" w:rsidRDefault="005237A4" w:rsidP="00904C6A">
            <w:r>
              <w:t>semail</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电话</w:t>
            </w:r>
          </w:p>
        </w:tc>
        <w:tc>
          <w:tcPr>
            <w:tcW w:w="1896" w:type="dxa"/>
          </w:tcPr>
          <w:p w:rsidR="005237A4" w:rsidRDefault="005237A4" w:rsidP="00904C6A">
            <w:r>
              <w:t>sphone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手机</w:t>
            </w:r>
          </w:p>
        </w:tc>
        <w:tc>
          <w:tcPr>
            <w:tcW w:w="1896" w:type="dxa"/>
          </w:tcPr>
          <w:p w:rsidR="005237A4" w:rsidRDefault="005237A4" w:rsidP="00904C6A">
            <w:r>
              <w:t>sphone2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地址</w:t>
            </w:r>
          </w:p>
        </w:tc>
        <w:tc>
          <w:tcPr>
            <w:tcW w:w="1896" w:type="dxa"/>
          </w:tcPr>
          <w:p w:rsidR="005237A4" w:rsidRDefault="005237A4" w:rsidP="00904C6A">
            <w:r>
              <w:t>scusttypes</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邮政编码</w:t>
            </w:r>
          </w:p>
        </w:tc>
        <w:tc>
          <w:tcPr>
            <w:tcW w:w="1896" w:type="dxa"/>
          </w:tcPr>
          <w:p w:rsidR="005237A4" w:rsidRDefault="005237A4" w:rsidP="00904C6A">
            <w:r>
              <w:t>spost_code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入校日期</w:t>
            </w:r>
          </w:p>
        </w:tc>
        <w:tc>
          <w:tcPr>
            <w:tcW w:w="1896" w:type="dxa"/>
          </w:tcPr>
          <w:p w:rsidR="005237A4" w:rsidRDefault="005237A4" w:rsidP="00904C6A">
            <w:pPr>
              <w:rPr>
                <w:rFonts w:hint="eastAsia"/>
              </w:rPr>
            </w:pPr>
            <w:r>
              <w:t>Sdate</w:t>
            </w:r>
            <w:r>
              <w:rPr>
                <w:rFonts w:hint="eastAsia"/>
              </w:rPr>
              <w:t>1</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预计离校日期</w:t>
            </w:r>
          </w:p>
        </w:tc>
        <w:tc>
          <w:tcPr>
            <w:tcW w:w="1896" w:type="dxa"/>
          </w:tcPr>
          <w:p w:rsidR="005237A4" w:rsidRDefault="005237A4" w:rsidP="00904C6A">
            <w:r>
              <w:t>sdate2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tc>
        <w:tc>
          <w:tcPr>
            <w:tcW w:w="1896" w:type="dxa"/>
          </w:tcPr>
          <w:p w:rsidR="005237A4" w:rsidRDefault="005237A4" w:rsidP="00904C6A"/>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896"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tc>
        <w:tc>
          <w:tcPr>
            <w:tcW w:w="1896" w:type="dxa"/>
          </w:tcPr>
          <w:p w:rsidR="005237A4" w:rsidRDefault="005237A4" w:rsidP="00904C6A"/>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9"/>
        <w:gridCol w:w="1776"/>
        <w:gridCol w:w="1709"/>
        <w:gridCol w:w="1388"/>
        <w:gridCol w:w="1366"/>
      </w:tblGrid>
      <w:tr w:rsidR="005237A4" w:rsidTr="00904C6A">
        <w:trPr>
          <w:cantSplit/>
        </w:trPr>
        <w:tc>
          <w:tcPr>
            <w:tcW w:w="1429" w:type="dxa"/>
            <w:shd w:val="clear" w:color="auto" w:fill="B3B3B3"/>
          </w:tcPr>
          <w:p w:rsidR="005237A4" w:rsidRDefault="005237A4" w:rsidP="00904C6A">
            <w:pPr>
              <w:jc w:val="center"/>
              <w:rPr>
                <w:rFonts w:hint="eastAsia"/>
                <w:b/>
              </w:rPr>
            </w:pPr>
            <w:r>
              <w:rPr>
                <w:rFonts w:hint="eastAsia"/>
                <w:b/>
              </w:rPr>
              <w:t>输出项</w:t>
            </w:r>
          </w:p>
        </w:tc>
        <w:tc>
          <w:tcPr>
            <w:tcW w:w="1776" w:type="dxa"/>
            <w:shd w:val="clear" w:color="auto" w:fill="B3B3B3"/>
          </w:tcPr>
          <w:p w:rsidR="005237A4" w:rsidRDefault="005237A4" w:rsidP="00904C6A">
            <w:pPr>
              <w:tabs>
                <w:tab w:val="left" w:pos="787"/>
              </w:tabs>
              <w:rPr>
                <w:rFonts w:hint="eastAsia"/>
                <w:b/>
              </w:rPr>
            </w:pPr>
            <w:r>
              <w:rPr>
                <w:rFonts w:hint="eastAsia"/>
                <w:b/>
              </w:rPr>
              <w:t>最大长度</w:t>
            </w:r>
          </w:p>
        </w:tc>
        <w:tc>
          <w:tcPr>
            <w:tcW w:w="1709" w:type="dxa"/>
            <w:shd w:val="clear" w:color="auto" w:fill="B3B3B3"/>
          </w:tcPr>
          <w:p w:rsidR="005237A4" w:rsidRDefault="005237A4" w:rsidP="00904C6A">
            <w:pPr>
              <w:tabs>
                <w:tab w:val="left" w:pos="787"/>
              </w:tabs>
              <w:rPr>
                <w:rFonts w:hint="eastAsia"/>
                <w:b/>
              </w:rPr>
            </w:pPr>
            <w:r>
              <w:rPr>
                <w:rFonts w:hint="eastAsia"/>
                <w:b/>
              </w:rPr>
              <w:t>cpack域</w:t>
            </w:r>
          </w:p>
        </w:tc>
        <w:tc>
          <w:tcPr>
            <w:tcW w:w="1388" w:type="dxa"/>
            <w:shd w:val="clear" w:color="auto" w:fill="B3B3B3"/>
          </w:tcPr>
          <w:p w:rsidR="005237A4" w:rsidRDefault="005237A4" w:rsidP="00904C6A">
            <w:pPr>
              <w:tabs>
                <w:tab w:val="left" w:pos="787"/>
              </w:tabs>
              <w:rPr>
                <w:b/>
              </w:rPr>
            </w:pPr>
            <w:r>
              <w:rPr>
                <w:rFonts w:hint="eastAsia"/>
                <w:b/>
              </w:rPr>
              <w:t>是否必需</w:t>
            </w:r>
          </w:p>
        </w:tc>
        <w:tc>
          <w:tcPr>
            <w:tcW w:w="1366"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29" w:type="dxa"/>
          </w:tcPr>
          <w:p w:rsidR="005237A4" w:rsidRDefault="005237A4" w:rsidP="00904C6A">
            <w:pPr>
              <w:rPr>
                <w:rFonts w:hint="eastAsia"/>
              </w:rPr>
            </w:pPr>
            <w:r>
              <w:rPr>
                <w:rFonts w:hint="eastAsia"/>
              </w:rPr>
              <w:t>导入日期</w:t>
            </w:r>
          </w:p>
        </w:tc>
        <w:tc>
          <w:tcPr>
            <w:tcW w:w="1776" w:type="dxa"/>
          </w:tcPr>
          <w:p w:rsidR="005237A4" w:rsidRDefault="005237A4" w:rsidP="00904C6A">
            <w:pPr>
              <w:rPr>
                <w:rFonts w:hint="eastAsia"/>
              </w:rPr>
            </w:pPr>
            <w:r>
              <w:rPr>
                <w:rFonts w:hint="eastAsia"/>
              </w:rPr>
              <w:t>sdate0</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批次号</w:t>
            </w:r>
          </w:p>
        </w:tc>
        <w:tc>
          <w:tcPr>
            <w:tcW w:w="1776" w:type="dxa"/>
          </w:tcPr>
          <w:p w:rsidR="005237A4" w:rsidRDefault="005237A4" w:rsidP="00904C6A">
            <w:r>
              <w:t>scust_limit</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pPr>
              <w:rPr>
                <w:rFonts w:hint="eastAsia"/>
              </w:rPr>
            </w:pPr>
            <w:r>
              <w:rPr>
                <w:rFonts w:hint="eastAsia"/>
              </w:rPr>
              <w:t>导入顺序号</w:t>
            </w:r>
          </w:p>
        </w:tc>
        <w:tc>
          <w:tcPr>
            <w:tcW w:w="1776" w:type="dxa"/>
          </w:tcPr>
          <w:p w:rsidR="005237A4" w:rsidRDefault="005237A4" w:rsidP="00904C6A">
            <w:pPr>
              <w:rPr>
                <w:rFonts w:hint="eastAsia"/>
              </w:rPr>
            </w:pPr>
            <w:r>
              <w:t>L</w:t>
            </w:r>
            <w:r>
              <w:rPr>
                <w:rFonts w:hint="eastAsia"/>
              </w:rPr>
              <w:t>vol4</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导入操作员</w:t>
            </w:r>
          </w:p>
        </w:tc>
        <w:tc>
          <w:tcPr>
            <w:tcW w:w="1776" w:type="dxa"/>
          </w:tcPr>
          <w:p w:rsidR="005237A4" w:rsidRDefault="005237A4" w:rsidP="00904C6A">
            <w:pPr>
              <w:rPr>
                <w:rFonts w:hint="eastAsia"/>
              </w:rPr>
            </w:pPr>
            <w:r>
              <w:t>Semp</w:t>
            </w:r>
            <w:r>
              <w:rPr>
                <w:rFonts w:hint="eastAsia"/>
              </w:rPr>
              <w:t>_no</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Height w:val="232"/>
        </w:trPr>
        <w:tc>
          <w:tcPr>
            <w:tcW w:w="1429" w:type="dxa"/>
            <w:tcBorders>
              <w:bottom w:val="single" w:sz="4" w:space="0" w:color="auto"/>
            </w:tcBorders>
          </w:tcPr>
          <w:p w:rsidR="005237A4" w:rsidRDefault="005237A4" w:rsidP="00904C6A">
            <w:pPr>
              <w:tabs>
                <w:tab w:val="left" w:pos="975"/>
              </w:tabs>
              <w:rPr>
                <w:rFonts w:hint="eastAsia"/>
              </w:rPr>
            </w:pPr>
            <w:r>
              <w:rPr>
                <w:rFonts w:hint="eastAsia"/>
              </w:rPr>
              <w:t>操作标志</w:t>
            </w:r>
          </w:p>
        </w:tc>
        <w:tc>
          <w:tcPr>
            <w:tcW w:w="1776" w:type="dxa"/>
            <w:tcBorders>
              <w:bottom w:val="single" w:sz="4" w:space="0" w:color="auto"/>
            </w:tcBorders>
          </w:tcPr>
          <w:p w:rsidR="005237A4" w:rsidRDefault="005237A4" w:rsidP="00904C6A">
            <w:pPr>
              <w:rPr>
                <w:rFonts w:hint="eastAsia"/>
              </w:rPr>
            </w:pPr>
            <w:r>
              <w:t>S</w:t>
            </w:r>
            <w:r>
              <w:rPr>
                <w:rFonts w:hint="eastAsia"/>
              </w:rPr>
              <w:t>status0</w:t>
            </w:r>
          </w:p>
        </w:tc>
        <w:tc>
          <w:tcPr>
            <w:tcW w:w="1709" w:type="dxa"/>
            <w:tcBorders>
              <w:bottom w:val="single" w:sz="4" w:space="0" w:color="auto"/>
            </w:tcBorders>
          </w:tcPr>
          <w:p w:rsidR="005237A4" w:rsidRDefault="005237A4" w:rsidP="00904C6A">
            <w:pPr>
              <w:rPr>
                <w:rFonts w:hint="eastAsia"/>
              </w:rPr>
            </w:pPr>
          </w:p>
        </w:tc>
        <w:tc>
          <w:tcPr>
            <w:tcW w:w="1388" w:type="dxa"/>
            <w:tcBorders>
              <w:bottom w:val="single" w:sz="4" w:space="0" w:color="auto"/>
            </w:tcBorders>
          </w:tcPr>
          <w:p w:rsidR="005237A4" w:rsidRDefault="005237A4" w:rsidP="00904C6A">
            <w:pPr>
              <w:rPr>
                <w:rFonts w:hint="eastAsia"/>
              </w:rPr>
            </w:pPr>
          </w:p>
        </w:tc>
        <w:tc>
          <w:tcPr>
            <w:tcW w:w="1366" w:type="dxa"/>
            <w:tcBorders>
              <w:bottom w:val="single" w:sz="4" w:space="0" w:color="auto"/>
            </w:tcBorders>
          </w:tcPr>
          <w:p w:rsidR="005237A4" w:rsidRDefault="005237A4" w:rsidP="00904C6A">
            <w:pPr>
              <w:rPr>
                <w:rFonts w:hint="eastAsia"/>
              </w:rPr>
            </w:pPr>
            <w:r>
              <w:rPr>
                <w:rFonts w:hint="eastAsia"/>
              </w:rPr>
              <w:t>固定为R</w:t>
            </w:r>
          </w:p>
        </w:tc>
      </w:tr>
      <w:tr w:rsidR="005237A4" w:rsidTr="00904C6A">
        <w:trPr>
          <w:cantSplit/>
        </w:trPr>
        <w:tc>
          <w:tcPr>
            <w:tcW w:w="1429" w:type="dxa"/>
          </w:tcPr>
          <w:p w:rsidR="005237A4" w:rsidRDefault="005237A4" w:rsidP="00904C6A">
            <w:pPr>
              <w:rPr>
                <w:rFonts w:hint="eastAsia"/>
              </w:rPr>
            </w:pPr>
            <w:r>
              <w:rPr>
                <w:rFonts w:hint="eastAsia"/>
              </w:rPr>
              <w:t>错误信息</w:t>
            </w:r>
          </w:p>
        </w:tc>
        <w:tc>
          <w:tcPr>
            <w:tcW w:w="1776" w:type="dxa"/>
          </w:tcPr>
          <w:p w:rsidR="005237A4" w:rsidRDefault="005237A4" w:rsidP="00904C6A">
            <w:pPr>
              <w:rPr>
                <w:rFonts w:hint="eastAsia"/>
              </w:rPr>
            </w:pPr>
            <w:r>
              <w:t>vsvarstr0</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学工号</w:t>
            </w:r>
          </w:p>
        </w:tc>
        <w:tc>
          <w:tcPr>
            <w:tcW w:w="1776" w:type="dxa"/>
          </w:tcPr>
          <w:p w:rsidR="005237A4" w:rsidRDefault="005237A4" w:rsidP="00904C6A">
            <w:r>
              <w:t>spager</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客户类型</w:t>
            </w:r>
          </w:p>
        </w:tc>
        <w:tc>
          <w:tcPr>
            <w:tcW w:w="1776" w:type="dxa"/>
          </w:tcPr>
          <w:p w:rsidR="005237A4" w:rsidRDefault="005237A4" w:rsidP="00904C6A">
            <w:r>
              <w:t>lsafe_level2</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收费类别</w:t>
            </w:r>
          </w:p>
        </w:tc>
        <w:tc>
          <w:tcPr>
            <w:tcW w:w="1776" w:type="dxa"/>
          </w:tcPr>
          <w:p w:rsidR="005237A4" w:rsidRDefault="005237A4" w:rsidP="00904C6A">
            <w:r>
              <w:t>lvol5</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客户姓名</w:t>
            </w:r>
          </w:p>
        </w:tc>
        <w:tc>
          <w:tcPr>
            <w:tcW w:w="1776" w:type="dxa"/>
          </w:tcPr>
          <w:p w:rsidR="005237A4" w:rsidRDefault="005237A4" w:rsidP="00904C6A">
            <w:r>
              <w:t>sall_name</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区域代码</w:t>
            </w:r>
          </w:p>
        </w:tc>
        <w:tc>
          <w:tcPr>
            <w:tcW w:w="1776" w:type="dxa"/>
          </w:tcPr>
          <w:p w:rsidR="005237A4" w:rsidRDefault="005237A4" w:rsidP="00904C6A">
            <w:r>
              <w:t>sbranch_code0</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部门代码</w:t>
            </w:r>
          </w:p>
        </w:tc>
        <w:tc>
          <w:tcPr>
            <w:tcW w:w="1776" w:type="dxa"/>
          </w:tcPr>
          <w:p w:rsidR="005237A4" w:rsidRDefault="005237A4" w:rsidP="00904C6A">
            <w:r>
              <w:t>scert_no</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专业代码</w:t>
            </w:r>
          </w:p>
        </w:tc>
        <w:tc>
          <w:tcPr>
            <w:tcW w:w="1776" w:type="dxa"/>
          </w:tcPr>
          <w:p w:rsidR="005237A4" w:rsidRDefault="005237A4" w:rsidP="00904C6A">
            <w:r>
              <w:t>scert_no2</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班级</w:t>
            </w:r>
          </w:p>
        </w:tc>
        <w:tc>
          <w:tcPr>
            <w:tcW w:w="1776" w:type="dxa"/>
          </w:tcPr>
          <w:p w:rsidR="005237A4" w:rsidRDefault="005237A4" w:rsidP="00904C6A">
            <w:r>
              <w:t>scard1</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证件类型</w:t>
            </w:r>
          </w:p>
        </w:tc>
        <w:tc>
          <w:tcPr>
            <w:tcW w:w="1776" w:type="dxa"/>
          </w:tcPr>
          <w:p w:rsidR="005237A4" w:rsidRDefault="005237A4" w:rsidP="00904C6A">
            <w:r>
              <w:t>smarket_code2</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证件号码</w:t>
            </w:r>
          </w:p>
        </w:tc>
        <w:tc>
          <w:tcPr>
            <w:tcW w:w="1776" w:type="dxa"/>
          </w:tcPr>
          <w:p w:rsidR="005237A4" w:rsidRDefault="005237A4" w:rsidP="00904C6A">
            <w:r>
              <w:t>semail2</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性别</w:t>
            </w:r>
          </w:p>
        </w:tc>
        <w:tc>
          <w:tcPr>
            <w:tcW w:w="1776" w:type="dxa"/>
          </w:tcPr>
          <w:p w:rsidR="005237A4" w:rsidRDefault="005237A4" w:rsidP="00904C6A">
            <w:r>
              <w:t>smarket_code</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国籍</w:t>
            </w:r>
          </w:p>
        </w:tc>
        <w:tc>
          <w:tcPr>
            <w:tcW w:w="1776" w:type="dxa"/>
          </w:tcPr>
          <w:p w:rsidR="005237A4" w:rsidRDefault="005237A4" w:rsidP="00904C6A">
            <w:r>
              <w:t>snation_code</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民族</w:t>
            </w:r>
          </w:p>
        </w:tc>
        <w:tc>
          <w:tcPr>
            <w:tcW w:w="1776" w:type="dxa"/>
          </w:tcPr>
          <w:p w:rsidR="005237A4" w:rsidRDefault="005237A4" w:rsidP="00904C6A">
            <w:r>
              <w:t>scust_type2</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电子邮箱</w:t>
            </w:r>
          </w:p>
        </w:tc>
        <w:tc>
          <w:tcPr>
            <w:tcW w:w="1776" w:type="dxa"/>
          </w:tcPr>
          <w:p w:rsidR="005237A4" w:rsidRDefault="005237A4" w:rsidP="00904C6A">
            <w:r>
              <w:t>semail</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电话</w:t>
            </w:r>
          </w:p>
        </w:tc>
        <w:tc>
          <w:tcPr>
            <w:tcW w:w="1776" w:type="dxa"/>
          </w:tcPr>
          <w:p w:rsidR="005237A4" w:rsidRDefault="005237A4" w:rsidP="00904C6A">
            <w:r>
              <w:t>sphone</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手机</w:t>
            </w:r>
          </w:p>
        </w:tc>
        <w:tc>
          <w:tcPr>
            <w:tcW w:w="1776" w:type="dxa"/>
          </w:tcPr>
          <w:p w:rsidR="005237A4" w:rsidRDefault="005237A4" w:rsidP="00904C6A">
            <w:r>
              <w:t>sphone2</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地址</w:t>
            </w:r>
          </w:p>
        </w:tc>
        <w:tc>
          <w:tcPr>
            <w:tcW w:w="1776" w:type="dxa"/>
          </w:tcPr>
          <w:p w:rsidR="005237A4" w:rsidRDefault="005237A4" w:rsidP="00904C6A">
            <w:r>
              <w:t>scusttypes</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邮政编码</w:t>
            </w:r>
          </w:p>
        </w:tc>
        <w:tc>
          <w:tcPr>
            <w:tcW w:w="1776" w:type="dxa"/>
          </w:tcPr>
          <w:p w:rsidR="005237A4" w:rsidRDefault="005237A4" w:rsidP="00904C6A">
            <w:r>
              <w:t>spost_code</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入校日期</w:t>
            </w:r>
          </w:p>
        </w:tc>
        <w:tc>
          <w:tcPr>
            <w:tcW w:w="1776" w:type="dxa"/>
          </w:tcPr>
          <w:p w:rsidR="005237A4" w:rsidRDefault="005237A4" w:rsidP="00904C6A">
            <w:pPr>
              <w:rPr>
                <w:rFonts w:hint="eastAsia"/>
              </w:rPr>
            </w:pPr>
            <w:r>
              <w:t>Sdate</w:t>
            </w:r>
            <w:r>
              <w:rPr>
                <w:rFonts w:hint="eastAsia"/>
              </w:rPr>
              <w:t>1</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r>
              <w:rPr>
                <w:rFonts w:hint="eastAsia"/>
              </w:rPr>
              <w:t>预计离校日期</w:t>
            </w:r>
          </w:p>
        </w:tc>
        <w:tc>
          <w:tcPr>
            <w:tcW w:w="1776" w:type="dxa"/>
          </w:tcPr>
          <w:p w:rsidR="005237A4" w:rsidRDefault="005237A4" w:rsidP="00904C6A">
            <w:r>
              <w:t>sdate2</w:t>
            </w: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3"/>
        <w:tabs>
          <w:tab w:val="left" w:pos="180"/>
        </w:tabs>
        <w:ind w:hanging="1260"/>
      </w:pPr>
      <w:bookmarkStart w:id="83" w:name="_Toc337551577"/>
      <w:r>
        <w:rPr>
          <w:rFonts w:hint="eastAsia"/>
        </w:rPr>
        <w:lastRenderedPageBreak/>
        <w:t>客户信息导入修改（</w:t>
      </w:r>
      <w:r>
        <w:rPr>
          <w:rFonts w:hint="eastAsia"/>
        </w:rPr>
        <w:t>841605</w:t>
      </w:r>
      <w:r>
        <w:rPr>
          <w:rFonts w:hint="eastAsia"/>
        </w:rPr>
        <w:t>）</w:t>
      </w:r>
      <w:bookmarkEnd w:id="8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896"/>
        <w:gridCol w:w="1480"/>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最大长度</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r>
              <w:rPr>
                <w:rFonts w:hint="eastAsia"/>
              </w:rPr>
              <w:t>操作员代码</w:t>
            </w: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tabs>
                <w:tab w:val="left" w:pos="975"/>
              </w:tabs>
              <w:rPr>
                <w:rFonts w:hint="eastAsia"/>
              </w:rPr>
            </w:pPr>
            <w:r>
              <w:rPr>
                <w:rFonts w:hint="eastAsia"/>
              </w:rPr>
              <w:t>操作标志</w:t>
            </w:r>
          </w:p>
        </w:tc>
        <w:tc>
          <w:tcPr>
            <w:tcW w:w="1896" w:type="dxa"/>
          </w:tcPr>
          <w:p w:rsidR="005237A4" w:rsidRDefault="005237A4" w:rsidP="00904C6A">
            <w:pPr>
              <w:rPr>
                <w:rFonts w:hint="eastAsia"/>
              </w:rPr>
            </w:pPr>
            <w:r>
              <w:t>S</w:t>
            </w:r>
            <w:r>
              <w:rPr>
                <w:rFonts w:hint="eastAsia"/>
              </w:rPr>
              <w:t>status0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r>
              <w:rPr>
                <w:rFonts w:hint="eastAsia"/>
              </w:rPr>
              <w:t>固定为U</w:t>
            </w:r>
          </w:p>
        </w:tc>
      </w:tr>
      <w:tr w:rsidR="005237A4" w:rsidTr="00904C6A">
        <w:trPr>
          <w:cantSplit/>
        </w:trPr>
        <w:tc>
          <w:tcPr>
            <w:tcW w:w="1524" w:type="dxa"/>
          </w:tcPr>
          <w:p w:rsidR="005237A4" w:rsidRDefault="005237A4" w:rsidP="00904C6A">
            <w:pPr>
              <w:tabs>
                <w:tab w:val="left" w:pos="975"/>
              </w:tabs>
              <w:rPr>
                <w:rFonts w:hint="eastAsia"/>
              </w:rPr>
            </w:pPr>
            <w:r>
              <w:rPr>
                <w:rFonts w:hint="eastAsia"/>
              </w:rPr>
              <w:t>导入日期</w:t>
            </w:r>
          </w:p>
        </w:tc>
        <w:tc>
          <w:tcPr>
            <w:tcW w:w="1896" w:type="dxa"/>
          </w:tcPr>
          <w:p w:rsidR="005237A4" w:rsidRDefault="005237A4" w:rsidP="00904C6A">
            <w:pPr>
              <w:rPr>
                <w:rFonts w:hint="eastAsia"/>
              </w:rPr>
            </w:pPr>
            <w:r>
              <w:t>S</w:t>
            </w:r>
            <w:r>
              <w:rPr>
                <w:rFonts w:hint="eastAsia"/>
              </w:rPr>
              <w:t>date0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批次号</w:t>
            </w:r>
          </w:p>
        </w:tc>
        <w:tc>
          <w:tcPr>
            <w:tcW w:w="1896" w:type="dxa"/>
          </w:tcPr>
          <w:p w:rsidR="005237A4" w:rsidRDefault="005237A4" w:rsidP="00904C6A">
            <w:r>
              <w:t>scust_limit</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r>
              <w:rPr>
                <w:rFonts w:hint="eastAsia"/>
              </w:rPr>
              <w:t>主键</w:t>
            </w:r>
          </w:p>
        </w:tc>
      </w:tr>
      <w:tr w:rsidR="005237A4" w:rsidTr="00904C6A">
        <w:trPr>
          <w:cantSplit/>
        </w:trPr>
        <w:tc>
          <w:tcPr>
            <w:tcW w:w="1524" w:type="dxa"/>
          </w:tcPr>
          <w:p w:rsidR="005237A4" w:rsidRDefault="005237A4" w:rsidP="00904C6A">
            <w:pPr>
              <w:rPr>
                <w:rFonts w:hint="eastAsia"/>
              </w:rPr>
            </w:pPr>
            <w:r>
              <w:rPr>
                <w:rFonts w:hint="eastAsia"/>
              </w:rPr>
              <w:t>导入顺序号</w:t>
            </w:r>
          </w:p>
        </w:tc>
        <w:tc>
          <w:tcPr>
            <w:tcW w:w="1896" w:type="dxa"/>
          </w:tcPr>
          <w:p w:rsidR="005237A4" w:rsidRDefault="005237A4" w:rsidP="00904C6A">
            <w:pPr>
              <w:rPr>
                <w:rFonts w:hint="eastAsia"/>
              </w:rPr>
            </w:pPr>
            <w:r>
              <w:t>L</w:t>
            </w:r>
            <w:r>
              <w:rPr>
                <w:rFonts w:hint="eastAsia"/>
              </w:rPr>
              <w:t>vol4</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r>
              <w:rPr>
                <w:rFonts w:hint="eastAsia"/>
              </w:rPr>
              <w:t>主键</w:t>
            </w:r>
          </w:p>
        </w:tc>
      </w:tr>
      <w:tr w:rsidR="005237A4" w:rsidTr="00904C6A">
        <w:trPr>
          <w:cantSplit/>
        </w:trPr>
        <w:tc>
          <w:tcPr>
            <w:tcW w:w="1524" w:type="dxa"/>
          </w:tcPr>
          <w:p w:rsidR="005237A4" w:rsidRDefault="005237A4" w:rsidP="00904C6A">
            <w:pPr>
              <w:rPr>
                <w:rFonts w:hint="eastAsia"/>
              </w:rPr>
            </w:pPr>
            <w:r>
              <w:rPr>
                <w:rFonts w:hint="eastAsia"/>
              </w:rPr>
              <w:t>导入操作员代码</w:t>
            </w:r>
          </w:p>
        </w:tc>
        <w:tc>
          <w:tcPr>
            <w:tcW w:w="1896" w:type="dxa"/>
          </w:tcPr>
          <w:p w:rsidR="005237A4" w:rsidRDefault="005237A4" w:rsidP="00904C6A">
            <w:pPr>
              <w:rPr>
                <w:rFonts w:hint="eastAsia"/>
              </w:rPr>
            </w:pPr>
            <w:r>
              <w:t>S</w:t>
            </w:r>
            <w:r>
              <w:rPr>
                <w:rFonts w:hint="eastAsia"/>
              </w:rPr>
              <w:t>emp_no</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学工号</w:t>
            </w:r>
          </w:p>
        </w:tc>
        <w:tc>
          <w:tcPr>
            <w:tcW w:w="1896" w:type="dxa"/>
          </w:tcPr>
          <w:p w:rsidR="005237A4" w:rsidRDefault="005237A4" w:rsidP="00904C6A">
            <w:r>
              <w:t>spager</w:t>
            </w:r>
          </w:p>
        </w:tc>
        <w:tc>
          <w:tcPr>
            <w:tcW w:w="1480" w:type="dxa"/>
          </w:tcPr>
          <w:p w:rsidR="005237A4" w:rsidRDefault="005237A4" w:rsidP="00904C6A">
            <w:pPr>
              <w:tabs>
                <w:tab w:val="left" w:pos="787"/>
              </w:tabs>
              <w:rPr>
                <w:rFonts w:hint="eastAsia"/>
              </w:rPr>
            </w:pP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r>
              <w:rPr>
                <w:rFonts w:hint="eastAsia"/>
              </w:rPr>
              <w:t>客户类型</w:t>
            </w:r>
          </w:p>
        </w:tc>
        <w:tc>
          <w:tcPr>
            <w:tcW w:w="1896" w:type="dxa"/>
          </w:tcPr>
          <w:p w:rsidR="005237A4" w:rsidRDefault="005237A4" w:rsidP="00904C6A">
            <w:r>
              <w:t>lsafe_level2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收费类别</w:t>
            </w:r>
          </w:p>
        </w:tc>
        <w:tc>
          <w:tcPr>
            <w:tcW w:w="1896" w:type="dxa"/>
          </w:tcPr>
          <w:p w:rsidR="005237A4" w:rsidRDefault="005237A4" w:rsidP="00904C6A">
            <w:r>
              <w:t>lvol5</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客户姓名</w:t>
            </w:r>
          </w:p>
        </w:tc>
        <w:tc>
          <w:tcPr>
            <w:tcW w:w="1896" w:type="dxa"/>
          </w:tcPr>
          <w:p w:rsidR="005237A4" w:rsidRDefault="005237A4" w:rsidP="00904C6A">
            <w:r>
              <w:t>sall_name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区域代码</w:t>
            </w:r>
          </w:p>
        </w:tc>
        <w:tc>
          <w:tcPr>
            <w:tcW w:w="1896" w:type="dxa"/>
          </w:tcPr>
          <w:p w:rsidR="005237A4" w:rsidRDefault="005237A4" w:rsidP="00904C6A">
            <w:r>
              <w:t>sbranch_code0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部门代码</w:t>
            </w:r>
          </w:p>
        </w:tc>
        <w:tc>
          <w:tcPr>
            <w:tcW w:w="1896" w:type="dxa"/>
          </w:tcPr>
          <w:p w:rsidR="005237A4" w:rsidRDefault="005237A4" w:rsidP="00904C6A">
            <w:r>
              <w:t>scert_no</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专业代码</w:t>
            </w:r>
          </w:p>
        </w:tc>
        <w:tc>
          <w:tcPr>
            <w:tcW w:w="1896" w:type="dxa"/>
          </w:tcPr>
          <w:p w:rsidR="005237A4" w:rsidRDefault="005237A4" w:rsidP="00904C6A">
            <w:r>
              <w:t>scert_no2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班级</w:t>
            </w:r>
          </w:p>
        </w:tc>
        <w:tc>
          <w:tcPr>
            <w:tcW w:w="1896" w:type="dxa"/>
          </w:tcPr>
          <w:p w:rsidR="005237A4" w:rsidRDefault="005237A4" w:rsidP="00904C6A">
            <w:r>
              <w:t>scard1</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证件类型</w:t>
            </w:r>
          </w:p>
        </w:tc>
        <w:tc>
          <w:tcPr>
            <w:tcW w:w="1896" w:type="dxa"/>
          </w:tcPr>
          <w:p w:rsidR="005237A4" w:rsidRDefault="005237A4" w:rsidP="00904C6A">
            <w:r>
              <w:t>smarket_code2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证件号码</w:t>
            </w:r>
          </w:p>
        </w:tc>
        <w:tc>
          <w:tcPr>
            <w:tcW w:w="1896" w:type="dxa"/>
          </w:tcPr>
          <w:p w:rsidR="005237A4" w:rsidRDefault="005237A4" w:rsidP="00904C6A">
            <w:r>
              <w:t>semail2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性别</w:t>
            </w:r>
          </w:p>
        </w:tc>
        <w:tc>
          <w:tcPr>
            <w:tcW w:w="1896" w:type="dxa"/>
          </w:tcPr>
          <w:p w:rsidR="005237A4" w:rsidRDefault="005237A4" w:rsidP="00904C6A">
            <w:r>
              <w:t>smarket_code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国籍</w:t>
            </w:r>
          </w:p>
        </w:tc>
        <w:tc>
          <w:tcPr>
            <w:tcW w:w="1896" w:type="dxa"/>
          </w:tcPr>
          <w:p w:rsidR="005237A4" w:rsidRDefault="005237A4" w:rsidP="00904C6A">
            <w:r>
              <w:t>snation_code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民族</w:t>
            </w:r>
          </w:p>
        </w:tc>
        <w:tc>
          <w:tcPr>
            <w:tcW w:w="1896" w:type="dxa"/>
          </w:tcPr>
          <w:p w:rsidR="005237A4" w:rsidRDefault="005237A4" w:rsidP="00904C6A">
            <w:r>
              <w:t>scust_type2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电子邮箱</w:t>
            </w:r>
          </w:p>
        </w:tc>
        <w:tc>
          <w:tcPr>
            <w:tcW w:w="1896" w:type="dxa"/>
          </w:tcPr>
          <w:p w:rsidR="005237A4" w:rsidRDefault="005237A4" w:rsidP="00904C6A">
            <w:r>
              <w:t>semail</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电话</w:t>
            </w:r>
          </w:p>
        </w:tc>
        <w:tc>
          <w:tcPr>
            <w:tcW w:w="1896" w:type="dxa"/>
          </w:tcPr>
          <w:p w:rsidR="005237A4" w:rsidRDefault="005237A4" w:rsidP="00904C6A">
            <w:r>
              <w:t>sphone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手机</w:t>
            </w:r>
          </w:p>
        </w:tc>
        <w:tc>
          <w:tcPr>
            <w:tcW w:w="1896" w:type="dxa"/>
          </w:tcPr>
          <w:p w:rsidR="005237A4" w:rsidRDefault="005237A4" w:rsidP="00904C6A">
            <w:r>
              <w:t>sphone2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地址</w:t>
            </w:r>
          </w:p>
        </w:tc>
        <w:tc>
          <w:tcPr>
            <w:tcW w:w="1896" w:type="dxa"/>
          </w:tcPr>
          <w:p w:rsidR="005237A4" w:rsidRDefault="005237A4" w:rsidP="00904C6A">
            <w:r>
              <w:t>scusttypes</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邮政编码</w:t>
            </w:r>
          </w:p>
        </w:tc>
        <w:tc>
          <w:tcPr>
            <w:tcW w:w="1896" w:type="dxa"/>
          </w:tcPr>
          <w:p w:rsidR="005237A4" w:rsidRDefault="005237A4" w:rsidP="00904C6A">
            <w:r>
              <w:t>spost_code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入校日期</w:t>
            </w:r>
          </w:p>
        </w:tc>
        <w:tc>
          <w:tcPr>
            <w:tcW w:w="1896" w:type="dxa"/>
          </w:tcPr>
          <w:p w:rsidR="005237A4" w:rsidRDefault="005237A4" w:rsidP="00904C6A">
            <w:pPr>
              <w:rPr>
                <w:rFonts w:hint="eastAsia"/>
              </w:rPr>
            </w:pPr>
            <w:r>
              <w:t>Sdate</w:t>
            </w:r>
            <w:r>
              <w:rPr>
                <w:rFonts w:hint="eastAsia"/>
              </w:rPr>
              <w:t>1</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预计离校日期</w:t>
            </w:r>
          </w:p>
        </w:tc>
        <w:tc>
          <w:tcPr>
            <w:tcW w:w="1896" w:type="dxa"/>
          </w:tcPr>
          <w:p w:rsidR="005237A4" w:rsidRDefault="005237A4" w:rsidP="00904C6A">
            <w:r>
              <w:t>sdate2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tc>
        <w:tc>
          <w:tcPr>
            <w:tcW w:w="1896" w:type="dxa"/>
          </w:tcPr>
          <w:p w:rsidR="005237A4" w:rsidRDefault="005237A4" w:rsidP="00904C6A"/>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896"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tc>
        <w:tc>
          <w:tcPr>
            <w:tcW w:w="1896" w:type="dxa"/>
          </w:tcPr>
          <w:p w:rsidR="005237A4" w:rsidRDefault="005237A4" w:rsidP="00904C6A"/>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9"/>
        <w:gridCol w:w="1776"/>
        <w:gridCol w:w="1709"/>
        <w:gridCol w:w="1388"/>
        <w:gridCol w:w="1366"/>
      </w:tblGrid>
      <w:tr w:rsidR="005237A4" w:rsidTr="00904C6A">
        <w:trPr>
          <w:cantSplit/>
        </w:trPr>
        <w:tc>
          <w:tcPr>
            <w:tcW w:w="1429" w:type="dxa"/>
            <w:shd w:val="clear" w:color="auto" w:fill="B3B3B3"/>
          </w:tcPr>
          <w:p w:rsidR="005237A4" w:rsidRDefault="005237A4" w:rsidP="00904C6A">
            <w:pPr>
              <w:jc w:val="center"/>
              <w:rPr>
                <w:rFonts w:hint="eastAsia"/>
                <w:b/>
              </w:rPr>
            </w:pPr>
            <w:r>
              <w:rPr>
                <w:rFonts w:hint="eastAsia"/>
                <w:b/>
              </w:rPr>
              <w:t>输出项</w:t>
            </w:r>
          </w:p>
        </w:tc>
        <w:tc>
          <w:tcPr>
            <w:tcW w:w="1776" w:type="dxa"/>
            <w:shd w:val="clear" w:color="auto" w:fill="B3B3B3"/>
          </w:tcPr>
          <w:p w:rsidR="005237A4" w:rsidRDefault="005237A4" w:rsidP="00904C6A">
            <w:pPr>
              <w:tabs>
                <w:tab w:val="left" w:pos="787"/>
              </w:tabs>
              <w:rPr>
                <w:rFonts w:hint="eastAsia"/>
                <w:b/>
              </w:rPr>
            </w:pPr>
            <w:r>
              <w:rPr>
                <w:rFonts w:hint="eastAsia"/>
                <w:b/>
              </w:rPr>
              <w:t>最大长度</w:t>
            </w:r>
          </w:p>
        </w:tc>
        <w:tc>
          <w:tcPr>
            <w:tcW w:w="1709" w:type="dxa"/>
            <w:shd w:val="clear" w:color="auto" w:fill="B3B3B3"/>
          </w:tcPr>
          <w:p w:rsidR="005237A4" w:rsidRDefault="005237A4" w:rsidP="00904C6A">
            <w:pPr>
              <w:tabs>
                <w:tab w:val="left" w:pos="787"/>
              </w:tabs>
              <w:rPr>
                <w:rFonts w:hint="eastAsia"/>
                <w:b/>
              </w:rPr>
            </w:pPr>
            <w:r>
              <w:rPr>
                <w:rFonts w:hint="eastAsia"/>
                <w:b/>
              </w:rPr>
              <w:t>cpack域</w:t>
            </w:r>
          </w:p>
        </w:tc>
        <w:tc>
          <w:tcPr>
            <w:tcW w:w="1388" w:type="dxa"/>
            <w:shd w:val="clear" w:color="auto" w:fill="B3B3B3"/>
          </w:tcPr>
          <w:p w:rsidR="005237A4" w:rsidRDefault="005237A4" w:rsidP="00904C6A">
            <w:pPr>
              <w:tabs>
                <w:tab w:val="left" w:pos="787"/>
              </w:tabs>
              <w:rPr>
                <w:b/>
              </w:rPr>
            </w:pPr>
            <w:r>
              <w:rPr>
                <w:rFonts w:hint="eastAsia"/>
                <w:b/>
              </w:rPr>
              <w:t>是否必需</w:t>
            </w:r>
          </w:p>
        </w:tc>
        <w:tc>
          <w:tcPr>
            <w:tcW w:w="1366"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29" w:type="dxa"/>
          </w:tcPr>
          <w:p w:rsidR="005237A4" w:rsidRDefault="005237A4" w:rsidP="00904C6A">
            <w:pPr>
              <w:rPr>
                <w:rFonts w:hint="eastAsia"/>
              </w:rPr>
            </w:pPr>
            <w:r>
              <w:rPr>
                <w:rFonts w:hint="eastAsia"/>
              </w:rPr>
              <w:t>返回码</w:t>
            </w:r>
          </w:p>
        </w:tc>
        <w:tc>
          <w:tcPr>
            <w:tcW w:w="1776" w:type="dxa"/>
          </w:tcPr>
          <w:p w:rsidR="005237A4" w:rsidRDefault="005237A4" w:rsidP="00904C6A">
            <w:pPr>
              <w:rPr>
                <w:rFonts w:hint="eastAsia"/>
              </w:rPr>
            </w:pP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pPr>
              <w:rPr>
                <w:rFonts w:hint="eastAsia"/>
              </w:rPr>
            </w:pPr>
            <w:r>
              <w:rPr>
                <w:rFonts w:hint="eastAsia"/>
              </w:rPr>
              <w:t>返回信息</w:t>
            </w:r>
          </w:p>
        </w:tc>
        <w:tc>
          <w:tcPr>
            <w:tcW w:w="1776" w:type="dxa"/>
          </w:tcPr>
          <w:p w:rsidR="005237A4" w:rsidRDefault="005237A4" w:rsidP="00904C6A"/>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tc>
        <w:tc>
          <w:tcPr>
            <w:tcW w:w="1776" w:type="dxa"/>
          </w:tcPr>
          <w:p w:rsidR="005237A4" w:rsidRDefault="005237A4" w:rsidP="00904C6A"/>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rPr>
          <w:rFonts w:hint="eastAsia"/>
        </w:rPr>
      </w:pPr>
    </w:p>
    <w:p w:rsidR="005237A4" w:rsidRDefault="005237A4" w:rsidP="005237A4">
      <w:pPr>
        <w:pStyle w:val="3"/>
        <w:tabs>
          <w:tab w:val="left" w:pos="180"/>
        </w:tabs>
        <w:ind w:hanging="1260"/>
      </w:pPr>
      <w:bookmarkStart w:id="84" w:name="_Toc337551578"/>
      <w:r>
        <w:rPr>
          <w:rFonts w:hint="eastAsia"/>
        </w:rPr>
        <w:t>客户信息导入删除（</w:t>
      </w:r>
      <w:r>
        <w:rPr>
          <w:rFonts w:hint="eastAsia"/>
        </w:rPr>
        <w:t>841605</w:t>
      </w:r>
      <w:r>
        <w:rPr>
          <w:rFonts w:hint="eastAsia"/>
        </w:rPr>
        <w:t>）</w:t>
      </w:r>
      <w:bookmarkEnd w:id="8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896"/>
        <w:gridCol w:w="1480"/>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最大长度</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r>
              <w:rPr>
                <w:rFonts w:hint="eastAsia"/>
              </w:rPr>
              <w:t>操作员代码</w:t>
            </w: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tabs>
                <w:tab w:val="left" w:pos="975"/>
              </w:tabs>
              <w:rPr>
                <w:rFonts w:hint="eastAsia"/>
              </w:rPr>
            </w:pPr>
            <w:r>
              <w:rPr>
                <w:rFonts w:hint="eastAsia"/>
              </w:rPr>
              <w:t>操作标志</w:t>
            </w:r>
          </w:p>
        </w:tc>
        <w:tc>
          <w:tcPr>
            <w:tcW w:w="1896" w:type="dxa"/>
          </w:tcPr>
          <w:p w:rsidR="005237A4" w:rsidRDefault="005237A4" w:rsidP="00904C6A">
            <w:pPr>
              <w:rPr>
                <w:rFonts w:hint="eastAsia"/>
              </w:rPr>
            </w:pPr>
            <w:r>
              <w:t>S</w:t>
            </w:r>
            <w:r>
              <w:rPr>
                <w:rFonts w:hint="eastAsia"/>
              </w:rPr>
              <w:t>status0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r>
              <w:rPr>
                <w:rFonts w:hint="eastAsia"/>
              </w:rPr>
              <w:t>固定为D</w:t>
            </w:r>
          </w:p>
        </w:tc>
      </w:tr>
      <w:tr w:rsidR="005237A4" w:rsidTr="00904C6A">
        <w:trPr>
          <w:cantSplit/>
        </w:trPr>
        <w:tc>
          <w:tcPr>
            <w:tcW w:w="1524" w:type="dxa"/>
          </w:tcPr>
          <w:p w:rsidR="005237A4" w:rsidRDefault="005237A4" w:rsidP="00904C6A">
            <w:r>
              <w:rPr>
                <w:rFonts w:hint="eastAsia"/>
              </w:rPr>
              <w:t>批次号</w:t>
            </w:r>
          </w:p>
        </w:tc>
        <w:tc>
          <w:tcPr>
            <w:tcW w:w="1896" w:type="dxa"/>
          </w:tcPr>
          <w:p w:rsidR="005237A4" w:rsidRDefault="005237A4" w:rsidP="00904C6A">
            <w:r>
              <w:t>scust_limit</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r>
              <w:rPr>
                <w:rFonts w:hint="eastAsia"/>
              </w:rPr>
              <w:t>主键</w:t>
            </w:r>
          </w:p>
        </w:tc>
      </w:tr>
      <w:tr w:rsidR="005237A4" w:rsidTr="00904C6A">
        <w:trPr>
          <w:cantSplit/>
        </w:trPr>
        <w:tc>
          <w:tcPr>
            <w:tcW w:w="1524" w:type="dxa"/>
          </w:tcPr>
          <w:p w:rsidR="005237A4" w:rsidRDefault="005237A4" w:rsidP="00904C6A">
            <w:pPr>
              <w:rPr>
                <w:rFonts w:hint="eastAsia"/>
              </w:rPr>
            </w:pPr>
            <w:r>
              <w:rPr>
                <w:rFonts w:hint="eastAsia"/>
              </w:rPr>
              <w:t>导入顺序号</w:t>
            </w:r>
          </w:p>
        </w:tc>
        <w:tc>
          <w:tcPr>
            <w:tcW w:w="1896" w:type="dxa"/>
          </w:tcPr>
          <w:p w:rsidR="005237A4" w:rsidRDefault="005237A4" w:rsidP="00904C6A">
            <w:pPr>
              <w:rPr>
                <w:rFonts w:hint="eastAsia"/>
              </w:rPr>
            </w:pPr>
            <w:r>
              <w:t>L</w:t>
            </w:r>
            <w:r>
              <w:rPr>
                <w:rFonts w:hint="eastAsia"/>
              </w:rPr>
              <w:t>vol4</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r>
              <w:rPr>
                <w:rFonts w:hint="eastAsia"/>
              </w:rPr>
              <w:t>主键</w:t>
            </w:r>
          </w:p>
        </w:tc>
      </w:tr>
      <w:tr w:rsidR="005237A4" w:rsidTr="00904C6A">
        <w:trPr>
          <w:cantSplit/>
        </w:trPr>
        <w:tc>
          <w:tcPr>
            <w:tcW w:w="1524" w:type="dxa"/>
          </w:tcPr>
          <w:p w:rsidR="005237A4" w:rsidRDefault="005237A4" w:rsidP="00904C6A">
            <w:pPr>
              <w:rPr>
                <w:rFonts w:hint="eastAsia"/>
              </w:rPr>
            </w:pPr>
          </w:p>
        </w:tc>
        <w:tc>
          <w:tcPr>
            <w:tcW w:w="1896"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9"/>
        <w:gridCol w:w="1776"/>
        <w:gridCol w:w="1709"/>
        <w:gridCol w:w="1388"/>
        <w:gridCol w:w="1366"/>
      </w:tblGrid>
      <w:tr w:rsidR="005237A4" w:rsidTr="00904C6A">
        <w:trPr>
          <w:cantSplit/>
        </w:trPr>
        <w:tc>
          <w:tcPr>
            <w:tcW w:w="1429" w:type="dxa"/>
            <w:shd w:val="clear" w:color="auto" w:fill="B3B3B3"/>
          </w:tcPr>
          <w:p w:rsidR="005237A4" w:rsidRDefault="005237A4" w:rsidP="00904C6A">
            <w:pPr>
              <w:jc w:val="center"/>
              <w:rPr>
                <w:rFonts w:hint="eastAsia"/>
                <w:b/>
              </w:rPr>
            </w:pPr>
            <w:r>
              <w:rPr>
                <w:rFonts w:hint="eastAsia"/>
                <w:b/>
              </w:rPr>
              <w:t>输出项</w:t>
            </w:r>
          </w:p>
        </w:tc>
        <w:tc>
          <w:tcPr>
            <w:tcW w:w="1776" w:type="dxa"/>
            <w:shd w:val="clear" w:color="auto" w:fill="B3B3B3"/>
          </w:tcPr>
          <w:p w:rsidR="005237A4" w:rsidRDefault="005237A4" w:rsidP="00904C6A">
            <w:pPr>
              <w:tabs>
                <w:tab w:val="left" w:pos="787"/>
              </w:tabs>
              <w:rPr>
                <w:rFonts w:hint="eastAsia"/>
                <w:b/>
              </w:rPr>
            </w:pPr>
            <w:r>
              <w:rPr>
                <w:rFonts w:hint="eastAsia"/>
                <w:b/>
              </w:rPr>
              <w:t>最大长度</w:t>
            </w:r>
          </w:p>
        </w:tc>
        <w:tc>
          <w:tcPr>
            <w:tcW w:w="1709" w:type="dxa"/>
            <w:shd w:val="clear" w:color="auto" w:fill="B3B3B3"/>
          </w:tcPr>
          <w:p w:rsidR="005237A4" w:rsidRDefault="005237A4" w:rsidP="00904C6A">
            <w:pPr>
              <w:tabs>
                <w:tab w:val="left" w:pos="787"/>
              </w:tabs>
              <w:rPr>
                <w:rFonts w:hint="eastAsia"/>
                <w:b/>
              </w:rPr>
            </w:pPr>
            <w:r>
              <w:rPr>
                <w:rFonts w:hint="eastAsia"/>
                <w:b/>
              </w:rPr>
              <w:t>cpack域</w:t>
            </w:r>
          </w:p>
        </w:tc>
        <w:tc>
          <w:tcPr>
            <w:tcW w:w="1388" w:type="dxa"/>
            <w:shd w:val="clear" w:color="auto" w:fill="B3B3B3"/>
          </w:tcPr>
          <w:p w:rsidR="005237A4" w:rsidRDefault="005237A4" w:rsidP="00904C6A">
            <w:pPr>
              <w:tabs>
                <w:tab w:val="left" w:pos="787"/>
              </w:tabs>
              <w:rPr>
                <w:b/>
              </w:rPr>
            </w:pPr>
            <w:r>
              <w:rPr>
                <w:rFonts w:hint="eastAsia"/>
                <w:b/>
              </w:rPr>
              <w:t>是否必需</w:t>
            </w:r>
          </w:p>
        </w:tc>
        <w:tc>
          <w:tcPr>
            <w:tcW w:w="1366"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29" w:type="dxa"/>
          </w:tcPr>
          <w:p w:rsidR="005237A4" w:rsidRDefault="005237A4" w:rsidP="00904C6A">
            <w:pPr>
              <w:rPr>
                <w:rFonts w:hint="eastAsia"/>
              </w:rPr>
            </w:pPr>
            <w:r>
              <w:rPr>
                <w:rFonts w:hint="eastAsia"/>
              </w:rPr>
              <w:t>返回码</w:t>
            </w:r>
          </w:p>
        </w:tc>
        <w:tc>
          <w:tcPr>
            <w:tcW w:w="1776" w:type="dxa"/>
          </w:tcPr>
          <w:p w:rsidR="005237A4" w:rsidRDefault="005237A4" w:rsidP="00904C6A">
            <w:pPr>
              <w:rPr>
                <w:rFonts w:hint="eastAsia"/>
              </w:rPr>
            </w:pP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pPr>
              <w:rPr>
                <w:rFonts w:hint="eastAsia"/>
              </w:rPr>
            </w:pPr>
            <w:r>
              <w:rPr>
                <w:rFonts w:hint="eastAsia"/>
              </w:rPr>
              <w:t>返回信息</w:t>
            </w:r>
          </w:p>
        </w:tc>
        <w:tc>
          <w:tcPr>
            <w:tcW w:w="1776" w:type="dxa"/>
          </w:tcPr>
          <w:p w:rsidR="005237A4" w:rsidRDefault="005237A4" w:rsidP="00904C6A"/>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tc>
        <w:tc>
          <w:tcPr>
            <w:tcW w:w="1776" w:type="dxa"/>
          </w:tcPr>
          <w:p w:rsidR="005237A4" w:rsidRDefault="005237A4" w:rsidP="00904C6A"/>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rPr>
          <w:rFonts w:hint="eastAsia"/>
        </w:rPr>
      </w:pPr>
    </w:p>
    <w:p w:rsidR="005237A4" w:rsidRDefault="005237A4" w:rsidP="005237A4">
      <w:pPr>
        <w:rPr>
          <w:rFonts w:hint="eastAsia"/>
        </w:rPr>
      </w:pPr>
    </w:p>
    <w:p w:rsidR="005237A4" w:rsidRDefault="005237A4" w:rsidP="005237A4">
      <w:pPr>
        <w:pStyle w:val="3"/>
        <w:tabs>
          <w:tab w:val="left" w:pos="180"/>
        </w:tabs>
        <w:ind w:hanging="1260"/>
      </w:pPr>
      <w:bookmarkStart w:id="85" w:name="_Toc337551579"/>
      <w:r>
        <w:rPr>
          <w:rFonts w:hint="eastAsia"/>
        </w:rPr>
        <w:t>客户信息导入审核（</w:t>
      </w:r>
      <w:r>
        <w:rPr>
          <w:rFonts w:hint="eastAsia"/>
        </w:rPr>
        <w:t>841605</w:t>
      </w:r>
      <w:r>
        <w:rPr>
          <w:rFonts w:hint="eastAsia"/>
        </w:rPr>
        <w:t>）</w:t>
      </w:r>
      <w:bookmarkEnd w:id="8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896"/>
        <w:gridCol w:w="1480"/>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最大长度</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r>
              <w:rPr>
                <w:rFonts w:hint="eastAsia"/>
              </w:rPr>
              <w:t>操作员代码</w:t>
            </w: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tabs>
                <w:tab w:val="left" w:pos="975"/>
              </w:tabs>
              <w:rPr>
                <w:rFonts w:hint="eastAsia"/>
              </w:rPr>
            </w:pPr>
            <w:r>
              <w:rPr>
                <w:rFonts w:hint="eastAsia"/>
              </w:rPr>
              <w:t>操作标志</w:t>
            </w:r>
          </w:p>
        </w:tc>
        <w:tc>
          <w:tcPr>
            <w:tcW w:w="1896" w:type="dxa"/>
          </w:tcPr>
          <w:p w:rsidR="005237A4" w:rsidRDefault="005237A4" w:rsidP="00904C6A">
            <w:pPr>
              <w:rPr>
                <w:rFonts w:hint="eastAsia"/>
              </w:rPr>
            </w:pPr>
            <w:r>
              <w:t>S</w:t>
            </w:r>
            <w:r>
              <w:rPr>
                <w:rFonts w:hint="eastAsia"/>
              </w:rPr>
              <w:t>status0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r>
              <w:rPr>
                <w:rFonts w:hint="eastAsia"/>
              </w:rPr>
              <w:t>固定为C</w:t>
            </w:r>
          </w:p>
        </w:tc>
      </w:tr>
      <w:tr w:rsidR="005237A4" w:rsidTr="00904C6A">
        <w:trPr>
          <w:cantSplit/>
        </w:trPr>
        <w:tc>
          <w:tcPr>
            <w:tcW w:w="1524" w:type="dxa"/>
          </w:tcPr>
          <w:p w:rsidR="005237A4" w:rsidRDefault="005237A4" w:rsidP="00904C6A">
            <w:r>
              <w:rPr>
                <w:rFonts w:hint="eastAsia"/>
              </w:rPr>
              <w:t>批次号</w:t>
            </w:r>
          </w:p>
        </w:tc>
        <w:tc>
          <w:tcPr>
            <w:tcW w:w="1896" w:type="dxa"/>
          </w:tcPr>
          <w:p w:rsidR="005237A4" w:rsidRDefault="005237A4" w:rsidP="00904C6A">
            <w:r>
              <w:t>scust_limit</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r>
              <w:rPr>
                <w:rFonts w:hint="eastAsia"/>
              </w:rPr>
              <w:t>主键</w:t>
            </w:r>
          </w:p>
        </w:tc>
      </w:tr>
      <w:tr w:rsidR="005237A4" w:rsidTr="00904C6A">
        <w:trPr>
          <w:cantSplit/>
        </w:trPr>
        <w:tc>
          <w:tcPr>
            <w:tcW w:w="1524" w:type="dxa"/>
          </w:tcPr>
          <w:p w:rsidR="005237A4" w:rsidRDefault="005237A4" w:rsidP="00904C6A">
            <w:pPr>
              <w:rPr>
                <w:rFonts w:hint="eastAsia"/>
              </w:rPr>
            </w:pPr>
            <w:r>
              <w:rPr>
                <w:rFonts w:hint="eastAsia"/>
              </w:rPr>
              <w:t>导入顺序号</w:t>
            </w:r>
          </w:p>
        </w:tc>
        <w:tc>
          <w:tcPr>
            <w:tcW w:w="1896" w:type="dxa"/>
          </w:tcPr>
          <w:p w:rsidR="005237A4" w:rsidRDefault="005237A4" w:rsidP="00904C6A">
            <w:pPr>
              <w:rPr>
                <w:rFonts w:hint="eastAsia"/>
              </w:rPr>
            </w:pPr>
            <w:r>
              <w:t>L</w:t>
            </w:r>
            <w:r>
              <w:rPr>
                <w:rFonts w:hint="eastAsia"/>
              </w:rPr>
              <w:t>vol4</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r>
              <w:rPr>
                <w:rFonts w:hint="eastAsia"/>
              </w:rPr>
              <w:t>主键</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9"/>
        <w:gridCol w:w="1776"/>
        <w:gridCol w:w="1709"/>
        <w:gridCol w:w="1388"/>
        <w:gridCol w:w="1366"/>
      </w:tblGrid>
      <w:tr w:rsidR="005237A4" w:rsidTr="00904C6A">
        <w:trPr>
          <w:cantSplit/>
        </w:trPr>
        <w:tc>
          <w:tcPr>
            <w:tcW w:w="1429" w:type="dxa"/>
            <w:shd w:val="clear" w:color="auto" w:fill="B3B3B3"/>
          </w:tcPr>
          <w:p w:rsidR="005237A4" w:rsidRDefault="005237A4" w:rsidP="00904C6A">
            <w:pPr>
              <w:jc w:val="center"/>
              <w:rPr>
                <w:rFonts w:hint="eastAsia"/>
                <w:b/>
              </w:rPr>
            </w:pPr>
            <w:r>
              <w:rPr>
                <w:rFonts w:hint="eastAsia"/>
                <w:b/>
              </w:rPr>
              <w:t>输出项</w:t>
            </w:r>
          </w:p>
        </w:tc>
        <w:tc>
          <w:tcPr>
            <w:tcW w:w="1776" w:type="dxa"/>
            <w:shd w:val="clear" w:color="auto" w:fill="B3B3B3"/>
          </w:tcPr>
          <w:p w:rsidR="005237A4" w:rsidRDefault="005237A4" w:rsidP="00904C6A">
            <w:pPr>
              <w:tabs>
                <w:tab w:val="left" w:pos="787"/>
              </w:tabs>
              <w:rPr>
                <w:rFonts w:hint="eastAsia"/>
                <w:b/>
              </w:rPr>
            </w:pPr>
            <w:r>
              <w:rPr>
                <w:rFonts w:hint="eastAsia"/>
                <w:b/>
              </w:rPr>
              <w:t>最大长度</w:t>
            </w:r>
          </w:p>
        </w:tc>
        <w:tc>
          <w:tcPr>
            <w:tcW w:w="1709" w:type="dxa"/>
            <w:shd w:val="clear" w:color="auto" w:fill="B3B3B3"/>
          </w:tcPr>
          <w:p w:rsidR="005237A4" w:rsidRDefault="005237A4" w:rsidP="00904C6A">
            <w:pPr>
              <w:tabs>
                <w:tab w:val="left" w:pos="787"/>
              </w:tabs>
              <w:rPr>
                <w:rFonts w:hint="eastAsia"/>
                <w:b/>
              </w:rPr>
            </w:pPr>
            <w:r>
              <w:rPr>
                <w:rFonts w:hint="eastAsia"/>
                <w:b/>
              </w:rPr>
              <w:t>cpack域</w:t>
            </w:r>
          </w:p>
        </w:tc>
        <w:tc>
          <w:tcPr>
            <w:tcW w:w="1388" w:type="dxa"/>
            <w:shd w:val="clear" w:color="auto" w:fill="B3B3B3"/>
          </w:tcPr>
          <w:p w:rsidR="005237A4" w:rsidRDefault="005237A4" w:rsidP="00904C6A">
            <w:pPr>
              <w:tabs>
                <w:tab w:val="left" w:pos="787"/>
              </w:tabs>
              <w:rPr>
                <w:b/>
              </w:rPr>
            </w:pPr>
            <w:r>
              <w:rPr>
                <w:rFonts w:hint="eastAsia"/>
                <w:b/>
              </w:rPr>
              <w:t>是否必需</w:t>
            </w:r>
          </w:p>
        </w:tc>
        <w:tc>
          <w:tcPr>
            <w:tcW w:w="1366"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29" w:type="dxa"/>
          </w:tcPr>
          <w:p w:rsidR="005237A4" w:rsidRDefault="005237A4" w:rsidP="00904C6A">
            <w:pPr>
              <w:rPr>
                <w:rFonts w:hint="eastAsia"/>
              </w:rPr>
            </w:pPr>
            <w:r>
              <w:rPr>
                <w:rFonts w:hint="eastAsia"/>
              </w:rPr>
              <w:t>返回码</w:t>
            </w:r>
          </w:p>
        </w:tc>
        <w:tc>
          <w:tcPr>
            <w:tcW w:w="1776" w:type="dxa"/>
          </w:tcPr>
          <w:p w:rsidR="005237A4" w:rsidRDefault="005237A4" w:rsidP="00904C6A">
            <w:pPr>
              <w:rPr>
                <w:rFonts w:hint="eastAsia"/>
              </w:rPr>
            </w:pPr>
          </w:p>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pPr>
              <w:rPr>
                <w:rFonts w:hint="eastAsia"/>
              </w:rPr>
            </w:pPr>
            <w:r>
              <w:rPr>
                <w:rFonts w:hint="eastAsia"/>
              </w:rPr>
              <w:t>返回信息</w:t>
            </w:r>
          </w:p>
        </w:tc>
        <w:tc>
          <w:tcPr>
            <w:tcW w:w="1776" w:type="dxa"/>
          </w:tcPr>
          <w:p w:rsidR="005237A4" w:rsidRDefault="005237A4" w:rsidP="00904C6A"/>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r w:rsidR="005237A4" w:rsidTr="00904C6A">
        <w:trPr>
          <w:cantSplit/>
        </w:trPr>
        <w:tc>
          <w:tcPr>
            <w:tcW w:w="1429" w:type="dxa"/>
          </w:tcPr>
          <w:p w:rsidR="005237A4" w:rsidRDefault="005237A4" w:rsidP="00904C6A"/>
        </w:tc>
        <w:tc>
          <w:tcPr>
            <w:tcW w:w="1776" w:type="dxa"/>
          </w:tcPr>
          <w:p w:rsidR="005237A4" w:rsidRDefault="005237A4" w:rsidP="00904C6A"/>
        </w:tc>
        <w:tc>
          <w:tcPr>
            <w:tcW w:w="1709" w:type="dxa"/>
          </w:tcPr>
          <w:p w:rsidR="005237A4" w:rsidRDefault="005237A4" w:rsidP="00904C6A">
            <w:pPr>
              <w:rPr>
                <w:rFonts w:hint="eastAsia"/>
              </w:rPr>
            </w:pPr>
          </w:p>
        </w:tc>
        <w:tc>
          <w:tcPr>
            <w:tcW w:w="1388" w:type="dxa"/>
          </w:tcPr>
          <w:p w:rsidR="005237A4" w:rsidRDefault="005237A4" w:rsidP="00904C6A">
            <w:pPr>
              <w:rPr>
                <w:rFonts w:hint="eastAsia"/>
              </w:rPr>
            </w:pPr>
          </w:p>
        </w:tc>
        <w:tc>
          <w:tcPr>
            <w:tcW w:w="1366"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rPr>
          <w:rFonts w:hint="eastAsia"/>
        </w:rPr>
      </w:pPr>
    </w:p>
    <w:p w:rsidR="005237A4" w:rsidRDefault="005237A4" w:rsidP="005237A4">
      <w:pPr>
        <w:rPr>
          <w:rFonts w:hint="eastAsia"/>
        </w:rPr>
      </w:pPr>
    </w:p>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86" w:name="_Toc337551580"/>
      <w:r>
        <w:rPr>
          <w:rFonts w:hint="eastAsia"/>
        </w:rPr>
        <w:t>客户信息设置</w:t>
      </w:r>
      <w:bookmarkEnd w:id="86"/>
    </w:p>
    <w:p w:rsidR="005237A4" w:rsidRDefault="005237A4" w:rsidP="005237A4">
      <w:pPr>
        <w:pStyle w:val="3"/>
        <w:tabs>
          <w:tab w:val="left" w:pos="180"/>
        </w:tabs>
        <w:ind w:hanging="1260"/>
      </w:pPr>
      <w:bookmarkStart w:id="87" w:name="_Toc337551581"/>
      <w:r>
        <w:rPr>
          <w:rFonts w:hint="eastAsia"/>
        </w:rPr>
        <w:t>客户信息查询（</w:t>
      </w:r>
      <w:r>
        <w:rPr>
          <w:rFonts w:hint="eastAsia"/>
        </w:rPr>
        <w:t>841601</w:t>
      </w:r>
      <w:r>
        <w:rPr>
          <w:rFonts w:hint="eastAsia"/>
        </w:rPr>
        <w:t>）</w:t>
      </w:r>
      <w:bookmarkEnd w:id="8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896"/>
        <w:gridCol w:w="1480"/>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最大长度</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站点号</w:t>
            </w:r>
          </w:p>
        </w:tc>
        <w:tc>
          <w:tcPr>
            <w:tcW w:w="1896" w:type="dxa"/>
          </w:tcPr>
          <w:p w:rsidR="005237A4" w:rsidRDefault="005237A4" w:rsidP="00904C6A">
            <w:pPr>
              <w:tabs>
                <w:tab w:val="center" w:pos="1199"/>
              </w:tabs>
            </w:pPr>
            <w:r>
              <w:t>lcert_code</w:t>
            </w:r>
          </w:p>
        </w:tc>
        <w:tc>
          <w:tcPr>
            <w:tcW w:w="1480" w:type="dxa"/>
          </w:tcPr>
          <w:p w:rsidR="005237A4" w:rsidRDefault="005237A4" w:rsidP="00904C6A">
            <w:pPr>
              <w:tabs>
                <w:tab w:val="left" w:pos="787"/>
              </w:tabs>
              <w:rPr>
                <w:rFonts w:hint="eastAsia"/>
              </w:rPr>
            </w:pP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t>操作员</w:t>
            </w: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交易标志</w:t>
            </w:r>
          </w:p>
        </w:tc>
        <w:tc>
          <w:tcPr>
            <w:tcW w:w="1896" w:type="dxa"/>
          </w:tcPr>
          <w:p w:rsidR="005237A4" w:rsidRDefault="005237A4" w:rsidP="00904C6A">
            <w:pPr>
              <w:rPr>
                <w:rFonts w:hint="eastAsia"/>
              </w:rPr>
            </w:pPr>
            <w:r>
              <w:t>S</w:t>
            </w:r>
            <w:r>
              <w:rPr>
                <w:rFonts w:hint="eastAsia"/>
              </w:rPr>
              <w:t>status0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r>
              <w:rPr>
                <w:rFonts w:hint="eastAsia"/>
              </w:rPr>
              <w:t>固定为R</w:t>
            </w:r>
          </w:p>
        </w:tc>
      </w:tr>
      <w:tr w:rsidR="005237A4" w:rsidTr="00904C6A">
        <w:trPr>
          <w:cantSplit/>
        </w:trPr>
        <w:tc>
          <w:tcPr>
            <w:tcW w:w="1524" w:type="dxa"/>
          </w:tcPr>
          <w:p w:rsidR="005237A4" w:rsidRDefault="005237A4" w:rsidP="00904C6A">
            <w:r>
              <w:rPr>
                <w:rFonts w:hint="eastAsia"/>
              </w:rPr>
              <w:t>客户号</w:t>
            </w:r>
          </w:p>
        </w:tc>
        <w:tc>
          <w:tcPr>
            <w:tcW w:w="1896" w:type="dxa"/>
          </w:tcPr>
          <w:p w:rsidR="005237A4" w:rsidRDefault="005237A4" w:rsidP="00904C6A">
            <w:r>
              <w:t>lvol1</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客户类型</w:t>
            </w:r>
          </w:p>
        </w:tc>
        <w:tc>
          <w:tcPr>
            <w:tcW w:w="1896" w:type="dxa"/>
          </w:tcPr>
          <w:p w:rsidR="005237A4" w:rsidRDefault="005237A4" w:rsidP="00904C6A">
            <w:r>
              <w:t>lvol3</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收费类别</w:t>
            </w:r>
          </w:p>
        </w:tc>
        <w:tc>
          <w:tcPr>
            <w:tcW w:w="1896" w:type="dxa"/>
          </w:tcPr>
          <w:p w:rsidR="005237A4" w:rsidRDefault="005237A4" w:rsidP="00904C6A">
            <w:r>
              <w:t>lvol5</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状态</w:t>
            </w:r>
          </w:p>
        </w:tc>
        <w:tc>
          <w:tcPr>
            <w:tcW w:w="1896" w:type="dxa"/>
          </w:tcPr>
          <w:p w:rsidR="005237A4" w:rsidRDefault="005237A4" w:rsidP="00904C6A">
            <w:r>
              <w:t>sstatus1</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客户姓名</w:t>
            </w:r>
          </w:p>
        </w:tc>
        <w:tc>
          <w:tcPr>
            <w:tcW w:w="1896" w:type="dxa"/>
          </w:tcPr>
          <w:p w:rsidR="005237A4" w:rsidRDefault="005237A4" w:rsidP="00904C6A">
            <w:r>
              <w:t>sname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学工号</w:t>
            </w:r>
          </w:p>
        </w:tc>
        <w:tc>
          <w:tcPr>
            <w:tcW w:w="1896" w:type="dxa"/>
          </w:tcPr>
          <w:p w:rsidR="005237A4" w:rsidRDefault="005237A4" w:rsidP="00904C6A">
            <w:r>
              <w:t>scust_auth2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区域代码</w:t>
            </w:r>
          </w:p>
        </w:tc>
        <w:tc>
          <w:tcPr>
            <w:tcW w:w="1896" w:type="dxa"/>
          </w:tcPr>
          <w:p w:rsidR="005237A4" w:rsidRDefault="005237A4" w:rsidP="00904C6A">
            <w:pPr>
              <w:rPr>
                <w:rFonts w:hint="eastAsia"/>
              </w:rPr>
            </w:pPr>
            <w:r>
              <w:rPr>
                <w:rFonts w:hint="eastAsia"/>
              </w:rPr>
              <w:t>lvol10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部门代码</w:t>
            </w:r>
          </w:p>
        </w:tc>
        <w:tc>
          <w:tcPr>
            <w:tcW w:w="1896" w:type="dxa"/>
          </w:tcPr>
          <w:p w:rsidR="005237A4" w:rsidRDefault="005237A4" w:rsidP="00904C6A">
            <w:r>
              <w:t>scust_no</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部门全称</w:t>
            </w:r>
          </w:p>
        </w:tc>
        <w:tc>
          <w:tcPr>
            <w:tcW w:w="1896" w:type="dxa"/>
          </w:tcPr>
          <w:p w:rsidR="005237A4" w:rsidRDefault="005237A4" w:rsidP="00904C6A">
            <w:r>
              <w:t>vsvarstr0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专业代码</w:t>
            </w:r>
          </w:p>
        </w:tc>
        <w:tc>
          <w:tcPr>
            <w:tcW w:w="1896" w:type="dxa"/>
          </w:tcPr>
          <w:p w:rsidR="005237A4" w:rsidRDefault="005237A4" w:rsidP="00904C6A">
            <w:r>
              <w:t>scust_no2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班级</w:t>
            </w:r>
          </w:p>
        </w:tc>
        <w:tc>
          <w:tcPr>
            <w:tcW w:w="1896" w:type="dxa"/>
          </w:tcPr>
          <w:p w:rsidR="005237A4" w:rsidRDefault="005237A4" w:rsidP="00904C6A">
            <w:r>
              <w:t>scard1</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证件类型</w:t>
            </w:r>
          </w:p>
        </w:tc>
        <w:tc>
          <w:tcPr>
            <w:tcW w:w="1896" w:type="dxa"/>
          </w:tcPr>
          <w:p w:rsidR="005237A4" w:rsidRDefault="005237A4" w:rsidP="00904C6A">
            <w:pPr>
              <w:rPr>
                <w:rFonts w:hint="eastAsia"/>
              </w:rPr>
            </w:pPr>
            <w:r>
              <w:t>smarket_code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证件号码</w:t>
            </w:r>
          </w:p>
        </w:tc>
        <w:tc>
          <w:tcPr>
            <w:tcW w:w="1896" w:type="dxa"/>
          </w:tcPr>
          <w:p w:rsidR="005237A4" w:rsidRDefault="005237A4" w:rsidP="00904C6A">
            <w:r>
              <w:t>scust_auth</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性别</w:t>
            </w:r>
          </w:p>
        </w:tc>
        <w:tc>
          <w:tcPr>
            <w:tcW w:w="1896" w:type="dxa"/>
          </w:tcPr>
          <w:p w:rsidR="005237A4" w:rsidRDefault="005237A4" w:rsidP="00904C6A">
            <w:pPr>
              <w:rPr>
                <w:rFonts w:hint="eastAsia"/>
              </w:rPr>
            </w:pPr>
            <w:r>
              <w:t>smarket_code</w:t>
            </w:r>
            <w:r>
              <w:rPr>
                <w:rFonts w:hint="eastAsia"/>
              </w:rPr>
              <w:t>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国籍</w:t>
            </w:r>
          </w:p>
        </w:tc>
        <w:tc>
          <w:tcPr>
            <w:tcW w:w="1896" w:type="dxa"/>
          </w:tcPr>
          <w:p w:rsidR="005237A4" w:rsidRDefault="005237A4" w:rsidP="00904C6A">
            <w:r>
              <w:t>snation_code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民族</w:t>
            </w:r>
          </w:p>
        </w:tc>
        <w:tc>
          <w:tcPr>
            <w:tcW w:w="1896" w:type="dxa"/>
          </w:tcPr>
          <w:p w:rsidR="005237A4" w:rsidRDefault="005237A4" w:rsidP="00904C6A">
            <w:r>
              <w:t>scust_type2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电子邮箱</w:t>
            </w:r>
          </w:p>
        </w:tc>
        <w:tc>
          <w:tcPr>
            <w:tcW w:w="1896" w:type="dxa"/>
          </w:tcPr>
          <w:p w:rsidR="005237A4" w:rsidRDefault="005237A4" w:rsidP="00904C6A">
            <w:r>
              <w:t>semail</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电话</w:t>
            </w:r>
          </w:p>
        </w:tc>
        <w:tc>
          <w:tcPr>
            <w:tcW w:w="1896" w:type="dxa"/>
          </w:tcPr>
          <w:p w:rsidR="005237A4" w:rsidRDefault="005237A4" w:rsidP="00904C6A">
            <w:r>
              <w:t>sphone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手机</w:t>
            </w:r>
          </w:p>
        </w:tc>
        <w:tc>
          <w:tcPr>
            <w:tcW w:w="1896" w:type="dxa"/>
          </w:tcPr>
          <w:p w:rsidR="005237A4" w:rsidRDefault="005237A4" w:rsidP="00904C6A">
            <w:r>
              <w:t>sphone2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地址</w:t>
            </w:r>
          </w:p>
        </w:tc>
        <w:tc>
          <w:tcPr>
            <w:tcW w:w="1896" w:type="dxa"/>
          </w:tcPr>
          <w:p w:rsidR="005237A4" w:rsidRDefault="005237A4" w:rsidP="00904C6A">
            <w:r>
              <w:t>scusttypes</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lastRenderedPageBreak/>
              <w:t>邮政编码</w:t>
            </w:r>
          </w:p>
        </w:tc>
        <w:tc>
          <w:tcPr>
            <w:tcW w:w="1896" w:type="dxa"/>
          </w:tcPr>
          <w:p w:rsidR="005237A4" w:rsidRDefault="005237A4" w:rsidP="00904C6A">
            <w:r>
              <w:t>spost_code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扩展属性</w:t>
            </w:r>
          </w:p>
        </w:tc>
        <w:tc>
          <w:tcPr>
            <w:tcW w:w="1896" w:type="dxa"/>
          </w:tcPr>
          <w:p w:rsidR="005237A4" w:rsidRDefault="005237A4" w:rsidP="00904C6A">
            <w:r>
              <w:t>sserial1</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入校日期</w:t>
            </w:r>
          </w:p>
        </w:tc>
        <w:tc>
          <w:tcPr>
            <w:tcW w:w="1896" w:type="dxa"/>
          </w:tcPr>
          <w:p w:rsidR="005237A4" w:rsidRDefault="005237A4" w:rsidP="00904C6A">
            <w:r>
              <w:t>sdate0</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毕业日期</w:t>
            </w:r>
          </w:p>
        </w:tc>
        <w:tc>
          <w:tcPr>
            <w:tcW w:w="1896" w:type="dxa"/>
          </w:tcPr>
          <w:p w:rsidR="005237A4" w:rsidRDefault="005237A4" w:rsidP="00904C6A">
            <w:r>
              <w:t>sphone3</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注册日期</w:t>
            </w:r>
          </w:p>
        </w:tc>
        <w:tc>
          <w:tcPr>
            <w:tcW w:w="1896" w:type="dxa"/>
          </w:tcPr>
          <w:p w:rsidR="005237A4" w:rsidRDefault="005237A4" w:rsidP="00904C6A">
            <w:r>
              <w:t>sdate1</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注销日期</w:t>
            </w:r>
          </w:p>
        </w:tc>
        <w:tc>
          <w:tcPr>
            <w:tcW w:w="1896" w:type="dxa"/>
          </w:tcPr>
          <w:p w:rsidR="005237A4" w:rsidRDefault="005237A4" w:rsidP="00904C6A">
            <w:r>
              <w:t>sdate2</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批次号</w:t>
            </w:r>
          </w:p>
        </w:tc>
        <w:tc>
          <w:tcPr>
            <w:tcW w:w="1896" w:type="dxa"/>
          </w:tcPr>
          <w:p w:rsidR="005237A4" w:rsidRDefault="005237A4" w:rsidP="00904C6A">
            <w:r>
              <w:t>scust_limit</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r>
              <w:rPr>
                <w:rFonts w:hint="eastAsia"/>
              </w:rPr>
              <w:t>使用标志</w:t>
            </w:r>
          </w:p>
        </w:tc>
        <w:tc>
          <w:tcPr>
            <w:tcW w:w="1896" w:type="dxa"/>
          </w:tcPr>
          <w:p w:rsidR="005237A4" w:rsidRDefault="005237A4" w:rsidP="00904C6A">
            <w:r>
              <w:t>smain_flag</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电子钱包开通标志</w:t>
            </w:r>
          </w:p>
        </w:tc>
        <w:tc>
          <w:tcPr>
            <w:tcW w:w="1896" w:type="dxa"/>
          </w:tcPr>
          <w:p w:rsidR="005237A4" w:rsidRDefault="005237A4" w:rsidP="00904C6A">
            <w:r>
              <w:t>sstat_type</w:t>
            </w:r>
          </w:p>
        </w:tc>
        <w:tc>
          <w:tcPr>
            <w:tcW w:w="1480"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numPr>
                <w:ilvl w:val="0"/>
                <w:numId w:val="8"/>
              </w:numPr>
              <w:rPr>
                <w:rFonts w:hint="eastAsia"/>
              </w:rPr>
            </w:pPr>
            <w:r>
              <w:rPr>
                <w:rFonts w:hint="eastAsia"/>
              </w:rPr>
              <w:t>未开通</w:t>
            </w:r>
          </w:p>
          <w:p w:rsidR="005237A4" w:rsidRDefault="005237A4" w:rsidP="00904C6A">
            <w:pPr>
              <w:pStyle w:val="2"/>
              <w:ind w:leftChars="0" w:left="0" w:firstLineChars="0" w:firstLine="0"/>
              <w:rPr>
                <w:rFonts w:hint="eastAsia"/>
              </w:rPr>
            </w:pPr>
            <w:r>
              <w:rPr>
                <w:rFonts w:hint="eastAsia"/>
              </w:rPr>
              <w:t>1-开通</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88" w:name="_Toc337551582"/>
      <w:r>
        <w:rPr>
          <w:rFonts w:hint="eastAsia"/>
        </w:rPr>
        <w:t>客户信息添加（功能号）</w:t>
      </w:r>
      <w:bookmarkEnd w:id="8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896"/>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站点号</w:t>
            </w:r>
          </w:p>
        </w:tc>
        <w:tc>
          <w:tcPr>
            <w:tcW w:w="1341"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t>操作员</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89" w:name="_Toc337551583"/>
      <w:r>
        <w:rPr>
          <w:rFonts w:hint="eastAsia"/>
        </w:rPr>
        <w:t>客户信息修改（功能号</w:t>
      </w:r>
      <w:r>
        <w:rPr>
          <w:rFonts w:hint="eastAsia"/>
        </w:rPr>
        <w:t>841601</w:t>
      </w:r>
      <w:r>
        <w:rPr>
          <w:rFonts w:hint="eastAsia"/>
        </w:rPr>
        <w:t>）</w:t>
      </w:r>
      <w:bookmarkEnd w:id="8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896"/>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站点号</w:t>
            </w:r>
          </w:p>
        </w:tc>
        <w:tc>
          <w:tcPr>
            <w:tcW w:w="1341"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t>操作员</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批量修改标志</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vol10</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lastRenderedPageBreak/>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90" w:name="_Toc337551584"/>
      <w:r>
        <w:rPr>
          <w:rFonts w:hint="eastAsia"/>
        </w:rPr>
        <w:t>客户信息删除（功能号）</w:t>
      </w:r>
      <w:bookmarkEnd w:id="9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896"/>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lastRenderedPageBreak/>
              <w:t>站点号</w:t>
            </w:r>
          </w:p>
        </w:tc>
        <w:tc>
          <w:tcPr>
            <w:tcW w:w="1341"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t>操作员</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91" w:name="_Toc337551585"/>
      <w:r>
        <w:rPr>
          <w:rFonts w:hint="eastAsia"/>
        </w:rPr>
        <w:t>客户照片查询（功能号</w:t>
      </w:r>
      <w:r>
        <w:rPr>
          <w:rFonts w:hint="eastAsia"/>
        </w:rPr>
        <w:t>841600</w:t>
      </w:r>
      <w:r>
        <w:rPr>
          <w:rFonts w:hint="eastAsia"/>
        </w:rPr>
        <w:t>）</w:t>
      </w:r>
      <w:bookmarkEnd w:id="9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896"/>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站点号</w:t>
            </w:r>
          </w:p>
        </w:tc>
        <w:tc>
          <w:tcPr>
            <w:tcW w:w="1341"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t>操作员</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客户号</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vol1</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客户号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L</w:t>
            </w:r>
            <w:r>
              <w:rPr>
                <w:rFonts w:hint="eastAsia"/>
              </w:rPr>
              <w:t>vol1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文件名</w:t>
            </w: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r>
              <w:t>vsvarstr1</w:t>
            </w: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92" w:name="_Toc337551586"/>
      <w:r>
        <w:rPr>
          <w:rFonts w:hint="eastAsia"/>
        </w:rPr>
        <w:t>客户银行卡导入管理</w:t>
      </w:r>
      <w:bookmarkEnd w:id="92"/>
    </w:p>
    <w:p w:rsidR="005237A4" w:rsidRDefault="005237A4" w:rsidP="005237A4">
      <w:pPr>
        <w:pStyle w:val="3"/>
        <w:tabs>
          <w:tab w:val="left" w:pos="180"/>
        </w:tabs>
        <w:ind w:hanging="1260"/>
      </w:pPr>
      <w:bookmarkStart w:id="93" w:name="_Toc337551587"/>
      <w:r>
        <w:rPr>
          <w:rFonts w:hint="eastAsia"/>
        </w:rPr>
        <w:t>客户银行卡导入（</w:t>
      </w:r>
      <w:r>
        <w:rPr>
          <w:rFonts w:hint="eastAsia"/>
        </w:rPr>
        <w:t>841602</w:t>
      </w:r>
      <w:r>
        <w:rPr>
          <w:rFonts w:hint="eastAsia"/>
        </w:rPr>
        <w:t>）</w:t>
      </w:r>
      <w:bookmarkEnd w:id="9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776"/>
        <w:gridCol w:w="1261"/>
        <w:gridCol w:w="1577"/>
        <w:gridCol w:w="1664"/>
      </w:tblGrid>
      <w:tr w:rsidR="005237A4" w:rsidTr="00904C6A">
        <w:trPr>
          <w:cantSplit/>
        </w:trPr>
        <w:tc>
          <w:tcPr>
            <w:tcW w:w="1470" w:type="dxa"/>
            <w:shd w:val="clear" w:color="auto" w:fill="B3B3B3"/>
          </w:tcPr>
          <w:p w:rsidR="005237A4" w:rsidRDefault="005237A4" w:rsidP="00904C6A">
            <w:pPr>
              <w:jc w:val="center"/>
              <w:rPr>
                <w:rFonts w:hint="eastAsia"/>
                <w:b/>
              </w:rPr>
            </w:pPr>
            <w:r>
              <w:rPr>
                <w:rFonts w:hint="eastAsia"/>
                <w:b/>
              </w:rPr>
              <w:t>输入项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61" w:type="dxa"/>
            <w:shd w:val="clear" w:color="auto" w:fill="B3B3B3"/>
          </w:tcPr>
          <w:p w:rsidR="005237A4" w:rsidRDefault="005237A4" w:rsidP="00904C6A">
            <w:pPr>
              <w:tabs>
                <w:tab w:val="left" w:pos="787"/>
              </w:tabs>
              <w:rPr>
                <w:rFonts w:hint="eastAsia"/>
                <w:b/>
              </w:rPr>
            </w:pPr>
            <w:r>
              <w:rPr>
                <w:rFonts w:hint="eastAsia"/>
                <w:b/>
              </w:rPr>
              <w:t>最大长度</w:t>
            </w:r>
          </w:p>
        </w:tc>
        <w:tc>
          <w:tcPr>
            <w:tcW w:w="1577" w:type="dxa"/>
            <w:shd w:val="clear" w:color="auto" w:fill="B3B3B3"/>
          </w:tcPr>
          <w:p w:rsidR="005237A4" w:rsidRDefault="005237A4" w:rsidP="00904C6A">
            <w:pPr>
              <w:tabs>
                <w:tab w:val="left" w:pos="787"/>
              </w:tabs>
              <w:rPr>
                <w:rFonts w:hint="eastAsia"/>
                <w:b/>
              </w:rPr>
            </w:pPr>
            <w:r>
              <w:rPr>
                <w:rFonts w:hint="eastAsia"/>
                <w:b/>
              </w:rPr>
              <w:t>是否必需</w:t>
            </w:r>
          </w:p>
        </w:tc>
        <w:tc>
          <w:tcPr>
            <w:tcW w:w="1664"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470" w:type="dxa"/>
          </w:tcPr>
          <w:p w:rsidR="005237A4" w:rsidRDefault="005237A4" w:rsidP="00904C6A">
            <w:pPr>
              <w:rPr>
                <w:rFonts w:hint="eastAsia"/>
              </w:rPr>
            </w:pPr>
            <w:r>
              <w:rPr>
                <w:rFonts w:hint="eastAsia"/>
              </w:rPr>
              <w:t>站点号</w:t>
            </w:r>
          </w:p>
        </w:tc>
        <w:tc>
          <w:tcPr>
            <w:tcW w:w="1776" w:type="dxa"/>
          </w:tcPr>
          <w:p w:rsidR="005237A4" w:rsidRDefault="005237A4" w:rsidP="00904C6A">
            <w:pPr>
              <w:tabs>
                <w:tab w:val="center" w:pos="1199"/>
              </w:tabs>
            </w:pPr>
            <w:r>
              <w:t>lcert_code</w:t>
            </w:r>
          </w:p>
        </w:tc>
        <w:tc>
          <w:tcPr>
            <w:tcW w:w="1261" w:type="dxa"/>
          </w:tcPr>
          <w:p w:rsidR="005237A4" w:rsidRDefault="005237A4" w:rsidP="00904C6A">
            <w:pPr>
              <w:tabs>
                <w:tab w:val="left" w:pos="787"/>
              </w:tabs>
              <w:rPr>
                <w:rFonts w:hint="eastAsia"/>
              </w:rPr>
            </w:pPr>
          </w:p>
        </w:tc>
        <w:tc>
          <w:tcPr>
            <w:tcW w:w="1577" w:type="dxa"/>
          </w:tcPr>
          <w:p w:rsidR="005237A4" w:rsidRDefault="005237A4" w:rsidP="00904C6A">
            <w:pPr>
              <w:tabs>
                <w:tab w:val="left" w:pos="787"/>
              </w:tabs>
              <w:rPr>
                <w:rFonts w:hint="eastAsia"/>
              </w:rPr>
            </w:pPr>
            <w:r>
              <w:rPr>
                <w:rFonts w:hint="eastAsia"/>
              </w:rPr>
              <w:t>Y</w:t>
            </w:r>
          </w:p>
        </w:tc>
        <w:tc>
          <w:tcPr>
            <w:tcW w:w="1664" w:type="dxa"/>
          </w:tcPr>
          <w:p w:rsidR="005237A4" w:rsidRDefault="005237A4" w:rsidP="00904C6A">
            <w:pPr>
              <w:tabs>
                <w:tab w:val="left" w:pos="787"/>
              </w:tabs>
            </w:pPr>
          </w:p>
        </w:tc>
      </w:tr>
      <w:tr w:rsidR="005237A4" w:rsidTr="00904C6A">
        <w:trPr>
          <w:cantSplit/>
        </w:trPr>
        <w:tc>
          <w:tcPr>
            <w:tcW w:w="1470" w:type="dxa"/>
          </w:tcPr>
          <w:p w:rsidR="005237A4" w:rsidRDefault="005237A4" w:rsidP="00904C6A">
            <w:r>
              <w:rPr>
                <w:rFonts w:hint="eastAsia"/>
              </w:rPr>
              <w:t>批次号</w:t>
            </w:r>
          </w:p>
        </w:tc>
        <w:tc>
          <w:tcPr>
            <w:tcW w:w="1776" w:type="dxa"/>
          </w:tcPr>
          <w:p w:rsidR="005237A4" w:rsidRDefault="005237A4" w:rsidP="00904C6A">
            <w:r>
              <w:t>scust_limit</w:t>
            </w:r>
          </w:p>
        </w:tc>
        <w:tc>
          <w:tcPr>
            <w:tcW w:w="1261" w:type="dxa"/>
          </w:tcPr>
          <w:p w:rsidR="005237A4" w:rsidRDefault="005237A4" w:rsidP="00904C6A">
            <w:pPr>
              <w:tabs>
                <w:tab w:val="left" w:pos="787"/>
              </w:tabs>
              <w:rPr>
                <w:rFonts w:hint="eastAsia"/>
              </w:rPr>
            </w:pPr>
          </w:p>
        </w:tc>
        <w:tc>
          <w:tcPr>
            <w:tcW w:w="1577" w:type="dxa"/>
          </w:tcPr>
          <w:p w:rsidR="005237A4" w:rsidRDefault="005237A4" w:rsidP="00904C6A">
            <w:pPr>
              <w:tabs>
                <w:tab w:val="left" w:pos="787"/>
              </w:tabs>
              <w:rPr>
                <w:rFonts w:hint="eastAsia"/>
              </w:rPr>
            </w:pPr>
          </w:p>
        </w:tc>
        <w:tc>
          <w:tcPr>
            <w:tcW w:w="1664" w:type="dxa"/>
          </w:tcPr>
          <w:p w:rsidR="005237A4" w:rsidRDefault="005237A4" w:rsidP="00904C6A">
            <w:pPr>
              <w:tabs>
                <w:tab w:val="left" w:pos="787"/>
              </w:tabs>
            </w:pPr>
          </w:p>
        </w:tc>
      </w:tr>
      <w:tr w:rsidR="005237A4" w:rsidTr="00904C6A">
        <w:trPr>
          <w:cantSplit/>
        </w:trPr>
        <w:tc>
          <w:tcPr>
            <w:tcW w:w="1470" w:type="dxa"/>
          </w:tcPr>
          <w:p w:rsidR="005237A4" w:rsidRDefault="005237A4" w:rsidP="00904C6A">
            <w:pPr>
              <w:rPr>
                <w:rFonts w:hint="eastAsia"/>
              </w:rPr>
            </w:pPr>
            <w:r>
              <w:rPr>
                <w:rFonts w:hint="eastAsia"/>
              </w:rPr>
              <w:t>导入顺序号</w:t>
            </w:r>
          </w:p>
        </w:tc>
        <w:tc>
          <w:tcPr>
            <w:tcW w:w="1776" w:type="dxa"/>
          </w:tcPr>
          <w:p w:rsidR="005237A4" w:rsidRDefault="005237A4" w:rsidP="00904C6A">
            <w:pPr>
              <w:rPr>
                <w:rFonts w:hint="eastAsia"/>
              </w:rPr>
            </w:pPr>
            <w:r>
              <w:t>L</w:t>
            </w:r>
            <w:r>
              <w:rPr>
                <w:rFonts w:hint="eastAsia"/>
              </w:rPr>
              <w:t>vol4</w:t>
            </w:r>
          </w:p>
        </w:tc>
        <w:tc>
          <w:tcPr>
            <w:tcW w:w="1261" w:type="dxa"/>
          </w:tcPr>
          <w:p w:rsidR="005237A4" w:rsidRDefault="005237A4" w:rsidP="00904C6A">
            <w:pPr>
              <w:tabs>
                <w:tab w:val="left" w:pos="787"/>
              </w:tabs>
              <w:rPr>
                <w:rFonts w:hint="eastAsia"/>
              </w:rPr>
            </w:pPr>
          </w:p>
        </w:tc>
        <w:tc>
          <w:tcPr>
            <w:tcW w:w="1577" w:type="dxa"/>
          </w:tcPr>
          <w:p w:rsidR="005237A4" w:rsidRDefault="005237A4" w:rsidP="00904C6A">
            <w:pPr>
              <w:tabs>
                <w:tab w:val="left" w:pos="787"/>
              </w:tabs>
              <w:rPr>
                <w:rFonts w:hint="eastAsia"/>
              </w:rPr>
            </w:pPr>
          </w:p>
        </w:tc>
        <w:tc>
          <w:tcPr>
            <w:tcW w:w="1664" w:type="dxa"/>
          </w:tcPr>
          <w:p w:rsidR="005237A4" w:rsidRDefault="005237A4" w:rsidP="00904C6A">
            <w:pPr>
              <w:tabs>
                <w:tab w:val="left" w:pos="787"/>
              </w:tabs>
            </w:pPr>
          </w:p>
        </w:tc>
      </w:tr>
      <w:tr w:rsidR="005237A4" w:rsidTr="00904C6A">
        <w:trPr>
          <w:cantSplit/>
        </w:trPr>
        <w:tc>
          <w:tcPr>
            <w:tcW w:w="1470" w:type="dxa"/>
          </w:tcPr>
          <w:p w:rsidR="005237A4" w:rsidRDefault="005237A4" w:rsidP="00904C6A">
            <w:r>
              <w:rPr>
                <w:rFonts w:hint="eastAsia"/>
              </w:rPr>
              <w:t>操作员代码</w:t>
            </w:r>
          </w:p>
        </w:tc>
        <w:tc>
          <w:tcPr>
            <w:tcW w:w="1776" w:type="dxa"/>
          </w:tcPr>
          <w:p w:rsidR="005237A4" w:rsidRDefault="005237A4" w:rsidP="00904C6A">
            <w:r>
              <w:t>semp</w:t>
            </w:r>
          </w:p>
        </w:tc>
        <w:tc>
          <w:tcPr>
            <w:tcW w:w="1261" w:type="dxa"/>
          </w:tcPr>
          <w:p w:rsidR="005237A4" w:rsidRDefault="005237A4" w:rsidP="00904C6A">
            <w:pPr>
              <w:tabs>
                <w:tab w:val="left" w:pos="787"/>
              </w:tabs>
              <w:rPr>
                <w:rFonts w:hint="eastAsia"/>
              </w:rPr>
            </w:pPr>
          </w:p>
        </w:tc>
        <w:tc>
          <w:tcPr>
            <w:tcW w:w="1577" w:type="dxa"/>
          </w:tcPr>
          <w:p w:rsidR="005237A4" w:rsidRDefault="005237A4" w:rsidP="00904C6A">
            <w:pPr>
              <w:tabs>
                <w:tab w:val="left" w:pos="787"/>
              </w:tabs>
              <w:rPr>
                <w:rFonts w:hint="eastAsia"/>
              </w:rPr>
            </w:pPr>
          </w:p>
        </w:tc>
        <w:tc>
          <w:tcPr>
            <w:tcW w:w="1664" w:type="dxa"/>
          </w:tcPr>
          <w:p w:rsidR="005237A4" w:rsidRDefault="005237A4" w:rsidP="00904C6A">
            <w:pPr>
              <w:tabs>
                <w:tab w:val="left" w:pos="787"/>
              </w:tabs>
            </w:pPr>
          </w:p>
        </w:tc>
      </w:tr>
      <w:tr w:rsidR="005237A4" w:rsidTr="00904C6A">
        <w:trPr>
          <w:cantSplit/>
        </w:trPr>
        <w:tc>
          <w:tcPr>
            <w:tcW w:w="1470" w:type="dxa"/>
          </w:tcPr>
          <w:p w:rsidR="005237A4" w:rsidRDefault="005237A4" w:rsidP="00904C6A">
            <w:pPr>
              <w:tabs>
                <w:tab w:val="left" w:pos="975"/>
              </w:tabs>
              <w:rPr>
                <w:rFonts w:hint="eastAsia"/>
              </w:rPr>
            </w:pPr>
            <w:r>
              <w:rPr>
                <w:rFonts w:hint="eastAsia"/>
              </w:rPr>
              <w:t>操作标志</w:t>
            </w:r>
          </w:p>
        </w:tc>
        <w:tc>
          <w:tcPr>
            <w:tcW w:w="1776" w:type="dxa"/>
          </w:tcPr>
          <w:p w:rsidR="005237A4" w:rsidRDefault="005237A4" w:rsidP="00904C6A">
            <w:pPr>
              <w:rPr>
                <w:rFonts w:hint="eastAsia"/>
              </w:rPr>
            </w:pPr>
            <w:r>
              <w:t>S</w:t>
            </w:r>
            <w:r>
              <w:rPr>
                <w:rFonts w:hint="eastAsia"/>
              </w:rPr>
              <w:t>status0</w:t>
            </w:r>
          </w:p>
        </w:tc>
        <w:tc>
          <w:tcPr>
            <w:tcW w:w="1261" w:type="dxa"/>
          </w:tcPr>
          <w:p w:rsidR="005237A4" w:rsidRDefault="005237A4" w:rsidP="00904C6A">
            <w:pPr>
              <w:rPr>
                <w:rFonts w:hint="eastAsia"/>
              </w:rPr>
            </w:pPr>
          </w:p>
        </w:tc>
        <w:tc>
          <w:tcPr>
            <w:tcW w:w="1577" w:type="dxa"/>
          </w:tcPr>
          <w:p w:rsidR="005237A4" w:rsidRDefault="005237A4" w:rsidP="00904C6A">
            <w:pPr>
              <w:rPr>
                <w:rFonts w:hint="eastAsia"/>
              </w:rPr>
            </w:pPr>
            <w:r>
              <w:rPr>
                <w:rFonts w:hint="eastAsia"/>
              </w:rPr>
              <w:t>Y</w:t>
            </w:r>
          </w:p>
        </w:tc>
        <w:tc>
          <w:tcPr>
            <w:tcW w:w="1664" w:type="dxa"/>
          </w:tcPr>
          <w:p w:rsidR="005237A4" w:rsidRDefault="005237A4" w:rsidP="00904C6A">
            <w:pPr>
              <w:rPr>
                <w:rFonts w:hint="eastAsia"/>
              </w:rPr>
            </w:pPr>
            <w:r>
              <w:rPr>
                <w:rFonts w:hint="eastAsia"/>
              </w:rPr>
              <w:t>I</w:t>
            </w:r>
          </w:p>
        </w:tc>
      </w:tr>
      <w:tr w:rsidR="005237A4" w:rsidTr="00904C6A">
        <w:trPr>
          <w:cantSplit/>
        </w:trPr>
        <w:tc>
          <w:tcPr>
            <w:tcW w:w="1470" w:type="dxa"/>
          </w:tcPr>
          <w:p w:rsidR="005237A4" w:rsidRDefault="005237A4" w:rsidP="00904C6A">
            <w:pPr>
              <w:rPr>
                <w:rFonts w:hint="eastAsia"/>
              </w:rPr>
            </w:pPr>
            <w:r>
              <w:rPr>
                <w:rFonts w:hint="eastAsia"/>
              </w:rPr>
              <w:t>导入结束标志</w:t>
            </w:r>
          </w:p>
        </w:tc>
        <w:tc>
          <w:tcPr>
            <w:tcW w:w="1776" w:type="dxa"/>
          </w:tcPr>
          <w:p w:rsidR="005237A4" w:rsidRDefault="005237A4" w:rsidP="00904C6A">
            <w:pPr>
              <w:rPr>
                <w:rFonts w:hint="eastAsia"/>
              </w:rPr>
            </w:pPr>
            <w:r>
              <w:rPr>
                <w:rFonts w:hint="eastAsia"/>
              </w:rPr>
              <w:t>scust_type</w:t>
            </w:r>
          </w:p>
        </w:tc>
        <w:tc>
          <w:tcPr>
            <w:tcW w:w="1261" w:type="dxa"/>
          </w:tcPr>
          <w:p w:rsidR="005237A4" w:rsidRDefault="005237A4" w:rsidP="00904C6A">
            <w:pPr>
              <w:rPr>
                <w:rFonts w:hint="eastAsia"/>
              </w:rPr>
            </w:pPr>
          </w:p>
        </w:tc>
        <w:tc>
          <w:tcPr>
            <w:tcW w:w="1577" w:type="dxa"/>
          </w:tcPr>
          <w:p w:rsidR="005237A4" w:rsidRDefault="005237A4" w:rsidP="00904C6A">
            <w:pPr>
              <w:rPr>
                <w:rFonts w:hint="eastAsia"/>
              </w:rPr>
            </w:pPr>
          </w:p>
        </w:tc>
        <w:tc>
          <w:tcPr>
            <w:tcW w:w="1664" w:type="dxa"/>
          </w:tcPr>
          <w:p w:rsidR="005237A4" w:rsidRDefault="005237A4" w:rsidP="00904C6A">
            <w:pPr>
              <w:rPr>
                <w:rFonts w:hint="eastAsia"/>
              </w:rPr>
            </w:pPr>
            <w:r>
              <w:rPr>
                <w:rFonts w:hint="eastAsia"/>
              </w:rPr>
              <w:t>1表示结束</w:t>
            </w:r>
          </w:p>
        </w:tc>
      </w:tr>
      <w:tr w:rsidR="005237A4" w:rsidTr="00904C6A">
        <w:trPr>
          <w:cantSplit/>
        </w:trPr>
        <w:tc>
          <w:tcPr>
            <w:tcW w:w="1470" w:type="dxa"/>
          </w:tcPr>
          <w:p w:rsidR="005237A4" w:rsidRDefault="005237A4" w:rsidP="00904C6A">
            <w:pPr>
              <w:rPr>
                <w:rFonts w:hint="eastAsia"/>
              </w:rPr>
            </w:pPr>
            <w:r>
              <w:rPr>
                <w:rFonts w:hint="eastAsia"/>
              </w:rPr>
              <w:t>客户号</w:t>
            </w:r>
          </w:p>
        </w:tc>
        <w:tc>
          <w:tcPr>
            <w:tcW w:w="1776" w:type="dxa"/>
          </w:tcPr>
          <w:p w:rsidR="005237A4" w:rsidRDefault="005237A4" w:rsidP="00904C6A">
            <w:pPr>
              <w:rPr>
                <w:rFonts w:hint="eastAsia"/>
              </w:rPr>
            </w:pPr>
            <w:r>
              <w:t>L</w:t>
            </w:r>
            <w:r>
              <w:rPr>
                <w:rFonts w:hint="eastAsia"/>
              </w:rPr>
              <w:t>vol1</w:t>
            </w:r>
          </w:p>
        </w:tc>
        <w:tc>
          <w:tcPr>
            <w:tcW w:w="1261" w:type="dxa"/>
          </w:tcPr>
          <w:p w:rsidR="005237A4" w:rsidRDefault="005237A4" w:rsidP="00904C6A">
            <w:pPr>
              <w:rPr>
                <w:rFonts w:hint="eastAsia"/>
              </w:rPr>
            </w:pPr>
          </w:p>
        </w:tc>
        <w:tc>
          <w:tcPr>
            <w:tcW w:w="1577" w:type="dxa"/>
          </w:tcPr>
          <w:p w:rsidR="005237A4" w:rsidRDefault="005237A4" w:rsidP="00904C6A">
            <w:pPr>
              <w:rPr>
                <w:rFonts w:hint="eastAsia"/>
              </w:rPr>
            </w:pPr>
          </w:p>
        </w:tc>
        <w:tc>
          <w:tcPr>
            <w:tcW w:w="1664"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学号</w:t>
            </w:r>
          </w:p>
        </w:tc>
        <w:tc>
          <w:tcPr>
            <w:tcW w:w="1776" w:type="dxa"/>
          </w:tcPr>
          <w:p w:rsidR="005237A4" w:rsidRDefault="005237A4" w:rsidP="00904C6A">
            <w:pPr>
              <w:rPr>
                <w:rFonts w:hint="eastAsia"/>
              </w:rPr>
            </w:pPr>
            <w:r>
              <w:t>S</w:t>
            </w:r>
            <w:r>
              <w:rPr>
                <w:rFonts w:hint="eastAsia"/>
              </w:rPr>
              <w:t>pager</w:t>
            </w:r>
          </w:p>
        </w:tc>
        <w:tc>
          <w:tcPr>
            <w:tcW w:w="1261" w:type="dxa"/>
          </w:tcPr>
          <w:p w:rsidR="005237A4" w:rsidRDefault="005237A4" w:rsidP="00904C6A">
            <w:pPr>
              <w:rPr>
                <w:rFonts w:hint="eastAsia"/>
              </w:rPr>
            </w:pPr>
          </w:p>
        </w:tc>
        <w:tc>
          <w:tcPr>
            <w:tcW w:w="1577" w:type="dxa"/>
          </w:tcPr>
          <w:p w:rsidR="005237A4" w:rsidRDefault="005237A4" w:rsidP="00904C6A">
            <w:pPr>
              <w:rPr>
                <w:rFonts w:hint="eastAsia"/>
              </w:rPr>
            </w:pPr>
          </w:p>
        </w:tc>
        <w:tc>
          <w:tcPr>
            <w:tcW w:w="1664"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lastRenderedPageBreak/>
              <w:t>校区</w:t>
            </w:r>
          </w:p>
        </w:tc>
        <w:tc>
          <w:tcPr>
            <w:tcW w:w="1776" w:type="dxa"/>
          </w:tcPr>
          <w:p w:rsidR="005237A4" w:rsidRDefault="005237A4" w:rsidP="00904C6A">
            <w:r>
              <w:t>sbranch_code0</w:t>
            </w:r>
          </w:p>
        </w:tc>
        <w:tc>
          <w:tcPr>
            <w:tcW w:w="1261" w:type="dxa"/>
          </w:tcPr>
          <w:p w:rsidR="005237A4" w:rsidRDefault="005237A4" w:rsidP="00904C6A">
            <w:pPr>
              <w:rPr>
                <w:rFonts w:hint="eastAsia"/>
              </w:rPr>
            </w:pPr>
          </w:p>
        </w:tc>
        <w:tc>
          <w:tcPr>
            <w:tcW w:w="1577" w:type="dxa"/>
          </w:tcPr>
          <w:p w:rsidR="005237A4" w:rsidRDefault="005237A4" w:rsidP="00904C6A">
            <w:pPr>
              <w:rPr>
                <w:rFonts w:hint="eastAsia"/>
              </w:rPr>
            </w:pPr>
          </w:p>
        </w:tc>
        <w:tc>
          <w:tcPr>
            <w:tcW w:w="1664"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姓名</w:t>
            </w:r>
          </w:p>
        </w:tc>
        <w:tc>
          <w:tcPr>
            <w:tcW w:w="1776" w:type="dxa"/>
          </w:tcPr>
          <w:p w:rsidR="005237A4" w:rsidRDefault="005237A4" w:rsidP="00904C6A">
            <w:pPr>
              <w:rPr>
                <w:rFonts w:hint="eastAsia"/>
              </w:rPr>
            </w:pPr>
            <w:r>
              <w:rPr>
                <w:rFonts w:hint="eastAsia"/>
              </w:rPr>
              <w:t>sall_name</w:t>
            </w:r>
          </w:p>
        </w:tc>
        <w:tc>
          <w:tcPr>
            <w:tcW w:w="1261" w:type="dxa"/>
          </w:tcPr>
          <w:p w:rsidR="005237A4" w:rsidRDefault="005237A4" w:rsidP="00904C6A">
            <w:pPr>
              <w:rPr>
                <w:rFonts w:hint="eastAsia"/>
              </w:rPr>
            </w:pPr>
          </w:p>
        </w:tc>
        <w:tc>
          <w:tcPr>
            <w:tcW w:w="1577" w:type="dxa"/>
          </w:tcPr>
          <w:p w:rsidR="005237A4" w:rsidRDefault="005237A4" w:rsidP="00904C6A">
            <w:pPr>
              <w:rPr>
                <w:rFonts w:hint="eastAsia"/>
              </w:rPr>
            </w:pPr>
          </w:p>
        </w:tc>
        <w:tc>
          <w:tcPr>
            <w:tcW w:w="1664"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银行代码</w:t>
            </w:r>
          </w:p>
        </w:tc>
        <w:tc>
          <w:tcPr>
            <w:tcW w:w="1776" w:type="dxa"/>
          </w:tcPr>
          <w:p w:rsidR="005237A4" w:rsidRDefault="005237A4" w:rsidP="00904C6A">
            <w:r>
              <w:t>sbank_code</w:t>
            </w:r>
          </w:p>
        </w:tc>
        <w:tc>
          <w:tcPr>
            <w:tcW w:w="1261" w:type="dxa"/>
          </w:tcPr>
          <w:p w:rsidR="005237A4" w:rsidRDefault="005237A4" w:rsidP="00904C6A">
            <w:pPr>
              <w:rPr>
                <w:rFonts w:hint="eastAsia"/>
              </w:rPr>
            </w:pPr>
          </w:p>
        </w:tc>
        <w:tc>
          <w:tcPr>
            <w:tcW w:w="1577" w:type="dxa"/>
          </w:tcPr>
          <w:p w:rsidR="005237A4" w:rsidRDefault="005237A4" w:rsidP="00904C6A">
            <w:pPr>
              <w:rPr>
                <w:rFonts w:hint="eastAsia"/>
              </w:rPr>
            </w:pPr>
          </w:p>
        </w:tc>
        <w:tc>
          <w:tcPr>
            <w:tcW w:w="1664" w:type="dxa"/>
          </w:tcPr>
          <w:p w:rsidR="005237A4" w:rsidRDefault="005237A4" w:rsidP="00904C6A">
            <w:pPr>
              <w:rPr>
                <w:rFonts w:hint="eastAsia"/>
              </w:rPr>
            </w:pPr>
            <w:r>
              <w:rPr>
                <w:rFonts w:hint="eastAsia"/>
              </w:rPr>
              <w:t>字典号：110</w:t>
            </w:r>
          </w:p>
        </w:tc>
      </w:tr>
      <w:tr w:rsidR="005237A4" w:rsidTr="00904C6A">
        <w:trPr>
          <w:cantSplit/>
        </w:trPr>
        <w:tc>
          <w:tcPr>
            <w:tcW w:w="1470" w:type="dxa"/>
          </w:tcPr>
          <w:p w:rsidR="005237A4" w:rsidRDefault="005237A4" w:rsidP="00904C6A">
            <w:pPr>
              <w:rPr>
                <w:rFonts w:hint="eastAsia"/>
              </w:rPr>
            </w:pPr>
            <w:r>
              <w:rPr>
                <w:rFonts w:hint="eastAsia"/>
              </w:rPr>
              <w:t>银行卡号</w:t>
            </w:r>
          </w:p>
        </w:tc>
        <w:tc>
          <w:tcPr>
            <w:tcW w:w="1776" w:type="dxa"/>
          </w:tcPr>
          <w:p w:rsidR="005237A4" w:rsidRDefault="005237A4" w:rsidP="00904C6A">
            <w:pPr>
              <w:rPr>
                <w:rFonts w:hint="eastAsia"/>
              </w:rPr>
            </w:pPr>
            <w:r>
              <w:t>scard0</w:t>
            </w:r>
          </w:p>
        </w:tc>
        <w:tc>
          <w:tcPr>
            <w:tcW w:w="1261" w:type="dxa"/>
          </w:tcPr>
          <w:p w:rsidR="005237A4" w:rsidRDefault="005237A4" w:rsidP="00904C6A">
            <w:pPr>
              <w:rPr>
                <w:rFonts w:hint="eastAsia"/>
              </w:rPr>
            </w:pPr>
          </w:p>
        </w:tc>
        <w:tc>
          <w:tcPr>
            <w:tcW w:w="1577" w:type="dxa"/>
          </w:tcPr>
          <w:p w:rsidR="005237A4" w:rsidRDefault="005237A4" w:rsidP="00904C6A">
            <w:pPr>
              <w:rPr>
                <w:rFonts w:hint="eastAsia"/>
              </w:rPr>
            </w:pPr>
          </w:p>
        </w:tc>
        <w:tc>
          <w:tcPr>
            <w:tcW w:w="1664"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p>
        </w:tc>
        <w:tc>
          <w:tcPr>
            <w:tcW w:w="1776" w:type="dxa"/>
          </w:tcPr>
          <w:p w:rsidR="005237A4" w:rsidRDefault="005237A4" w:rsidP="00904C6A"/>
        </w:tc>
        <w:tc>
          <w:tcPr>
            <w:tcW w:w="1261" w:type="dxa"/>
          </w:tcPr>
          <w:p w:rsidR="005237A4" w:rsidRDefault="005237A4" w:rsidP="00904C6A">
            <w:pPr>
              <w:rPr>
                <w:rFonts w:hint="eastAsia"/>
              </w:rPr>
            </w:pPr>
          </w:p>
        </w:tc>
        <w:tc>
          <w:tcPr>
            <w:tcW w:w="1577" w:type="dxa"/>
          </w:tcPr>
          <w:p w:rsidR="005237A4" w:rsidRDefault="005237A4" w:rsidP="00904C6A">
            <w:pPr>
              <w:rPr>
                <w:rFonts w:hint="eastAsia"/>
              </w:rPr>
            </w:pPr>
          </w:p>
        </w:tc>
        <w:tc>
          <w:tcPr>
            <w:tcW w:w="1664"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vmess</w:t>
            </w:r>
          </w:p>
        </w:tc>
        <w:tc>
          <w:tcPr>
            <w:tcW w:w="1360" w:type="dxa"/>
            <w:tcBorders>
              <w:bottom w:val="single" w:sz="4" w:space="0" w:color="auto"/>
            </w:tcBorders>
          </w:tcPr>
          <w:p w:rsidR="005237A4" w:rsidRDefault="005237A4" w:rsidP="00904C6A">
            <w:pPr>
              <w:tabs>
                <w:tab w:val="left" w:pos="787"/>
              </w:tabs>
              <w:rPr>
                <w:rFonts w:hint="eastAsia"/>
              </w:rPr>
            </w:pPr>
          </w:p>
        </w:tc>
        <w:tc>
          <w:tcPr>
            <w:tcW w:w="1360" w:type="dxa"/>
            <w:tcBorders>
              <w:bottom w:val="single" w:sz="4" w:space="0" w:color="auto"/>
            </w:tcBorders>
          </w:tcPr>
          <w:p w:rsidR="005237A4" w:rsidRDefault="005237A4" w:rsidP="00904C6A">
            <w:pPr>
              <w:tabs>
                <w:tab w:val="left" w:pos="787"/>
              </w:tabs>
              <w:rPr>
                <w:rFonts w:hint="eastAsia"/>
              </w:rPr>
            </w:pPr>
          </w:p>
        </w:tc>
        <w:tc>
          <w:tcPr>
            <w:tcW w:w="3122" w:type="dxa"/>
            <w:tcBorders>
              <w:bottom w:val="single" w:sz="4" w:space="0" w:color="auto"/>
            </w:tcBorders>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3"/>
        <w:tabs>
          <w:tab w:val="left" w:pos="180"/>
        </w:tabs>
        <w:ind w:hanging="1260"/>
      </w:pPr>
      <w:bookmarkStart w:id="94" w:name="_Toc337551588"/>
      <w:r>
        <w:rPr>
          <w:rFonts w:hint="eastAsia"/>
        </w:rPr>
        <w:t>客户银行卡录入（</w:t>
      </w:r>
      <w:r>
        <w:rPr>
          <w:rFonts w:hint="eastAsia"/>
        </w:rPr>
        <w:t>841602</w:t>
      </w:r>
      <w:r>
        <w:rPr>
          <w:rFonts w:hint="eastAsia"/>
        </w:rPr>
        <w:t>）</w:t>
      </w:r>
      <w:bookmarkEnd w:id="9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1536"/>
        <w:gridCol w:w="1318"/>
        <w:gridCol w:w="1657"/>
        <w:gridCol w:w="1694"/>
      </w:tblGrid>
      <w:tr w:rsidR="005237A4" w:rsidTr="00904C6A">
        <w:trPr>
          <w:cantSplit/>
        </w:trPr>
        <w:tc>
          <w:tcPr>
            <w:tcW w:w="1543"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8" w:type="dxa"/>
            <w:shd w:val="clear" w:color="auto" w:fill="B3B3B3"/>
          </w:tcPr>
          <w:p w:rsidR="005237A4" w:rsidRDefault="005237A4" w:rsidP="00904C6A">
            <w:pPr>
              <w:tabs>
                <w:tab w:val="left" w:pos="787"/>
              </w:tabs>
              <w:rPr>
                <w:rFonts w:hint="eastAsia"/>
                <w:b/>
              </w:rPr>
            </w:pPr>
            <w:r>
              <w:rPr>
                <w:rFonts w:hint="eastAsia"/>
                <w:b/>
              </w:rPr>
              <w:t>最大长度</w:t>
            </w:r>
          </w:p>
        </w:tc>
        <w:tc>
          <w:tcPr>
            <w:tcW w:w="1657" w:type="dxa"/>
            <w:shd w:val="clear" w:color="auto" w:fill="B3B3B3"/>
          </w:tcPr>
          <w:p w:rsidR="005237A4" w:rsidRDefault="005237A4" w:rsidP="00904C6A">
            <w:pPr>
              <w:tabs>
                <w:tab w:val="left" w:pos="787"/>
              </w:tabs>
              <w:rPr>
                <w:rFonts w:hint="eastAsia"/>
                <w:b/>
              </w:rPr>
            </w:pPr>
            <w:r>
              <w:rPr>
                <w:rFonts w:hint="eastAsia"/>
                <w:b/>
              </w:rPr>
              <w:t>是否必需</w:t>
            </w:r>
          </w:p>
        </w:tc>
        <w:tc>
          <w:tcPr>
            <w:tcW w:w="1694"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3"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318" w:type="dxa"/>
          </w:tcPr>
          <w:p w:rsidR="005237A4" w:rsidRDefault="005237A4" w:rsidP="00904C6A">
            <w:pPr>
              <w:tabs>
                <w:tab w:val="left" w:pos="787"/>
              </w:tabs>
              <w:rPr>
                <w:rFonts w:hint="eastAsia"/>
              </w:rPr>
            </w:pPr>
          </w:p>
        </w:tc>
        <w:tc>
          <w:tcPr>
            <w:tcW w:w="1657" w:type="dxa"/>
          </w:tcPr>
          <w:p w:rsidR="005237A4" w:rsidRDefault="005237A4" w:rsidP="00904C6A">
            <w:pPr>
              <w:tabs>
                <w:tab w:val="left" w:pos="787"/>
              </w:tabs>
              <w:rPr>
                <w:rFonts w:hint="eastAsia"/>
              </w:rPr>
            </w:pPr>
            <w:r>
              <w:rPr>
                <w:rFonts w:hint="eastAsia"/>
              </w:rPr>
              <w:t>Y</w:t>
            </w:r>
          </w:p>
        </w:tc>
        <w:tc>
          <w:tcPr>
            <w:tcW w:w="1694" w:type="dxa"/>
          </w:tcPr>
          <w:p w:rsidR="005237A4" w:rsidRDefault="005237A4" w:rsidP="00904C6A">
            <w:pPr>
              <w:tabs>
                <w:tab w:val="left" w:pos="787"/>
              </w:tabs>
            </w:pPr>
          </w:p>
        </w:tc>
      </w:tr>
      <w:tr w:rsidR="005237A4" w:rsidTr="00904C6A">
        <w:trPr>
          <w:cantSplit/>
        </w:trPr>
        <w:tc>
          <w:tcPr>
            <w:tcW w:w="1543"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r>
              <w:rPr>
                <w:rFonts w:hint="eastAsia"/>
              </w:rPr>
              <w:t>Y</w:t>
            </w:r>
          </w:p>
        </w:tc>
        <w:tc>
          <w:tcPr>
            <w:tcW w:w="1694" w:type="dxa"/>
          </w:tcPr>
          <w:p w:rsidR="005237A4" w:rsidRDefault="005237A4" w:rsidP="00904C6A">
            <w:pPr>
              <w:rPr>
                <w:rFonts w:hint="eastAsia"/>
              </w:rPr>
            </w:pPr>
          </w:p>
        </w:tc>
      </w:tr>
      <w:tr w:rsidR="005237A4" w:rsidTr="00904C6A">
        <w:trPr>
          <w:cantSplit/>
        </w:trPr>
        <w:tc>
          <w:tcPr>
            <w:tcW w:w="1543" w:type="dxa"/>
          </w:tcPr>
          <w:p w:rsidR="005237A4" w:rsidRDefault="005237A4" w:rsidP="00904C6A">
            <w:pPr>
              <w:rPr>
                <w:rFonts w:hint="eastAsia"/>
              </w:rPr>
            </w:pPr>
            <w:r>
              <w:rPr>
                <w:rFonts w:hint="eastAsia"/>
              </w:rPr>
              <w:t>客户号</w:t>
            </w:r>
          </w:p>
        </w:tc>
        <w:tc>
          <w:tcPr>
            <w:tcW w:w="1536" w:type="dxa"/>
          </w:tcPr>
          <w:p w:rsidR="005237A4" w:rsidRDefault="005237A4" w:rsidP="00904C6A">
            <w:pPr>
              <w:rPr>
                <w:rFonts w:hint="eastAsia"/>
              </w:rPr>
            </w:pPr>
            <w:r>
              <w:t>L</w:t>
            </w:r>
            <w:r>
              <w:rPr>
                <w:rFonts w:hint="eastAsia"/>
              </w:rPr>
              <w:t>vol1</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p>
        </w:tc>
      </w:tr>
      <w:tr w:rsidR="005237A4" w:rsidTr="00904C6A">
        <w:trPr>
          <w:cantSplit/>
        </w:trPr>
        <w:tc>
          <w:tcPr>
            <w:tcW w:w="1543" w:type="dxa"/>
          </w:tcPr>
          <w:p w:rsidR="005237A4" w:rsidRDefault="005237A4" w:rsidP="00904C6A">
            <w:pPr>
              <w:rPr>
                <w:rFonts w:hint="eastAsia"/>
              </w:rPr>
            </w:pPr>
            <w:r>
              <w:rPr>
                <w:rFonts w:hint="eastAsia"/>
              </w:rPr>
              <w:t>银行代码</w:t>
            </w:r>
          </w:p>
        </w:tc>
        <w:tc>
          <w:tcPr>
            <w:tcW w:w="1536" w:type="dxa"/>
          </w:tcPr>
          <w:p w:rsidR="005237A4" w:rsidRDefault="005237A4" w:rsidP="00904C6A">
            <w:r>
              <w:t>sbank_code</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r>
              <w:rPr>
                <w:rFonts w:hint="eastAsia"/>
              </w:rPr>
              <w:t>字典号：110</w:t>
            </w:r>
          </w:p>
        </w:tc>
      </w:tr>
      <w:tr w:rsidR="005237A4" w:rsidTr="00904C6A">
        <w:trPr>
          <w:cantSplit/>
        </w:trPr>
        <w:tc>
          <w:tcPr>
            <w:tcW w:w="1543" w:type="dxa"/>
          </w:tcPr>
          <w:p w:rsidR="005237A4" w:rsidRDefault="005237A4" w:rsidP="00904C6A">
            <w:pPr>
              <w:rPr>
                <w:rFonts w:hint="eastAsia"/>
              </w:rPr>
            </w:pPr>
            <w:r>
              <w:rPr>
                <w:rFonts w:hint="eastAsia"/>
              </w:rPr>
              <w:t>银行卡号</w:t>
            </w:r>
          </w:p>
        </w:tc>
        <w:tc>
          <w:tcPr>
            <w:tcW w:w="1536" w:type="dxa"/>
          </w:tcPr>
          <w:p w:rsidR="005237A4" w:rsidRDefault="005237A4" w:rsidP="00904C6A">
            <w:pPr>
              <w:rPr>
                <w:rFonts w:hint="eastAsia"/>
              </w:rPr>
            </w:pPr>
            <w:r>
              <w:t>scard0</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vmess</w:t>
            </w:r>
          </w:p>
        </w:tc>
        <w:tc>
          <w:tcPr>
            <w:tcW w:w="1360" w:type="dxa"/>
            <w:tcBorders>
              <w:bottom w:val="single" w:sz="4" w:space="0" w:color="auto"/>
            </w:tcBorders>
          </w:tcPr>
          <w:p w:rsidR="005237A4" w:rsidRDefault="005237A4" w:rsidP="00904C6A">
            <w:pPr>
              <w:tabs>
                <w:tab w:val="left" w:pos="787"/>
              </w:tabs>
              <w:rPr>
                <w:rFonts w:hint="eastAsia"/>
              </w:rPr>
            </w:pPr>
          </w:p>
        </w:tc>
        <w:tc>
          <w:tcPr>
            <w:tcW w:w="1360" w:type="dxa"/>
            <w:tcBorders>
              <w:bottom w:val="single" w:sz="4" w:space="0" w:color="auto"/>
            </w:tcBorders>
          </w:tcPr>
          <w:p w:rsidR="005237A4" w:rsidRDefault="005237A4" w:rsidP="00904C6A">
            <w:pPr>
              <w:tabs>
                <w:tab w:val="left" w:pos="787"/>
              </w:tabs>
              <w:rPr>
                <w:rFonts w:hint="eastAsia"/>
              </w:rPr>
            </w:pPr>
          </w:p>
        </w:tc>
        <w:tc>
          <w:tcPr>
            <w:tcW w:w="3122" w:type="dxa"/>
            <w:tcBorders>
              <w:bottom w:val="single" w:sz="4" w:space="0" w:color="auto"/>
            </w:tcBorders>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3"/>
        <w:tabs>
          <w:tab w:val="left" w:pos="180"/>
        </w:tabs>
        <w:ind w:hanging="1260"/>
      </w:pPr>
      <w:bookmarkStart w:id="95" w:name="_Toc337551589"/>
      <w:r>
        <w:rPr>
          <w:rFonts w:hint="eastAsia"/>
        </w:rPr>
        <w:t>客户银行卡修改（</w:t>
      </w:r>
      <w:r>
        <w:rPr>
          <w:rFonts w:hint="eastAsia"/>
        </w:rPr>
        <w:t>841602</w:t>
      </w:r>
      <w:r>
        <w:rPr>
          <w:rFonts w:hint="eastAsia"/>
        </w:rPr>
        <w:t>）</w:t>
      </w:r>
      <w:bookmarkEnd w:id="9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1536"/>
        <w:gridCol w:w="1318"/>
        <w:gridCol w:w="1657"/>
        <w:gridCol w:w="1694"/>
      </w:tblGrid>
      <w:tr w:rsidR="005237A4" w:rsidTr="00904C6A">
        <w:trPr>
          <w:cantSplit/>
        </w:trPr>
        <w:tc>
          <w:tcPr>
            <w:tcW w:w="1543"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8" w:type="dxa"/>
            <w:shd w:val="clear" w:color="auto" w:fill="B3B3B3"/>
          </w:tcPr>
          <w:p w:rsidR="005237A4" w:rsidRDefault="005237A4" w:rsidP="00904C6A">
            <w:pPr>
              <w:tabs>
                <w:tab w:val="left" w:pos="787"/>
              </w:tabs>
              <w:rPr>
                <w:rFonts w:hint="eastAsia"/>
                <w:b/>
              </w:rPr>
            </w:pPr>
            <w:r>
              <w:rPr>
                <w:rFonts w:hint="eastAsia"/>
                <w:b/>
              </w:rPr>
              <w:t>最大长度</w:t>
            </w:r>
          </w:p>
        </w:tc>
        <w:tc>
          <w:tcPr>
            <w:tcW w:w="1657" w:type="dxa"/>
            <w:shd w:val="clear" w:color="auto" w:fill="B3B3B3"/>
          </w:tcPr>
          <w:p w:rsidR="005237A4" w:rsidRDefault="005237A4" w:rsidP="00904C6A">
            <w:pPr>
              <w:tabs>
                <w:tab w:val="left" w:pos="787"/>
              </w:tabs>
              <w:rPr>
                <w:rFonts w:hint="eastAsia"/>
                <w:b/>
              </w:rPr>
            </w:pPr>
            <w:r>
              <w:rPr>
                <w:rFonts w:hint="eastAsia"/>
                <w:b/>
              </w:rPr>
              <w:t>是否必需</w:t>
            </w:r>
          </w:p>
        </w:tc>
        <w:tc>
          <w:tcPr>
            <w:tcW w:w="1694"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3"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318" w:type="dxa"/>
          </w:tcPr>
          <w:p w:rsidR="005237A4" w:rsidRDefault="005237A4" w:rsidP="00904C6A">
            <w:pPr>
              <w:tabs>
                <w:tab w:val="left" w:pos="787"/>
              </w:tabs>
              <w:rPr>
                <w:rFonts w:hint="eastAsia"/>
              </w:rPr>
            </w:pPr>
          </w:p>
        </w:tc>
        <w:tc>
          <w:tcPr>
            <w:tcW w:w="1657" w:type="dxa"/>
          </w:tcPr>
          <w:p w:rsidR="005237A4" w:rsidRDefault="005237A4" w:rsidP="00904C6A">
            <w:pPr>
              <w:tabs>
                <w:tab w:val="left" w:pos="787"/>
              </w:tabs>
              <w:rPr>
                <w:rFonts w:hint="eastAsia"/>
              </w:rPr>
            </w:pPr>
            <w:r>
              <w:rPr>
                <w:rFonts w:hint="eastAsia"/>
              </w:rPr>
              <w:t>Y</w:t>
            </w:r>
          </w:p>
        </w:tc>
        <w:tc>
          <w:tcPr>
            <w:tcW w:w="1694" w:type="dxa"/>
          </w:tcPr>
          <w:p w:rsidR="005237A4" w:rsidRDefault="005237A4" w:rsidP="00904C6A">
            <w:pPr>
              <w:tabs>
                <w:tab w:val="left" w:pos="787"/>
              </w:tabs>
            </w:pPr>
          </w:p>
        </w:tc>
      </w:tr>
      <w:tr w:rsidR="005237A4" w:rsidTr="00904C6A">
        <w:trPr>
          <w:cantSplit/>
        </w:trPr>
        <w:tc>
          <w:tcPr>
            <w:tcW w:w="1543"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r>
              <w:rPr>
                <w:rFonts w:hint="eastAsia"/>
              </w:rPr>
              <w:t>Y</w:t>
            </w:r>
          </w:p>
        </w:tc>
        <w:tc>
          <w:tcPr>
            <w:tcW w:w="1694" w:type="dxa"/>
          </w:tcPr>
          <w:p w:rsidR="005237A4" w:rsidRDefault="005237A4" w:rsidP="00904C6A">
            <w:pPr>
              <w:rPr>
                <w:rFonts w:hint="eastAsia"/>
              </w:rPr>
            </w:pPr>
          </w:p>
        </w:tc>
      </w:tr>
      <w:tr w:rsidR="005237A4" w:rsidTr="00904C6A">
        <w:trPr>
          <w:cantSplit/>
        </w:trPr>
        <w:tc>
          <w:tcPr>
            <w:tcW w:w="1543" w:type="dxa"/>
          </w:tcPr>
          <w:p w:rsidR="005237A4" w:rsidRDefault="005237A4" w:rsidP="00904C6A">
            <w:pPr>
              <w:rPr>
                <w:rFonts w:hint="eastAsia"/>
              </w:rPr>
            </w:pPr>
            <w:r>
              <w:rPr>
                <w:rFonts w:hint="eastAsia"/>
              </w:rPr>
              <w:t>标志</w:t>
            </w:r>
          </w:p>
        </w:tc>
        <w:tc>
          <w:tcPr>
            <w:tcW w:w="1536" w:type="dxa"/>
          </w:tcPr>
          <w:p w:rsidR="005237A4" w:rsidRDefault="005237A4" w:rsidP="00904C6A">
            <w:pPr>
              <w:rPr>
                <w:rFonts w:hint="eastAsia"/>
              </w:rPr>
            </w:pPr>
            <w:r>
              <w:t>S</w:t>
            </w:r>
            <w:r>
              <w:rPr>
                <w:rFonts w:hint="eastAsia"/>
              </w:rPr>
              <w:t>tatus0</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r>
              <w:rPr>
                <w:rFonts w:hint="eastAsia"/>
              </w:rPr>
              <w:t>U</w:t>
            </w:r>
          </w:p>
        </w:tc>
      </w:tr>
      <w:tr w:rsidR="005237A4" w:rsidTr="00904C6A">
        <w:trPr>
          <w:cantSplit/>
        </w:trPr>
        <w:tc>
          <w:tcPr>
            <w:tcW w:w="1543" w:type="dxa"/>
          </w:tcPr>
          <w:p w:rsidR="005237A4" w:rsidRDefault="005237A4" w:rsidP="00904C6A">
            <w:pPr>
              <w:rPr>
                <w:rFonts w:hint="eastAsia"/>
              </w:rPr>
            </w:pPr>
            <w:r>
              <w:rPr>
                <w:rFonts w:hint="eastAsia"/>
              </w:rPr>
              <w:t>客户号</w:t>
            </w:r>
          </w:p>
        </w:tc>
        <w:tc>
          <w:tcPr>
            <w:tcW w:w="1536" w:type="dxa"/>
          </w:tcPr>
          <w:p w:rsidR="005237A4" w:rsidRDefault="005237A4" w:rsidP="00904C6A">
            <w:pPr>
              <w:rPr>
                <w:rFonts w:hint="eastAsia"/>
              </w:rPr>
            </w:pPr>
            <w:r>
              <w:t>L</w:t>
            </w:r>
            <w:r>
              <w:rPr>
                <w:rFonts w:hint="eastAsia"/>
              </w:rPr>
              <w:t>vol1</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r>
              <w:rPr>
                <w:rFonts w:hint="eastAsia"/>
              </w:rPr>
              <w:t>Y</w:t>
            </w:r>
          </w:p>
        </w:tc>
        <w:tc>
          <w:tcPr>
            <w:tcW w:w="1694" w:type="dxa"/>
          </w:tcPr>
          <w:p w:rsidR="005237A4" w:rsidRDefault="005237A4" w:rsidP="00904C6A">
            <w:pPr>
              <w:rPr>
                <w:rFonts w:hint="eastAsia"/>
              </w:rPr>
            </w:pPr>
            <w:r>
              <w:rPr>
                <w:rFonts w:hint="eastAsia"/>
              </w:rPr>
              <w:t>查询项</w:t>
            </w:r>
          </w:p>
        </w:tc>
      </w:tr>
      <w:tr w:rsidR="005237A4" w:rsidTr="00904C6A">
        <w:trPr>
          <w:cantSplit/>
        </w:trPr>
        <w:tc>
          <w:tcPr>
            <w:tcW w:w="1543" w:type="dxa"/>
          </w:tcPr>
          <w:p w:rsidR="005237A4" w:rsidRDefault="005237A4" w:rsidP="00904C6A">
            <w:pPr>
              <w:rPr>
                <w:rFonts w:hint="eastAsia"/>
              </w:rPr>
            </w:pPr>
            <w:r>
              <w:rPr>
                <w:rFonts w:hint="eastAsia"/>
              </w:rPr>
              <w:t>银行代码</w:t>
            </w:r>
          </w:p>
        </w:tc>
        <w:tc>
          <w:tcPr>
            <w:tcW w:w="1536" w:type="dxa"/>
          </w:tcPr>
          <w:p w:rsidR="005237A4" w:rsidRDefault="005237A4" w:rsidP="00904C6A">
            <w:r>
              <w:t>sbank_code</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r>
              <w:rPr>
                <w:rFonts w:hint="eastAsia"/>
              </w:rPr>
              <w:t>Y</w:t>
            </w:r>
          </w:p>
        </w:tc>
        <w:tc>
          <w:tcPr>
            <w:tcW w:w="1694" w:type="dxa"/>
          </w:tcPr>
          <w:p w:rsidR="005237A4" w:rsidRDefault="005237A4" w:rsidP="00904C6A">
            <w:pPr>
              <w:rPr>
                <w:rFonts w:hint="eastAsia"/>
              </w:rPr>
            </w:pPr>
            <w:r>
              <w:rPr>
                <w:rFonts w:hint="eastAsia"/>
              </w:rPr>
              <w:t>查询项，字典号：110</w:t>
            </w:r>
          </w:p>
        </w:tc>
      </w:tr>
      <w:tr w:rsidR="005237A4" w:rsidTr="00904C6A">
        <w:trPr>
          <w:cantSplit/>
        </w:trPr>
        <w:tc>
          <w:tcPr>
            <w:tcW w:w="1543" w:type="dxa"/>
          </w:tcPr>
          <w:p w:rsidR="005237A4" w:rsidRDefault="005237A4" w:rsidP="00904C6A">
            <w:pPr>
              <w:rPr>
                <w:rFonts w:hint="eastAsia"/>
              </w:rPr>
            </w:pPr>
            <w:r>
              <w:rPr>
                <w:rFonts w:hint="eastAsia"/>
              </w:rPr>
              <w:t>银行卡号</w:t>
            </w:r>
          </w:p>
        </w:tc>
        <w:tc>
          <w:tcPr>
            <w:tcW w:w="1536" w:type="dxa"/>
          </w:tcPr>
          <w:p w:rsidR="005237A4" w:rsidRDefault="005237A4" w:rsidP="00904C6A">
            <w:pPr>
              <w:rPr>
                <w:rFonts w:hint="eastAsia"/>
              </w:rPr>
            </w:pPr>
            <w:r>
              <w:t>scard0</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r>
              <w:rPr>
                <w:rFonts w:hint="eastAsia"/>
              </w:rPr>
              <w:t>修改项</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vmess</w:t>
            </w:r>
          </w:p>
        </w:tc>
        <w:tc>
          <w:tcPr>
            <w:tcW w:w="1360" w:type="dxa"/>
            <w:tcBorders>
              <w:bottom w:val="single" w:sz="4" w:space="0" w:color="auto"/>
            </w:tcBorders>
          </w:tcPr>
          <w:p w:rsidR="005237A4" w:rsidRDefault="005237A4" w:rsidP="00904C6A">
            <w:pPr>
              <w:tabs>
                <w:tab w:val="left" w:pos="787"/>
              </w:tabs>
              <w:rPr>
                <w:rFonts w:hint="eastAsia"/>
              </w:rPr>
            </w:pPr>
          </w:p>
        </w:tc>
        <w:tc>
          <w:tcPr>
            <w:tcW w:w="1360" w:type="dxa"/>
            <w:tcBorders>
              <w:bottom w:val="single" w:sz="4" w:space="0" w:color="auto"/>
            </w:tcBorders>
          </w:tcPr>
          <w:p w:rsidR="005237A4" w:rsidRDefault="005237A4" w:rsidP="00904C6A">
            <w:pPr>
              <w:tabs>
                <w:tab w:val="left" w:pos="787"/>
              </w:tabs>
              <w:rPr>
                <w:rFonts w:hint="eastAsia"/>
              </w:rPr>
            </w:pPr>
          </w:p>
        </w:tc>
        <w:tc>
          <w:tcPr>
            <w:tcW w:w="3122" w:type="dxa"/>
            <w:tcBorders>
              <w:bottom w:val="single" w:sz="4" w:space="0" w:color="auto"/>
            </w:tcBorders>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3"/>
        <w:tabs>
          <w:tab w:val="left" w:pos="180"/>
        </w:tabs>
        <w:ind w:hanging="1260"/>
      </w:pPr>
      <w:bookmarkStart w:id="96" w:name="_Toc337551590"/>
      <w:r>
        <w:rPr>
          <w:rFonts w:hint="eastAsia"/>
        </w:rPr>
        <w:t>客户银行卡删除（</w:t>
      </w:r>
      <w:r>
        <w:rPr>
          <w:rFonts w:hint="eastAsia"/>
        </w:rPr>
        <w:t>841602</w:t>
      </w:r>
      <w:r>
        <w:rPr>
          <w:rFonts w:hint="eastAsia"/>
        </w:rPr>
        <w:t>）</w:t>
      </w:r>
      <w:bookmarkEnd w:id="9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1536"/>
        <w:gridCol w:w="1318"/>
        <w:gridCol w:w="1657"/>
        <w:gridCol w:w="1694"/>
      </w:tblGrid>
      <w:tr w:rsidR="005237A4" w:rsidTr="00904C6A">
        <w:trPr>
          <w:cantSplit/>
        </w:trPr>
        <w:tc>
          <w:tcPr>
            <w:tcW w:w="1543"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8" w:type="dxa"/>
            <w:shd w:val="clear" w:color="auto" w:fill="B3B3B3"/>
          </w:tcPr>
          <w:p w:rsidR="005237A4" w:rsidRDefault="005237A4" w:rsidP="00904C6A">
            <w:pPr>
              <w:tabs>
                <w:tab w:val="left" w:pos="787"/>
              </w:tabs>
              <w:rPr>
                <w:rFonts w:hint="eastAsia"/>
                <w:b/>
              </w:rPr>
            </w:pPr>
            <w:r>
              <w:rPr>
                <w:rFonts w:hint="eastAsia"/>
                <w:b/>
              </w:rPr>
              <w:t>最大长度</w:t>
            </w:r>
          </w:p>
        </w:tc>
        <w:tc>
          <w:tcPr>
            <w:tcW w:w="1657" w:type="dxa"/>
            <w:shd w:val="clear" w:color="auto" w:fill="B3B3B3"/>
          </w:tcPr>
          <w:p w:rsidR="005237A4" w:rsidRDefault="005237A4" w:rsidP="00904C6A">
            <w:pPr>
              <w:tabs>
                <w:tab w:val="left" w:pos="787"/>
              </w:tabs>
              <w:rPr>
                <w:rFonts w:hint="eastAsia"/>
                <w:b/>
              </w:rPr>
            </w:pPr>
            <w:r>
              <w:rPr>
                <w:rFonts w:hint="eastAsia"/>
                <w:b/>
              </w:rPr>
              <w:t>是否必需</w:t>
            </w:r>
          </w:p>
        </w:tc>
        <w:tc>
          <w:tcPr>
            <w:tcW w:w="1694"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3"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318" w:type="dxa"/>
          </w:tcPr>
          <w:p w:rsidR="005237A4" w:rsidRDefault="005237A4" w:rsidP="00904C6A">
            <w:pPr>
              <w:tabs>
                <w:tab w:val="left" w:pos="787"/>
              </w:tabs>
              <w:rPr>
                <w:rFonts w:hint="eastAsia"/>
              </w:rPr>
            </w:pPr>
          </w:p>
        </w:tc>
        <w:tc>
          <w:tcPr>
            <w:tcW w:w="1657" w:type="dxa"/>
          </w:tcPr>
          <w:p w:rsidR="005237A4" w:rsidRDefault="005237A4" w:rsidP="00904C6A">
            <w:pPr>
              <w:tabs>
                <w:tab w:val="left" w:pos="787"/>
              </w:tabs>
              <w:rPr>
                <w:rFonts w:hint="eastAsia"/>
              </w:rPr>
            </w:pPr>
            <w:r>
              <w:rPr>
                <w:rFonts w:hint="eastAsia"/>
              </w:rPr>
              <w:t>Y</w:t>
            </w:r>
          </w:p>
        </w:tc>
        <w:tc>
          <w:tcPr>
            <w:tcW w:w="1694" w:type="dxa"/>
          </w:tcPr>
          <w:p w:rsidR="005237A4" w:rsidRDefault="005237A4" w:rsidP="00904C6A">
            <w:pPr>
              <w:tabs>
                <w:tab w:val="left" w:pos="787"/>
              </w:tabs>
            </w:pPr>
          </w:p>
        </w:tc>
      </w:tr>
      <w:tr w:rsidR="005237A4" w:rsidTr="00904C6A">
        <w:trPr>
          <w:cantSplit/>
        </w:trPr>
        <w:tc>
          <w:tcPr>
            <w:tcW w:w="1543"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r>
              <w:rPr>
                <w:rFonts w:hint="eastAsia"/>
              </w:rPr>
              <w:t>Y</w:t>
            </w:r>
          </w:p>
        </w:tc>
        <w:tc>
          <w:tcPr>
            <w:tcW w:w="1694" w:type="dxa"/>
          </w:tcPr>
          <w:p w:rsidR="005237A4" w:rsidRDefault="005237A4" w:rsidP="00904C6A">
            <w:pPr>
              <w:rPr>
                <w:rFonts w:hint="eastAsia"/>
              </w:rPr>
            </w:pPr>
          </w:p>
        </w:tc>
      </w:tr>
      <w:tr w:rsidR="005237A4" w:rsidTr="00904C6A">
        <w:trPr>
          <w:cantSplit/>
        </w:trPr>
        <w:tc>
          <w:tcPr>
            <w:tcW w:w="1543" w:type="dxa"/>
          </w:tcPr>
          <w:p w:rsidR="005237A4" w:rsidRDefault="005237A4" w:rsidP="00904C6A">
            <w:pPr>
              <w:rPr>
                <w:rFonts w:hint="eastAsia"/>
              </w:rPr>
            </w:pPr>
            <w:r>
              <w:rPr>
                <w:rFonts w:hint="eastAsia"/>
              </w:rPr>
              <w:t>标志</w:t>
            </w:r>
          </w:p>
        </w:tc>
        <w:tc>
          <w:tcPr>
            <w:tcW w:w="1536" w:type="dxa"/>
          </w:tcPr>
          <w:p w:rsidR="005237A4" w:rsidRDefault="005237A4" w:rsidP="00904C6A">
            <w:pPr>
              <w:rPr>
                <w:rFonts w:hint="eastAsia"/>
              </w:rPr>
            </w:pPr>
            <w:r>
              <w:t>S</w:t>
            </w:r>
            <w:r>
              <w:rPr>
                <w:rFonts w:hint="eastAsia"/>
              </w:rPr>
              <w:t>tatus0</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r>
              <w:rPr>
                <w:rFonts w:hint="eastAsia"/>
              </w:rPr>
              <w:t>D</w:t>
            </w:r>
          </w:p>
        </w:tc>
      </w:tr>
      <w:tr w:rsidR="005237A4" w:rsidTr="00904C6A">
        <w:trPr>
          <w:cantSplit/>
        </w:trPr>
        <w:tc>
          <w:tcPr>
            <w:tcW w:w="1543" w:type="dxa"/>
          </w:tcPr>
          <w:p w:rsidR="005237A4" w:rsidRDefault="005237A4" w:rsidP="00904C6A">
            <w:pPr>
              <w:rPr>
                <w:rFonts w:hint="eastAsia"/>
              </w:rPr>
            </w:pPr>
            <w:r>
              <w:rPr>
                <w:rFonts w:hint="eastAsia"/>
              </w:rPr>
              <w:lastRenderedPageBreak/>
              <w:t>客户号</w:t>
            </w:r>
          </w:p>
        </w:tc>
        <w:tc>
          <w:tcPr>
            <w:tcW w:w="1536" w:type="dxa"/>
          </w:tcPr>
          <w:p w:rsidR="005237A4" w:rsidRDefault="005237A4" w:rsidP="00904C6A">
            <w:pPr>
              <w:rPr>
                <w:rFonts w:hint="eastAsia"/>
              </w:rPr>
            </w:pPr>
            <w:r>
              <w:t>L</w:t>
            </w:r>
            <w:r>
              <w:rPr>
                <w:rFonts w:hint="eastAsia"/>
              </w:rPr>
              <w:t>vol1</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r>
              <w:rPr>
                <w:rFonts w:hint="eastAsia"/>
              </w:rPr>
              <w:t>Y</w:t>
            </w:r>
          </w:p>
        </w:tc>
        <w:tc>
          <w:tcPr>
            <w:tcW w:w="1694" w:type="dxa"/>
          </w:tcPr>
          <w:p w:rsidR="005237A4" w:rsidRDefault="005237A4" w:rsidP="00904C6A">
            <w:pPr>
              <w:rPr>
                <w:rFonts w:hint="eastAsia"/>
              </w:rPr>
            </w:pPr>
            <w:r>
              <w:rPr>
                <w:rFonts w:hint="eastAsia"/>
              </w:rPr>
              <w:t>查询项</w:t>
            </w:r>
          </w:p>
        </w:tc>
      </w:tr>
      <w:tr w:rsidR="005237A4" w:rsidTr="00904C6A">
        <w:trPr>
          <w:cantSplit/>
        </w:trPr>
        <w:tc>
          <w:tcPr>
            <w:tcW w:w="1543" w:type="dxa"/>
          </w:tcPr>
          <w:p w:rsidR="005237A4" w:rsidRDefault="005237A4" w:rsidP="00904C6A">
            <w:pPr>
              <w:rPr>
                <w:rFonts w:hint="eastAsia"/>
              </w:rPr>
            </w:pPr>
            <w:r>
              <w:rPr>
                <w:rFonts w:hint="eastAsia"/>
              </w:rPr>
              <w:t>银行代码</w:t>
            </w:r>
          </w:p>
        </w:tc>
        <w:tc>
          <w:tcPr>
            <w:tcW w:w="1536" w:type="dxa"/>
          </w:tcPr>
          <w:p w:rsidR="005237A4" w:rsidRDefault="005237A4" w:rsidP="00904C6A">
            <w:r>
              <w:t>sbank_code</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r>
              <w:rPr>
                <w:rFonts w:hint="eastAsia"/>
              </w:rPr>
              <w:t>Y</w:t>
            </w:r>
          </w:p>
        </w:tc>
        <w:tc>
          <w:tcPr>
            <w:tcW w:w="1694" w:type="dxa"/>
          </w:tcPr>
          <w:p w:rsidR="005237A4" w:rsidRDefault="005237A4" w:rsidP="00904C6A">
            <w:pPr>
              <w:rPr>
                <w:rFonts w:hint="eastAsia"/>
              </w:rPr>
            </w:pPr>
            <w:r>
              <w:rPr>
                <w:rFonts w:hint="eastAsia"/>
              </w:rPr>
              <w:t>查询项，字典号：110</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vmess</w:t>
            </w:r>
          </w:p>
        </w:tc>
        <w:tc>
          <w:tcPr>
            <w:tcW w:w="1360" w:type="dxa"/>
            <w:tcBorders>
              <w:bottom w:val="single" w:sz="4" w:space="0" w:color="auto"/>
            </w:tcBorders>
          </w:tcPr>
          <w:p w:rsidR="005237A4" w:rsidRDefault="005237A4" w:rsidP="00904C6A">
            <w:pPr>
              <w:tabs>
                <w:tab w:val="left" w:pos="787"/>
              </w:tabs>
              <w:rPr>
                <w:rFonts w:hint="eastAsia"/>
              </w:rPr>
            </w:pPr>
          </w:p>
        </w:tc>
        <w:tc>
          <w:tcPr>
            <w:tcW w:w="1360" w:type="dxa"/>
            <w:tcBorders>
              <w:bottom w:val="single" w:sz="4" w:space="0" w:color="auto"/>
            </w:tcBorders>
          </w:tcPr>
          <w:p w:rsidR="005237A4" w:rsidRDefault="005237A4" w:rsidP="00904C6A">
            <w:pPr>
              <w:tabs>
                <w:tab w:val="left" w:pos="787"/>
              </w:tabs>
              <w:rPr>
                <w:rFonts w:hint="eastAsia"/>
              </w:rPr>
            </w:pPr>
          </w:p>
        </w:tc>
        <w:tc>
          <w:tcPr>
            <w:tcW w:w="3122" w:type="dxa"/>
            <w:tcBorders>
              <w:bottom w:val="single" w:sz="4" w:space="0" w:color="auto"/>
            </w:tcBorders>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3"/>
        <w:tabs>
          <w:tab w:val="left" w:pos="180"/>
        </w:tabs>
        <w:ind w:hanging="1260"/>
        <w:rPr>
          <w:rFonts w:hint="eastAsia"/>
        </w:rPr>
      </w:pPr>
      <w:bookmarkStart w:id="97" w:name="_Toc337551591"/>
      <w:r>
        <w:rPr>
          <w:rFonts w:hint="eastAsia"/>
        </w:rPr>
        <w:t>客户银行卡查询</w:t>
      </w:r>
      <w:bookmarkEnd w:id="9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1536"/>
        <w:gridCol w:w="1318"/>
        <w:gridCol w:w="1657"/>
        <w:gridCol w:w="1694"/>
      </w:tblGrid>
      <w:tr w:rsidR="005237A4" w:rsidTr="00904C6A">
        <w:trPr>
          <w:cantSplit/>
        </w:trPr>
        <w:tc>
          <w:tcPr>
            <w:tcW w:w="1543"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8" w:type="dxa"/>
            <w:shd w:val="clear" w:color="auto" w:fill="B3B3B3"/>
          </w:tcPr>
          <w:p w:rsidR="005237A4" w:rsidRDefault="005237A4" w:rsidP="00904C6A">
            <w:pPr>
              <w:tabs>
                <w:tab w:val="left" w:pos="787"/>
              </w:tabs>
              <w:rPr>
                <w:rFonts w:hint="eastAsia"/>
                <w:b/>
              </w:rPr>
            </w:pPr>
            <w:r>
              <w:rPr>
                <w:rFonts w:hint="eastAsia"/>
                <w:b/>
              </w:rPr>
              <w:t>最大长度</w:t>
            </w:r>
          </w:p>
        </w:tc>
        <w:tc>
          <w:tcPr>
            <w:tcW w:w="1657" w:type="dxa"/>
            <w:shd w:val="clear" w:color="auto" w:fill="B3B3B3"/>
          </w:tcPr>
          <w:p w:rsidR="005237A4" w:rsidRDefault="005237A4" w:rsidP="00904C6A">
            <w:pPr>
              <w:tabs>
                <w:tab w:val="left" w:pos="787"/>
              </w:tabs>
              <w:rPr>
                <w:rFonts w:hint="eastAsia"/>
                <w:b/>
              </w:rPr>
            </w:pPr>
            <w:r>
              <w:rPr>
                <w:rFonts w:hint="eastAsia"/>
                <w:b/>
              </w:rPr>
              <w:t>是否必需</w:t>
            </w:r>
          </w:p>
        </w:tc>
        <w:tc>
          <w:tcPr>
            <w:tcW w:w="1694"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3"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318" w:type="dxa"/>
          </w:tcPr>
          <w:p w:rsidR="005237A4" w:rsidRDefault="005237A4" w:rsidP="00904C6A">
            <w:pPr>
              <w:tabs>
                <w:tab w:val="left" w:pos="787"/>
              </w:tabs>
              <w:rPr>
                <w:rFonts w:hint="eastAsia"/>
              </w:rPr>
            </w:pPr>
          </w:p>
        </w:tc>
        <w:tc>
          <w:tcPr>
            <w:tcW w:w="1657" w:type="dxa"/>
          </w:tcPr>
          <w:p w:rsidR="005237A4" w:rsidRDefault="005237A4" w:rsidP="00904C6A">
            <w:pPr>
              <w:tabs>
                <w:tab w:val="left" w:pos="787"/>
              </w:tabs>
              <w:rPr>
                <w:rFonts w:hint="eastAsia"/>
              </w:rPr>
            </w:pPr>
            <w:r>
              <w:rPr>
                <w:rFonts w:hint="eastAsia"/>
              </w:rPr>
              <w:t>Y</w:t>
            </w:r>
          </w:p>
        </w:tc>
        <w:tc>
          <w:tcPr>
            <w:tcW w:w="1694" w:type="dxa"/>
          </w:tcPr>
          <w:p w:rsidR="005237A4" w:rsidRDefault="005237A4" w:rsidP="00904C6A">
            <w:pPr>
              <w:tabs>
                <w:tab w:val="left" w:pos="787"/>
              </w:tabs>
            </w:pPr>
          </w:p>
        </w:tc>
      </w:tr>
      <w:tr w:rsidR="005237A4" w:rsidTr="00904C6A">
        <w:trPr>
          <w:cantSplit/>
        </w:trPr>
        <w:tc>
          <w:tcPr>
            <w:tcW w:w="1543"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r>
              <w:rPr>
                <w:rFonts w:hint="eastAsia"/>
              </w:rPr>
              <w:t>Y</w:t>
            </w:r>
          </w:p>
        </w:tc>
        <w:tc>
          <w:tcPr>
            <w:tcW w:w="1694" w:type="dxa"/>
          </w:tcPr>
          <w:p w:rsidR="005237A4" w:rsidRDefault="005237A4" w:rsidP="00904C6A">
            <w:pPr>
              <w:rPr>
                <w:rFonts w:hint="eastAsia"/>
              </w:rPr>
            </w:pPr>
          </w:p>
        </w:tc>
      </w:tr>
      <w:tr w:rsidR="005237A4" w:rsidTr="00904C6A">
        <w:trPr>
          <w:cantSplit/>
        </w:trPr>
        <w:tc>
          <w:tcPr>
            <w:tcW w:w="1543" w:type="dxa"/>
          </w:tcPr>
          <w:p w:rsidR="005237A4" w:rsidRDefault="005237A4" w:rsidP="00904C6A">
            <w:pPr>
              <w:rPr>
                <w:rFonts w:hint="eastAsia"/>
              </w:rPr>
            </w:pPr>
            <w:r>
              <w:rPr>
                <w:rFonts w:hint="eastAsia"/>
              </w:rPr>
              <w:t>标志</w:t>
            </w:r>
          </w:p>
        </w:tc>
        <w:tc>
          <w:tcPr>
            <w:tcW w:w="1536" w:type="dxa"/>
          </w:tcPr>
          <w:p w:rsidR="005237A4" w:rsidRDefault="005237A4" w:rsidP="00904C6A">
            <w:pPr>
              <w:rPr>
                <w:rFonts w:hint="eastAsia"/>
              </w:rPr>
            </w:pPr>
            <w:r>
              <w:t>S</w:t>
            </w:r>
            <w:r>
              <w:rPr>
                <w:rFonts w:hint="eastAsia"/>
              </w:rPr>
              <w:t>tatus0</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r>
              <w:rPr>
                <w:rFonts w:hint="eastAsia"/>
              </w:rPr>
              <w:t>R</w:t>
            </w:r>
          </w:p>
        </w:tc>
      </w:tr>
      <w:tr w:rsidR="005237A4" w:rsidTr="00904C6A">
        <w:trPr>
          <w:cantSplit/>
        </w:trPr>
        <w:tc>
          <w:tcPr>
            <w:tcW w:w="1543" w:type="dxa"/>
          </w:tcPr>
          <w:p w:rsidR="005237A4" w:rsidRDefault="005237A4" w:rsidP="00904C6A">
            <w:pPr>
              <w:rPr>
                <w:rFonts w:hint="eastAsia"/>
              </w:rPr>
            </w:pPr>
            <w:r>
              <w:rPr>
                <w:rFonts w:hint="eastAsia"/>
              </w:rPr>
              <w:t>客户号</w:t>
            </w:r>
          </w:p>
        </w:tc>
        <w:tc>
          <w:tcPr>
            <w:tcW w:w="1536" w:type="dxa"/>
          </w:tcPr>
          <w:p w:rsidR="005237A4" w:rsidRDefault="005237A4" w:rsidP="00904C6A">
            <w:pPr>
              <w:rPr>
                <w:rFonts w:hint="eastAsia"/>
              </w:rPr>
            </w:pPr>
            <w:r>
              <w:t>L</w:t>
            </w:r>
            <w:r>
              <w:rPr>
                <w:rFonts w:hint="eastAsia"/>
              </w:rPr>
              <w:t>vol1</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p>
        </w:tc>
      </w:tr>
      <w:tr w:rsidR="005237A4" w:rsidTr="00904C6A">
        <w:trPr>
          <w:cantSplit/>
        </w:trPr>
        <w:tc>
          <w:tcPr>
            <w:tcW w:w="1543" w:type="dxa"/>
          </w:tcPr>
          <w:p w:rsidR="005237A4" w:rsidRDefault="005237A4" w:rsidP="00904C6A">
            <w:pPr>
              <w:rPr>
                <w:rFonts w:hint="eastAsia"/>
              </w:rPr>
            </w:pPr>
            <w:r>
              <w:rPr>
                <w:rFonts w:hint="eastAsia"/>
              </w:rPr>
              <w:t>学工号</w:t>
            </w:r>
          </w:p>
        </w:tc>
        <w:tc>
          <w:tcPr>
            <w:tcW w:w="1536" w:type="dxa"/>
          </w:tcPr>
          <w:p w:rsidR="005237A4" w:rsidRDefault="005237A4" w:rsidP="00904C6A">
            <w:r>
              <w:t>spager</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p>
        </w:tc>
      </w:tr>
      <w:tr w:rsidR="005237A4" w:rsidTr="00904C6A">
        <w:trPr>
          <w:cantSplit/>
        </w:trPr>
        <w:tc>
          <w:tcPr>
            <w:tcW w:w="1543" w:type="dxa"/>
          </w:tcPr>
          <w:p w:rsidR="005237A4" w:rsidRDefault="005237A4" w:rsidP="00904C6A">
            <w:pPr>
              <w:rPr>
                <w:rFonts w:hint="eastAsia"/>
              </w:rPr>
            </w:pPr>
            <w:r>
              <w:rPr>
                <w:rFonts w:hint="eastAsia"/>
              </w:rPr>
              <w:t>姓名</w:t>
            </w:r>
          </w:p>
        </w:tc>
        <w:tc>
          <w:tcPr>
            <w:tcW w:w="1536" w:type="dxa"/>
          </w:tcPr>
          <w:p w:rsidR="005237A4" w:rsidRDefault="005237A4" w:rsidP="00904C6A">
            <w:pPr>
              <w:rPr>
                <w:rFonts w:hint="eastAsia"/>
              </w:rPr>
            </w:pPr>
            <w:r>
              <w:rPr>
                <w:rFonts w:hint="eastAsia"/>
              </w:rPr>
              <w:t>sall_name</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p>
        </w:tc>
      </w:tr>
      <w:tr w:rsidR="005237A4" w:rsidTr="00904C6A">
        <w:trPr>
          <w:cantSplit/>
        </w:trPr>
        <w:tc>
          <w:tcPr>
            <w:tcW w:w="1543" w:type="dxa"/>
          </w:tcPr>
          <w:p w:rsidR="005237A4" w:rsidRDefault="005237A4" w:rsidP="00904C6A">
            <w:pPr>
              <w:rPr>
                <w:rFonts w:hint="eastAsia"/>
              </w:rPr>
            </w:pPr>
            <w:r>
              <w:rPr>
                <w:rFonts w:hint="eastAsia"/>
              </w:rPr>
              <w:t>状态</w:t>
            </w:r>
          </w:p>
        </w:tc>
        <w:tc>
          <w:tcPr>
            <w:tcW w:w="1536" w:type="dxa"/>
          </w:tcPr>
          <w:p w:rsidR="005237A4" w:rsidRDefault="005237A4" w:rsidP="00904C6A">
            <w:pPr>
              <w:rPr>
                <w:rFonts w:hint="eastAsia"/>
              </w:rPr>
            </w:pPr>
            <w:r>
              <w:t>S</w:t>
            </w:r>
            <w:r>
              <w:rPr>
                <w:rFonts w:hint="eastAsia"/>
              </w:rPr>
              <w:t>status1</w:t>
            </w:r>
          </w:p>
        </w:tc>
        <w:tc>
          <w:tcPr>
            <w:tcW w:w="1318" w:type="dxa"/>
          </w:tcPr>
          <w:p w:rsidR="005237A4" w:rsidRDefault="005237A4" w:rsidP="00904C6A">
            <w:pPr>
              <w:rPr>
                <w:rFonts w:hint="eastAsia"/>
              </w:rPr>
            </w:pPr>
            <w:r>
              <w:rPr>
                <w:rFonts w:hint="eastAsia"/>
              </w:rPr>
              <w:t>0-未绑定1-已绑定</w:t>
            </w: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r>
              <w:rPr>
                <w:rFonts w:hint="eastAsia"/>
              </w:rPr>
              <w:t>字典号132:</w:t>
            </w:r>
          </w:p>
        </w:tc>
      </w:tr>
      <w:tr w:rsidR="005237A4" w:rsidTr="00904C6A">
        <w:trPr>
          <w:cantSplit/>
        </w:trPr>
        <w:tc>
          <w:tcPr>
            <w:tcW w:w="1543" w:type="dxa"/>
          </w:tcPr>
          <w:p w:rsidR="005237A4" w:rsidRDefault="005237A4" w:rsidP="00904C6A">
            <w:pPr>
              <w:rPr>
                <w:rFonts w:hint="eastAsia"/>
              </w:rPr>
            </w:pPr>
            <w:r>
              <w:rPr>
                <w:rFonts w:hint="eastAsia"/>
              </w:rPr>
              <w:t>学工号</w:t>
            </w:r>
          </w:p>
        </w:tc>
        <w:tc>
          <w:tcPr>
            <w:tcW w:w="1536" w:type="dxa"/>
          </w:tcPr>
          <w:p w:rsidR="005237A4" w:rsidRDefault="005237A4" w:rsidP="00904C6A">
            <w:r>
              <w:t>S</w:t>
            </w:r>
            <w:r>
              <w:rPr>
                <w:rFonts w:hint="eastAsia"/>
              </w:rPr>
              <w:t>pager</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p>
        </w:tc>
      </w:tr>
      <w:tr w:rsidR="005237A4" w:rsidTr="00904C6A">
        <w:trPr>
          <w:cantSplit/>
        </w:trPr>
        <w:tc>
          <w:tcPr>
            <w:tcW w:w="1543" w:type="dxa"/>
          </w:tcPr>
          <w:p w:rsidR="005237A4" w:rsidRDefault="005237A4" w:rsidP="00904C6A">
            <w:pPr>
              <w:rPr>
                <w:rFonts w:hint="eastAsia"/>
              </w:rPr>
            </w:pPr>
            <w:r>
              <w:rPr>
                <w:rFonts w:hint="eastAsia"/>
              </w:rPr>
              <w:t>银行代码</w:t>
            </w:r>
          </w:p>
        </w:tc>
        <w:tc>
          <w:tcPr>
            <w:tcW w:w="1536" w:type="dxa"/>
          </w:tcPr>
          <w:p w:rsidR="005237A4" w:rsidRDefault="005237A4" w:rsidP="00904C6A">
            <w:r>
              <w:t>sbank_code</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r>
              <w:rPr>
                <w:rFonts w:hint="eastAsia"/>
              </w:rPr>
              <w:t>字典号：110</w:t>
            </w:r>
          </w:p>
        </w:tc>
      </w:tr>
      <w:tr w:rsidR="005237A4" w:rsidTr="00904C6A">
        <w:trPr>
          <w:cantSplit/>
        </w:trPr>
        <w:tc>
          <w:tcPr>
            <w:tcW w:w="1543" w:type="dxa"/>
          </w:tcPr>
          <w:p w:rsidR="005237A4" w:rsidRDefault="005237A4" w:rsidP="00904C6A">
            <w:pPr>
              <w:rPr>
                <w:rFonts w:hint="eastAsia"/>
              </w:rPr>
            </w:pPr>
            <w:r>
              <w:rPr>
                <w:rFonts w:hint="eastAsia"/>
              </w:rPr>
              <w:t>银行卡号</w:t>
            </w:r>
          </w:p>
        </w:tc>
        <w:tc>
          <w:tcPr>
            <w:tcW w:w="1536" w:type="dxa"/>
          </w:tcPr>
          <w:p w:rsidR="005237A4" w:rsidRDefault="005237A4" w:rsidP="00904C6A">
            <w:pPr>
              <w:rPr>
                <w:rFonts w:hint="eastAsia"/>
              </w:rPr>
            </w:pPr>
            <w:r>
              <w:t>scard0</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p>
        </w:tc>
      </w:tr>
      <w:tr w:rsidR="005237A4" w:rsidTr="00904C6A">
        <w:trPr>
          <w:cantSplit/>
        </w:trPr>
        <w:tc>
          <w:tcPr>
            <w:tcW w:w="1543" w:type="dxa"/>
          </w:tcPr>
          <w:p w:rsidR="005237A4" w:rsidRDefault="005237A4" w:rsidP="00904C6A">
            <w:pPr>
              <w:rPr>
                <w:rFonts w:hint="eastAsia"/>
              </w:rPr>
            </w:pPr>
            <w:r>
              <w:rPr>
                <w:rFonts w:hint="eastAsia"/>
              </w:rPr>
              <w:t>导入批次号</w:t>
            </w:r>
          </w:p>
        </w:tc>
        <w:tc>
          <w:tcPr>
            <w:tcW w:w="1536" w:type="dxa"/>
          </w:tcPr>
          <w:p w:rsidR="005237A4" w:rsidRDefault="005237A4" w:rsidP="00904C6A">
            <w:r>
              <w:t>scust_limit</w:t>
            </w:r>
          </w:p>
        </w:tc>
        <w:tc>
          <w:tcPr>
            <w:tcW w:w="1318" w:type="dxa"/>
          </w:tcPr>
          <w:p w:rsidR="005237A4" w:rsidRDefault="005237A4" w:rsidP="00904C6A">
            <w:pPr>
              <w:rPr>
                <w:rFonts w:hint="eastAsia"/>
              </w:rPr>
            </w:pPr>
          </w:p>
        </w:tc>
        <w:tc>
          <w:tcPr>
            <w:tcW w:w="1657" w:type="dxa"/>
          </w:tcPr>
          <w:p w:rsidR="005237A4" w:rsidRDefault="005237A4" w:rsidP="00904C6A">
            <w:pPr>
              <w:rPr>
                <w:rFonts w:hint="eastAsia"/>
              </w:rPr>
            </w:pPr>
          </w:p>
        </w:tc>
        <w:tc>
          <w:tcPr>
            <w:tcW w:w="1694"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8"/>
        <w:gridCol w:w="1536"/>
        <w:gridCol w:w="1319"/>
        <w:gridCol w:w="3037"/>
      </w:tblGrid>
      <w:tr w:rsidR="005237A4" w:rsidTr="00904C6A">
        <w:trPr>
          <w:cantSplit/>
        </w:trPr>
        <w:tc>
          <w:tcPr>
            <w:tcW w:w="1498" w:type="dxa"/>
            <w:shd w:val="clear" w:color="auto" w:fill="B3B3B3"/>
          </w:tcPr>
          <w:p w:rsidR="005237A4" w:rsidRDefault="005237A4" w:rsidP="00904C6A">
            <w:pPr>
              <w:jc w:val="center"/>
              <w:rPr>
                <w:rFonts w:hint="eastAsia"/>
                <w:b/>
              </w:rPr>
            </w:pPr>
            <w:r>
              <w:rPr>
                <w:rFonts w:hint="eastAsia"/>
                <w:b/>
              </w:rPr>
              <w:t>输出项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9" w:type="dxa"/>
            <w:shd w:val="clear" w:color="auto" w:fill="B3B3B3"/>
          </w:tcPr>
          <w:p w:rsidR="005237A4" w:rsidRDefault="005237A4" w:rsidP="00904C6A">
            <w:pPr>
              <w:tabs>
                <w:tab w:val="left" w:pos="787"/>
              </w:tabs>
              <w:rPr>
                <w:rFonts w:hint="eastAsia"/>
                <w:b/>
              </w:rPr>
            </w:pPr>
            <w:r>
              <w:rPr>
                <w:rFonts w:hint="eastAsia"/>
                <w:b/>
              </w:rPr>
              <w:t>最大长度</w:t>
            </w:r>
          </w:p>
        </w:tc>
        <w:tc>
          <w:tcPr>
            <w:tcW w:w="3037"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498" w:type="dxa"/>
          </w:tcPr>
          <w:p w:rsidR="005237A4" w:rsidRDefault="005237A4" w:rsidP="00904C6A">
            <w:pPr>
              <w:rPr>
                <w:rFonts w:hint="eastAsia"/>
              </w:rPr>
            </w:pPr>
            <w:r>
              <w:rPr>
                <w:rFonts w:hint="eastAsia"/>
              </w:rPr>
              <w:lastRenderedPageBreak/>
              <w:t>客户号</w:t>
            </w:r>
          </w:p>
        </w:tc>
        <w:tc>
          <w:tcPr>
            <w:tcW w:w="1536" w:type="dxa"/>
          </w:tcPr>
          <w:p w:rsidR="005237A4" w:rsidRDefault="005237A4" w:rsidP="00904C6A">
            <w:pPr>
              <w:rPr>
                <w:rFonts w:hint="eastAsia"/>
              </w:rPr>
            </w:pPr>
            <w:r>
              <w:t>L</w:t>
            </w:r>
            <w:r>
              <w:rPr>
                <w:rFonts w:hint="eastAsia"/>
              </w:rPr>
              <w:t>vol1</w:t>
            </w:r>
          </w:p>
        </w:tc>
        <w:tc>
          <w:tcPr>
            <w:tcW w:w="1319" w:type="dxa"/>
          </w:tcPr>
          <w:p w:rsidR="005237A4" w:rsidRDefault="005237A4" w:rsidP="00904C6A">
            <w:pPr>
              <w:rPr>
                <w:rFonts w:hint="eastAsia"/>
              </w:rPr>
            </w:pPr>
          </w:p>
        </w:tc>
        <w:tc>
          <w:tcPr>
            <w:tcW w:w="303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学工号</w:t>
            </w:r>
          </w:p>
        </w:tc>
        <w:tc>
          <w:tcPr>
            <w:tcW w:w="1536" w:type="dxa"/>
          </w:tcPr>
          <w:p w:rsidR="005237A4" w:rsidRDefault="005237A4" w:rsidP="00904C6A">
            <w:pPr>
              <w:rPr>
                <w:rFonts w:hint="eastAsia"/>
              </w:rPr>
            </w:pPr>
            <w:r>
              <w:rPr>
                <w:rFonts w:hint="eastAsia"/>
              </w:rPr>
              <w:t>spager</w:t>
            </w:r>
          </w:p>
        </w:tc>
        <w:tc>
          <w:tcPr>
            <w:tcW w:w="1319" w:type="dxa"/>
          </w:tcPr>
          <w:p w:rsidR="005237A4" w:rsidRDefault="005237A4" w:rsidP="00904C6A">
            <w:pPr>
              <w:rPr>
                <w:rFonts w:hint="eastAsia"/>
              </w:rPr>
            </w:pPr>
          </w:p>
        </w:tc>
        <w:tc>
          <w:tcPr>
            <w:tcW w:w="303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客户姓名</w:t>
            </w:r>
          </w:p>
        </w:tc>
        <w:tc>
          <w:tcPr>
            <w:tcW w:w="1536" w:type="dxa"/>
          </w:tcPr>
          <w:p w:rsidR="005237A4" w:rsidRDefault="005237A4" w:rsidP="00904C6A">
            <w:pPr>
              <w:rPr>
                <w:rFonts w:hint="eastAsia"/>
              </w:rPr>
            </w:pPr>
            <w:r>
              <w:t>S</w:t>
            </w:r>
            <w:r>
              <w:rPr>
                <w:rFonts w:hint="eastAsia"/>
              </w:rPr>
              <w:t>all_name</w:t>
            </w:r>
          </w:p>
        </w:tc>
        <w:tc>
          <w:tcPr>
            <w:tcW w:w="1319" w:type="dxa"/>
          </w:tcPr>
          <w:p w:rsidR="005237A4" w:rsidRDefault="005237A4" w:rsidP="00904C6A">
            <w:pPr>
              <w:rPr>
                <w:rFonts w:hint="eastAsia"/>
              </w:rPr>
            </w:pPr>
          </w:p>
        </w:tc>
        <w:tc>
          <w:tcPr>
            <w:tcW w:w="303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银行代码</w:t>
            </w:r>
          </w:p>
        </w:tc>
        <w:tc>
          <w:tcPr>
            <w:tcW w:w="1536" w:type="dxa"/>
          </w:tcPr>
          <w:p w:rsidR="005237A4" w:rsidRDefault="005237A4" w:rsidP="00904C6A">
            <w:pPr>
              <w:rPr>
                <w:rFonts w:hint="eastAsia"/>
              </w:rPr>
            </w:pPr>
            <w:r>
              <w:t>S</w:t>
            </w:r>
            <w:r>
              <w:rPr>
                <w:rFonts w:hint="eastAsia"/>
              </w:rPr>
              <w:t>bank_code</w:t>
            </w:r>
          </w:p>
        </w:tc>
        <w:tc>
          <w:tcPr>
            <w:tcW w:w="1319" w:type="dxa"/>
          </w:tcPr>
          <w:p w:rsidR="005237A4" w:rsidRDefault="005237A4" w:rsidP="00904C6A">
            <w:pPr>
              <w:rPr>
                <w:rFonts w:hint="eastAsia"/>
              </w:rPr>
            </w:pPr>
          </w:p>
        </w:tc>
        <w:tc>
          <w:tcPr>
            <w:tcW w:w="303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银行卡号</w:t>
            </w:r>
          </w:p>
        </w:tc>
        <w:tc>
          <w:tcPr>
            <w:tcW w:w="1536" w:type="dxa"/>
          </w:tcPr>
          <w:p w:rsidR="005237A4" w:rsidRDefault="005237A4" w:rsidP="00904C6A">
            <w:pPr>
              <w:rPr>
                <w:rFonts w:hint="eastAsia"/>
              </w:rPr>
            </w:pPr>
            <w:r>
              <w:t>S</w:t>
            </w:r>
            <w:r>
              <w:rPr>
                <w:rFonts w:hint="eastAsia"/>
              </w:rPr>
              <w:t>card0</w:t>
            </w:r>
          </w:p>
        </w:tc>
        <w:tc>
          <w:tcPr>
            <w:tcW w:w="1319" w:type="dxa"/>
          </w:tcPr>
          <w:p w:rsidR="005237A4" w:rsidRDefault="005237A4" w:rsidP="00904C6A">
            <w:pPr>
              <w:rPr>
                <w:rFonts w:hint="eastAsia"/>
              </w:rPr>
            </w:pPr>
          </w:p>
        </w:tc>
        <w:tc>
          <w:tcPr>
            <w:tcW w:w="303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绑定日期</w:t>
            </w:r>
          </w:p>
        </w:tc>
        <w:tc>
          <w:tcPr>
            <w:tcW w:w="1536" w:type="dxa"/>
          </w:tcPr>
          <w:p w:rsidR="005237A4" w:rsidRDefault="005237A4" w:rsidP="00904C6A">
            <w:pPr>
              <w:rPr>
                <w:rFonts w:hint="eastAsia"/>
              </w:rPr>
            </w:pPr>
            <w:r>
              <w:t>S</w:t>
            </w:r>
            <w:r>
              <w:rPr>
                <w:rFonts w:hint="eastAsia"/>
              </w:rPr>
              <w:t>date0</w:t>
            </w:r>
          </w:p>
        </w:tc>
        <w:tc>
          <w:tcPr>
            <w:tcW w:w="1319" w:type="dxa"/>
          </w:tcPr>
          <w:p w:rsidR="005237A4" w:rsidRDefault="005237A4" w:rsidP="00904C6A">
            <w:pPr>
              <w:rPr>
                <w:rFonts w:hint="eastAsia"/>
              </w:rPr>
            </w:pPr>
          </w:p>
        </w:tc>
        <w:tc>
          <w:tcPr>
            <w:tcW w:w="303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导入批次号</w:t>
            </w:r>
          </w:p>
        </w:tc>
        <w:tc>
          <w:tcPr>
            <w:tcW w:w="1536" w:type="dxa"/>
          </w:tcPr>
          <w:p w:rsidR="005237A4" w:rsidRDefault="005237A4" w:rsidP="00904C6A">
            <w:r>
              <w:t>scust_limit</w:t>
            </w:r>
          </w:p>
        </w:tc>
        <w:tc>
          <w:tcPr>
            <w:tcW w:w="1319" w:type="dxa"/>
          </w:tcPr>
          <w:p w:rsidR="005237A4" w:rsidRDefault="005237A4" w:rsidP="00904C6A">
            <w:pPr>
              <w:rPr>
                <w:rFonts w:hint="eastAsia"/>
              </w:rPr>
            </w:pPr>
          </w:p>
        </w:tc>
        <w:tc>
          <w:tcPr>
            <w:tcW w:w="3037" w:type="dxa"/>
          </w:tcPr>
          <w:p w:rsidR="005237A4" w:rsidRDefault="005237A4" w:rsidP="00904C6A">
            <w:pPr>
              <w:rPr>
                <w:rFonts w:hint="eastAsia"/>
              </w:rPr>
            </w:pPr>
          </w:p>
        </w:tc>
      </w:tr>
    </w:tbl>
    <w:p w:rsidR="005237A4" w:rsidRDefault="005237A4" w:rsidP="005237A4">
      <w:pPr>
        <w:pStyle w:val="20"/>
        <w:tabs>
          <w:tab w:val="clear" w:pos="576"/>
          <w:tab w:val="left" w:pos="9"/>
        </w:tabs>
        <w:ind w:left="9"/>
        <w:rPr>
          <w:rFonts w:hint="eastAsia"/>
        </w:rPr>
      </w:pPr>
      <w:bookmarkStart w:id="98" w:name="_Toc337551592"/>
      <w:r>
        <w:rPr>
          <w:rFonts w:hint="eastAsia"/>
        </w:rPr>
        <w:t>银行卡联机绑定管理</w:t>
      </w:r>
      <w:bookmarkEnd w:id="98"/>
    </w:p>
    <w:p w:rsidR="005237A4" w:rsidRDefault="005237A4" w:rsidP="005237A4">
      <w:pPr>
        <w:pStyle w:val="3"/>
        <w:tabs>
          <w:tab w:val="left" w:pos="180"/>
        </w:tabs>
        <w:ind w:hanging="1260"/>
      </w:pPr>
      <w:bookmarkStart w:id="99" w:name="_Toc337551593"/>
      <w:r>
        <w:rPr>
          <w:rFonts w:hint="eastAsia"/>
        </w:rPr>
        <w:t>银行卡绑定名单导入（</w:t>
      </w:r>
      <w:r>
        <w:rPr>
          <w:rFonts w:hint="eastAsia"/>
        </w:rPr>
        <w:t>841603</w:t>
      </w:r>
      <w:r>
        <w:rPr>
          <w:rFonts w:hint="eastAsia"/>
        </w:rPr>
        <w:t>）</w:t>
      </w:r>
      <w:bookmarkEnd w:id="9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776"/>
        <w:gridCol w:w="1261"/>
        <w:gridCol w:w="1577"/>
        <w:gridCol w:w="1664"/>
      </w:tblGrid>
      <w:tr w:rsidR="005237A4" w:rsidTr="00904C6A">
        <w:trPr>
          <w:cantSplit/>
        </w:trPr>
        <w:tc>
          <w:tcPr>
            <w:tcW w:w="1470" w:type="dxa"/>
            <w:shd w:val="clear" w:color="auto" w:fill="B3B3B3"/>
          </w:tcPr>
          <w:p w:rsidR="005237A4" w:rsidRDefault="005237A4" w:rsidP="00904C6A">
            <w:pPr>
              <w:jc w:val="center"/>
              <w:rPr>
                <w:rFonts w:hint="eastAsia"/>
                <w:b/>
              </w:rPr>
            </w:pPr>
            <w:r>
              <w:rPr>
                <w:rFonts w:hint="eastAsia"/>
                <w:b/>
              </w:rPr>
              <w:t>输入项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61" w:type="dxa"/>
            <w:shd w:val="clear" w:color="auto" w:fill="B3B3B3"/>
          </w:tcPr>
          <w:p w:rsidR="005237A4" w:rsidRDefault="005237A4" w:rsidP="00904C6A">
            <w:pPr>
              <w:tabs>
                <w:tab w:val="left" w:pos="787"/>
              </w:tabs>
              <w:rPr>
                <w:rFonts w:hint="eastAsia"/>
                <w:b/>
              </w:rPr>
            </w:pPr>
            <w:r>
              <w:rPr>
                <w:rFonts w:hint="eastAsia"/>
                <w:b/>
              </w:rPr>
              <w:t>最大长度</w:t>
            </w:r>
          </w:p>
        </w:tc>
        <w:tc>
          <w:tcPr>
            <w:tcW w:w="1577" w:type="dxa"/>
            <w:shd w:val="clear" w:color="auto" w:fill="B3B3B3"/>
          </w:tcPr>
          <w:p w:rsidR="005237A4" w:rsidRDefault="005237A4" w:rsidP="00904C6A">
            <w:pPr>
              <w:tabs>
                <w:tab w:val="left" w:pos="787"/>
              </w:tabs>
              <w:rPr>
                <w:rFonts w:hint="eastAsia"/>
                <w:b/>
              </w:rPr>
            </w:pPr>
            <w:r>
              <w:rPr>
                <w:rFonts w:hint="eastAsia"/>
                <w:b/>
              </w:rPr>
              <w:t>是否必需</w:t>
            </w:r>
          </w:p>
        </w:tc>
        <w:tc>
          <w:tcPr>
            <w:tcW w:w="1664"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470" w:type="dxa"/>
          </w:tcPr>
          <w:p w:rsidR="005237A4" w:rsidRDefault="005237A4" w:rsidP="00904C6A">
            <w:pPr>
              <w:rPr>
                <w:rFonts w:hint="eastAsia"/>
              </w:rPr>
            </w:pPr>
            <w:r>
              <w:rPr>
                <w:rFonts w:hint="eastAsia"/>
              </w:rPr>
              <w:t>终端号</w:t>
            </w:r>
          </w:p>
        </w:tc>
        <w:tc>
          <w:tcPr>
            <w:tcW w:w="1776" w:type="dxa"/>
          </w:tcPr>
          <w:p w:rsidR="005237A4" w:rsidRPr="00465AE4" w:rsidRDefault="005237A4" w:rsidP="00904C6A">
            <w:pPr>
              <w:tabs>
                <w:tab w:val="center" w:pos="1199"/>
              </w:tabs>
            </w:pPr>
            <w:r w:rsidRPr="00465AE4">
              <w:t>lwithdraw_flag</w:t>
            </w:r>
          </w:p>
        </w:tc>
        <w:tc>
          <w:tcPr>
            <w:tcW w:w="1261" w:type="dxa"/>
          </w:tcPr>
          <w:p w:rsidR="005237A4" w:rsidRDefault="005237A4" w:rsidP="00904C6A">
            <w:pPr>
              <w:tabs>
                <w:tab w:val="left" w:pos="787"/>
              </w:tabs>
              <w:rPr>
                <w:rFonts w:hint="eastAsia"/>
              </w:rPr>
            </w:pPr>
          </w:p>
        </w:tc>
        <w:tc>
          <w:tcPr>
            <w:tcW w:w="1577" w:type="dxa"/>
          </w:tcPr>
          <w:p w:rsidR="005237A4" w:rsidRDefault="005237A4" w:rsidP="00904C6A">
            <w:pPr>
              <w:tabs>
                <w:tab w:val="left" w:pos="787"/>
              </w:tabs>
              <w:rPr>
                <w:rFonts w:hint="eastAsia"/>
              </w:rPr>
            </w:pPr>
            <w:r>
              <w:rPr>
                <w:rFonts w:hint="eastAsia"/>
              </w:rPr>
              <w:t>Y</w:t>
            </w:r>
          </w:p>
        </w:tc>
        <w:tc>
          <w:tcPr>
            <w:tcW w:w="1664" w:type="dxa"/>
          </w:tcPr>
          <w:p w:rsidR="005237A4" w:rsidRDefault="005237A4" w:rsidP="00904C6A">
            <w:pPr>
              <w:tabs>
                <w:tab w:val="left" w:pos="787"/>
              </w:tabs>
              <w:rPr>
                <w:rFonts w:hint="eastAsia"/>
              </w:rPr>
            </w:pPr>
            <w:r>
              <w:rPr>
                <w:rFonts w:hint="eastAsia"/>
              </w:rPr>
              <w:t>前台可以为空</w:t>
            </w:r>
          </w:p>
        </w:tc>
      </w:tr>
      <w:tr w:rsidR="005237A4" w:rsidTr="00904C6A">
        <w:trPr>
          <w:cantSplit/>
        </w:trPr>
        <w:tc>
          <w:tcPr>
            <w:tcW w:w="1470" w:type="dxa"/>
          </w:tcPr>
          <w:p w:rsidR="005237A4" w:rsidRDefault="005237A4" w:rsidP="00904C6A">
            <w:r>
              <w:rPr>
                <w:rFonts w:hint="eastAsia"/>
              </w:rPr>
              <w:t>批次号</w:t>
            </w:r>
          </w:p>
        </w:tc>
        <w:tc>
          <w:tcPr>
            <w:tcW w:w="1776" w:type="dxa"/>
          </w:tcPr>
          <w:p w:rsidR="005237A4" w:rsidRDefault="005237A4" w:rsidP="00904C6A">
            <w:r>
              <w:t>scust_limit</w:t>
            </w:r>
          </w:p>
        </w:tc>
        <w:tc>
          <w:tcPr>
            <w:tcW w:w="1261" w:type="dxa"/>
          </w:tcPr>
          <w:p w:rsidR="005237A4" w:rsidRDefault="005237A4" w:rsidP="00904C6A">
            <w:pPr>
              <w:tabs>
                <w:tab w:val="left" w:pos="787"/>
              </w:tabs>
              <w:rPr>
                <w:rFonts w:hint="eastAsia"/>
              </w:rPr>
            </w:pPr>
          </w:p>
        </w:tc>
        <w:tc>
          <w:tcPr>
            <w:tcW w:w="1577" w:type="dxa"/>
          </w:tcPr>
          <w:p w:rsidR="005237A4" w:rsidRDefault="005237A4" w:rsidP="00904C6A">
            <w:pPr>
              <w:tabs>
                <w:tab w:val="left" w:pos="787"/>
              </w:tabs>
              <w:rPr>
                <w:rFonts w:hint="eastAsia"/>
              </w:rPr>
            </w:pPr>
          </w:p>
        </w:tc>
        <w:tc>
          <w:tcPr>
            <w:tcW w:w="1664" w:type="dxa"/>
          </w:tcPr>
          <w:p w:rsidR="005237A4" w:rsidRDefault="005237A4" w:rsidP="00904C6A">
            <w:pPr>
              <w:tabs>
                <w:tab w:val="left" w:pos="787"/>
              </w:tabs>
            </w:pPr>
          </w:p>
        </w:tc>
      </w:tr>
      <w:tr w:rsidR="005237A4" w:rsidTr="00904C6A">
        <w:trPr>
          <w:cantSplit/>
        </w:trPr>
        <w:tc>
          <w:tcPr>
            <w:tcW w:w="1470" w:type="dxa"/>
          </w:tcPr>
          <w:p w:rsidR="005237A4" w:rsidRDefault="005237A4" w:rsidP="00904C6A">
            <w:pPr>
              <w:rPr>
                <w:rFonts w:hint="eastAsia"/>
              </w:rPr>
            </w:pPr>
            <w:r>
              <w:rPr>
                <w:rFonts w:hint="eastAsia"/>
              </w:rPr>
              <w:t>导入顺序号</w:t>
            </w:r>
          </w:p>
        </w:tc>
        <w:tc>
          <w:tcPr>
            <w:tcW w:w="1776" w:type="dxa"/>
          </w:tcPr>
          <w:p w:rsidR="005237A4" w:rsidRDefault="005237A4" w:rsidP="00904C6A">
            <w:pPr>
              <w:rPr>
                <w:rFonts w:hint="eastAsia"/>
              </w:rPr>
            </w:pPr>
            <w:r>
              <w:t>L</w:t>
            </w:r>
            <w:r>
              <w:rPr>
                <w:rFonts w:hint="eastAsia"/>
              </w:rPr>
              <w:t>vol4</w:t>
            </w:r>
          </w:p>
        </w:tc>
        <w:tc>
          <w:tcPr>
            <w:tcW w:w="1261" w:type="dxa"/>
          </w:tcPr>
          <w:p w:rsidR="005237A4" w:rsidRDefault="005237A4" w:rsidP="00904C6A">
            <w:pPr>
              <w:tabs>
                <w:tab w:val="left" w:pos="787"/>
              </w:tabs>
              <w:rPr>
                <w:rFonts w:hint="eastAsia"/>
              </w:rPr>
            </w:pPr>
          </w:p>
        </w:tc>
        <w:tc>
          <w:tcPr>
            <w:tcW w:w="1577" w:type="dxa"/>
          </w:tcPr>
          <w:p w:rsidR="005237A4" w:rsidRDefault="005237A4" w:rsidP="00904C6A">
            <w:pPr>
              <w:tabs>
                <w:tab w:val="left" w:pos="787"/>
              </w:tabs>
              <w:rPr>
                <w:rFonts w:hint="eastAsia"/>
              </w:rPr>
            </w:pPr>
          </w:p>
        </w:tc>
        <w:tc>
          <w:tcPr>
            <w:tcW w:w="1664" w:type="dxa"/>
          </w:tcPr>
          <w:p w:rsidR="005237A4" w:rsidRDefault="005237A4" w:rsidP="00904C6A">
            <w:pPr>
              <w:tabs>
                <w:tab w:val="left" w:pos="787"/>
              </w:tabs>
            </w:pPr>
          </w:p>
        </w:tc>
      </w:tr>
      <w:tr w:rsidR="005237A4" w:rsidTr="00904C6A">
        <w:trPr>
          <w:cantSplit/>
        </w:trPr>
        <w:tc>
          <w:tcPr>
            <w:tcW w:w="1470" w:type="dxa"/>
          </w:tcPr>
          <w:p w:rsidR="005237A4" w:rsidRDefault="005237A4" w:rsidP="00904C6A">
            <w:r>
              <w:rPr>
                <w:rFonts w:hint="eastAsia"/>
              </w:rPr>
              <w:t>操作员代码</w:t>
            </w:r>
          </w:p>
        </w:tc>
        <w:tc>
          <w:tcPr>
            <w:tcW w:w="1776" w:type="dxa"/>
          </w:tcPr>
          <w:p w:rsidR="005237A4" w:rsidRDefault="005237A4" w:rsidP="00904C6A">
            <w:r>
              <w:t>semp</w:t>
            </w:r>
          </w:p>
        </w:tc>
        <w:tc>
          <w:tcPr>
            <w:tcW w:w="1261" w:type="dxa"/>
          </w:tcPr>
          <w:p w:rsidR="005237A4" w:rsidRDefault="005237A4" w:rsidP="00904C6A">
            <w:pPr>
              <w:tabs>
                <w:tab w:val="left" w:pos="787"/>
              </w:tabs>
              <w:rPr>
                <w:rFonts w:hint="eastAsia"/>
              </w:rPr>
            </w:pPr>
          </w:p>
        </w:tc>
        <w:tc>
          <w:tcPr>
            <w:tcW w:w="1577" w:type="dxa"/>
          </w:tcPr>
          <w:p w:rsidR="005237A4" w:rsidRDefault="005237A4" w:rsidP="00904C6A">
            <w:pPr>
              <w:tabs>
                <w:tab w:val="left" w:pos="787"/>
              </w:tabs>
              <w:rPr>
                <w:rFonts w:hint="eastAsia"/>
              </w:rPr>
            </w:pPr>
          </w:p>
        </w:tc>
        <w:tc>
          <w:tcPr>
            <w:tcW w:w="1664" w:type="dxa"/>
          </w:tcPr>
          <w:p w:rsidR="005237A4" w:rsidRDefault="005237A4" w:rsidP="00904C6A">
            <w:pPr>
              <w:tabs>
                <w:tab w:val="left" w:pos="787"/>
              </w:tabs>
            </w:pPr>
          </w:p>
        </w:tc>
      </w:tr>
      <w:tr w:rsidR="005237A4" w:rsidTr="00904C6A">
        <w:trPr>
          <w:cantSplit/>
        </w:trPr>
        <w:tc>
          <w:tcPr>
            <w:tcW w:w="1470" w:type="dxa"/>
          </w:tcPr>
          <w:p w:rsidR="005237A4" w:rsidRDefault="005237A4" w:rsidP="00904C6A">
            <w:pPr>
              <w:tabs>
                <w:tab w:val="left" w:pos="975"/>
              </w:tabs>
              <w:rPr>
                <w:rFonts w:hint="eastAsia"/>
              </w:rPr>
            </w:pPr>
            <w:r>
              <w:rPr>
                <w:rFonts w:hint="eastAsia"/>
              </w:rPr>
              <w:t>操作标志</w:t>
            </w:r>
          </w:p>
        </w:tc>
        <w:tc>
          <w:tcPr>
            <w:tcW w:w="1776" w:type="dxa"/>
          </w:tcPr>
          <w:p w:rsidR="005237A4" w:rsidRDefault="005237A4" w:rsidP="00904C6A">
            <w:pPr>
              <w:rPr>
                <w:rFonts w:hint="eastAsia"/>
              </w:rPr>
            </w:pPr>
            <w:r>
              <w:rPr>
                <w:rFonts w:hint="eastAsia"/>
              </w:rPr>
              <w:t>sstatus0</w:t>
            </w:r>
          </w:p>
        </w:tc>
        <w:tc>
          <w:tcPr>
            <w:tcW w:w="1261" w:type="dxa"/>
          </w:tcPr>
          <w:p w:rsidR="005237A4" w:rsidRDefault="005237A4" w:rsidP="00904C6A">
            <w:pPr>
              <w:rPr>
                <w:rFonts w:hint="eastAsia"/>
              </w:rPr>
            </w:pPr>
          </w:p>
        </w:tc>
        <w:tc>
          <w:tcPr>
            <w:tcW w:w="1577" w:type="dxa"/>
          </w:tcPr>
          <w:p w:rsidR="005237A4" w:rsidRDefault="005237A4" w:rsidP="00904C6A">
            <w:pPr>
              <w:rPr>
                <w:rFonts w:hint="eastAsia"/>
              </w:rPr>
            </w:pPr>
            <w:r>
              <w:rPr>
                <w:rFonts w:hint="eastAsia"/>
              </w:rPr>
              <w:t>Y</w:t>
            </w:r>
          </w:p>
        </w:tc>
        <w:tc>
          <w:tcPr>
            <w:tcW w:w="1664" w:type="dxa"/>
          </w:tcPr>
          <w:p w:rsidR="005237A4" w:rsidRDefault="005237A4" w:rsidP="00904C6A">
            <w:pPr>
              <w:rPr>
                <w:rFonts w:hint="eastAsia"/>
              </w:rPr>
            </w:pPr>
            <w:r>
              <w:rPr>
                <w:rFonts w:hint="eastAsia"/>
              </w:rPr>
              <w:t>I</w:t>
            </w:r>
          </w:p>
        </w:tc>
      </w:tr>
      <w:tr w:rsidR="005237A4" w:rsidTr="00904C6A">
        <w:trPr>
          <w:cantSplit/>
        </w:trPr>
        <w:tc>
          <w:tcPr>
            <w:tcW w:w="1470" w:type="dxa"/>
          </w:tcPr>
          <w:p w:rsidR="005237A4" w:rsidRDefault="005237A4" w:rsidP="00904C6A">
            <w:pPr>
              <w:rPr>
                <w:rFonts w:hint="eastAsia"/>
              </w:rPr>
            </w:pPr>
            <w:r>
              <w:rPr>
                <w:rFonts w:hint="eastAsia"/>
              </w:rPr>
              <w:t>导入结束标志</w:t>
            </w:r>
          </w:p>
        </w:tc>
        <w:tc>
          <w:tcPr>
            <w:tcW w:w="1776" w:type="dxa"/>
          </w:tcPr>
          <w:p w:rsidR="005237A4" w:rsidRDefault="005237A4" w:rsidP="00904C6A">
            <w:pPr>
              <w:rPr>
                <w:rFonts w:hint="eastAsia"/>
              </w:rPr>
            </w:pPr>
            <w:r>
              <w:rPr>
                <w:rFonts w:hint="eastAsia"/>
              </w:rPr>
              <w:t>scust_type</w:t>
            </w:r>
          </w:p>
        </w:tc>
        <w:tc>
          <w:tcPr>
            <w:tcW w:w="1261" w:type="dxa"/>
          </w:tcPr>
          <w:p w:rsidR="005237A4" w:rsidRDefault="005237A4" w:rsidP="00904C6A">
            <w:pPr>
              <w:rPr>
                <w:rFonts w:hint="eastAsia"/>
              </w:rPr>
            </w:pPr>
          </w:p>
        </w:tc>
        <w:tc>
          <w:tcPr>
            <w:tcW w:w="1577" w:type="dxa"/>
          </w:tcPr>
          <w:p w:rsidR="005237A4" w:rsidRDefault="005237A4" w:rsidP="00904C6A">
            <w:pPr>
              <w:rPr>
                <w:rFonts w:hint="eastAsia"/>
              </w:rPr>
            </w:pPr>
          </w:p>
        </w:tc>
        <w:tc>
          <w:tcPr>
            <w:tcW w:w="1664" w:type="dxa"/>
          </w:tcPr>
          <w:p w:rsidR="005237A4" w:rsidRDefault="005237A4" w:rsidP="00904C6A">
            <w:pPr>
              <w:rPr>
                <w:rFonts w:hint="eastAsia"/>
              </w:rPr>
            </w:pPr>
            <w:r>
              <w:rPr>
                <w:rFonts w:hint="eastAsia"/>
              </w:rPr>
              <w:t>1表示结束</w:t>
            </w:r>
          </w:p>
        </w:tc>
      </w:tr>
      <w:tr w:rsidR="005237A4" w:rsidTr="00904C6A">
        <w:trPr>
          <w:cantSplit/>
        </w:trPr>
        <w:tc>
          <w:tcPr>
            <w:tcW w:w="1470" w:type="dxa"/>
          </w:tcPr>
          <w:p w:rsidR="005237A4" w:rsidRDefault="005237A4" w:rsidP="00904C6A">
            <w:pPr>
              <w:rPr>
                <w:rFonts w:hint="eastAsia"/>
              </w:rPr>
            </w:pPr>
            <w:r>
              <w:rPr>
                <w:rFonts w:hint="eastAsia"/>
              </w:rPr>
              <w:t>学号</w:t>
            </w:r>
          </w:p>
        </w:tc>
        <w:tc>
          <w:tcPr>
            <w:tcW w:w="1776" w:type="dxa"/>
          </w:tcPr>
          <w:p w:rsidR="005237A4" w:rsidRDefault="005237A4" w:rsidP="00904C6A">
            <w:pPr>
              <w:rPr>
                <w:rFonts w:hint="eastAsia"/>
              </w:rPr>
            </w:pPr>
            <w:r>
              <w:rPr>
                <w:rFonts w:hint="eastAsia"/>
              </w:rPr>
              <w:t>spager</w:t>
            </w:r>
          </w:p>
        </w:tc>
        <w:tc>
          <w:tcPr>
            <w:tcW w:w="1261" w:type="dxa"/>
          </w:tcPr>
          <w:p w:rsidR="005237A4" w:rsidRDefault="005237A4" w:rsidP="00904C6A">
            <w:pPr>
              <w:rPr>
                <w:rFonts w:hint="eastAsia"/>
              </w:rPr>
            </w:pPr>
          </w:p>
        </w:tc>
        <w:tc>
          <w:tcPr>
            <w:tcW w:w="1577" w:type="dxa"/>
          </w:tcPr>
          <w:p w:rsidR="005237A4" w:rsidRDefault="005237A4" w:rsidP="00904C6A">
            <w:pPr>
              <w:rPr>
                <w:rFonts w:hint="eastAsia"/>
              </w:rPr>
            </w:pPr>
          </w:p>
        </w:tc>
        <w:tc>
          <w:tcPr>
            <w:tcW w:w="1664"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银行卡号</w:t>
            </w:r>
          </w:p>
        </w:tc>
        <w:tc>
          <w:tcPr>
            <w:tcW w:w="1776" w:type="dxa"/>
          </w:tcPr>
          <w:p w:rsidR="005237A4" w:rsidRDefault="005237A4" w:rsidP="00904C6A">
            <w:pPr>
              <w:rPr>
                <w:rFonts w:hint="eastAsia"/>
              </w:rPr>
            </w:pPr>
            <w:r>
              <w:t>scard0</w:t>
            </w:r>
          </w:p>
        </w:tc>
        <w:tc>
          <w:tcPr>
            <w:tcW w:w="1261" w:type="dxa"/>
          </w:tcPr>
          <w:p w:rsidR="005237A4" w:rsidRDefault="005237A4" w:rsidP="00904C6A">
            <w:pPr>
              <w:rPr>
                <w:rFonts w:hint="eastAsia"/>
              </w:rPr>
            </w:pPr>
          </w:p>
        </w:tc>
        <w:tc>
          <w:tcPr>
            <w:tcW w:w="1577" w:type="dxa"/>
          </w:tcPr>
          <w:p w:rsidR="005237A4" w:rsidRDefault="005237A4" w:rsidP="00904C6A">
            <w:pPr>
              <w:rPr>
                <w:rFonts w:hint="eastAsia"/>
              </w:rPr>
            </w:pPr>
          </w:p>
        </w:tc>
        <w:tc>
          <w:tcPr>
            <w:tcW w:w="1664"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导入批次号</w:t>
            </w:r>
          </w:p>
        </w:tc>
        <w:tc>
          <w:tcPr>
            <w:tcW w:w="1360" w:type="dxa"/>
            <w:tcBorders>
              <w:bottom w:val="single" w:sz="4" w:space="0" w:color="auto"/>
            </w:tcBorders>
          </w:tcPr>
          <w:p w:rsidR="005237A4" w:rsidRDefault="005237A4" w:rsidP="00904C6A">
            <w:r>
              <w:t>scust_limit</w:t>
            </w:r>
          </w:p>
        </w:tc>
        <w:tc>
          <w:tcPr>
            <w:tcW w:w="1360" w:type="dxa"/>
            <w:tcBorders>
              <w:bottom w:val="single" w:sz="4" w:space="0" w:color="auto"/>
            </w:tcBorders>
          </w:tcPr>
          <w:p w:rsidR="005237A4" w:rsidRDefault="005237A4" w:rsidP="00904C6A">
            <w:pPr>
              <w:tabs>
                <w:tab w:val="left" w:pos="787"/>
              </w:tabs>
              <w:rPr>
                <w:rFonts w:hint="eastAsia"/>
              </w:rPr>
            </w:pPr>
          </w:p>
        </w:tc>
        <w:tc>
          <w:tcPr>
            <w:tcW w:w="3122" w:type="dxa"/>
            <w:tcBorders>
              <w:bottom w:val="single" w:sz="4" w:space="0" w:color="auto"/>
            </w:tcBorders>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3"/>
        <w:tabs>
          <w:tab w:val="left" w:pos="180"/>
        </w:tabs>
        <w:ind w:hanging="1260"/>
      </w:pPr>
      <w:bookmarkStart w:id="100" w:name="_Toc337551594"/>
      <w:r>
        <w:rPr>
          <w:rFonts w:hint="eastAsia"/>
        </w:rPr>
        <w:lastRenderedPageBreak/>
        <w:t>银行卡绑定名单增加（</w:t>
      </w:r>
      <w:r>
        <w:rPr>
          <w:rFonts w:hint="eastAsia"/>
        </w:rPr>
        <w:t>841603</w:t>
      </w:r>
      <w:r>
        <w:rPr>
          <w:rFonts w:hint="eastAsia"/>
        </w:rPr>
        <w:t>）</w:t>
      </w:r>
      <w:bookmarkEnd w:id="10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076"/>
        <w:gridCol w:w="1360"/>
        <w:gridCol w:w="1360"/>
        <w:gridCol w:w="1665"/>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输入项</w:t>
            </w:r>
          </w:p>
        </w:tc>
        <w:tc>
          <w:tcPr>
            <w:tcW w:w="20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665" w:type="dxa"/>
            <w:shd w:val="clear" w:color="auto" w:fill="B3B3B3"/>
          </w:tcPr>
          <w:p w:rsidR="005237A4" w:rsidRDefault="005237A4" w:rsidP="00904C6A">
            <w:pPr>
              <w:tabs>
                <w:tab w:val="left" w:pos="787"/>
              </w:tabs>
              <w:rPr>
                <w:rFonts w:hint="eastAsia"/>
                <w:b/>
              </w:rPr>
            </w:pP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终端号</w:t>
            </w:r>
          </w:p>
        </w:tc>
        <w:tc>
          <w:tcPr>
            <w:tcW w:w="2076" w:type="dxa"/>
          </w:tcPr>
          <w:p w:rsidR="005237A4" w:rsidRPr="006E1D38" w:rsidRDefault="005237A4" w:rsidP="00904C6A">
            <w:pPr>
              <w:tabs>
                <w:tab w:val="center" w:pos="1199"/>
              </w:tabs>
            </w:pPr>
            <w:r w:rsidRPr="006E1D38">
              <w:t>lwithdraw_flag</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665" w:type="dxa"/>
          </w:tcPr>
          <w:p w:rsidR="005237A4" w:rsidRDefault="005237A4" w:rsidP="00904C6A">
            <w:pPr>
              <w:tabs>
                <w:tab w:val="left" w:pos="787"/>
              </w:tabs>
            </w:pPr>
          </w:p>
        </w:tc>
      </w:tr>
      <w:tr w:rsidR="005237A4" w:rsidTr="00904C6A">
        <w:trPr>
          <w:cantSplit/>
        </w:trPr>
        <w:tc>
          <w:tcPr>
            <w:tcW w:w="1548" w:type="dxa"/>
          </w:tcPr>
          <w:p w:rsidR="005237A4" w:rsidRDefault="005237A4" w:rsidP="00904C6A">
            <w:pPr>
              <w:rPr>
                <w:rFonts w:hint="eastAsia"/>
              </w:rPr>
            </w:pPr>
            <w:r>
              <w:rPr>
                <w:rFonts w:hint="eastAsia"/>
              </w:rPr>
              <w:t>操作员</w:t>
            </w:r>
          </w:p>
        </w:tc>
        <w:tc>
          <w:tcPr>
            <w:tcW w:w="207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665"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tabs>
                <w:tab w:val="left" w:pos="975"/>
              </w:tabs>
              <w:rPr>
                <w:rFonts w:hint="eastAsia"/>
              </w:rPr>
            </w:pPr>
            <w:r>
              <w:rPr>
                <w:rFonts w:hint="eastAsia"/>
              </w:rPr>
              <w:t>操作标志</w:t>
            </w:r>
          </w:p>
        </w:tc>
        <w:tc>
          <w:tcPr>
            <w:tcW w:w="2076" w:type="dxa"/>
          </w:tcPr>
          <w:p w:rsidR="005237A4" w:rsidRDefault="005237A4" w:rsidP="00904C6A">
            <w:pPr>
              <w:rPr>
                <w:rFonts w:hint="eastAsia"/>
              </w:rPr>
            </w:pPr>
            <w:r>
              <w:rPr>
                <w:rFonts w:hint="eastAsia"/>
              </w:rPr>
              <w:t>sstatus0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665" w:type="dxa"/>
          </w:tcPr>
          <w:p w:rsidR="005237A4" w:rsidRDefault="005237A4" w:rsidP="00904C6A">
            <w:pPr>
              <w:rPr>
                <w:rFonts w:hint="eastAsia"/>
              </w:rPr>
            </w:pPr>
            <w:r>
              <w:rPr>
                <w:rFonts w:hint="eastAsia"/>
              </w:rPr>
              <w:t>A</w:t>
            </w:r>
          </w:p>
        </w:tc>
      </w:tr>
      <w:tr w:rsidR="005237A4" w:rsidTr="00904C6A">
        <w:trPr>
          <w:cantSplit/>
        </w:trPr>
        <w:tc>
          <w:tcPr>
            <w:tcW w:w="1548" w:type="dxa"/>
          </w:tcPr>
          <w:p w:rsidR="005237A4" w:rsidRDefault="005237A4" w:rsidP="00904C6A">
            <w:pPr>
              <w:rPr>
                <w:rFonts w:hint="eastAsia"/>
              </w:rPr>
            </w:pPr>
            <w:r>
              <w:rPr>
                <w:rFonts w:hint="eastAsia"/>
              </w:rPr>
              <w:t>学工号</w:t>
            </w:r>
          </w:p>
        </w:tc>
        <w:tc>
          <w:tcPr>
            <w:tcW w:w="2076" w:type="dxa"/>
          </w:tcPr>
          <w:p w:rsidR="005237A4" w:rsidRDefault="005237A4" w:rsidP="00904C6A">
            <w:pPr>
              <w:rPr>
                <w:rFonts w:hint="eastAsia"/>
              </w:rPr>
            </w:pPr>
            <w:r>
              <w:rPr>
                <w:rFonts w:hint="eastAsia"/>
              </w:rPr>
              <w:t>spager</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665" w:type="dxa"/>
          </w:tcPr>
          <w:p w:rsidR="005237A4" w:rsidRDefault="005237A4" w:rsidP="00904C6A">
            <w:pPr>
              <w:rPr>
                <w:rFonts w:hint="eastAsia"/>
              </w:rPr>
            </w:pPr>
            <w:r>
              <w:rPr>
                <w:rFonts w:hint="eastAsia"/>
              </w:rPr>
              <w:t>学工号不能为空</w:t>
            </w:r>
          </w:p>
        </w:tc>
      </w:tr>
      <w:tr w:rsidR="005237A4" w:rsidTr="00904C6A">
        <w:trPr>
          <w:cantSplit/>
        </w:trPr>
        <w:tc>
          <w:tcPr>
            <w:tcW w:w="1548" w:type="dxa"/>
          </w:tcPr>
          <w:p w:rsidR="005237A4" w:rsidRDefault="005237A4" w:rsidP="00904C6A">
            <w:pPr>
              <w:rPr>
                <w:rFonts w:hint="eastAsia"/>
              </w:rPr>
            </w:pPr>
            <w:r>
              <w:rPr>
                <w:rFonts w:hint="eastAsia"/>
              </w:rPr>
              <w:t>银行卡号</w:t>
            </w:r>
          </w:p>
        </w:tc>
        <w:tc>
          <w:tcPr>
            <w:tcW w:w="2076" w:type="dxa"/>
          </w:tcPr>
          <w:p w:rsidR="005237A4" w:rsidRDefault="005237A4" w:rsidP="00904C6A">
            <w:pPr>
              <w:rPr>
                <w:rFonts w:hint="eastAsia"/>
              </w:rPr>
            </w:pPr>
            <w:r>
              <w:t>scard0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665"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vmess</w:t>
            </w:r>
          </w:p>
        </w:tc>
        <w:tc>
          <w:tcPr>
            <w:tcW w:w="1360" w:type="dxa"/>
            <w:tcBorders>
              <w:bottom w:val="single" w:sz="4" w:space="0" w:color="auto"/>
            </w:tcBorders>
          </w:tcPr>
          <w:p w:rsidR="005237A4" w:rsidRDefault="005237A4" w:rsidP="00904C6A">
            <w:pPr>
              <w:tabs>
                <w:tab w:val="left" w:pos="787"/>
              </w:tabs>
              <w:rPr>
                <w:rFonts w:hint="eastAsia"/>
              </w:rPr>
            </w:pPr>
          </w:p>
        </w:tc>
        <w:tc>
          <w:tcPr>
            <w:tcW w:w="1360" w:type="dxa"/>
            <w:tcBorders>
              <w:bottom w:val="single" w:sz="4" w:space="0" w:color="auto"/>
            </w:tcBorders>
          </w:tcPr>
          <w:p w:rsidR="005237A4" w:rsidRDefault="005237A4" w:rsidP="00904C6A">
            <w:pPr>
              <w:tabs>
                <w:tab w:val="left" w:pos="787"/>
              </w:tabs>
              <w:rPr>
                <w:rFonts w:hint="eastAsia"/>
              </w:rPr>
            </w:pPr>
          </w:p>
        </w:tc>
        <w:tc>
          <w:tcPr>
            <w:tcW w:w="3122" w:type="dxa"/>
            <w:tcBorders>
              <w:bottom w:val="single" w:sz="4" w:space="0" w:color="auto"/>
            </w:tcBorders>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3"/>
        <w:tabs>
          <w:tab w:val="left" w:pos="180"/>
        </w:tabs>
        <w:ind w:hanging="1260"/>
      </w:pPr>
      <w:bookmarkStart w:id="101" w:name="_Toc337551595"/>
      <w:r>
        <w:rPr>
          <w:rFonts w:hint="eastAsia"/>
        </w:rPr>
        <w:t>银行卡绑定名单修改（</w:t>
      </w:r>
      <w:r>
        <w:rPr>
          <w:rFonts w:hint="eastAsia"/>
        </w:rPr>
        <w:t>841603</w:t>
      </w:r>
      <w:r>
        <w:rPr>
          <w:rFonts w:hint="eastAsia"/>
        </w:rPr>
        <w:t>）</w:t>
      </w:r>
      <w:bookmarkEnd w:id="10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076"/>
        <w:gridCol w:w="1360"/>
        <w:gridCol w:w="1360"/>
        <w:gridCol w:w="1665"/>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输入项</w:t>
            </w:r>
          </w:p>
        </w:tc>
        <w:tc>
          <w:tcPr>
            <w:tcW w:w="20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665" w:type="dxa"/>
            <w:shd w:val="clear" w:color="auto" w:fill="B3B3B3"/>
          </w:tcPr>
          <w:p w:rsidR="005237A4" w:rsidRDefault="005237A4" w:rsidP="00904C6A">
            <w:pPr>
              <w:tabs>
                <w:tab w:val="left" w:pos="787"/>
              </w:tabs>
              <w:rPr>
                <w:rFonts w:hint="eastAsia"/>
                <w:b/>
              </w:rPr>
            </w:pP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终端号</w:t>
            </w:r>
          </w:p>
        </w:tc>
        <w:tc>
          <w:tcPr>
            <w:tcW w:w="2076" w:type="dxa"/>
          </w:tcPr>
          <w:p w:rsidR="005237A4" w:rsidRPr="00465AE4" w:rsidRDefault="005237A4" w:rsidP="00904C6A">
            <w:pPr>
              <w:tabs>
                <w:tab w:val="center" w:pos="1199"/>
              </w:tabs>
            </w:pPr>
            <w:r w:rsidRPr="00465AE4">
              <w:t>lwithdraw_flag</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665" w:type="dxa"/>
          </w:tcPr>
          <w:p w:rsidR="005237A4" w:rsidRDefault="005237A4" w:rsidP="00904C6A">
            <w:pPr>
              <w:tabs>
                <w:tab w:val="left" w:pos="787"/>
              </w:tabs>
            </w:pPr>
          </w:p>
        </w:tc>
      </w:tr>
      <w:tr w:rsidR="005237A4" w:rsidTr="00904C6A">
        <w:trPr>
          <w:cantSplit/>
        </w:trPr>
        <w:tc>
          <w:tcPr>
            <w:tcW w:w="1548" w:type="dxa"/>
          </w:tcPr>
          <w:p w:rsidR="005237A4" w:rsidRDefault="005237A4" w:rsidP="00904C6A">
            <w:pPr>
              <w:rPr>
                <w:rFonts w:hint="eastAsia"/>
              </w:rPr>
            </w:pPr>
            <w:r>
              <w:rPr>
                <w:rFonts w:hint="eastAsia"/>
              </w:rPr>
              <w:t>操作员</w:t>
            </w:r>
          </w:p>
        </w:tc>
        <w:tc>
          <w:tcPr>
            <w:tcW w:w="207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665"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tabs>
                <w:tab w:val="left" w:pos="975"/>
              </w:tabs>
              <w:rPr>
                <w:rFonts w:hint="eastAsia"/>
              </w:rPr>
            </w:pPr>
            <w:r>
              <w:rPr>
                <w:rFonts w:hint="eastAsia"/>
              </w:rPr>
              <w:t>操作标志</w:t>
            </w:r>
          </w:p>
        </w:tc>
        <w:tc>
          <w:tcPr>
            <w:tcW w:w="2076" w:type="dxa"/>
          </w:tcPr>
          <w:p w:rsidR="005237A4" w:rsidRDefault="005237A4" w:rsidP="00904C6A">
            <w:pPr>
              <w:rPr>
                <w:rFonts w:hint="eastAsia"/>
              </w:rPr>
            </w:pPr>
            <w:r>
              <w:rPr>
                <w:rFonts w:hint="eastAsia"/>
              </w:rPr>
              <w:t>sstatus0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665" w:type="dxa"/>
          </w:tcPr>
          <w:p w:rsidR="005237A4" w:rsidRDefault="005237A4" w:rsidP="00904C6A">
            <w:pPr>
              <w:rPr>
                <w:rFonts w:hint="eastAsia"/>
              </w:rPr>
            </w:pPr>
            <w:r>
              <w:rPr>
                <w:rFonts w:hint="eastAsia"/>
              </w:rPr>
              <w:t>U</w:t>
            </w:r>
          </w:p>
        </w:tc>
      </w:tr>
      <w:tr w:rsidR="005237A4" w:rsidRPr="001511D4" w:rsidTr="00904C6A">
        <w:trPr>
          <w:cantSplit/>
        </w:trPr>
        <w:tc>
          <w:tcPr>
            <w:tcW w:w="1548" w:type="dxa"/>
          </w:tcPr>
          <w:p w:rsidR="005237A4" w:rsidRPr="001511D4" w:rsidRDefault="005237A4" w:rsidP="00904C6A">
            <w:pPr>
              <w:tabs>
                <w:tab w:val="left" w:pos="975"/>
              </w:tabs>
              <w:rPr>
                <w:rFonts w:hint="eastAsia"/>
                <w:color w:val="FF0000"/>
              </w:rPr>
            </w:pPr>
            <w:r w:rsidRPr="001511D4">
              <w:rPr>
                <w:rFonts w:hint="eastAsia"/>
                <w:color w:val="FF0000"/>
              </w:rPr>
              <w:t>记录号</w:t>
            </w:r>
          </w:p>
        </w:tc>
        <w:tc>
          <w:tcPr>
            <w:tcW w:w="2076" w:type="dxa"/>
          </w:tcPr>
          <w:p w:rsidR="005237A4" w:rsidRPr="001511D4" w:rsidRDefault="005237A4" w:rsidP="00904C6A">
            <w:pPr>
              <w:rPr>
                <w:rFonts w:hint="eastAsia"/>
                <w:color w:val="FF0000"/>
              </w:rPr>
            </w:pPr>
            <w:r w:rsidRPr="001511D4">
              <w:rPr>
                <w:color w:val="FF0000"/>
              </w:rPr>
              <w:t>S</w:t>
            </w:r>
            <w:r w:rsidRPr="001511D4">
              <w:rPr>
                <w:rFonts w:hint="eastAsia"/>
                <w:color w:val="FF0000"/>
              </w:rPr>
              <w:t>name2</w:t>
            </w:r>
          </w:p>
        </w:tc>
        <w:tc>
          <w:tcPr>
            <w:tcW w:w="1360" w:type="dxa"/>
          </w:tcPr>
          <w:p w:rsidR="005237A4" w:rsidRPr="001511D4" w:rsidRDefault="005237A4" w:rsidP="00904C6A">
            <w:pPr>
              <w:rPr>
                <w:rFonts w:hint="eastAsia"/>
                <w:color w:val="FF0000"/>
              </w:rPr>
            </w:pPr>
          </w:p>
        </w:tc>
        <w:tc>
          <w:tcPr>
            <w:tcW w:w="1360" w:type="dxa"/>
          </w:tcPr>
          <w:p w:rsidR="005237A4" w:rsidRPr="001511D4" w:rsidRDefault="005237A4" w:rsidP="00904C6A">
            <w:pPr>
              <w:rPr>
                <w:rFonts w:hint="eastAsia"/>
                <w:color w:val="FF0000"/>
              </w:rPr>
            </w:pPr>
            <w:r w:rsidRPr="001511D4">
              <w:rPr>
                <w:rFonts w:hint="eastAsia"/>
                <w:color w:val="FF0000"/>
              </w:rPr>
              <w:t>Y</w:t>
            </w:r>
          </w:p>
        </w:tc>
        <w:tc>
          <w:tcPr>
            <w:tcW w:w="1665" w:type="dxa"/>
          </w:tcPr>
          <w:p w:rsidR="005237A4" w:rsidRPr="001511D4" w:rsidRDefault="005237A4" w:rsidP="00904C6A">
            <w:pPr>
              <w:rPr>
                <w:rFonts w:hint="eastAsia"/>
                <w:color w:val="FF0000"/>
              </w:rPr>
            </w:pPr>
            <w:r w:rsidRPr="001511D4">
              <w:rPr>
                <w:rFonts w:hint="eastAsia"/>
                <w:color w:val="FF0000"/>
              </w:rPr>
              <w:t>主键</w:t>
            </w:r>
          </w:p>
        </w:tc>
      </w:tr>
      <w:tr w:rsidR="005237A4" w:rsidTr="00904C6A">
        <w:trPr>
          <w:cantSplit/>
        </w:trPr>
        <w:tc>
          <w:tcPr>
            <w:tcW w:w="1548" w:type="dxa"/>
          </w:tcPr>
          <w:p w:rsidR="005237A4" w:rsidRDefault="005237A4" w:rsidP="00904C6A">
            <w:pPr>
              <w:rPr>
                <w:rFonts w:hint="eastAsia"/>
              </w:rPr>
            </w:pPr>
            <w:r>
              <w:rPr>
                <w:rFonts w:hint="eastAsia"/>
              </w:rPr>
              <w:t>学工号</w:t>
            </w:r>
          </w:p>
        </w:tc>
        <w:tc>
          <w:tcPr>
            <w:tcW w:w="2076" w:type="dxa"/>
          </w:tcPr>
          <w:p w:rsidR="005237A4" w:rsidRDefault="005237A4" w:rsidP="00904C6A">
            <w:pPr>
              <w:rPr>
                <w:rFonts w:hint="eastAsia"/>
              </w:rPr>
            </w:pPr>
            <w:r>
              <w:rPr>
                <w:rFonts w:hint="eastAsia"/>
              </w:rPr>
              <w:t>spager</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665" w:type="dxa"/>
          </w:tcPr>
          <w:p w:rsidR="005237A4" w:rsidRDefault="005237A4" w:rsidP="00904C6A">
            <w:pPr>
              <w:rPr>
                <w:rFonts w:hint="eastAsia"/>
              </w:rPr>
            </w:pPr>
            <w:r>
              <w:rPr>
                <w:rFonts w:hint="eastAsia"/>
              </w:rPr>
              <w:t>修改项</w:t>
            </w:r>
          </w:p>
        </w:tc>
      </w:tr>
      <w:tr w:rsidR="005237A4" w:rsidTr="00904C6A">
        <w:trPr>
          <w:cantSplit/>
        </w:trPr>
        <w:tc>
          <w:tcPr>
            <w:tcW w:w="1548" w:type="dxa"/>
          </w:tcPr>
          <w:p w:rsidR="005237A4" w:rsidRDefault="005237A4" w:rsidP="00904C6A">
            <w:pPr>
              <w:rPr>
                <w:rFonts w:hint="eastAsia"/>
              </w:rPr>
            </w:pPr>
            <w:r>
              <w:rPr>
                <w:rFonts w:hint="eastAsia"/>
              </w:rPr>
              <w:t>银行卡号</w:t>
            </w:r>
          </w:p>
        </w:tc>
        <w:tc>
          <w:tcPr>
            <w:tcW w:w="2076" w:type="dxa"/>
          </w:tcPr>
          <w:p w:rsidR="005237A4" w:rsidRDefault="005237A4" w:rsidP="00904C6A">
            <w:pPr>
              <w:rPr>
                <w:rFonts w:hint="eastAsia"/>
              </w:rPr>
            </w:pPr>
            <w:r>
              <w:t>scard0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665" w:type="dxa"/>
          </w:tcPr>
          <w:p w:rsidR="005237A4" w:rsidRDefault="005237A4" w:rsidP="00904C6A">
            <w:pPr>
              <w:rPr>
                <w:rFonts w:hint="eastAsia"/>
              </w:rPr>
            </w:pPr>
            <w:r>
              <w:rPr>
                <w:rFonts w:hint="eastAsia"/>
              </w:rPr>
              <w:t>修改项</w:t>
            </w:r>
          </w:p>
        </w:tc>
      </w:tr>
      <w:tr w:rsidR="005237A4" w:rsidTr="00904C6A">
        <w:trPr>
          <w:cantSplit/>
        </w:trPr>
        <w:tc>
          <w:tcPr>
            <w:tcW w:w="1548" w:type="dxa"/>
          </w:tcPr>
          <w:p w:rsidR="005237A4" w:rsidRDefault="005237A4" w:rsidP="00904C6A">
            <w:pPr>
              <w:rPr>
                <w:rFonts w:hint="eastAsia"/>
              </w:rPr>
            </w:pPr>
            <w:r>
              <w:rPr>
                <w:rFonts w:hint="eastAsia"/>
              </w:rPr>
              <w:lastRenderedPageBreak/>
              <w:t>导入批次号</w:t>
            </w:r>
          </w:p>
        </w:tc>
        <w:tc>
          <w:tcPr>
            <w:tcW w:w="2076" w:type="dxa"/>
          </w:tcPr>
          <w:p w:rsidR="005237A4" w:rsidRDefault="005237A4" w:rsidP="00904C6A">
            <w:r>
              <w:t>scust_limit</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665" w:type="dxa"/>
          </w:tcPr>
          <w:p w:rsidR="005237A4" w:rsidRDefault="005237A4" w:rsidP="00904C6A">
            <w:pPr>
              <w:rPr>
                <w:rFonts w:hint="eastAsia"/>
              </w:rPr>
            </w:pPr>
            <w:r>
              <w:rPr>
                <w:rFonts w:hint="eastAsia"/>
              </w:rPr>
              <w:t>修改项</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vmess</w:t>
            </w:r>
          </w:p>
        </w:tc>
        <w:tc>
          <w:tcPr>
            <w:tcW w:w="1360" w:type="dxa"/>
            <w:tcBorders>
              <w:bottom w:val="single" w:sz="4" w:space="0" w:color="auto"/>
            </w:tcBorders>
          </w:tcPr>
          <w:p w:rsidR="005237A4" w:rsidRDefault="005237A4" w:rsidP="00904C6A">
            <w:pPr>
              <w:tabs>
                <w:tab w:val="left" w:pos="787"/>
              </w:tabs>
              <w:rPr>
                <w:rFonts w:hint="eastAsia"/>
              </w:rPr>
            </w:pPr>
          </w:p>
        </w:tc>
        <w:tc>
          <w:tcPr>
            <w:tcW w:w="1360" w:type="dxa"/>
            <w:tcBorders>
              <w:bottom w:val="single" w:sz="4" w:space="0" w:color="auto"/>
            </w:tcBorders>
          </w:tcPr>
          <w:p w:rsidR="005237A4" w:rsidRDefault="005237A4" w:rsidP="00904C6A">
            <w:pPr>
              <w:tabs>
                <w:tab w:val="left" w:pos="787"/>
              </w:tabs>
              <w:rPr>
                <w:rFonts w:hint="eastAsia"/>
              </w:rPr>
            </w:pPr>
          </w:p>
        </w:tc>
        <w:tc>
          <w:tcPr>
            <w:tcW w:w="3122" w:type="dxa"/>
            <w:tcBorders>
              <w:bottom w:val="single" w:sz="4" w:space="0" w:color="auto"/>
            </w:tcBorders>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3"/>
        <w:tabs>
          <w:tab w:val="left" w:pos="180"/>
        </w:tabs>
        <w:ind w:hanging="1260"/>
      </w:pPr>
      <w:bookmarkStart w:id="102" w:name="_Toc337551596"/>
      <w:r>
        <w:rPr>
          <w:rFonts w:hint="eastAsia"/>
        </w:rPr>
        <w:t>银行卡绑定名单删除</w:t>
      </w:r>
      <w:r>
        <w:rPr>
          <w:rFonts w:hint="eastAsia"/>
        </w:rPr>
        <w:t>/</w:t>
      </w:r>
      <w:r>
        <w:rPr>
          <w:rFonts w:hint="eastAsia"/>
        </w:rPr>
        <w:t>批量删除（</w:t>
      </w:r>
      <w:r>
        <w:rPr>
          <w:rFonts w:hint="eastAsia"/>
        </w:rPr>
        <w:t>841603</w:t>
      </w:r>
      <w:r>
        <w:rPr>
          <w:rFonts w:hint="eastAsia"/>
        </w:rPr>
        <w:t>）</w:t>
      </w:r>
      <w:bookmarkEnd w:id="10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ind w:left="420"/>
        <w:rPr>
          <w:rFonts w:hint="eastAsia"/>
        </w:rPr>
      </w:pPr>
      <w:r>
        <w:rPr>
          <w:rFonts w:hint="eastAsia"/>
        </w:rPr>
        <w:t>删除绑定的名单，可以单条或批量删除</w:t>
      </w:r>
    </w:p>
    <w:p w:rsidR="005237A4" w:rsidRDefault="005237A4" w:rsidP="005237A4">
      <w:pPr>
        <w:pStyle w:val="2"/>
        <w:ind w:leftChars="83" w:left="199" w:firstLineChars="83" w:firstLine="199"/>
        <w:rPr>
          <w:rFonts w:hint="eastAsia"/>
        </w:rPr>
      </w:pPr>
      <w:r>
        <w:rPr>
          <w:rFonts w:hint="eastAsia"/>
        </w:rPr>
        <w:t>如果前台点击“批量删除”，只需传递批量删除标志、批次号过来。</w:t>
      </w:r>
    </w:p>
    <w:p w:rsidR="005237A4" w:rsidRPr="00A62FB2" w:rsidRDefault="005237A4" w:rsidP="005237A4">
      <w:pPr>
        <w:pStyle w:val="2"/>
        <w:ind w:leftChars="83" w:left="199" w:firstLineChars="83" w:firstLine="199"/>
        <w:rPr>
          <w:rFonts w:hint="eastAsia"/>
        </w:rPr>
      </w:pPr>
      <w:r>
        <w:rPr>
          <w:rFonts w:hint="eastAsia"/>
        </w:rPr>
        <w:t>如果点击删除，则只需传递记录号过来。</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716"/>
        <w:gridCol w:w="1360"/>
        <w:gridCol w:w="1360"/>
        <w:gridCol w:w="2496"/>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71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2496"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终端号</w:t>
            </w:r>
          </w:p>
        </w:tc>
        <w:tc>
          <w:tcPr>
            <w:tcW w:w="1716" w:type="dxa"/>
          </w:tcPr>
          <w:p w:rsidR="005237A4" w:rsidRPr="00465AE4" w:rsidRDefault="005237A4" w:rsidP="00904C6A">
            <w:pPr>
              <w:tabs>
                <w:tab w:val="center" w:pos="1199"/>
              </w:tabs>
            </w:pPr>
            <w:r w:rsidRPr="00465AE4">
              <w:t>lwithdraw_flag</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2496" w:type="dxa"/>
          </w:tcPr>
          <w:p w:rsidR="005237A4" w:rsidRDefault="005237A4" w:rsidP="00904C6A">
            <w:pPr>
              <w:tabs>
                <w:tab w:val="left" w:pos="787"/>
              </w:tabs>
            </w:pPr>
          </w:p>
        </w:tc>
      </w:tr>
      <w:tr w:rsidR="005237A4" w:rsidTr="00904C6A">
        <w:trPr>
          <w:cantSplit/>
        </w:trPr>
        <w:tc>
          <w:tcPr>
            <w:tcW w:w="1596" w:type="dxa"/>
          </w:tcPr>
          <w:p w:rsidR="005237A4" w:rsidRDefault="005237A4" w:rsidP="00904C6A">
            <w:pPr>
              <w:rPr>
                <w:rFonts w:hint="eastAsia"/>
              </w:rPr>
            </w:pPr>
            <w:r>
              <w:rPr>
                <w:rFonts w:hint="eastAsia"/>
              </w:rPr>
              <w:t>操作员</w:t>
            </w:r>
          </w:p>
        </w:tc>
        <w:tc>
          <w:tcPr>
            <w:tcW w:w="171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2496"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批量删除标志</w:t>
            </w:r>
          </w:p>
        </w:tc>
        <w:tc>
          <w:tcPr>
            <w:tcW w:w="1716" w:type="dxa"/>
          </w:tcPr>
          <w:p w:rsidR="005237A4" w:rsidRPr="009A1D02" w:rsidRDefault="005237A4" w:rsidP="00904C6A">
            <w:r w:rsidRPr="009A1D02">
              <w:t>lsafe_level2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2496" w:type="dxa"/>
          </w:tcPr>
          <w:p w:rsidR="005237A4" w:rsidRDefault="005237A4" w:rsidP="00904C6A">
            <w:pPr>
              <w:rPr>
                <w:rFonts w:hint="eastAsia"/>
              </w:rPr>
            </w:pPr>
            <w:r>
              <w:rPr>
                <w:rFonts w:hint="eastAsia"/>
              </w:rPr>
              <w:t>1批量删除0单条删除</w:t>
            </w:r>
          </w:p>
        </w:tc>
      </w:tr>
      <w:tr w:rsidR="005237A4" w:rsidTr="00904C6A">
        <w:trPr>
          <w:cantSplit/>
        </w:trPr>
        <w:tc>
          <w:tcPr>
            <w:tcW w:w="1596" w:type="dxa"/>
          </w:tcPr>
          <w:p w:rsidR="005237A4" w:rsidRDefault="005237A4" w:rsidP="00904C6A">
            <w:pPr>
              <w:rPr>
                <w:rFonts w:hint="eastAsia"/>
              </w:rPr>
            </w:pPr>
            <w:r>
              <w:rPr>
                <w:rFonts w:hint="eastAsia"/>
              </w:rPr>
              <w:t>导入批次号</w:t>
            </w:r>
          </w:p>
        </w:tc>
        <w:tc>
          <w:tcPr>
            <w:tcW w:w="1716" w:type="dxa"/>
          </w:tcPr>
          <w:p w:rsidR="005237A4" w:rsidRDefault="005237A4" w:rsidP="00904C6A">
            <w:r>
              <w:t>scust_limit</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2496" w:type="dxa"/>
          </w:tcPr>
          <w:p w:rsidR="005237A4" w:rsidRDefault="005237A4" w:rsidP="00904C6A">
            <w:pPr>
              <w:rPr>
                <w:rFonts w:hint="eastAsia"/>
              </w:rPr>
            </w:pPr>
            <w:r>
              <w:rPr>
                <w:rFonts w:hint="eastAsia"/>
              </w:rPr>
              <w:t>批量删除时不能为空</w:t>
            </w:r>
          </w:p>
        </w:tc>
      </w:tr>
      <w:tr w:rsidR="005237A4" w:rsidTr="00904C6A">
        <w:trPr>
          <w:cantSplit/>
        </w:trPr>
        <w:tc>
          <w:tcPr>
            <w:tcW w:w="1596" w:type="dxa"/>
          </w:tcPr>
          <w:p w:rsidR="005237A4" w:rsidRDefault="005237A4" w:rsidP="00904C6A">
            <w:pPr>
              <w:rPr>
                <w:rFonts w:hint="eastAsia"/>
              </w:rPr>
            </w:pPr>
            <w:r>
              <w:rPr>
                <w:rFonts w:hint="eastAsia"/>
              </w:rPr>
              <w:t>记录号</w:t>
            </w:r>
          </w:p>
        </w:tc>
        <w:tc>
          <w:tcPr>
            <w:tcW w:w="1716" w:type="dxa"/>
          </w:tcPr>
          <w:p w:rsidR="005237A4" w:rsidRDefault="005237A4" w:rsidP="00904C6A">
            <w:pPr>
              <w:rPr>
                <w:rFonts w:hint="eastAsia"/>
              </w:rPr>
            </w:pPr>
            <w:r>
              <w:rPr>
                <w:rFonts w:hint="eastAsia"/>
              </w:rPr>
              <w:t>sname2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2496" w:type="dxa"/>
          </w:tcPr>
          <w:p w:rsidR="005237A4" w:rsidRDefault="005237A4" w:rsidP="00904C6A">
            <w:pPr>
              <w:rPr>
                <w:rFonts w:hint="eastAsia"/>
              </w:rPr>
            </w:pPr>
            <w:r>
              <w:rPr>
                <w:rFonts w:hint="eastAsia"/>
              </w:rPr>
              <w:t>单条删除时不能为空</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vmess</w:t>
            </w:r>
          </w:p>
        </w:tc>
        <w:tc>
          <w:tcPr>
            <w:tcW w:w="1360" w:type="dxa"/>
            <w:tcBorders>
              <w:bottom w:val="single" w:sz="4" w:space="0" w:color="auto"/>
            </w:tcBorders>
          </w:tcPr>
          <w:p w:rsidR="005237A4" w:rsidRDefault="005237A4" w:rsidP="00904C6A">
            <w:pPr>
              <w:tabs>
                <w:tab w:val="left" w:pos="787"/>
              </w:tabs>
              <w:rPr>
                <w:rFonts w:hint="eastAsia"/>
              </w:rPr>
            </w:pPr>
          </w:p>
        </w:tc>
        <w:tc>
          <w:tcPr>
            <w:tcW w:w="1360" w:type="dxa"/>
            <w:tcBorders>
              <w:bottom w:val="single" w:sz="4" w:space="0" w:color="auto"/>
            </w:tcBorders>
          </w:tcPr>
          <w:p w:rsidR="005237A4" w:rsidRDefault="005237A4" w:rsidP="00904C6A">
            <w:pPr>
              <w:tabs>
                <w:tab w:val="left" w:pos="787"/>
              </w:tabs>
              <w:rPr>
                <w:rFonts w:hint="eastAsia"/>
              </w:rPr>
            </w:pPr>
          </w:p>
        </w:tc>
        <w:tc>
          <w:tcPr>
            <w:tcW w:w="3122" w:type="dxa"/>
            <w:tcBorders>
              <w:bottom w:val="single" w:sz="4" w:space="0" w:color="auto"/>
            </w:tcBorders>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3"/>
        <w:tabs>
          <w:tab w:val="left" w:pos="180"/>
        </w:tabs>
        <w:ind w:hanging="1260"/>
      </w:pPr>
      <w:bookmarkStart w:id="103" w:name="_Toc337551597"/>
      <w:r>
        <w:rPr>
          <w:rFonts w:hint="eastAsia"/>
        </w:rPr>
        <w:t>银行卡绑定名单查询</w:t>
      </w:r>
      <w:bookmarkEnd w:id="103"/>
    </w:p>
    <w:p w:rsidR="005237A4" w:rsidRDefault="005237A4" w:rsidP="005237A4">
      <w:pPr>
        <w:pStyle w:val="4"/>
        <w:tabs>
          <w:tab w:val="clear" w:pos="864"/>
          <w:tab w:val="left" w:pos="360"/>
        </w:tabs>
        <w:ind w:hanging="1404"/>
        <w:rPr>
          <w:rFonts w:hint="eastAsia"/>
        </w:rPr>
      </w:pPr>
      <w:r>
        <w:rPr>
          <w:rFonts w:hint="eastAsia"/>
        </w:rPr>
        <w:t>功能</w:t>
      </w:r>
    </w:p>
    <w:p w:rsidR="005237A4" w:rsidRPr="00D715B6" w:rsidRDefault="005237A4" w:rsidP="005237A4">
      <w:pPr>
        <w:rPr>
          <w:rFonts w:hint="eastAsia"/>
        </w:rPr>
      </w:pPr>
      <w:r>
        <w:rPr>
          <w:rFonts w:hint="eastAsia"/>
        </w:rPr>
        <w:t>进行签约或解除签约关系时，前台调用本接口按查询条件查询本地数据库，后台返回要处理的人员信息。</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716"/>
        <w:gridCol w:w="1360"/>
        <w:gridCol w:w="1360"/>
        <w:gridCol w:w="1596"/>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716" w:type="dxa"/>
            <w:shd w:val="clear" w:color="auto" w:fill="B3B3B3"/>
          </w:tcPr>
          <w:p w:rsidR="005237A4" w:rsidRDefault="005237A4" w:rsidP="00904C6A">
            <w:pPr>
              <w:tabs>
                <w:tab w:val="left" w:pos="787"/>
              </w:tabs>
              <w:rPr>
                <w:rFonts w:hint="eastAsia"/>
                <w:b/>
              </w:rPr>
            </w:pPr>
            <w:r>
              <w:rPr>
                <w:b/>
              </w:rPr>
              <w:t>C</w:t>
            </w:r>
            <w:r>
              <w:rPr>
                <w:rFonts w:hint="eastAsia"/>
                <w:b/>
              </w:rPr>
              <w:t>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59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站点号</w:t>
            </w:r>
          </w:p>
        </w:tc>
        <w:tc>
          <w:tcPr>
            <w:tcW w:w="1716" w:type="dxa"/>
          </w:tcPr>
          <w:p w:rsidR="005237A4" w:rsidRPr="00465AE4" w:rsidRDefault="005237A4" w:rsidP="00904C6A">
            <w:pPr>
              <w:tabs>
                <w:tab w:val="center" w:pos="1199"/>
              </w:tabs>
            </w:pPr>
            <w:r w:rsidRPr="00465AE4">
              <w:t>lwithdraw_flag</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596" w:type="dxa"/>
          </w:tcPr>
          <w:p w:rsidR="005237A4" w:rsidRDefault="005237A4" w:rsidP="00904C6A">
            <w:pPr>
              <w:tabs>
                <w:tab w:val="left" w:pos="787"/>
              </w:tabs>
            </w:pPr>
          </w:p>
        </w:tc>
      </w:tr>
      <w:tr w:rsidR="005237A4" w:rsidTr="00904C6A">
        <w:trPr>
          <w:cantSplit/>
        </w:trPr>
        <w:tc>
          <w:tcPr>
            <w:tcW w:w="1596" w:type="dxa"/>
          </w:tcPr>
          <w:p w:rsidR="005237A4" w:rsidRDefault="005237A4" w:rsidP="00904C6A">
            <w:pPr>
              <w:rPr>
                <w:rFonts w:hint="eastAsia"/>
              </w:rPr>
            </w:pPr>
            <w:r>
              <w:rPr>
                <w:rFonts w:hint="eastAsia"/>
              </w:rPr>
              <w:t>操作员</w:t>
            </w:r>
          </w:p>
        </w:tc>
        <w:tc>
          <w:tcPr>
            <w:tcW w:w="1716" w:type="dxa"/>
          </w:tcPr>
          <w:p w:rsidR="005237A4" w:rsidRDefault="005237A4" w:rsidP="00904C6A">
            <w:pPr>
              <w:rPr>
                <w:rFonts w:hint="eastAsia"/>
              </w:rPr>
            </w:pPr>
            <w:r>
              <w:rPr>
                <w:rFonts w:hint="eastAsia"/>
              </w:rPr>
              <w:t>s</w:t>
            </w:r>
            <w:r>
              <w:t>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596"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操作标志</w:t>
            </w:r>
          </w:p>
        </w:tc>
        <w:tc>
          <w:tcPr>
            <w:tcW w:w="1716" w:type="dxa"/>
          </w:tcPr>
          <w:p w:rsidR="005237A4" w:rsidRDefault="005237A4" w:rsidP="00904C6A">
            <w:pPr>
              <w:rPr>
                <w:rFonts w:hint="eastAsia"/>
              </w:rPr>
            </w:pPr>
            <w:r>
              <w:rPr>
                <w:rFonts w:hint="eastAsia"/>
              </w:rPr>
              <w:t>sstatus0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Pr="00A521BD" w:rsidRDefault="005237A4" w:rsidP="00904C6A">
            <w:pPr>
              <w:rPr>
                <w:rFonts w:hint="eastAsia"/>
              </w:rPr>
            </w:pPr>
            <w:r>
              <w:rPr>
                <w:rFonts w:hint="eastAsia"/>
              </w:rPr>
              <w:t>固定为R</w:t>
            </w:r>
          </w:p>
        </w:tc>
      </w:tr>
      <w:tr w:rsidR="005237A4" w:rsidTr="00904C6A">
        <w:trPr>
          <w:cantSplit/>
        </w:trPr>
        <w:tc>
          <w:tcPr>
            <w:tcW w:w="1596" w:type="dxa"/>
          </w:tcPr>
          <w:p w:rsidR="005237A4" w:rsidRDefault="005237A4" w:rsidP="00904C6A">
            <w:pPr>
              <w:rPr>
                <w:rFonts w:hint="eastAsia"/>
              </w:rPr>
            </w:pPr>
            <w:r>
              <w:rPr>
                <w:rFonts w:hint="eastAsia"/>
              </w:rPr>
              <w:t>导入批次号</w:t>
            </w:r>
          </w:p>
        </w:tc>
        <w:tc>
          <w:tcPr>
            <w:tcW w:w="1716" w:type="dxa"/>
          </w:tcPr>
          <w:p w:rsidR="005237A4" w:rsidRPr="00703CCC" w:rsidRDefault="005237A4" w:rsidP="00904C6A">
            <w:pPr>
              <w:rPr>
                <w:rFonts w:hint="eastAsia"/>
              </w:rPr>
            </w:pPr>
            <w:r w:rsidRPr="00703CCC">
              <w:t>scust_limit</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查询条件</w:t>
            </w:r>
          </w:p>
        </w:tc>
      </w:tr>
      <w:tr w:rsidR="005237A4" w:rsidTr="00904C6A">
        <w:trPr>
          <w:cantSplit/>
        </w:trPr>
        <w:tc>
          <w:tcPr>
            <w:tcW w:w="1596" w:type="dxa"/>
          </w:tcPr>
          <w:p w:rsidR="005237A4" w:rsidRDefault="005237A4" w:rsidP="00904C6A">
            <w:pPr>
              <w:rPr>
                <w:rFonts w:hint="eastAsia"/>
              </w:rPr>
            </w:pPr>
            <w:r>
              <w:rPr>
                <w:rFonts w:hint="eastAsia"/>
              </w:rPr>
              <w:t>记录号</w:t>
            </w:r>
          </w:p>
        </w:tc>
        <w:tc>
          <w:tcPr>
            <w:tcW w:w="1716" w:type="dxa"/>
          </w:tcPr>
          <w:p w:rsidR="005237A4" w:rsidRPr="00703CCC" w:rsidRDefault="005237A4" w:rsidP="00904C6A">
            <w:pPr>
              <w:rPr>
                <w:rFonts w:hint="eastAsia"/>
              </w:rPr>
            </w:pPr>
            <w:r>
              <w:rPr>
                <w:rFonts w:hint="eastAsia"/>
              </w:rPr>
              <w:t>sname2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查询条件</w:t>
            </w:r>
          </w:p>
        </w:tc>
      </w:tr>
      <w:tr w:rsidR="005237A4" w:rsidTr="00904C6A">
        <w:trPr>
          <w:cantSplit/>
        </w:trPr>
        <w:tc>
          <w:tcPr>
            <w:tcW w:w="1596" w:type="dxa"/>
          </w:tcPr>
          <w:p w:rsidR="005237A4" w:rsidRDefault="005237A4" w:rsidP="00904C6A">
            <w:pPr>
              <w:rPr>
                <w:rFonts w:hint="eastAsia"/>
              </w:rPr>
            </w:pPr>
            <w:r>
              <w:rPr>
                <w:rFonts w:hint="eastAsia"/>
              </w:rPr>
              <w:t>处理状态</w:t>
            </w:r>
          </w:p>
        </w:tc>
        <w:tc>
          <w:tcPr>
            <w:tcW w:w="1716" w:type="dxa"/>
          </w:tcPr>
          <w:p w:rsidR="005237A4" w:rsidRPr="0017647C" w:rsidRDefault="005237A4" w:rsidP="00904C6A">
            <w:r w:rsidRPr="0017647C">
              <w:t>lsafe_level2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1－待处理</w:t>
            </w:r>
          </w:p>
          <w:p w:rsidR="005237A4" w:rsidRDefault="005237A4" w:rsidP="00904C6A">
            <w:pPr>
              <w:rPr>
                <w:rFonts w:hint="eastAsia"/>
              </w:rPr>
            </w:pPr>
            <w:r>
              <w:rPr>
                <w:rFonts w:hint="eastAsia"/>
              </w:rPr>
              <w:t>2－已处理</w:t>
            </w:r>
          </w:p>
          <w:p w:rsidR="005237A4" w:rsidRDefault="005237A4" w:rsidP="00904C6A">
            <w:pPr>
              <w:pStyle w:val="2"/>
              <w:ind w:leftChars="0" w:left="0" w:firstLineChars="0" w:firstLine="0"/>
              <w:rPr>
                <w:rFonts w:hint="eastAsia"/>
              </w:rPr>
            </w:pPr>
            <w:r>
              <w:rPr>
                <w:rFonts w:hint="eastAsia"/>
              </w:rPr>
              <w:t>空－全部</w:t>
            </w:r>
          </w:p>
          <w:p w:rsidR="005237A4" w:rsidRDefault="005237A4" w:rsidP="00904C6A">
            <w:pPr>
              <w:pStyle w:val="2"/>
              <w:ind w:leftChars="0" w:left="0" w:firstLineChars="0" w:firstLine="0"/>
              <w:rPr>
                <w:rFonts w:hint="eastAsia"/>
              </w:rPr>
            </w:pPr>
            <w:r>
              <w:rPr>
                <w:rFonts w:hint="eastAsia"/>
              </w:rPr>
              <w:t>数据字典：</w:t>
            </w:r>
          </w:p>
          <w:p w:rsidR="005237A4" w:rsidRPr="00B54CF4" w:rsidRDefault="005237A4" w:rsidP="00904C6A">
            <w:pPr>
              <w:pStyle w:val="2"/>
              <w:ind w:leftChars="0" w:left="0" w:firstLineChars="0" w:firstLine="0"/>
              <w:rPr>
                <w:rFonts w:hint="eastAsia"/>
              </w:rPr>
            </w:pPr>
            <w:r>
              <w:rPr>
                <w:rFonts w:hint="eastAsia"/>
              </w:rPr>
              <w:t>10</w:t>
            </w:r>
          </w:p>
        </w:tc>
      </w:tr>
      <w:tr w:rsidR="005237A4" w:rsidTr="00904C6A">
        <w:trPr>
          <w:cantSplit/>
        </w:trPr>
        <w:tc>
          <w:tcPr>
            <w:tcW w:w="1596" w:type="dxa"/>
          </w:tcPr>
          <w:p w:rsidR="005237A4" w:rsidRDefault="005237A4" w:rsidP="00904C6A">
            <w:pPr>
              <w:rPr>
                <w:rFonts w:hint="eastAsia"/>
              </w:rPr>
            </w:pPr>
            <w:r>
              <w:rPr>
                <w:rFonts w:hint="eastAsia"/>
              </w:rPr>
              <w:t xml:space="preserve">客户号 </w:t>
            </w:r>
          </w:p>
        </w:tc>
        <w:tc>
          <w:tcPr>
            <w:tcW w:w="1716" w:type="dxa"/>
          </w:tcPr>
          <w:p w:rsidR="005237A4" w:rsidRDefault="005237A4" w:rsidP="00904C6A">
            <w:pPr>
              <w:rPr>
                <w:rFonts w:hint="eastAsia"/>
              </w:rPr>
            </w:pPr>
            <w:r>
              <w:t>L</w:t>
            </w:r>
            <w:r>
              <w:rPr>
                <w:rFonts w:hint="eastAsia"/>
              </w:rPr>
              <w:t>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查询条件</w:t>
            </w:r>
          </w:p>
        </w:tc>
      </w:tr>
      <w:tr w:rsidR="005237A4" w:rsidTr="00904C6A">
        <w:trPr>
          <w:cantSplit/>
        </w:trPr>
        <w:tc>
          <w:tcPr>
            <w:tcW w:w="1596" w:type="dxa"/>
          </w:tcPr>
          <w:p w:rsidR="005237A4" w:rsidRDefault="005237A4" w:rsidP="00904C6A">
            <w:pPr>
              <w:rPr>
                <w:rFonts w:hint="eastAsia"/>
              </w:rPr>
            </w:pPr>
            <w:r>
              <w:rPr>
                <w:rFonts w:hint="eastAsia"/>
              </w:rPr>
              <w:t>学工号</w:t>
            </w:r>
          </w:p>
        </w:tc>
        <w:tc>
          <w:tcPr>
            <w:tcW w:w="1716" w:type="dxa"/>
          </w:tcPr>
          <w:p w:rsidR="005237A4" w:rsidRDefault="005237A4" w:rsidP="00904C6A">
            <w:pPr>
              <w:rPr>
                <w:rFonts w:hint="eastAsia"/>
              </w:rPr>
            </w:pPr>
            <w:r>
              <w:rPr>
                <w:rFonts w:hint="eastAsia"/>
              </w:rPr>
              <w:t>spager</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查询条件</w:t>
            </w:r>
          </w:p>
        </w:tc>
      </w:tr>
      <w:tr w:rsidR="005237A4" w:rsidTr="00904C6A">
        <w:trPr>
          <w:cantSplit/>
        </w:trPr>
        <w:tc>
          <w:tcPr>
            <w:tcW w:w="1596" w:type="dxa"/>
          </w:tcPr>
          <w:p w:rsidR="005237A4" w:rsidRDefault="005237A4" w:rsidP="00904C6A">
            <w:pPr>
              <w:rPr>
                <w:rFonts w:hint="eastAsia"/>
              </w:rPr>
            </w:pPr>
            <w:r>
              <w:rPr>
                <w:rFonts w:hint="eastAsia"/>
              </w:rPr>
              <w:t>银行卡号</w:t>
            </w:r>
          </w:p>
        </w:tc>
        <w:tc>
          <w:tcPr>
            <w:tcW w:w="1716" w:type="dxa"/>
          </w:tcPr>
          <w:p w:rsidR="005237A4" w:rsidRDefault="005237A4" w:rsidP="00904C6A">
            <w:pPr>
              <w:rPr>
                <w:rFonts w:hint="eastAsia"/>
              </w:rPr>
            </w:pPr>
            <w:r>
              <w:rPr>
                <w:rFonts w:hint="eastAsia"/>
              </w:rPr>
              <w:t>scard0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查询条件</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记录号</w:t>
            </w:r>
          </w:p>
        </w:tc>
        <w:tc>
          <w:tcPr>
            <w:tcW w:w="1360" w:type="dxa"/>
          </w:tcPr>
          <w:p w:rsidR="005237A4" w:rsidRPr="00703CCC" w:rsidRDefault="005237A4" w:rsidP="00904C6A">
            <w:pPr>
              <w:rPr>
                <w:rFonts w:hint="eastAsia"/>
              </w:rPr>
            </w:pPr>
            <w:r>
              <w:t>S</w:t>
            </w:r>
            <w:r>
              <w:rPr>
                <w:rFonts w:hint="eastAsia"/>
              </w:rPr>
              <w:t>name2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导入批次号</w:t>
            </w:r>
          </w:p>
        </w:tc>
        <w:tc>
          <w:tcPr>
            <w:tcW w:w="1360" w:type="dxa"/>
          </w:tcPr>
          <w:p w:rsidR="005237A4" w:rsidRPr="00703CCC" w:rsidRDefault="005237A4" w:rsidP="00904C6A">
            <w:pPr>
              <w:rPr>
                <w:rFonts w:hint="eastAsia"/>
              </w:rPr>
            </w:pPr>
            <w:r w:rsidRPr="00703CCC">
              <w:t>scust_limit</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lastRenderedPageBreak/>
              <w:t>操作员</w:t>
            </w:r>
          </w:p>
        </w:tc>
        <w:tc>
          <w:tcPr>
            <w:tcW w:w="1360" w:type="dxa"/>
          </w:tcPr>
          <w:p w:rsidR="005237A4" w:rsidRPr="00703CCC" w:rsidRDefault="005237A4" w:rsidP="00904C6A">
            <w:pPr>
              <w:rPr>
                <w:rFonts w:hint="eastAsia"/>
              </w:rPr>
            </w:pPr>
            <w:r>
              <w:t>S</w:t>
            </w:r>
            <w:r>
              <w:rPr>
                <w:rFonts w:hint="eastAsia"/>
              </w:rPr>
              <w:t>emp_no</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客户号</w:t>
            </w:r>
          </w:p>
        </w:tc>
        <w:tc>
          <w:tcPr>
            <w:tcW w:w="1360" w:type="dxa"/>
          </w:tcPr>
          <w:p w:rsidR="005237A4" w:rsidRDefault="005237A4" w:rsidP="00904C6A">
            <w:pPr>
              <w:rPr>
                <w:rFonts w:hint="eastAsia"/>
              </w:rPr>
            </w:pPr>
            <w:r>
              <w:rPr>
                <w:rFonts w:hint="eastAsia"/>
              </w:rPr>
              <w:t>lvol1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学号</w:t>
            </w:r>
          </w:p>
        </w:tc>
        <w:tc>
          <w:tcPr>
            <w:tcW w:w="1360" w:type="dxa"/>
          </w:tcPr>
          <w:p w:rsidR="005237A4" w:rsidRDefault="005237A4" w:rsidP="00904C6A">
            <w:pPr>
              <w:rPr>
                <w:rFonts w:hint="eastAsia"/>
              </w:rPr>
            </w:pPr>
            <w:r>
              <w:rPr>
                <w:rFonts w:hint="eastAsia"/>
              </w:rPr>
              <w:t>spager</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姓名</w:t>
            </w:r>
          </w:p>
        </w:tc>
        <w:tc>
          <w:tcPr>
            <w:tcW w:w="1360" w:type="dxa"/>
          </w:tcPr>
          <w:p w:rsidR="005237A4" w:rsidRDefault="005237A4" w:rsidP="00904C6A">
            <w:pPr>
              <w:rPr>
                <w:rFonts w:hint="eastAsia"/>
              </w:rPr>
            </w:pPr>
            <w:r>
              <w:rPr>
                <w:rFonts w:hint="eastAsia"/>
              </w:rPr>
              <w:t>sall_name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银行卡号</w:t>
            </w:r>
          </w:p>
        </w:tc>
        <w:tc>
          <w:tcPr>
            <w:tcW w:w="1360" w:type="dxa"/>
          </w:tcPr>
          <w:p w:rsidR="005237A4" w:rsidRDefault="005237A4" w:rsidP="00904C6A">
            <w:pPr>
              <w:rPr>
                <w:rFonts w:hint="eastAsia"/>
              </w:rPr>
            </w:pPr>
            <w:r>
              <w:rPr>
                <w:rFonts w:hint="eastAsia"/>
              </w:rPr>
              <w:t>scard0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操作类型</w:t>
            </w:r>
          </w:p>
        </w:tc>
        <w:tc>
          <w:tcPr>
            <w:tcW w:w="1360" w:type="dxa"/>
          </w:tcPr>
          <w:p w:rsidR="005237A4" w:rsidRPr="00126D60" w:rsidRDefault="005237A4" w:rsidP="00904C6A">
            <w:pPr>
              <w:rPr>
                <w:rFonts w:hint="eastAsia"/>
              </w:rPr>
            </w:pPr>
            <w:r w:rsidRPr="00126D60">
              <w:t>lbank_acc_type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数据字典：33</w:t>
            </w:r>
          </w:p>
        </w:tc>
      </w:tr>
      <w:tr w:rsidR="005237A4" w:rsidTr="00904C6A">
        <w:trPr>
          <w:cantSplit/>
        </w:trPr>
        <w:tc>
          <w:tcPr>
            <w:tcW w:w="1548" w:type="dxa"/>
          </w:tcPr>
          <w:p w:rsidR="005237A4" w:rsidRDefault="005237A4" w:rsidP="00904C6A">
            <w:pPr>
              <w:rPr>
                <w:rFonts w:hint="eastAsia"/>
              </w:rPr>
            </w:pPr>
            <w:r>
              <w:rPr>
                <w:rFonts w:hint="eastAsia"/>
              </w:rPr>
              <w:t>处理状态</w:t>
            </w:r>
          </w:p>
        </w:tc>
        <w:tc>
          <w:tcPr>
            <w:tcW w:w="1360" w:type="dxa"/>
          </w:tcPr>
          <w:p w:rsidR="005237A4" w:rsidRPr="0017647C" w:rsidRDefault="005237A4" w:rsidP="00904C6A">
            <w:r w:rsidRPr="0017647C">
              <w:t>lsafe_level2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Pr="00B54CF4" w:rsidRDefault="005237A4" w:rsidP="00904C6A">
            <w:pPr>
              <w:pStyle w:val="2"/>
              <w:ind w:leftChars="0" w:left="0" w:firstLineChars="0" w:firstLine="0"/>
              <w:rPr>
                <w:rFonts w:hint="eastAsia"/>
              </w:rPr>
            </w:pPr>
            <w:r>
              <w:rPr>
                <w:rFonts w:hint="eastAsia"/>
              </w:rPr>
              <w:t>数据字典：10</w:t>
            </w:r>
          </w:p>
        </w:tc>
      </w:tr>
      <w:tr w:rsidR="005237A4" w:rsidTr="00904C6A">
        <w:trPr>
          <w:cantSplit/>
        </w:trPr>
        <w:tc>
          <w:tcPr>
            <w:tcW w:w="1548" w:type="dxa"/>
          </w:tcPr>
          <w:p w:rsidR="005237A4" w:rsidRDefault="005237A4" w:rsidP="00904C6A">
            <w:pPr>
              <w:rPr>
                <w:rFonts w:hint="eastAsia"/>
              </w:rPr>
            </w:pPr>
            <w:r>
              <w:rPr>
                <w:rFonts w:hint="eastAsia"/>
              </w:rPr>
              <w:t>备注</w:t>
            </w:r>
          </w:p>
        </w:tc>
        <w:tc>
          <w:tcPr>
            <w:tcW w:w="1360" w:type="dxa"/>
          </w:tcPr>
          <w:p w:rsidR="005237A4" w:rsidRPr="0017647C" w:rsidRDefault="005237A4" w:rsidP="00904C6A">
            <w:pPr>
              <w:rPr>
                <w:rFonts w:hint="eastAsia"/>
              </w:rPr>
            </w:pPr>
            <w:r w:rsidRPr="0017647C">
              <w:t>ssectypes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3"/>
        <w:tabs>
          <w:tab w:val="left" w:pos="180"/>
        </w:tabs>
        <w:ind w:hanging="1260"/>
      </w:pPr>
      <w:bookmarkStart w:id="104" w:name="_Toc337551598"/>
      <w:r>
        <w:rPr>
          <w:rFonts w:hint="eastAsia"/>
        </w:rPr>
        <w:t>银行卡联机绑定</w:t>
      </w:r>
      <w:bookmarkEnd w:id="10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该功能包含绑定、解除绑定、同步等。</w:t>
      </w:r>
    </w:p>
    <w:p w:rsidR="005237A4" w:rsidRPr="006B4E75" w:rsidRDefault="005237A4" w:rsidP="005237A4">
      <w:pPr>
        <w:pStyle w:val="2"/>
        <w:ind w:leftChars="0" w:left="0" w:firstLineChars="0" w:firstLine="0"/>
        <w:rPr>
          <w:rFonts w:hint="eastAsia"/>
        </w:rPr>
      </w:pPr>
      <w:r>
        <w:rPr>
          <w:rFonts w:hint="eastAsia"/>
        </w:rPr>
        <w:t>前台界面上增加三个按钮：“绑定”、“解除绑定”、“同步数据”</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572"/>
        <w:gridCol w:w="1260"/>
        <w:gridCol w:w="1260"/>
        <w:gridCol w:w="2160"/>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572" w:type="dxa"/>
            <w:shd w:val="clear" w:color="auto" w:fill="B3B3B3"/>
          </w:tcPr>
          <w:p w:rsidR="005237A4" w:rsidRDefault="005237A4" w:rsidP="00904C6A">
            <w:pPr>
              <w:tabs>
                <w:tab w:val="left" w:pos="787"/>
              </w:tabs>
              <w:rPr>
                <w:rFonts w:hint="eastAsia"/>
                <w:b/>
              </w:rPr>
            </w:pPr>
            <w:r>
              <w:rPr>
                <w:b/>
              </w:rPr>
              <w:t>C</w:t>
            </w:r>
            <w:r>
              <w:rPr>
                <w:rFonts w:hint="eastAsia"/>
                <w:b/>
              </w:rPr>
              <w:t>pack域</w:t>
            </w:r>
          </w:p>
        </w:tc>
        <w:tc>
          <w:tcPr>
            <w:tcW w:w="1260" w:type="dxa"/>
            <w:shd w:val="clear" w:color="auto" w:fill="B3B3B3"/>
          </w:tcPr>
          <w:p w:rsidR="005237A4" w:rsidRDefault="005237A4" w:rsidP="00904C6A">
            <w:pPr>
              <w:tabs>
                <w:tab w:val="left" w:pos="787"/>
              </w:tabs>
              <w:rPr>
                <w:rFonts w:hint="eastAsia"/>
                <w:b/>
              </w:rPr>
            </w:pPr>
            <w:r>
              <w:rPr>
                <w:rFonts w:hint="eastAsia"/>
                <w:b/>
              </w:rPr>
              <w:t>最大长度</w:t>
            </w:r>
          </w:p>
        </w:tc>
        <w:tc>
          <w:tcPr>
            <w:tcW w:w="1260" w:type="dxa"/>
            <w:shd w:val="clear" w:color="auto" w:fill="B3B3B3"/>
          </w:tcPr>
          <w:p w:rsidR="005237A4" w:rsidRDefault="005237A4" w:rsidP="00904C6A">
            <w:pPr>
              <w:tabs>
                <w:tab w:val="left" w:pos="787"/>
              </w:tabs>
              <w:rPr>
                <w:rFonts w:hint="eastAsia"/>
                <w:b/>
              </w:rPr>
            </w:pPr>
            <w:r>
              <w:rPr>
                <w:rFonts w:hint="eastAsia"/>
                <w:b/>
              </w:rPr>
              <w:t>是否必需</w:t>
            </w:r>
          </w:p>
        </w:tc>
        <w:tc>
          <w:tcPr>
            <w:tcW w:w="216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终端号</w:t>
            </w:r>
          </w:p>
        </w:tc>
        <w:tc>
          <w:tcPr>
            <w:tcW w:w="1572" w:type="dxa"/>
          </w:tcPr>
          <w:p w:rsidR="005237A4" w:rsidRPr="00465AE4" w:rsidRDefault="005237A4" w:rsidP="00904C6A">
            <w:pPr>
              <w:tabs>
                <w:tab w:val="center" w:pos="1199"/>
              </w:tabs>
            </w:pPr>
            <w:r w:rsidRPr="00465AE4">
              <w:t>lwithdraw_flag</w:t>
            </w:r>
          </w:p>
        </w:tc>
        <w:tc>
          <w:tcPr>
            <w:tcW w:w="1260" w:type="dxa"/>
          </w:tcPr>
          <w:p w:rsidR="005237A4" w:rsidRDefault="005237A4" w:rsidP="00904C6A">
            <w:pPr>
              <w:tabs>
                <w:tab w:val="left" w:pos="787"/>
              </w:tabs>
              <w:rPr>
                <w:rFonts w:hint="eastAsia"/>
              </w:rPr>
            </w:pPr>
          </w:p>
        </w:tc>
        <w:tc>
          <w:tcPr>
            <w:tcW w:w="1260" w:type="dxa"/>
          </w:tcPr>
          <w:p w:rsidR="005237A4" w:rsidRDefault="005237A4" w:rsidP="00904C6A">
            <w:pPr>
              <w:tabs>
                <w:tab w:val="left" w:pos="787"/>
              </w:tabs>
              <w:rPr>
                <w:rFonts w:hint="eastAsia"/>
              </w:rPr>
            </w:pPr>
            <w:r>
              <w:rPr>
                <w:rFonts w:hint="eastAsia"/>
              </w:rPr>
              <w:t>Y</w:t>
            </w:r>
          </w:p>
        </w:tc>
        <w:tc>
          <w:tcPr>
            <w:tcW w:w="2160" w:type="dxa"/>
          </w:tcPr>
          <w:p w:rsidR="005237A4" w:rsidRDefault="005237A4" w:rsidP="00904C6A">
            <w:pPr>
              <w:tabs>
                <w:tab w:val="left" w:pos="787"/>
              </w:tabs>
            </w:pPr>
          </w:p>
        </w:tc>
      </w:tr>
      <w:tr w:rsidR="005237A4" w:rsidTr="00904C6A">
        <w:trPr>
          <w:cantSplit/>
        </w:trPr>
        <w:tc>
          <w:tcPr>
            <w:tcW w:w="1596" w:type="dxa"/>
          </w:tcPr>
          <w:p w:rsidR="005237A4" w:rsidRDefault="005237A4" w:rsidP="00904C6A">
            <w:pPr>
              <w:rPr>
                <w:rFonts w:hint="eastAsia"/>
              </w:rPr>
            </w:pPr>
            <w:r>
              <w:rPr>
                <w:rFonts w:hint="eastAsia"/>
              </w:rPr>
              <w:t>操作员</w:t>
            </w:r>
          </w:p>
        </w:tc>
        <w:tc>
          <w:tcPr>
            <w:tcW w:w="1572" w:type="dxa"/>
          </w:tcPr>
          <w:p w:rsidR="005237A4" w:rsidRDefault="005237A4" w:rsidP="00904C6A">
            <w:pPr>
              <w:rPr>
                <w:rFonts w:hint="eastAsia"/>
              </w:rPr>
            </w:pPr>
            <w:r>
              <w:rPr>
                <w:rFonts w:hint="eastAsia"/>
              </w:rPr>
              <w:t>s</w:t>
            </w:r>
            <w:r>
              <w:t>emp</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216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操作标志</w:t>
            </w:r>
          </w:p>
        </w:tc>
        <w:tc>
          <w:tcPr>
            <w:tcW w:w="1572" w:type="dxa"/>
          </w:tcPr>
          <w:p w:rsidR="005237A4" w:rsidRDefault="005237A4" w:rsidP="00904C6A">
            <w:pPr>
              <w:rPr>
                <w:rFonts w:hint="eastAsia"/>
              </w:rPr>
            </w:pPr>
            <w:r>
              <w:rPr>
                <w:rFonts w:hint="eastAsia"/>
              </w:rPr>
              <w:t>sstatus0</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2160" w:type="dxa"/>
          </w:tcPr>
          <w:p w:rsidR="005237A4" w:rsidRPr="00A521BD" w:rsidRDefault="005237A4" w:rsidP="00904C6A">
            <w:pPr>
              <w:rPr>
                <w:rFonts w:hint="eastAsia"/>
              </w:rPr>
            </w:pPr>
            <w:r>
              <w:rPr>
                <w:rFonts w:hint="eastAsia"/>
              </w:rPr>
              <w:t>固定为B</w:t>
            </w:r>
          </w:p>
        </w:tc>
      </w:tr>
      <w:tr w:rsidR="005237A4" w:rsidTr="00904C6A">
        <w:trPr>
          <w:cantSplit/>
        </w:trPr>
        <w:tc>
          <w:tcPr>
            <w:tcW w:w="1596" w:type="dxa"/>
          </w:tcPr>
          <w:p w:rsidR="005237A4" w:rsidRDefault="005237A4" w:rsidP="00904C6A">
            <w:pPr>
              <w:rPr>
                <w:rFonts w:hint="eastAsia"/>
              </w:rPr>
            </w:pPr>
            <w:r>
              <w:rPr>
                <w:rFonts w:hint="eastAsia"/>
              </w:rPr>
              <w:t>记录号</w:t>
            </w:r>
          </w:p>
        </w:tc>
        <w:tc>
          <w:tcPr>
            <w:tcW w:w="1572" w:type="dxa"/>
          </w:tcPr>
          <w:p w:rsidR="005237A4" w:rsidRPr="00703CCC" w:rsidRDefault="005237A4" w:rsidP="00904C6A">
            <w:pPr>
              <w:rPr>
                <w:rFonts w:hint="eastAsia"/>
              </w:rPr>
            </w:pPr>
            <w:r>
              <w:t>S</w:t>
            </w:r>
            <w:r>
              <w:rPr>
                <w:rFonts w:hint="eastAsia"/>
              </w:rPr>
              <w:t>name2</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2160" w:type="dxa"/>
          </w:tcPr>
          <w:p w:rsidR="005237A4" w:rsidRDefault="005237A4" w:rsidP="00904C6A">
            <w:pPr>
              <w:rPr>
                <w:rFonts w:hint="eastAsia"/>
              </w:rPr>
            </w:pPr>
            <w:r>
              <w:rPr>
                <w:rFonts w:hint="eastAsia"/>
              </w:rPr>
              <w:t>前台绑定使用</w:t>
            </w:r>
          </w:p>
        </w:tc>
      </w:tr>
      <w:tr w:rsidR="005237A4" w:rsidTr="00904C6A">
        <w:trPr>
          <w:cantSplit/>
        </w:trPr>
        <w:tc>
          <w:tcPr>
            <w:tcW w:w="1596" w:type="dxa"/>
          </w:tcPr>
          <w:p w:rsidR="005237A4" w:rsidRDefault="005237A4" w:rsidP="00904C6A">
            <w:pPr>
              <w:rPr>
                <w:rFonts w:hint="eastAsia"/>
              </w:rPr>
            </w:pPr>
            <w:r>
              <w:rPr>
                <w:rFonts w:hint="eastAsia"/>
              </w:rPr>
              <w:t>学工号</w:t>
            </w:r>
          </w:p>
        </w:tc>
        <w:tc>
          <w:tcPr>
            <w:tcW w:w="1572" w:type="dxa"/>
          </w:tcPr>
          <w:p w:rsidR="005237A4" w:rsidRDefault="005237A4" w:rsidP="00904C6A">
            <w:pPr>
              <w:rPr>
                <w:rFonts w:hint="eastAsia"/>
              </w:rPr>
            </w:pPr>
            <w:r>
              <w:rPr>
                <w:rFonts w:hint="eastAsia"/>
              </w:rPr>
              <w:t>spager</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2160" w:type="dxa"/>
          </w:tcPr>
          <w:p w:rsidR="005237A4" w:rsidRDefault="005237A4" w:rsidP="00904C6A">
            <w:pPr>
              <w:rPr>
                <w:rFonts w:hint="eastAsia"/>
              </w:rPr>
            </w:pPr>
            <w:r>
              <w:t>W</w:t>
            </w:r>
            <w:r>
              <w:rPr>
                <w:rFonts w:hint="eastAsia"/>
              </w:rPr>
              <w:t>eb绑定时使用</w:t>
            </w:r>
          </w:p>
        </w:tc>
      </w:tr>
      <w:tr w:rsidR="005237A4" w:rsidTr="00904C6A">
        <w:trPr>
          <w:cantSplit/>
        </w:trPr>
        <w:tc>
          <w:tcPr>
            <w:tcW w:w="1596" w:type="dxa"/>
          </w:tcPr>
          <w:p w:rsidR="005237A4" w:rsidRDefault="005237A4" w:rsidP="00904C6A">
            <w:pPr>
              <w:rPr>
                <w:rFonts w:hint="eastAsia"/>
              </w:rPr>
            </w:pPr>
            <w:r>
              <w:rPr>
                <w:rFonts w:hint="eastAsia"/>
              </w:rPr>
              <w:t>银行卡号</w:t>
            </w:r>
          </w:p>
        </w:tc>
        <w:tc>
          <w:tcPr>
            <w:tcW w:w="1572" w:type="dxa"/>
          </w:tcPr>
          <w:p w:rsidR="005237A4" w:rsidRDefault="005237A4" w:rsidP="00904C6A">
            <w:pPr>
              <w:rPr>
                <w:rFonts w:hint="eastAsia"/>
              </w:rPr>
            </w:pPr>
            <w:r>
              <w:t>S</w:t>
            </w:r>
            <w:r>
              <w:rPr>
                <w:rFonts w:hint="eastAsia"/>
              </w:rPr>
              <w:t>card0</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2160" w:type="dxa"/>
          </w:tcPr>
          <w:p w:rsidR="005237A4" w:rsidRDefault="005237A4" w:rsidP="00904C6A">
            <w:r>
              <w:t>W</w:t>
            </w:r>
            <w:r>
              <w:rPr>
                <w:rFonts w:hint="eastAsia"/>
              </w:rPr>
              <w:t>eb绑定时使用</w:t>
            </w:r>
          </w:p>
        </w:tc>
      </w:tr>
      <w:tr w:rsidR="005237A4" w:rsidTr="00904C6A">
        <w:trPr>
          <w:cantSplit/>
        </w:trPr>
        <w:tc>
          <w:tcPr>
            <w:tcW w:w="1596" w:type="dxa"/>
          </w:tcPr>
          <w:p w:rsidR="005237A4" w:rsidRDefault="005237A4" w:rsidP="00904C6A">
            <w:pPr>
              <w:rPr>
                <w:rFonts w:hint="eastAsia"/>
              </w:rPr>
            </w:pPr>
            <w:r>
              <w:rPr>
                <w:rFonts w:hint="eastAsia"/>
              </w:rPr>
              <w:t>类型</w:t>
            </w:r>
          </w:p>
        </w:tc>
        <w:tc>
          <w:tcPr>
            <w:tcW w:w="1572" w:type="dxa"/>
          </w:tcPr>
          <w:p w:rsidR="005237A4" w:rsidRDefault="005237A4" w:rsidP="00904C6A">
            <w:pPr>
              <w:rPr>
                <w:rFonts w:hint="eastAsia"/>
              </w:rPr>
            </w:pPr>
            <w:r>
              <w:t>S</w:t>
            </w:r>
            <w:r>
              <w:rPr>
                <w:rFonts w:hint="eastAsia"/>
              </w:rPr>
              <w:t>status1</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2160" w:type="dxa"/>
          </w:tcPr>
          <w:p w:rsidR="005237A4" w:rsidRDefault="005237A4" w:rsidP="00904C6A">
            <w:pPr>
              <w:rPr>
                <w:rFonts w:hint="eastAsia"/>
              </w:rPr>
            </w:pPr>
            <w:r>
              <w:rPr>
                <w:rFonts w:hint="eastAsia"/>
              </w:rPr>
              <w:t>‘A’表示添加</w:t>
            </w:r>
          </w:p>
          <w:p w:rsidR="005237A4" w:rsidRDefault="005237A4" w:rsidP="00904C6A">
            <w:pPr>
              <w:pStyle w:val="2"/>
              <w:ind w:leftChars="0" w:left="0" w:firstLineChars="0" w:firstLine="0"/>
              <w:rPr>
                <w:rFonts w:hint="eastAsia"/>
              </w:rPr>
            </w:pPr>
            <w:r>
              <w:rPr>
                <w:rFonts w:hint="eastAsia"/>
              </w:rPr>
              <w:t>‘D</w:t>
            </w:r>
            <w:r>
              <w:t>’</w:t>
            </w:r>
            <w:r>
              <w:rPr>
                <w:rFonts w:hint="eastAsia"/>
              </w:rPr>
              <w:t>表示解除绑定</w:t>
            </w:r>
          </w:p>
          <w:p w:rsidR="005237A4" w:rsidRPr="002F7DFF" w:rsidRDefault="005237A4" w:rsidP="00904C6A">
            <w:pPr>
              <w:pStyle w:val="2"/>
              <w:ind w:leftChars="0" w:left="0" w:firstLineChars="0" w:firstLine="0"/>
              <w:rPr>
                <w:rFonts w:hint="eastAsia"/>
              </w:rPr>
            </w:pPr>
            <w:r>
              <w:rPr>
                <w:rFonts w:hint="eastAsia"/>
              </w:rPr>
              <w:t>‘S‘表示同步</w:t>
            </w:r>
          </w:p>
          <w:p w:rsidR="005237A4" w:rsidRPr="002F7DFF" w:rsidRDefault="005237A4" w:rsidP="00904C6A">
            <w:pPr>
              <w:pStyle w:val="2"/>
              <w:ind w:left="480" w:firstLine="480"/>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3"/>
        <w:tabs>
          <w:tab w:val="left" w:pos="180"/>
        </w:tabs>
        <w:ind w:hanging="1260"/>
      </w:pPr>
      <w:bookmarkStart w:id="105" w:name="_Toc337551599"/>
      <w:r>
        <w:rPr>
          <w:rFonts w:hint="eastAsia"/>
        </w:rPr>
        <w:t>银行卡联机查询</w:t>
      </w:r>
      <w:bookmarkEnd w:id="10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从银行端查询签约信息，不做更新处理，只能单笔查询,</w:t>
      </w:r>
    </w:p>
    <w:p w:rsidR="005237A4" w:rsidRPr="006C12A7" w:rsidRDefault="005237A4" w:rsidP="005237A4">
      <w:pPr>
        <w:pStyle w:val="2"/>
        <w:ind w:leftChars="0" w:left="0" w:firstLineChars="0" w:firstLine="0"/>
        <w:rPr>
          <w:rFonts w:hint="eastAsia"/>
        </w:rPr>
      </w:pPr>
      <w:r>
        <w:rPr>
          <w:rFonts w:hint="eastAsia"/>
        </w:rPr>
        <w:t>前台输入学号点击，“联机查询”，然后等待返回结果。</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716"/>
        <w:gridCol w:w="1360"/>
        <w:gridCol w:w="1360"/>
        <w:gridCol w:w="1596"/>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716" w:type="dxa"/>
            <w:shd w:val="clear" w:color="auto" w:fill="B3B3B3"/>
          </w:tcPr>
          <w:p w:rsidR="005237A4" w:rsidRDefault="005237A4" w:rsidP="00904C6A">
            <w:pPr>
              <w:tabs>
                <w:tab w:val="left" w:pos="787"/>
              </w:tabs>
              <w:rPr>
                <w:rFonts w:hint="eastAsia"/>
                <w:b/>
              </w:rPr>
            </w:pPr>
            <w:r>
              <w:rPr>
                <w:b/>
              </w:rPr>
              <w:t>C</w:t>
            </w:r>
            <w:r>
              <w:rPr>
                <w:rFonts w:hint="eastAsia"/>
                <w:b/>
              </w:rPr>
              <w:t>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59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终端号</w:t>
            </w:r>
          </w:p>
        </w:tc>
        <w:tc>
          <w:tcPr>
            <w:tcW w:w="1716" w:type="dxa"/>
          </w:tcPr>
          <w:p w:rsidR="005237A4" w:rsidRPr="00465AE4" w:rsidRDefault="005237A4" w:rsidP="00904C6A">
            <w:pPr>
              <w:tabs>
                <w:tab w:val="center" w:pos="1199"/>
              </w:tabs>
            </w:pPr>
            <w:r w:rsidRPr="00465AE4">
              <w:t>lwithdraw_flag</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596" w:type="dxa"/>
          </w:tcPr>
          <w:p w:rsidR="005237A4" w:rsidRDefault="005237A4" w:rsidP="00904C6A">
            <w:pPr>
              <w:tabs>
                <w:tab w:val="left" w:pos="787"/>
              </w:tabs>
            </w:pPr>
          </w:p>
        </w:tc>
      </w:tr>
      <w:tr w:rsidR="005237A4" w:rsidTr="00904C6A">
        <w:trPr>
          <w:cantSplit/>
        </w:trPr>
        <w:tc>
          <w:tcPr>
            <w:tcW w:w="1596" w:type="dxa"/>
          </w:tcPr>
          <w:p w:rsidR="005237A4" w:rsidRDefault="005237A4" w:rsidP="00904C6A">
            <w:pPr>
              <w:rPr>
                <w:rFonts w:hint="eastAsia"/>
              </w:rPr>
            </w:pPr>
            <w:r>
              <w:rPr>
                <w:rFonts w:hint="eastAsia"/>
              </w:rPr>
              <w:t>操作员</w:t>
            </w:r>
          </w:p>
        </w:tc>
        <w:tc>
          <w:tcPr>
            <w:tcW w:w="171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596"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操作标志</w:t>
            </w:r>
          </w:p>
        </w:tc>
        <w:tc>
          <w:tcPr>
            <w:tcW w:w="1716" w:type="dxa"/>
          </w:tcPr>
          <w:p w:rsidR="005237A4" w:rsidRDefault="005237A4" w:rsidP="00904C6A">
            <w:pPr>
              <w:rPr>
                <w:rFonts w:hint="eastAsia"/>
              </w:rPr>
            </w:pPr>
            <w:r>
              <w:rPr>
                <w:rFonts w:hint="eastAsia"/>
              </w:rPr>
              <w:t>sstatus0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Pr="00A521BD" w:rsidRDefault="005237A4" w:rsidP="00904C6A">
            <w:pPr>
              <w:rPr>
                <w:rFonts w:hint="eastAsia"/>
              </w:rPr>
            </w:pPr>
            <w:r>
              <w:rPr>
                <w:rFonts w:hint="eastAsia"/>
              </w:rPr>
              <w:t>固定为Q</w:t>
            </w:r>
          </w:p>
        </w:tc>
      </w:tr>
      <w:tr w:rsidR="005237A4" w:rsidTr="00904C6A">
        <w:trPr>
          <w:cantSplit/>
        </w:trPr>
        <w:tc>
          <w:tcPr>
            <w:tcW w:w="1596" w:type="dxa"/>
          </w:tcPr>
          <w:p w:rsidR="005237A4" w:rsidRDefault="005237A4" w:rsidP="00904C6A">
            <w:pPr>
              <w:rPr>
                <w:rFonts w:hint="eastAsia"/>
              </w:rPr>
            </w:pPr>
            <w:r>
              <w:rPr>
                <w:rFonts w:hint="eastAsia"/>
              </w:rPr>
              <w:t>学号</w:t>
            </w:r>
          </w:p>
        </w:tc>
        <w:tc>
          <w:tcPr>
            <w:tcW w:w="1716" w:type="dxa"/>
          </w:tcPr>
          <w:p w:rsidR="005237A4" w:rsidRPr="00703CCC" w:rsidRDefault="005237A4" w:rsidP="00904C6A">
            <w:pPr>
              <w:rPr>
                <w:rFonts w:hint="eastAsia"/>
              </w:rPr>
            </w:pPr>
            <w:r>
              <w:rPr>
                <w:rFonts w:hint="eastAsia"/>
              </w:rPr>
              <w:t>spager</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查询条件</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lastRenderedPageBreak/>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学号</w:t>
            </w:r>
          </w:p>
        </w:tc>
        <w:tc>
          <w:tcPr>
            <w:tcW w:w="1360" w:type="dxa"/>
          </w:tcPr>
          <w:p w:rsidR="005237A4" w:rsidRDefault="005237A4" w:rsidP="00904C6A">
            <w:pPr>
              <w:rPr>
                <w:rFonts w:hint="eastAsia"/>
              </w:rPr>
            </w:pPr>
            <w:r>
              <w:rPr>
                <w:rFonts w:hint="eastAsia"/>
              </w:rPr>
              <w:t>spager</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银行卡号</w:t>
            </w:r>
          </w:p>
        </w:tc>
        <w:tc>
          <w:tcPr>
            <w:tcW w:w="1360" w:type="dxa"/>
          </w:tcPr>
          <w:p w:rsidR="005237A4" w:rsidRDefault="005237A4" w:rsidP="00904C6A">
            <w:pPr>
              <w:rPr>
                <w:rFonts w:hint="eastAsia"/>
              </w:rPr>
            </w:pPr>
            <w:r>
              <w:rPr>
                <w:rFonts w:hint="eastAsia"/>
              </w:rPr>
              <w:t>scard0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3"/>
        <w:tabs>
          <w:tab w:val="left" w:pos="180"/>
        </w:tabs>
        <w:ind w:hanging="1260"/>
        <w:rPr>
          <w:rFonts w:hint="eastAsia"/>
        </w:rPr>
      </w:pPr>
      <w:bookmarkStart w:id="106" w:name="_Toc337551600"/>
      <w:r>
        <w:rPr>
          <w:rFonts w:hint="eastAsia"/>
        </w:rPr>
        <w:t>银行卡联机绑定流水查询（</w:t>
      </w:r>
      <w:r>
        <w:rPr>
          <w:rFonts w:hint="eastAsia"/>
        </w:rPr>
        <w:t>841604</w:t>
      </w:r>
      <w:r>
        <w:rPr>
          <w:rFonts w:hint="eastAsia"/>
        </w:rPr>
        <w:t>）</w:t>
      </w:r>
      <w:bookmarkEnd w:id="106"/>
    </w:p>
    <w:p w:rsidR="005237A4" w:rsidRDefault="005237A4" w:rsidP="005237A4">
      <w:pPr>
        <w:pStyle w:val="4"/>
        <w:tabs>
          <w:tab w:val="clear" w:pos="864"/>
          <w:tab w:val="left" w:pos="360"/>
        </w:tabs>
        <w:ind w:hanging="1404"/>
        <w:rPr>
          <w:rFonts w:hint="eastAsia"/>
        </w:rPr>
      </w:pPr>
      <w:r>
        <w:rPr>
          <w:rFonts w:hint="eastAsia"/>
        </w:rPr>
        <w:t>功能</w:t>
      </w:r>
    </w:p>
    <w:p w:rsidR="005237A4" w:rsidRPr="00D715B6" w:rsidRDefault="005237A4" w:rsidP="005237A4">
      <w:pPr>
        <w:rPr>
          <w:rFonts w:hint="eastAsia"/>
        </w:rPr>
      </w:pPr>
      <w:r>
        <w:rPr>
          <w:rFonts w:hint="eastAsia"/>
        </w:rPr>
        <w:t>银行卡签约流水查询</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716"/>
        <w:gridCol w:w="1360"/>
        <w:gridCol w:w="1360"/>
        <w:gridCol w:w="1596"/>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716" w:type="dxa"/>
            <w:shd w:val="clear" w:color="auto" w:fill="B3B3B3"/>
          </w:tcPr>
          <w:p w:rsidR="005237A4" w:rsidRDefault="005237A4" w:rsidP="00904C6A">
            <w:pPr>
              <w:tabs>
                <w:tab w:val="left" w:pos="787"/>
              </w:tabs>
              <w:rPr>
                <w:rFonts w:hint="eastAsia"/>
                <w:b/>
              </w:rPr>
            </w:pPr>
            <w:r>
              <w:rPr>
                <w:b/>
              </w:rPr>
              <w:t>C</w:t>
            </w:r>
            <w:r>
              <w:rPr>
                <w:rFonts w:hint="eastAsia"/>
                <w:b/>
              </w:rPr>
              <w:t>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59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终端号</w:t>
            </w:r>
          </w:p>
        </w:tc>
        <w:tc>
          <w:tcPr>
            <w:tcW w:w="1716" w:type="dxa"/>
          </w:tcPr>
          <w:p w:rsidR="005237A4" w:rsidRPr="00465AE4" w:rsidRDefault="005237A4" w:rsidP="00904C6A">
            <w:pPr>
              <w:tabs>
                <w:tab w:val="center" w:pos="1199"/>
              </w:tabs>
            </w:pPr>
            <w:r w:rsidRPr="00465AE4">
              <w:t>lwithdraw_flag</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p>
        </w:tc>
        <w:tc>
          <w:tcPr>
            <w:tcW w:w="1596" w:type="dxa"/>
          </w:tcPr>
          <w:p w:rsidR="005237A4" w:rsidRDefault="005237A4" w:rsidP="00904C6A">
            <w:pPr>
              <w:rPr>
                <w:rFonts w:hint="eastAsia"/>
              </w:rPr>
            </w:pPr>
            <w:r>
              <w:rPr>
                <w:rFonts w:hint="eastAsia"/>
              </w:rPr>
              <w:t>查询条件</w:t>
            </w:r>
          </w:p>
        </w:tc>
      </w:tr>
      <w:tr w:rsidR="005237A4" w:rsidTr="00904C6A">
        <w:trPr>
          <w:cantSplit/>
        </w:trPr>
        <w:tc>
          <w:tcPr>
            <w:tcW w:w="1596" w:type="dxa"/>
          </w:tcPr>
          <w:p w:rsidR="005237A4" w:rsidRDefault="005237A4" w:rsidP="00904C6A">
            <w:pPr>
              <w:rPr>
                <w:rFonts w:hint="eastAsia"/>
              </w:rPr>
            </w:pPr>
            <w:r>
              <w:rPr>
                <w:rFonts w:hint="eastAsia"/>
              </w:rPr>
              <w:t>交易参考号</w:t>
            </w:r>
          </w:p>
        </w:tc>
        <w:tc>
          <w:tcPr>
            <w:tcW w:w="1716" w:type="dxa"/>
          </w:tcPr>
          <w:p w:rsidR="005237A4" w:rsidRDefault="005237A4" w:rsidP="00904C6A">
            <w:pPr>
              <w:tabs>
                <w:tab w:val="center" w:pos="1199"/>
              </w:tabs>
              <w:rPr>
                <w:rFonts w:hint="eastAsia"/>
              </w:rPr>
            </w:pPr>
            <w:r>
              <w:rPr>
                <w:rFonts w:hint="eastAsia"/>
              </w:rPr>
              <w:t>sphone3</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596" w:type="dxa"/>
          </w:tcPr>
          <w:p w:rsidR="005237A4" w:rsidRDefault="005237A4" w:rsidP="00904C6A">
            <w:pPr>
              <w:rPr>
                <w:rFonts w:hint="eastAsia"/>
              </w:rPr>
            </w:pPr>
            <w:r>
              <w:rPr>
                <w:rFonts w:hint="eastAsia"/>
              </w:rPr>
              <w:t>查询条件</w:t>
            </w:r>
          </w:p>
        </w:tc>
      </w:tr>
      <w:tr w:rsidR="005237A4" w:rsidTr="00904C6A">
        <w:trPr>
          <w:cantSplit/>
          <w:trHeight w:val="413"/>
        </w:trPr>
        <w:tc>
          <w:tcPr>
            <w:tcW w:w="1596" w:type="dxa"/>
          </w:tcPr>
          <w:p w:rsidR="005237A4" w:rsidRDefault="005237A4" w:rsidP="00904C6A">
            <w:pPr>
              <w:rPr>
                <w:rFonts w:hint="eastAsia"/>
              </w:rPr>
            </w:pPr>
            <w:r>
              <w:rPr>
                <w:rFonts w:hint="eastAsia"/>
              </w:rPr>
              <w:t>导入批次号</w:t>
            </w:r>
          </w:p>
        </w:tc>
        <w:tc>
          <w:tcPr>
            <w:tcW w:w="1716" w:type="dxa"/>
          </w:tcPr>
          <w:p w:rsidR="005237A4" w:rsidRPr="00703CCC" w:rsidRDefault="005237A4" w:rsidP="00904C6A">
            <w:pPr>
              <w:rPr>
                <w:rFonts w:hint="eastAsia"/>
              </w:rPr>
            </w:pPr>
            <w:r w:rsidRPr="00703CCC">
              <w:t>scust_limit</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查询条件</w:t>
            </w:r>
          </w:p>
        </w:tc>
      </w:tr>
      <w:tr w:rsidR="005237A4" w:rsidTr="00904C6A">
        <w:trPr>
          <w:cantSplit/>
        </w:trPr>
        <w:tc>
          <w:tcPr>
            <w:tcW w:w="1596" w:type="dxa"/>
          </w:tcPr>
          <w:p w:rsidR="005237A4" w:rsidRDefault="005237A4" w:rsidP="00904C6A">
            <w:pPr>
              <w:rPr>
                <w:rFonts w:hint="eastAsia"/>
              </w:rPr>
            </w:pPr>
            <w:r>
              <w:rPr>
                <w:rFonts w:hint="eastAsia"/>
              </w:rPr>
              <w:t>交易开始日期</w:t>
            </w:r>
          </w:p>
        </w:tc>
        <w:tc>
          <w:tcPr>
            <w:tcW w:w="1716" w:type="dxa"/>
          </w:tcPr>
          <w:p w:rsidR="005237A4" w:rsidRDefault="005237A4" w:rsidP="00904C6A">
            <w:pPr>
              <w:rPr>
                <w:rFonts w:hint="eastAsia"/>
              </w:rPr>
            </w:pPr>
            <w:r>
              <w:rPr>
                <w:rFonts w:hint="eastAsia"/>
              </w:rPr>
              <w:t>stime1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查询条件</w:t>
            </w:r>
          </w:p>
        </w:tc>
      </w:tr>
      <w:tr w:rsidR="005237A4" w:rsidTr="00904C6A">
        <w:trPr>
          <w:cantSplit/>
        </w:trPr>
        <w:tc>
          <w:tcPr>
            <w:tcW w:w="1596" w:type="dxa"/>
          </w:tcPr>
          <w:p w:rsidR="005237A4" w:rsidRDefault="005237A4" w:rsidP="00904C6A">
            <w:pPr>
              <w:rPr>
                <w:rFonts w:hint="eastAsia"/>
              </w:rPr>
            </w:pPr>
            <w:r>
              <w:rPr>
                <w:rFonts w:hint="eastAsia"/>
              </w:rPr>
              <w:t>交易结束日期</w:t>
            </w:r>
          </w:p>
        </w:tc>
        <w:tc>
          <w:tcPr>
            <w:tcW w:w="1716" w:type="dxa"/>
          </w:tcPr>
          <w:p w:rsidR="005237A4" w:rsidRDefault="005237A4" w:rsidP="00904C6A">
            <w:pPr>
              <w:rPr>
                <w:rFonts w:hint="eastAsia"/>
              </w:rPr>
            </w:pPr>
            <w:r>
              <w:rPr>
                <w:rFonts w:hint="eastAsia"/>
              </w:rPr>
              <w:t>stime2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查询条件</w:t>
            </w:r>
          </w:p>
        </w:tc>
      </w:tr>
      <w:tr w:rsidR="005237A4" w:rsidTr="00904C6A">
        <w:trPr>
          <w:cantSplit/>
        </w:trPr>
        <w:tc>
          <w:tcPr>
            <w:tcW w:w="1596" w:type="dxa"/>
          </w:tcPr>
          <w:p w:rsidR="005237A4" w:rsidRDefault="005237A4" w:rsidP="00904C6A">
            <w:pPr>
              <w:rPr>
                <w:rFonts w:hint="eastAsia"/>
              </w:rPr>
            </w:pPr>
            <w:r>
              <w:rPr>
                <w:rFonts w:hint="eastAsia"/>
              </w:rPr>
              <w:t>客户号</w:t>
            </w:r>
          </w:p>
        </w:tc>
        <w:tc>
          <w:tcPr>
            <w:tcW w:w="1716" w:type="dxa"/>
          </w:tcPr>
          <w:p w:rsidR="005237A4" w:rsidRDefault="005237A4" w:rsidP="00904C6A">
            <w:pPr>
              <w:rPr>
                <w:rFonts w:hint="eastAsia"/>
              </w:rPr>
            </w:pPr>
            <w:r>
              <w:rPr>
                <w:rFonts w:hint="eastAsia"/>
              </w:rPr>
              <w:t>lvol1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查询条件</w:t>
            </w:r>
          </w:p>
        </w:tc>
      </w:tr>
      <w:tr w:rsidR="005237A4" w:rsidTr="00904C6A">
        <w:trPr>
          <w:cantSplit/>
        </w:trPr>
        <w:tc>
          <w:tcPr>
            <w:tcW w:w="1596" w:type="dxa"/>
          </w:tcPr>
          <w:p w:rsidR="005237A4" w:rsidRDefault="005237A4" w:rsidP="00904C6A">
            <w:pPr>
              <w:rPr>
                <w:rFonts w:hint="eastAsia"/>
              </w:rPr>
            </w:pPr>
            <w:r>
              <w:rPr>
                <w:rFonts w:hint="eastAsia"/>
              </w:rPr>
              <w:t>学号</w:t>
            </w:r>
          </w:p>
        </w:tc>
        <w:tc>
          <w:tcPr>
            <w:tcW w:w="1716" w:type="dxa"/>
          </w:tcPr>
          <w:p w:rsidR="005237A4" w:rsidRDefault="005237A4" w:rsidP="00904C6A">
            <w:pPr>
              <w:rPr>
                <w:rFonts w:hint="eastAsia"/>
              </w:rPr>
            </w:pPr>
            <w:r>
              <w:t>S</w:t>
            </w:r>
            <w:r>
              <w:rPr>
                <w:rFonts w:hint="eastAsia"/>
              </w:rPr>
              <w:t>pager</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查询条件</w:t>
            </w:r>
          </w:p>
        </w:tc>
      </w:tr>
      <w:tr w:rsidR="005237A4" w:rsidTr="00904C6A">
        <w:trPr>
          <w:cantSplit/>
        </w:trPr>
        <w:tc>
          <w:tcPr>
            <w:tcW w:w="1596" w:type="dxa"/>
          </w:tcPr>
          <w:p w:rsidR="005237A4" w:rsidRDefault="005237A4" w:rsidP="00904C6A">
            <w:pPr>
              <w:rPr>
                <w:rFonts w:hint="eastAsia"/>
              </w:rPr>
            </w:pPr>
            <w:r>
              <w:rPr>
                <w:rFonts w:hint="eastAsia"/>
              </w:rPr>
              <w:t>银行卡号</w:t>
            </w:r>
          </w:p>
        </w:tc>
        <w:tc>
          <w:tcPr>
            <w:tcW w:w="1716" w:type="dxa"/>
          </w:tcPr>
          <w:p w:rsidR="005237A4" w:rsidRDefault="005237A4" w:rsidP="00904C6A">
            <w:pPr>
              <w:rPr>
                <w:rFonts w:hint="eastAsia"/>
              </w:rPr>
            </w:pPr>
            <w:r>
              <w:rPr>
                <w:rFonts w:hint="eastAsia"/>
              </w:rPr>
              <w:t>scard0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查询条件</w:t>
            </w:r>
          </w:p>
        </w:tc>
      </w:tr>
      <w:tr w:rsidR="005237A4" w:rsidTr="00904C6A">
        <w:trPr>
          <w:cantSplit/>
        </w:trPr>
        <w:tc>
          <w:tcPr>
            <w:tcW w:w="1596" w:type="dxa"/>
          </w:tcPr>
          <w:p w:rsidR="005237A4" w:rsidRDefault="005237A4" w:rsidP="00904C6A">
            <w:pPr>
              <w:rPr>
                <w:rFonts w:hint="eastAsia"/>
              </w:rPr>
            </w:pPr>
            <w:r>
              <w:rPr>
                <w:rFonts w:hint="eastAsia"/>
              </w:rPr>
              <w:t>操作类型</w:t>
            </w:r>
          </w:p>
        </w:tc>
        <w:tc>
          <w:tcPr>
            <w:tcW w:w="1716" w:type="dxa"/>
          </w:tcPr>
          <w:p w:rsidR="005237A4" w:rsidRPr="008B5B28" w:rsidRDefault="005237A4" w:rsidP="00904C6A">
            <w:pPr>
              <w:rPr>
                <w:rFonts w:hint="eastAsia"/>
              </w:rPr>
            </w:pPr>
            <w:r w:rsidRPr="008B5B28">
              <w:t>lbank_acc_type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数据字典:33</w:t>
            </w:r>
          </w:p>
        </w:tc>
      </w:tr>
      <w:tr w:rsidR="005237A4" w:rsidTr="00904C6A">
        <w:trPr>
          <w:cantSplit/>
        </w:trPr>
        <w:tc>
          <w:tcPr>
            <w:tcW w:w="1596" w:type="dxa"/>
          </w:tcPr>
          <w:p w:rsidR="005237A4" w:rsidRDefault="005237A4" w:rsidP="00904C6A">
            <w:pPr>
              <w:rPr>
                <w:rFonts w:hint="eastAsia"/>
              </w:rPr>
            </w:pPr>
            <w:r>
              <w:rPr>
                <w:rFonts w:hint="eastAsia"/>
              </w:rPr>
              <w:t>增删标志</w:t>
            </w:r>
          </w:p>
        </w:tc>
        <w:tc>
          <w:tcPr>
            <w:tcW w:w="1716" w:type="dxa"/>
          </w:tcPr>
          <w:p w:rsidR="005237A4" w:rsidRPr="008B5B28" w:rsidRDefault="005237A4" w:rsidP="00904C6A">
            <w:r w:rsidRPr="008B5B28">
              <w:t>lvol9</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数据字典:44</w:t>
            </w:r>
          </w:p>
        </w:tc>
      </w:tr>
      <w:tr w:rsidR="005237A4" w:rsidTr="00904C6A">
        <w:trPr>
          <w:cantSplit/>
        </w:trPr>
        <w:tc>
          <w:tcPr>
            <w:tcW w:w="1596" w:type="dxa"/>
          </w:tcPr>
          <w:p w:rsidR="005237A4" w:rsidRDefault="005237A4" w:rsidP="00904C6A">
            <w:pPr>
              <w:tabs>
                <w:tab w:val="left" w:pos="1170"/>
              </w:tabs>
              <w:rPr>
                <w:rFonts w:hint="eastAsia"/>
              </w:rPr>
            </w:pPr>
            <w:r>
              <w:rPr>
                <w:rFonts w:hint="eastAsia"/>
              </w:rPr>
              <w:t>错误码</w:t>
            </w:r>
          </w:p>
        </w:tc>
        <w:tc>
          <w:tcPr>
            <w:tcW w:w="1716" w:type="dxa"/>
          </w:tcPr>
          <w:p w:rsidR="005237A4" w:rsidRPr="00964FC9" w:rsidRDefault="005237A4" w:rsidP="00904C6A">
            <w:r w:rsidRPr="00964FC9">
              <w:t>lsafe_level</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查询条件</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716"/>
        <w:gridCol w:w="1360"/>
        <w:gridCol w:w="1360"/>
        <w:gridCol w:w="1276"/>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输出项</w:t>
            </w:r>
          </w:p>
        </w:tc>
        <w:tc>
          <w:tcPr>
            <w:tcW w:w="171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b/>
              </w:rPr>
            </w:pPr>
            <w:r>
              <w:rPr>
                <w:rFonts w:hint="eastAsia"/>
                <w:b/>
              </w:rPr>
              <w:t>是否必需</w:t>
            </w:r>
          </w:p>
        </w:tc>
        <w:tc>
          <w:tcPr>
            <w:tcW w:w="1276"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终端号</w:t>
            </w:r>
          </w:p>
        </w:tc>
        <w:tc>
          <w:tcPr>
            <w:tcW w:w="1716" w:type="dxa"/>
          </w:tcPr>
          <w:p w:rsidR="005237A4" w:rsidRPr="00465AE4" w:rsidRDefault="005237A4" w:rsidP="00904C6A">
            <w:pPr>
              <w:tabs>
                <w:tab w:val="center" w:pos="1199"/>
              </w:tabs>
            </w:pPr>
            <w:r w:rsidRPr="00465AE4">
              <w:t>lwithdraw_flag</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p>
        </w:tc>
        <w:tc>
          <w:tcPr>
            <w:tcW w:w="1276" w:type="dxa"/>
          </w:tcPr>
          <w:p w:rsidR="005237A4" w:rsidRDefault="005237A4" w:rsidP="00904C6A">
            <w:pPr>
              <w:rPr>
                <w:rFonts w:hint="eastAsia"/>
              </w:rPr>
            </w:pPr>
          </w:p>
        </w:tc>
      </w:tr>
      <w:tr w:rsidR="005237A4" w:rsidTr="00904C6A">
        <w:trPr>
          <w:cantSplit/>
          <w:trHeight w:val="103"/>
        </w:trPr>
        <w:tc>
          <w:tcPr>
            <w:tcW w:w="1596" w:type="dxa"/>
          </w:tcPr>
          <w:p w:rsidR="005237A4" w:rsidRDefault="005237A4" w:rsidP="00904C6A">
            <w:pPr>
              <w:rPr>
                <w:rFonts w:hint="eastAsia"/>
              </w:rPr>
            </w:pPr>
            <w:r>
              <w:rPr>
                <w:rFonts w:hint="eastAsia"/>
              </w:rPr>
              <w:t>交易参考号</w:t>
            </w:r>
          </w:p>
        </w:tc>
        <w:tc>
          <w:tcPr>
            <w:tcW w:w="1716" w:type="dxa"/>
          </w:tcPr>
          <w:p w:rsidR="005237A4" w:rsidRDefault="005237A4" w:rsidP="00904C6A">
            <w:pPr>
              <w:tabs>
                <w:tab w:val="center" w:pos="1199"/>
              </w:tabs>
              <w:rPr>
                <w:rFonts w:hint="eastAsia"/>
              </w:rPr>
            </w:pPr>
            <w:r>
              <w:rPr>
                <w:rFonts w:hint="eastAsia"/>
              </w:rPr>
              <w:t>sphone3</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276" w:type="dxa"/>
          </w:tcPr>
          <w:p w:rsidR="005237A4" w:rsidRDefault="005237A4" w:rsidP="00904C6A">
            <w:pPr>
              <w:rPr>
                <w:rFonts w:hint="eastAsia"/>
              </w:rPr>
            </w:pPr>
          </w:p>
        </w:tc>
      </w:tr>
      <w:tr w:rsidR="005237A4" w:rsidTr="00904C6A">
        <w:trPr>
          <w:cantSplit/>
          <w:trHeight w:val="103"/>
        </w:trPr>
        <w:tc>
          <w:tcPr>
            <w:tcW w:w="1596" w:type="dxa"/>
          </w:tcPr>
          <w:p w:rsidR="005237A4" w:rsidRDefault="005237A4" w:rsidP="00904C6A">
            <w:pPr>
              <w:rPr>
                <w:rFonts w:hint="eastAsia"/>
              </w:rPr>
            </w:pPr>
            <w:r>
              <w:rPr>
                <w:rFonts w:hint="eastAsia"/>
              </w:rPr>
              <w:t>导入批次号</w:t>
            </w:r>
          </w:p>
        </w:tc>
        <w:tc>
          <w:tcPr>
            <w:tcW w:w="1716" w:type="dxa"/>
          </w:tcPr>
          <w:p w:rsidR="005237A4" w:rsidRPr="00703CCC" w:rsidRDefault="005237A4" w:rsidP="00904C6A">
            <w:pPr>
              <w:rPr>
                <w:rFonts w:hint="eastAsia"/>
              </w:rPr>
            </w:pPr>
            <w:r w:rsidRPr="00703CCC">
              <w:t>scust_limit</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76" w:type="dxa"/>
          </w:tcPr>
          <w:p w:rsidR="005237A4" w:rsidRDefault="005237A4" w:rsidP="00904C6A">
            <w:pPr>
              <w:rPr>
                <w:rFonts w:hint="eastAsia"/>
              </w:rPr>
            </w:pPr>
          </w:p>
        </w:tc>
      </w:tr>
      <w:tr w:rsidR="005237A4" w:rsidTr="00904C6A">
        <w:trPr>
          <w:cantSplit/>
          <w:trHeight w:val="103"/>
        </w:trPr>
        <w:tc>
          <w:tcPr>
            <w:tcW w:w="1596" w:type="dxa"/>
          </w:tcPr>
          <w:p w:rsidR="005237A4" w:rsidRDefault="005237A4" w:rsidP="00904C6A">
            <w:pPr>
              <w:rPr>
                <w:rFonts w:hint="eastAsia"/>
              </w:rPr>
            </w:pPr>
            <w:r>
              <w:rPr>
                <w:rFonts w:hint="eastAsia"/>
              </w:rPr>
              <w:t>交易日期</w:t>
            </w:r>
          </w:p>
        </w:tc>
        <w:tc>
          <w:tcPr>
            <w:tcW w:w="1716" w:type="dxa"/>
          </w:tcPr>
          <w:p w:rsidR="005237A4" w:rsidRPr="008546D6" w:rsidRDefault="005237A4" w:rsidP="00904C6A">
            <w:pPr>
              <w:rPr>
                <w:rFonts w:hint="eastAsia"/>
              </w:rPr>
            </w:pPr>
            <w:r w:rsidRPr="008546D6">
              <w:t>sdate0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76" w:type="dxa"/>
          </w:tcPr>
          <w:p w:rsidR="005237A4" w:rsidRDefault="005237A4" w:rsidP="00904C6A">
            <w:pPr>
              <w:rPr>
                <w:rFonts w:hint="eastAsia"/>
              </w:rPr>
            </w:pPr>
          </w:p>
        </w:tc>
      </w:tr>
      <w:tr w:rsidR="005237A4" w:rsidTr="00904C6A">
        <w:trPr>
          <w:cantSplit/>
          <w:trHeight w:val="103"/>
        </w:trPr>
        <w:tc>
          <w:tcPr>
            <w:tcW w:w="1596" w:type="dxa"/>
          </w:tcPr>
          <w:p w:rsidR="005237A4" w:rsidRDefault="005237A4" w:rsidP="00904C6A">
            <w:pPr>
              <w:rPr>
                <w:rFonts w:hint="eastAsia"/>
              </w:rPr>
            </w:pPr>
            <w:r>
              <w:rPr>
                <w:rFonts w:hint="eastAsia"/>
              </w:rPr>
              <w:t>交易时间</w:t>
            </w:r>
          </w:p>
        </w:tc>
        <w:tc>
          <w:tcPr>
            <w:tcW w:w="1716" w:type="dxa"/>
          </w:tcPr>
          <w:p w:rsidR="005237A4" w:rsidRPr="008546D6" w:rsidRDefault="005237A4" w:rsidP="00904C6A">
            <w:pPr>
              <w:rPr>
                <w:rFonts w:hint="eastAsia"/>
              </w:rPr>
            </w:pPr>
            <w:r w:rsidRPr="008546D6">
              <w:t>stime0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76" w:type="dxa"/>
          </w:tcPr>
          <w:p w:rsidR="005237A4" w:rsidRDefault="005237A4" w:rsidP="00904C6A">
            <w:pPr>
              <w:rPr>
                <w:rFonts w:hint="eastAsia"/>
              </w:rPr>
            </w:pPr>
          </w:p>
        </w:tc>
      </w:tr>
      <w:tr w:rsidR="005237A4" w:rsidTr="00904C6A">
        <w:trPr>
          <w:cantSplit/>
          <w:trHeight w:val="103"/>
        </w:trPr>
        <w:tc>
          <w:tcPr>
            <w:tcW w:w="1596" w:type="dxa"/>
          </w:tcPr>
          <w:p w:rsidR="005237A4" w:rsidRDefault="005237A4" w:rsidP="00904C6A">
            <w:pPr>
              <w:rPr>
                <w:rFonts w:hint="eastAsia"/>
              </w:rPr>
            </w:pPr>
            <w:r>
              <w:rPr>
                <w:rFonts w:hint="eastAsia"/>
              </w:rPr>
              <w:lastRenderedPageBreak/>
              <w:t>客户号</w:t>
            </w:r>
          </w:p>
        </w:tc>
        <w:tc>
          <w:tcPr>
            <w:tcW w:w="1716" w:type="dxa"/>
          </w:tcPr>
          <w:p w:rsidR="005237A4" w:rsidRDefault="005237A4" w:rsidP="00904C6A">
            <w:pPr>
              <w:rPr>
                <w:rFonts w:hint="eastAsia"/>
              </w:rPr>
            </w:pPr>
            <w:r>
              <w:rPr>
                <w:rFonts w:hint="eastAsia"/>
              </w:rPr>
              <w:t>lvol1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76" w:type="dxa"/>
          </w:tcPr>
          <w:p w:rsidR="005237A4" w:rsidRDefault="005237A4" w:rsidP="00904C6A">
            <w:pPr>
              <w:rPr>
                <w:rFonts w:hint="eastAsia"/>
              </w:rPr>
            </w:pPr>
          </w:p>
        </w:tc>
      </w:tr>
      <w:tr w:rsidR="005237A4" w:rsidTr="00904C6A">
        <w:trPr>
          <w:cantSplit/>
          <w:trHeight w:val="103"/>
        </w:trPr>
        <w:tc>
          <w:tcPr>
            <w:tcW w:w="1596" w:type="dxa"/>
          </w:tcPr>
          <w:p w:rsidR="005237A4" w:rsidRDefault="005237A4" w:rsidP="00904C6A">
            <w:pPr>
              <w:rPr>
                <w:rFonts w:hint="eastAsia"/>
              </w:rPr>
            </w:pPr>
            <w:r>
              <w:rPr>
                <w:rFonts w:hint="eastAsia"/>
              </w:rPr>
              <w:t>学号</w:t>
            </w:r>
          </w:p>
        </w:tc>
        <w:tc>
          <w:tcPr>
            <w:tcW w:w="1716" w:type="dxa"/>
          </w:tcPr>
          <w:p w:rsidR="005237A4" w:rsidRDefault="005237A4" w:rsidP="00904C6A">
            <w:pPr>
              <w:rPr>
                <w:rFonts w:hint="eastAsia"/>
              </w:rPr>
            </w:pPr>
            <w:r>
              <w:t>S</w:t>
            </w:r>
            <w:r>
              <w:rPr>
                <w:rFonts w:hint="eastAsia"/>
              </w:rPr>
              <w:t>pager</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76" w:type="dxa"/>
          </w:tcPr>
          <w:p w:rsidR="005237A4" w:rsidRDefault="005237A4" w:rsidP="00904C6A">
            <w:pPr>
              <w:rPr>
                <w:rFonts w:hint="eastAsia"/>
              </w:rPr>
            </w:pPr>
          </w:p>
        </w:tc>
      </w:tr>
      <w:tr w:rsidR="005237A4" w:rsidTr="00904C6A">
        <w:trPr>
          <w:cantSplit/>
          <w:trHeight w:val="103"/>
        </w:trPr>
        <w:tc>
          <w:tcPr>
            <w:tcW w:w="1596" w:type="dxa"/>
          </w:tcPr>
          <w:p w:rsidR="005237A4" w:rsidRDefault="005237A4" w:rsidP="00904C6A">
            <w:pPr>
              <w:rPr>
                <w:rFonts w:hint="eastAsia"/>
              </w:rPr>
            </w:pPr>
            <w:r>
              <w:rPr>
                <w:rFonts w:hint="eastAsia"/>
              </w:rPr>
              <w:t>姓名</w:t>
            </w:r>
          </w:p>
        </w:tc>
        <w:tc>
          <w:tcPr>
            <w:tcW w:w="1716" w:type="dxa"/>
          </w:tcPr>
          <w:p w:rsidR="005237A4" w:rsidRDefault="005237A4" w:rsidP="00904C6A">
            <w:pPr>
              <w:rPr>
                <w:rFonts w:hint="eastAsia"/>
              </w:rPr>
            </w:pPr>
            <w:r>
              <w:rPr>
                <w:rFonts w:hint="eastAsia"/>
              </w:rPr>
              <w:t>sall_name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76" w:type="dxa"/>
          </w:tcPr>
          <w:p w:rsidR="005237A4" w:rsidRDefault="005237A4" w:rsidP="00904C6A">
            <w:pPr>
              <w:rPr>
                <w:rFonts w:hint="eastAsia"/>
              </w:rPr>
            </w:pPr>
          </w:p>
        </w:tc>
      </w:tr>
      <w:tr w:rsidR="005237A4" w:rsidTr="00904C6A">
        <w:trPr>
          <w:cantSplit/>
          <w:trHeight w:val="103"/>
        </w:trPr>
        <w:tc>
          <w:tcPr>
            <w:tcW w:w="1596" w:type="dxa"/>
          </w:tcPr>
          <w:p w:rsidR="005237A4" w:rsidRDefault="005237A4" w:rsidP="00904C6A">
            <w:pPr>
              <w:rPr>
                <w:rFonts w:hint="eastAsia"/>
              </w:rPr>
            </w:pPr>
            <w:r>
              <w:rPr>
                <w:rFonts w:hint="eastAsia"/>
              </w:rPr>
              <w:t>银行卡号</w:t>
            </w:r>
          </w:p>
        </w:tc>
        <w:tc>
          <w:tcPr>
            <w:tcW w:w="1716" w:type="dxa"/>
          </w:tcPr>
          <w:p w:rsidR="005237A4" w:rsidRDefault="005237A4" w:rsidP="00904C6A">
            <w:pPr>
              <w:rPr>
                <w:rFonts w:hint="eastAsia"/>
              </w:rPr>
            </w:pPr>
            <w:r>
              <w:rPr>
                <w:rFonts w:hint="eastAsia"/>
              </w:rPr>
              <w:t>scard0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76" w:type="dxa"/>
          </w:tcPr>
          <w:p w:rsidR="005237A4" w:rsidRDefault="005237A4" w:rsidP="00904C6A">
            <w:pPr>
              <w:rPr>
                <w:rFonts w:hint="eastAsia"/>
              </w:rPr>
            </w:pPr>
          </w:p>
        </w:tc>
      </w:tr>
      <w:tr w:rsidR="005237A4" w:rsidTr="00904C6A">
        <w:trPr>
          <w:cantSplit/>
          <w:trHeight w:val="103"/>
        </w:trPr>
        <w:tc>
          <w:tcPr>
            <w:tcW w:w="1596" w:type="dxa"/>
          </w:tcPr>
          <w:p w:rsidR="005237A4" w:rsidRDefault="005237A4" w:rsidP="00904C6A">
            <w:pPr>
              <w:rPr>
                <w:rFonts w:hint="eastAsia"/>
              </w:rPr>
            </w:pPr>
            <w:r>
              <w:rPr>
                <w:rFonts w:hint="eastAsia"/>
              </w:rPr>
              <w:t>操作类型</w:t>
            </w:r>
          </w:p>
        </w:tc>
        <w:tc>
          <w:tcPr>
            <w:tcW w:w="1716" w:type="dxa"/>
          </w:tcPr>
          <w:p w:rsidR="005237A4" w:rsidRPr="008B5B28" w:rsidRDefault="005237A4" w:rsidP="00904C6A">
            <w:pPr>
              <w:rPr>
                <w:rFonts w:hint="eastAsia"/>
              </w:rPr>
            </w:pPr>
            <w:r w:rsidRPr="008B5B28">
              <w:t>lbank_acc_type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76" w:type="dxa"/>
          </w:tcPr>
          <w:p w:rsidR="005237A4" w:rsidRDefault="005237A4" w:rsidP="00904C6A">
            <w:pPr>
              <w:rPr>
                <w:rFonts w:hint="eastAsia"/>
              </w:rPr>
            </w:pPr>
            <w:r>
              <w:rPr>
                <w:rFonts w:hint="eastAsia"/>
              </w:rPr>
              <w:t>数据字典：33</w:t>
            </w:r>
          </w:p>
        </w:tc>
      </w:tr>
      <w:tr w:rsidR="005237A4" w:rsidTr="00904C6A">
        <w:trPr>
          <w:cantSplit/>
          <w:trHeight w:val="103"/>
        </w:trPr>
        <w:tc>
          <w:tcPr>
            <w:tcW w:w="1596" w:type="dxa"/>
          </w:tcPr>
          <w:p w:rsidR="005237A4" w:rsidRDefault="005237A4" w:rsidP="00904C6A">
            <w:pPr>
              <w:rPr>
                <w:rFonts w:hint="eastAsia"/>
              </w:rPr>
            </w:pPr>
            <w:r>
              <w:rPr>
                <w:rFonts w:hint="eastAsia"/>
              </w:rPr>
              <w:t>增删标志</w:t>
            </w:r>
          </w:p>
        </w:tc>
        <w:tc>
          <w:tcPr>
            <w:tcW w:w="1716" w:type="dxa"/>
          </w:tcPr>
          <w:p w:rsidR="005237A4" w:rsidRPr="008B5B28" w:rsidRDefault="005237A4" w:rsidP="00904C6A">
            <w:r w:rsidRPr="008B5B28">
              <w:t>lvol9</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76" w:type="dxa"/>
          </w:tcPr>
          <w:p w:rsidR="005237A4" w:rsidRDefault="005237A4" w:rsidP="00904C6A">
            <w:pPr>
              <w:rPr>
                <w:rFonts w:hint="eastAsia"/>
              </w:rPr>
            </w:pPr>
            <w:r>
              <w:rPr>
                <w:rFonts w:hint="eastAsia"/>
              </w:rPr>
              <w:t>数据字典:44</w:t>
            </w:r>
          </w:p>
        </w:tc>
      </w:tr>
      <w:tr w:rsidR="005237A4" w:rsidTr="00904C6A">
        <w:trPr>
          <w:cantSplit/>
          <w:trHeight w:val="103"/>
        </w:trPr>
        <w:tc>
          <w:tcPr>
            <w:tcW w:w="1596" w:type="dxa"/>
          </w:tcPr>
          <w:p w:rsidR="005237A4" w:rsidRDefault="005237A4" w:rsidP="00904C6A">
            <w:pPr>
              <w:rPr>
                <w:rFonts w:hint="eastAsia"/>
              </w:rPr>
            </w:pPr>
            <w:r>
              <w:rPr>
                <w:rFonts w:hint="eastAsia"/>
              </w:rPr>
              <w:t>操作员号</w:t>
            </w:r>
          </w:p>
        </w:tc>
        <w:tc>
          <w:tcPr>
            <w:tcW w:w="1716" w:type="dxa"/>
          </w:tcPr>
          <w:p w:rsidR="005237A4" w:rsidRDefault="005237A4" w:rsidP="00904C6A">
            <w:pPr>
              <w:rPr>
                <w:rFonts w:hint="eastAsia"/>
              </w:rPr>
            </w:pPr>
            <w:r>
              <w:rPr>
                <w:rFonts w:hint="eastAsia"/>
              </w:rPr>
              <w:t>semp_no</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76" w:type="dxa"/>
          </w:tcPr>
          <w:p w:rsidR="005237A4" w:rsidRDefault="005237A4" w:rsidP="00904C6A">
            <w:pPr>
              <w:rPr>
                <w:rFonts w:hint="eastAsia"/>
              </w:rPr>
            </w:pPr>
          </w:p>
        </w:tc>
      </w:tr>
      <w:tr w:rsidR="005237A4" w:rsidTr="00904C6A">
        <w:trPr>
          <w:cantSplit/>
          <w:trHeight w:val="103"/>
        </w:trPr>
        <w:tc>
          <w:tcPr>
            <w:tcW w:w="1596" w:type="dxa"/>
          </w:tcPr>
          <w:p w:rsidR="005237A4" w:rsidRDefault="005237A4" w:rsidP="00904C6A">
            <w:pPr>
              <w:tabs>
                <w:tab w:val="left" w:pos="1170"/>
              </w:tabs>
              <w:rPr>
                <w:rFonts w:hint="eastAsia"/>
              </w:rPr>
            </w:pPr>
            <w:r>
              <w:rPr>
                <w:rFonts w:hint="eastAsia"/>
              </w:rPr>
              <w:t>错误码</w:t>
            </w:r>
          </w:p>
        </w:tc>
        <w:tc>
          <w:tcPr>
            <w:tcW w:w="1716" w:type="dxa"/>
          </w:tcPr>
          <w:p w:rsidR="005237A4" w:rsidRPr="002169D1" w:rsidRDefault="005237A4" w:rsidP="00904C6A">
            <w:pPr>
              <w:rPr>
                <w:rFonts w:hint="eastAsia"/>
              </w:rPr>
            </w:pPr>
            <w:r w:rsidRPr="002169D1">
              <w:t>lsafe_level</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76" w:type="dxa"/>
          </w:tcPr>
          <w:p w:rsidR="005237A4" w:rsidRDefault="005237A4" w:rsidP="00904C6A">
            <w:pPr>
              <w:rPr>
                <w:rFonts w:hint="eastAsia"/>
              </w:rPr>
            </w:pPr>
          </w:p>
        </w:tc>
      </w:tr>
      <w:tr w:rsidR="005237A4" w:rsidTr="00904C6A">
        <w:trPr>
          <w:cantSplit/>
          <w:trHeight w:val="103"/>
        </w:trPr>
        <w:tc>
          <w:tcPr>
            <w:tcW w:w="1596" w:type="dxa"/>
          </w:tcPr>
          <w:p w:rsidR="005237A4" w:rsidRDefault="005237A4" w:rsidP="00904C6A">
            <w:pPr>
              <w:rPr>
                <w:rFonts w:hint="eastAsia"/>
              </w:rPr>
            </w:pPr>
            <w:r>
              <w:rPr>
                <w:rFonts w:hint="eastAsia"/>
              </w:rPr>
              <w:t>备注</w:t>
            </w:r>
          </w:p>
        </w:tc>
        <w:tc>
          <w:tcPr>
            <w:tcW w:w="1716" w:type="dxa"/>
          </w:tcPr>
          <w:p w:rsidR="005237A4" w:rsidRPr="009A60CA" w:rsidRDefault="005237A4" w:rsidP="00904C6A">
            <w:r w:rsidRPr="009A60CA">
              <w:t>ssectypes</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76"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rPr>
          <w:rFonts w:hint="eastAsia"/>
        </w:rPr>
      </w:pPr>
      <w:r>
        <w:rPr>
          <w:rFonts w:hint="eastAsia"/>
        </w:rPr>
        <w:t>尚未解决的问题</w:t>
      </w:r>
    </w:p>
    <w:p w:rsidR="005237A4" w:rsidRPr="0048564A" w:rsidRDefault="005237A4" w:rsidP="005237A4">
      <w:pPr>
        <w:rPr>
          <w:rFonts w:hint="eastAsia"/>
        </w:rPr>
      </w:pPr>
    </w:p>
    <w:p w:rsidR="005237A4" w:rsidRDefault="005237A4" w:rsidP="005237A4">
      <w:pPr>
        <w:pStyle w:val="3"/>
        <w:tabs>
          <w:tab w:val="left" w:pos="180"/>
        </w:tabs>
        <w:ind w:hanging="1260"/>
      </w:pPr>
      <w:bookmarkStart w:id="107" w:name="_Toc337551601"/>
      <w:r>
        <w:rPr>
          <w:rFonts w:hint="eastAsia"/>
        </w:rPr>
        <w:lastRenderedPageBreak/>
        <w:t>一卡通预开户（目前考虑不成熟，先不做）</w:t>
      </w:r>
      <w:bookmarkEnd w:id="10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numPr>
          <w:ilvl w:val="0"/>
          <w:numId w:val="11"/>
        </w:numPr>
        <w:rPr>
          <w:rFonts w:hint="eastAsia"/>
        </w:rPr>
      </w:pPr>
      <w:r>
        <w:rPr>
          <w:rFonts w:hint="eastAsia"/>
        </w:rPr>
        <w:t>预开户的对象主要是需要卡厂在卡上打印用户信息的卡 比如教职工卡、学生卡）</w:t>
      </w:r>
    </w:p>
    <w:p w:rsidR="005237A4" w:rsidRDefault="005237A4" w:rsidP="005237A4">
      <w:pPr>
        <w:ind w:firstLine="420"/>
        <w:rPr>
          <w:rFonts w:hint="eastAsia"/>
        </w:rPr>
      </w:pPr>
      <w:r>
        <w:rPr>
          <w:rFonts w:hint="eastAsia"/>
        </w:rPr>
        <w:t>正式卡卡面印刷持卡人照片、学号、显示卡号等信息</w:t>
      </w:r>
    </w:p>
    <w:p w:rsidR="005237A4" w:rsidRDefault="005237A4" w:rsidP="005237A4">
      <w:pPr>
        <w:ind w:left="420" w:firstLine="420"/>
        <w:rPr>
          <w:rFonts w:hint="eastAsia"/>
        </w:rPr>
      </w:pPr>
      <w:r>
        <w:rPr>
          <w:rFonts w:hint="eastAsia"/>
        </w:rPr>
        <w:t>卡厂制卡前需要学校提供持卡人的照片、显示卡号（学号），有厂家统一制卡。</w:t>
      </w:r>
    </w:p>
    <w:p w:rsidR="005237A4" w:rsidRDefault="005237A4" w:rsidP="005237A4">
      <w:pPr>
        <w:rPr>
          <w:rFonts w:hint="eastAsia"/>
        </w:rPr>
      </w:pPr>
      <w:r>
        <w:rPr>
          <w:rFonts w:hint="eastAsia"/>
        </w:rPr>
        <w:t>进行批量生成（显示）卡号功能。</w:t>
      </w:r>
    </w:p>
    <w:p w:rsidR="005237A4" w:rsidRDefault="005237A4" w:rsidP="005237A4">
      <w:pPr>
        <w:pStyle w:val="2"/>
        <w:ind w:leftChars="0" w:left="0" w:firstLineChars="0" w:firstLine="0"/>
        <w:rPr>
          <w:rFonts w:hint="eastAsia"/>
        </w:rPr>
      </w:pPr>
      <w:r>
        <w:rPr>
          <w:rFonts w:hint="eastAsia"/>
        </w:rPr>
        <w:t>目前：广州大学城的预开户开的帐户是客户号，本系统预开户使用的是显示卡号。</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260"/>
        <w:gridCol w:w="1980"/>
        <w:gridCol w:w="1620"/>
        <w:gridCol w:w="162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输入项</w:t>
            </w:r>
          </w:p>
        </w:tc>
        <w:tc>
          <w:tcPr>
            <w:tcW w:w="1260" w:type="dxa"/>
            <w:shd w:val="clear" w:color="auto" w:fill="B3B3B3"/>
          </w:tcPr>
          <w:p w:rsidR="005237A4" w:rsidRDefault="005237A4" w:rsidP="00904C6A">
            <w:pPr>
              <w:tabs>
                <w:tab w:val="left" w:pos="787"/>
              </w:tabs>
              <w:rPr>
                <w:rFonts w:hint="eastAsia"/>
                <w:b/>
              </w:rPr>
            </w:pPr>
            <w:r>
              <w:rPr>
                <w:rFonts w:hint="eastAsia"/>
                <w:b/>
              </w:rPr>
              <w:t>最大长度</w:t>
            </w:r>
          </w:p>
        </w:tc>
        <w:tc>
          <w:tcPr>
            <w:tcW w:w="1980" w:type="dxa"/>
            <w:shd w:val="clear" w:color="auto" w:fill="B3B3B3"/>
          </w:tcPr>
          <w:p w:rsidR="005237A4" w:rsidRDefault="005237A4" w:rsidP="00904C6A">
            <w:pPr>
              <w:tabs>
                <w:tab w:val="left" w:pos="787"/>
              </w:tabs>
              <w:rPr>
                <w:rFonts w:hint="eastAsia"/>
                <w:b/>
              </w:rPr>
            </w:pPr>
            <w:r>
              <w:rPr>
                <w:rFonts w:hint="eastAsia"/>
                <w:b/>
              </w:rPr>
              <w:t>cpack域</w:t>
            </w:r>
          </w:p>
        </w:tc>
        <w:tc>
          <w:tcPr>
            <w:tcW w:w="1620" w:type="dxa"/>
            <w:shd w:val="clear" w:color="auto" w:fill="B3B3B3"/>
          </w:tcPr>
          <w:p w:rsidR="005237A4" w:rsidRDefault="005237A4" w:rsidP="00904C6A">
            <w:pPr>
              <w:tabs>
                <w:tab w:val="left" w:pos="300"/>
              </w:tabs>
              <w:rPr>
                <w:rFonts w:hint="eastAsia"/>
                <w:b/>
              </w:rPr>
            </w:pPr>
            <w:r>
              <w:rPr>
                <w:rFonts w:hint="eastAsia"/>
                <w:b/>
              </w:rPr>
              <w:t>是否必需</w:t>
            </w:r>
          </w:p>
        </w:tc>
        <w:tc>
          <w:tcPr>
            <w:tcW w:w="162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站点号</w:t>
            </w:r>
          </w:p>
        </w:tc>
        <w:tc>
          <w:tcPr>
            <w:tcW w:w="1260" w:type="dxa"/>
          </w:tcPr>
          <w:p w:rsidR="005237A4" w:rsidRDefault="005237A4" w:rsidP="00904C6A">
            <w:pPr>
              <w:tabs>
                <w:tab w:val="left" w:pos="787"/>
              </w:tabs>
              <w:rPr>
                <w:rFonts w:hint="eastAsia"/>
              </w:rPr>
            </w:pPr>
          </w:p>
        </w:tc>
        <w:tc>
          <w:tcPr>
            <w:tcW w:w="1980" w:type="dxa"/>
          </w:tcPr>
          <w:p w:rsidR="005237A4" w:rsidRDefault="005237A4" w:rsidP="00904C6A">
            <w:pPr>
              <w:tabs>
                <w:tab w:val="center" w:pos="1199"/>
              </w:tabs>
            </w:pPr>
            <w:r>
              <w:t>lcert_code</w:t>
            </w:r>
          </w:p>
        </w:tc>
        <w:tc>
          <w:tcPr>
            <w:tcW w:w="1620" w:type="dxa"/>
          </w:tcPr>
          <w:p w:rsidR="005237A4" w:rsidRDefault="005237A4" w:rsidP="00904C6A">
            <w:pPr>
              <w:tabs>
                <w:tab w:val="left" w:pos="787"/>
              </w:tabs>
              <w:rPr>
                <w:rFonts w:hint="eastAsia"/>
              </w:rPr>
            </w:pPr>
            <w:r>
              <w:rPr>
                <w:rFonts w:hint="eastAsia"/>
              </w:rPr>
              <w:t>Y</w:t>
            </w:r>
          </w:p>
        </w:tc>
        <w:tc>
          <w:tcPr>
            <w:tcW w:w="1620" w:type="dxa"/>
          </w:tcPr>
          <w:p w:rsidR="005237A4" w:rsidRDefault="005237A4" w:rsidP="00904C6A">
            <w:pPr>
              <w:tabs>
                <w:tab w:val="left" w:pos="787"/>
              </w:tabs>
            </w:pPr>
          </w:p>
        </w:tc>
      </w:tr>
      <w:tr w:rsidR="005237A4" w:rsidTr="00904C6A">
        <w:trPr>
          <w:cantSplit/>
        </w:trPr>
        <w:tc>
          <w:tcPr>
            <w:tcW w:w="1548" w:type="dxa"/>
          </w:tcPr>
          <w:p w:rsidR="005237A4" w:rsidRDefault="005237A4" w:rsidP="00904C6A">
            <w:pPr>
              <w:rPr>
                <w:rFonts w:hint="eastAsia"/>
              </w:rPr>
            </w:pPr>
            <w:r>
              <w:rPr>
                <w:rFonts w:hint="eastAsia"/>
              </w:rPr>
              <w:t>操作员</w:t>
            </w:r>
          </w:p>
        </w:tc>
        <w:tc>
          <w:tcPr>
            <w:tcW w:w="1260" w:type="dxa"/>
          </w:tcPr>
          <w:p w:rsidR="005237A4" w:rsidRDefault="005237A4" w:rsidP="00904C6A">
            <w:pPr>
              <w:rPr>
                <w:rFonts w:hint="eastAsia"/>
              </w:rPr>
            </w:pPr>
          </w:p>
        </w:tc>
        <w:tc>
          <w:tcPr>
            <w:tcW w:w="1980" w:type="dxa"/>
          </w:tcPr>
          <w:p w:rsidR="005237A4" w:rsidRDefault="005237A4" w:rsidP="00904C6A">
            <w:pPr>
              <w:rPr>
                <w:rFonts w:hint="eastAsia"/>
              </w:rPr>
            </w:pPr>
            <w:r>
              <w:t>semp</w:t>
            </w:r>
          </w:p>
        </w:tc>
        <w:tc>
          <w:tcPr>
            <w:tcW w:w="1620" w:type="dxa"/>
          </w:tcPr>
          <w:p w:rsidR="005237A4" w:rsidRDefault="005237A4" w:rsidP="00904C6A">
            <w:pPr>
              <w:rPr>
                <w:rFonts w:hint="eastAsia"/>
              </w:rPr>
            </w:pPr>
            <w:r>
              <w:rPr>
                <w:rFonts w:hint="eastAsia"/>
              </w:rPr>
              <w:t>Y</w:t>
            </w:r>
          </w:p>
        </w:tc>
        <w:tc>
          <w:tcPr>
            <w:tcW w:w="162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校区</w:t>
            </w:r>
          </w:p>
        </w:tc>
        <w:tc>
          <w:tcPr>
            <w:tcW w:w="1260" w:type="dxa"/>
          </w:tcPr>
          <w:p w:rsidR="005237A4" w:rsidRDefault="005237A4" w:rsidP="00904C6A">
            <w:pPr>
              <w:tabs>
                <w:tab w:val="left" w:pos="787"/>
              </w:tabs>
              <w:rPr>
                <w:rFonts w:hint="eastAsia"/>
              </w:rPr>
            </w:pPr>
            <w:r>
              <w:rPr>
                <w:rFonts w:hint="eastAsia"/>
              </w:rPr>
              <w:t>2</w:t>
            </w:r>
          </w:p>
        </w:tc>
        <w:tc>
          <w:tcPr>
            <w:tcW w:w="1980" w:type="dxa"/>
          </w:tcPr>
          <w:p w:rsidR="005237A4" w:rsidRDefault="005237A4" w:rsidP="00904C6A">
            <w:pPr>
              <w:tabs>
                <w:tab w:val="left" w:pos="787"/>
              </w:tabs>
              <w:rPr>
                <w:rFonts w:hint="eastAsia"/>
              </w:rPr>
            </w:pPr>
          </w:p>
        </w:tc>
        <w:tc>
          <w:tcPr>
            <w:tcW w:w="1620" w:type="dxa"/>
          </w:tcPr>
          <w:p w:rsidR="005237A4" w:rsidRDefault="005237A4" w:rsidP="00904C6A">
            <w:pPr>
              <w:rPr>
                <w:rFonts w:hint="eastAsia"/>
                <w:b/>
              </w:rPr>
            </w:pPr>
            <w:r>
              <w:rPr>
                <w:rFonts w:hint="eastAsia"/>
              </w:rPr>
              <w:t>Y</w:t>
            </w:r>
          </w:p>
        </w:tc>
        <w:tc>
          <w:tcPr>
            <w:tcW w:w="1620" w:type="dxa"/>
          </w:tcPr>
          <w:p w:rsidR="005237A4" w:rsidRDefault="005237A4" w:rsidP="00904C6A">
            <w:pPr>
              <w:tabs>
                <w:tab w:val="left" w:pos="787"/>
              </w:tabs>
              <w:rPr>
                <w:rFonts w:hint="eastAsia"/>
                <w:b/>
              </w:rPr>
            </w:pPr>
          </w:p>
        </w:tc>
      </w:tr>
      <w:tr w:rsidR="005237A4" w:rsidTr="00904C6A">
        <w:trPr>
          <w:cantSplit/>
        </w:trPr>
        <w:tc>
          <w:tcPr>
            <w:tcW w:w="1548" w:type="dxa"/>
          </w:tcPr>
          <w:p w:rsidR="005237A4" w:rsidRDefault="005237A4" w:rsidP="00904C6A">
            <w:pPr>
              <w:rPr>
                <w:rFonts w:hint="eastAsia"/>
              </w:rPr>
            </w:pPr>
            <w:r>
              <w:rPr>
                <w:rFonts w:hint="eastAsia"/>
              </w:rPr>
              <w:t>卡类型</w:t>
            </w:r>
          </w:p>
        </w:tc>
        <w:tc>
          <w:tcPr>
            <w:tcW w:w="1260" w:type="dxa"/>
          </w:tcPr>
          <w:p w:rsidR="005237A4" w:rsidRDefault="005237A4" w:rsidP="00904C6A">
            <w:pPr>
              <w:tabs>
                <w:tab w:val="left" w:pos="787"/>
              </w:tabs>
              <w:rPr>
                <w:rFonts w:hint="eastAsia"/>
              </w:rPr>
            </w:pPr>
          </w:p>
        </w:tc>
        <w:tc>
          <w:tcPr>
            <w:tcW w:w="1980" w:type="dxa"/>
          </w:tcPr>
          <w:p w:rsidR="005237A4" w:rsidRDefault="005237A4" w:rsidP="00904C6A">
            <w:pPr>
              <w:tabs>
                <w:tab w:val="left" w:pos="787"/>
              </w:tabs>
              <w:rPr>
                <w:rFonts w:hint="eastAsia"/>
              </w:rPr>
            </w:pPr>
          </w:p>
        </w:tc>
        <w:tc>
          <w:tcPr>
            <w:tcW w:w="1620" w:type="dxa"/>
          </w:tcPr>
          <w:p w:rsidR="005237A4" w:rsidRDefault="005237A4" w:rsidP="00904C6A">
            <w:pPr>
              <w:rPr>
                <w:rFonts w:hint="eastAsia"/>
              </w:rPr>
            </w:pPr>
            <w:r>
              <w:rPr>
                <w:rFonts w:hint="eastAsia"/>
              </w:rPr>
              <w:t>Y</w:t>
            </w:r>
          </w:p>
        </w:tc>
        <w:tc>
          <w:tcPr>
            <w:tcW w:w="1620"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客户号</w:t>
            </w:r>
          </w:p>
        </w:tc>
        <w:tc>
          <w:tcPr>
            <w:tcW w:w="1260" w:type="dxa"/>
          </w:tcPr>
          <w:p w:rsidR="005237A4" w:rsidRDefault="005237A4" w:rsidP="00904C6A">
            <w:pPr>
              <w:rPr>
                <w:rFonts w:hint="eastAsia"/>
              </w:rPr>
            </w:pPr>
          </w:p>
        </w:tc>
        <w:tc>
          <w:tcPr>
            <w:tcW w:w="1980" w:type="dxa"/>
          </w:tcPr>
          <w:p w:rsidR="005237A4" w:rsidRDefault="005237A4" w:rsidP="00904C6A">
            <w:pPr>
              <w:rPr>
                <w:rFonts w:hint="eastAsia"/>
              </w:rPr>
            </w:pPr>
          </w:p>
        </w:tc>
        <w:tc>
          <w:tcPr>
            <w:tcW w:w="1620" w:type="dxa"/>
          </w:tcPr>
          <w:p w:rsidR="005237A4" w:rsidRDefault="005237A4" w:rsidP="00904C6A">
            <w:pPr>
              <w:rPr>
                <w:rFonts w:hint="eastAsia"/>
              </w:rPr>
            </w:pPr>
            <w:r>
              <w:rPr>
                <w:rFonts w:hint="eastAsia"/>
              </w:rPr>
              <w:t>Y</w:t>
            </w:r>
          </w:p>
        </w:tc>
        <w:tc>
          <w:tcPr>
            <w:tcW w:w="162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682"/>
        <w:gridCol w:w="162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682" w:type="dxa"/>
            <w:shd w:val="clear" w:color="auto" w:fill="B3B3B3"/>
          </w:tcPr>
          <w:p w:rsidR="005237A4" w:rsidRDefault="005237A4" w:rsidP="00904C6A">
            <w:pPr>
              <w:tabs>
                <w:tab w:val="left" w:pos="787"/>
              </w:tabs>
              <w:rPr>
                <w:rFonts w:hint="eastAsia"/>
                <w:b/>
              </w:rPr>
            </w:pPr>
            <w:r>
              <w:rPr>
                <w:rFonts w:hint="eastAsia"/>
                <w:b/>
              </w:rPr>
              <w:t>是否必需</w:t>
            </w:r>
          </w:p>
        </w:tc>
        <w:tc>
          <w:tcPr>
            <w:tcW w:w="162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682" w:type="dxa"/>
          </w:tcPr>
          <w:p w:rsidR="005237A4" w:rsidRDefault="005237A4" w:rsidP="00904C6A">
            <w:pPr>
              <w:rPr>
                <w:rFonts w:hint="eastAsia"/>
              </w:rPr>
            </w:pPr>
          </w:p>
        </w:tc>
        <w:tc>
          <w:tcPr>
            <w:tcW w:w="162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682" w:type="dxa"/>
            <w:tcBorders>
              <w:bottom w:val="single" w:sz="4" w:space="0" w:color="auto"/>
            </w:tcBorders>
          </w:tcPr>
          <w:p w:rsidR="005237A4" w:rsidRDefault="005237A4" w:rsidP="00904C6A">
            <w:pPr>
              <w:rPr>
                <w:rFonts w:hint="eastAsia"/>
              </w:rPr>
            </w:pPr>
          </w:p>
        </w:tc>
        <w:tc>
          <w:tcPr>
            <w:tcW w:w="162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682" w:type="dxa"/>
          </w:tcPr>
          <w:p w:rsidR="005237A4" w:rsidRDefault="005237A4" w:rsidP="00904C6A">
            <w:pPr>
              <w:rPr>
                <w:rFonts w:hint="eastAsia"/>
              </w:rPr>
            </w:pPr>
          </w:p>
        </w:tc>
        <w:tc>
          <w:tcPr>
            <w:tcW w:w="162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pStyle w:val="2"/>
              <w:tabs>
                <w:tab w:val="left" w:pos="2110"/>
              </w:tabs>
              <w:ind w:leftChars="0" w:left="0" w:firstLineChars="0" w:firstLine="0"/>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pStyle w:val="2"/>
              <w:tabs>
                <w:tab w:val="left" w:pos="2110"/>
              </w:tabs>
              <w:ind w:leftChars="0" w:left="0" w:firstLineChars="0" w:firstLine="0"/>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pStyle w:val="2"/>
              <w:tabs>
                <w:tab w:val="left" w:pos="2110"/>
              </w:tabs>
              <w:ind w:leftChars="0" w:left="0" w:firstLineChars="0" w:firstLine="0"/>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pStyle w:val="2"/>
              <w:tabs>
                <w:tab w:val="left" w:pos="2110"/>
              </w:tabs>
              <w:ind w:leftChars="0" w:left="0" w:firstLineChars="0" w:firstLine="0"/>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6</w:t>
            </w:r>
          </w:p>
        </w:tc>
        <w:tc>
          <w:tcPr>
            <w:tcW w:w="6970" w:type="dxa"/>
          </w:tcPr>
          <w:p w:rsidR="005237A4" w:rsidRDefault="005237A4" w:rsidP="00904C6A">
            <w:pPr>
              <w:pStyle w:val="2"/>
              <w:tabs>
                <w:tab w:val="left" w:pos="2110"/>
              </w:tabs>
              <w:ind w:leftChars="0" w:left="0" w:firstLineChars="0" w:firstLine="0"/>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pStyle w:val="2"/>
              <w:tabs>
                <w:tab w:val="left" w:pos="2110"/>
              </w:tabs>
              <w:ind w:leftChars="0" w:left="0" w:firstLineChars="0" w:firstLine="0"/>
              <w:rPr>
                <w:rFonts w:hint="eastAsia"/>
              </w:rPr>
            </w:pPr>
          </w:p>
        </w:tc>
      </w:tr>
      <w:tr w:rsidR="005237A4" w:rsidTr="00904C6A">
        <w:trPr>
          <w:cantSplit/>
        </w:trPr>
        <w:tc>
          <w:tcPr>
            <w:tcW w:w="878" w:type="dxa"/>
          </w:tcPr>
          <w:p w:rsidR="005237A4" w:rsidRDefault="005237A4" w:rsidP="00904C6A">
            <w:pPr>
              <w:rPr>
                <w:rFonts w:hint="eastAsia"/>
              </w:rPr>
            </w:pPr>
            <w:r>
              <w:rPr>
                <w:rFonts w:hint="eastAsia"/>
              </w:rPr>
              <w:t>8</w:t>
            </w:r>
          </w:p>
        </w:tc>
        <w:tc>
          <w:tcPr>
            <w:tcW w:w="6970" w:type="dxa"/>
          </w:tcPr>
          <w:p w:rsidR="005237A4" w:rsidRDefault="005237A4" w:rsidP="00904C6A">
            <w:pPr>
              <w:pStyle w:val="2"/>
              <w:tabs>
                <w:tab w:val="left" w:pos="2110"/>
              </w:tabs>
              <w:ind w:leftChars="0" w:left="0" w:firstLineChars="0" w:firstLine="0"/>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pStyle w:val="2"/>
              <w:ind w:leftChars="0" w:left="0" w:firstLineChars="0" w:firstLine="0"/>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pPr>
              <w:pStyle w:val="2"/>
              <w:ind w:leftChars="0" w:left="0" w:firstLineChars="0" w:firstLine="0"/>
              <w:rPr>
                <w:rFonts w:hint="eastAsia"/>
              </w:rPr>
            </w:pPr>
          </w:p>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108" w:name="_Toc337551602"/>
      <w:r>
        <w:rPr>
          <w:rFonts w:hint="eastAsia"/>
        </w:rPr>
        <w:t>卡务管理</w:t>
      </w:r>
      <w:bookmarkEnd w:id="108"/>
    </w:p>
    <w:p w:rsidR="005237A4" w:rsidRDefault="005237A4" w:rsidP="005237A4">
      <w:pPr>
        <w:pStyle w:val="3"/>
        <w:tabs>
          <w:tab w:val="left" w:pos="180"/>
        </w:tabs>
        <w:ind w:hanging="1260"/>
        <w:rPr>
          <w:rFonts w:hint="eastAsia"/>
        </w:rPr>
      </w:pPr>
      <w:bookmarkStart w:id="109" w:name="_Toc337551603"/>
      <w:r>
        <w:rPr>
          <w:rFonts w:hint="eastAsia"/>
        </w:rPr>
        <w:t>一卡通预开户客户信息查询（目前考虑不成熟，先不做）</w:t>
      </w:r>
      <w:bookmarkEnd w:id="10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查询预开户的客户信息，采用【客户信息查询功能841605】</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360"/>
        <w:gridCol w:w="1956"/>
        <w:gridCol w:w="1716"/>
        <w:gridCol w:w="1716"/>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956" w:type="dxa"/>
            <w:shd w:val="clear" w:color="auto" w:fill="B3B3B3"/>
          </w:tcPr>
          <w:p w:rsidR="005237A4" w:rsidRDefault="005237A4" w:rsidP="00904C6A">
            <w:pPr>
              <w:tabs>
                <w:tab w:val="left" w:pos="787"/>
              </w:tabs>
              <w:rPr>
                <w:rFonts w:hint="eastAsia"/>
                <w:b/>
              </w:rPr>
            </w:pPr>
            <w:r>
              <w:rPr>
                <w:rFonts w:hint="eastAsia"/>
                <w:b/>
              </w:rPr>
              <w:t>cpack域</w:t>
            </w:r>
          </w:p>
        </w:tc>
        <w:tc>
          <w:tcPr>
            <w:tcW w:w="1716" w:type="dxa"/>
            <w:shd w:val="clear" w:color="auto" w:fill="B3B3B3"/>
          </w:tcPr>
          <w:p w:rsidR="005237A4" w:rsidRDefault="005237A4" w:rsidP="00904C6A">
            <w:pPr>
              <w:tabs>
                <w:tab w:val="left" w:pos="787"/>
              </w:tabs>
              <w:rPr>
                <w:rFonts w:hint="eastAsia"/>
                <w:b/>
              </w:rPr>
            </w:pPr>
            <w:r>
              <w:rPr>
                <w:rFonts w:hint="eastAsia"/>
                <w:b/>
              </w:rPr>
              <w:t>是否必需</w:t>
            </w:r>
          </w:p>
        </w:tc>
        <w:tc>
          <w:tcPr>
            <w:tcW w:w="1716"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站点号</w:t>
            </w:r>
          </w:p>
        </w:tc>
        <w:tc>
          <w:tcPr>
            <w:tcW w:w="1360" w:type="dxa"/>
          </w:tcPr>
          <w:p w:rsidR="005237A4" w:rsidRDefault="005237A4" w:rsidP="00904C6A">
            <w:pPr>
              <w:tabs>
                <w:tab w:val="left" w:pos="787"/>
              </w:tabs>
              <w:rPr>
                <w:rFonts w:hint="eastAsia"/>
              </w:rPr>
            </w:pPr>
          </w:p>
        </w:tc>
        <w:tc>
          <w:tcPr>
            <w:tcW w:w="1956" w:type="dxa"/>
          </w:tcPr>
          <w:p w:rsidR="005237A4" w:rsidRDefault="005237A4" w:rsidP="00904C6A">
            <w:pPr>
              <w:tabs>
                <w:tab w:val="center" w:pos="1199"/>
              </w:tabs>
            </w:pPr>
            <w:r>
              <w:t>lcert_code</w:t>
            </w:r>
          </w:p>
        </w:tc>
        <w:tc>
          <w:tcPr>
            <w:tcW w:w="1716" w:type="dxa"/>
          </w:tcPr>
          <w:p w:rsidR="005237A4" w:rsidRDefault="005237A4" w:rsidP="00904C6A">
            <w:pPr>
              <w:tabs>
                <w:tab w:val="left" w:pos="787"/>
              </w:tabs>
              <w:rPr>
                <w:rFonts w:hint="eastAsia"/>
              </w:rPr>
            </w:pPr>
            <w:r>
              <w:rPr>
                <w:rFonts w:hint="eastAsia"/>
              </w:rPr>
              <w:t>Y</w:t>
            </w:r>
          </w:p>
        </w:tc>
        <w:tc>
          <w:tcPr>
            <w:tcW w:w="1716" w:type="dxa"/>
          </w:tcPr>
          <w:p w:rsidR="005237A4" w:rsidRDefault="005237A4" w:rsidP="00904C6A">
            <w:pPr>
              <w:tabs>
                <w:tab w:val="left" w:pos="787"/>
              </w:tabs>
            </w:pPr>
          </w:p>
        </w:tc>
      </w:tr>
      <w:tr w:rsidR="005237A4" w:rsidTr="00904C6A">
        <w:trPr>
          <w:cantSplit/>
        </w:trPr>
        <w:tc>
          <w:tcPr>
            <w:tcW w:w="1596" w:type="dxa"/>
          </w:tcPr>
          <w:p w:rsidR="005237A4" w:rsidRDefault="005237A4" w:rsidP="00904C6A">
            <w:pPr>
              <w:rPr>
                <w:rFonts w:hint="eastAsia"/>
              </w:rPr>
            </w:pPr>
            <w:r>
              <w:rPr>
                <w:rFonts w:hint="eastAsia"/>
              </w:rPr>
              <w:t>操作员</w:t>
            </w:r>
          </w:p>
        </w:tc>
        <w:tc>
          <w:tcPr>
            <w:tcW w:w="1360" w:type="dxa"/>
          </w:tcPr>
          <w:p w:rsidR="005237A4" w:rsidRDefault="005237A4" w:rsidP="00904C6A">
            <w:pPr>
              <w:rPr>
                <w:rFonts w:hint="eastAsia"/>
              </w:rPr>
            </w:pPr>
          </w:p>
        </w:tc>
        <w:tc>
          <w:tcPr>
            <w:tcW w:w="1956" w:type="dxa"/>
          </w:tcPr>
          <w:p w:rsidR="005237A4" w:rsidRDefault="005237A4" w:rsidP="00904C6A">
            <w:pPr>
              <w:rPr>
                <w:rFonts w:hint="eastAsia"/>
              </w:rPr>
            </w:pPr>
            <w:r>
              <w:t>semp</w:t>
            </w:r>
          </w:p>
        </w:tc>
        <w:tc>
          <w:tcPr>
            <w:tcW w:w="1716" w:type="dxa"/>
          </w:tcPr>
          <w:p w:rsidR="005237A4" w:rsidRDefault="005237A4" w:rsidP="00904C6A">
            <w:pPr>
              <w:rPr>
                <w:rFonts w:hint="eastAsia"/>
              </w:rPr>
            </w:pPr>
            <w:r>
              <w:rPr>
                <w:rFonts w:hint="eastAsia"/>
              </w:rPr>
              <w:t>Y</w:t>
            </w:r>
          </w:p>
        </w:tc>
        <w:tc>
          <w:tcPr>
            <w:tcW w:w="1716"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校区</w:t>
            </w:r>
          </w:p>
        </w:tc>
        <w:tc>
          <w:tcPr>
            <w:tcW w:w="1360" w:type="dxa"/>
          </w:tcPr>
          <w:p w:rsidR="005237A4" w:rsidRDefault="005237A4" w:rsidP="00904C6A">
            <w:pPr>
              <w:tabs>
                <w:tab w:val="left" w:pos="787"/>
              </w:tabs>
              <w:rPr>
                <w:rFonts w:hint="eastAsia"/>
              </w:rPr>
            </w:pPr>
          </w:p>
        </w:tc>
        <w:tc>
          <w:tcPr>
            <w:tcW w:w="1956" w:type="dxa"/>
          </w:tcPr>
          <w:p w:rsidR="005237A4" w:rsidRDefault="005237A4" w:rsidP="00904C6A">
            <w:pPr>
              <w:tabs>
                <w:tab w:val="left" w:pos="787"/>
              </w:tabs>
              <w:rPr>
                <w:rFonts w:hint="eastAsia"/>
              </w:rPr>
            </w:pPr>
          </w:p>
        </w:tc>
        <w:tc>
          <w:tcPr>
            <w:tcW w:w="1716" w:type="dxa"/>
          </w:tcPr>
          <w:p w:rsidR="005237A4" w:rsidRDefault="005237A4" w:rsidP="00904C6A">
            <w:pPr>
              <w:tabs>
                <w:tab w:val="left" w:pos="787"/>
              </w:tabs>
              <w:rPr>
                <w:b/>
              </w:rPr>
            </w:pPr>
          </w:p>
        </w:tc>
        <w:tc>
          <w:tcPr>
            <w:tcW w:w="1716" w:type="dxa"/>
          </w:tcPr>
          <w:p w:rsidR="005237A4" w:rsidRDefault="005237A4" w:rsidP="00904C6A">
            <w:pPr>
              <w:tabs>
                <w:tab w:val="left" w:pos="787"/>
              </w:tabs>
              <w:rPr>
                <w:b/>
              </w:rPr>
            </w:pPr>
          </w:p>
        </w:tc>
      </w:tr>
      <w:tr w:rsidR="005237A4" w:rsidTr="00904C6A">
        <w:trPr>
          <w:cantSplit/>
        </w:trPr>
        <w:tc>
          <w:tcPr>
            <w:tcW w:w="1596" w:type="dxa"/>
          </w:tcPr>
          <w:p w:rsidR="005237A4" w:rsidRDefault="005237A4" w:rsidP="00904C6A">
            <w:pPr>
              <w:rPr>
                <w:rFonts w:hint="eastAsia"/>
              </w:rPr>
            </w:pPr>
            <w:r>
              <w:rPr>
                <w:rFonts w:hint="eastAsia"/>
              </w:rPr>
              <w:t>部门代码</w:t>
            </w:r>
          </w:p>
        </w:tc>
        <w:tc>
          <w:tcPr>
            <w:tcW w:w="1360" w:type="dxa"/>
          </w:tcPr>
          <w:p w:rsidR="005237A4" w:rsidRDefault="005237A4" w:rsidP="00904C6A">
            <w:pPr>
              <w:tabs>
                <w:tab w:val="left" w:pos="787"/>
              </w:tabs>
              <w:rPr>
                <w:rFonts w:hint="eastAsia"/>
              </w:rPr>
            </w:pPr>
          </w:p>
        </w:tc>
        <w:tc>
          <w:tcPr>
            <w:tcW w:w="1956" w:type="dxa"/>
          </w:tcPr>
          <w:p w:rsidR="005237A4" w:rsidRDefault="005237A4" w:rsidP="00904C6A">
            <w:pPr>
              <w:tabs>
                <w:tab w:val="left" w:pos="787"/>
              </w:tabs>
              <w:rPr>
                <w:rFonts w:hint="eastAsia"/>
              </w:rPr>
            </w:pPr>
          </w:p>
        </w:tc>
        <w:tc>
          <w:tcPr>
            <w:tcW w:w="1716" w:type="dxa"/>
          </w:tcPr>
          <w:p w:rsidR="005237A4" w:rsidRDefault="005237A4" w:rsidP="00904C6A">
            <w:pPr>
              <w:tabs>
                <w:tab w:val="left" w:pos="787"/>
              </w:tabs>
              <w:rPr>
                <w:b/>
              </w:rPr>
            </w:pPr>
          </w:p>
        </w:tc>
        <w:tc>
          <w:tcPr>
            <w:tcW w:w="1716" w:type="dxa"/>
          </w:tcPr>
          <w:p w:rsidR="005237A4" w:rsidRDefault="005237A4" w:rsidP="00904C6A">
            <w:pPr>
              <w:tabs>
                <w:tab w:val="left" w:pos="787"/>
              </w:tabs>
              <w:rPr>
                <w:b/>
              </w:rPr>
            </w:pPr>
          </w:p>
        </w:tc>
      </w:tr>
      <w:tr w:rsidR="005237A4" w:rsidTr="00904C6A">
        <w:trPr>
          <w:cantSplit/>
        </w:trPr>
        <w:tc>
          <w:tcPr>
            <w:tcW w:w="1596" w:type="dxa"/>
          </w:tcPr>
          <w:p w:rsidR="005237A4" w:rsidRDefault="005237A4" w:rsidP="00904C6A">
            <w:pPr>
              <w:rPr>
                <w:rFonts w:hint="eastAsia"/>
              </w:rPr>
            </w:pPr>
            <w:r>
              <w:rPr>
                <w:rFonts w:hint="eastAsia"/>
              </w:rPr>
              <w:t>专业</w:t>
            </w:r>
          </w:p>
        </w:tc>
        <w:tc>
          <w:tcPr>
            <w:tcW w:w="1360" w:type="dxa"/>
          </w:tcPr>
          <w:p w:rsidR="005237A4" w:rsidRDefault="005237A4" w:rsidP="00904C6A">
            <w:pPr>
              <w:rPr>
                <w:rFonts w:hint="eastAsia"/>
              </w:rPr>
            </w:pPr>
          </w:p>
        </w:tc>
        <w:tc>
          <w:tcPr>
            <w:tcW w:w="1956" w:type="dxa"/>
          </w:tcPr>
          <w:p w:rsidR="005237A4" w:rsidRDefault="005237A4" w:rsidP="00904C6A">
            <w:pPr>
              <w:rPr>
                <w:rFonts w:hint="eastAsia"/>
              </w:rPr>
            </w:pPr>
          </w:p>
        </w:tc>
        <w:tc>
          <w:tcPr>
            <w:tcW w:w="1716" w:type="dxa"/>
          </w:tcPr>
          <w:p w:rsidR="005237A4" w:rsidRDefault="005237A4" w:rsidP="00904C6A">
            <w:pPr>
              <w:rPr>
                <w:rFonts w:hint="eastAsia"/>
              </w:rPr>
            </w:pPr>
          </w:p>
        </w:tc>
        <w:tc>
          <w:tcPr>
            <w:tcW w:w="1716"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班级</w:t>
            </w:r>
          </w:p>
        </w:tc>
        <w:tc>
          <w:tcPr>
            <w:tcW w:w="1360" w:type="dxa"/>
          </w:tcPr>
          <w:p w:rsidR="005237A4" w:rsidRDefault="005237A4" w:rsidP="00904C6A">
            <w:pPr>
              <w:rPr>
                <w:rFonts w:hint="eastAsia"/>
              </w:rPr>
            </w:pPr>
          </w:p>
        </w:tc>
        <w:tc>
          <w:tcPr>
            <w:tcW w:w="1956" w:type="dxa"/>
          </w:tcPr>
          <w:p w:rsidR="005237A4" w:rsidRDefault="005237A4" w:rsidP="00904C6A">
            <w:pPr>
              <w:rPr>
                <w:rFonts w:hint="eastAsia"/>
              </w:rPr>
            </w:pPr>
          </w:p>
        </w:tc>
        <w:tc>
          <w:tcPr>
            <w:tcW w:w="1716" w:type="dxa"/>
          </w:tcPr>
          <w:p w:rsidR="005237A4" w:rsidRDefault="005237A4" w:rsidP="00904C6A">
            <w:pPr>
              <w:rPr>
                <w:rFonts w:hint="eastAsia"/>
              </w:rPr>
            </w:pPr>
          </w:p>
        </w:tc>
        <w:tc>
          <w:tcPr>
            <w:tcW w:w="1716"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lastRenderedPageBreak/>
              <w:t>学工号</w:t>
            </w:r>
          </w:p>
        </w:tc>
        <w:tc>
          <w:tcPr>
            <w:tcW w:w="1360" w:type="dxa"/>
          </w:tcPr>
          <w:p w:rsidR="005237A4" w:rsidRDefault="005237A4" w:rsidP="00904C6A">
            <w:pPr>
              <w:rPr>
                <w:rFonts w:hint="eastAsia"/>
              </w:rPr>
            </w:pPr>
          </w:p>
        </w:tc>
        <w:tc>
          <w:tcPr>
            <w:tcW w:w="1956" w:type="dxa"/>
          </w:tcPr>
          <w:p w:rsidR="005237A4" w:rsidRDefault="005237A4" w:rsidP="00904C6A"/>
        </w:tc>
        <w:tc>
          <w:tcPr>
            <w:tcW w:w="1716" w:type="dxa"/>
          </w:tcPr>
          <w:p w:rsidR="005237A4" w:rsidRDefault="005237A4" w:rsidP="00904C6A">
            <w:pPr>
              <w:rPr>
                <w:rFonts w:hint="eastAsia"/>
              </w:rPr>
            </w:pPr>
          </w:p>
        </w:tc>
        <w:tc>
          <w:tcPr>
            <w:tcW w:w="1716"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使用标志</w:t>
            </w:r>
          </w:p>
        </w:tc>
        <w:tc>
          <w:tcPr>
            <w:tcW w:w="1360" w:type="dxa"/>
          </w:tcPr>
          <w:p w:rsidR="005237A4" w:rsidRDefault="005237A4" w:rsidP="00904C6A">
            <w:pPr>
              <w:rPr>
                <w:rFonts w:hint="eastAsia"/>
              </w:rPr>
            </w:pPr>
          </w:p>
        </w:tc>
        <w:tc>
          <w:tcPr>
            <w:tcW w:w="1956" w:type="dxa"/>
          </w:tcPr>
          <w:p w:rsidR="005237A4" w:rsidRDefault="005237A4" w:rsidP="00904C6A">
            <w:pPr>
              <w:rPr>
                <w:rFonts w:hint="eastAsia"/>
              </w:rPr>
            </w:pPr>
          </w:p>
        </w:tc>
        <w:tc>
          <w:tcPr>
            <w:tcW w:w="1716" w:type="dxa"/>
          </w:tcPr>
          <w:p w:rsidR="005237A4" w:rsidRDefault="005237A4" w:rsidP="00904C6A">
            <w:pPr>
              <w:rPr>
                <w:rFonts w:hint="eastAsia"/>
              </w:rPr>
            </w:pPr>
          </w:p>
        </w:tc>
        <w:tc>
          <w:tcPr>
            <w:tcW w:w="1716" w:type="dxa"/>
          </w:tcPr>
          <w:p w:rsidR="005237A4" w:rsidRDefault="005237A4" w:rsidP="00904C6A">
            <w:pPr>
              <w:rPr>
                <w:rFonts w:hint="eastAsia"/>
              </w:rPr>
            </w:pPr>
            <w:r>
              <w:rPr>
                <w:rFonts w:hint="eastAsia"/>
              </w:rPr>
              <w:t>固定为‘0’</w:t>
            </w:r>
          </w:p>
        </w:tc>
      </w:tr>
      <w:tr w:rsidR="005237A4" w:rsidTr="00904C6A">
        <w:trPr>
          <w:cantSplit/>
        </w:trPr>
        <w:tc>
          <w:tcPr>
            <w:tcW w:w="1596" w:type="dxa"/>
          </w:tcPr>
          <w:p w:rsidR="005237A4" w:rsidRDefault="005237A4" w:rsidP="00904C6A">
            <w:pPr>
              <w:rPr>
                <w:rFonts w:hint="eastAsia"/>
              </w:rPr>
            </w:pPr>
          </w:p>
        </w:tc>
        <w:tc>
          <w:tcPr>
            <w:tcW w:w="1360" w:type="dxa"/>
          </w:tcPr>
          <w:p w:rsidR="005237A4" w:rsidRDefault="005237A4" w:rsidP="00904C6A">
            <w:pPr>
              <w:rPr>
                <w:rFonts w:hint="eastAsia"/>
              </w:rPr>
            </w:pPr>
          </w:p>
        </w:tc>
        <w:tc>
          <w:tcPr>
            <w:tcW w:w="1956" w:type="dxa"/>
          </w:tcPr>
          <w:p w:rsidR="005237A4" w:rsidRDefault="005237A4" w:rsidP="00904C6A"/>
        </w:tc>
        <w:tc>
          <w:tcPr>
            <w:tcW w:w="1716" w:type="dxa"/>
          </w:tcPr>
          <w:p w:rsidR="005237A4" w:rsidRDefault="005237A4" w:rsidP="00904C6A">
            <w:pPr>
              <w:rPr>
                <w:rFonts w:hint="eastAsia"/>
              </w:rPr>
            </w:pPr>
          </w:p>
        </w:tc>
        <w:tc>
          <w:tcPr>
            <w:tcW w:w="171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校区</w:t>
            </w:r>
          </w:p>
        </w:tc>
        <w:tc>
          <w:tcPr>
            <w:tcW w:w="1360" w:type="dxa"/>
          </w:tcPr>
          <w:p w:rsidR="005237A4" w:rsidRDefault="005237A4" w:rsidP="00904C6A">
            <w:pPr>
              <w:tabs>
                <w:tab w:val="left" w:pos="787"/>
              </w:tabs>
              <w:rPr>
                <w:rFonts w:hint="eastAsia"/>
              </w:rPr>
            </w:pPr>
            <w:r>
              <w:rPr>
                <w:rFonts w:hint="eastAsia"/>
              </w:rPr>
              <w:t>2</w:t>
            </w:r>
          </w:p>
        </w:tc>
        <w:tc>
          <w:tcPr>
            <w:tcW w:w="1818" w:type="dxa"/>
          </w:tcPr>
          <w:p w:rsidR="005237A4" w:rsidRDefault="005237A4" w:rsidP="00904C6A">
            <w:pPr>
              <w:tabs>
                <w:tab w:val="left" w:pos="787"/>
              </w:tabs>
              <w:rPr>
                <w:rFonts w:hint="eastAsia"/>
              </w:rPr>
            </w:pPr>
          </w:p>
        </w:tc>
        <w:tc>
          <w:tcPr>
            <w:tcW w:w="3122" w:type="dxa"/>
          </w:tcPr>
          <w:p w:rsidR="005237A4" w:rsidRDefault="005237A4" w:rsidP="00904C6A">
            <w:pPr>
              <w:tabs>
                <w:tab w:val="left" w:pos="787"/>
              </w:tabs>
              <w:rPr>
                <w:b/>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部门代码</w:t>
            </w:r>
          </w:p>
        </w:tc>
        <w:tc>
          <w:tcPr>
            <w:tcW w:w="1360" w:type="dxa"/>
            <w:tcBorders>
              <w:bottom w:val="single" w:sz="4" w:space="0" w:color="auto"/>
            </w:tcBorders>
          </w:tcPr>
          <w:p w:rsidR="005237A4" w:rsidRDefault="005237A4" w:rsidP="00904C6A">
            <w:pPr>
              <w:tabs>
                <w:tab w:val="left" w:pos="787"/>
              </w:tabs>
              <w:rPr>
                <w:rFonts w:hint="eastAsia"/>
              </w:rPr>
            </w:pPr>
            <w:r>
              <w:rPr>
                <w:rFonts w:hint="eastAsia"/>
              </w:rPr>
              <w:t>30</w:t>
            </w:r>
          </w:p>
        </w:tc>
        <w:tc>
          <w:tcPr>
            <w:tcW w:w="1818" w:type="dxa"/>
            <w:tcBorders>
              <w:bottom w:val="single" w:sz="4" w:space="0" w:color="auto"/>
            </w:tcBorders>
          </w:tcPr>
          <w:p w:rsidR="005237A4" w:rsidRDefault="005237A4" w:rsidP="00904C6A">
            <w:pPr>
              <w:tabs>
                <w:tab w:val="left" w:pos="787"/>
              </w:tabs>
              <w:rPr>
                <w:rFonts w:hint="eastAsia"/>
              </w:rPr>
            </w:pPr>
          </w:p>
        </w:tc>
        <w:tc>
          <w:tcPr>
            <w:tcW w:w="3122" w:type="dxa"/>
            <w:tcBorders>
              <w:bottom w:val="single" w:sz="4" w:space="0" w:color="auto"/>
            </w:tcBorders>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专业</w:t>
            </w:r>
          </w:p>
        </w:tc>
        <w:tc>
          <w:tcPr>
            <w:tcW w:w="1360" w:type="dxa"/>
          </w:tcPr>
          <w:p w:rsidR="005237A4" w:rsidRDefault="005237A4" w:rsidP="00904C6A">
            <w:pPr>
              <w:rPr>
                <w:rFonts w:hint="eastAsia"/>
              </w:rPr>
            </w:pPr>
            <w:r>
              <w:rPr>
                <w:rFonts w:hint="eastAsia"/>
              </w:rPr>
              <w:t>30</w:t>
            </w: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班级</w:t>
            </w:r>
          </w:p>
        </w:tc>
        <w:tc>
          <w:tcPr>
            <w:tcW w:w="1360" w:type="dxa"/>
          </w:tcPr>
          <w:p w:rsidR="005237A4" w:rsidRDefault="005237A4" w:rsidP="00904C6A">
            <w:pPr>
              <w:rPr>
                <w:rFonts w:hint="eastAsia"/>
              </w:rPr>
            </w:pPr>
            <w:r>
              <w:rPr>
                <w:rFonts w:hint="eastAsia"/>
              </w:rPr>
              <w:t>30</w:t>
            </w: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学工号</w:t>
            </w:r>
          </w:p>
        </w:tc>
        <w:tc>
          <w:tcPr>
            <w:tcW w:w="1360" w:type="dxa"/>
          </w:tcPr>
          <w:p w:rsidR="005237A4" w:rsidRDefault="005237A4" w:rsidP="00904C6A">
            <w:pPr>
              <w:rPr>
                <w:rFonts w:hint="eastAsia"/>
              </w:rPr>
            </w:pPr>
          </w:p>
        </w:tc>
        <w:tc>
          <w:tcPr>
            <w:tcW w:w="1818" w:type="dxa"/>
          </w:tcPr>
          <w:p w:rsidR="005237A4" w:rsidRDefault="005237A4" w:rsidP="00904C6A"/>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姓名</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客户号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3122" w:type="dxa"/>
          </w:tcPr>
          <w:p w:rsidR="005237A4" w:rsidRDefault="005237A4" w:rsidP="00904C6A">
            <w:pPr>
              <w:rPr>
                <w:rFonts w:hint="eastAsia"/>
              </w:rPr>
            </w:pPr>
          </w:p>
        </w:tc>
      </w:tr>
    </w:tbl>
    <w:p w:rsidR="005237A4" w:rsidRDefault="005237A4" w:rsidP="005237A4">
      <w:pPr>
        <w:pStyle w:val="3"/>
        <w:tabs>
          <w:tab w:val="left" w:pos="180"/>
        </w:tabs>
        <w:ind w:hanging="1260"/>
      </w:pPr>
      <w:bookmarkStart w:id="110" w:name="_Toc337551604"/>
      <w:r>
        <w:rPr>
          <w:rFonts w:hint="eastAsia"/>
        </w:rPr>
        <w:t>一卡通预开户（目前考虑不成熟，先不做）</w:t>
      </w:r>
      <w:bookmarkEnd w:id="11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numPr>
          <w:ilvl w:val="0"/>
          <w:numId w:val="11"/>
        </w:numPr>
        <w:rPr>
          <w:rFonts w:hint="eastAsia"/>
        </w:rPr>
      </w:pPr>
      <w:r>
        <w:rPr>
          <w:rFonts w:hint="eastAsia"/>
        </w:rPr>
        <w:t>预开户的对象主要是需要卡厂在卡上打印用户信息的卡 比如教职工卡、学生卡）</w:t>
      </w:r>
    </w:p>
    <w:p w:rsidR="005237A4" w:rsidRDefault="005237A4" w:rsidP="005237A4">
      <w:pPr>
        <w:ind w:firstLine="420"/>
        <w:rPr>
          <w:rFonts w:hint="eastAsia"/>
        </w:rPr>
      </w:pPr>
      <w:r>
        <w:rPr>
          <w:rFonts w:hint="eastAsia"/>
        </w:rPr>
        <w:t>正式卡卡面印刷持卡人照片、学号、显示卡号等信息</w:t>
      </w:r>
    </w:p>
    <w:p w:rsidR="005237A4" w:rsidRDefault="005237A4" w:rsidP="005237A4">
      <w:pPr>
        <w:ind w:left="420" w:firstLine="420"/>
        <w:rPr>
          <w:rFonts w:hint="eastAsia"/>
        </w:rPr>
      </w:pPr>
      <w:r>
        <w:rPr>
          <w:rFonts w:hint="eastAsia"/>
        </w:rPr>
        <w:t>卡厂制卡前需要学校提供持卡人的照片、显示卡号（学号），有厂家统一制卡。</w:t>
      </w:r>
    </w:p>
    <w:p w:rsidR="005237A4" w:rsidRDefault="005237A4" w:rsidP="005237A4">
      <w:pPr>
        <w:rPr>
          <w:rFonts w:hint="eastAsia"/>
        </w:rPr>
      </w:pPr>
      <w:r>
        <w:rPr>
          <w:rFonts w:hint="eastAsia"/>
        </w:rPr>
        <w:t>进行批量生成（显示）卡号功能。</w:t>
      </w:r>
    </w:p>
    <w:p w:rsidR="005237A4" w:rsidRDefault="005237A4" w:rsidP="005237A4">
      <w:pPr>
        <w:pStyle w:val="2"/>
        <w:ind w:leftChars="0" w:left="0" w:firstLineChars="0" w:firstLine="0"/>
        <w:rPr>
          <w:rFonts w:hint="eastAsia"/>
        </w:rPr>
      </w:pPr>
      <w:r>
        <w:rPr>
          <w:rFonts w:hint="eastAsia"/>
        </w:rPr>
        <w:t>目前：广州大学城的预开户开的帐户是客户号，本系统预开户使用的是显示卡号。</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260"/>
        <w:gridCol w:w="1980"/>
        <w:gridCol w:w="1620"/>
        <w:gridCol w:w="162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输入项</w:t>
            </w:r>
          </w:p>
        </w:tc>
        <w:tc>
          <w:tcPr>
            <w:tcW w:w="1260" w:type="dxa"/>
            <w:shd w:val="clear" w:color="auto" w:fill="B3B3B3"/>
          </w:tcPr>
          <w:p w:rsidR="005237A4" w:rsidRDefault="005237A4" w:rsidP="00904C6A">
            <w:pPr>
              <w:tabs>
                <w:tab w:val="left" w:pos="787"/>
              </w:tabs>
              <w:rPr>
                <w:rFonts w:hint="eastAsia"/>
                <w:b/>
              </w:rPr>
            </w:pPr>
            <w:r>
              <w:rPr>
                <w:rFonts w:hint="eastAsia"/>
                <w:b/>
              </w:rPr>
              <w:t>最大长度</w:t>
            </w:r>
          </w:p>
        </w:tc>
        <w:tc>
          <w:tcPr>
            <w:tcW w:w="1980" w:type="dxa"/>
            <w:shd w:val="clear" w:color="auto" w:fill="B3B3B3"/>
          </w:tcPr>
          <w:p w:rsidR="005237A4" w:rsidRDefault="005237A4" w:rsidP="00904C6A">
            <w:pPr>
              <w:tabs>
                <w:tab w:val="left" w:pos="787"/>
              </w:tabs>
              <w:rPr>
                <w:rFonts w:hint="eastAsia"/>
                <w:b/>
              </w:rPr>
            </w:pPr>
            <w:r>
              <w:rPr>
                <w:rFonts w:hint="eastAsia"/>
                <w:b/>
              </w:rPr>
              <w:t>cpack域</w:t>
            </w:r>
          </w:p>
        </w:tc>
        <w:tc>
          <w:tcPr>
            <w:tcW w:w="1620" w:type="dxa"/>
            <w:shd w:val="clear" w:color="auto" w:fill="B3B3B3"/>
          </w:tcPr>
          <w:p w:rsidR="005237A4" w:rsidRDefault="005237A4" w:rsidP="00904C6A">
            <w:pPr>
              <w:tabs>
                <w:tab w:val="left" w:pos="300"/>
              </w:tabs>
              <w:rPr>
                <w:rFonts w:hint="eastAsia"/>
                <w:b/>
              </w:rPr>
            </w:pPr>
            <w:r>
              <w:rPr>
                <w:rFonts w:hint="eastAsia"/>
                <w:b/>
              </w:rPr>
              <w:t>是否必需</w:t>
            </w:r>
          </w:p>
        </w:tc>
        <w:tc>
          <w:tcPr>
            <w:tcW w:w="162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站点号</w:t>
            </w:r>
          </w:p>
        </w:tc>
        <w:tc>
          <w:tcPr>
            <w:tcW w:w="1260" w:type="dxa"/>
          </w:tcPr>
          <w:p w:rsidR="005237A4" w:rsidRDefault="005237A4" w:rsidP="00904C6A">
            <w:pPr>
              <w:tabs>
                <w:tab w:val="left" w:pos="787"/>
              </w:tabs>
              <w:rPr>
                <w:rFonts w:hint="eastAsia"/>
              </w:rPr>
            </w:pPr>
          </w:p>
        </w:tc>
        <w:tc>
          <w:tcPr>
            <w:tcW w:w="1980" w:type="dxa"/>
          </w:tcPr>
          <w:p w:rsidR="005237A4" w:rsidRDefault="005237A4" w:rsidP="00904C6A">
            <w:pPr>
              <w:tabs>
                <w:tab w:val="center" w:pos="1199"/>
              </w:tabs>
            </w:pPr>
            <w:r>
              <w:t>lcert_code</w:t>
            </w:r>
          </w:p>
        </w:tc>
        <w:tc>
          <w:tcPr>
            <w:tcW w:w="1620" w:type="dxa"/>
          </w:tcPr>
          <w:p w:rsidR="005237A4" w:rsidRDefault="005237A4" w:rsidP="00904C6A">
            <w:pPr>
              <w:tabs>
                <w:tab w:val="left" w:pos="787"/>
              </w:tabs>
              <w:rPr>
                <w:rFonts w:hint="eastAsia"/>
              </w:rPr>
            </w:pPr>
            <w:r>
              <w:rPr>
                <w:rFonts w:hint="eastAsia"/>
              </w:rPr>
              <w:t>Y</w:t>
            </w:r>
          </w:p>
        </w:tc>
        <w:tc>
          <w:tcPr>
            <w:tcW w:w="1620" w:type="dxa"/>
          </w:tcPr>
          <w:p w:rsidR="005237A4" w:rsidRDefault="005237A4" w:rsidP="00904C6A">
            <w:pPr>
              <w:tabs>
                <w:tab w:val="left" w:pos="787"/>
              </w:tabs>
            </w:pPr>
          </w:p>
        </w:tc>
      </w:tr>
      <w:tr w:rsidR="005237A4" w:rsidTr="00904C6A">
        <w:trPr>
          <w:cantSplit/>
        </w:trPr>
        <w:tc>
          <w:tcPr>
            <w:tcW w:w="1548" w:type="dxa"/>
          </w:tcPr>
          <w:p w:rsidR="005237A4" w:rsidRDefault="005237A4" w:rsidP="00904C6A">
            <w:pPr>
              <w:rPr>
                <w:rFonts w:hint="eastAsia"/>
              </w:rPr>
            </w:pPr>
            <w:r>
              <w:rPr>
                <w:rFonts w:hint="eastAsia"/>
              </w:rPr>
              <w:t>操作员</w:t>
            </w:r>
          </w:p>
        </w:tc>
        <w:tc>
          <w:tcPr>
            <w:tcW w:w="1260" w:type="dxa"/>
          </w:tcPr>
          <w:p w:rsidR="005237A4" w:rsidRDefault="005237A4" w:rsidP="00904C6A">
            <w:pPr>
              <w:rPr>
                <w:rFonts w:hint="eastAsia"/>
              </w:rPr>
            </w:pPr>
          </w:p>
        </w:tc>
        <w:tc>
          <w:tcPr>
            <w:tcW w:w="1980" w:type="dxa"/>
          </w:tcPr>
          <w:p w:rsidR="005237A4" w:rsidRDefault="005237A4" w:rsidP="00904C6A">
            <w:pPr>
              <w:rPr>
                <w:rFonts w:hint="eastAsia"/>
              </w:rPr>
            </w:pPr>
            <w:r>
              <w:t>semp</w:t>
            </w:r>
          </w:p>
        </w:tc>
        <w:tc>
          <w:tcPr>
            <w:tcW w:w="1620" w:type="dxa"/>
          </w:tcPr>
          <w:p w:rsidR="005237A4" w:rsidRDefault="005237A4" w:rsidP="00904C6A">
            <w:pPr>
              <w:rPr>
                <w:rFonts w:hint="eastAsia"/>
              </w:rPr>
            </w:pPr>
            <w:r>
              <w:rPr>
                <w:rFonts w:hint="eastAsia"/>
              </w:rPr>
              <w:t>Y</w:t>
            </w:r>
          </w:p>
        </w:tc>
        <w:tc>
          <w:tcPr>
            <w:tcW w:w="162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校区</w:t>
            </w:r>
          </w:p>
        </w:tc>
        <w:tc>
          <w:tcPr>
            <w:tcW w:w="1260" w:type="dxa"/>
          </w:tcPr>
          <w:p w:rsidR="005237A4" w:rsidRDefault="005237A4" w:rsidP="00904C6A">
            <w:pPr>
              <w:tabs>
                <w:tab w:val="left" w:pos="787"/>
              </w:tabs>
              <w:rPr>
                <w:rFonts w:hint="eastAsia"/>
              </w:rPr>
            </w:pPr>
            <w:r>
              <w:rPr>
                <w:rFonts w:hint="eastAsia"/>
              </w:rPr>
              <w:t>2</w:t>
            </w:r>
          </w:p>
        </w:tc>
        <w:tc>
          <w:tcPr>
            <w:tcW w:w="1980" w:type="dxa"/>
          </w:tcPr>
          <w:p w:rsidR="005237A4" w:rsidRDefault="005237A4" w:rsidP="00904C6A">
            <w:pPr>
              <w:tabs>
                <w:tab w:val="left" w:pos="787"/>
              </w:tabs>
              <w:rPr>
                <w:rFonts w:hint="eastAsia"/>
              </w:rPr>
            </w:pPr>
          </w:p>
        </w:tc>
        <w:tc>
          <w:tcPr>
            <w:tcW w:w="1620" w:type="dxa"/>
          </w:tcPr>
          <w:p w:rsidR="005237A4" w:rsidRDefault="005237A4" w:rsidP="00904C6A">
            <w:pPr>
              <w:rPr>
                <w:rFonts w:hint="eastAsia"/>
                <w:b/>
              </w:rPr>
            </w:pPr>
            <w:r>
              <w:rPr>
                <w:rFonts w:hint="eastAsia"/>
              </w:rPr>
              <w:t>Y</w:t>
            </w:r>
          </w:p>
        </w:tc>
        <w:tc>
          <w:tcPr>
            <w:tcW w:w="1620" w:type="dxa"/>
          </w:tcPr>
          <w:p w:rsidR="005237A4" w:rsidRDefault="005237A4" w:rsidP="00904C6A">
            <w:pPr>
              <w:tabs>
                <w:tab w:val="left" w:pos="787"/>
              </w:tabs>
              <w:rPr>
                <w:rFonts w:hint="eastAsia"/>
                <w:b/>
              </w:rPr>
            </w:pPr>
          </w:p>
        </w:tc>
      </w:tr>
      <w:tr w:rsidR="005237A4" w:rsidTr="00904C6A">
        <w:trPr>
          <w:cantSplit/>
        </w:trPr>
        <w:tc>
          <w:tcPr>
            <w:tcW w:w="1548" w:type="dxa"/>
          </w:tcPr>
          <w:p w:rsidR="005237A4" w:rsidRDefault="005237A4" w:rsidP="00904C6A">
            <w:pPr>
              <w:rPr>
                <w:rFonts w:hint="eastAsia"/>
              </w:rPr>
            </w:pPr>
            <w:r>
              <w:rPr>
                <w:rFonts w:hint="eastAsia"/>
              </w:rPr>
              <w:t>卡类型</w:t>
            </w:r>
          </w:p>
        </w:tc>
        <w:tc>
          <w:tcPr>
            <w:tcW w:w="1260" w:type="dxa"/>
          </w:tcPr>
          <w:p w:rsidR="005237A4" w:rsidRDefault="005237A4" w:rsidP="00904C6A">
            <w:pPr>
              <w:tabs>
                <w:tab w:val="left" w:pos="787"/>
              </w:tabs>
              <w:rPr>
                <w:rFonts w:hint="eastAsia"/>
              </w:rPr>
            </w:pPr>
          </w:p>
        </w:tc>
        <w:tc>
          <w:tcPr>
            <w:tcW w:w="1980" w:type="dxa"/>
          </w:tcPr>
          <w:p w:rsidR="005237A4" w:rsidRDefault="005237A4" w:rsidP="00904C6A">
            <w:pPr>
              <w:tabs>
                <w:tab w:val="left" w:pos="787"/>
              </w:tabs>
              <w:rPr>
                <w:rFonts w:hint="eastAsia"/>
              </w:rPr>
            </w:pPr>
          </w:p>
        </w:tc>
        <w:tc>
          <w:tcPr>
            <w:tcW w:w="1620" w:type="dxa"/>
          </w:tcPr>
          <w:p w:rsidR="005237A4" w:rsidRDefault="005237A4" w:rsidP="00904C6A">
            <w:pPr>
              <w:rPr>
                <w:rFonts w:hint="eastAsia"/>
              </w:rPr>
            </w:pPr>
            <w:r>
              <w:rPr>
                <w:rFonts w:hint="eastAsia"/>
              </w:rPr>
              <w:t>Y</w:t>
            </w:r>
          </w:p>
        </w:tc>
        <w:tc>
          <w:tcPr>
            <w:tcW w:w="1620" w:type="dxa"/>
          </w:tcPr>
          <w:p w:rsidR="005237A4" w:rsidRDefault="005237A4" w:rsidP="00904C6A">
            <w:pPr>
              <w:tabs>
                <w:tab w:val="left" w:pos="787"/>
              </w:tabs>
              <w:rPr>
                <w:b/>
              </w:rPr>
            </w:pPr>
          </w:p>
        </w:tc>
      </w:tr>
      <w:tr w:rsidR="005237A4" w:rsidTr="00904C6A">
        <w:trPr>
          <w:cantSplit/>
        </w:trPr>
        <w:tc>
          <w:tcPr>
            <w:tcW w:w="1548" w:type="dxa"/>
          </w:tcPr>
          <w:p w:rsidR="005237A4" w:rsidRDefault="005237A4" w:rsidP="00904C6A">
            <w:pPr>
              <w:rPr>
                <w:rFonts w:hint="eastAsia"/>
              </w:rPr>
            </w:pPr>
            <w:r>
              <w:rPr>
                <w:rFonts w:hint="eastAsia"/>
              </w:rPr>
              <w:t>客户号</w:t>
            </w:r>
          </w:p>
        </w:tc>
        <w:tc>
          <w:tcPr>
            <w:tcW w:w="1260" w:type="dxa"/>
          </w:tcPr>
          <w:p w:rsidR="005237A4" w:rsidRDefault="005237A4" w:rsidP="00904C6A">
            <w:pPr>
              <w:rPr>
                <w:rFonts w:hint="eastAsia"/>
              </w:rPr>
            </w:pPr>
          </w:p>
        </w:tc>
        <w:tc>
          <w:tcPr>
            <w:tcW w:w="1980" w:type="dxa"/>
          </w:tcPr>
          <w:p w:rsidR="005237A4" w:rsidRDefault="005237A4" w:rsidP="00904C6A">
            <w:pPr>
              <w:rPr>
                <w:rFonts w:hint="eastAsia"/>
              </w:rPr>
            </w:pPr>
          </w:p>
        </w:tc>
        <w:tc>
          <w:tcPr>
            <w:tcW w:w="1620" w:type="dxa"/>
          </w:tcPr>
          <w:p w:rsidR="005237A4" w:rsidRDefault="005237A4" w:rsidP="00904C6A">
            <w:pPr>
              <w:rPr>
                <w:rFonts w:hint="eastAsia"/>
              </w:rPr>
            </w:pPr>
            <w:r>
              <w:rPr>
                <w:rFonts w:hint="eastAsia"/>
              </w:rPr>
              <w:t>Y</w:t>
            </w:r>
          </w:p>
        </w:tc>
        <w:tc>
          <w:tcPr>
            <w:tcW w:w="162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682"/>
        <w:gridCol w:w="162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682" w:type="dxa"/>
            <w:shd w:val="clear" w:color="auto" w:fill="B3B3B3"/>
          </w:tcPr>
          <w:p w:rsidR="005237A4" w:rsidRDefault="005237A4" w:rsidP="00904C6A">
            <w:pPr>
              <w:tabs>
                <w:tab w:val="left" w:pos="787"/>
              </w:tabs>
              <w:rPr>
                <w:rFonts w:hint="eastAsia"/>
                <w:b/>
              </w:rPr>
            </w:pPr>
            <w:r>
              <w:rPr>
                <w:rFonts w:hint="eastAsia"/>
                <w:b/>
              </w:rPr>
              <w:t>是否必需</w:t>
            </w:r>
          </w:p>
        </w:tc>
        <w:tc>
          <w:tcPr>
            <w:tcW w:w="162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682" w:type="dxa"/>
          </w:tcPr>
          <w:p w:rsidR="005237A4" w:rsidRDefault="005237A4" w:rsidP="00904C6A">
            <w:pPr>
              <w:rPr>
                <w:rFonts w:hint="eastAsia"/>
              </w:rPr>
            </w:pPr>
          </w:p>
        </w:tc>
        <w:tc>
          <w:tcPr>
            <w:tcW w:w="162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682" w:type="dxa"/>
            <w:tcBorders>
              <w:bottom w:val="single" w:sz="4" w:space="0" w:color="auto"/>
            </w:tcBorders>
          </w:tcPr>
          <w:p w:rsidR="005237A4" w:rsidRDefault="005237A4" w:rsidP="00904C6A">
            <w:pPr>
              <w:rPr>
                <w:rFonts w:hint="eastAsia"/>
              </w:rPr>
            </w:pPr>
          </w:p>
        </w:tc>
        <w:tc>
          <w:tcPr>
            <w:tcW w:w="162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682" w:type="dxa"/>
          </w:tcPr>
          <w:p w:rsidR="005237A4" w:rsidRDefault="005237A4" w:rsidP="00904C6A">
            <w:pPr>
              <w:rPr>
                <w:rFonts w:hint="eastAsia"/>
              </w:rPr>
            </w:pPr>
          </w:p>
        </w:tc>
        <w:tc>
          <w:tcPr>
            <w:tcW w:w="162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pStyle w:val="2"/>
              <w:tabs>
                <w:tab w:val="left" w:pos="2110"/>
              </w:tabs>
              <w:ind w:leftChars="0" w:left="0" w:firstLineChars="0" w:firstLine="0"/>
              <w:rPr>
                <w:rFonts w:hint="eastAsia"/>
              </w:rPr>
            </w:pPr>
            <w:r>
              <w:rPr>
                <w:rFonts w:hint="eastAsia"/>
              </w:rPr>
              <w:t>操作员进入预开户界面</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pStyle w:val="2"/>
              <w:tabs>
                <w:tab w:val="left" w:pos="2110"/>
              </w:tabs>
              <w:ind w:leftChars="0" w:left="0" w:firstLineChars="0" w:firstLine="0"/>
              <w:rPr>
                <w:rFonts w:hint="eastAsia"/>
              </w:rPr>
            </w:pPr>
            <w:r>
              <w:rPr>
                <w:rFonts w:hint="eastAsia"/>
              </w:rPr>
              <w:t>前台点击“预开户”功能，把输入项传送到后台。</w:t>
            </w: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pStyle w:val="2"/>
              <w:tabs>
                <w:tab w:val="left" w:pos="2110"/>
              </w:tabs>
              <w:ind w:leftChars="0" w:left="0" w:firstLineChars="0" w:firstLine="0"/>
              <w:rPr>
                <w:rFonts w:hint="eastAsia"/>
              </w:rPr>
            </w:pPr>
            <w:r>
              <w:rPr>
                <w:rFonts w:hint="eastAsia"/>
              </w:rPr>
              <w:t>后台根据客户号查询客户表，读取客户信息</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pStyle w:val="2"/>
              <w:tabs>
                <w:tab w:val="left" w:pos="2110"/>
              </w:tabs>
              <w:ind w:leftChars="0" w:left="0" w:firstLineChars="0" w:firstLine="0"/>
              <w:rPr>
                <w:rFonts w:hint="eastAsia"/>
              </w:rPr>
            </w:pPr>
            <w:r>
              <w:rPr>
                <w:rFonts w:hint="eastAsia"/>
              </w:rPr>
              <w:t>读取显示卡号控制表，得到当前的显示卡号，更新显示卡号控制表</w:t>
            </w: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pStyle w:val="2"/>
              <w:tabs>
                <w:tab w:val="left" w:pos="2110"/>
              </w:tabs>
              <w:ind w:leftChars="0" w:left="0" w:firstLineChars="0" w:firstLine="0"/>
              <w:rPr>
                <w:rFonts w:hint="eastAsia"/>
              </w:rPr>
            </w:pPr>
            <w:r>
              <w:rPr>
                <w:rFonts w:hint="eastAsia"/>
              </w:rPr>
              <w:t>生成卡记录插入卡表、生成账号插入到帐户表。</w:t>
            </w: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pStyle w:val="2"/>
              <w:tabs>
                <w:tab w:val="left" w:pos="2110"/>
              </w:tabs>
              <w:ind w:leftChars="0" w:left="0" w:firstLineChars="0" w:firstLine="0"/>
              <w:rPr>
                <w:rFonts w:hint="eastAsia"/>
              </w:rPr>
            </w:pPr>
            <w:r>
              <w:rPr>
                <w:rFonts w:hint="eastAsia"/>
              </w:rPr>
              <w:t>生成操作员交易流水。</w:t>
            </w:r>
          </w:p>
        </w:tc>
      </w:tr>
      <w:tr w:rsidR="005237A4" w:rsidTr="00904C6A">
        <w:trPr>
          <w:cantSplit/>
        </w:trPr>
        <w:tc>
          <w:tcPr>
            <w:tcW w:w="878" w:type="dxa"/>
          </w:tcPr>
          <w:p w:rsidR="005237A4" w:rsidRDefault="005237A4" w:rsidP="00904C6A">
            <w:pPr>
              <w:rPr>
                <w:rFonts w:hint="eastAsia"/>
              </w:rPr>
            </w:pPr>
            <w:r>
              <w:rPr>
                <w:rFonts w:hint="eastAsia"/>
              </w:rPr>
              <w:t>8</w:t>
            </w:r>
          </w:p>
        </w:tc>
        <w:tc>
          <w:tcPr>
            <w:tcW w:w="6970" w:type="dxa"/>
          </w:tcPr>
          <w:p w:rsidR="005237A4" w:rsidRDefault="005237A4" w:rsidP="00904C6A">
            <w:pPr>
              <w:pStyle w:val="2"/>
              <w:tabs>
                <w:tab w:val="left" w:pos="2110"/>
              </w:tabs>
              <w:ind w:leftChars="0" w:left="0" w:firstLineChars="0" w:firstLine="0"/>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r>
              <w:rPr>
                <w:rFonts w:hint="eastAsia"/>
              </w:rPr>
              <w:t>客户表（T_CUSTOMER）、</w:t>
            </w:r>
          </w:p>
          <w:p w:rsidR="005237A4" w:rsidRDefault="005237A4" w:rsidP="00904C6A">
            <w:pPr>
              <w:rPr>
                <w:rFonts w:hint="eastAsia"/>
              </w:rPr>
            </w:pPr>
            <w:r>
              <w:rPr>
                <w:rFonts w:hint="eastAsia"/>
              </w:rPr>
              <w:t>卡类别表（T_CARDTYPE）、</w:t>
            </w: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r>
              <w:rPr>
                <w:rFonts w:hint="eastAsia"/>
              </w:rPr>
              <w:t>卡表(T_CARD)、</w:t>
            </w:r>
          </w:p>
          <w:p w:rsidR="005237A4" w:rsidRDefault="005237A4" w:rsidP="00904C6A">
            <w:pPr>
              <w:rPr>
                <w:rFonts w:hint="eastAsia"/>
              </w:rPr>
            </w:pPr>
            <w:r>
              <w:rPr>
                <w:rFonts w:hint="eastAsia"/>
              </w:rPr>
              <w:t>帐户表（T_CARDACCOUNT</w:t>
            </w:r>
            <w:r>
              <w:t>）</w:t>
            </w:r>
            <w:r>
              <w:rPr>
                <w:rFonts w:hint="eastAsia"/>
              </w:rPr>
              <w:t>、</w:t>
            </w:r>
          </w:p>
          <w:p w:rsidR="005237A4" w:rsidRDefault="005237A4" w:rsidP="00904C6A">
            <w:pPr>
              <w:pStyle w:val="2"/>
              <w:ind w:leftChars="0" w:left="0" w:firstLineChars="0" w:firstLine="0"/>
              <w:rPr>
                <w:rFonts w:hint="eastAsia"/>
              </w:rPr>
            </w:pPr>
            <w:r>
              <w:rPr>
                <w:rFonts w:hint="eastAsia"/>
              </w:rPr>
              <w:t>操作员交易流水表(T_OPERDTL)</w:t>
            </w:r>
          </w:p>
          <w:p w:rsidR="005237A4" w:rsidRDefault="005237A4" w:rsidP="00904C6A">
            <w:pPr>
              <w:pStyle w:val="2"/>
              <w:ind w:leftChars="0" w:left="0" w:firstLineChars="0" w:firstLine="0"/>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pPr>
              <w:rPr>
                <w:rFonts w:hint="eastAsia"/>
              </w:rPr>
            </w:pPr>
            <w:r>
              <w:rPr>
                <w:rFonts w:hint="eastAsia"/>
              </w:rPr>
              <w:t>卡类别表（T_CARDTYPE）、</w:t>
            </w:r>
          </w:p>
          <w:p w:rsidR="005237A4" w:rsidRDefault="005237A4" w:rsidP="00904C6A">
            <w:pPr>
              <w:rPr>
                <w:rFonts w:hint="eastAsia"/>
              </w:rPr>
            </w:pPr>
            <w:r>
              <w:rPr>
                <w:rFonts w:hint="eastAsia"/>
              </w:rPr>
              <w:t>显示卡号控制表(T_SHOWCARDNOCTL)</w:t>
            </w:r>
          </w:p>
          <w:p w:rsidR="005237A4" w:rsidRDefault="005237A4" w:rsidP="00904C6A">
            <w:pPr>
              <w:rPr>
                <w:rFonts w:hint="eastAsia"/>
              </w:rPr>
            </w:pPr>
            <w:r>
              <w:t>卡片登记表</w:t>
            </w:r>
            <w:r>
              <w:rPr>
                <w:rFonts w:hint="eastAsia"/>
              </w:rPr>
              <w:t>（</w:t>
            </w:r>
            <w:r>
              <w:t>T_CARDBOOK</w:t>
            </w:r>
            <w:r>
              <w:rPr>
                <w:rFonts w:hint="eastAsia"/>
              </w:rPr>
              <w:t>）、</w:t>
            </w:r>
          </w:p>
          <w:p w:rsidR="005237A4" w:rsidRDefault="005237A4" w:rsidP="00904C6A">
            <w:pPr>
              <w:rPr>
                <w:rFonts w:hint="eastAsia"/>
              </w:rPr>
            </w:pPr>
            <w:r>
              <w:rPr>
                <w:rFonts w:hint="eastAsia"/>
              </w:rPr>
              <w:t>操作流水控制表（T_SERIALNOCTL）、</w:t>
            </w:r>
          </w:p>
          <w:p w:rsidR="005237A4" w:rsidRDefault="005237A4" w:rsidP="00904C6A">
            <w:pPr>
              <w:pStyle w:val="2"/>
              <w:ind w:leftChars="0" w:left="0" w:firstLineChars="0" w:firstLine="0"/>
              <w:rPr>
                <w:rFonts w:hint="eastAsia"/>
              </w:rPr>
            </w:pPr>
            <w:r>
              <w:rPr>
                <w:rFonts w:hint="eastAsia"/>
              </w:rPr>
              <w:t>客户表（T_CUSTOMER）</w:t>
            </w:r>
          </w:p>
        </w:tc>
      </w:tr>
      <w:tr w:rsidR="005237A4" w:rsidTr="00904C6A">
        <w:trPr>
          <w:cantSplit/>
        </w:trPr>
        <w:tc>
          <w:tcPr>
            <w:tcW w:w="1008" w:type="dxa"/>
          </w:tcPr>
          <w:p w:rsidR="005237A4" w:rsidRDefault="005237A4" w:rsidP="00904C6A">
            <w:pPr>
              <w:rPr>
                <w:rFonts w:hint="eastAsia"/>
              </w:rPr>
            </w:pPr>
            <w:r>
              <w:rPr>
                <w:rFonts w:hint="eastAsia"/>
              </w:rPr>
              <w:lastRenderedPageBreak/>
              <w:t>DELETE</w:t>
            </w:r>
          </w:p>
        </w:tc>
        <w:tc>
          <w:tcPr>
            <w:tcW w:w="6840" w:type="dxa"/>
          </w:tcPr>
          <w:p w:rsidR="005237A4" w:rsidRDefault="005237A4" w:rsidP="00904C6A"/>
        </w:tc>
      </w:tr>
    </w:tbl>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11" w:name="_Toc337551605"/>
      <w:r>
        <w:rPr>
          <w:rFonts w:hint="eastAsia"/>
        </w:rPr>
        <w:t>预开户信息查询（）（目前考虑不成熟，先不做）</w:t>
      </w:r>
      <w:bookmarkEnd w:id="11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ind w:left="420"/>
        <w:rPr>
          <w:rFonts w:hint="eastAsia"/>
        </w:rPr>
      </w:pPr>
      <w:r>
        <w:rPr>
          <w:rFonts w:hint="eastAsia"/>
        </w:rPr>
        <w:t>查询进行已经预开户的客户信息。</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2"/>
        <w:gridCol w:w="1388"/>
        <w:gridCol w:w="1896"/>
        <w:gridCol w:w="1603"/>
        <w:gridCol w:w="1609"/>
      </w:tblGrid>
      <w:tr w:rsidR="005237A4" w:rsidTr="00904C6A">
        <w:trPr>
          <w:cantSplit/>
        </w:trPr>
        <w:tc>
          <w:tcPr>
            <w:tcW w:w="1532" w:type="dxa"/>
            <w:shd w:val="clear" w:color="auto" w:fill="B3B3B3"/>
          </w:tcPr>
          <w:p w:rsidR="005237A4" w:rsidRDefault="005237A4" w:rsidP="00904C6A">
            <w:pPr>
              <w:jc w:val="center"/>
              <w:rPr>
                <w:rFonts w:hint="eastAsia"/>
                <w:b/>
              </w:rPr>
            </w:pPr>
            <w:r>
              <w:rPr>
                <w:rFonts w:hint="eastAsia"/>
                <w:b/>
              </w:rPr>
              <w:t>输入项</w:t>
            </w:r>
          </w:p>
        </w:tc>
        <w:tc>
          <w:tcPr>
            <w:tcW w:w="1388"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603" w:type="dxa"/>
            <w:shd w:val="clear" w:color="auto" w:fill="B3B3B3"/>
          </w:tcPr>
          <w:p w:rsidR="005237A4" w:rsidRDefault="005237A4" w:rsidP="00904C6A">
            <w:pPr>
              <w:tabs>
                <w:tab w:val="left" w:pos="420"/>
              </w:tabs>
              <w:rPr>
                <w:rFonts w:hint="eastAsia"/>
                <w:b/>
              </w:rPr>
            </w:pPr>
            <w:r>
              <w:rPr>
                <w:rFonts w:hint="eastAsia"/>
                <w:b/>
              </w:rPr>
              <w:t>是否必需</w:t>
            </w:r>
          </w:p>
        </w:tc>
        <w:tc>
          <w:tcPr>
            <w:tcW w:w="160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32" w:type="dxa"/>
          </w:tcPr>
          <w:p w:rsidR="005237A4" w:rsidRDefault="005237A4" w:rsidP="00904C6A">
            <w:pPr>
              <w:rPr>
                <w:rFonts w:hint="eastAsia"/>
              </w:rPr>
            </w:pPr>
            <w:r>
              <w:rPr>
                <w:rFonts w:hint="eastAsia"/>
              </w:rPr>
              <w:t>站点号</w:t>
            </w:r>
          </w:p>
        </w:tc>
        <w:tc>
          <w:tcPr>
            <w:tcW w:w="1388"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603" w:type="dxa"/>
          </w:tcPr>
          <w:p w:rsidR="005237A4" w:rsidRDefault="005237A4" w:rsidP="00904C6A">
            <w:pPr>
              <w:tabs>
                <w:tab w:val="left" w:pos="787"/>
              </w:tabs>
              <w:rPr>
                <w:rFonts w:hint="eastAsia"/>
              </w:rPr>
            </w:pPr>
            <w:r>
              <w:rPr>
                <w:rFonts w:hint="eastAsia"/>
              </w:rPr>
              <w:t>Y</w:t>
            </w:r>
          </w:p>
        </w:tc>
        <w:tc>
          <w:tcPr>
            <w:tcW w:w="1609" w:type="dxa"/>
          </w:tcPr>
          <w:p w:rsidR="005237A4" w:rsidRDefault="005237A4" w:rsidP="00904C6A">
            <w:pPr>
              <w:tabs>
                <w:tab w:val="left" w:pos="787"/>
              </w:tabs>
            </w:pPr>
          </w:p>
        </w:tc>
      </w:tr>
      <w:tr w:rsidR="005237A4" w:rsidTr="00904C6A">
        <w:trPr>
          <w:cantSplit/>
        </w:trPr>
        <w:tc>
          <w:tcPr>
            <w:tcW w:w="1532" w:type="dxa"/>
          </w:tcPr>
          <w:p w:rsidR="005237A4" w:rsidRDefault="005237A4" w:rsidP="00904C6A">
            <w:pPr>
              <w:rPr>
                <w:rFonts w:hint="eastAsia"/>
              </w:rPr>
            </w:pPr>
            <w:r>
              <w:rPr>
                <w:rFonts w:hint="eastAsia"/>
              </w:rPr>
              <w:t>操作员</w:t>
            </w:r>
          </w:p>
        </w:tc>
        <w:tc>
          <w:tcPr>
            <w:tcW w:w="1388"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603" w:type="dxa"/>
          </w:tcPr>
          <w:p w:rsidR="005237A4" w:rsidRDefault="005237A4" w:rsidP="00904C6A">
            <w:pPr>
              <w:rPr>
                <w:rFonts w:hint="eastAsia"/>
              </w:rPr>
            </w:pPr>
            <w:r>
              <w:rPr>
                <w:rFonts w:hint="eastAsia"/>
              </w:rPr>
              <w:t>Y</w:t>
            </w:r>
          </w:p>
        </w:tc>
        <w:tc>
          <w:tcPr>
            <w:tcW w:w="1609"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校区</w:t>
            </w:r>
          </w:p>
        </w:tc>
        <w:tc>
          <w:tcPr>
            <w:tcW w:w="1388" w:type="dxa"/>
          </w:tcPr>
          <w:p w:rsidR="005237A4" w:rsidRDefault="005237A4" w:rsidP="00904C6A">
            <w:pPr>
              <w:tabs>
                <w:tab w:val="left" w:pos="787"/>
              </w:tabs>
              <w:rPr>
                <w:rFonts w:hint="eastAsia"/>
              </w:rPr>
            </w:pPr>
            <w:r>
              <w:rPr>
                <w:rFonts w:hint="eastAsia"/>
              </w:rPr>
              <w:t>2</w:t>
            </w:r>
          </w:p>
        </w:tc>
        <w:tc>
          <w:tcPr>
            <w:tcW w:w="1896" w:type="dxa"/>
          </w:tcPr>
          <w:p w:rsidR="005237A4" w:rsidRDefault="005237A4" w:rsidP="00904C6A">
            <w:pPr>
              <w:tabs>
                <w:tab w:val="left" w:pos="787"/>
              </w:tabs>
              <w:rPr>
                <w:rFonts w:hint="eastAsia"/>
              </w:rPr>
            </w:pPr>
          </w:p>
        </w:tc>
        <w:tc>
          <w:tcPr>
            <w:tcW w:w="1603" w:type="dxa"/>
          </w:tcPr>
          <w:p w:rsidR="005237A4" w:rsidRDefault="005237A4" w:rsidP="00904C6A">
            <w:pPr>
              <w:jc w:val="center"/>
              <w:rPr>
                <w:rFonts w:hint="eastAsia"/>
              </w:rPr>
            </w:pPr>
          </w:p>
        </w:tc>
        <w:tc>
          <w:tcPr>
            <w:tcW w:w="1609" w:type="dxa"/>
          </w:tcPr>
          <w:p w:rsidR="005237A4" w:rsidRDefault="005237A4" w:rsidP="00904C6A">
            <w:pPr>
              <w:jc w:val="center"/>
              <w:rPr>
                <w:rFonts w:hint="eastAsia"/>
              </w:rPr>
            </w:pPr>
          </w:p>
        </w:tc>
      </w:tr>
      <w:tr w:rsidR="005237A4" w:rsidTr="00904C6A">
        <w:trPr>
          <w:cantSplit/>
        </w:trPr>
        <w:tc>
          <w:tcPr>
            <w:tcW w:w="1532" w:type="dxa"/>
          </w:tcPr>
          <w:p w:rsidR="005237A4" w:rsidRDefault="005237A4" w:rsidP="00904C6A">
            <w:pPr>
              <w:rPr>
                <w:rFonts w:hint="eastAsia"/>
              </w:rPr>
            </w:pPr>
            <w:r>
              <w:rPr>
                <w:rFonts w:hint="eastAsia"/>
              </w:rPr>
              <w:t>部门代码</w:t>
            </w:r>
          </w:p>
        </w:tc>
        <w:tc>
          <w:tcPr>
            <w:tcW w:w="1388" w:type="dxa"/>
          </w:tcPr>
          <w:p w:rsidR="005237A4" w:rsidRDefault="005237A4" w:rsidP="00904C6A">
            <w:pPr>
              <w:tabs>
                <w:tab w:val="left" w:pos="787"/>
              </w:tabs>
              <w:rPr>
                <w:rFonts w:hint="eastAsia"/>
              </w:rPr>
            </w:pPr>
            <w:r>
              <w:rPr>
                <w:rFonts w:hint="eastAsia"/>
              </w:rPr>
              <w:t>30</w:t>
            </w:r>
          </w:p>
        </w:tc>
        <w:tc>
          <w:tcPr>
            <w:tcW w:w="1896" w:type="dxa"/>
          </w:tcPr>
          <w:p w:rsidR="005237A4" w:rsidRDefault="005237A4" w:rsidP="00904C6A">
            <w:pPr>
              <w:tabs>
                <w:tab w:val="left" w:pos="787"/>
              </w:tabs>
              <w:rPr>
                <w:rFonts w:hint="eastAsia"/>
              </w:rPr>
            </w:pPr>
          </w:p>
        </w:tc>
        <w:tc>
          <w:tcPr>
            <w:tcW w:w="1603" w:type="dxa"/>
          </w:tcPr>
          <w:p w:rsidR="005237A4" w:rsidRDefault="005237A4" w:rsidP="00904C6A">
            <w:pPr>
              <w:rPr>
                <w:rFonts w:hint="eastAsia"/>
              </w:rPr>
            </w:pPr>
          </w:p>
        </w:tc>
        <w:tc>
          <w:tcPr>
            <w:tcW w:w="1609"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专业</w:t>
            </w:r>
          </w:p>
        </w:tc>
        <w:tc>
          <w:tcPr>
            <w:tcW w:w="1388" w:type="dxa"/>
          </w:tcPr>
          <w:p w:rsidR="005237A4" w:rsidRDefault="005237A4" w:rsidP="00904C6A">
            <w:pPr>
              <w:rPr>
                <w:rFonts w:hint="eastAsia"/>
              </w:rPr>
            </w:pPr>
            <w:r>
              <w:rPr>
                <w:rFonts w:hint="eastAsia"/>
              </w:rPr>
              <w:t>30</w:t>
            </w:r>
          </w:p>
        </w:tc>
        <w:tc>
          <w:tcPr>
            <w:tcW w:w="1896" w:type="dxa"/>
          </w:tcPr>
          <w:p w:rsidR="005237A4" w:rsidRDefault="005237A4" w:rsidP="00904C6A">
            <w:pPr>
              <w:rPr>
                <w:rFonts w:hint="eastAsia"/>
              </w:rPr>
            </w:pPr>
          </w:p>
        </w:tc>
        <w:tc>
          <w:tcPr>
            <w:tcW w:w="1603" w:type="dxa"/>
          </w:tcPr>
          <w:p w:rsidR="005237A4" w:rsidRDefault="005237A4" w:rsidP="00904C6A">
            <w:pPr>
              <w:rPr>
                <w:rFonts w:hint="eastAsia"/>
              </w:rPr>
            </w:pPr>
          </w:p>
        </w:tc>
        <w:tc>
          <w:tcPr>
            <w:tcW w:w="1609"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学工号</w:t>
            </w:r>
          </w:p>
        </w:tc>
        <w:tc>
          <w:tcPr>
            <w:tcW w:w="1388" w:type="dxa"/>
          </w:tcPr>
          <w:p w:rsidR="005237A4" w:rsidRDefault="005237A4" w:rsidP="00904C6A">
            <w:pPr>
              <w:rPr>
                <w:rFonts w:hint="eastAsia"/>
              </w:rPr>
            </w:pPr>
          </w:p>
        </w:tc>
        <w:tc>
          <w:tcPr>
            <w:tcW w:w="1896" w:type="dxa"/>
          </w:tcPr>
          <w:p w:rsidR="005237A4" w:rsidRDefault="005237A4" w:rsidP="00904C6A"/>
        </w:tc>
        <w:tc>
          <w:tcPr>
            <w:tcW w:w="1603" w:type="dxa"/>
          </w:tcPr>
          <w:p w:rsidR="005237A4" w:rsidRDefault="005237A4" w:rsidP="00904C6A">
            <w:pPr>
              <w:rPr>
                <w:rFonts w:hint="eastAsia"/>
              </w:rPr>
            </w:pPr>
          </w:p>
        </w:tc>
        <w:tc>
          <w:tcPr>
            <w:tcW w:w="1609"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客户号</w:t>
            </w:r>
          </w:p>
        </w:tc>
        <w:tc>
          <w:tcPr>
            <w:tcW w:w="1388" w:type="dxa"/>
          </w:tcPr>
          <w:p w:rsidR="005237A4" w:rsidRDefault="005237A4" w:rsidP="00904C6A">
            <w:pPr>
              <w:tabs>
                <w:tab w:val="left" w:pos="787"/>
              </w:tabs>
              <w:rPr>
                <w:rFonts w:hint="eastAsia"/>
              </w:rPr>
            </w:pPr>
          </w:p>
        </w:tc>
        <w:tc>
          <w:tcPr>
            <w:tcW w:w="1896" w:type="dxa"/>
          </w:tcPr>
          <w:p w:rsidR="005237A4" w:rsidRDefault="005237A4" w:rsidP="00904C6A">
            <w:pPr>
              <w:tabs>
                <w:tab w:val="left" w:pos="787"/>
              </w:tabs>
              <w:rPr>
                <w:rFonts w:hint="eastAsia"/>
              </w:rPr>
            </w:pPr>
          </w:p>
        </w:tc>
        <w:tc>
          <w:tcPr>
            <w:tcW w:w="1603" w:type="dxa"/>
          </w:tcPr>
          <w:p w:rsidR="005237A4" w:rsidRDefault="005237A4" w:rsidP="00904C6A">
            <w:pPr>
              <w:tabs>
                <w:tab w:val="left" w:pos="787"/>
              </w:tabs>
              <w:rPr>
                <w:b/>
              </w:rPr>
            </w:pPr>
          </w:p>
        </w:tc>
        <w:tc>
          <w:tcPr>
            <w:tcW w:w="1609" w:type="dxa"/>
          </w:tcPr>
          <w:p w:rsidR="005237A4" w:rsidRDefault="005237A4" w:rsidP="00904C6A">
            <w:pPr>
              <w:tabs>
                <w:tab w:val="left" w:pos="787"/>
              </w:tabs>
              <w:rPr>
                <w:b/>
              </w:rPr>
            </w:pPr>
          </w:p>
        </w:tc>
      </w:tr>
      <w:tr w:rsidR="005237A4" w:rsidTr="00904C6A">
        <w:trPr>
          <w:cantSplit/>
        </w:trPr>
        <w:tc>
          <w:tcPr>
            <w:tcW w:w="1532" w:type="dxa"/>
          </w:tcPr>
          <w:p w:rsidR="005237A4" w:rsidRDefault="005237A4" w:rsidP="00904C6A">
            <w:pPr>
              <w:rPr>
                <w:rFonts w:hint="eastAsia"/>
              </w:rPr>
            </w:pPr>
            <w:r>
              <w:rPr>
                <w:rFonts w:hint="eastAsia"/>
              </w:rPr>
              <w:t>卡类别</w:t>
            </w:r>
          </w:p>
        </w:tc>
        <w:tc>
          <w:tcPr>
            <w:tcW w:w="1388" w:type="dxa"/>
          </w:tcPr>
          <w:p w:rsidR="005237A4" w:rsidRDefault="005237A4" w:rsidP="00904C6A">
            <w:pPr>
              <w:tabs>
                <w:tab w:val="left" w:pos="787"/>
              </w:tabs>
              <w:rPr>
                <w:rFonts w:hint="eastAsia"/>
              </w:rPr>
            </w:pPr>
          </w:p>
        </w:tc>
        <w:tc>
          <w:tcPr>
            <w:tcW w:w="1896" w:type="dxa"/>
          </w:tcPr>
          <w:p w:rsidR="005237A4" w:rsidRDefault="005237A4" w:rsidP="00904C6A">
            <w:pPr>
              <w:tabs>
                <w:tab w:val="left" w:pos="787"/>
              </w:tabs>
              <w:rPr>
                <w:rFonts w:hint="eastAsia"/>
              </w:rPr>
            </w:pPr>
          </w:p>
        </w:tc>
        <w:tc>
          <w:tcPr>
            <w:tcW w:w="1603" w:type="dxa"/>
          </w:tcPr>
          <w:p w:rsidR="005237A4" w:rsidRDefault="005237A4" w:rsidP="00904C6A">
            <w:pPr>
              <w:tabs>
                <w:tab w:val="left" w:pos="787"/>
              </w:tabs>
              <w:rPr>
                <w:b/>
              </w:rPr>
            </w:pPr>
          </w:p>
        </w:tc>
        <w:tc>
          <w:tcPr>
            <w:tcW w:w="1609" w:type="dxa"/>
          </w:tcPr>
          <w:p w:rsidR="005237A4" w:rsidRDefault="005237A4" w:rsidP="00904C6A">
            <w:pPr>
              <w:tabs>
                <w:tab w:val="left" w:pos="787"/>
              </w:tabs>
              <w:rPr>
                <w:b/>
              </w:rPr>
            </w:pPr>
          </w:p>
        </w:tc>
      </w:tr>
      <w:tr w:rsidR="005237A4" w:rsidTr="00904C6A">
        <w:trPr>
          <w:cantSplit/>
        </w:trPr>
        <w:tc>
          <w:tcPr>
            <w:tcW w:w="1532" w:type="dxa"/>
          </w:tcPr>
          <w:p w:rsidR="005237A4" w:rsidRDefault="005237A4" w:rsidP="00904C6A">
            <w:pPr>
              <w:rPr>
                <w:rFonts w:hint="eastAsia"/>
              </w:rPr>
            </w:pPr>
            <w:r>
              <w:rPr>
                <w:rFonts w:hint="eastAsia"/>
              </w:rPr>
              <w:t>显示卡号</w:t>
            </w:r>
          </w:p>
        </w:tc>
        <w:tc>
          <w:tcPr>
            <w:tcW w:w="1388" w:type="dxa"/>
          </w:tcPr>
          <w:p w:rsidR="005237A4" w:rsidRDefault="005237A4" w:rsidP="00904C6A">
            <w:pPr>
              <w:tabs>
                <w:tab w:val="left" w:pos="787"/>
              </w:tabs>
              <w:rPr>
                <w:rFonts w:hint="eastAsia"/>
              </w:rPr>
            </w:pPr>
          </w:p>
        </w:tc>
        <w:tc>
          <w:tcPr>
            <w:tcW w:w="1896" w:type="dxa"/>
          </w:tcPr>
          <w:p w:rsidR="005237A4" w:rsidRDefault="005237A4" w:rsidP="00904C6A">
            <w:pPr>
              <w:tabs>
                <w:tab w:val="left" w:pos="787"/>
              </w:tabs>
              <w:rPr>
                <w:rFonts w:hint="eastAsia"/>
              </w:rPr>
            </w:pPr>
            <w:r>
              <w:rPr>
                <w:rFonts w:hint="eastAsia"/>
              </w:rPr>
              <w:t>s</w:t>
            </w:r>
            <w:r>
              <w:t>order</w:t>
            </w:r>
            <w:r>
              <w:rPr>
                <w:rFonts w:hint="eastAsia"/>
              </w:rPr>
              <w:t>0</w:t>
            </w:r>
          </w:p>
        </w:tc>
        <w:tc>
          <w:tcPr>
            <w:tcW w:w="1603" w:type="dxa"/>
          </w:tcPr>
          <w:p w:rsidR="005237A4" w:rsidRDefault="005237A4" w:rsidP="00904C6A">
            <w:pPr>
              <w:tabs>
                <w:tab w:val="left" w:pos="787"/>
              </w:tabs>
              <w:rPr>
                <w:b/>
              </w:rPr>
            </w:pPr>
          </w:p>
        </w:tc>
        <w:tc>
          <w:tcPr>
            <w:tcW w:w="1609" w:type="dxa"/>
          </w:tcPr>
          <w:p w:rsidR="005237A4" w:rsidRDefault="005237A4" w:rsidP="00904C6A">
            <w:pPr>
              <w:tabs>
                <w:tab w:val="left" w:pos="787"/>
              </w:tabs>
              <w:rPr>
                <w:b/>
              </w:rPr>
            </w:pPr>
          </w:p>
        </w:tc>
      </w:tr>
      <w:tr w:rsidR="005237A4" w:rsidTr="00904C6A">
        <w:trPr>
          <w:cantSplit/>
        </w:trPr>
        <w:tc>
          <w:tcPr>
            <w:tcW w:w="1532" w:type="dxa"/>
          </w:tcPr>
          <w:p w:rsidR="005237A4" w:rsidRDefault="005237A4" w:rsidP="00904C6A">
            <w:pPr>
              <w:rPr>
                <w:rFonts w:hint="eastAsia"/>
              </w:rPr>
            </w:pPr>
            <w:r>
              <w:rPr>
                <w:rFonts w:hint="eastAsia"/>
              </w:rPr>
              <w:t>开始显示卡号</w:t>
            </w:r>
          </w:p>
        </w:tc>
        <w:tc>
          <w:tcPr>
            <w:tcW w:w="1388" w:type="dxa"/>
          </w:tcPr>
          <w:p w:rsidR="005237A4" w:rsidRDefault="005237A4" w:rsidP="00904C6A">
            <w:pPr>
              <w:tabs>
                <w:tab w:val="left" w:pos="787"/>
              </w:tabs>
              <w:rPr>
                <w:rFonts w:hint="eastAsia"/>
              </w:rPr>
            </w:pPr>
          </w:p>
        </w:tc>
        <w:tc>
          <w:tcPr>
            <w:tcW w:w="1896" w:type="dxa"/>
          </w:tcPr>
          <w:p w:rsidR="005237A4" w:rsidRDefault="005237A4" w:rsidP="00904C6A">
            <w:pPr>
              <w:tabs>
                <w:tab w:val="left" w:pos="787"/>
              </w:tabs>
              <w:rPr>
                <w:rFonts w:hint="eastAsia"/>
              </w:rPr>
            </w:pPr>
            <w:r>
              <w:rPr>
                <w:rFonts w:hint="eastAsia"/>
              </w:rPr>
              <w:t>s</w:t>
            </w:r>
            <w:r>
              <w:t>order</w:t>
            </w:r>
            <w:r>
              <w:rPr>
                <w:rFonts w:hint="eastAsia"/>
              </w:rPr>
              <w:t>1</w:t>
            </w:r>
          </w:p>
        </w:tc>
        <w:tc>
          <w:tcPr>
            <w:tcW w:w="1603" w:type="dxa"/>
          </w:tcPr>
          <w:p w:rsidR="005237A4" w:rsidRDefault="005237A4" w:rsidP="00904C6A">
            <w:pPr>
              <w:tabs>
                <w:tab w:val="left" w:pos="787"/>
              </w:tabs>
              <w:rPr>
                <w:b/>
              </w:rPr>
            </w:pPr>
          </w:p>
        </w:tc>
        <w:tc>
          <w:tcPr>
            <w:tcW w:w="1609" w:type="dxa"/>
          </w:tcPr>
          <w:p w:rsidR="005237A4" w:rsidRDefault="005237A4" w:rsidP="00904C6A">
            <w:pPr>
              <w:tabs>
                <w:tab w:val="left" w:pos="787"/>
              </w:tabs>
              <w:rPr>
                <w:b/>
              </w:rPr>
            </w:pPr>
          </w:p>
        </w:tc>
      </w:tr>
      <w:tr w:rsidR="005237A4" w:rsidTr="00904C6A">
        <w:trPr>
          <w:cantSplit/>
        </w:trPr>
        <w:tc>
          <w:tcPr>
            <w:tcW w:w="1532" w:type="dxa"/>
          </w:tcPr>
          <w:p w:rsidR="005237A4" w:rsidRDefault="005237A4" w:rsidP="00904C6A">
            <w:pPr>
              <w:rPr>
                <w:rFonts w:hint="eastAsia"/>
              </w:rPr>
            </w:pPr>
            <w:r>
              <w:rPr>
                <w:rFonts w:hint="eastAsia"/>
              </w:rPr>
              <w:t>截止显示卡号</w:t>
            </w:r>
          </w:p>
        </w:tc>
        <w:tc>
          <w:tcPr>
            <w:tcW w:w="1388" w:type="dxa"/>
          </w:tcPr>
          <w:p w:rsidR="005237A4" w:rsidRDefault="005237A4" w:rsidP="00904C6A">
            <w:pPr>
              <w:tabs>
                <w:tab w:val="left" w:pos="787"/>
              </w:tabs>
              <w:rPr>
                <w:rFonts w:hint="eastAsia"/>
              </w:rPr>
            </w:pPr>
          </w:p>
        </w:tc>
        <w:tc>
          <w:tcPr>
            <w:tcW w:w="1896" w:type="dxa"/>
          </w:tcPr>
          <w:p w:rsidR="005237A4" w:rsidRDefault="005237A4" w:rsidP="00904C6A">
            <w:pPr>
              <w:tabs>
                <w:tab w:val="left" w:pos="787"/>
              </w:tabs>
              <w:rPr>
                <w:rFonts w:hint="eastAsia"/>
              </w:rPr>
            </w:pPr>
            <w:r>
              <w:t>Sorder</w:t>
            </w:r>
            <w:r>
              <w:rPr>
                <w:rFonts w:hint="eastAsia"/>
              </w:rPr>
              <w:t>2</w:t>
            </w:r>
          </w:p>
        </w:tc>
        <w:tc>
          <w:tcPr>
            <w:tcW w:w="1603" w:type="dxa"/>
          </w:tcPr>
          <w:p w:rsidR="005237A4" w:rsidRDefault="005237A4" w:rsidP="00904C6A">
            <w:pPr>
              <w:tabs>
                <w:tab w:val="left" w:pos="787"/>
              </w:tabs>
              <w:rPr>
                <w:b/>
              </w:rPr>
            </w:pPr>
          </w:p>
        </w:tc>
        <w:tc>
          <w:tcPr>
            <w:tcW w:w="1609" w:type="dxa"/>
          </w:tcPr>
          <w:p w:rsidR="005237A4" w:rsidRDefault="005237A4" w:rsidP="00904C6A">
            <w:pPr>
              <w:tabs>
                <w:tab w:val="left" w:pos="787"/>
              </w:tabs>
              <w:rPr>
                <w:b/>
              </w:rPr>
            </w:pP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1360"/>
        <w:gridCol w:w="1956"/>
        <w:gridCol w:w="1665"/>
        <w:gridCol w:w="1665"/>
      </w:tblGrid>
      <w:tr w:rsidR="005237A4" w:rsidTr="00904C6A">
        <w:trPr>
          <w:cantSplit/>
        </w:trPr>
        <w:tc>
          <w:tcPr>
            <w:tcW w:w="1356"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956" w:type="dxa"/>
            <w:shd w:val="clear" w:color="auto" w:fill="B3B3B3"/>
          </w:tcPr>
          <w:p w:rsidR="005237A4" w:rsidRDefault="005237A4" w:rsidP="00904C6A">
            <w:pPr>
              <w:tabs>
                <w:tab w:val="left" w:pos="787"/>
              </w:tabs>
              <w:rPr>
                <w:rFonts w:hint="eastAsia"/>
                <w:b/>
              </w:rPr>
            </w:pPr>
            <w:r>
              <w:rPr>
                <w:rFonts w:hint="eastAsia"/>
                <w:b/>
              </w:rPr>
              <w:t>cpack域</w:t>
            </w:r>
          </w:p>
        </w:tc>
        <w:tc>
          <w:tcPr>
            <w:tcW w:w="1665" w:type="dxa"/>
            <w:shd w:val="clear" w:color="auto" w:fill="B3B3B3"/>
          </w:tcPr>
          <w:p w:rsidR="005237A4" w:rsidRDefault="005237A4" w:rsidP="00904C6A">
            <w:pPr>
              <w:tabs>
                <w:tab w:val="left" w:pos="787"/>
              </w:tabs>
              <w:rPr>
                <w:rFonts w:hint="eastAsia"/>
                <w:b/>
              </w:rPr>
            </w:pPr>
            <w:r>
              <w:rPr>
                <w:rFonts w:hint="eastAsia"/>
                <w:b/>
              </w:rPr>
              <w:t>是否必需</w:t>
            </w:r>
          </w:p>
        </w:tc>
        <w:tc>
          <w:tcPr>
            <w:tcW w:w="1665"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356" w:type="dxa"/>
          </w:tcPr>
          <w:p w:rsidR="005237A4" w:rsidRDefault="005237A4" w:rsidP="00904C6A">
            <w:pPr>
              <w:rPr>
                <w:rFonts w:hint="eastAsia"/>
              </w:rPr>
            </w:pPr>
            <w:r>
              <w:rPr>
                <w:rFonts w:hint="eastAsia"/>
              </w:rPr>
              <w:t>校区</w:t>
            </w:r>
          </w:p>
        </w:tc>
        <w:tc>
          <w:tcPr>
            <w:tcW w:w="1360" w:type="dxa"/>
          </w:tcPr>
          <w:p w:rsidR="005237A4" w:rsidRDefault="005237A4" w:rsidP="00904C6A">
            <w:pPr>
              <w:tabs>
                <w:tab w:val="left" w:pos="787"/>
              </w:tabs>
              <w:rPr>
                <w:rFonts w:hint="eastAsia"/>
              </w:rPr>
            </w:pPr>
            <w:r>
              <w:rPr>
                <w:rFonts w:hint="eastAsia"/>
              </w:rPr>
              <w:t>2</w:t>
            </w:r>
          </w:p>
        </w:tc>
        <w:tc>
          <w:tcPr>
            <w:tcW w:w="1956" w:type="dxa"/>
          </w:tcPr>
          <w:p w:rsidR="005237A4" w:rsidRDefault="005237A4" w:rsidP="00904C6A">
            <w:pPr>
              <w:tabs>
                <w:tab w:val="left" w:pos="787"/>
              </w:tabs>
              <w:rPr>
                <w:rFonts w:hint="eastAsia"/>
              </w:rPr>
            </w:pPr>
          </w:p>
        </w:tc>
        <w:tc>
          <w:tcPr>
            <w:tcW w:w="1665" w:type="dxa"/>
          </w:tcPr>
          <w:p w:rsidR="005237A4" w:rsidRDefault="005237A4" w:rsidP="00904C6A">
            <w:pPr>
              <w:rPr>
                <w:rFonts w:hint="eastAsia"/>
              </w:rPr>
            </w:pPr>
          </w:p>
        </w:tc>
        <w:tc>
          <w:tcPr>
            <w:tcW w:w="1665"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部门代码</w:t>
            </w:r>
          </w:p>
        </w:tc>
        <w:tc>
          <w:tcPr>
            <w:tcW w:w="1360" w:type="dxa"/>
          </w:tcPr>
          <w:p w:rsidR="005237A4" w:rsidRDefault="005237A4" w:rsidP="00904C6A">
            <w:pPr>
              <w:tabs>
                <w:tab w:val="left" w:pos="787"/>
              </w:tabs>
              <w:rPr>
                <w:rFonts w:hint="eastAsia"/>
              </w:rPr>
            </w:pPr>
            <w:r>
              <w:rPr>
                <w:rFonts w:hint="eastAsia"/>
              </w:rPr>
              <w:t>30</w:t>
            </w:r>
          </w:p>
        </w:tc>
        <w:tc>
          <w:tcPr>
            <w:tcW w:w="1956" w:type="dxa"/>
          </w:tcPr>
          <w:p w:rsidR="005237A4" w:rsidRDefault="005237A4" w:rsidP="00904C6A">
            <w:pPr>
              <w:tabs>
                <w:tab w:val="left" w:pos="787"/>
              </w:tabs>
              <w:rPr>
                <w:rFonts w:hint="eastAsia"/>
              </w:rPr>
            </w:pPr>
          </w:p>
        </w:tc>
        <w:tc>
          <w:tcPr>
            <w:tcW w:w="1665" w:type="dxa"/>
          </w:tcPr>
          <w:p w:rsidR="005237A4" w:rsidRDefault="005237A4" w:rsidP="00904C6A">
            <w:pPr>
              <w:rPr>
                <w:rFonts w:hint="eastAsia"/>
              </w:rPr>
            </w:pPr>
          </w:p>
        </w:tc>
        <w:tc>
          <w:tcPr>
            <w:tcW w:w="1665"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专业</w:t>
            </w:r>
          </w:p>
        </w:tc>
        <w:tc>
          <w:tcPr>
            <w:tcW w:w="1360" w:type="dxa"/>
          </w:tcPr>
          <w:p w:rsidR="005237A4" w:rsidRDefault="005237A4" w:rsidP="00904C6A">
            <w:pPr>
              <w:rPr>
                <w:rFonts w:hint="eastAsia"/>
              </w:rPr>
            </w:pPr>
            <w:r>
              <w:rPr>
                <w:rFonts w:hint="eastAsia"/>
              </w:rPr>
              <w:t>30</w:t>
            </w:r>
          </w:p>
        </w:tc>
        <w:tc>
          <w:tcPr>
            <w:tcW w:w="1956" w:type="dxa"/>
          </w:tcPr>
          <w:p w:rsidR="005237A4" w:rsidRDefault="005237A4" w:rsidP="00904C6A">
            <w:pPr>
              <w:rPr>
                <w:rFonts w:hint="eastAsia"/>
              </w:rPr>
            </w:pPr>
          </w:p>
        </w:tc>
        <w:tc>
          <w:tcPr>
            <w:tcW w:w="1665" w:type="dxa"/>
          </w:tcPr>
          <w:p w:rsidR="005237A4" w:rsidRDefault="005237A4" w:rsidP="00904C6A">
            <w:pPr>
              <w:rPr>
                <w:rFonts w:hint="eastAsia"/>
              </w:rPr>
            </w:pPr>
          </w:p>
        </w:tc>
        <w:tc>
          <w:tcPr>
            <w:tcW w:w="1665"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班级</w:t>
            </w:r>
          </w:p>
        </w:tc>
        <w:tc>
          <w:tcPr>
            <w:tcW w:w="1360" w:type="dxa"/>
          </w:tcPr>
          <w:p w:rsidR="005237A4" w:rsidRDefault="005237A4" w:rsidP="00904C6A">
            <w:pPr>
              <w:rPr>
                <w:rFonts w:hint="eastAsia"/>
              </w:rPr>
            </w:pPr>
            <w:r>
              <w:rPr>
                <w:rFonts w:hint="eastAsia"/>
              </w:rPr>
              <w:t>30</w:t>
            </w:r>
          </w:p>
        </w:tc>
        <w:tc>
          <w:tcPr>
            <w:tcW w:w="1956" w:type="dxa"/>
          </w:tcPr>
          <w:p w:rsidR="005237A4" w:rsidRDefault="005237A4" w:rsidP="00904C6A">
            <w:pPr>
              <w:rPr>
                <w:rFonts w:hint="eastAsia"/>
              </w:rPr>
            </w:pPr>
          </w:p>
        </w:tc>
        <w:tc>
          <w:tcPr>
            <w:tcW w:w="1665" w:type="dxa"/>
          </w:tcPr>
          <w:p w:rsidR="005237A4" w:rsidRDefault="005237A4" w:rsidP="00904C6A">
            <w:pPr>
              <w:rPr>
                <w:rFonts w:hint="eastAsia"/>
              </w:rPr>
            </w:pPr>
          </w:p>
        </w:tc>
        <w:tc>
          <w:tcPr>
            <w:tcW w:w="1665"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客户号</w:t>
            </w:r>
          </w:p>
        </w:tc>
        <w:tc>
          <w:tcPr>
            <w:tcW w:w="1360" w:type="dxa"/>
          </w:tcPr>
          <w:p w:rsidR="005237A4" w:rsidRDefault="005237A4" w:rsidP="00904C6A">
            <w:pPr>
              <w:rPr>
                <w:rFonts w:hint="eastAsia"/>
              </w:rPr>
            </w:pPr>
          </w:p>
        </w:tc>
        <w:tc>
          <w:tcPr>
            <w:tcW w:w="1956" w:type="dxa"/>
          </w:tcPr>
          <w:p w:rsidR="005237A4" w:rsidRDefault="005237A4" w:rsidP="00904C6A">
            <w:pPr>
              <w:rPr>
                <w:rFonts w:hint="eastAsia"/>
              </w:rPr>
            </w:pPr>
          </w:p>
        </w:tc>
        <w:tc>
          <w:tcPr>
            <w:tcW w:w="1665" w:type="dxa"/>
          </w:tcPr>
          <w:p w:rsidR="005237A4" w:rsidRDefault="005237A4" w:rsidP="00904C6A">
            <w:pPr>
              <w:rPr>
                <w:rFonts w:hint="eastAsia"/>
              </w:rPr>
            </w:pPr>
          </w:p>
        </w:tc>
        <w:tc>
          <w:tcPr>
            <w:tcW w:w="1665"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学工号</w:t>
            </w:r>
          </w:p>
        </w:tc>
        <w:tc>
          <w:tcPr>
            <w:tcW w:w="1360" w:type="dxa"/>
          </w:tcPr>
          <w:p w:rsidR="005237A4" w:rsidRDefault="005237A4" w:rsidP="00904C6A">
            <w:pPr>
              <w:rPr>
                <w:rFonts w:hint="eastAsia"/>
              </w:rPr>
            </w:pPr>
          </w:p>
        </w:tc>
        <w:tc>
          <w:tcPr>
            <w:tcW w:w="1956" w:type="dxa"/>
          </w:tcPr>
          <w:p w:rsidR="005237A4" w:rsidRDefault="005237A4" w:rsidP="00904C6A"/>
        </w:tc>
        <w:tc>
          <w:tcPr>
            <w:tcW w:w="1665" w:type="dxa"/>
          </w:tcPr>
          <w:p w:rsidR="005237A4" w:rsidRDefault="005237A4" w:rsidP="00904C6A">
            <w:pPr>
              <w:rPr>
                <w:rFonts w:hint="eastAsia"/>
              </w:rPr>
            </w:pPr>
          </w:p>
        </w:tc>
        <w:tc>
          <w:tcPr>
            <w:tcW w:w="1665"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lastRenderedPageBreak/>
              <w:t>姓名</w:t>
            </w:r>
          </w:p>
        </w:tc>
        <w:tc>
          <w:tcPr>
            <w:tcW w:w="1360" w:type="dxa"/>
          </w:tcPr>
          <w:p w:rsidR="005237A4" w:rsidRDefault="005237A4" w:rsidP="00904C6A">
            <w:pPr>
              <w:rPr>
                <w:rFonts w:hint="eastAsia"/>
              </w:rPr>
            </w:pPr>
          </w:p>
        </w:tc>
        <w:tc>
          <w:tcPr>
            <w:tcW w:w="1956" w:type="dxa"/>
          </w:tcPr>
          <w:p w:rsidR="005237A4" w:rsidRDefault="005237A4" w:rsidP="00904C6A"/>
        </w:tc>
        <w:tc>
          <w:tcPr>
            <w:tcW w:w="1665" w:type="dxa"/>
          </w:tcPr>
          <w:p w:rsidR="005237A4" w:rsidRDefault="005237A4" w:rsidP="00904C6A">
            <w:pPr>
              <w:rPr>
                <w:rFonts w:hint="eastAsia"/>
              </w:rPr>
            </w:pPr>
          </w:p>
        </w:tc>
        <w:tc>
          <w:tcPr>
            <w:tcW w:w="1665"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显示卡号</w:t>
            </w:r>
          </w:p>
        </w:tc>
        <w:tc>
          <w:tcPr>
            <w:tcW w:w="1360" w:type="dxa"/>
          </w:tcPr>
          <w:p w:rsidR="005237A4" w:rsidRDefault="005237A4" w:rsidP="00904C6A">
            <w:pPr>
              <w:rPr>
                <w:rFonts w:hint="eastAsia"/>
              </w:rPr>
            </w:pPr>
          </w:p>
        </w:tc>
        <w:tc>
          <w:tcPr>
            <w:tcW w:w="1956" w:type="dxa"/>
          </w:tcPr>
          <w:p w:rsidR="005237A4" w:rsidRDefault="005237A4" w:rsidP="00904C6A">
            <w:pPr>
              <w:rPr>
                <w:rFonts w:hint="eastAsia"/>
              </w:rPr>
            </w:pPr>
          </w:p>
        </w:tc>
        <w:tc>
          <w:tcPr>
            <w:tcW w:w="1665" w:type="dxa"/>
          </w:tcPr>
          <w:p w:rsidR="005237A4" w:rsidRDefault="005237A4" w:rsidP="00904C6A">
            <w:pPr>
              <w:rPr>
                <w:rFonts w:hint="eastAsia"/>
              </w:rPr>
            </w:pPr>
          </w:p>
        </w:tc>
        <w:tc>
          <w:tcPr>
            <w:tcW w:w="1665"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p>
        </w:tc>
        <w:tc>
          <w:tcPr>
            <w:tcW w:w="1360" w:type="dxa"/>
          </w:tcPr>
          <w:p w:rsidR="005237A4" w:rsidRDefault="005237A4" w:rsidP="00904C6A">
            <w:pPr>
              <w:rPr>
                <w:rFonts w:hint="eastAsia"/>
              </w:rPr>
            </w:pPr>
          </w:p>
        </w:tc>
        <w:tc>
          <w:tcPr>
            <w:tcW w:w="1956" w:type="dxa"/>
          </w:tcPr>
          <w:p w:rsidR="005237A4" w:rsidRDefault="005237A4" w:rsidP="00904C6A"/>
        </w:tc>
        <w:tc>
          <w:tcPr>
            <w:tcW w:w="1665" w:type="dxa"/>
          </w:tcPr>
          <w:p w:rsidR="005237A4" w:rsidRDefault="005237A4" w:rsidP="00904C6A">
            <w:pPr>
              <w:rPr>
                <w:rFonts w:hint="eastAsia"/>
              </w:rPr>
            </w:pPr>
          </w:p>
        </w:tc>
        <w:tc>
          <w:tcPr>
            <w:tcW w:w="1665"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pStyle w:val="2"/>
              <w:tabs>
                <w:tab w:val="left" w:pos="2110"/>
              </w:tabs>
              <w:ind w:leftChars="0" w:left="0" w:firstLineChars="0" w:firstLine="0"/>
              <w:rPr>
                <w:rFonts w:hint="eastAsia"/>
              </w:rPr>
            </w:pPr>
          </w:p>
        </w:tc>
      </w:tr>
      <w:tr w:rsidR="005237A4" w:rsidTr="00904C6A">
        <w:trPr>
          <w:cantSplit/>
          <w:trHeight w:val="85"/>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12" w:name="_Toc337551606"/>
      <w:r>
        <w:rPr>
          <w:rFonts w:hint="eastAsia"/>
        </w:rPr>
        <w:t>预开户撤销（）（目前考虑不成熟，先不做）</w:t>
      </w:r>
      <w:bookmarkEnd w:id="11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取消已经预开户的客户信息</w:t>
      </w:r>
    </w:p>
    <w:p w:rsidR="005237A4" w:rsidRDefault="005237A4" w:rsidP="005237A4">
      <w:pPr>
        <w:pStyle w:val="4"/>
        <w:tabs>
          <w:tab w:val="clear" w:pos="864"/>
          <w:tab w:val="left" w:pos="360"/>
        </w:tabs>
        <w:ind w:hanging="1404"/>
        <w:rPr>
          <w:rFonts w:hint="eastAsia"/>
        </w:rPr>
      </w:pPr>
      <w:r>
        <w:rPr>
          <w:rFonts w:hint="eastAsia"/>
        </w:rPr>
        <w:lastRenderedPageBreak/>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8"/>
        <w:gridCol w:w="1333"/>
        <w:gridCol w:w="1896"/>
        <w:gridCol w:w="55"/>
        <w:gridCol w:w="1425"/>
        <w:gridCol w:w="1607"/>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gridSpan w:val="2"/>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gridSpan w:val="2"/>
            <w:shd w:val="clear" w:color="auto" w:fill="B3B3B3"/>
          </w:tcPr>
          <w:p w:rsidR="005237A4" w:rsidRDefault="005237A4" w:rsidP="00904C6A">
            <w:pPr>
              <w:tabs>
                <w:tab w:val="left" w:pos="787"/>
              </w:tabs>
              <w:rPr>
                <w:rFonts w:hint="eastAsia"/>
                <w:b/>
              </w:rPr>
            </w:pPr>
            <w:r>
              <w:rPr>
                <w:rFonts w:hint="eastAsia"/>
                <w:b/>
              </w:rPr>
              <w:t>是否必需</w:t>
            </w:r>
          </w:p>
        </w:tc>
        <w:tc>
          <w:tcPr>
            <w:tcW w:w="160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站点号</w:t>
            </w:r>
          </w:p>
        </w:tc>
        <w:tc>
          <w:tcPr>
            <w:tcW w:w="1341" w:type="dxa"/>
            <w:gridSpan w:val="2"/>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480" w:type="dxa"/>
            <w:gridSpan w:val="2"/>
          </w:tcPr>
          <w:p w:rsidR="005237A4" w:rsidRDefault="005237A4" w:rsidP="00904C6A">
            <w:pPr>
              <w:tabs>
                <w:tab w:val="left" w:pos="787"/>
              </w:tabs>
              <w:rPr>
                <w:rFonts w:hint="eastAsia"/>
              </w:rPr>
            </w:pPr>
            <w:r>
              <w:rPr>
                <w:rFonts w:hint="eastAsia"/>
              </w:rPr>
              <w:t>Y</w:t>
            </w:r>
          </w:p>
        </w:tc>
        <w:tc>
          <w:tcPr>
            <w:tcW w:w="1607"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t>操作员</w:t>
            </w:r>
          </w:p>
        </w:tc>
        <w:tc>
          <w:tcPr>
            <w:tcW w:w="1341" w:type="dxa"/>
            <w:gridSpan w:val="2"/>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480" w:type="dxa"/>
            <w:gridSpan w:val="2"/>
          </w:tcPr>
          <w:p w:rsidR="005237A4" w:rsidRDefault="005237A4" w:rsidP="00904C6A">
            <w:pPr>
              <w:rPr>
                <w:rFonts w:hint="eastAsia"/>
              </w:rPr>
            </w:pPr>
            <w:r>
              <w:rPr>
                <w:rFonts w:hint="eastAsia"/>
              </w:rPr>
              <w:t>Y</w:t>
            </w:r>
          </w:p>
        </w:tc>
        <w:tc>
          <w:tcPr>
            <w:tcW w:w="1607" w:type="dxa"/>
          </w:tcPr>
          <w:p w:rsidR="005237A4" w:rsidRDefault="005237A4" w:rsidP="00904C6A">
            <w:pPr>
              <w:rPr>
                <w:rFonts w:hint="eastAsia"/>
              </w:rPr>
            </w:pPr>
          </w:p>
        </w:tc>
      </w:tr>
      <w:tr w:rsidR="005237A4" w:rsidTr="00904C6A">
        <w:trPr>
          <w:cantSplit/>
        </w:trPr>
        <w:tc>
          <w:tcPr>
            <w:tcW w:w="1532" w:type="dxa"/>
            <w:gridSpan w:val="2"/>
          </w:tcPr>
          <w:p w:rsidR="005237A4" w:rsidRDefault="005237A4" w:rsidP="00904C6A">
            <w:pPr>
              <w:rPr>
                <w:rFonts w:hint="eastAsia"/>
              </w:rPr>
            </w:pPr>
            <w:r>
              <w:rPr>
                <w:rFonts w:hint="eastAsia"/>
              </w:rPr>
              <w:t>显示卡号</w:t>
            </w:r>
          </w:p>
        </w:tc>
        <w:tc>
          <w:tcPr>
            <w:tcW w:w="1333" w:type="dxa"/>
          </w:tcPr>
          <w:p w:rsidR="005237A4" w:rsidRDefault="005237A4" w:rsidP="00904C6A">
            <w:pPr>
              <w:tabs>
                <w:tab w:val="left" w:pos="787"/>
              </w:tabs>
              <w:rPr>
                <w:rFonts w:hint="eastAsia"/>
              </w:rPr>
            </w:pPr>
          </w:p>
        </w:tc>
        <w:tc>
          <w:tcPr>
            <w:tcW w:w="1896" w:type="dxa"/>
          </w:tcPr>
          <w:p w:rsidR="005237A4" w:rsidRDefault="005237A4" w:rsidP="00904C6A">
            <w:pPr>
              <w:tabs>
                <w:tab w:val="left" w:pos="787"/>
              </w:tabs>
              <w:rPr>
                <w:rFonts w:hint="eastAsia"/>
              </w:rPr>
            </w:pPr>
            <w:r>
              <w:rPr>
                <w:rFonts w:hint="eastAsia"/>
              </w:rPr>
              <w:t>s</w:t>
            </w:r>
            <w:r>
              <w:t>order</w:t>
            </w:r>
            <w:r>
              <w:rPr>
                <w:rFonts w:hint="eastAsia"/>
              </w:rPr>
              <w:t>0</w:t>
            </w:r>
          </w:p>
        </w:tc>
        <w:tc>
          <w:tcPr>
            <w:tcW w:w="1480" w:type="dxa"/>
            <w:gridSpan w:val="2"/>
          </w:tcPr>
          <w:p w:rsidR="005237A4" w:rsidRDefault="005237A4" w:rsidP="00904C6A">
            <w:pPr>
              <w:tabs>
                <w:tab w:val="left" w:pos="787"/>
              </w:tabs>
              <w:rPr>
                <w:b/>
              </w:rPr>
            </w:pPr>
          </w:p>
        </w:tc>
        <w:tc>
          <w:tcPr>
            <w:tcW w:w="1607" w:type="dxa"/>
          </w:tcPr>
          <w:p w:rsidR="005237A4" w:rsidRDefault="005237A4" w:rsidP="00904C6A">
            <w:pPr>
              <w:tabs>
                <w:tab w:val="left" w:pos="787"/>
              </w:tabs>
              <w:rPr>
                <w:b/>
              </w:rPr>
            </w:pPr>
          </w:p>
        </w:tc>
      </w:tr>
      <w:tr w:rsidR="005237A4" w:rsidTr="00904C6A">
        <w:trPr>
          <w:cantSplit/>
        </w:trPr>
        <w:tc>
          <w:tcPr>
            <w:tcW w:w="1532" w:type="dxa"/>
            <w:gridSpan w:val="2"/>
          </w:tcPr>
          <w:p w:rsidR="005237A4" w:rsidRDefault="005237A4" w:rsidP="00904C6A">
            <w:pPr>
              <w:rPr>
                <w:rFonts w:hint="eastAsia"/>
              </w:rPr>
            </w:pPr>
            <w:r>
              <w:rPr>
                <w:rFonts w:hint="eastAsia"/>
              </w:rPr>
              <w:t>开始显示卡号</w:t>
            </w:r>
          </w:p>
        </w:tc>
        <w:tc>
          <w:tcPr>
            <w:tcW w:w="1333" w:type="dxa"/>
          </w:tcPr>
          <w:p w:rsidR="005237A4" w:rsidRDefault="005237A4" w:rsidP="00904C6A">
            <w:pPr>
              <w:tabs>
                <w:tab w:val="left" w:pos="787"/>
              </w:tabs>
              <w:rPr>
                <w:rFonts w:hint="eastAsia"/>
              </w:rPr>
            </w:pPr>
          </w:p>
        </w:tc>
        <w:tc>
          <w:tcPr>
            <w:tcW w:w="1896" w:type="dxa"/>
          </w:tcPr>
          <w:p w:rsidR="005237A4" w:rsidRDefault="005237A4" w:rsidP="00904C6A">
            <w:pPr>
              <w:tabs>
                <w:tab w:val="left" w:pos="787"/>
              </w:tabs>
              <w:rPr>
                <w:rFonts w:hint="eastAsia"/>
              </w:rPr>
            </w:pPr>
            <w:r>
              <w:rPr>
                <w:rFonts w:hint="eastAsia"/>
              </w:rPr>
              <w:t>s</w:t>
            </w:r>
            <w:r>
              <w:t>order</w:t>
            </w:r>
            <w:r>
              <w:rPr>
                <w:rFonts w:hint="eastAsia"/>
              </w:rPr>
              <w:t>1</w:t>
            </w:r>
          </w:p>
        </w:tc>
        <w:tc>
          <w:tcPr>
            <w:tcW w:w="1480" w:type="dxa"/>
            <w:gridSpan w:val="2"/>
          </w:tcPr>
          <w:p w:rsidR="005237A4" w:rsidRDefault="005237A4" w:rsidP="00904C6A">
            <w:pPr>
              <w:tabs>
                <w:tab w:val="left" w:pos="787"/>
              </w:tabs>
              <w:rPr>
                <w:b/>
              </w:rPr>
            </w:pPr>
          </w:p>
        </w:tc>
        <w:tc>
          <w:tcPr>
            <w:tcW w:w="1607" w:type="dxa"/>
          </w:tcPr>
          <w:p w:rsidR="005237A4" w:rsidRDefault="005237A4" w:rsidP="00904C6A">
            <w:pPr>
              <w:tabs>
                <w:tab w:val="left" w:pos="787"/>
              </w:tabs>
              <w:rPr>
                <w:b/>
              </w:rPr>
            </w:pPr>
          </w:p>
        </w:tc>
      </w:tr>
      <w:tr w:rsidR="005237A4" w:rsidTr="00904C6A">
        <w:trPr>
          <w:cantSplit/>
        </w:trPr>
        <w:tc>
          <w:tcPr>
            <w:tcW w:w="1532" w:type="dxa"/>
            <w:gridSpan w:val="2"/>
          </w:tcPr>
          <w:p w:rsidR="005237A4" w:rsidRDefault="005237A4" w:rsidP="00904C6A">
            <w:pPr>
              <w:rPr>
                <w:rFonts w:hint="eastAsia"/>
              </w:rPr>
            </w:pPr>
            <w:r>
              <w:rPr>
                <w:rFonts w:hint="eastAsia"/>
              </w:rPr>
              <w:t>截止显示卡号</w:t>
            </w:r>
          </w:p>
        </w:tc>
        <w:tc>
          <w:tcPr>
            <w:tcW w:w="1333" w:type="dxa"/>
          </w:tcPr>
          <w:p w:rsidR="005237A4" w:rsidRDefault="005237A4" w:rsidP="00904C6A">
            <w:pPr>
              <w:tabs>
                <w:tab w:val="left" w:pos="787"/>
              </w:tabs>
              <w:rPr>
                <w:rFonts w:hint="eastAsia"/>
              </w:rPr>
            </w:pPr>
          </w:p>
        </w:tc>
        <w:tc>
          <w:tcPr>
            <w:tcW w:w="1951" w:type="dxa"/>
            <w:gridSpan w:val="2"/>
          </w:tcPr>
          <w:p w:rsidR="005237A4" w:rsidRDefault="005237A4" w:rsidP="00904C6A">
            <w:pPr>
              <w:tabs>
                <w:tab w:val="left" w:pos="787"/>
              </w:tabs>
              <w:rPr>
                <w:rFonts w:hint="eastAsia"/>
              </w:rPr>
            </w:pPr>
            <w:r>
              <w:t>Sorder</w:t>
            </w:r>
            <w:r>
              <w:rPr>
                <w:rFonts w:hint="eastAsia"/>
              </w:rPr>
              <w:t>2</w:t>
            </w:r>
          </w:p>
        </w:tc>
        <w:tc>
          <w:tcPr>
            <w:tcW w:w="1425" w:type="dxa"/>
          </w:tcPr>
          <w:p w:rsidR="005237A4" w:rsidRDefault="005237A4" w:rsidP="00904C6A">
            <w:pPr>
              <w:tabs>
                <w:tab w:val="left" w:pos="787"/>
              </w:tabs>
              <w:rPr>
                <w:b/>
              </w:rPr>
            </w:pPr>
          </w:p>
        </w:tc>
        <w:tc>
          <w:tcPr>
            <w:tcW w:w="1607" w:type="dxa"/>
          </w:tcPr>
          <w:p w:rsidR="005237A4" w:rsidRDefault="005237A4" w:rsidP="00904C6A">
            <w:pPr>
              <w:tabs>
                <w:tab w:val="left" w:pos="787"/>
              </w:tabs>
              <w:rPr>
                <w:b/>
              </w:rPr>
            </w:pPr>
          </w:p>
        </w:tc>
      </w:tr>
      <w:tr w:rsidR="005237A4" w:rsidTr="00904C6A">
        <w:trPr>
          <w:cantSplit/>
        </w:trPr>
        <w:tc>
          <w:tcPr>
            <w:tcW w:w="1524" w:type="dxa"/>
          </w:tcPr>
          <w:p w:rsidR="005237A4" w:rsidRDefault="005237A4" w:rsidP="00904C6A">
            <w:pPr>
              <w:rPr>
                <w:rFonts w:hint="eastAsia"/>
              </w:rPr>
            </w:pPr>
            <w:r>
              <w:rPr>
                <w:rFonts w:hint="eastAsia"/>
              </w:rPr>
              <w:t>显示卡号</w:t>
            </w:r>
          </w:p>
        </w:tc>
        <w:tc>
          <w:tcPr>
            <w:tcW w:w="1341" w:type="dxa"/>
            <w:gridSpan w:val="2"/>
          </w:tcPr>
          <w:p w:rsidR="005237A4" w:rsidRDefault="005237A4" w:rsidP="00904C6A">
            <w:pPr>
              <w:tabs>
                <w:tab w:val="left" w:pos="787"/>
              </w:tabs>
              <w:rPr>
                <w:rFonts w:hint="eastAsia"/>
              </w:rPr>
            </w:pPr>
            <w:r>
              <w:rPr>
                <w:rFonts w:hint="eastAsia"/>
              </w:rPr>
              <w:t>8</w:t>
            </w:r>
          </w:p>
        </w:tc>
        <w:tc>
          <w:tcPr>
            <w:tcW w:w="1896" w:type="dxa"/>
          </w:tcPr>
          <w:p w:rsidR="005237A4" w:rsidRDefault="005237A4" w:rsidP="00904C6A">
            <w:pPr>
              <w:tabs>
                <w:tab w:val="left" w:pos="787"/>
              </w:tabs>
              <w:rPr>
                <w:rFonts w:hint="eastAsia"/>
              </w:rPr>
            </w:pPr>
          </w:p>
        </w:tc>
        <w:tc>
          <w:tcPr>
            <w:tcW w:w="1480" w:type="dxa"/>
            <w:gridSpan w:val="2"/>
          </w:tcPr>
          <w:p w:rsidR="005237A4" w:rsidRDefault="005237A4" w:rsidP="00904C6A">
            <w:pPr>
              <w:tabs>
                <w:tab w:val="left" w:pos="787"/>
              </w:tabs>
              <w:rPr>
                <w:rFonts w:hint="eastAsia"/>
                <w:b/>
              </w:rPr>
            </w:pPr>
            <w:r>
              <w:rPr>
                <w:rFonts w:hint="eastAsia"/>
                <w:b/>
              </w:rPr>
              <w:t>Y</w:t>
            </w:r>
          </w:p>
        </w:tc>
        <w:tc>
          <w:tcPr>
            <w:tcW w:w="1607" w:type="dxa"/>
          </w:tcPr>
          <w:p w:rsidR="005237A4" w:rsidRDefault="005237A4" w:rsidP="00904C6A">
            <w:pPr>
              <w:tabs>
                <w:tab w:val="left" w:pos="787"/>
              </w:tabs>
              <w:rPr>
                <w:b/>
              </w:rPr>
            </w:pPr>
          </w:p>
        </w:tc>
      </w:tr>
      <w:tr w:rsidR="005237A4" w:rsidTr="00904C6A">
        <w:trPr>
          <w:cantSplit/>
        </w:trPr>
        <w:tc>
          <w:tcPr>
            <w:tcW w:w="1524" w:type="dxa"/>
          </w:tcPr>
          <w:p w:rsidR="005237A4" w:rsidRDefault="005237A4" w:rsidP="00904C6A">
            <w:pPr>
              <w:rPr>
                <w:rFonts w:hint="eastAsia"/>
              </w:rPr>
            </w:pPr>
          </w:p>
        </w:tc>
        <w:tc>
          <w:tcPr>
            <w:tcW w:w="1341" w:type="dxa"/>
            <w:gridSpan w:val="2"/>
          </w:tcPr>
          <w:p w:rsidR="005237A4" w:rsidRDefault="005237A4" w:rsidP="00904C6A">
            <w:pPr>
              <w:rPr>
                <w:rFonts w:hint="eastAsia"/>
              </w:rPr>
            </w:pPr>
          </w:p>
        </w:tc>
        <w:tc>
          <w:tcPr>
            <w:tcW w:w="1896" w:type="dxa"/>
          </w:tcPr>
          <w:p w:rsidR="005237A4" w:rsidRDefault="005237A4" w:rsidP="00904C6A">
            <w:pPr>
              <w:rPr>
                <w:rFonts w:hint="eastAsia"/>
              </w:rPr>
            </w:pPr>
          </w:p>
        </w:tc>
        <w:tc>
          <w:tcPr>
            <w:tcW w:w="1480" w:type="dxa"/>
            <w:gridSpan w:val="2"/>
          </w:tcPr>
          <w:p w:rsidR="005237A4" w:rsidRDefault="005237A4" w:rsidP="00904C6A">
            <w:pPr>
              <w:rPr>
                <w:rFonts w:hint="eastAsia"/>
              </w:rPr>
            </w:pPr>
          </w:p>
        </w:tc>
        <w:tc>
          <w:tcPr>
            <w:tcW w:w="160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操作员通过预开户查询已经预开户的客户信息</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操作员选中一条预开户的客户信息，选择冲正冲正操作</w:t>
            </w: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r>
              <w:rPr>
                <w:rFonts w:hint="eastAsia"/>
              </w:rPr>
              <w:t>前台发送显示卡号到后台</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pStyle w:val="ad"/>
              <w:tabs>
                <w:tab w:val="left" w:pos="2177"/>
              </w:tabs>
              <w:ind w:right="-382"/>
              <w:rPr>
                <w:rFonts w:hint="eastAsia"/>
              </w:rPr>
            </w:pPr>
            <w:r>
              <w:rPr>
                <w:rFonts w:hint="eastAsia"/>
              </w:rPr>
              <w:t>后台判断卡信息表中卡状态为预开户时，删除该条记录</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6</w:t>
            </w:r>
          </w:p>
        </w:tc>
        <w:tc>
          <w:tcPr>
            <w:tcW w:w="6970" w:type="dxa"/>
          </w:tcPr>
          <w:p w:rsidR="005237A4" w:rsidRDefault="005237A4" w:rsidP="00904C6A">
            <w:pPr>
              <w:pStyle w:val="ad"/>
              <w:tabs>
                <w:tab w:val="left" w:pos="2177"/>
              </w:tabs>
              <w:ind w:right="-382"/>
              <w:rPr>
                <w:rFonts w:hint="eastAsia"/>
              </w:rPr>
            </w:pPr>
            <w:r>
              <w:rPr>
                <w:rFonts w:hint="eastAsia"/>
              </w:rPr>
              <w:t>交易完成</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7</w:t>
            </w:r>
          </w:p>
        </w:tc>
        <w:tc>
          <w:tcPr>
            <w:tcW w:w="6970" w:type="dxa"/>
          </w:tcPr>
          <w:p w:rsidR="005237A4" w:rsidRDefault="005237A4" w:rsidP="00904C6A">
            <w:pPr>
              <w:pStyle w:val="ad"/>
              <w:tabs>
                <w:tab w:val="left" w:pos="2177"/>
              </w:tabs>
              <w:ind w:right="-382"/>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rPr>
                <w:rFonts w:hint="eastAsia"/>
                <w:sz w:val="21"/>
              </w:rPr>
            </w:pPr>
            <w:r>
              <w:rPr>
                <w:rFonts w:hint="eastAsia"/>
                <w:sz w:val="21"/>
              </w:rPr>
              <w:lastRenderedPageBreak/>
              <w:t>DELETE</w:t>
            </w:r>
          </w:p>
        </w:tc>
        <w:tc>
          <w:tcPr>
            <w:tcW w:w="6840" w:type="dxa"/>
          </w:tcPr>
          <w:p w:rsidR="005237A4" w:rsidRDefault="005237A4" w:rsidP="00904C6A">
            <w:pPr>
              <w:rPr>
                <w:sz w:val="21"/>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rPr>
          <w:rFonts w:hint="eastAsia"/>
        </w:rPr>
      </w:pPr>
      <w:bookmarkStart w:id="113" w:name="_Toc337551607"/>
      <w:r>
        <w:rPr>
          <w:rFonts w:hint="eastAsia"/>
        </w:rPr>
        <w:t>预开户发卡（）（目前考虑不成熟，先不做）</w:t>
      </w:r>
      <w:bookmarkEnd w:id="113"/>
    </w:p>
    <w:p w:rsidR="005237A4" w:rsidRDefault="005237A4" w:rsidP="005237A4">
      <w:pPr>
        <w:rPr>
          <w:rFonts w:hint="eastAsia"/>
        </w:rPr>
      </w:pPr>
      <w:r>
        <w:rPr>
          <w:rFonts w:hint="eastAsia"/>
        </w:rPr>
        <w:t>一卡通中心拿到已印刷好的卡后</w:t>
      </w:r>
      <w:r>
        <w:t>，</w:t>
      </w:r>
      <w:r>
        <w:rPr>
          <w:rFonts w:hint="eastAsia"/>
        </w:rPr>
        <w:t>先通过卡片领入功能领入。</w:t>
      </w:r>
    </w:p>
    <w:p w:rsidR="005237A4" w:rsidRDefault="005237A4" w:rsidP="005237A4">
      <w:pPr>
        <w:rPr>
          <w:rFonts w:hint="eastAsia"/>
        </w:rPr>
      </w:pPr>
      <w:r>
        <w:rPr>
          <w:rFonts w:hint="eastAsia"/>
        </w:rPr>
        <w:t>然后把开户的客户的客户信息写入卡中。同时把卡信息保存到数据库中。</w:t>
      </w:r>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1277"/>
        <w:gridCol w:w="1957"/>
        <w:gridCol w:w="1478"/>
        <w:gridCol w:w="1425"/>
      </w:tblGrid>
      <w:tr w:rsidR="005237A4" w:rsidTr="00904C6A">
        <w:trPr>
          <w:cantSplit/>
        </w:trPr>
        <w:tc>
          <w:tcPr>
            <w:tcW w:w="1531" w:type="dxa"/>
            <w:shd w:val="clear" w:color="auto" w:fill="B3B3B3"/>
          </w:tcPr>
          <w:p w:rsidR="005237A4" w:rsidRDefault="005237A4" w:rsidP="00904C6A">
            <w:pPr>
              <w:jc w:val="center"/>
              <w:rPr>
                <w:rFonts w:hint="eastAsia"/>
                <w:b/>
              </w:rPr>
            </w:pPr>
            <w:r>
              <w:rPr>
                <w:rFonts w:hint="eastAsia"/>
                <w:b/>
              </w:rPr>
              <w:t>输入项</w:t>
            </w:r>
          </w:p>
        </w:tc>
        <w:tc>
          <w:tcPr>
            <w:tcW w:w="1277" w:type="dxa"/>
            <w:shd w:val="clear" w:color="auto" w:fill="B3B3B3"/>
          </w:tcPr>
          <w:p w:rsidR="005237A4" w:rsidRDefault="005237A4" w:rsidP="00904C6A">
            <w:pPr>
              <w:tabs>
                <w:tab w:val="left" w:pos="787"/>
              </w:tabs>
              <w:rPr>
                <w:rFonts w:hint="eastAsia"/>
                <w:b/>
              </w:rPr>
            </w:pPr>
            <w:r>
              <w:rPr>
                <w:rFonts w:hint="eastAsia"/>
                <w:b/>
              </w:rPr>
              <w:t>最大长度</w:t>
            </w:r>
          </w:p>
        </w:tc>
        <w:tc>
          <w:tcPr>
            <w:tcW w:w="1957" w:type="dxa"/>
            <w:shd w:val="clear" w:color="auto" w:fill="B3B3B3"/>
          </w:tcPr>
          <w:p w:rsidR="005237A4" w:rsidRDefault="005237A4" w:rsidP="00904C6A">
            <w:pPr>
              <w:tabs>
                <w:tab w:val="left" w:pos="787"/>
              </w:tabs>
              <w:rPr>
                <w:rFonts w:hint="eastAsia"/>
                <w:b/>
              </w:rPr>
            </w:pPr>
            <w:r>
              <w:rPr>
                <w:rFonts w:hint="eastAsia"/>
                <w:b/>
              </w:rPr>
              <w:t>cpack域</w:t>
            </w:r>
          </w:p>
        </w:tc>
        <w:tc>
          <w:tcPr>
            <w:tcW w:w="1478" w:type="dxa"/>
            <w:shd w:val="clear" w:color="auto" w:fill="B3B3B3"/>
          </w:tcPr>
          <w:p w:rsidR="005237A4" w:rsidRDefault="005237A4" w:rsidP="00904C6A">
            <w:pPr>
              <w:tabs>
                <w:tab w:val="left" w:pos="787"/>
              </w:tabs>
              <w:rPr>
                <w:rFonts w:hint="eastAsia"/>
                <w:b/>
              </w:rPr>
            </w:pPr>
            <w:r>
              <w:rPr>
                <w:rFonts w:hint="eastAsia"/>
                <w:b/>
              </w:rPr>
              <w:t>是否必需</w:t>
            </w:r>
          </w:p>
        </w:tc>
        <w:tc>
          <w:tcPr>
            <w:tcW w:w="1425"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31" w:type="dxa"/>
          </w:tcPr>
          <w:p w:rsidR="005237A4" w:rsidRDefault="005237A4" w:rsidP="00904C6A">
            <w:pPr>
              <w:rPr>
                <w:rFonts w:hint="eastAsia"/>
              </w:rPr>
            </w:pPr>
            <w:r>
              <w:rPr>
                <w:rFonts w:hint="eastAsia"/>
              </w:rPr>
              <w:t>站点号</w:t>
            </w:r>
          </w:p>
        </w:tc>
        <w:tc>
          <w:tcPr>
            <w:tcW w:w="1277" w:type="dxa"/>
          </w:tcPr>
          <w:p w:rsidR="005237A4" w:rsidRDefault="005237A4" w:rsidP="00904C6A">
            <w:pPr>
              <w:tabs>
                <w:tab w:val="left" w:pos="787"/>
              </w:tabs>
              <w:rPr>
                <w:rFonts w:hint="eastAsia"/>
              </w:rPr>
            </w:pPr>
          </w:p>
        </w:tc>
        <w:tc>
          <w:tcPr>
            <w:tcW w:w="1957" w:type="dxa"/>
          </w:tcPr>
          <w:p w:rsidR="005237A4" w:rsidRDefault="005237A4" w:rsidP="00904C6A">
            <w:pPr>
              <w:tabs>
                <w:tab w:val="center" w:pos="1199"/>
              </w:tabs>
            </w:pPr>
            <w:r>
              <w:t>lcert_code</w:t>
            </w:r>
          </w:p>
        </w:tc>
        <w:tc>
          <w:tcPr>
            <w:tcW w:w="1478" w:type="dxa"/>
          </w:tcPr>
          <w:p w:rsidR="005237A4" w:rsidRDefault="005237A4" w:rsidP="00904C6A">
            <w:pPr>
              <w:tabs>
                <w:tab w:val="left" w:pos="787"/>
              </w:tabs>
              <w:rPr>
                <w:rFonts w:hint="eastAsia"/>
              </w:rPr>
            </w:pPr>
            <w:r>
              <w:rPr>
                <w:rFonts w:hint="eastAsia"/>
              </w:rPr>
              <w:t>Y</w:t>
            </w:r>
          </w:p>
        </w:tc>
        <w:tc>
          <w:tcPr>
            <w:tcW w:w="1425" w:type="dxa"/>
          </w:tcPr>
          <w:p w:rsidR="005237A4" w:rsidRDefault="005237A4" w:rsidP="00904C6A">
            <w:pPr>
              <w:tabs>
                <w:tab w:val="left" w:pos="787"/>
              </w:tabs>
            </w:pPr>
          </w:p>
        </w:tc>
      </w:tr>
      <w:tr w:rsidR="005237A4" w:rsidTr="00904C6A">
        <w:trPr>
          <w:cantSplit/>
        </w:trPr>
        <w:tc>
          <w:tcPr>
            <w:tcW w:w="1531" w:type="dxa"/>
          </w:tcPr>
          <w:p w:rsidR="005237A4" w:rsidRDefault="005237A4" w:rsidP="00904C6A">
            <w:pPr>
              <w:rPr>
                <w:rFonts w:hint="eastAsia"/>
              </w:rPr>
            </w:pPr>
            <w:r>
              <w:rPr>
                <w:rFonts w:hint="eastAsia"/>
              </w:rPr>
              <w:t>操作员</w:t>
            </w:r>
          </w:p>
        </w:tc>
        <w:tc>
          <w:tcPr>
            <w:tcW w:w="1277" w:type="dxa"/>
          </w:tcPr>
          <w:p w:rsidR="005237A4" w:rsidRDefault="005237A4" w:rsidP="00904C6A">
            <w:pPr>
              <w:rPr>
                <w:rFonts w:hint="eastAsia"/>
              </w:rPr>
            </w:pPr>
          </w:p>
        </w:tc>
        <w:tc>
          <w:tcPr>
            <w:tcW w:w="1957" w:type="dxa"/>
          </w:tcPr>
          <w:p w:rsidR="005237A4" w:rsidRDefault="005237A4" w:rsidP="00904C6A">
            <w:pPr>
              <w:rPr>
                <w:rFonts w:hint="eastAsia"/>
              </w:rPr>
            </w:pPr>
            <w:r>
              <w:t>semp</w:t>
            </w:r>
          </w:p>
        </w:tc>
        <w:tc>
          <w:tcPr>
            <w:tcW w:w="1478" w:type="dxa"/>
          </w:tcPr>
          <w:p w:rsidR="005237A4" w:rsidRDefault="005237A4" w:rsidP="00904C6A">
            <w:pPr>
              <w:rPr>
                <w:rFonts w:hint="eastAsia"/>
              </w:rPr>
            </w:pPr>
            <w:r>
              <w:rPr>
                <w:rFonts w:hint="eastAsia"/>
              </w:rPr>
              <w:t>Y</w:t>
            </w:r>
          </w:p>
        </w:tc>
        <w:tc>
          <w:tcPr>
            <w:tcW w:w="1425" w:type="dxa"/>
          </w:tcPr>
          <w:p w:rsidR="005237A4" w:rsidRDefault="005237A4" w:rsidP="00904C6A">
            <w:pPr>
              <w:rPr>
                <w:rFonts w:hint="eastAsia"/>
              </w:rPr>
            </w:pPr>
          </w:p>
        </w:tc>
      </w:tr>
      <w:tr w:rsidR="005237A4" w:rsidTr="00904C6A">
        <w:trPr>
          <w:cantSplit/>
        </w:trPr>
        <w:tc>
          <w:tcPr>
            <w:tcW w:w="1531" w:type="dxa"/>
          </w:tcPr>
          <w:p w:rsidR="005237A4" w:rsidRDefault="005237A4" w:rsidP="00904C6A">
            <w:pPr>
              <w:rPr>
                <w:rFonts w:hint="eastAsia"/>
              </w:rPr>
            </w:pPr>
            <w:r>
              <w:rPr>
                <w:rFonts w:hint="eastAsia"/>
              </w:rPr>
              <w:t>显示卡号</w:t>
            </w:r>
          </w:p>
        </w:tc>
        <w:tc>
          <w:tcPr>
            <w:tcW w:w="1277" w:type="dxa"/>
          </w:tcPr>
          <w:p w:rsidR="005237A4" w:rsidRDefault="005237A4" w:rsidP="00904C6A">
            <w:pPr>
              <w:tabs>
                <w:tab w:val="left" w:pos="787"/>
              </w:tabs>
              <w:rPr>
                <w:rFonts w:hint="eastAsia"/>
              </w:rPr>
            </w:pPr>
          </w:p>
        </w:tc>
        <w:tc>
          <w:tcPr>
            <w:tcW w:w="1957" w:type="dxa"/>
          </w:tcPr>
          <w:p w:rsidR="005237A4" w:rsidRDefault="005237A4" w:rsidP="00904C6A">
            <w:pPr>
              <w:tabs>
                <w:tab w:val="left" w:pos="787"/>
              </w:tabs>
              <w:rPr>
                <w:rFonts w:hint="eastAsia"/>
              </w:rPr>
            </w:pPr>
            <w:r>
              <w:rPr>
                <w:rFonts w:hint="eastAsia"/>
              </w:rPr>
              <w:t>s</w:t>
            </w:r>
            <w:r>
              <w:t>order</w:t>
            </w:r>
            <w:r>
              <w:rPr>
                <w:rFonts w:hint="eastAsia"/>
              </w:rPr>
              <w:t>0</w:t>
            </w:r>
          </w:p>
        </w:tc>
        <w:tc>
          <w:tcPr>
            <w:tcW w:w="1478" w:type="dxa"/>
          </w:tcPr>
          <w:p w:rsidR="005237A4" w:rsidRDefault="005237A4" w:rsidP="00904C6A">
            <w:pPr>
              <w:tabs>
                <w:tab w:val="left" w:pos="787"/>
              </w:tabs>
              <w:rPr>
                <w:b/>
              </w:rPr>
            </w:pPr>
          </w:p>
        </w:tc>
        <w:tc>
          <w:tcPr>
            <w:tcW w:w="1425" w:type="dxa"/>
          </w:tcPr>
          <w:p w:rsidR="005237A4" w:rsidRDefault="005237A4" w:rsidP="00904C6A">
            <w:pPr>
              <w:tabs>
                <w:tab w:val="left" w:pos="787"/>
              </w:tabs>
              <w:rPr>
                <w:b/>
              </w:rPr>
            </w:pPr>
          </w:p>
        </w:tc>
      </w:tr>
      <w:tr w:rsidR="005237A4" w:rsidTr="00904C6A">
        <w:trPr>
          <w:cantSplit/>
        </w:trPr>
        <w:tc>
          <w:tcPr>
            <w:tcW w:w="1531" w:type="dxa"/>
          </w:tcPr>
          <w:p w:rsidR="005237A4" w:rsidRDefault="005237A4" w:rsidP="00904C6A">
            <w:pPr>
              <w:rPr>
                <w:rFonts w:hint="eastAsia"/>
              </w:rPr>
            </w:pPr>
            <w:r>
              <w:rPr>
                <w:rFonts w:hint="eastAsia"/>
              </w:rPr>
              <w:t>开始显示卡号</w:t>
            </w:r>
          </w:p>
        </w:tc>
        <w:tc>
          <w:tcPr>
            <w:tcW w:w="1277" w:type="dxa"/>
          </w:tcPr>
          <w:p w:rsidR="005237A4" w:rsidRDefault="005237A4" w:rsidP="00904C6A">
            <w:pPr>
              <w:tabs>
                <w:tab w:val="left" w:pos="787"/>
              </w:tabs>
              <w:rPr>
                <w:rFonts w:hint="eastAsia"/>
              </w:rPr>
            </w:pPr>
          </w:p>
        </w:tc>
        <w:tc>
          <w:tcPr>
            <w:tcW w:w="1957" w:type="dxa"/>
          </w:tcPr>
          <w:p w:rsidR="005237A4" w:rsidRDefault="005237A4" w:rsidP="00904C6A">
            <w:pPr>
              <w:tabs>
                <w:tab w:val="left" w:pos="787"/>
              </w:tabs>
              <w:rPr>
                <w:rFonts w:hint="eastAsia"/>
              </w:rPr>
            </w:pPr>
            <w:r>
              <w:rPr>
                <w:rFonts w:hint="eastAsia"/>
              </w:rPr>
              <w:t>s</w:t>
            </w:r>
            <w:r>
              <w:t>order</w:t>
            </w:r>
            <w:r>
              <w:rPr>
                <w:rFonts w:hint="eastAsia"/>
              </w:rPr>
              <w:t>1</w:t>
            </w:r>
          </w:p>
        </w:tc>
        <w:tc>
          <w:tcPr>
            <w:tcW w:w="1478" w:type="dxa"/>
          </w:tcPr>
          <w:p w:rsidR="005237A4" w:rsidRDefault="005237A4" w:rsidP="00904C6A">
            <w:pPr>
              <w:tabs>
                <w:tab w:val="left" w:pos="787"/>
              </w:tabs>
              <w:rPr>
                <w:b/>
              </w:rPr>
            </w:pPr>
          </w:p>
        </w:tc>
        <w:tc>
          <w:tcPr>
            <w:tcW w:w="1425" w:type="dxa"/>
          </w:tcPr>
          <w:p w:rsidR="005237A4" w:rsidRDefault="005237A4" w:rsidP="00904C6A">
            <w:pPr>
              <w:tabs>
                <w:tab w:val="left" w:pos="787"/>
              </w:tabs>
              <w:rPr>
                <w:b/>
              </w:rPr>
            </w:pPr>
          </w:p>
        </w:tc>
      </w:tr>
      <w:tr w:rsidR="005237A4" w:rsidTr="00904C6A">
        <w:trPr>
          <w:cantSplit/>
        </w:trPr>
        <w:tc>
          <w:tcPr>
            <w:tcW w:w="1531" w:type="dxa"/>
          </w:tcPr>
          <w:p w:rsidR="005237A4" w:rsidRDefault="005237A4" w:rsidP="00904C6A">
            <w:pPr>
              <w:rPr>
                <w:rFonts w:hint="eastAsia"/>
              </w:rPr>
            </w:pPr>
            <w:r>
              <w:rPr>
                <w:rFonts w:hint="eastAsia"/>
              </w:rPr>
              <w:t>截止显示卡号</w:t>
            </w:r>
          </w:p>
        </w:tc>
        <w:tc>
          <w:tcPr>
            <w:tcW w:w="1277" w:type="dxa"/>
          </w:tcPr>
          <w:p w:rsidR="005237A4" w:rsidRDefault="005237A4" w:rsidP="00904C6A">
            <w:pPr>
              <w:tabs>
                <w:tab w:val="left" w:pos="787"/>
              </w:tabs>
              <w:rPr>
                <w:rFonts w:hint="eastAsia"/>
              </w:rPr>
            </w:pPr>
          </w:p>
        </w:tc>
        <w:tc>
          <w:tcPr>
            <w:tcW w:w="1957" w:type="dxa"/>
          </w:tcPr>
          <w:p w:rsidR="005237A4" w:rsidRDefault="005237A4" w:rsidP="00904C6A">
            <w:pPr>
              <w:tabs>
                <w:tab w:val="left" w:pos="787"/>
              </w:tabs>
              <w:rPr>
                <w:rFonts w:hint="eastAsia"/>
              </w:rPr>
            </w:pPr>
            <w:r>
              <w:t>Sorder</w:t>
            </w:r>
            <w:r>
              <w:rPr>
                <w:rFonts w:hint="eastAsia"/>
              </w:rPr>
              <w:t>2</w:t>
            </w:r>
          </w:p>
        </w:tc>
        <w:tc>
          <w:tcPr>
            <w:tcW w:w="1478" w:type="dxa"/>
          </w:tcPr>
          <w:p w:rsidR="005237A4" w:rsidRDefault="005237A4" w:rsidP="00904C6A">
            <w:pPr>
              <w:tabs>
                <w:tab w:val="left" w:pos="787"/>
              </w:tabs>
              <w:rPr>
                <w:b/>
              </w:rPr>
            </w:pPr>
          </w:p>
        </w:tc>
        <w:tc>
          <w:tcPr>
            <w:tcW w:w="1425" w:type="dxa"/>
          </w:tcPr>
          <w:p w:rsidR="005237A4" w:rsidRDefault="005237A4" w:rsidP="00904C6A">
            <w:pPr>
              <w:tabs>
                <w:tab w:val="left" w:pos="787"/>
              </w:tabs>
              <w:rPr>
                <w:b/>
              </w:rPr>
            </w:pPr>
          </w:p>
        </w:tc>
      </w:tr>
      <w:tr w:rsidR="005237A4" w:rsidTr="00904C6A">
        <w:trPr>
          <w:cantSplit/>
        </w:trPr>
        <w:tc>
          <w:tcPr>
            <w:tcW w:w="1531" w:type="dxa"/>
          </w:tcPr>
          <w:p w:rsidR="005237A4" w:rsidRDefault="005237A4" w:rsidP="00904C6A">
            <w:pPr>
              <w:rPr>
                <w:rFonts w:hint="eastAsia"/>
              </w:rPr>
            </w:pPr>
            <w:r>
              <w:rPr>
                <w:rFonts w:hint="eastAsia"/>
              </w:rPr>
              <w:t>卡物理ID</w:t>
            </w:r>
          </w:p>
        </w:tc>
        <w:tc>
          <w:tcPr>
            <w:tcW w:w="1277" w:type="dxa"/>
          </w:tcPr>
          <w:p w:rsidR="005237A4" w:rsidRDefault="005237A4" w:rsidP="00904C6A">
            <w:pPr>
              <w:tabs>
                <w:tab w:val="left" w:pos="787"/>
              </w:tabs>
              <w:rPr>
                <w:rFonts w:hint="eastAsia"/>
              </w:rPr>
            </w:pPr>
          </w:p>
        </w:tc>
        <w:tc>
          <w:tcPr>
            <w:tcW w:w="1957" w:type="dxa"/>
          </w:tcPr>
          <w:p w:rsidR="005237A4" w:rsidRDefault="005237A4" w:rsidP="00904C6A">
            <w:pPr>
              <w:tabs>
                <w:tab w:val="left" w:pos="787"/>
              </w:tabs>
              <w:rPr>
                <w:rFonts w:hint="eastAsia"/>
              </w:rPr>
            </w:pPr>
          </w:p>
        </w:tc>
        <w:tc>
          <w:tcPr>
            <w:tcW w:w="1478" w:type="dxa"/>
          </w:tcPr>
          <w:p w:rsidR="005237A4" w:rsidRDefault="005237A4" w:rsidP="00904C6A">
            <w:pPr>
              <w:tabs>
                <w:tab w:val="left" w:pos="787"/>
              </w:tabs>
              <w:rPr>
                <w:rFonts w:hint="eastAsia"/>
              </w:rPr>
            </w:pPr>
            <w:r>
              <w:rPr>
                <w:rFonts w:hint="eastAsia"/>
              </w:rPr>
              <w:t>Y</w:t>
            </w:r>
          </w:p>
        </w:tc>
        <w:tc>
          <w:tcPr>
            <w:tcW w:w="1425" w:type="dxa"/>
          </w:tcPr>
          <w:p w:rsidR="005237A4" w:rsidRDefault="005237A4" w:rsidP="00904C6A">
            <w:pPr>
              <w:tabs>
                <w:tab w:val="left" w:pos="787"/>
              </w:tabs>
            </w:pPr>
          </w:p>
        </w:tc>
      </w:tr>
      <w:tr w:rsidR="005237A4" w:rsidTr="00904C6A">
        <w:trPr>
          <w:cantSplit/>
        </w:trPr>
        <w:tc>
          <w:tcPr>
            <w:tcW w:w="1531" w:type="dxa"/>
          </w:tcPr>
          <w:p w:rsidR="005237A4" w:rsidRDefault="005237A4" w:rsidP="00904C6A">
            <w:pPr>
              <w:rPr>
                <w:rFonts w:hint="eastAsia"/>
              </w:rPr>
            </w:pPr>
            <w:r>
              <w:rPr>
                <w:rFonts w:hint="eastAsia"/>
              </w:rPr>
              <w:t>操作员号</w:t>
            </w:r>
          </w:p>
        </w:tc>
        <w:tc>
          <w:tcPr>
            <w:tcW w:w="1277" w:type="dxa"/>
          </w:tcPr>
          <w:p w:rsidR="005237A4" w:rsidRDefault="005237A4" w:rsidP="00904C6A">
            <w:pPr>
              <w:tabs>
                <w:tab w:val="left" w:pos="787"/>
              </w:tabs>
              <w:rPr>
                <w:rFonts w:hint="eastAsia"/>
              </w:rPr>
            </w:pPr>
          </w:p>
        </w:tc>
        <w:tc>
          <w:tcPr>
            <w:tcW w:w="1957" w:type="dxa"/>
          </w:tcPr>
          <w:p w:rsidR="005237A4" w:rsidRDefault="005237A4" w:rsidP="00904C6A">
            <w:pPr>
              <w:tabs>
                <w:tab w:val="left" w:pos="787"/>
              </w:tabs>
            </w:pPr>
          </w:p>
        </w:tc>
        <w:tc>
          <w:tcPr>
            <w:tcW w:w="1478" w:type="dxa"/>
          </w:tcPr>
          <w:p w:rsidR="005237A4" w:rsidRDefault="005237A4" w:rsidP="00904C6A">
            <w:pPr>
              <w:tabs>
                <w:tab w:val="left" w:pos="787"/>
              </w:tabs>
              <w:rPr>
                <w:rFonts w:hint="eastAsia"/>
              </w:rPr>
            </w:pPr>
            <w:r>
              <w:rPr>
                <w:rFonts w:hint="eastAsia"/>
              </w:rPr>
              <w:t>Y</w:t>
            </w:r>
          </w:p>
        </w:tc>
        <w:tc>
          <w:tcPr>
            <w:tcW w:w="1425" w:type="dxa"/>
          </w:tcPr>
          <w:p w:rsidR="005237A4" w:rsidRDefault="005237A4" w:rsidP="00904C6A">
            <w:pPr>
              <w:tabs>
                <w:tab w:val="left" w:pos="787"/>
              </w:tabs>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显示卡号</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r>
              <w:rPr>
                <w:rFonts w:hint="eastAsia"/>
              </w:rPr>
              <w:t>Y</w:t>
            </w: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卡号</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学工号</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r>
              <w:rPr>
                <w:rFonts w:hint="eastAsia"/>
              </w:rPr>
              <w:t>Y</w:t>
            </w: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客户号</w:t>
            </w: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r>
              <w:rPr>
                <w:rFonts w:hint="eastAsia"/>
              </w:rPr>
              <w:t>Y</w:t>
            </w:r>
          </w:p>
        </w:tc>
        <w:tc>
          <w:tcPr>
            <w:tcW w:w="144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姓名</w:t>
            </w: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r>
              <w:rPr>
                <w:rFonts w:hint="eastAsia"/>
              </w:rPr>
              <w:t>Y</w:t>
            </w:r>
          </w:p>
        </w:tc>
        <w:tc>
          <w:tcPr>
            <w:tcW w:w="144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性别</w:t>
            </w: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r>
              <w:rPr>
                <w:rFonts w:hint="eastAsia"/>
              </w:rPr>
              <w:t>Y</w:t>
            </w: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收费类别</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r>
              <w:rPr>
                <w:rFonts w:hint="eastAsia"/>
              </w:rPr>
              <w:t>Y</w:t>
            </w: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部门代码</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r>
              <w:rPr>
                <w:rFonts w:hint="eastAsia"/>
              </w:rPr>
              <w:t>Y</w:t>
            </w: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身份证号</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r>
              <w:rPr>
                <w:rFonts w:hint="eastAsia"/>
              </w:rPr>
              <w:t>Y</w:t>
            </w: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卡余额</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r>
              <w:rPr>
                <w:rFonts w:hint="eastAsia"/>
              </w:rPr>
              <w:t>Y</w:t>
            </w: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操作员进入预开户发卡界面</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输入条件，查询预开户信息</w:t>
            </w: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r>
              <w:rPr>
                <w:rFonts w:hint="eastAsia"/>
              </w:rPr>
              <w:t>选择一条或多条记录进行发卡，点击“发卡”</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r>
              <w:rPr>
                <w:rFonts w:hint="eastAsia"/>
              </w:rPr>
              <w:t>前台弹出当前需要发卡的卡类别、显示卡号、学号、客户号，提示用户放卡，并确认.</w:t>
            </w: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r>
              <w:rPr>
                <w:rFonts w:hint="eastAsia"/>
              </w:rPr>
              <w:t>确认后，发送输入数据到后台</w:t>
            </w: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r>
              <w:rPr>
                <w:rFonts w:hint="eastAsia"/>
              </w:rPr>
              <w:t>后台返回成功，前台进行写卡</w:t>
            </w: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14" w:name="_Toc337551608"/>
      <w:r>
        <w:rPr>
          <w:rFonts w:hint="eastAsia"/>
        </w:rPr>
        <w:t>新生换卡名单导入（</w:t>
      </w:r>
      <w:r>
        <w:rPr>
          <w:rFonts w:hint="eastAsia"/>
        </w:rPr>
        <w:t xml:space="preserve">846130  </w:t>
      </w:r>
      <w:r>
        <w:rPr>
          <w:rFonts w:hint="eastAsia"/>
        </w:rPr>
        <w:t>操作状态‘</w:t>
      </w:r>
      <w:r>
        <w:rPr>
          <w:rFonts w:hint="eastAsia"/>
        </w:rPr>
        <w:t>A</w:t>
      </w:r>
      <w:r>
        <w:rPr>
          <w:rFonts w:hint="eastAsia"/>
        </w:rPr>
        <w:t>’）</w:t>
      </w:r>
      <w:bookmarkEnd w:id="114"/>
    </w:p>
    <w:p w:rsidR="005237A4" w:rsidRPr="0098018F" w:rsidRDefault="005237A4" w:rsidP="005237A4">
      <w:pPr>
        <w:pStyle w:val="4"/>
        <w:tabs>
          <w:tab w:val="clear" w:pos="864"/>
          <w:tab w:val="left" w:pos="360"/>
        </w:tabs>
        <w:ind w:hanging="1404"/>
        <w:rPr>
          <w:rFonts w:hint="eastAsia"/>
        </w:rPr>
      </w:pPr>
      <w:r w:rsidRPr="0098018F">
        <w:rPr>
          <w:rFonts w:hint="eastAsia"/>
        </w:rPr>
        <w:t>功能</w:t>
      </w:r>
    </w:p>
    <w:p w:rsidR="005237A4" w:rsidRDefault="005237A4" w:rsidP="005237A4">
      <w:pPr>
        <w:rPr>
          <w:rFonts w:hint="eastAsia"/>
        </w:rPr>
      </w:pPr>
      <w:r>
        <w:rPr>
          <w:rFonts w:hint="eastAsia"/>
        </w:rPr>
        <w:t>操作员把excel中新卡与旧卡对应信息导入。</w:t>
      </w:r>
    </w:p>
    <w:p w:rsidR="005237A4" w:rsidRDefault="005237A4" w:rsidP="005237A4">
      <w:pPr>
        <w:pStyle w:val="4"/>
        <w:tabs>
          <w:tab w:val="clear" w:pos="864"/>
          <w:tab w:val="left" w:pos="360"/>
        </w:tabs>
        <w:ind w:hanging="1404"/>
        <w:rPr>
          <w:rFonts w:hint="eastAsia"/>
        </w:rPr>
      </w:pPr>
      <w:r>
        <w:rPr>
          <w:rFonts w:hint="eastAsia"/>
        </w:rPr>
        <w:t>输入</w:t>
      </w:r>
    </w:p>
    <w:tbl>
      <w:tblPr>
        <w:tblW w:w="7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360"/>
        <w:gridCol w:w="1716"/>
        <w:gridCol w:w="1360"/>
        <w:gridCol w:w="1665"/>
      </w:tblGrid>
      <w:tr w:rsidR="005237A4" w:rsidTr="00904C6A">
        <w:trPr>
          <w:cantSplit/>
          <w:trHeight w:val="330"/>
        </w:trPr>
        <w:tc>
          <w:tcPr>
            <w:tcW w:w="1596" w:type="dxa"/>
            <w:tcBorders>
              <w:bottom w:val="single" w:sz="4" w:space="0" w:color="auto"/>
            </w:tcBorders>
            <w:shd w:val="clear" w:color="auto" w:fill="B3B3B3"/>
          </w:tcPr>
          <w:p w:rsidR="005237A4" w:rsidRDefault="005237A4" w:rsidP="00904C6A">
            <w:pPr>
              <w:jc w:val="center"/>
              <w:rPr>
                <w:rFonts w:hint="eastAsia"/>
                <w:b/>
              </w:rPr>
            </w:pPr>
            <w:r>
              <w:rPr>
                <w:rFonts w:hint="eastAsia"/>
                <w:b/>
              </w:rPr>
              <w:t>输入项</w:t>
            </w:r>
          </w:p>
        </w:tc>
        <w:tc>
          <w:tcPr>
            <w:tcW w:w="1360" w:type="dxa"/>
            <w:tcBorders>
              <w:bottom w:val="single" w:sz="4" w:space="0" w:color="auto"/>
            </w:tcBorders>
            <w:shd w:val="clear" w:color="auto" w:fill="B3B3B3"/>
          </w:tcPr>
          <w:p w:rsidR="005237A4" w:rsidRDefault="005237A4" w:rsidP="00904C6A">
            <w:pPr>
              <w:tabs>
                <w:tab w:val="left" w:pos="787"/>
              </w:tabs>
              <w:rPr>
                <w:rFonts w:hint="eastAsia"/>
                <w:b/>
              </w:rPr>
            </w:pPr>
            <w:r>
              <w:rPr>
                <w:rFonts w:hint="eastAsia"/>
                <w:b/>
              </w:rPr>
              <w:t>最大长度</w:t>
            </w:r>
          </w:p>
        </w:tc>
        <w:tc>
          <w:tcPr>
            <w:tcW w:w="1716" w:type="dxa"/>
            <w:tcBorders>
              <w:bottom w:val="single" w:sz="4" w:space="0" w:color="auto"/>
            </w:tcBorders>
            <w:shd w:val="clear" w:color="auto" w:fill="B3B3B3"/>
          </w:tcPr>
          <w:p w:rsidR="005237A4" w:rsidRDefault="005237A4" w:rsidP="00904C6A">
            <w:pPr>
              <w:tabs>
                <w:tab w:val="left" w:pos="787"/>
              </w:tabs>
              <w:rPr>
                <w:rFonts w:hint="eastAsia"/>
                <w:b/>
              </w:rPr>
            </w:pPr>
            <w:r>
              <w:rPr>
                <w:rFonts w:hint="eastAsia"/>
                <w:b/>
              </w:rPr>
              <w:t>cpack域</w:t>
            </w:r>
          </w:p>
        </w:tc>
        <w:tc>
          <w:tcPr>
            <w:tcW w:w="1360" w:type="dxa"/>
            <w:tcBorders>
              <w:bottom w:val="single" w:sz="4" w:space="0" w:color="auto"/>
            </w:tcBorders>
            <w:shd w:val="clear" w:color="auto" w:fill="B3B3B3"/>
          </w:tcPr>
          <w:p w:rsidR="005237A4" w:rsidRDefault="005237A4" w:rsidP="00904C6A">
            <w:pPr>
              <w:tabs>
                <w:tab w:val="left" w:pos="787"/>
              </w:tabs>
              <w:rPr>
                <w:b/>
              </w:rPr>
            </w:pPr>
            <w:r>
              <w:rPr>
                <w:rFonts w:hint="eastAsia"/>
                <w:b/>
              </w:rPr>
              <w:t>是否必须</w:t>
            </w:r>
          </w:p>
        </w:tc>
        <w:tc>
          <w:tcPr>
            <w:tcW w:w="1665" w:type="dxa"/>
            <w:tcBorders>
              <w:bottom w:val="single" w:sz="4" w:space="0" w:color="auto"/>
            </w:tcBorders>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330"/>
        </w:trPr>
        <w:tc>
          <w:tcPr>
            <w:tcW w:w="1596" w:type="dxa"/>
            <w:shd w:val="clear" w:color="auto" w:fill="FFFFFF"/>
          </w:tcPr>
          <w:p w:rsidR="005237A4" w:rsidRDefault="005237A4" w:rsidP="00904C6A">
            <w:pPr>
              <w:rPr>
                <w:rFonts w:hint="eastAsia"/>
              </w:rPr>
            </w:pPr>
            <w:r>
              <w:rPr>
                <w:rFonts w:hint="eastAsia"/>
              </w:rPr>
              <w:t>站点号</w:t>
            </w:r>
          </w:p>
        </w:tc>
        <w:tc>
          <w:tcPr>
            <w:tcW w:w="1360" w:type="dxa"/>
            <w:shd w:val="clear" w:color="auto" w:fill="FFFFFF"/>
          </w:tcPr>
          <w:p w:rsidR="005237A4" w:rsidRDefault="005237A4" w:rsidP="00904C6A">
            <w:pPr>
              <w:tabs>
                <w:tab w:val="left" w:pos="787"/>
              </w:tabs>
              <w:rPr>
                <w:rFonts w:hint="eastAsia"/>
              </w:rPr>
            </w:pPr>
          </w:p>
        </w:tc>
        <w:tc>
          <w:tcPr>
            <w:tcW w:w="1716" w:type="dxa"/>
            <w:shd w:val="clear" w:color="auto" w:fill="FFFFFF"/>
          </w:tcPr>
          <w:p w:rsidR="005237A4" w:rsidRDefault="005237A4" w:rsidP="00904C6A">
            <w:pPr>
              <w:tabs>
                <w:tab w:val="center" w:pos="1199"/>
              </w:tabs>
            </w:pPr>
            <w:r>
              <w:t>lcert_code</w:t>
            </w:r>
          </w:p>
        </w:tc>
        <w:tc>
          <w:tcPr>
            <w:tcW w:w="1360" w:type="dxa"/>
            <w:shd w:val="clear" w:color="auto" w:fill="FFFFFF"/>
          </w:tcPr>
          <w:p w:rsidR="005237A4" w:rsidRDefault="005237A4" w:rsidP="00904C6A">
            <w:pPr>
              <w:tabs>
                <w:tab w:val="left" w:pos="787"/>
              </w:tabs>
              <w:rPr>
                <w:rFonts w:hint="eastAsia"/>
                <w:b/>
              </w:rPr>
            </w:pPr>
            <w:r>
              <w:rPr>
                <w:rFonts w:hint="eastAsia"/>
                <w:b/>
              </w:rPr>
              <w:t>Y</w:t>
            </w:r>
          </w:p>
        </w:tc>
        <w:tc>
          <w:tcPr>
            <w:tcW w:w="1665" w:type="dxa"/>
            <w:shd w:val="clear" w:color="auto" w:fill="FFFFFF"/>
          </w:tcPr>
          <w:p w:rsidR="005237A4" w:rsidRDefault="005237A4" w:rsidP="00904C6A">
            <w:pPr>
              <w:tabs>
                <w:tab w:val="left" w:pos="787"/>
              </w:tabs>
              <w:rPr>
                <w:b/>
              </w:rPr>
            </w:pPr>
          </w:p>
        </w:tc>
      </w:tr>
      <w:tr w:rsidR="005237A4" w:rsidTr="00904C6A">
        <w:trPr>
          <w:cantSplit/>
          <w:trHeight w:val="330"/>
        </w:trPr>
        <w:tc>
          <w:tcPr>
            <w:tcW w:w="1596" w:type="dxa"/>
            <w:shd w:val="clear" w:color="auto" w:fill="FFFFFF"/>
          </w:tcPr>
          <w:p w:rsidR="005237A4" w:rsidRDefault="005237A4" w:rsidP="00904C6A">
            <w:pPr>
              <w:rPr>
                <w:rFonts w:hint="eastAsia"/>
              </w:rPr>
            </w:pPr>
            <w:r>
              <w:rPr>
                <w:rFonts w:hint="eastAsia"/>
              </w:rPr>
              <w:t>批次号</w:t>
            </w:r>
          </w:p>
        </w:tc>
        <w:tc>
          <w:tcPr>
            <w:tcW w:w="1360" w:type="dxa"/>
            <w:shd w:val="clear" w:color="auto" w:fill="FFFFFF"/>
          </w:tcPr>
          <w:p w:rsidR="005237A4" w:rsidRDefault="005237A4" w:rsidP="00904C6A">
            <w:pPr>
              <w:tabs>
                <w:tab w:val="left" w:pos="787"/>
              </w:tabs>
              <w:rPr>
                <w:rFonts w:hint="eastAsia"/>
              </w:rPr>
            </w:pPr>
          </w:p>
        </w:tc>
        <w:tc>
          <w:tcPr>
            <w:tcW w:w="1716" w:type="dxa"/>
            <w:shd w:val="clear" w:color="auto" w:fill="FFFFFF"/>
          </w:tcPr>
          <w:p w:rsidR="005237A4" w:rsidRDefault="005237A4" w:rsidP="00904C6A">
            <w:pPr>
              <w:tabs>
                <w:tab w:val="center" w:pos="1199"/>
              </w:tabs>
            </w:pPr>
            <w:r>
              <w:t>scust_limit</w:t>
            </w:r>
          </w:p>
        </w:tc>
        <w:tc>
          <w:tcPr>
            <w:tcW w:w="1360" w:type="dxa"/>
            <w:shd w:val="clear" w:color="auto" w:fill="FFFFFF"/>
          </w:tcPr>
          <w:p w:rsidR="005237A4" w:rsidRDefault="005237A4" w:rsidP="00904C6A">
            <w:pPr>
              <w:tabs>
                <w:tab w:val="left" w:pos="787"/>
              </w:tabs>
              <w:rPr>
                <w:rFonts w:hint="eastAsia"/>
                <w:b/>
              </w:rPr>
            </w:pPr>
            <w:r>
              <w:rPr>
                <w:rFonts w:hint="eastAsia"/>
                <w:b/>
              </w:rPr>
              <w:t>Y</w:t>
            </w:r>
          </w:p>
        </w:tc>
        <w:tc>
          <w:tcPr>
            <w:tcW w:w="1665" w:type="dxa"/>
            <w:shd w:val="clear" w:color="auto" w:fill="FFFFFF"/>
          </w:tcPr>
          <w:p w:rsidR="005237A4" w:rsidRDefault="005237A4" w:rsidP="00904C6A">
            <w:pPr>
              <w:tabs>
                <w:tab w:val="left" w:pos="787"/>
              </w:tabs>
              <w:rPr>
                <w:b/>
              </w:rPr>
            </w:pPr>
          </w:p>
        </w:tc>
      </w:tr>
      <w:tr w:rsidR="005237A4" w:rsidTr="00904C6A">
        <w:trPr>
          <w:cantSplit/>
          <w:trHeight w:val="330"/>
        </w:trPr>
        <w:tc>
          <w:tcPr>
            <w:tcW w:w="1596" w:type="dxa"/>
            <w:shd w:val="clear" w:color="auto" w:fill="FFFFFF"/>
          </w:tcPr>
          <w:p w:rsidR="005237A4" w:rsidRDefault="005237A4" w:rsidP="00904C6A">
            <w:pPr>
              <w:rPr>
                <w:rFonts w:hint="eastAsia"/>
              </w:rPr>
            </w:pPr>
            <w:r>
              <w:rPr>
                <w:rFonts w:hint="eastAsia"/>
              </w:rPr>
              <w:t>顺序号</w:t>
            </w:r>
          </w:p>
        </w:tc>
        <w:tc>
          <w:tcPr>
            <w:tcW w:w="1360" w:type="dxa"/>
            <w:shd w:val="clear" w:color="auto" w:fill="FFFFFF"/>
          </w:tcPr>
          <w:p w:rsidR="005237A4" w:rsidRDefault="005237A4" w:rsidP="00904C6A">
            <w:pPr>
              <w:rPr>
                <w:rFonts w:hint="eastAsia"/>
              </w:rPr>
            </w:pPr>
          </w:p>
        </w:tc>
        <w:tc>
          <w:tcPr>
            <w:tcW w:w="1716" w:type="dxa"/>
            <w:shd w:val="clear" w:color="auto" w:fill="FFFFFF"/>
          </w:tcPr>
          <w:p w:rsidR="005237A4" w:rsidRDefault="005237A4" w:rsidP="00904C6A">
            <w:pPr>
              <w:rPr>
                <w:rFonts w:hint="eastAsia"/>
              </w:rPr>
            </w:pPr>
            <w:r>
              <w:t>L</w:t>
            </w:r>
            <w:r>
              <w:rPr>
                <w:rFonts w:hint="eastAsia"/>
              </w:rPr>
              <w:t>vol4</w:t>
            </w:r>
          </w:p>
        </w:tc>
        <w:tc>
          <w:tcPr>
            <w:tcW w:w="1360" w:type="dxa"/>
            <w:shd w:val="clear" w:color="auto" w:fill="FFFFFF"/>
          </w:tcPr>
          <w:p w:rsidR="005237A4" w:rsidRDefault="005237A4" w:rsidP="00904C6A">
            <w:pPr>
              <w:tabs>
                <w:tab w:val="left" w:pos="787"/>
              </w:tabs>
              <w:rPr>
                <w:rFonts w:hint="eastAsia"/>
                <w:b/>
              </w:rPr>
            </w:pPr>
            <w:r>
              <w:rPr>
                <w:rFonts w:hint="eastAsia"/>
                <w:b/>
              </w:rPr>
              <w:t>Y</w:t>
            </w:r>
          </w:p>
        </w:tc>
        <w:tc>
          <w:tcPr>
            <w:tcW w:w="1665" w:type="dxa"/>
            <w:shd w:val="clear" w:color="auto" w:fill="FFFFFF"/>
          </w:tcPr>
          <w:p w:rsidR="005237A4" w:rsidRDefault="005237A4" w:rsidP="00904C6A">
            <w:pPr>
              <w:tabs>
                <w:tab w:val="left" w:pos="787"/>
              </w:tabs>
              <w:rPr>
                <w:rFonts w:hint="eastAsia"/>
                <w:b/>
              </w:rPr>
            </w:pPr>
          </w:p>
        </w:tc>
      </w:tr>
      <w:tr w:rsidR="005237A4" w:rsidTr="00904C6A">
        <w:trPr>
          <w:cantSplit/>
          <w:trHeight w:val="330"/>
        </w:trPr>
        <w:tc>
          <w:tcPr>
            <w:tcW w:w="1596" w:type="dxa"/>
            <w:shd w:val="clear" w:color="auto" w:fill="FFFFFF"/>
          </w:tcPr>
          <w:p w:rsidR="005237A4" w:rsidRDefault="005237A4" w:rsidP="00904C6A">
            <w:pPr>
              <w:rPr>
                <w:rFonts w:hint="eastAsia"/>
              </w:rPr>
            </w:pPr>
            <w:r>
              <w:rPr>
                <w:rFonts w:hint="eastAsia"/>
              </w:rPr>
              <w:t>结束标志</w:t>
            </w:r>
          </w:p>
        </w:tc>
        <w:tc>
          <w:tcPr>
            <w:tcW w:w="1360" w:type="dxa"/>
            <w:shd w:val="clear" w:color="auto" w:fill="FFFFFF"/>
          </w:tcPr>
          <w:p w:rsidR="005237A4" w:rsidRDefault="005237A4" w:rsidP="00904C6A">
            <w:pPr>
              <w:rPr>
                <w:rFonts w:hint="eastAsia"/>
              </w:rPr>
            </w:pPr>
          </w:p>
        </w:tc>
        <w:tc>
          <w:tcPr>
            <w:tcW w:w="1716" w:type="dxa"/>
            <w:shd w:val="clear" w:color="auto" w:fill="FFFFFF"/>
          </w:tcPr>
          <w:p w:rsidR="005237A4" w:rsidRDefault="005237A4" w:rsidP="00904C6A">
            <w:pPr>
              <w:rPr>
                <w:rFonts w:hint="eastAsia"/>
              </w:rPr>
            </w:pPr>
            <w:r>
              <w:rPr>
                <w:rFonts w:hint="eastAsia"/>
              </w:rPr>
              <w:t>scust_type</w:t>
            </w:r>
          </w:p>
        </w:tc>
        <w:tc>
          <w:tcPr>
            <w:tcW w:w="1360" w:type="dxa"/>
            <w:shd w:val="clear" w:color="auto" w:fill="FFFFFF"/>
          </w:tcPr>
          <w:p w:rsidR="005237A4" w:rsidRDefault="005237A4" w:rsidP="00904C6A">
            <w:pPr>
              <w:tabs>
                <w:tab w:val="left" w:pos="787"/>
              </w:tabs>
              <w:rPr>
                <w:rFonts w:hint="eastAsia"/>
                <w:b/>
              </w:rPr>
            </w:pPr>
            <w:r>
              <w:rPr>
                <w:rFonts w:hint="eastAsia"/>
                <w:b/>
              </w:rPr>
              <w:t>Y</w:t>
            </w:r>
          </w:p>
        </w:tc>
        <w:tc>
          <w:tcPr>
            <w:tcW w:w="1665" w:type="dxa"/>
            <w:shd w:val="clear" w:color="auto" w:fill="FFFFFF"/>
          </w:tcPr>
          <w:p w:rsidR="005237A4" w:rsidRDefault="005237A4" w:rsidP="00904C6A">
            <w:pPr>
              <w:tabs>
                <w:tab w:val="left" w:pos="787"/>
              </w:tabs>
              <w:rPr>
                <w:rFonts w:hint="eastAsia"/>
                <w:b/>
              </w:rPr>
            </w:pPr>
          </w:p>
        </w:tc>
      </w:tr>
      <w:tr w:rsidR="005237A4" w:rsidTr="00904C6A">
        <w:trPr>
          <w:cantSplit/>
          <w:trHeight w:val="330"/>
        </w:trPr>
        <w:tc>
          <w:tcPr>
            <w:tcW w:w="1596" w:type="dxa"/>
            <w:shd w:val="clear" w:color="auto" w:fill="FFFFFF"/>
          </w:tcPr>
          <w:p w:rsidR="005237A4" w:rsidRDefault="005237A4" w:rsidP="00904C6A">
            <w:pPr>
              <w:rPr>
                <w:rFonts w:hint="eastAsia"/>
              </w:rPr>
            </w:pPr>
            <w:r>
              <w:rPr>
                <w:rFonts w:hint="eastAsia"/>
              </w:rPr>
              <w:lastRenderedPageBreak/>
              <w:t>操作员</w:t>
            </w:r>
          </w:p>
        </w:tc>
        <w:tc>
          <w:tcPr>
            <w:tcW w:w="1360" w:type="dxa"/>
            <w:shd w:val="clear" w:color="auto" w:fill="FFFFFF"/>
          </w:tcPr>
          <w:p w:rsidR="005237A4" w:rsidRDefault="005237A4" w:rsidP="00904C6A">
            <w:pPr>
              <w:rPr>
                <w:rFonts w:hint="eastAsia"/>
              </w:rPr>
            </w:pPr>
          </w:p>
        </w:tc>
        <w:tc>
          <w:tcPr>
            <w:tcW w:w="1716" w:type="dxa"/>
            <w:shd w:val="clear" w:color="auto" w:fill="FFFFFF"/>
          </w:tcPr>
          <w:p w:rsidR="005237A4" w:rsidRDefault="005237A4" w:rsidP="00904C6A">
            <w:pPr>
              <w:rPr>
                <w:rFonts w:hint="eastAsia"/>
              </w:rPr>
            </w:pPr>
            <w:r>
              <w:t>semp</w:t>
            </w:r>
          </w:p>
        </w:tc>
        <w:tc>
          <w:tcPr>
            <w:tcW w:w="1360" w:type="dxa"/>
            <w:shd w:val="clear" w:color="auto" w:fill="FFFFFF"/>
          </w:tcPr>
          <w:p w:rsidR="005237A4" w:rsidRDefault="005237A4" w:rsidP="00904C6A">
            <w:pPr>
              <w:tabs>
                <w:tab w:val="left" w:pos="787"/>
              </w:tabs>
              <w:rPr>
                <w:rFonts w:hint="eastAsia"/>
                <w:b/>
              </w:rPr>
            </w:pPr>
          </w:p>
        </w:tc>
        <w:tc>
          <w:tcPr>
            <w:tcW w:w="1665" w:type="dxa"/>
            <w:shd w:val="clear" w:color="auto" w:fill="FFFFFF"/>
          </w:tcPr>
          <w:p w:rsidR="005237A4" w:rsidRDefault="005237A4" w:rsidP="00904C6A">
            <w:pPr>
              <w:tabs>
                <w:tab w:val="left" w:pos="787"/>
              </w:tabs>
              <w:rPr>
                <w:b/>
              </w:rPr>
            </w:pPr>
          </w:p>
        </w:tc>
      </w:tr>
      <w:tr w:rsidR="005237A4" w:rsidTr="00904C6A">
        <w:trPr>
          <w:cantSplit/>
          <w:trHeight w:val="330"/>
        </w:trPr>
        <w:tc>
          <w:tcPr>
            <w:tcW w:w="1596" w:type="dxa"/>
            <w:shd w:val="clear" w:color="auto" w:fill="FFFFFF"/>
          </w:tcPr>
          <w:p w:rsidR="005237A4" w:rsidRDefault="005237A4" w:rsidP="00904C6A">
            <w:pPr>
              <w:rPr>
                <w:rFonts w:hint="eastAsia"/>
              </w:rPr>
            </w:pPr>
            <w:r>
              <w:rPr>
                <w:rFonts w:hint="eastAsia"/>
              </w:rPr>
              <w:t>操作标志</w:t>
            </w:r>
          </w:p>
        </w:tc>
        <w:tc>
          <w:tcPr>
            <w:tcW w:w="1360" w:type="dxa"/>
            <w:shd w:val="clear" w:color="auto" w:fill="FFFFFF"/>
          </w:tcPr>
          <w:p w:rsidR="005237A4" w:rsidRDefault="005237A4" w:rsidP="00904C6A">
            <w:pPr>
              <w:rPr>
                <w:rFonts w:hint="eastAsia"/>
              </w:rPr>
            </w:pPr>
          </w:p>
        </w:tc>
        <w:tc>
          <w:tcPr>
            <w:tcW w:w="1716" w:type="dxa"/>
            <w:shd w:val="clear" w:color="auto" w:fill="FFFFFF"/>
          </w:tcPr>
          <w:p w:rsidR="005237A4" w:rsidRDefault="005237A4" w:rsidP="00904C6A">
            <w:r>
              <w:rPr>
                <w:rFonts w:hint="eastAsia"/>
              </w:rPr>
              <w:t>sstatus0</w:t>
            </w:r>
          </w:p>
        </w:tc>
        <w:tc>
          <w:tcPr>
            <w:tcW w:w="1360" w:type="dxa"/>
            <w:shd w:val="clear" w:color="auto" w:fill="FFFFFF"/>
          </w:tcPr>
          <w:p w:rsidR="005237A4" w:rsidRDefault="005237A4" w:rsidP="00904C6A">
            <w:pPr>
              <w:tabs>
                <w:tab w:val="left" w:pos="787"/>
              </w:tabs>
              <w:rPr>
                <w:rFonts w:hint="eastAsia"/>
                <w:b/>
              </w:rPr>
            </w:pPr>
            <w:r>
              <w:rPr>
                <w:rFonts w:hint="eastAsia"/>
                <w:b/>
              </w:rPr>
              <w:t>Y</w:t>
            </w:r>
          </w:p>
        </w:tc>
        <w:tc>
          <w:tcPr>
            <w:tcW w:w="1665" w:type="dxa"/>
            <w:shd w:val="clear" w:color="auto" w:fill="FFFFFF"/>
          </w:tcPr>
          <w:p w:rsidR="005237A4" w:rsidRDefault="005237A4" w:rsidP="00904C6A">
            <w:pPr>
              <w:tabs>
                <w:tab w:val="left" w:pos="787"/>
              </w:tabs>
              <w:rPr>
                <w:b/>
              </w:rPr>
            </w:pPr>
            <w:r>
              <w:rPr>
                <w:rFonts w:hint="eastAsia"/>
                <w:b/>
              </w:rPr>
              <w:t>固定</w:t>
            </w:r>
            <w:r>
              <w:rPr>
                <w:b/>
              </w:rPr>
              <w:t>’</w:t>
            </w:r>
            <w:r>
              <w:rPr>
                <w:rFonts w:hint="eastAsia"/>
                <w:b/>
              </w:rPr>
              <w:t>A</w:t>
            </w:r>
            <w:r>
              <w:rPr>
                <w:b/>
              </w:rPr>
              <w:t>’</w:t>
            </w:r>
          </w:p>
        </w:tc>
      </w:tr>
      <w:tr w:rsidR="005237A4" w:rsidTr="00904C6A">
        <w:trPr>
          <w:cantSplit/>
          <w:trHeight w:val="330"/>
        </w:trPr>
        <w:tc>
          <w:tcPr>
            <w:tcW w:w="1596" w:type="dxa"/>
            <w:shd w:val="clear" w:color="auto" w:fill="FFFFFF"/>
          </w:tcPr>
          <w:p w:rsidR="005237A4" w:rsidRDefault="005237A4" w:rsidP="00904C6A">
            <w:pPr>
              <w:rPr>
                <w:rFonts w:hint="eastAsia"/>
              </w:rPr>
            </w:pPr>
            <w:r>
              <w:rPr>
                <w:rFonts w:hint="eastAsia"/>
              </w:rPr>
              <w:t>学工号</w:t>
            </w:r>
          </w:p>
        </w:tc>
        <w:tc>
          <w:tcPr>
            <w:tcW w:w="1360" w:type="dxa"/>
            <w:shd w:val="clear" w:color="auto" w:fill="FFFFFF"/>
          </w:tcPr>
          <w:p w:rsidR="005237A4" w:rsidRDefault="005237A4" w:rsidP="00904C6A">
            <w:pPr>
              <w:rPr>
                <w:rFonts w:hint="eastAsia"/>
              </w:rPr>
            </w:pPr>
          </w:p>
        </w:tc>
        <w:tc>
          <w:tcPr>
            <w:tcW w:w="1716" w:type="dxa"/>
            <w:shd w:val="clear" w:color="auto" w:fill="FFFFFF"/>
          </w:tcPr>
          <w:p w:rsidR="005237A4" w:rsidRDefault="005237A4" w:rsidP="00904C6A">
            <w:pPr>
              <w:rPr>
                <w:rFonts w:hint="eastAsia"/>
              </w:rPr>
            </w:pPr>
            <w:r>
              <w:t>S</w:t>
            </w:r>
            <w:r>
              <w:rPr>
                <w:rFonts w:hint="eastAsia"/>
              </w:rPr>
              <w:t>pager</w:t>
            </w:r>
          </w:p>
        </w:tc>
        <w:tc>
          <w:tcPr>
            <w:tcW w:w="1360" w:type="dxa"/>
            <w:shd w:val="clear" w:color="auto" w:fill="FFFFFF"/>
          </w:tcPr>
          <w:p w:rsidR="005237A4" w:rsidRDefault="005237A4" w:rsidP="00904C6A">
            <w:pPr>
              <w:tabs>
                <w:tab w:val="left" w:pos="787"/>
              </w:tabs>
              <w:rPr>
                <w:rFonts w:hint="eastAsia"/>
                <w:b/>
              </w:rPr>
            </w:pPr>
            <w:r>
              <w:rPr>
                <w:rFonts w:hint="eastAsia"/>
                <w:b/>
              </w:rPr>
              <w:t>Y</w:t>
            </w:r>
          </w:p>
        </w:tc>
        <w:tc>
          <w:tcPr>
            <w:tcW w:w="1665" w:type="dxa"/>
            <w:shd w:val="clear" w:color="auto" w:fill="FFFFFF"/>
          </w:tcPr>
          <w:p w:rsidR="005237A4" w:rsidRDefault="005237A4" w:rsidP="00904C6A">
            <w:pPr>
              <w:tabs>
                <w:tab w:val="left" w:pos="787"/>
              </w:tabs>
              <w:rPr>
                <w:b/>
              </w:rPr>
            </w:pPr>
          </w:p>
        </w:tc>
      </w:tr>
      <w:tr w:rsidR="005237A4" w:rsidTr="00904C6A">
        <w:trPr>
          <w:cantSplit/>
          <w:trHeight w:val="330"/>
        </w:trPr>
        <w:tc>
          <w:tcPr>
            <w:tcW w:w="1596" w:type="dxa"/>
            <w:shd w:val="clear" w:color="auto" w:fill="FFFFFF"/>
          </w:tcPr>
          <w:p w:rsidR="005237A4" w:rsidRDefault="005237A4" w:rsidP="00904C6A">
            <w:pPr>
              <w:rPr>
                <w:rFonts w:hint="eastAsia"/>
              </w:rPr>
            </w:pPr>
            <w:r>
              <w:rPr>
                <w:rFonts w:hint="eastAsia"/>
              </w:rPr>
              <w:t>新卡显示号</w:t>
            </w:r>
          </w:p>
        </w:tc>
        <w:tc>
          <w:tcPr>
            <w:tcW w:w="1360" w:type="dxa"/>
            <w:shd w:val="clear" w:color="auto" w:fill="FFFFFF"/>
          </w:tcPr>
          <w:p w:rsidR="005237A4" w:rsidRDefault="005237A4" w:rsidP="00904C6A">
            <w:pPr>
              <w:rPr>
                <w:rFonts w:hint="eastAsia"/>
              </w:rPr>
            </w:pPr>
          </w:p>
        </w:tc>
        <w:tc>
          <w:tcPr>
            <w:tcW w:w="1716" w:type="dxa"/>
            <w:shd w:val="clear" w:color="auto" w:fill="FFFFFF"/>
          </w:tcPr>
          <w:p w:rsidR="005237A4" w:rsidRDefault="005237A4" w:rsidP="00904C6A">
            <w:pPr>
              <w:rPr>
                <w:rFonts w:hint="eastAsia"/>
              </w:rPr>
            </w:pPr>
            <w:r>
              <w:t>sorder0</w:t>
            </w:r>
          </w:p>
        </w:tc>
        <w:tc>
          <w:tcPr>
            <w:tcW w:w="1360" w:type="dxa"/>
            <w:shd w:val="clear" w:color="auto" w:fill="FFFFFF"/>
          </w:tcPr>
          <w:p w:rsidR="005237A4" w:rsidRDefault="005237A4" w:rsidP="00904C6A">
            <w:pPr>
              <w:tabs>
                <w:tab w:val="left" w:pos="787"/>
              </w:tabs>
              <w:rPr>
                <w:rFonts w:hint="eastAsia"/>
                <w:b/>
              </w:rPr>
            </w:pPr>
            <w:r>
              <w:rPr>
                <w:rFonts w:hint="eastAsia"/>
                <w:b/>
              </w:rPr>
              <w:t>Y</w:t>
            </w:r>
          </w:p>
        </w:tc>
        <w:tc>
          <w:tcPr>
            <w:tcW w:w="1665" w:type="dxa"/>
            <w:shd w:val="clear" w:color="auto" w:fill="FFFFFF"/>
          </w:tcPr>
          <w:p w:rsidR="005237A4" w:rsidRDefault="005237A4" w:rsidP="00904C6A">
            <w:pPr>
              <w:tabs>
                <w:tab w:val="left" w:pos="787"/>
              </w:tabs>
              <w:rPr>
                <w:b/>
              </w:rPr>
            </w:pPr>
          </w:p>
        </w:tc>
      </w:tr>
      <w:tr w:rsidR="005237A4" w:rsidTr="00904C6A">
        <w:trPr>
          <w:cantSplit/>
          <w:trHeight w:hRule="exact" w:val="369"/>
        </w:trPr>
        <w:tc>
          <w:tcPr>
            <w:tcW w:w="1596" w:type="dxa"/>
            <w:shd w:val="clear" w:color="auto" w:fill="FFFFFF"/>
          </w:tcPr>
          <w:p w:rsidR="005237A4" w:rsidRDefault="005237A4" w:rsidP="00904C6A">
            <w:pPr>
              <w:rPr>
                <w:rFonts w:hint="eastAsia"/>
              </w:rPr>
            </w:pPr>
            <w:r>
              <w:rPr>
                <w:rFonts w:hint="eastAsia"/>
              </w:rPr>
              <w:t>卡有效期</w:t>
            </w:r>
          </w:p>
        </w:tc>
        <w:tc>
          <w:tcPr>
            <w:tcW w:w="1360" w:type="dxa"/>
            <w:shd w:val="clear" w:color="auto" w:fill="FFFFFF"/>
          </w:tcPr>
          <w:p w:rsidR="005237A4" w:rsidRDefault="005237A4" w:rsidP="00904C6A">
            <w:pPr>
              <w:rPr>
                <w:rFonts w:hint="eastAsia"/>
              </w:rPr>
            </w:pPr>
          </w:p>
        </w:tc>
        <w:tc>
          <w:tcPr>
            <w:tcW w:w="1716" w:type="dxa"/>
            <w:shd w:val="clear" w:color="auto" w:fill="FFFFFF"/>
          </w:tcPr>
          <w:p w:rsidR="005237A4" w:rsidRPr="000016E6" w:rsidRDefault="005237A4" w:rsidP="00904C6A">
            <w:r w:rsidRPr="000016E6">
              <w:t>sdate0</w:t>
            </w:r>
          </w:p>
        </w:tc>
        <w:tc>
          <w:tcPr>
            <w:tcW w:w="1360" w:type="dxa"/>
            <w:shd w:val="clear" w:color="auto" w:fill="FFFFFF"/>
          </w:tcPr>
          <w:p w:rsidR="005237A4" w:rsidRDefault="005237A4" w:rsidP="00904C6A">
            <w:pPr>
              <w:tabs>
                <w:tab w:val="left" w:pos="787"/>
              </w:tabs>
              <w:rPr>
                <w:rFonts w:hint="eastAsia"/>
                <w:b/>
              </w:rPr>
            </w:pPr>
            <w:r>
              <w:rPr>
                <w:rFonts w:hint="eastAsia"/>
                <w:b/>
              </w:rPr>
              <w:t>Y</w:t>
            </w:r>
          </w:p>
        </w:tc>
        <w:tc>
          <w:tcPr>
            <w:tcW w:w="1665" w:type="dxa"/>
            <w:shd w:val="clear" w:color="auto" w:fill="FFFFFF"/>
          </w:tcPr>
          <w:p w:rsidR="005237A4" w:rsidRDefault="005237A4" w:rsidP="00904C6A">
            <w:pPr>
              <w:tabs>
                <w:tab w:val="left" w:pos="787"/>
              </w:tabs>
              <w:rPr>
                <w:b/>
              </w:rPr>
            </w:pPr>
          </w:p>
        </w:tc>
      </w:tr>
      <w:tr w:rsidR="005237A4" w:rsidTr="00904C6A">
        <w:trPr>
          <w:cantSplit/>
          <w:trHeight w:val="330"/>
        </w:trPr>
        <w:tc>
          <w:tcPr>
            <w:tcW w:w="1596" w:type="dxa"/>
            <w:shd w:val="clear" w:color="auto" w:fill="FFFFFF"/>
          </w:tcPr>
          <w:p w:rsidR="005237A4" w:rsidRDefault="005237A4" w:rsidP="00904C6A">
            <w:pPr>
              <w:rPr>
                <w:rFonts w:hint="eastAsia"/>
              </w:rPr>
            </w:pPr>
          </w:p>
        </w:tc>
        <w:tc>
          <w:tcPr>
            <w:tcW w:w="1360" w:type="dxa"/>
            <w:shd w:val="clear" w:color="auto" w:fill="FFFFFF"/>
          </w:tcPr>
          <w:p w:rsidR="005237A4" w:rsidRDefault="005237A4" w:rsidP="00904C6A">
            <w:pPr>
              <w:rPr>
                <w:rFonts w:hint="eastAsia"/>
              </w:rPr>
            </w:pPr>
          </w:p>
        </w:tc>
        <w:tc>
          <w:tcPr>
            <w:tcW w:w="1716" w:type="dxa"/>
            <w:shd w:val="clear" w:color="auto" w:fill="FFFFFF"/>
          </w:tcPr>
          <w:p w:rsidR="005237A4" w:rsidRPr="000016E6" w:rsidRDefault="005237A4" w:rsidP="00904C6A"/>
        </w:tc>
        <w:tc>
          <w:tcPr>
            <w:tcW w:w="1360" w:type="dxa"/>
            <w:shd w:val="clear" w:color="auto" w:fill="FFFFFF"/>
          </w:tcPr>
          <w:p w:rsidR="005237A4" w:rsidRDefault="005237A4" w:rsidP="00904C6A">
            <w:pPr>
              <w:tabs>
                <w:tab w:val="left" w:pos="787"/>
              </w:tabs>
              <w:rPr>
                <w:rFonts w:hint="eastAsia"/>
                <w:b/>
              </w:rPr>
            </w:pPr>
          </w:p>
        </w:tc>
        <w:tc>
          <w:tcPr>
            <w:tcW w:w="1665" w:type="dxa"/>
            <w:shd w:val="clear" w:color="auto" w:fill="FFFFFF"/>
          </w:tcPr>
          <w:p w:rsidR="005237A4" w:rsidRDefault="005237A4" w:rsidP="00904C6A">
            <w:pPr>
              <w:tabs>
                <w:tab w:val="left" w:pos="787"/>
              </w:tabs>
              <w:rPr>
                <w:b/>
              </w:rPr>
            </w:pPr>
          </w:p>
        </w:tc>
      </w:tr>
    </w:tbl>
    <w:p w:rsidR="005237A4" w:rsidRPr="00FF47B3"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7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276"/>
        <w:gridCol w:w="1559"/>
        <w:gridCol w:w="1276"/>
        <w:gridCol w:w="2280"/>
      </w:tblGrid>
      <w:tr w:rsidR="005237A4" w:rsidTr="00904C6A">
        <w:trPr>
          <w:cantSplit/>
          <w:trHeight w:val="244"/>
        </w:trPr>
        <w:tc>
          <w:tcPr>
            <w:tcW w:w="1526" w:type="dxa"/>
            <w:shd w:val="clear" w:color="auto" w:fill="B3B3B3"/>
          </w:tcPr>
          <w:p w:rsidR="005237A4" w:rsidRDefault="005237A4" w:rsidP="00904C6A">
            <w:pPr>
              <w:jc w:val="center"/>
              <w:rPr>
                <w:rFonts w:hint="eastAsia"/>
                <w:b/>
              </w:rPr>
            </w:pPr>
            <w:r>
              <w:rPr>
                <w:rFonts w:hint="eastAsia"/>
                <w:b/>
              </w:rPr>
              <w:t>输出项</w:t>
            </w:r>
          </w:p>
        </w:tc>
        <w:tc>
          <w:tcPr>
            <w:tcW w:w="1276" w:type="dxa"/>
            <w:shd w:val="clear" w:color="auto" w:fill="B3B3B3"/>
          </w:tcPr>
          <w:p w:rsidR="005237A4" w:rsidRDefault="005237A4" w:rsidP="00904C6A">
            <w:pPr>
              <w:tabs>
                <w:tab w:val="left" w:pos="787"/>
              </w:tabs>
              <w:rPr>
                <w:rFonts w:hint="eastAsia"/>
                <w:b/>
              </w:rPr>
            </w:pPr>
            <w:r>
              <w:rPr>
                <w:rFonts w:hint="eastAsia"/>
                <w:b/>
              </w:rPr>
              <w:t>最大长度</w:t>
            </w:r>
          </w:p>
        </w:tc>
        <w:tc>
          <w:tcPr>
            <w:tcW w:w="1559" w:type="dxa"/>
            <w:shd w:val="clear" w:color="auto" w:fill="B3B3B3"/>
          </w:tcPr>
          <w:p w:rsidR="005237A4" w:rsidRDefault="005237A4" w:rsidP="00904C6A">
            <w:pPr>
              <w:tabs>
                <w:tab w:val="left" w:pos="787"/>
              </w:tabs>
              <w:rPr>
                <w:rFonts w:hint="eastAsia"/>
                <w:b/>
              </w:rPr>
            </w:pPr>
            <w:r>
              <w:rPr>
                <w:rFonts w:hint="eastAsia"/>
                <w:b/>
              </w:rPr>
              <w:t>cpack域</w:t>
            </w:r>
          </w:p>
        </w:tc>
        <w:tc>
          <w:tcPr>
            <w:tcW w:w="1276" w:type="dxa"/>
            <w:shd w:val="clear" w:color="auto" w:fill="B3B3B3"/>
          </w:tcPr>
          <w:p w:rsidR="005237A4" w:rsidRDefault="005237A4" w:rsidP="00904C6A">
            <w:pPr>
              <w:tabs>
                <w:tab w:val="left" w:pos="787"/>
              </w:tabs>
              <w:rPr>
                <w:b/>
              </w:rPr>
            </w:pPr>
          </w:p>
        </w:tc>
        <w:tc>
          <w:tcPr>
            <w:tcW w:w="2280"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119"/>
        </w:trPr>
        <w:tc>
          <w:tcPr>
            <w:tcW w:w="1526" w:type="dxa"/>
          </w:tcPr>
          <w:p w:rsidR="005237A4" w:rsidRDefault="005237A4" w:rsidP="00904C6A">
            <w:pPr>
              <w:rPr>
                <w:rFonts w:hint="eastAsia"/>
              </w:rPr>
            </w:pPr>
            <w:r>
              <w:rPr>
                <w:rFonts w:hint="eastAsia"/>
              </w:rPr>
              <w:t>返回信息</w:t>
            </w:r>
          </w:p>
        </w:tc>
        <w:tc>
          <w:tcPr>
            <w:tcW w:w="1276" w:type="dxa"/>
          </w:tcPr>
          <w:p w:rsidR="005237A4" w:rsidRDefault="005237A4" w:rsidP="00904C6A">
            <w:pPr>
              <w:tabs>
                <w:tab w:val="left" w:pos="787"/>
              </w:tabs>
              <w:rPr>
                <w:rFonts w:hint="eastAsia"/>
              </w:rPr>
            </w:pPr>
          </w:p>
        </w:tc>
        <w:tc>
          <w:tcPr>
            <w:tcW w:w="1559" w:type="dxa"/>
          </w:tcPr>
          <w:p w:rsidR="005237A4" w:rsidRDefault="005237A4" w:rsidP="00904C6A">
            <w:pPr>
              <w:tabs>
                <w:tab w:val="left" w:pos="787"/>
              </w:tabs>
            </w:pPr>
            <w:r>
              <w:t>vsmess</w:t>
            </w:r>
          </w:p>
        </w:tc>
        <w:tc>
          <w:tcPr>
            <w:tcW w:w="1276" w:type="dxa"/>
          </w:tcPr>
          <w:p w:rsidR="005237A4" w:rsidRDefault="005237A4" w:rsidP="00904C6A">
            <w:pPr>
              <w:tabs>
                <w:tab w:val="left" w:pos="787"/>
              </w:tabs>
              <w:rPr>
                <w:b/>
              </w:rPr>
            </w:pPr>
          </w:p>
        </w:tc>
        <w:tc>
          <w:tcPr>
            <w:tcW w:w="2280" w:type="dxa"/>
          </w:tcPr>
          <w:p w:rsidR="005237A4" w:rsidRDefault="005237A4" w:rsidP="00904C6A">
            <w:pPr>
              <w:tabs>
                <w:tab w:val="left" w:pos="787"/>
              </w:tabs>
              <w:rPr>
                <w:b/>
              </w:rPr>
            </w:pPr>
          </w:p>
        </w:tc>
      </w:tr>
    </w:tbl>
    <w:p w:rsidR="005237A4" w:rsidRPr="009A522A"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.4</w:t>
      </w: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r>
              <w:rPr>
                <w:rFonts w:hint="eastAsia"/>
                <w:b/>
              </w:rPr>
              <w:t>导入excel信息</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1</w:t>
            </w:r>
          </w:p>
        </w:tc>
        <w:tc>
          <w:tcPr>
            <w:tcW w:w="6970" w:type="dxa"/>
          </w:tcPr>
          <w:p w:rsidR="005237A4" w:rsidRDefault="005237A4" w:rsidP="00904C6A">
            <w:pPr>
              <w:pStyle w:val="ad"/>
              <w:tabs>
                <w:tab w:val="left" w:pos="2177"/>
              </w:tabs>
              <w:ind w:right="-382"/>
              <w:rPr>
                <w:rFonts w:hint="eastAsia"/>
              </w:rPr>
            </w:pPr>
            <w:r>
              <w:rPr>
                <w:rFonts w:hint="eastAsia"/>
              </w:rPr>
              <w:t>客户选择需要导入的excel表格点击导入</w:t>
            </w:r>
          </w:p>
        </w:tc>
      </w:tr>
      <w:tr w:rsidR="005237A4" w:rsidTr="00904C6A">
        <w:trPr>
          <w:cantSplit/>
          <w:trHeight w:val="232"/>
        </w:trPr>
        <w:tc>
          <w:tcPr>
            <w:tcW w:w="878"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bottom w:val="single" w:sz="4" w:space="0" w:color="auto"/>
            </w:tcBorders>
          </w:tcPr>
          <w:p w:rsidR="005237A4" w:rsidRDefault="005237A4" w:rsidP="00904C6A">
            <w:pPr>
              <w:pStyle w:val="ad"/>
              <w:tabs>
                <w:tab w:val="left" w:pos="2177"/>
              </w:tabs>
              <w:ind w:right="-382"/>
              <w:rPr>
                <w:rFonts w:hint="eastAsia"/>
              </w:rPr>
            </w:pPr>
            <w:r>
              <w:rPr>
                <w:rFonts w:hint="eastAsia"/>
              </w:rPr>
              <w:t>后台将导入的数据插入新旧卡对应表</w:t>
            </w:r>
          </w:p>
        </w:tc>
      </w:tr>
      <w:tr w:rsidR="005237A4" w:rsidTr="00904C6A">
        <w:trPr>
          <w:cantSplit/>
        </w:trPr>
        <w:tc>
          <w:tcPr>
            <w:tcW w:w="878" w:type="dxa"/>
          </w:tcPr>
          <w:p w:rsidR="005237A4" w:rsidRDefault="005237A4" w:rsidP="00904C6A">
            <w:pPr>
              <w:pStyle w:val="ad"/>
              <w:tabs>
                <w:tab w:val="left" w:pos="2177"/>
              </w:tabs>
              <w:ind w:right="-382"/>
              <w:rPr>
                <w:rFonts w:hint="eastAsia"/>
              </w:rPr>
            </w:pPr>
            <w:r>
              <w:rPr>
                <w:rFonts w:hint="eastAsia"/>
              </w:rPr>
              <w:t>3</w:t>
            </w:r>
          </w:p>
        </w:tc>
        <w:tc>
          <w:tcPr>
            <w:tcW w:w="6970" w:type="dxa"/>
          </w:tcPr>
          <w:p w:rsidR="005237A4" w:rsidRDefault="005237A4" w:rsidP="00904C6A">
            <w:pPr>
              <w:pStyle w:val="ad"/>
              <w:tabs>
                <w:tab w:val="left" w:pos="2177"/>
              </w:tabs>
              <w:ind w:right="-382"/>
              <w:rPr>
                <w:rFonts w:hint="eastAsia"/>
              </w:rPr>
            </w:pPr>
            <w:r>
              <w:rPr>
                <w:rFonts w:hint="eastAsia"/>
              </w:rPr>
              <w:t>返回导入的情况</w:t>
            </w:r>
          </w:p>
        </w:tc>
      </w:tr>
      <w:tr w:rsidR="005237A4" w:rsidTr="00904C6A">
        <w:trPr>
          <w:cantSplit/>
        </w:trPr>
        <w:tc>
          <w:tcPr>
            <w:tcW w:w="878" w:type="dxa"/>
          </w:tcPr>
          <w:p w:rsidR="005237A4" w:rsidRDefault="005237A4" w:rsidP="00904C6A">
            <w:pPr>
              <w:pStyle w:val="ad"/>
              <w:tabs>
                <w:tab w:val="left" w:pos="2177"/>
              </w:tabs>
              <w:ind w:right="-382"/>
              <w:rPr>
                <w:rFonts w:hint="eastAsia"/>
              </w:rPr>
            </w:pPr>
          </w:p>
        </w:tc>
        <w:tc>
          <w:tcPr>
            <w:tcW w:w="6970" w:type="dxa"/>
          </w:tcPr>
          <w:p w:rsidR="005237A4" w:rsidRDefault="005237A4" w:rsidP="00904C6A">
            <w:pPr>
              <w:pStyle w:val="ad"/>
              <w:tabs>
                <w:tab w:val="left" w:pos="2177"/>
              </w:tabs>
              <w:ind w:right="-382"/>
              <w:rPr>
                <w:rFonts w:hint="eastAsia"/>
              </w:rPr>
            </w:pPr>
          </w:p>
        </w:tc>
      </w:tr>
    </w:tbl>
    <w:p w:rsidR="005237A4" w:rsidRDefault="005237A4" w:rsidP="005237A4">
      <w:pPr>
        <w:pStyle w:val="4"/>
        <w:numPr>
          <w:ilvl w:val="0"/>
          <w:numId w:val="0"/>
        </w:numPr>
        <w:ind w:leftChars="-225" w:left="-540" w:firstLineChars="49" w:firstLine="118"/>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.5</w:t>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r>
              <w:rPr>
                <w:rFonts w:hint="eastAsia"/>
              </w:rPr>
              <w:t>新旧卡对应表</w:t>
            </w:r>
            <w:r>
              <w:rPr>
                <w:rFonts w:ascii="Courier New" w:hAnsi="Courier New" w:cs="Courier New"/>
                <w:color w:val="000080"/>
                <w:kern w:val="0"/>
                <w:sz w:val="20"/>
                <w:highlight w:val="white"/>
              </w:rPr>
              <w:t>t_newcardchange</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3.1.6</w:t>
        </w:r>
      </w:smartTag>
      <w:r>
        <w:rPr>
          <w:rFonts w:hint="eastAsia"/>
        </w:rPr>
        <w:t>.6</w:t>
      </w:r>
      <w:r>
        <w:rPr>
          <w:rFonts w:hint="eastAsia"/>
        </w:rPr>
        <w:t>限制条件</w:t>
      </w:r>
    </w:p>
    <w:p w:rsidR="005237A4" w:rsidRDefault="005237A4" w:rsidP="005237A4">
      <w:pPr>
        <w:pStyle w:val="3"/>
        <w:tabs>
          <w:tab w:val="left" w:pos="180"/>
        </w:tabs>
        <w:ind w:hanging="1260"/>
      </w:pPr>
      <w:bookmarkStart w:id="115" w:name="_Toc337551609"/>
      <w:r>
        <w:rPr>
          <w:rFonts w:hint="eastAsia"/>
        </w:rPr>
        <w:t>新生换卡名单查询（</w:t>
      </w:r>
      <w:r>
        <w:rPr>
          <w:rFonts w:hint="eastAsia"/>
        </w:rPr>
        <w:t xml:space="preserve">846130 </w:t>
      </w:r>
      <w:r>
        <w:rPr>
          <w:rFonts w:hint="eastAsia"/>
        </w:rPr>
        <w:t>操作状态</w:t>
      </w:r>
      <w:r>
        <w:rPr>
          <w:rFonts w:hint="eastAsia"/>
        </w:rPr>
        <w:t xml:space="preserve"> </w:t>
      </w:r>
      <w:r>
        <w:t>‘</w:t>
      </w:r>
      <w:r>
        <w:rPr>
          <w:rFonts w:hint="eastAsia"/>
        </w:rPr>
        <w:t>R</w:t>
      </w:r>
      <w:r>
        <w:t>’</w:t>
      </w:r>
      <w:r>
        <w:rPr>
          <w:rFonts w:hint="eastAsia"/>
        </w:rPr>
        <w:t>）</w:t>
      </w:r>
      <w:bookmarkEnd w:id="115"/>
    </w:p>
    <w:p w:rsidR="005237A4" w:rsidRPr="0098018F" w:rsidRDefault="005237A4" w:rsidP="005237A4">
      <w:pPr>
        <w:pStyle w:val="4"/>
        <w:tabs>
          <w:tab w:val="clear" w:pos="864"/>
          <w:tab w:val="left" w:pos="360"/>
        </w:tabs>
        <w:ind w:hanging="1404"/>
        <w:rPr>
          <w:rFonts w:hint="eastAsia"/>
        </w:rPr>
      </w:pPr>
      <w:r w:rsidRPr="0098018F">
        <w:rPr>
          <w:rFonts w:hint="eastAsia"/>
        </w:rPr>
        <w:t>功能</w:t>
      </w:r>
    </w:p>
    <w:p w:rsidR="005237A4" w:rsidRDefault="005237A4" w:rsidP="005237A4">
      <w:pPr>
        <w:rPr>
          <w:rFonts w:hint="eastAsia"/>
        </w:rPr>
      </w:pPr>
      <w:r>
        <w:rPr>
          <w:rFonts w:hint="eastAsia"/>
        </w:rPr>
        <w:t>操作员导出已经换卡成功的卡对应信息。</w:t>
      </w:r>
    </w:p>
    <w:p w:rsidR="005237A4" w:rsidRDefault="005237A4" w:rsidP="005237A4">
      <w:pPr>
        <w:pStyle w:val="4"/>
        <w:tabs>
          <w:tab w:val="clear" w:pos="864"/>
          <w:tab w:val="left" w:pos="360"/>
        </w:tabs>
        <w:ind w:hanging="1404"/>
        <w:rPr>
          <w:rFonts w:hint="eastAsia"/>
        </w:rPr>
      </w:pPr>
      <w:r>
        <w:rPr>
          <w:rFonts w:hint="eastAsia"/>
        </w:rPr>
        <w:t>输入</w:t>
      </w: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276"/>
        <w:gridCol w:w="1559"/>
        <w:gridCol w:w="1276"/>
        <w:gridCol w:w="2448"/>
      </w:tblGrid>
      <w:tr w:rsidR="005237A4" w:rsidTr="00904C6A">
        <w:trPr>
          <w:cantSplit/>
          <w:trHeight w:val="330"/>
        </w:trPr>
        <w:tc>
          <w:tcPr>
            <w:tcW w:w="1526" w:type="dxa"/>
            <w:tcBorders>
              <w:bottom w:val="single" w:sz="4" w:space="0" w:color="auto"/>
            </w:tcBorders>
            <w:shd w:val="clear" w:color="auto" w:fill="B3B3B3"/>
          </w:tcPr>
          <w:p w:rsidR="005237A4" w:rsidRDefault="005237A4" w:rsidP="00904C6A">
            <w:pPr>
              <w:jc w:val="center"/>
              <w:rPr>
                <w:rFonts w:hint="eastAsia"/>
                <w:b/>
              </w:rPr>
            </w:pPr>
            <w:r>
              <w:rPr>
                <w:rFonts w:hint="eastAsia"/>
                <w:b/>
              </w:rPr>
              <w:t>输入项</w:t>
            </w:r>
          </w:p>
        </w:tc>
        <w:tc>
          <w:tcPr>
            <w:tcW w:w="1276" w:type="dxa"/>
            <w:tcBorders>
              <w:bottom w:val="single" w:sz="4" w:space="0" w:color="auto"/>
            </w:tcBorders>
            <w:shd w:val="clear" w:color="auto" w:fill="B3B3B3"/>
          </w:tcPr>
          <w:p w:rsidR="005237A4" w:rsidRDefault="005237A4" w:rsidP="00904C6A">
            <w:pPr>
              <w:tabs>
                <w:tab w:val="left" w:pos="787"/>
              </w:tabs>
              <w:rPr>
                <w:rFonts w:hint="eastAsia"/>
                <w:b/>
              </w:rPr>
            </w:pPr>
            <w:r>
              <w:rPr>
                <w:rFonts w:hint="eastAsia"/>
                <w:b/>
              </w:rPr>
              <w:t>最大长度</w:t>
            </w:r>
          </w:p>
        </w:tc>
        <w:tc>
          <w:tcPr>
            <w:tcW w:w="1559" w:type="dxa"/>
            <w:tcBorders>
              <w:bottom w:val="single" w:sz="4" w:space="0" w:color="auto"/>
            </w:tcBorders>
            <w:shd w:val="clear" w:color="auto" w:fill="B3B3B3"/>
          </w:tcPr>
          <w:p w:rsidR="005237A4" w:rsidRDefault="005237A4" w:rsidP="00904C6A">
            <w:pPr>
              <w:tabs>
                <w:tab w:val="left" w:pos="787"/>
              </w:tabs>
              <w:rPr>
                <w:rFonts w:hint="eastAsia"/>
                <w:b/>
              </w:rPr>
            </w:pPr>
            <w:r>
              <w:rPr>
                <w:rFonts w:hint="eastAsia"/>
                <w:b/>
              </w:rPr>
              <w:t>cpack域</w:t>
            </w:r>
          </w:p>
        </w:tc>
        <w:tc>
          <w:tcPr>
            <w:tcW w:w="1276" w:type="dxa"/>
            <w:tcBorders>
              <w:bottom w:val="single" w:sz="4" w:space="0" w:color="auto"/>
            </w:tcBorders>
            <w:shd w:val="clear" w:color="auto" w:fill="B3B3B3"/>
          </w:tcPr>
          <w:p w:rsidR="005237A4" w:rsidRDefault="005237A4" w:rsidP="00904C6A">
            <w:pPr>
              <w:tabs>
                <w:tab w:val="left" w:pos="787"/>
              </w:tabs>
              <w:rPr>
                <w:b/>
              </w:rPr>
            </w:pPr>
            <w:r>
              <w:rPr>
                <w:rFonts w:hint="eastAsia"/>
                <w:b/>
              </w:rPr>
              <w:t>是否必须</w:t>
            </w:r>
          </w:p>
        </w:tc>
        <w:tc>
          <w:tcPr>
            <w:tcW w:w="2448" w:type="dxa"/>
            <w:tcBorders>
              <w:bottom w:val="single" w:sz="4" w:space="0" w:color="auto"/>
            </w:tcBorders>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站点号</w:t>
            </w:r>
          </w:p>
        </w:tc>
        <w:tc>
          <w:tcPr>
            <w:tcW w:w="1276" w:type="dxa"/>
            <w:shd w:val="clear" w:color="auto" w:fill="FFFFFF"/>
          </w:tcPr>
          <w:p w:rsidR="005237A4" w:rsidRDefault="005237A4" w:rsidP="00904C6A">
            <w:pPr>
              <w:tabs>
                <w:tab w:val="left" w:pos="787"/>
              </w:tabs>
              <w:rPr>
                <w:rFonts w:hint="eastAsia"/>
              </w:rPr>
            </w:pPr>
          </w:p>
        </w:tc>
        <w:tc>
          <w:tcPr>
            <w:tcW w:w="1559" w:type="dxa"/>
            <w:shd w:val="clear" w:color="auto" w:fill="FFFFFF"/>
          </w:tcPr>
          <w:p w:rsidR="005237A4" w:rsidRDefault="005237A4" w:rsidP="00904C6A">
            <w:pPr>
              <w:tabs>
                <w:tab w:val="center" w:pos="1199"/>
              </w:tabs>
            </w:pPr>
            <w:r>
              <w:t>lcert_code</w:t>
            </w:r>
          </w:p>
        </w:tc>
        <w:tc>
          <w:tcPr>
            <w:tcW w:w="1276" w:type="dxa"/>
            <w:shd w:val="clear" w:color="auto" w:fill="FFFFFF"/>
          </w:tcPr>
          <w:p w:rsidR="005237A4" w:rsidRDefault="005237A4" w:rsidP="00904C6A">
            <w:pPr>
              <w:tabs>
                <w:tab w:val="left" w:pos="787"/>
              </w:tabs>
              <w:rPr>
                <w:rFonts w:hint="eastAsia"/>
                <w:b/>
              </w:rPr>
            </w:pPr>
            <w:r>
              <w:rPr>
                <w:rFonts w:hint="eastAsia"/>
                <w:b/>
              </w:rPr>
              <w:t>Y</w:t>
            </w:r>
          </w:p>
        </w:tc>
        <w:tc>
          <w:tcPr>
            <w:tcW w:w="2448" w:type="dxa"/>
            <w:shd w:val="clear" w:color="auto" w:fill="FFFFFF"/>
          </w:tcPr>
          <w:p w:rsidR="005237A4" w:rsidRDefault="005237A4" w:rsidP="00904C6A">
            <w:pPr>
              <w:tabs>
                <w:tab w:val="left" w:pos="787"/>
              </w:tabs>
              <w:rPr>
                <w:b/>
              </w:rPr>
            </w:pP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批次号</w:t>
            </w:r>
          </w:p>
        </w:tc>
        <w:tc>
          <w:tcPr>
            <w:tcW w:w="1276" w:type="dxa"/>
            <w:shd w:val="clear" w:color="auto" w:fill="FFFFFF"/>
          </w:tcPr>
          <w:p w:rsidR="005237A4" w:rsidRDefault="005237A4" w:rsidP="00904C6A">
            <w:pPr>
              <w:tabs>
                <w:tab w:val="left" w:pos="787"/>
              </w:tabs>
              <w:rPr>
                <w:rFonts w:hint="eastAsia"/>
              </w:rPr>
            </w:pPr>
          </w:p>
        </w:tc>
        <w:tc>
          <w:tcPr>
            <w:tcW w:w="1559" w:type="dxa"/>
            <w:shd w:val="clear" w:color="auto" w:fill="FFFFFF"/>
          </w:tcPr>
          <w:p w:rsidR="005237A4" w:rsidRDefault="005237A4" w:rsidP="00904C6A">
            <w:pPr>
              <w:tabs>
                <w:tab w:val="center" w:pos="1199"/>
              </w:tabs>
            </w:pPr>
            <w:r>
              <w:t>scust_limit</w:t>
            </w:r>
          </w:p>
        </w:tc>
        <w:tc>
          <w:tcPr>
            <w:tcW w:w="1276" w:type="dxa"/>
            <w:shd w:val="clear" w:color="auto" w:fill="FFFFFF"/>
          </w:tcPr>
          <w:p w:rsidR="005237A4" w:rsidRDefault="005237A4" w:rsidP="00904C6A">
            <w:pPr>
              <w:tabs>
                <w:tab w:val="left" w:pos="787"/>
              </w:tabs>
              <w:rPr>
                <w:rFonts w:hint="eastAsia"/>
                <w:b/>
              </w:rPr>
            </w:pPr>
            <w:r>
              <w:rPr>
                <w:rFonts w:hint="eastAsia"/>
                <w:b/>
              </w:rPr>
              <w:t>Y</w:t>
            </w:r>
          </w:p>
        </w:tc>
        <w:tc>
          <w:tcPr>
            <w:tcW w:w="2448" w:type="dxa"/>
            <w:shd w:val="clear" w:color="auto" w:fill="FFFFFF"/>
          </w:tcPr>
          <w:p w:rsidR="005237A4" w:rsidRDefault="005237A4" w:rsidP="00904C6A">
            <w:pPr>
              <w:tabs>
                <w:tab w:val="left" w:pos="787"/>
              </w:tabs>
              <w:rPr>
                <w:b/>
              </w:rPr>
            </w:pP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操作员</w:t>
            </w:r>
          </w:p>
        </w:tc>
        <w:tc>
          <w:tcPr>
            <w:tcW w:w="1276" w:type="dxa"/>
            <w:shd w:val="clear" w:color="auto" w:fill="FFFFFF"/>
          </w:tcPr>
          <w:p w:rsidR="005237A4" w:rsidRDefault="005237A4" w:rsidP="00904C6A">
            <w:pPr>
              <w:rPr>
                <w:rFonts w:hint="eastAsia"/>
              </w:rPr>
            </w:pPr>
          </w:p>
        </w:tc>
        <w:tc>
          <w:tcPr>
            <w:tcW w:w="1559" w:type="dxa"/>
            <w:shd w:val="clear" w:color="auto" w:fill="FFFFFF"/>
          </w:tcPr>
          <w:p w:rsidR="005237A4" w:rsidRDefault="005237A4" w:rsidP="00904C6A">
            <w:pPr>
              <w:rPr>
                <w:rFonts w:hint="eastAsia"/>
              </w:rPr>
            </w:pPr>
            <w:r>
              <w:t>semp</w:t>
            </w:r>
          </w:p>
        </w:tc>
        <w:tc>
          <w:tcPr>
            <w:tcW w:w="1276" w:type="dxa"/>
            <w:shd w:val="clear" w:color="auto" w:fill="FFFFFF"/>
          </w:tcPr>
          <w:p w:rsidR="005237A4" w:rsidRDefault="005237A4" w:rsidP="00904C6A">
            <w:pPr>
              <w:tabs>
                <w:tab w:val="left" w:pos="787"/>
              </w:tabs>
              <w:rPr>
                <w:rFonts w:hint="eastAsia"/>
                <w:b/>
              </w:rPr>
            </w:pPr>
          </w:p>
        </w:tc>
        <w:tc>
          <w:tcPr>
            <w:tcW w:w="2448" w:type="dxa"/>
            <w:shd w:val="clear" w:color="auto" w:fill="FFFFFF"/>
          </w:tcPr>
          <w:p w:rsidR="005237A4" w:rsidRDefault="005237A4" w:rsidP="00904C6A">
            <w:pPr>
              <w:tabs>
                <w:tab w:val="left" w:pos="787"/>
              </w:tabs>
              <w:rPr>
                <w:b/>
              </w:rPr>
            </w:pP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操作标志</w:t>
            </w:r>
          </w:p>
        </w:tc>
        <w:tc>
          <w:tcPr>
            <w:tcW w:w="1276" w:type="dxa"/>
            <w:shd w:val="clear" w:color="auto" w:fill="FFFFFF"/>
          </w:tcPr>
          <w:p w:rsidR="005237A4" w:rsidRDefault="005237A4" w:rsidP="00904C6A">
            <w:pPr>
              <w:rPr>
                <w:rFonts w:hint="eastAsia"/>
              </w:rPr>
            </w:pPr>
          </w:p>
        </w:tc>
        <w:tc>
          <w:tcPr>
            <w:tcW w:w="1559" w:type="dxa"/>
            <w:shd w:val="clear" w:color="auto" w:fill="FFFFFF"/>
          </w:tcPr>
          <w:p w:rsidR="005237A4" w:rsidRDefault="005237A4" w:rsidP="00904C6A">
            <w:r>
              <w:rPr>
                <w:rFonts w:hint="eastAsia"/>
              </w:rPr>
              <w:t>sstatus0</w:t>
            </w:r>
          </w:p>
        </w:tc>
        <w:tc>
          <w:tcPr>
            <w:tcW w:w="1276" w:type="dxa"/>
            <w:shd w:val="clear" w:color="auto" w:fill="FFFFFF"/>
          </w:tcPr>
          <w:p w:rsidR="005237A4" w:rsidRDefault="005237A4" w:rsidP="00904C6A">
            <w:pPr>
              <w:tabs>
                <w:tab w:val="left" w:pos="787"/>
              </w:tabs>
              <w:rPr>
                <w:rFonts w:hint="eastAsia"/>
                <w:b/>
              </w:rPr>
            </w:pPr>
            <w:r>
              <w:rPr>
                <w:rFonts w:hint="eastAsia"/>
                <w:b/>
              </w:rPr>
              <w:t>Y</w:t>
            </w:r>
          </w:p>
        </w:tc>
        <w:tc>
          <w:tcPr>
            <w:tcW w:w="2448" w:type="dxa"/>
            <w:shd w:val="clear" w:color="auto" w:fill="FFFFFF"/>
          </w:tcPr>
          <w:p w:rsidR="005237A4" w:rsidRDefault="005237A4" w:rsidP="00904C6A">
            <w:pPr>
              <w:tabs>
                <w:tab w:val="left" w:pos="787"/>
              </w:tabs>
              <w:rPr>
                <w:b/>
              </w:rPr>
            </w:pPr>
            <w:r>
              <w:rPr>
                <w:rFonts w:hint="eastAsia"/>
                <w:b/>
              </w:rPr>
              <w:t>固定</w:t>
            </w:r>
            <w:r>
              <w:rPr>
                <w:b/>
              </w:rPr>
              <w:t>’</w:t>
            </w:r>
            <w:r>
              <w:rPr>
                <w:rFonts w:hint="eastAsia"/>
                <w:b/>
              </w:rPr>
              <w:t>R</w:t>
            </w:r>
            <w:r>
              <w:rPr>
                <w:b/>
              </w:rPr>
              <w:t>’</w:t>
            </w: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学工号</w:t>
            </w:r>
          </w:p>
        </w:tc>
        <w:tc>
          <w:tcPr>
            <w:tcW w:w="1276" w:type="dxa"/>
            <w:shd w:val="clear" w:color="auto" w:fill="FFFFFF"/>
          </w:tcPr>
          <w:p w:rsidR="005237A4" w:rsidRDefault="005237A4" w:rsidP="00904C6A">
            <w:pPr>
              <w:rPr>
                <w:rFonts w:hint="eastAsia"/>
              </w:rPr>
            </w:pPr>
          </w:p>
        </w:tc>
        <w:tc>
          <w:tcPr>
            <w:tcW w:w="1559" w:type="dxa"/>
            <w:shd w:val="clear" w:color="auto" w:fill="FFFFFF"/>
          </w:tcPr>
          <w:p w:rsidR="005237A4" w:rsidRDefault="005237A4" w:rsidP="00904C6A">
            <w:pPr>
              <w:rPr>
                <w:rFonts w:hint="eastAsia"/>
              </w:rPr>
            </w:pPr>
            <w:r>
              <w:t>S</w:t>
            </w:r>
            <w:r>
              <w:rPr>
                <w:rFonts w:hint="eastAsia"/>
              </w:rPr>
              <w:t>pager</w:t>
            </w:r>
          </w:p>
        </w:tc>
        <w:tc>
          <w:tcPr>
            <w:tcW w:w="1276" w:type="dxa"/>
            <w:shd w:val="clear" w:color="auto" w:fill="FFFFFF"/>
          </w:tcPr>
          <w:p w:rsidR="005237A4" w:rsidRDefault="005237A4" w:rsidP="00904C6A">
            <w:pPr>
              <w:tabs>
                <w:tab w:val="left" w:pos="787"/>
              </w:tabs>
              <w:rPr>
                <w:rFonts w:hint="eastAsia"/>
                <w:b/>
              </w:rPr>
            </w:pPr>
          </w:p>
        </w:tc>
        <w:tc>
          <w:tcPr>
            <w:tcW w:w="2448" w:type="dxa"/>
            <w:shd w:val="clear" w:color="auto" w:fill="FFFFFF"/>
          </w:tcPr>
          <w:p w:rsidR="005237A4" w:rsidRDefault="005237A4" w:rsidP="00904C6A">
            <w:pPr>
              <w:tabs>
                <w:tab w:val="left" w:pos="787"/>
              </w:tabs>
              <w:rPr>
                <w:b/>
              </w:rPr>
            </w:pP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新卡显示号</w:t>
            </w:r>
          </w:p>
        </w:tc>
        <w:tc>
          <w:tcPr>
            <w:tcW w:w="1276" w:type="dxa"/>
            <w:shd w:val="clear" w:color="auto" w:fill="FFFFFF"/>
          </w:tcPr>
          <w:p w:rsidR="005237A4" w:rsidRDefault="005237A4" w:rsidP="00904C6A">
            <w:pPr>
              <w:rPr>
                <w:rFonts w:hint="eastAsia"/>
              </w:rPr>
            </w:pPr>
          </w:p>
        </w:tc>
        <w:tc>
          <w:tcPr>
            <w:tcW w:w="1559" w:type="dxa"/>
            <w:shd w:val="clear" w:color="auto" w:fill="FFFFFF"/>
          </w:tcPr>
          <w:p w:rsidR="005237A4" w:rsidRDefault="005237A4" w:rsidP="00904C6A">
            <w:pPr>
              <w:rPr>
                <w:rFonts w:hint="eastAsia"/>
              </w:rPr>
            </w:pPr>
            <w:r>
              <w:t>sorder0</w:t>
            </w:r>
          </w:p>
        </w:tc>
        <w:tc>
          <w:tcPr>
            <w:tcW w:w="1276" w:type="dxa"/>
            <w:shd w:val="clear" w:color="auto" w:fill="FFFFFF"/>
          </w:tcPr>
          <w:p w:rsidR="005237A4" w:rsidRDefault="005237A4" w:rsidP="00904C6A">
            <w:pPr>
              <w:rPr>
                <w:rFonts w:hint="eastAsia"/>
              </w:rPr>
            </w:pPr>
          </w:p>
        </w:tc>
        <w:tc>
          <w:tcPr>
            <w:tcW w:w="2448" w:type="dxa"/>
            <w:shd w:val="clear" w:color="auto" w:fill="FFFFFF"/>
          </w:tcPr>
          <w:p w:rsidR="005237A4" w:rsidRDefault="005237A4" w:rsidP="00904C6A">
            <w:pPr>
              <w:rPr>
                <w:rFonts w:hint="eastAsia"/>
              </w:rPr>
            </w:pP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卡有效期</w:t>
            </w:r>
          </w:p>
        </w:tc>
        <w:tc>
          <w:tcPr>
            <w:tcW w:w="1276" w:type="dxa"/>
            <w:shd w:val="clear" w:color="auto" w:fill="FFFFFF"/>
          </w:tcPr>
          <w:p w:rsidR="005237A4" w:rsidRDefault="005237A4" w:rsidP="00904C6A">
            <w:pPr>
              <w:rPr>
                <w:rFonts w:hint="eastAsia"/>
              </w:rPr>
            </w:pPr>
          </w:p>
        </w:tc>
        <w:tc>
          <w:tcPr>
            <w:tcW w:w="1559" w:type="dxa"/>
            <w:shd w:val="clear" w:color="auto" w:fill="FFFFFF"/>
          </w:tcPr>
          <w:p w:rsidR="005237A4" w:rsidRDefault="005237A4" w:rsidP="00904C6A">
            <w:pPr>
              <w:rPr>
                <w:rFonts w:hint="eastAsia"/>
              </w:rPr>
            </w:pPr>
            <w:r>
              <w:rPr>
                <w:rFonts w:hint="eastAsia"/>
              </w:rPr>
              <w:t>sdate0</w:t>
            </w:r>
          </w:p>
        </w:tc>
        <w:tc>
          <w:tcPr>
            <w:tcW w:w="1276" w:type="dxa"/>
            <w:shd w:val="clear" w:color="auto" w:fill="FFFFFF"/>
          </w:tcPr>
          <w:p w:rsidR="005237A4" w:rsidRDefault="005237A4" w:rsidP="00904C6A">
            <w:pPr>
              <w:rPr>
                <w:rFonts w:hint="eastAsia"/>
              </w:rPr>
            </w:pPr>
          </w:p>
        </w:tc>
        <w:tc>
          <w:tcPr>
            <w:tcW w:w="2448" w:type="dxa"/>
            <w:shd w:val="clear" w:color="auto" w:fill="FFFFFF"/>
          </w:tcPr>
          <w:p w:rsidR="005237A4" w:rsidRDefault="005237A4" w:rsidP="00904C6A">
            <w:pPr>
              <w:rPr>
                <w:rFonts w:hint="eastAsia"/>
              </w:rPr>
            </w:pP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新卡物理号</w:t>
            </w:r>
          </w:p>
        </w:tc>
        <w:tc>
          <w:tcPr>
            <w:tcW w:w="1276" w:type="dxa"/>
            <w:shd w:val="clear" w:color="auto" w:fill="FFFFFF"/>
          </w:tcPr>
          <w:p w:rsidR="005237A4" w:rsidRDefault="005237A4" w:rsidP="00904C6A">
            <w:pPr>
              <w:tabs>
                <w:tab w:val="left" w:pos="787"/>
              </w:tabs>
              <w:rPr>
                <w:rFonts w:hint="eastAsia"/>
              </w:rPr>
            </w:pPr>
          </w:p>
        </w:tc>
        <w:tc>
          <w:tcPr>
            <w:tcW w:w="1559" w:type="dxa"/>
            <w:shd w:val="clear" w:color="auto" w:fill="FFFFFF"/>
          </w:tcPr>
          <w:p w:rsidR="005237A4" w:rsidRDefault="005237A4" w:rsidP="00904C6A">
            <w:pPr>
              <w:rPr>
                <w:rFonts w:hint="eastAsia"/>
              </w:rPr>
            </w:pPr>
            <w:r>
              <w:t>S</w:t>
            </w:r>
            <w:r>
              <w:rPr>
                <w:rFonts w:hint="eastAsia"/>
              </w:rPr>
              <w:t>cust_no</w:t>
            </w:r>
          </w:p>
        </w:tc>
        <w:tc>
          <w:tcPr>
            <w:tcW w:w="1276" w:type="dxa"/>
            <w:shd w:val="clear" w:color="auto" w:fill="FFFFFF"/>
          </w:tcPr>
          <w:p w:rsidR="005237A4" w:rsidRDefault="005237A4" w:rsidP="00904C6A">
            <w:pPr>
              <w:tabs>
                <w:tab w:val="left" w:pos="787"/>
              </w:tabs>
              <w:rPr>
                <w:b/>
              </w:rPr>
            </w:pPr>
          </w:p>
        </w:tc>
        <w:tc>
          <w:tcPr>
            <w:tcW w:w="2448" w:type="dxa"/>
            <w:shd w:val="clear" w:color="auto" w:fill="FFFFFF"/>
          </w:tcPr>
          <w:p w:rsidR="005237A4" w:rsidRDefault="005237A4" w:rsidP="00904C6A">
            <w:pPr>
              <w:tabs>
                <w:tab w:val="left" w:pos="787"/>
              </w:tabs>
              <w:rPr>
                <w:b/>
              </w:rPr>
            </w:pP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老卡物理号</w:t>
            </w:r>
          </w:p>
        </w:tc>
        <w:tc>
          <w:tcPr>
            <w:tcW w:w="1276" w:type="dxa"/>
            <w:shd w:val="clear" w:color="auto" w:fill="FFFFFF"/>
          </w:tcPr>
          <w:p w:rsidR="005237A4" w:rsidRDefault="005237A4" w:rsidP="00904C6A">
            <w:pPr>
              <w:rPr>
                <w:rFonts w:hint="eastAsia"/>
              </w:rPr>
            </w:pPr>
          </w:p>
        </w:tc>
        <w:tc>
          <w:tcPr>
            <w:tcW w:w="1559" w:type="dxa"/>
            <w:shd w:val="clear" w:color="auto" w:fill="FFFFFF"/>
          </w:tcPr>
          <w:p w:rsidR="005237A4" w:rsidRDefault="005237A4" w:rsidP="00904C6A">
            <w:pPr>
              <w:rPr>
                <w:rFonts w:hint="eastAsia"/>
              </w:rPr>
            </w:pPr>
            <w:r>
              <w:t>scust_no2</w:t>
            </w:r>
          </w:p>
        </w:tc>
        <w:tc>
          <w:tcPr>
            <w:tcW w:w="1276" w:type="dxa"/>
            <w:shd w:val="clear" w:color="auto" w:fill="FFFFFF"/>
          </w:tcPr>
          <w:p w:rsidR="005237A4" w:rsidRDefault="005237A4" w:rsidP="00904C6A">
            <w:pPr>
              <w:rPr>
                <w:rFonts w:hint="eastAsia"/>
              </w:rPr>
            </w:pPr>
          </w:p>
        </w:tc>
        <w:tc>
          <w:tcPr>
            <w:tcW w:w="2448" w:type="dxa"/>
            <w:shd w:val="clear" w:color="auto" w:fill="FFFFFF"/>
          </w:tcPr>
          <w:p w:rsidR="005237A4" w:rsidRDefault="005237A4" w:rsidP="00904C6A">
            <w:pPr>
              <w:rPr>
                <w:rFonts w:hint="eastAsia"/>
              </w:rPr>
            </w:pP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最后更新日期</w:t>
            </w:r>
          </w:p>
        </w:tc>
        <w:tc>
          <w:tcPr>
            <w:tcW w:w="1276" w:type="dxa"/>
            <w:shd w:val="clear" w:color="auto" w:fill="FFFFFF"/>
          </w:tcPr>
          <w:p w:rsidR="005237A4" w:rsidRDefault="005237A4" w:rsidP="00904C6A">
            <w:pPr>
              <w:rPr>
                <w:rFonts w:hint="eastAsia"/>
              </w:rPr>
            </w:pPr>
          </w:p>
        </w:tc>
        <w:tc>
          <w:tcPr>
            <w:tcW w:w="1559" w:type="dxa"/>
            <w:shd w:val="clear" w:color="auto" w:fill="FFFFFF"/>
          </w:tcPr>
          <w:p w:rsidR="005237A4" w:rsidRDefault="005237A4" w:rsidP="00904C6A">
            <w:pPr>
              <w:tabs>
                <w:tab w:val="center" w:pos="1199"/>
              </w:tabs>
              <w:rPr>
                <w:rFonts w:hint="eastAsia"/>
              </w:rPr>
            </w:pPr>
            <w:r>
              <w:t>scust_limit</w:t>
            </w:r>
            <w:r>
              <w:rPr>
                <w:rFonts w:hint="eastAsia"/>
              </w:rPr>
              <w:t>2</w:t>
            </w:r>
          </w:p>
        </w:tc>
        <w:tc>
          <w:tcPr>
            <w:tcW w:w="1276" w:type="dxa"/>
            <w:shd w:val="clear" w:color="auto" w:fill="FFFFFF"/>
          </w:tcPr>
          <w:p w:rsidR="005237A4" w:rsidRDefault="005237A4" w:rsidP="00904C6A">
            <w:pPr>
              <w:rPr>
                <w:rFonts w:hint="eastAsia"/>
              </w:rPr>
            </w:pPr>
          </w:p>
        </w:tc>
        <w:tc>
          <w:tcPr>
            <w:tcW w:w="2448" w:type="dxa"/>
            <w:shd w:val="clear" w:color="auto" w:fill="FFFFFF"/>
          </w:tcPr>
          <w:p w:rsidR="005237A4" w:rsidRDefault="005237A4" w:rsidP="00904C6A">
            <w:pPr>
              <w:rPr>
                <w:rFonts w:hint="eastAsia"/>
              </w:rPr>
            </w:pP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状态</w:t>
            </w:r>
          </w:p>
        </w:tc>
        <w:tc>
          <w:tcPr>
            <w:tcW w:w="1276" w:type="dxa"/>
            <w:shd w:val="clear" w:color="auto" w:fill="FFFFFF"/>
          </w:tcPr>
          <w:p w:rsidR="005237A4" w:rsidRDefault="005237A4" w:rsidP="00904C6A">
            <w:pPr>
              <w:tabs>
                <w:tab w:val="left" w:pos="787"/>
              </w:tabs>
              <w:rPr>
                <w:rFonts w:hint="eastAsia"/>
              </w:rPr>
            </w:pPr>
          </w:p>
        </w:tc>
        <w:tc>
          <w:tcPr>
            <w:tcW w:w="1559" w:type="dxa"/>
            <w:shd w:val="clear" w:color="auto" w:fill="FFFFFF"/>
          </w:tcPr>
          <w:p w:rsidR="005237A4" w:rsidRDefault="005237A4" w:rsidP="00904C6A">
            <w:pPr>
              <w:tabs>
                <w:tab w:val="left" w:pos="787"/>
              </w:tabs>
            </w:pPr>
            <w:r>
              <w:t>sserial0</w:t>
            </w:r>
          </w:p>
        </w:tc>
        <w:tc>
          <w:tcPr>
            <w:tcW w:w="1276" w:type="dxa"/>
            <w:shd w:val="clear" w:color="auto" w:fill="FFFFFF"/>
          </w:tcPr>
          <w:p w:rsidR="005237A4" w:rsidRDefault="005237A4" w:rsidP="00904C6A">
            <w:pPr>
              <w:tabs>
                <w:tab w:val="left" w:pos="787"/>
              </w:tabs>
              <w:rPr>
                <w:b/>
              </w:rPr>
            </w:pPr>
            <w:r>
              <w:rPr>
                <w:rFonts w:hint="eastAsia"/>
                <w:b/>
              </w:rPr>
              <w:t>96</w:t>
            </w:r>
          </w:p>
        </w:tc>
        <w:tc>
          <w:tcPr>
            <w:tcW w:w="2448" w:type="dxa"/>
            <w:shd w:val="clear" w:color="auto" w:fill="FFFFFF"/>
          </w:tcPr>
          <w:p w:rsidR="005237A4" w:rsidRPr="008B1F41" w:rsidRDefault="005237A4" w:rsidP="00904C6A">
            <w:pPr>
              <w:rPr>
                <w:rFonts w:hint="eastAsia"/>
              </w:rPr>
            </w:pPr>
            <w:r>
              <w:rPr>
                <w:rFonts w:hint="eastAsia"/>
              </w:rPr>
              <w:t>1、</w:t>
            </w:r>
            <w:r w:rsidRPr="008B1F41">
              <w:rPr>
                <w:rFonts w:hint="eastAsia"/>
              </w:rPr>
              <w:t>初始状态</w:t>
            </w:r>
          </w:p>
          <w:p w:rsidR="005237A4" w:rsidRDefault="005237A4" w:rsidP="00904C6A">
            <w:pPr>
              <w:rPr>
                <w:rFonts w:hint="eastAsia"/>
              </w:rPr>
            </w:pPr>
            <w:r>
              <w:rPr>
                <w:rFonts w:hint="eastAsia"/>
              </w:rPr>
              <w:t>2、</w:t>
            </w:r>
            <w:r w:rsidRPr="008B1F41">
              <w:rPr>
                <w:rFonts w:hint="eastAsia"/>
              </w:rPr>
              <w:t>旧卡信息清除失败</w:t>
            </w:r>
          </w:p>
          <w:p w:rsidR="005237A4" w:rsidRPr="008B1F41" w:rsidRDefault="005237A4" w:rsidP="00904C6A">
            <w:pPr>
              <w:rPr>
                <w:rFonts w:hint="eastAsia"/>
              </w:rPr>
            </w:pPr>
            <w:r>
              <w:rPr>
                <w:rFonts w:hint="eastAsia"/>
              </w:rPr>
              <w:t>3、新卡信息写卡失败</w:t>
            </w:r>
          </w:p>
          <w:p w:rsidR="005237A4" w:rsidRDefault="005237A4" w:rsidP="00904C6A">
            <w:pPr>
              <w:tabs>
                <w:tab w:val="left" w:pos="787"/>
              </w:tabs>
              <w:rPr>
                <w:b/>
              </w:rPr>
            </w:pPr>
            <w:r>
              <w:rPr>
                <w:rFonts w:hint="eastAsia"/>
              </w:rPr>
              <w:t>4、换卡成功</w:t>
            </w:r>
          </w:p>
        </w:tc>
      </w:tr>
    </w:tbl>
    <w:p w:rsidR="005237A4" w:rsidRPr="00FF47B3"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276"/>
        <w:gridCol w:w="1559"/>
        <w:gridCol w:w="992"/>
        <w:gridCol w:w="2693"/>
      </w:tblGrid>
      <w:tr w:rsidR="005237A4" w:rsidTr="00904C6A">
        <w:trPr>
          <w:cantSplit/>
          <w:trHeight w:val="312"/>
        </w:trPr>
        <w:tc>
          <w:tcPr>
            <w:tcW w:w="1526" w:type="dxa"/>
            <w:shd w:val="clear" w:color="auto" w:fill="B3B3B3"/>
          </w:tcPr>
          <w:p w:rsidR="005237A4" w:rsidRDefault="005237A4" w:rsidP="00904C6A">
            <w:pPr>
              <w:jc w:val="center"/>
              <w:rPr>
                <w:rFonts w:hint="eastAsia"/>
                <w:b/>
              </w:rPr>
            </w:pPr>
            <w:r>
              <w:rPr>
                <w:rFonts w:hint="eastAsia"/>
                <w:b/>
              </w:rPr>
              <w:t>输出项</w:t>
            </w:r>
          </w:p>
        </w:tc>
        <w:tc>
          <w:tcPr>
            <w:tcW w:w="1276" w:type="dxa"/>
            <w:shd w:val="clear" w:color="auto" w:fill="B3B3B3"/>
          </w:tcPr>
          <w:p w:rsidR="005237A4" w:rsidRDefault="005237A4" w:rsidP="00904C6A">
            <w:pPr>
              <w:tabs>
                <w:tab w:val="left" w:pos="787"/>
              </w:tabs>
              <w:rPr>
                <w:rFonts w:hint="eastAsia"/>
                <w:b/>
              </w:rPr>
            </w:pPr>
            <w:r>
              <w:rPr>
                <w:rFonts w:hint="eastAsia"/>
                <w:b/>
              </w:rPr>
              <w:t>最大长度</w:t>
            </w:r>
          </w:p>
        </w:tc>
        <w:tc>
          <w:tcPr>
            <w:tcW w:w="1559" w:type="dxa"/>
            <w:shd w:val="clear" w:color="auto" w:fill="B3B3B3"/>
          </w:tcPr>
          <w:p w:rsidR="005237A4" w:rsidRDefault="005237A4" w:rsidP="00904C6A">
            <w:pPr>
              <w:tabs>
                <w:tab w:val="left" w:pos="787"/>
              </w:tabs>
              <w:rPr>
                <w:rFonts w:hint="eastAsia"/>
                <w:b/>
              </w:rPr>
            </w:pPr>
            <w:r>
              <w:rPr>
                <w:rFonts w:hint="eastAsia"/>
                <w:b/>
              </w:rPr>
              <w:t>cpack域</w:t>
            </w:r>
          </w:p>
        </w:tc>
        <w:tc>
          <w:tcPr>
            <w:tcW w:w="992" w:type="dxa"/>
            <w:shd w:val="clear" w:color="auto" w:fill="B3B3B3"/>
          </w:tcPr>
          <w:p w:rsidR="005237A4" w:rsidRDefault="005237A4" w:rsidP="00904C6A">
            <w:pPr>
              <w:tabs>
                <w:tab w:val="left" w:pos="787"/>
              </w:tabs>
              <w:rPr>
                <w:b/>
              </w:rPr>
            </w:pPr>
          </w:p>
        </w:tc>
        <w:tc>
          <w:tcPr>
            <w:tcW w:w="2693"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298"/>
        </w:trPr>
        <w:tc>
          <w:tcPr>
            <w:tcW w:w="1526" w:type="dxa"/>
          </w:tcPr>
          <w:p w:rsidR="005237A4" w:rsidRDefault="005237A4" w:rsidP="00904C6A">
            <w:pPr>
              <w:rPr>
                <w:rFonts w:hint="eastAsia"/>
              </w:rPr>
            </w:pPr>
            <w:r>
              <w:rPr>
                <w:rFonts w:hint="eastAsia"/>
              </w:rPr>
              <w:t>返回信息</w:t>
            </w:r>
          </w:p>
        </w:tc>
        <w:tc>
          <w:tcPr>
            <w:tcW w:w="1276" w:type="dxa"/>
          </w:tcPr>
          <w:p w:rsidR="005237A4" w:rsidRDefault="005237A4" w:rsidP="00904C6A">
            <w:pPr>
              <w:tabs>
                <w:tab w:val="left" w:pos="787"/>
              </w:tabs>
              <w:rPr>
                <w:rFonts w:hint="eastAsia"/>
              </w:rPr>
            </w:pPr>
          </w:p>
        </w:tc>
        <w:tc>
          <w:tcPr>
            <w:tcW w:w="1559" w:type="dxa"/>
          </w:tcPr>
          <w:p w:rsidR="005237A4" w:rsidRDefault="005237A4" w:rsidP="00904C6A">
            <w:pPr>
              <w:tabs>
                <w:tab w:val="left" w:pos="787"/>
              </w:tabs>
            </w:pPr>
            <w:r>
              <w:t>vsmess</w:t>
            </w:r>
          </w:p>
        </w:tc>
        <w:tc>
          <w:tcPr>
            <w:tcW w:w="992" w:type="dxa"/>
          </w:tcPr>
          <w:p w:rsidR="005237A4" w:rsidRDefault="005237A4" w:rsidP="00904C6A">
            <w:pPr>
              <w:tabs>
                <w:tab w:val="left" w:pos="787"/>
              </w:tabs>
              <w:rPr>
                <w:b/>
              </w:rPr>
            </w:pPr>
          </w:p>
        </w:tc>
        <w:tc>
          <w:tcPr>
            <w:tcW w:w="2693" w:type="dxa"/>
          </w:tcPr>
          <w:p w:rsidR="005237A4" w:rsidRDefault="005237A4" w:rsidP="00904C6A">
            <w:pPr>
              <w:tabs>
                <w:tab w:val="left" w:pos="787"/>
              </w:tabs>
              <w:rPr>
                <w:b/>
              </w:rPr>
            </w:pPr>
          </w:p>
        </w:tc>
      </w:tr>
      <w:tr w:rsidR="005237A4" w:rsidTr="00904C6A">
        <w:trPr>
          <w:cantSplit/>
          <w:trHeight w:val="312"/>
        </w:trPr>
        <w:tc>
          <w:tcPr>
            <w:tcW w:w="1526" w:type="dxa"/>
          </w:tcPr>
          <w:p w:rsidR="005237A4" w:rsidRDefault="005237A4" w:rsidP="00904C6A">
            <w:pPr>
              <w:rPr>
                <w:rFonts w:hint="eastAsia"/>
              </w:rPr>
            </w:pPr>
            <w:r>
              <w:rPr>
                <w:rFonts w:hint="eastAsia"/>
              </w:rPr>
              <w:t>学工号</w:t>
            </w:r>
          </w:p>
        </w:tc>
        <w:tc>
          <w:tcPr>
            <w:tcW w:w="1276" w:type="dxa"/>
          </w:tcPr>
          <w:p w:rsidR="005237A4" w:rsidRDefault="005237A4" w:rsidP="00904C6A">
            <w:pPr>
              <w:rPr>
                <w:rFonts w:hint="eastAsia"/>
              </w:rPr>
            </w:pPr>
          </w:p>
        </w:tc>
        <w:tc>
          <w:tcPr>
            <w:tcW w:w="1559" w:type="dxa"/>
          </w:tcPr>
          <w:p w:rsidR="005237A4" w:rsidRDefault="005237A4" w:rsidP="00904C6A">
            <w:pPr>
              <w:rPr>
                <w:rFonts w:hint="eastAsia"/>
              </w:rPr>
            </w:pPr>
            <w:r>
              <w:rPr>
                <w:rFonts w:hint="eastAsia"/>
              </w:rPr>
              <w:t>spager</w:t>
            </w:r>
          </w:p>
        </w:tc>
        <w:tc>
          <w:tcPr>
            <w:tcW w:w="992" w:type="dxa"/>
          </w:tcPr>
          <w:p w:rsidR="005237A4" w:rsidRDefault="005237A4" w:rsidP="00904C6A">
            <w:pPr>
              <w:rPr>
                <w:rFonts w:hint="eastAsia"/>
              </w:rPr>
            </w:pPr>
          </w:p>
        </w:tc>
        <w:tc>
          <w:tcPr>
            <w:tcW w:w="2693" w:type="dxa"/>
          </w:tcPr>
          <w:p w:rsidR="005237A4" w:rsidRDefault="005237A4" w:rsidP="00904C6A">
            <w:pPr>
              <w:rPr>
                <w:rFonts w:hint="eastAsia"/>
              </w:rPr>
            </w:pPr>
          </w:p>
        </w:tc>
      </w:tr>
      <w:tr w:rsidR="005237A4" w:rsidTr="00904C6A">
        <w:trPr>
          <w:cantSplit/>
          <w:trHeight w:val="312"/>
        </w:trPr>
        <w:tc>
          <w:tcPr>
            <w:tcW w:w="1526" w:type="dxa"/>
          </w:tcPr>
          <w:p w:rsidR="005237A4" w:rsidRDefault="005237A4" w:rsidP="00904C6A">
            <w:pPr>
              <w:rPr>
                <w:rFonts w:hint="eastAsia"/>
              </w:rPr>
            </w:pPr>
            <w:r>
              <w:rPr>
                <w:rFonts w:hint="eastAsia"/>
              </w:rPr>
              <w:t>批次号</w:t>
            </w:r>
          </w:p>
        </w:tc>
        <w:tc>
          <w:tcPr>
            <w:tcW w:w="1276" w:type="dxa"/>
          </w:tcPr>
          <w:p w:rsidR="005237A4" w:rsidRDefault="005237A4" w:rsidP="00904C6A">
            <w:pPr>
              <w:tabs>
                <w:tab w:val="left" w:pos="787"/>
              </w:tabs>
              <w:rPr>
                <w:rFonts w:hint="eastAsia"/>
              </w:rPr>
            </w:pPr>
          </w:p>
        </w:tc>
        <w:tc>
          <w:tcPr>
            <w:tcW w:w="1559" w:type="dxa"/>
          </w:tcPr>
          <w:p w:rsidR="005237A4" w:rsidRDefault="005237A4" w:rsidP="00904C6A">
            <w:pPr>
              <w:tabs>
                <w:tab w:val="center" w:pos="1199"/>
              </w:tabs>
            </w:pPr>
            <w:r>
              <w:t>scust_limit</w:t>
            </w:r>
          </w:p>
        </w:tc>
        <w:tc>
          <w:tcPr>
            <w:tcW w:w="992" w:type="dxa"/>
          </w:tcPr>
          <w:p w:rsidR="005237A4" w:rsidRDefault="005237A4" w:rsidP="00904C6A">
            <w:pPr>
              <w:tabs>
                <w:tab w:val="left" w:pos="787"/>
              </w:tabs>
              <w:rPr>
                <w:rFonts w:hint="eastAsia"/>
                <w:b/>
              </w:rPr>
            </w:pPr>
            <w:r>
              <w:rPr>
                <w:rFonts w:hint="eastAsia"/>
                <w:b/>
              </w:rPr>
              <w:t>Y</w:t>
            </w:r>
          </w:p>
        </w:tc>
        <w:tc>
          <w:tcPr>
            <w:tcW w:w="2693" w:type="dxa"/>
          </w:tcPr>
          <w:p w:rsidR="005237A4" w:rsidRDefault="005237A4" w:rsidP="00904C6A">
            <w:pPr>
              <w:tabs>
                <w:tab w:val="left" w:pos="787"/>
              </w:tabs>
              <w:rPr>
                <w:b/>
              </w:rPr>
            </w:pPr>
          </w:p>
        </w:tc>
      </w:tr>
      <w:tr w:rsidR="005237A4" w:rsidTr="00904C6A">
        <w:trPr>
          <w:cantSplit/>
          <w:trHeight w:val="312"/>
        </w:trPr>
        <w:tc>
          <w:tcPr>
            <w:tcW w:w="1526" w:type="dxa"/>
          </w:tcPr>
          <w:p w:rsidR="005237A4" w:rsidRDefault="005237A4" w:rsidP="00904C6A">
            <w:pPr>
              <w:rPr>
                <w:rFonts w:hint="eastAsia"/>
              </w:rPr>
            </w:pPr>
            <w:r>
              <w:rPr>
                <w:rFonts w:hint="eastAsia"/>
              </w:rPr>
              <w:t>姓名</w:t>
            </w:r>
          </w:p>
        </w:tc>
        <w:tc>
          <w:tcPr>
            <w:tcW w:w="1276" w:type="dxa"/>
          </w:tcPr>
          <w:p w:rsidR="005237A4" w:rsidRDefault="005237A4" w:rsidP="00904C6A">
            <w:pPr>
              <w:rPr>
                <w:rFonts w:hint="eastAsia"/>
              </w:rPr>
            </w:pPr>
          </w:p>
        </w:tc>
        <w:tc>
          <w:tcPr>
            <w:tcW w:w="1559" w:type="dxa"/>
          </w:tcPr>
          <w:p w:rsidR="005237A4" w:rsidRDefault="005237A4" w:rsidP="00904C6A">
            <w:pPr>
              <w:rPr>
                <w:rFonts w:hint="eastAsia"/>
              </w:rPr>
            </w:pPr>
            <w:r>
              <w:t>sall_name</w:t>
            </w:r>
          </w:p>
        </w:tc>
        <w:tc>
          <w:tcPr>
            <w:tcW w:w="992" w:type="dxa"/>
          </w:tcPr>
          <w:p w:rsidR="005237A4" w:rsidRDefault="005237A4" w:rsidP="00904C6A">
            <w:pPr>
              <w:tabs>
                <w:tab w:val="left" w:pos="787"/>
              </w:tabs>
              <w:rPr>
                <w:rFonts w:hint="eastAsia"/>
                <w:b/>
              </w:rPr>
            </w:pPr>
          </w:p>
        </w:tc>
        <w:tc>
          <w:tcPr>
            <w:tcW w:w="2693" w:type="dxa"/>
          </w:tcPr>
          <w:p w:rsidR="005237A4" w:rsidRDefault="005237A4" w:rsidP="00904C6A">
            <w:pPr>
              <w:rPr>
                <w:rFonts w:hint="eastAsia"/>
              </w:rPr>
            </w:pPr>
          </w:p>
        </w:tc>
      </w:tr>
      <w:tr w:rsidR="005237A4" w:rsidTr="00904C6A">
        <w:trPr>
          <w:cantSplit/>
          <w:trHeight w:val="312"/>
        </w:trPr>
        <w:tc>
          <w:tcPr>
            <w:tcW w:w="1526" w:type="dxa"/>
          </w:tcPr>
          <w:p w:rsidR="005237A4" w:rsidRDefault="005237A4" w:rsidP="00904C6A">
            <w:pPr>
              <w:rPr>
                <w:rFonts w:hint="eastAsia"/>
              </w:rPr>
            </w:pPr>
            <w:r>
              <w:rPr>
                <w:rFonts w:hint="eastAsia"/>
              </w:rPr>
              <w:t>部门全称</w:t>
            </w:r>
          </w:p>
        </w:tc>
        <w:tc>
          <w:tcPr>
            <w:tcW w:w="1276" w:type="dxa"/>
          </w:tcPr>
          <w:p w:rsidR="005237A4" w:rsidRDefault="005237A4" w:rsidP="00904C6A">
            <w:pPr>
              <w:rPr>
                <w:rFonts w:hint="eastAsia"/>
              </w:rPr>
            </w:pPr>
          </w:p>
        </w:tc>
        <w:tc>
          <w:tcPr>
            <w:tcW w:w="1559" w:type="dxa"/>
          </w:tcPr>
          <w:p w:rsidR="005237A4" w:rsidRDefault="005237A4" w:rsidP="00904C6A">
            <w:pPr>
              <w:rPr>
                <w:rFonts w:hint="eastAsia"/>
              </w:rPr>
            </w:pPr>
            <w:r>
              <w:t>vsvarstr0</w:t>
            </w:r>
          </w:p>
        </w:tc>
        <w:tc>
          <w:tcPr>
            <w:tcW w:w="992" w:type="dxa"/>
          </w:tcPr>
          <w:p w:rsidR="005237A4" w:rsidRDefault="005237A4" w:rsidP="00904C6A">
            <w:pPr>
              <w:tabs>
                <w:tab w:val="left" w:pos="787"/>
              </w:tabs>
              <w:rPr>
                <w:rFonts w:hint="eastAsia"/>
                <w:b/>
              </w:rPr>
            </w:pPr>
          </w:p>
        </w:tc>
        <w:tc>
          <w:tcPr>
            <w:tcW w:w="2693" w:type="dxa"/>
          </w:tcPr>
          <w:p w:rsidR="005237A4" w:rsidRDefault="005237A4" w:rsidP="00904C6A">
            <w:pPr>
              <w:rPr>
                <w:rFonts w:hint="eastAsia"/>
              </w:rPr>
            </w:pPr>
          </w:p>
        </w:tc>
      </w:tr>
      <w:tr w:rsidR="005237A4" w:rsidTr="00904C6A">
        <w:trPr>
          <w:cantSplit/>
          <w:trHeight w:val="298"/>
        </w:trPr>
        <w:tc>
          <w:tcPr>
            <w:tcW w:w="1526" w:type="dxa"/>
          </w:tcPr>
          <w:p w:rsidR="005237A4" w:rsidRDefault="005237A4" w:rsidP="00904C6A">
            <w:pPr>
              <w:rPr>
                <w:rFonts w:hint="eastAsia"/>
              </w:rPr>
            </w:pPr>
            <w:r>
              <w:rPr>
                <w:rFonts w:hint="eastAsia"/>
              </w:rPr>
              <w:t>新卡显示号</w:t>
            </w:r>
          </w:p>
        </w:tc>
        <w:tc>
          <w:tcPr>
            <w:tcW w:w="1276" w:type="dxa"/>
          </w:tcPr>
          <w:p w:rsidR="005237A4" w:rsidRDefault="005237A4" w:rsidP="00904C6A">
            <w:pPr>
              <w:rPr>
                <w:rFonts w:hint="eastAsia"/>
              </w:rPr>
            </w:pPr>
          </w:p>
        </w:tc>
        <w:tc>
          <w:tcPr>
            <w:tcW w:w="1559" w:type="dxa"/>
          </w:tcPr>
          <w:p w:rsidR="005237A4" w:rsidRDefault="005237A4" w:rsidP="00904C6A">
            <w:pPr>
              <w:rPr>
                <w:rFonts w:hint="eastAsia"/>
              </w:rPr>
            </w:pPr>
            <w:r>
              <w:t>sorder0</w:t>
            </w:r>
          </w:p>
        </w:tc>
        <w:tc>
          <w:tcPr>
            <w:tcW w:w="992" w:type="dxa"/>
          </w:tcPr>
          <w:p w:rsidR="005237A4" w:rsidRDefault="005237A4" w:rsidP="00904C6A">
            <w:pPr>
              <w:rPr>
                <w:rFonts w:hint="eastAsia"/>
              </w:rPr>
            </w:pPr>
          </w:p>
        </w:tc>
        <w:tc>
          <w:tcPr>
            <w:tcW w:w="2693" w:type="dxa"/>
          </w:tcPr>
          <w:p w:rsidR="005237A4" w:rsidRDefault="005237A4" w:rsidP="00904C6A">
            <w:pPr>
              <w:rPr>
                <w:rFonts w:hint="eastAsia"/>
              </w:rPr>
            </w:pPr>
          </w:p>
        </w:tc>
      </w:tr>
      <w:tr w:rsidR="005237A4" w:rsidTr="00904C6A">
        <w:trPr>
          <w:cantSplit/>
          <w:trHeight w:val="312"/>
        </w:trPr>
        <w:tc>
          <w:tcPr>
            <w:tcW w:w="1526" w:type="dxa"/>
          </w:tcPr>
          <w:p w:rsidR="005237A4" w:rsidRDefault="005237A4" w:rsidP="00904C6A">
            <w:pPr>
              <w:rPr>
                <w:rFonts w:hint="eastAsia"/>
              </w:rPr>
            </w:pPr>
            <w:r>
              <w:rPr>
                <w:rFonts w:hint="eastAsia"/>
              </w:rPr>
              <w:t>新卡物理号</w:t>
            </w:r>
          </w:p>
        </w:tc>
        <w:tc>
          <w:tcPr>
            <w:tcW w:w="1276" w:type="dxa"/>
          </w:tcPr>
          <w:p w:rsidR="005237A4" w:rsidRDefault="005237A4" w:rsidP="00904C6A">
            <w:pPr>
              <w:tabs>
                <w:tab w:val="left" w:pos="787"/>
              </w:tabs>
              <w:rPr>
                <w:rFonts w:hint="eastAsia"/>
              </w:rPr>
            </w:pPr>
          </w:p>
        </w:tc>
        <w:tc>
          <w:tcPr>
            <w:tcW w:w="1559" w:type="dxa"/>
          </w:tcPr>
          <w:p w:rsidR="005237A4" w:rsidRDefault="005237A4" w:rsidP="00904C6A">
            <w:pPr>
              <w:rPr>
                <w:rFonts w:hint="eastAsia"/>
              </w:rPr>
            </w:pPr>
            <w:r>
              <w:t>S</w:t>
            </w:r>
            <w:r>
              <w:rPr>
                <w:rFonts w:hint="eastAsia"/>
              </w:rPr>
              <w:t>cust_no</w:t>
            </w:r>
          </w:p>
        </w:tc>
        <w:tc>
          <w:tcPr>
            <w:tcW w:w="992" w:type="dxa"/>
          </w:tcPr>
          <w:p w:rsidR="005237A4" w:rsidRDefault="005237A4" w:rsidP="00904C6A">
            <w:pPr>
              <w:tabs>
                <w:tab w:val="left" w:pos="787"/>
              </w:tabs>
              <w:rPr>
                <w:b/>
              </w:rPr>
            </w:pPr>
          </w:p>
        </w:tc>
        <w:tc>
          <w:tcPr>
            <w:tcW w:w="2693" w:type="dxa"/>
          </w:tcPr>
          <w:p w:rsidR="005237A4" w:rsidRDefault="005237A4" w:rsidP="00904C6A">
            <w:pPr>
              <w:tabs>
                <w:tab w:val="left" w:pos="787"/>
              </w:tabs>
              <w:rPr>
                <w:b/>
              </w:rPr>
            </w:pPr>
          </w:p>
        </w:tc>
      </w:tr>
      <w:tr w:rsidR="005237A4" w:rsidTr="00904C6A">
        <w:trPr>
          <w:cantSplit/>
          <w:trHeight w:val="312"/>
        </w:trPr>
        <w:tc>
          <w:tcPr>
            <w:tcW w:w="1526" w:type="dxa"/>
          </w:tcPr>
          <w:p w:rsidR="005237A4" w:rsidRDefault="005237A4" w:rsidP="00904C6A">
            <w:pPr>
              <w:rPr>
                <w:rFonts w:hint="eastAsia"/>
              </w:rPr>
            </w:pPr>
            <w:r>
              <w:rPr>
                <w:rFonts w:hint="eastAsia"/>
              </w:rPr>
              <w:lastRenderedPageBreak/>
              <w:t>老卡物理号</w:t>
            </w:r>
          </w:p>
        </w:tc>
        <w:tc>
          <w:tcPr>
            <w:tcW w:w="1276" w:type="dxa"/>
          </w:tcPr>
          <w:p w:rsidR="005237A4" w:rsidRDefault="005237A4" w:rsidP="00904C6A">
            <w:pPr>
              <w:rPr>
                <w:rFonts w:hint="eastAsia"/>
              </w:rPr>
            </w:pPr>
          </w:p>
        </w:tc>
        <w:tc>
          <w:tcPr>
            <w:tcW w:w="1559" w:type="dxa"/>
          </w:tcPr>
          <w:p w:rsidR="005237A4" w:rsidRDefault="005237A4" w:rsidP="00904C6A">
            <w:pPr>
              <w:rPr>
                <w:rFonts w:hint="eastAsia"/>
              </w:rPr>
            </w:pPr>
            <w:r>
              <w:t>scust_no2</w:t>
            </w:r>
          </w:p>
        </w:tc>
        <w:tc>
          <w:tcPr>
            <w:tcW w:w="992" w:type="dxa"/>
          </w:tcPr>
          <w:p w:rsidR="005237A4" w:rsidRDefault="005237A4" w:rsidP="00904C6A">
            <w:pPr>
              <w:rPr>
                <w:rFonts w:hint="eastAsia"/>
              </w:rPr>
            </w:pPr>
          </w:p>
        </w:tc>
        <w:tc>
          <w:tcPr>
            <w:tcW w:w="2693" w:type="dxa"/>
          </w:tcPr>
          <w:p w:rsidR="005237A4" w:rsidRDefault="005237A4" w:rsidP="00904C6A">
            <w:pPr>
              <w:rPr>
                <w:rFonts w:hint="eastAsia"/>
              </w:rPr>
            </w:pPr>
          </w:p>
        </w:tc>
      </w:tr>
      <w:tr w:rsidR="005237A4" w:rsidTr="00904C6A">
        <w:trPr>
          <w:cantSplit/>
          <w:trHeight w:val="312"/>
        </w:trPr>
        <w:tc>
          <w:tcPr>
            <w:tcW w:w="1526" w:type="dxa"/>
          </w:tcPr>
          <w:p w:rsidR="005237A4" w:rsidRDefault="005237A4" w:rsidP="00904C6A">
            <w:pPr>
              <w:rPr>
                <w:rFonts w:hint="eastAsia"/>
              </w:rPr>
            </w:pPr>
            <w:r>
              <w:rPr>
                <w:rFonts w:hint="eastAsia"/>
              </w:rPr>
              <w:t>更新时间</w:t>
            </w:r>
          </w:p>
        </w:tc>
        <w:tc>
          <w:tcPr>
            <w:tcW w:w="1276" w:type="dxa"/>
          </w:tcPr>
          <w:p w:rsidR="005237A4" w:rsidRDefault="005237A4" w:rsidP="00904C6A">
            <w:pPr>
              <w:rPr>
                <w:rFonts w:hint="eastAsia"/>
              </w:rPr>
            </w:pPr>
          </w:p>
        </w:tc>
        <w:tc>
          <w:tcPr>
            <w:tcW w:w="1559" w:type="dxa"/>
          </w:tcPr>
          <w:p w:rsidR="005237A4" w:rsidRDefault="005237A4" w:rsidP="00904C6A">
            <w:r w:rsidRPr="00AC3822">
              <w:t>sdate0</w:t>
            </w:r>
          </w:p>
        </w:tc>
        <w:tc>
          <w:tcPr>
            <w:tcW w:w="992" w:type="dxa"/>
          </w:tcPr>
          <w:p w:rsidR="005237A4" w:rsidRDefault="005237A4" w:rsidP="00904C6A">
            <w:pPr>
              <w:rPr>
                <w:rFonts w:hint="eastAsia"/>
              </w:rPr>
            </w:pPr>
          </w:p>
        </w:tc>
        <w:tc>
          <w:tcPr>
            <w:tcW w:w="2693" w:type="dxa"/>
          </w:tcPr>
          <w:p w:rsidR="005237A4" w:rsidRDefault="005237A4" w:rsidP="00904C6A">
            <w:pPr>
              <w:rPr>
                <w:rFonts w:hint="eastAsia"/>
              </w:rPr>
            </w:pPr>
          </w:p>
        </w:tc>
      </w:tr>
      <w:tr w:rsidR="005237A4" w:rsidTr="00904C6A">
        <w:trPr>
          <w:cantSplit/>
          <w:trHeight w:val="312"/>
        </w:trPr>
        <w:tc>
          <w:tcPr>
            <w:tcW w:w="1526" w:type="dxa"/>
          </w:tcPr>
          <w:p w:rsidR="005237A4" w:rsidRDefault="005237A4" w:rsidP="00904C6A">
            <w:pPr>
              <w:rPr>
                <w:rFonts w:hint="eastAsia"/>
              </w:rPr>
            </w:pPr>
            <w:r>
              <w:rPr>
                <w:rFonts w:hint="eastAsia"/>
              </w:rPr>
              <w:t>状态</w:t>
            </w:r>
          </w:p>
        </w:tc>
        <w:tc>
          <w:tcPr>
            <w:tcW w:w="1276" w:type="dxa"/>
          </w:tcPr>
          <w:p w:rsidR="005237A4" w:rsidRDefault="005237A4" w:rsidP="00904C6A">
            <w:pPr>
              <w:tabs>
                <w:tab w:val="left" w:pos="787"/>
              </w:tabs>
              <w:rPr>
                <w:rFonts w:hint="eastAsia"/>
              </w:rPr>
            </w:pPr>
          </w:p>
        </w:tc>
        <w:tc>
          <w:tcPr>
            <w:tcW w:w="1559" w:type="dxa"/>
          </w:tcPr>
          <w:p w:rsidR="005237A4" w:rsidRDefault="005237A4" w:rsidP="00904C6A">
            <w:pPr>
              <w:tabs>
                <w:tab w:val="left" w:pos="787"/>
              </w:tabs>
            </w:pPr>
            <w:r>
              <w:t>sserial0</w:t>
            </w:r>
          </w:p>
        </w:tc>
        <w:tc>
          <w:tcPr>
            <w:tcW w:w="992" w:type="dxa"/>
          </w:tcPr>
          <w:p w:rsidR="005237A4" w:rsidRDefault="005237A4" w:rsidP="00904C6A">
            <w:pPr>
              <w:tabs>
                <w:tab w:val="left" w:pos="787"/>
              </w:tabs>
              <w:rPr>
                <w:b/>
              </w:rPr>
            </w:pPr>
            <w:r>
              <w:rPr>
                <w:rFonts w:hint="eastAsia"/>
                <w:b/>
              </w:rPr>
              <w:t>96</w:t>
            </w:r>
          </w:p>
        </w:tc>
        <w:tc>
          <w:tcPr>
            <w:tcW w:w="2693" w:type="dxa"/>
          </w:tcPr>
          <w:p w:rsidR="005237A4" w:rsidRPr="008B1F41" w:rsidRDefault="005237A4" w:rsidP="00904C6A">
            <w:pPr>
              <w:rPr>
                <w:rFonts w:hint="eastAsia"/>
              </w:rPr>
            </w:pPr>
            <w:r>
              <w:rPr>
                <w:rFonts w:hint="eastAsia"/>
              </w:rPr>
              <w:t>1、</w:t>
            </w:r>
            <w:r w:rsidRPr="008B1F41">
              <w:rPr>
                <w:rFonts w:hint="eastAsia"/>
              </w:rPr>
              <w:t>初始状态</w:t>
            </w:r>
          </w:p>
          <w:p w:rsidR="005237A4" w:rsidRDefault="005237A4" w:rsidP="00904C6A">
            <w:pPr>
              <w:rPr>
                <w:rFonts w:hint="eastAsia"/>
              </w:rPr>
            </w:pPr>
            <w:r>
              <w:rPr>
                <w:rFonts w:hint="eastAsia"/>
              </w:rPr>
              <w:t>2、</w:t>
            </w:r>
            <w:r w:rsidRPr="008B1F41">
              <w:rPr>
                <w:rFonts w:hint="eastAsia"/>
              </w:rPr>
              <w:t>旧卡信息清除失败</w:t>
            </w:r>
          </w:p>
          <w:p w:rsidR="005237A4" w:rsidRPr="008B1F41" w:rsidRDefault="005237A4" w:rsidP="00904C6A">
            <w:pPr>
              <w:rPr>
                <w:rFonts w:hint="eastAsia"/>
              </w:rPr>
            </w:pPr>
            <w:r>
              <w:rPr>
                <w:rFonts w:hint="eastAsia"/>
              </w:rPr>
              <w:t>3、新卡信息写卡失败</w:t>
            </w:r>
          </w:p>
          <w:p w:rsidR="005237A4" w:rsidRDefault="005237A4" w:rsidP="00904C6A">
            <w:pPr>
              <w:tabs>
                <w:tab w:val="left" w:pos="787"/>
              </w:tabs>
              <w:rPr>
                <w:b/>
              </w:rPr>
            </w:pPr>
            <w:r>
              <w:rPr>
                <w:rFonts w:hint="eastAsia"/>
              </w:rPr>
              <w:t>4、换卡成功</w:t>
            </w:r>
          </w:p>
        </w:tc>
      </w:tr>
    </w:tbl>
    <w:p w:rsidR="005237A4" w:rsidRPr="009A522A" w:rsidRDefault="005237A4" w:rsidP="005237A4">
      <w:pPr>
        <w:pStyle w:val="4"/>
        <w:numPr>
          <w:ilvl w:val="0"/>
          <w:numId w:val="0"/>
        </w:numPr>
        <w:ind w:left="-540"/>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3.1.6</w:t>
        </w:r>
      </w:smartTag>
      <w:r>
        <w:rPr>
          <w:rFonts w:hint="eastAsia"/>
        </w:rPr>
        <w:t>.4</w:t>
      </w: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r>
              <w:rPr>
                <w:rFonts w:hint="eastAsia"/>
                <w:b/>
              </w:rPr>
              <w:t>导入excel信息</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shd w:val="clear" w:color="auto" w:fill="B3B3B3"/>
          </w:tcPr>
          <w:p w:rsidR="005237A4" w:rsidRPr="009A522A" w:rsidRDefault="005237A4" w:rsidP="00904C6A">
            <w:pPr>
              <w:pStyle w:val="ad"/>
              <w:tabs>
                <w:tab w:val="left" w:pos="2177"/>
              </w:tabs>
              <w:ind w:right="-382"/>
              <w:rPr>
                <w:rFonts w:hint="eastAsia"/>
              </w:rPr>
            </w:pPr>
            <w:r w:rsidRPr="009A522A">
              <w:rPr>
                <w:rFonts w:hint="eastAsia"/>
              </w:rPr>
              <w:t>步骤</w:t>
            </w:r>
          </w:p>
        </w:tc>
        <w:tc>
          <w:tcPr>
            <w:tcW w:w="6970" w:type="dxa"/>
            <w:tcBorders>
              <w:top w:val="single" w:sz="4" w:space="0" w:color="auto"/>
              <w:left w:val="single" w:sz="4" w:space="0" w:color="auto"/>
              <w:bottom w:val="single" w:sz="4" w:space="0" w:color="auto"/>
              <w:right w:val="single" w:sz="4" w:space="0" w:color="auto"/>
            </w:tcBorders>
            <w:shd w:val="clear" w:color="auto" w:fill="B3B3B3"/>
          </w:tcPr>
          <w:p w:rsidR="005237A4" w:rsidRPr="009A522A" w:rsidRDefault="005237A4" w:rsidP="00904C6A">
            <w:pPr>
              <w:pStyle w:val="ad"/>
              <w:tabs>
                <w:tab w:val="left" w:pos="2177"/>
              </w:tabs>
              <w:ind w:right="-382"/>
              <w:rPr>
                <w:rFonts w:hint="eastAsia"/>
              </w:rPr>
            </w:pPr>
            <w:r w:rsidRPr="009A522A">
              <w:rPr>
                <w:rFonts w:hint="eastAsia"/>
              </w:rPr>
              <w:t>导</w:t>
            </w:r>
            <w:r>
              <w:rPr>
                <w:rFonts w:hint="eastAsia"/>
              </w:rPr>
              <w:t>出</w:t>
            </w:r>
            <w:r w:rsidRPr="009A522A">
              <w:rPr>
                <w:rFonts w:hint="eastAsia"/>
              </w:rPr>
              <w:t>excel信息</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1</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客户选择需要导出excel表格</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后台将需要导出的的已换卡信息查询出来</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3</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返回查询的数据</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p>
        </w:tc>
      </w:tr>
    </w:tbl>
    <w:p w:rsidR="005237A4" w:rsidRDefault="005237A4" w:rsidP="005237A4">
      <w:pPr>
        <w:pStyle w:val="4"/>
        <w:numPr>
          <w:ilvl w:val="0"/>
          <w:numId w:val="0"/>
        </w:numPr>
        <w:ind w:leftChars="-225" w:left="-540" w:firstLineChars="49" w:firstLine="118"/>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.5</w:t>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r>
              <w:rPr>
                <w:rFonts w:hint="eastAsia"/>
              </w:rPr>
              <w:t xml:space="preserve">新旧卡对应表 </w:t>
            </w:r>
            <w:r>
              <w:rPr>
                <w:rFonts w:ascii="Courier New" w:hAnsi="Courier New" w:cs="Courier New"/>
                <w:color w:val="000080"/>
                <w:kern w:val="0"/>
                <w:sz w:val="20"/>
                <w:highlight w:val="white"/>
              </w:rPr>
              <w:t>t_newcardchange</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.6</w:t>
      </w:r>
      <w:r>
        <w:rPr>
          <w:rFonts w:hint="eastAsia"/>
        </w:rPr>
        <w:t>限制条件</w:t>
      </w:r>
    </w:p>
    <w:p w:rsidR="005237A4" w:rsidRDefault="005237A4" w:rsidP="005237A4">
      <w:pPr>
        <w:pStyle w:val="3"/>
        <w:tabs>
          <w:tab w:val="left" w:pos="180"/>
        </w:tabs>
        <w:ind w:hanging="1260"/>
      </w:pPr>
      <w:bookmarkStart w:id="116" w:name="_Toc337551610"/>
      <w:r>
        <w:rPr>
          <w:rFonts w:hint="eastAsia"/>
        </w:rPr>
        <w:t>新生换卡名单修改（</w:t>
      </w:r>
      <w:r>
        <w:rPr>
          <w:rFonts w:hint="eastAsia"/>
        </w:rPr>
        <w:t xml:space="preserve">846130  </w:t>
      </w:r>
      <w:r>
        <w:rPr>
          <w:rFonts w:hint="eastAsia"/>
        </w:rPr>
        <w:t>操作状态</w:t>
      </w:r>
      <w:r>
        <w:rPr>
          <w:rFonts w:hint="eastAsia"/>
        </w:rPr>
        <w:t xml:space="preserve"> </w:t>
      </w:r>
      <w:r>
        <w:rPr>
          <w:rFonts w:hint="eastAsia"/>
        </w:rPr>
        <w:t>‘</w:t>
      </w:r>
      <w:r>
        <w:rPr>
          <w:rFonts w:hint="eastAsia"/>
        </w:rPr>
        <w:t>U</w:t>
      </w:r>
      <w:r>
        <w:rPr>
          <w:rFonts w:hint="eastAsia"/>
        </w:rPr>
        <w:t>’）</w:t>
      </w:r>
      <w:bookmarkEnd w:id="116"/>
    </w:p>
    <w:p w:rsidR="005237A4" w:rsidRPr="0098018F" w:rsidRDefault="005237A4" w:rsidP="005237A4">
      <w:pPr>
        <w:pStyle w:val="4"/>
        <w:tabs>
          <w:tab w:val="clear" w:pos="864"/>
          <w:tab w:val="left" w:pos="360"/>
        </w:tabs>
        <w:ind w:hanging="1404"/>
        <w:rPr>
          <w:rFonts w:hint="eastAsia"/>
        </w:rPr>
      </w:pPr>
      <w:r w:rsidRPr="0098018F">
        <w:rPr>
          <w:rFonts w:hint="eastAsia"/>
        </w:rPr>
        <w:t>功能</w:t>
      </w:r>
    </w:p>
    <w:p w:rsidR="005237A4" w:rsidRDefault="005237A4" w:rsidP="005237A4">
      <w:pPr>
        <w:rPr>
          <w:rFonts w:hint="eastAsia"/>
        </w:rPr>
      </w:pPr>
      <w:r>
        <w:rPr>
          <w:rFonts w:hint="eastAsia"/>
        </w:rPr>
        <w:t>操作员把excel中新卡与旧卡对应信息导入或更新，删除新旧卡对应信息。</w:t>
      </w:r>
    </w:p>
    <w:p w:rsidR="005237A4" w:rsidRDefault="005237A4" w:rsidP="005237A4">
      <w:pPr>
        <w:pStyle w:val="4"/>
        <w:tabs>
          <w:tab w:val="clear" w:pos="864"/>
          <w:tab w:val="left" w:pos="360"/>
        </w:tabs>
        <w:ind w:hanging="1404"/>
        <w:rPr>
          <w:rFonts w:hint="eastAsia"/>
        </w:rPr>
      </w:pPr>
      <w:r>
        <w:rPr>
          <w:rFonts w:hint="eastAsia"/>
        </w:rPr>
        <w:t>输入</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3"/>
        <w:gridCol w:w="1332"/>
        <w:gridCol w:w="1596"/>
        <w:gridCol w:w="1332"/>
        <w:gridCol w:w="2676"/>
      </w:tblGrid>
      <w:tr w:rsidR="005237A4" w:rsidTr="00904C6A">
        <w:trPr>
          <w:cantSplit/>
          <w:trHeight w:val="330"/>
        </w:trPr>
        <w:tc>
          <w:tcPr>
            <w:tcW w:w="1593" w:type="dxa"/>
            <w:tcBorders>
              <w:bottom w:val="single" w:sz="4" w:space="0" w:color="auto"/>
            </w:tcBorders>
            <w:shd w:val="clear" w:color="auto" w:fill="B3B3B3"/>
          </w:tcPr>
          <w:p w:rsidR="005237A4" w:rsidRDefault="005237A4" w:rsidP="00904C6A">
            <w:pPr>
              <w:jc w:val="center"/>
              <w:rPr>
                <w:rFonts w:hint="eastAsia"/>
                <w:b/>
              </w:rPr>
            </w:pPr>
            <w:r>
              <w:rPr>
                <w:rFonts w:hint="eastAsia"/>
                <w:b/>
              </w:rPr>
              <w:t>输入项</w:t>
            </w:r>
          </w:p>
        </w:tc>
        <w:tc>
          <w:tcPr>
            <w:tcW w:w="1332" w:type="dxa"/>
            <w:tcBorders>
              <w:bottom w:val="single" w:sz="4" w:space="0" w:color="auto"/>
            </w:tcBorders>
            <w:shd w:val="clear" w:color="auto" w:fill="B3B3B3"/>
          </w:tcPr>
          <w:p w:rsidR="005237A4" w:rsidRDefault="005237A4" w:rsidP="00904C6A">
            <w:pPr>
              <w:tabs>
                <w:tab w:val="left" w:pos="787"/>
              </w:tabs>
              <w:rPr>
                <w:rFonts w:hint="eastAsia"/>
                <w:b/>
              </w:rPr>
            </w:pPr>
            <w:r>
              <w:rPr>
                <w:rFonts w:hint="eastAsia"/>
                <w:b/>
              </w:rPr>
              <w:t>最大长度</w:t>
            </w:r>
          </w:p>
        </w:tc>
        <w:tc>
          <w:tcPr>
            <w:tcW w:w="1596" w:type="dxa"/>
            <w:tcBorders>
              <w:bottom w:val="single" w:sz="4" w:space="0" w:color="auto"/>
            </w:tcBorders>
            <w:shd w:val="clear" w:color="auto" w:fill="B3B3B3"/>
          </w:tcPr>
          <w:p w:rsidR="005237A4" w:rsidRDefault="005237A4" w:rsidP="00904C6A">
            <w:pPr>
              <w:tabs>
                <w:tab w:val="left" w:pos="787"/>
              </w:tabs>
              <w:rPr>
                <w:rFonts w:hint="eastAsia"/>
                <w:b/>
              </w:rPr>
            </w:pPr>
            <w:r>
              <w:rPr>
                <w:rFonts w:hint="eastAsia"/>
                <w:b/>
              </w:rPr>
              <w:t>cpack域</w:t>
            </w:r>
          </w:p>
        </w:tc>
        <w:tc>
          <w:tcPr>
            <w:tcW w:w="1332" w:type="dxa"/>
            <w:tcBorders>
              <w:bottom w:val="single" w:sz="4" w:space="0" w:color="auto"/>
            </w:tcBorders>
            <w:shd w:val="clear" w:color="auto" w:fill="B3B3B3"/>
          </w:tcPr>
          <w:p w:rsidR="005237A4" w:rsidRDefault="005237A4" w:rsidP="00904C6A">
            <w:pPr>
              <w:tabs>
                <w:tab w:val="left" w:pos="787"/>
              </w:tabs>
              <w:rPr>
                <w:b/>
              </w:rPr>
            </w:pPr>
            <w:r>
              <w:rPr>
                <w:rFonts w:hint="eastAsia"/>
                <w:b/>
              </w:rPr>
              <w:t>是否必须</w:t>
            </w:r>
          </w:p>
        </w:tc>
        <w:tc>
          <w:tcPr>
            <w:tcW w:w="2676" w:type="dxa"/>
            <w:tcBorders>
              <w:bottom w:val="single" w:sz="4" w:space="0" w:color="auto"/>
            </w:tcBorders>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330"/>
        </w:trPr>
        <w:tc>
          <w:tcPr>
            <w:tcW w:w="1593" w:type="dxa"/>
            <w:shd w:val="clear" w:color="auto" w:fill="FFFFFF"/>
          </w:tcPr>
          <w:p w:rsidR="005237A4" w:rsidRDefault="005237A4" w:rsidP="00904C6A">
            <w:pPr>
              <w:rPr>
                <w:rFonts w:hint="eastAsia"/>
              </w:rPr>
            </w:pPr>
            <w:r>
              <w:rPr>
                <w:rFonts w:hint="eastAsia"/>
              </w:rPr>
              <w:lastRenderedPageBreak/>
              <w:t>站点号</w:t>
            </w:r>
          </w:p>
        </w:tc>
        <w:tc>
          <w:tcPr>
            <w:tcW w:w="1332" w:type="dxa"/>
            <w:shd w:val="clear" w:color="auto" w:fill="FFFFFF"/>
          </w:tcPr>
          <w:p w:rsidR="005237A4" w:rsidRDefault="005237A4" w:rsidP="00904C6A">
            <w:pPr>
              <w:tabs>
                <w:tab w:val="left" w:pos="787"/>
              </w:tabs>
              <w:rPr>
                <w:rFonts w:hint="eastAsia"/>
              </w:rPr>
            </w:pPr>
          </w:p>
        </w:tc>
        <w:tc>
          <w:tcPr>
            <w:tcW w:w="1596" w:type="dxa"/>
            <w:shd w:val="clear" w:color="auto" w:fill="FFFFFF"/>
          </w:tcPr>
          <w:p w:rsidR="005237A4" w:rsidRDefault="005237A4" w:rsidP="00904C6A">
            <w:pPr>
              <w:tabs>
                <w:tab w:val="center" w:pos="1199"/>
              </w:tabs>
            </w:pPr>
            <w:r>
              <w:t>lcert_code</w:t>
            </w:r>
          </w:p>
        </w:tc>
        <w:tc>
          <w:tcPr>
            <w:tcW w:w="1332" w:type="dxa"/>
            <w:shd w:val="clear" w:color="auto" w:fill="FFFFFF"/>
          </w:tcPr>
          <w:p w:rsidR="005237A4" w:rsidRDefault="005237A4" w:rsidP="00904C6A">
            <w:pPr>
              <w:tabs>
                <w:tab w:val="left" w:pos="787"/>
              </w:tabs>
              <w:rPr>
                <w:rFonts w:hint="eastAsia"/>
                <w:b/>
              </w:rPr>
            </w:pPr>
            <w:r>
              <w:rPr>
                <w:rFonts w:hint="eastAsia"/>
                <w:b/>
              </w:rPr>
              <w:t>Y</w:t>
            </w:r>
          </w:p>
        </w:tc>
        <w:tc>
          <w:tcPr>
            <w:tcW w:w="2676" w:type="dxa"/>
            <w:shd w:val="clear" w:color="auto" w:fill="FFFFFF"/>
          </w:tcPr>
          <w:p w:rsidR="005237A4" w:rsidRDefault="005237A4" w:rsidP="00904C6A">
            <w:pPr>
              <w:tabs>
                <w:tab w:val="left" w:pos="787"/>
              </w:tabs>
              <w:rPr>
                <w:b/>
              </w:rPr>
            </w:pPr>
          </w:p>
        </w:tc>
      </w:tr>
      <w:tr w:rsidR="005237A4" w:rsidTr="00904C6A">
        <w:trPr>
          <w:cantSplit/>
          <w:trHeight w:val="330"/>
        </w:trPr>
        <w:tc>
          <w:tcPr>
            <w:tcW w:w="1593" w:type="dxa"/>
            <w:shd w:val="clear" w:color="auto" w:fill="FFFFFF"/>
          </w:tcPr>
          <w:p w:rsidR="005237A4" w:rsidRDefault="005237A4" w:rsidP="00904C6A">
            <w:pPr>
              <w:rPr>
                <w:rFonts w:hint="eastAsia"/>
              </w:rPr>
            </w:pPr>
            <w:r>
              <w:rPr>
                <w:rFonts w:hint="eastAsia"/>
              </w:rPr>
              <w:t>操作员</w:t>
            </w:r>
          </w:p>
        </w:tc>
        <w:tc>
          <w:tcPr>
            <w:tcW w:w="1332" w:type="dxa"/>
            <w:shd w:val="clear" w:color="auto" w:fill="FFFFFF"/>
          </w:tcPr>
          <w:p w:rsidR="005237A4" w:rsidRDefault="005237A4" w:rsidP="00904C6A">
            <w:pPr>
              <w:rPr>
                <w:rFonts w:hint="eastAsia"/>
              </w:rPr>
            </w:pPr>
          </w:p>
        </w:tc>
        <w:tc>
          <w:tcPr>
            <w:tcW w:w="1596" w:type="dxa"/>
            <w:shd w:val="clear" w:color="auto" w:fill="FFFFFF"/>
          </w:tcPr>
          <w:p w:rsidR="005237A4" w:rsidRDefault="005237A4" w:rsidP="00904C6A">
            <w:pPr>
              <w:rPr>
                <w:rFonts w:hint="eastAsia"/>
              </w:rPr>
            </w:pPr>
            <w:r>
              <w:t>semp</w:t>
            </w:r>
          </w:p>
        </w:tc>
        <w:tc>
          <w:tcPr>
            <w:tcW w:w="1332" w:type="dxa"/>
            <w:shd w:val="clear" w:color="auto" w:fill="FFFFFF"/>
          </w:tcPr>
          <w:p w:rsidR="005237A4" w:rsidRDefault="005237A4" w:rsidP="00904C6A">
            <w:pPr>
              <w:tabs>
                <w:tab w:val="left" w:pos="787"/>
              </w:tabs>
              <w:rPr>
                <w:rFonts w:hint="eastAsia"/>
                <w:b/>
              </w:rPr>
            </w:pPr>
          </w:p>
        </w:tc>
        <w:tc>
          <w:tcPr>
            <w:tcW w:w="2676" w:type="dxa"/>
            <w:shd w:val="clear" w:color="auto" w:fill="FFFFFF"/>
          </w:tcPr>
          <w:p w:rsidR="005237A4" w:rsidRDefault="005237A4" w:rsidP="00904C6A">
            <w:pPr>
              <w:tabs>
                <w:tab w:val="left" w:pos="787"/>
              </w:tabs>
              <w:rPr>
                <w:b/>
              </w:rPr>
            </w:pPr>
          </w:p>
        </w:tc>
      </w:tr>
      <w:tr w:rsidR="005237A4" w:rsidTr="00904C6A">
        <w:trPr>
          <w:cantSplit/>
          <w:trHeight w:val="330"/>
        </w:trPr>
        <w:tc>
          <w:tcPr>
            <w:tcW w:w="1593" w:type="dxa"/>
            <w:shd w:val="clear" w:color="auto" w:fill="FFFFFF"/>
          </w:tcPr>
          <w:p w:rsidR="005237A4" w:rsidRDefault="005237A4" w:rsidP="00904C6A">
            <w:pPr>
              <w:rPr>
                <w:rFonts w:hint="eastAsia"/>
              </w:rPr>
            </w:pPr>
            <w:r>
              <w:rPr>
                <w:rFonts w:hint="eastAsia"/>
              </w:rPr>
              <w:t>操作标志</w:t>
            </w:r>
          </w:p>
        </w:tc>
        <w:tc>
          <w:tcPr>
            <w:tcW w:w="1332" w:type="dxa"/>
            <w:shd w:val="clear" w:color="auto" w:fill="FFFFFF"/>
          </w:tcPr>
          <w:p w:rsidR="005237A4" w:rsidRDefault="005237A4" w:rsidP="00904C6A">
            <w:pPr>
              <w:rPr>
                <w:rFonts w:hint="eastAsia"/>
              </w:rPr>
            </w:pPr>
          </w:p>
        </w:tc>
        <w:tc>
          <w:tcPr>
            <w:tcW w:w="1596" w:type="dxa"/>
            <w:shd w:val="clear" w:color="auto" w:fill="FFFFFF"/>
          </w:tcPr>
          <w:p w:rsidR="005237A4" w:rsidRDefault="005237A4" w:rsidP="00904C6A">
            <w:r>
              <w:rPr>
                <w:rFonts w:hint="eastAsia"/>
              </w:rPr>
              <w:t>sstatus0</w:t>
            </w:r>
          </w:p>
        </w:tc>
        <w:tc>
          <w:tcPr>
            <w:tcW w:w="1332" w:type="dxa"/>
            <w:shd w:val="clear" w:color="auto" w:fill="FFFFFF"/>
          </w:tcPr>
          <w:p w:rsidR="005237A4" w:rsidRDefault="005237A4" w:rsidP="00904C6A">
            <w:pPr>
              <w:tabs>
                <w:tab w:val="left" w:pos="787"/>
              </w:tabs>
              <w:rPr>
                <w:rFonts w:hint="eastAsia"/>
                <w:b/>
              </w:rPr>
            </w:pPr>
            <w:r>
              <w:rPr>
                <w:rFonts w:hint="eastAsia"/>
                <w:b/>
              </w:rPr>
              <w:t>Y</w:t>
            </w:r>
          </w:p>
        </w:tc>
        <w:tc>
          <w:tcPr>
            <w:tcW w:w="2676" w:type="dxa"/>
            <w:shd w:val="clear" w:color="auto" w:fill="FFFFFF"/>
          </w:tcPr>
          <w:p w:rsidR="005237A4" w:rsidRDefault="005237A4" w:rsidP="00904C6A">
            <w:pPr>
              <w:tabs>
                <w:tab w:val="left" w:pos="787"/>
              </w:tabs>
              <w:rPr>
                <w:b/>
              </w:rPr>
            </w:pPr>
            <w:r>
              <w:rPr>
                <w:rFonts w:hint="eastAsia"/>
                <w:b/>
              </w:rPr>
              <w:t>固定</w:t>
            </w:r>
            <w:r>
              <w:rPr>
                <w:b/>
              </w:rPr>
              <w:t>’</w:t>
            </w:r>
            <w:r>
              <w:rPr>
                <w:rFonts w:hint="eastAsia"/>
                <w:b/>
              </w:rPr>
              <w:t>U</w:t>
            </w:r>
            <w:r>
              <w:rPr>
                <w:b/>
              </w:rPr>
              <w:t>’</w:t>
            </w:r>
          </w:p>
        </w:tc>
      </w:tr>
      <w:tr w:rsidR="005237A4" w:rsidTr="00904C6A">
        <w:trPr>
          <w:cantSplit/>
          <w:trHeight w:val="330"/>
        </w:trPr>
        <w:tc>
          <w:tcPr>
            <w:tcW w:w="1593" w:type="dxa"/>
            <w:shd w:val="clear" w:color="auto" w:fill="FFFFFF"/>
          </w:tcPr>
          <w:p w:rsidR="005237A4" w:rsidRDefault="005237A4" w:rsidP="00904C6A">
            <w:pPr>
              <w:rPr>
                <w:rFonts w:hint="eastAsia"/>
              </w:rPr>
            </w:pPr>
            <w:r>
              <w:rPr>
                <w:rFonts w:hint="eastAsia"/>
              </w:rPr>
              <w:t>学工号</w:t>
            </w:r>
          </w:p>
        </w:tc>
        <w:tc>
          <w:tcPr>
            <w:tcW w:w="1332" w:type="dxa"/>
            <w:shd w:val="clear" w:color="auto" w:fill="FFFFFF"/>
          </w:tcPr>
          <w:p w:rsidR="005237A4" w:rsidRDefault="005237A4" w:rsidP="00904C6A">
            <w:pPr>
              <w:rPr>
                <w:rFonts w:hint="eastAsia"/>
              </w:rPr>
            </w:pPr>
          </w:p>
        </w:tc>
        <w:tc>
          <w:tcPr>
            <w:tcW w:w="1596" w:type="dxa"/>
            <w:shd w:val="clear" w:color="auto" w:fill="FFFFFF"/>
          </w:tcPr>
          <w:p w:rsidR="005237A4" w:rsidRDefault="005237A4" w:rsidP="00904C6A">
            <w:pPr>
              <w:rPr>
                <w:rFonts w:hint="eastAsia"/>
              </w:rPr>
            </w:pPr>
            <w:r>
              <w:rPr>
                <w:rFonts w:hint="eastAsia"/>
              </w:rPr>
              <w:t>spager</w:t>
            </w:r>
          </w:p>
        </w:tc>
        <w:tc>
          <w:tcPr>
            <w:tcW w:w="1332" w:type="dxa"/>
            <w:shd w:val="clear" w:color="auto" w:fill="FFFFFF"/>
          </w:tcPr>
          <w:p w:rsidR="005237A4" w:rsidRDefault="005237A4" w:rsidP="00904C6A">
            <w:pPr>
              <w:tabs>
                <w:tab w:val="left" w:pos="787"/>
              </w:tabs>
              <w:rPr>
                <w:rFonts w:hint="eastAsia"/>
                <w:b/>
              </w:rPr>
            </w:pPr>
          </w:p>
        </w:tc>
        <w:tc>
          <w:tcPr>
            <w:tcW w:w="2676" w:type="dxa"/>
            <w:shd w:val="clear" w:color="auto" w:fill="FFFFFF"/>
          </w:tcPr>
          <w:p w:rsidR="005237A4" w:rsidRDefault="005237A4" w:rsidP="00904C6A">
            <w:pPr>
              <w:tabs>
                <w:tab w:val="left" w:pos="787"/>
              </w:tabs>
              <w:rPr>
                <w:b/>
              </w:rPr>
            </w:pPr>
          </w:p>
        </w:tc>
      </w:tr>
      <w:tr w:rsidR="005237A4" w:rsidTr="00904C6A">
        <w:trPr>
          <w:cantSplit/>
          <w:trHeight w:val="330"/>
        </w:trPr>
        <w:tc>
          <w:tcPr>
            <w:tcW w:w="1593" w:type="dxa"/>
            <w:shd w:val="clear" w:color="auto" w:fill="FFFFFF"/>
          </w:tcPr>
          <w:p w:rsidR="005237A4" w:rsidRDefault="005237A4" w:rsidP="00904C6A">
            <w:pPr>
              <w:rPr>
                <w:rFonts w:hint="eastAsia"/>
              </w:rPr>
            </w:pPr>
            <w:r>
              <w:rPr>
                <w:rFonts w:hint="eastAsia"/>
              </w:rPr>
              <w:t>新卡显示号</w:t>
            </w:r>
          </w:p>
        </w:tc>
        <w:tc>
          <w:tcPr>
            <w:tcW w:w="1332" w:type="dxa"/>
            <w:shd w:val="clear" w:color="auto" w:fill="FFFFFF"/>
          </w:tcPr>
          <w:p w:rsidR="005237A4" w:rsidRDefault="005237A4" w:rsidP="00904C6A">
            <w:pPr>
              <w:rPr>
                <w:rFonts w:hint="eastAsia"/>
              </w:rPr>
            </w:pPr>
          </w:p>
        </w:tc>
        <w:tc>
          <w:tcPr>
            <w:tcW w:w="1596" w:type="dxa"/>
            <w:shd w:val="clear" w:color="auto" w:fill="FFFFFF"/>
          </w:tcPr>
          <w:p w:rsidR="005237A4" w:rsidRDefault="005237A4" w:rsidP="00904C6A">
            <w:pPr>
              <w:rPr>
                <w:rFonts w:hint="eastAsia"/>
              </w:rPr>
            </w:pPr>
            <w:r>
              <w:t>sorder0</w:t>
            </w:r>
          </w:p>
        </w:tc>
        <w:tc>
          <w:tcPr>
            <w:tcW w:w="1332" w:type="dxa"/>
            <w:shd w:val="clear" w:color="auto" w:fill="FFFFFF"/>
          </w:tcPr>
          <w:p w:rsidR="005237A4" w:rsidRDefault="005237A4" w:rsidP="00904C6A">
            <w:pPr>
              <w:rPr>
                <w:rFonts w:hint="eastAsia"/>
              </w:rPr>
            </w:pPr>
          </w:p>
        </w:tc>
        <w:tc>
          <w:tcPr>
            <w:tcW w:w="2676" w:type="dxa"/>
            <w:shd w:val="clear" w:color="auto" w:fill="FFFFFF"/>
          </w:tcPr>
          <w:p w:rsidR="005237A4" w:rsidRDefault="005237A4" w:rsidP="00904C6A">
            <w:pPr>
              <w:rPr>
                <w:rFonts w:hint="eastAsia"/>
              </w:rPr>
            </w:pPr>
          </w:p>
        </w:tc>
      </w:tr>
      <w:tr w:rsidR="005237A4" w:rsidTr="00904C6A">
        <w:trPr>
          <w:cantSplit/>
          <w:trHeight w:val="330"/>
        </w:trPr>
        <w:tc>
          <w:tcPr>
            <w:tcW w:w="1593" w:type="dxa"/>
            <w:shd w:val="clear" w:color="auto" w:fill="FFFFFF"/>
          </w:tcPr>
          <w:p w:rsidR="005237A4" w:rsidRDefault="005237A4" w:rsidP="00904C6A">
            <w:pPr>
              <w:rPr>
                <w:rFonts w:hint="eastAsia"/>
              </w:rPr>
            </w:pPr>
            <w:r>
              <w:rPr>
                <w:rFonts w:hint="eastAsia"/>
              </w:rPr>
              <w:t>卡有效期</w:t>
            </w:r>
          </w:p>
        </w:tc>
        <w:tc>
          <w:tcPr>
            <w:tcW w:w="1332" w:type="dxa"/>
            <w:shd w:val="clear" w:color="auto" w:fill="FFFFFF"/>
          </w:tcPr>
          <w:p w:rsidR="005237A4" w:rsidRDefault="005237A4" w:rsidP="00904C6A">
            <w:pPr>
              <w:rPr>
                <w:rFonts w:hint="eastAsia"/>
              </w:rPr>
            </w:pPr>
          </w:p>
        </w:tc>
        <w:tc>
          <w:tcPr>
            <w:tcW w:w="1596" w:type="dxa"/>
            <w:shd w:val="clear" w:color="auto" w:fill="FFFFFF"/>
          </w:tcPr>
          <w:p w:rsidR="005237A4" w:rsidRDefault="005237A4" w:rsidP="00904C6A">
            <w:pPr>
              <w:rPr>
                <w:rFonts w:hint="eastAsia"/>
              </w:rPr>
            </w:pPr>
            <w:r>
              <w:rPr>
                <w:rFonts w:hint="eastAsia"/>
              </w:rPr>
              <w:t>sdate0</w:t>
            </w:r>
          </w:p>
        </w:tc>
        <w:tc>
          <w:tcPr>
            <w:tcW w:w="1332" w:type="dxa"/>
            <w:shd w:val="clear" w:color="auto" w:fill="FFFFFF"/>
          </w:tcPr>
          <w:p w:rsidR="005237A4" w:rsidRDefault="005237A4" w:rsidP="00904C6A">
            <w:pPr>
              <w:rPr>
                <w:rFonts w:hint="eastAsia"/>
              </w:rPr>
            </w:pPr>
          </w:p>
        </w:tc>
        <w:tc>
          <w:tcPr>
            <w:tcW w:w="2676" w:type="dxa"/>
            <w:shd w:val="clear" w:color="auto" w:fill="FFFFFF"/>
          </w:tcPr>
          <w:p w:rsidR="005237A4" w:rsidRDefault="005237A4" w:rsidP="00904C6A">
            <w:pPr>
              <w:rPr>
                <w:rFonts w:hint="eastAsia"/>
              </w:rPr>
            </w:pPr>
          </w:p>
        </w:tc>
      </w:tr>
      <w:tr w:rsidR="005237A4" w:rsidTr="00904C6A">
        <w:trPr>
          <w:cantSplit/>
          <w:trHeight w:val="330"/>
        </w:trPr>
        <w:tc>
          <w:tcPr>
            <w:tcW w:w="1593" w:type="dxa"/>
            <w:shd w:val="clear" w:color="auto" w:fill="FFFFFF"/>
          </w:tcPr>
          <w:p w:rsidR="005237A4" w:rsidRDefault="005237A4" w:rsidP="00904C6A">
            <w:pPr>
              <w:rPr>
                <w:rFonts w:hint="eastAsia"/>
              </w:rPr>
            </w:pPr>
            <w:r>
              <w:rPr>
                <w:rFonts w:hint="eastAsia"/>
              </w:rPr>
              <w:t>新卡物理号</w:t>
            </w:r>
          </w:p>
        </w:tc>
        <w:tc>
          <w:tcPr>
            <w:tcW w:w="1332" w:type="dxa"/>
            <w:shd w:val="clear" w:color="auto" w:fill="FFFFFF"/>
          </w:tcPr>
          <w:p w:rsidR="005237A4" w:rsidRDefault="005237A4" w:rsidP="00904C6A">
            <w:pPr>
              <w:tabs>
                <w:tab w:val="left" w:pos="787"/>
              </w:tabs>
              <w:rPr>
                <w:rFonts w:hint="eastAsia"/>
              </w:rPr>
            </w:pPr>
          </w:p>
        </w:tc>
        <w:tc>
          <w:tcPr>
            <w:tcW w:w="1596" w:type="dxa"/>
            <w:shd w:val="clear" w:color="auto" w:fill="FFFFFF"/>
          </w:tcPr>
          <w:p w:rsidR="005237A4" w:rsidRDefault="005237A4" w:rsidP="00904C6A">
            <w:pPr>
              <w:rPr>
                <w:rFonts w:hint="eastAsia"/>
              </w:rPr>
            </w:pPr>
            <w:r>
              <w:rPr>
                <w:rFonts w:hint="eastAsia"/>
              </w:rPr>
              <w:t>scust_no</w:t>
            </w:r>
          </w:p>
        </w:tc>
        <w:tc>
          <w:tcPr>
            <w:tcW w:w="1332" w:type="dxa"/>
            <w:shd w:val="clear" w:color="auto" w:fill="FFFFFF"/>
          </w:tcPr>
          <w:p w:rsidR="005237A4" w:rsidRDefault="005237A4" w:rsidP="00904C6A">
            <w:pPr>
              <w:tabs>
                <w:tab w:val="left" w:pos="787"/>
              </w:tabs>
              <w:rPr>
                <w:b/>
              </w:rPr>
            </w:pPr>
          </w:p>
        </w:tc>
        <w:tc>
          <w:tcPr>
            <w:tcW w:w="2676" w:type="dxa"/>
            <w:shd w:val="clear" w:color="auto" w:fill="FFFFFF"/>
          </w:tcPr>
          <w:p w:rsidR="005237A4" w:rsidRDefault="005237A4" w:rsidP="00904C6A">
            <w:pPr>
              <w:tabs>
                <w:tab w:val="left" w:pos="787"/>
              </w:tabs>
              <w:rPr>
                <w:b/>
              </w:rPr>
            </w:pPr>
          </w:p>
        </w:tc>
      </w:tr>
      <w:tr w:rsidR="005237A4" w:rsidTr="00904C6A">
        <w:trPr>
          <w:cantSplit/>
          <w:trHeight w:val="330"/>
        </w:trPr>
        <w:tc>
          <w:tcPr>
            <w:tcW w:w="1593" w:type="dxa"/>
            <w:shd w:val="clear" w:color="auto" w:fill="FFFFFF"/>
          </w:tcPr>
          <w:p w:rsidR="005237A4" w:rsidRDefault="005237A4" w:rsidP="00904C6A">
            <w:pPr>
              <w:rPr>
                <w:rFonts w:hint="eastAsia"/>
              </w:rPr>
            </w:pPr>
            <w:r>
              <w:rPr>
                <w:rFonts w:hint="eastAsia"/>
              </w:rPr>
              <w:t>老卡物理号</w:t>
            </w:r>
          </w:p>
        </w:tc>
        <w:tc>
          <w:tcPr>
            <w:tcW w:w="1332" w:type="dxa"/>
            <w:shd w:val="clear" w:color="auto" w:fill="FFFFFF"/>
          </w:tcPr>
          <w:p w:rsidR="005237A4" w:rsidRDefault="005237A4" w:rsidP="00904C6A">
            <w:pPr>
              <w:rPr>
                <w:rFonts w:hint="eastAsia"/>
              </w:rPr>
            </w:pPr>
          </w:p>
        </w:tc>
        <w:tc>
          <w:tcPr>
            <w:tcW w:w="1596" w:type="dxa"/>
            <w:shd w:val="clear" w:color="auto" w:fill="FFFFFF"/>
          </w:tcPr>
          <w:p w:rsidR="005237A4" w:rsidRDefault="005237A4" w:rsidP="00904C6A">
            <w:pPr>
              <w:rPr>
                <w:rFonts w:hint="eastAsia"/>
              </w:rPr>
            </w:pPr>
            <w:r>
              <w:t>scust_no2</w:t>
            </w:r>
          </w:p>
        </w:tc>
        <w:tc>
          <w:tcPr>
            <w:tcW w:w="1332" w:type="dxa"/>
            <w:shd w:val="clear" w:color="auto" w:fill="FFFFFF"/>
          </w:tcPr>
          <w:p w:rsidR="005237A4" w:rsidRDefault="005237A4" w:rsidP="00904C6A">
            <w:pPr>
              <w:rPr>
                <w:rFonts w:hint="eastAsia"/>
              </w:rPr>
            </w:pPr>
          </w:p>
        </w:tc>
        <w:tc>
          <w:tcPr>
            <w:tcW w:w="2676" w:type="dxa"/>
            <w:shd w:val="clear" w:color="auto" w:fill="FFFFFF"/>
          </w:tcPr>
          <w:p w:rsidR="005237A4" w:rsidRDefault="005237A4" w:rsidP="00904C6A">
            <w:pPr>
              <w:rPr>
                <w:rFonts w:hint="eastAsia"/>
              </w:rPr>
            </w:pPr>
          </w:p>
        </w:tc>
      </w:tr>
      <w:tr w:rsidR="005237A4" w:rsidTr="00904C6A">
        <w:trPr>
          <w:cantSplit/>
          <w:trHeight w:val="330"/>
        </w:trPr>
        <w:tc>
          <w:tcPr>
            <w:tcW w:w="1593" w:type="dxa"/>
            <w:shd w:val="clear" w:color="auto" w:fill="FFFFFF"/>
          </w:tcPr>
          <w:p w:rsidR="005237A4" w:rsidRDefault="005237A4" w:rsidP="00904C6A">
            <w:pPr>
              <w:rPr>
                <w:rFonts w:hint="eastAsia"/>
              </w:rPr>
            </w:pPr>
            <w:r>
              <w:rPr>
                <w:rFonts w:hint="eastAsia"/>
              </w:rPr>
              <w:t>状态</w:t>
            </w:r>
          </w:p>
        </w:tc>
        <w:tc>
          <w:tcPr>
            <w:tcW w:w="1332" w:type="dxa"/>
            <w:shd w:val="clear" w:color="auto" w:fill="FFFFFF"/>
          </w:tcPr>
          <w:p w:rsidR="005237A4" w:rsidRDefault="005237A4" w:rsidP="00904C6A">
            <w:pPr>
              <w:tabs>
                <w:tab w:val="left" w:pos="787"/>
              </w:tabs>
              <w:rPr>
                <w:rFonts w:hint="eastAsia"/>
              </w:rPr>
            </w:pPr>
          </w:p>
        </w:tc>
        <w:tc>
          <w:tcPr>
            <w:tcW w:w="1596" w:type="dxa"/>
            <w:shd w:val="clear" w:color="auto" w:fill="FFFFFF"/>
          </w:tcPr>
          <w:p w:rsidR="005237A4" w:rsidRDefault="005237A4" w:rsidP="00904C6A">
            <w:pPr>
              <w:tabs>
                <w:tab w:val="left" w:pos="787"/>
              </w:tabs>
            </w:pPr>
            <w:r>
              <w:t>sserial0</w:t>
            </w:r>
          </w:p>
        </w:tc>
        <w:tc>
          <w:tcPr>
            <w:tcW w:w="1332" w:type="dxa"/>
            <w:shd w:val="clear" w:color="auto" w:fill="FFFFFF"/>
          </w:tcPr>
          <w:p w:rsidR="005237A4" w:rsidRDefault="005237A4" w:rsidP="00904C6A">
            <w:pPr>
              <w:tabs>
                <w:tab w:val="left" w:pos="787"/>
              </w:tabs>
              <w:rPr>
                <w:b/>
              </w:rPr>
            </w:pPr>
            <w:r>
              <w:rPr>
                <w:rFonts w:hint="eastAsia"/>
                <w:b/>
              </w:rPr>
              <w:t>96</w:t>
            </w:r>
          </w:p>
        </w:tc>
        <w:tc>
          <w:tcPr>
            <w:tcW w:w="2676" w:type="dxa"/>
            <w:shd w:val="clear" w:color="auto" w:fill="FFFFFF"/>
          </w:tcPr>
          <w:p w:rsidR="005237A4" w:rsidRPr="008B1F41" w:rsidRDefault="005237A4" w:rsidP="00904C6A">
            <w:pPr>
              <w:rPr>
                <w:rFonts w:hint="eastAsia"/>
              </w:rPr>
            </w:pPr>
            <w:r>
              <w:rPr>
                <w:rFonts w:hint="eastAsia"/>
              </w:rPr>
              <w:t>1、</w:t>
            </w:r>
            <w:r w:rsidRPr="008B1F41">
              <w:rPr>
                <w:rFonts w:hint="eastAsia"/>
              </w:rPr>
              <w:t>初始状态</w:t>
            </w:r>
          </w:p>
          <w:p w:rsidR="005237A4" w:rsidRDefault="005237A4" w:rsidP="00904C6A">
            <w:pPr>
              <w:rPr>
                <w:rFonts w:hint="eastAsia"/>
              </w:rPr>
            </w:pPr>
            <w:r>
              <w:rPr>
                <w:rFonts w:hint="eastAsia"/>
              </w:rPr>
              <w:t>2、</w:t>
            </w:r>
            <w:r w:rsidRPr="008B1F41">
              <w:rPr>
                <w:rFonts w:hint="eastAsia"/>
              </w:rPr>
              <w:t>旧卡信息清除失败</w:t>
            </w:r>
          </w:p>
          <w:p w:rsidR="005237A4" w:rsidRPr="008B1F41" w:rsidRDefault="005237A4" w:rsidP="00904C6A">
            <w:pPr>
              <w:rPr>
                <w:rFonts w:hint="eastAsia"/>
              </w:rPr>
            </w:pPr>
            <w:r>
              <w:rPr>
                <w:rFonts w:hint="eastAsia"/>
              </w:rPr>
              <w:t>3、新卡信息写卡失败</w:t>
            </w:r>
          </w:p>
          <w:p w:rsidR="005237A4" w:rsidRDefault="005237A4" w:rsidP="00904C6A">
            <w:pPr>
              <w:tabs>
                <w:tab w:val="left" w:pos="787"/>
              </w:tabs>
              <w:rPr>
                <w:b/>
              </w:rPr>
            </w:pPr>
            <w:r>
              <w:rPr>
                <w:rFonts w:hint="eastAsia"/>
              </w:rPr>
              <w:t>4、换卡成功</w:t>
            </w:r>
          </w:p>
        </w:tc>
      </w:tr>
    </w:tbl>
    <w:p w:rsidR="005237A4" w:rsidRPr="00FF47B3"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pPr>
            <w:r>
              <w:t>vsmess</w:t>
            </w:r>
          </w:p>
        </w:tc>
        <w:tc>
          <w:tcPr>
            <w:tcW w:w="3122" w:type="dxa"/>
          </w:tcPr>
          <w:p w:rsidR="005237A4" w:rsidRDefault="005237A4" w:rsidP="00904C6A">
            <w:pPr>
              <w:tabs>
                <w:tab w:val="left" w:pos="787"/>
              </w:tabs>
              <w:rPr>
                <w:b/>
              </w:rPr>
            </w:pPr>
          </w:p>
        </w:tc>
      </w:tr>
    </w:tbl>
    <w:p w:rsidR="005237A4" w:rsidRPr="009A522A"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.4</w:t>
      </w: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r>
              <w:rPr>
                <w:rFonts w:hint="eastAsia"/>
                <w:b/>
              </w:rPr>
              <w:t>导入excel信息</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shd w:val="clear" w:color="auto" w:fill="BFBFBF"/>
          </w:tcPr>
          <w:p w:rsidR="005237A4" w:rsidRPr="009A522A" w:rsidRDefault="005237A4" w:rsidP="00904C6A">
            <w:pPr>
              <w:pStyle w:val="ad"/>
              <w:tabs>
                <w:tab w:val="left" w:pos="2177"/>
              </w:tabs>
              <w:ind w:right="-382"/>
              <w:rPr>
                <w:rFonts w:hint="eastAsia"/>
              </w:rPr>
            </w:pPr>
            <w:r w:rsidRPr="009A522A">
              <w:rPr>
                <w:rFonts w:hint="eastAsia"/>
              </w:rPr>
              <w:t>步骤</w:t>
            </w:r>
          </w:p>
        </w:tc>
        <w:tc>
          <w:tcPr>
            <w:tcW w:w="6970" w:type="dxa"/>
            <w:tcBorders>
              <w:top w:val="single" w:sz="4" w:space="0" w:color="auto"/>
              <w:left w:val="single" w:sz="4" w:space="0" w:color="auto"/>
              <w:bottom w:val="single" w:sz="4" w:space="0" w:color="auto"/>
              <w:right w:val="single" w:sz="4" w:space="0" w:color="auto"/>
            </w:tcBorders>
            <w:shd w:val="clear" w:color="auto" w:fill="BFBFBF"/>
          </w:tcPr>
          <w:p w:rsidR="005237A4" w:rsidRPr="009A522A" w:rsidRDefault="005237A4" w:rsidP="00904C6A">
            <w:pPr>
              <w:pStyle w:val="ad"/>
              <w:tabs>
                <w:tab w:val="left" w:pos="2177"/>
              </w:tabs>
              <w:ind w:right="-382"/>
              <w:rPr>
                <w:rFonts w:hint="eastAsia"/>
              </w:rPr>
            </w:pPr>
            <w:r>
              <w:rPr>
                <w:rFonts w:hint="eastAsia"/>
              </w:rPr>
              <w:t>更改对新旧卡应表</w:t>
            </w:r>
            <w:r w:rsidRPr="009A522A">
              <w:rPr>
                <w:rFonts w:hint="eastAsia"/>
              </w:rPr>
              <w:t>信息</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1</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客户提交需要个更新的信息</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后台更新卡信息</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3</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返回更新的结果</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p>
        </w:tc>
      </w:tr>
    </w:tbl>
    <w:p w:rsidR="005237A4" w:rsidRDefault="005237A4" w:rsidP="005237A4">
      <w:pPr>
        <w:pStyle w:val="4"/>
        <w:numPr>
          <w:ilvl w:val="0"/>
          <w:numId w:val="0"/>
        </w:numPr>
        <w:ind w:leftChars="-225" w:left="-540" w:firstLineChars="49" w:firstLine="118"/>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.5</w:t>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t>READ</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r>
              <w:rPr>
                <w:rFonts w:hint="eastAsia"/>
              </w:rPr>
              <w:t>新旧卡对应表</w:t>
            </w:r>
            <w:r>
              <w:rPr>
                <w:rFonts w:ascii="Courier New" w:hAnsi="Courier New" w:cs="Courier New"/>
                <w:color w:val="000080"/>
                <w:kern w:val="0"/>
                <w:sz w:val="20"/>
                <w:highlight w:val="white"/>
              </w:rPr>
              <w:t>t_newcardchange</w:t>
            </w: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3.1.6</w:t>
        </w:r>
      </w:smartTag>
      <w:r>
        <w:rPr>
          <w:rFonts w:hint="eastAsia"/>
        </w:rPr>
        <w:t>.6</w:t>
      </w:r>
      <w:r>
        <w:rPr>
          <w:rFonts w:hint="eastAsia"/>
        </w:rPr>
        <w:t>限制条件</w:t>
      </w:r>
    </w:p>
    <w:p w:rsidR="005237A4" w:rsidRDefault="005237A4" w:rsidP="005237A4">
      <w:pPr>
        <w:pStyle w:val="3"/>
        <w:tabs>
          <w:tab w:val="left" w:pos="180"/>
        </w:tabs>
        <w:ind w:hanging="1260"/>
      </w:pPr>
      <w:bookmarkStart w:id="117" w:name="_Toc337551611"/>
      <w:r>
        <w:rPr>
          <w:rFonts w:hint="eastAsia"/>
        </w:rPr>
        <w:t>新生换卡名单（</w:t>
      </w:r>
      <w:r>
        <w:rPr>
          <w:rFonts w:hint="eastAsia"/>
        </w:rPr>
        <w:t xml:space="preserve">846130 </w:t>
      </w:r>
      <w:r>
        <w:rPr>
          <w:rFonts w:hint="eastAsia"/>
        </w:rPr>
        <w:t>操作状态</w:t>
      </w:r>
      <w:r>
        <w:rPr>
          <w:rFonts w:hint="eastAsia"/>
        </w:rPr>
        <w:t xml:space="preserve"> </w:t>
      </w:r>
      <w:r>
        <w:rPr>
          <w:rFonts w:hint="eastAsia"/>
        </w:rPr>
        <w:t>‘</w:t>
      </w:r>
      <w:r>
        <w:rPr>
          <w:rFonts w:hint="eastAsia"/>
        </w:rPr>
        <w:t>D</w:t>
      </w:r>
      <w:r>
        <w:rPr>
          <w:rFonts w:hint="eastAsia"/>
        </w:rPr>
        <w:t>’</w:t>
      </w:r>
      <w:r>
        <w:rPr>
          <w:rFonts w:hint="eastAsia"/>
        </w:rPr>
        <w:t xml:space="preserve"> </w:t>
      </w:r>
      <w:r>
        <w:rPr>
          <w:rFonts w:hint="eastAsia"/>
        </w:rPr>
        <w:t>）</w:t>
      </w:r>
      <w:bookmarkEnd w:id="117"/>
    </w:p>
    <w:p w:rsidR="005237A4" w:rsidRPr="0098018F" w:rsidRDefault="005237A4" w:rsidP="005237A4">
      <w:pPr>
        <w:pStyle w:val="4"/>
        <w:tabs>
          <w:tab w:val="clear" w:pos="864"/>
          <w:tab w:val="left" w:pos="360"/>
        </w:tabs>
        <w:ind w:hanging="1404"/>
        <w:rPr>
          <w:rFonts w:hint="eastAsia"/>
        </w:rPr>
      </w:pPr>
      <w:r w:rsidRPr="0098018F">
        <w:rPr>
          <w:rFonts w:hint="eastAsia"/>
        </w:rPr>
        <w:t>功能</w:t>
      </w:r>
    </w:p>
    <w:p w:rsidR="005237A4" w:rsidRDefault="005237A4" w:rsidP="005237A4">
      <w:pPr>
        <w:rPr>
          <w:rFonts w:hint="eastAsia"/>
        </w:rPr>
      </w:pPr>
      <w:r>
        <w:rPr>
          <w:rFonts w:hint="eastAsia"/>
        </w:rPr>
        <w:t>操作员把excel中新卡与旧卡对应信息导入或更新，删除新旧卡对应信息。</w:t>
      </w:r>
    </w:p>
    <w:p w:rsidR="005237A4" w:rsidRDefault="005237A4" w:rsidP="005237A4">
      <w:pPr>
        <w:pStyle w:val="4"/>
        <w:tabs>
          <w:tab w:val="clear" w:pos="864"/>
          <w:tab w:val="left" w:pos="360"/>
        </w:tabs>
        <w:ind w:hanging="1404"/>
        <w:rPr>
          <w:rFonts w:hint="eastAsia"/>
        </w:rPr>
      </w:pPr>
      <w:r>
        <w:rPr>
          <w:rFonts w:hint="eastAsia"/>
        </w:rPr>
        <w:t>输入</w:t>
      </w: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276"/>
        <w:gridCol w:w="1701"/>
        <w:gridCol w:w="1134"/>
        <w:gridCol w:w="2448"/>
      </w:tblGrid>
      <w:tr w:rsidR="005237A4" w:rsidTr="00904C6A">
        <w:trPr>
          <w:cantSplit/>
          <w:trHeight w:val="483"/>
        </w:trPr>
        <w:tc>
          <w:tcPr>
            <w:tcW w:w="1526" w:type="dxa"/>
            <w:tcBorders>
              <w:bottom w:val="single" w:sz="4" w:space="0" w:color="auto"/>
            </w:tcBorders>
            <w:shd w:val="clear" w:color="auto" w:fill="B3B3B3"/>
          </w:tcPr>
          <w:p w:rsidR="005237A4" w:rsidRDefault="005237A4" w:rsidP="00904C6A">
            <w:pPr>
              <w:jc w:val="center"/>
              <w:rPr>
                <w:rFonts w:hint="eastAsia"/>
                <w:b/>
              </w:rPr>
            </w:pPr>
            <w:r>
              <w:rPr>
                <w:rFonts w:hint="eastAsia"/>
                <w:b/>
              </w:rPr>
              <w:t>输入项</w:t>
            </w:r>
          </w:p>
        </w:tc>
        <w:tc>
          <w:tcPr>
            <w:tcW w:w="1276" w:type="dxa"/>
            <w:tcBorders>
              <w:bottom w:val="single" w:sz="4" w:space="0" w:color="auto"/>
            </w:tcBorders>
            <w:shd w:val="clear" w:color="auto" w:fill="B3B3B3"/>
          </w:tcPr>
          <w:p w:rsidR="005237A4" w:rsidRDefault="005237A4" w:rsidP="00904C6A">
            <w:pPr>
              <w:tabs>
                <w:tab w:val="left" w:pos="787"/>
              </w:tabs>
              <w:rPr>
                <w:rFonts w:hint="eastAsia"/>
                <w:b/>
              </w:rPr>
            </w:pPr>
            <w:r>
              <w:rPr>
                <w:rFonts w:hint="eastAsia"/>
                <w:b/>
              </w:rPr>
              <w:t>最大长度</w:t>
            </w:r>
          </w:p>
        </w:tc>
        <w:tc>
          <w:tcPr>
            <w:tcW w:w="1701" w:type="dxa"/>
            <w:tcBorders>
              <w:bottom w:val="single" w:sz="4" w:space="0" w:color="auto"/>
            </w:tcBorders>
            <w:shd w:val="clear" w:color="auto" w:fill="B3B3B3"/>
          </w:tcPr>
          <w:p w:rsidR="005237A4" w:rsidRDefault="005237A4" w:rsidP="00904C6A">
            <w:pPr>
              <w:tabs>
                <w:tab w:val="left" w:pos="787"/>
              </w:tabs>
              <w:rPr>
                <w:rFonts w:hint="eastAsia"/>
                <w:b/>
              </w:rPr>
            </w:pPr>
            <w:r>
              <w:rPr>
                <w:rFonts w:hint="eastAsia"/>
                <w:b/>
              </w:rPr>
              <w:t>cpack域</w:t>
            </w:r>
          </w:p>
        </w:tc>
        <w:tc>
          <w:tcPr>
            <w:tcW w:w="1134" w:type="dxa"/>
            <w:tcBorders>
              <w:bottom w:val="single" w:sz="4" w:space="0" w:color="auto"/>
            </w:tcBorders>
            <w:shd w:val="clear" w:color="auto" w:fill="B3B3B3"/>
          </w:tcPr>
          <w:p w:rsidR="005237A4" w:rsidRDefault="005237A4" w:rsidP="00904C6A">
            <w:pPr>
              <w:tabs>
                <w:tab w:val="left" w:pos="787"/>
              </w:tabs>
              <w:rPr>
                <w:b/>
              </w:rPr>
            </w:pPr>
            <w:r>
              <w:rPr>
                <w:rFonts w:hint="eastAsia"/>
                <w:b/>
              </w:rPr>
              <w:t>是否必须</w:t>
            </w:r>
          </w:p>
        </w:tc>
        <w:tc>
          <w:tcPr>
            <w:tcW w:w="2448" w:type="dxa"/>
            <w:tcBorders>
              <w:bottom w:val="single" w:sz="4" w:space="0" w:color="auto"/>
            </w:tcBorders>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站点号</w:t>
            </w:r>
          </w:p>
        </w:tc>
        <w:tc>
          <w:tcPr>
            <w:tcW w:w="1276" w:type="dxa"/>
            <w:shd w:val="clear" w:color="auto" w:fill="FFFFFF"/>
          </w:tcPr>
          <w:p w:rsidR="005237A4" w:rsidRDefault="005237A4" w:rsidP="00904C6A">
            <w:pPr>
              <w:tabs>
                <w:tab w:val="left" w:pos="787"/>
              </w:tabs>
              <w:rPr>
                <w:rFonts w:hint="eastAsia"/>
              </w:rPr>
            </w:pPr>
          </w:p>
        </w:tc>
        <w:tc>
          <w:tcPr>
            <w:tcW w:w="1701" w:type="dxa"/>
            <w:shd w:val="clear" w:color="auto" w:fill="FFFFFF"/>
          </w:tcPr>
          <w:p w:rsidR="005237A4" w:rsidRDefault="005237A4" w:rsidP="00904C6A">
            <w:pPr>
              <w:tabs>
                <w:tab w:val="center" w:pos="1199"/>
              </w:tabs>
            </w:pPr>
            <w:r>
              <w:t>lcert_code</w:t>
            </w:r>
          </w:p>
        </w:tc>
        <w:tc>
          <w:tcPr>
            <w:tcW w:w="1134" w:type="dxa"/>
            <w:shd w:val="clear" w:color="auto" w:fill="FFFFFF"/>
          </w:tcPr>
          <w:p w:rsidR="005237A4" w:rsidRDefault="005237A4" w:rsidP="00904C6A">
            <w:pPr>
              <w:tabs>
                <w:tab w:val="left" w:pos="787"/>
              </w:tabs>
              <w:rPr>
                <w:rFonts w:hint="eastAsia"/>
                <w:b/>
              </w:rPr>
            </w:pPr>
            <w:r>
              <w:rPr>
                <w:rFonts w:hint="eastAsia"/>
                <w:b/>
              </w:rPr>
              <w:t>Y</w:t>
            </w:r>
          </w:p>
        </w:tc>
        <w:tc>
          <w:tcPr>
            <w:tcW w:w="2448" w:type="dxa"/>
            <w:shd w:val="clear" w:color="auto" w:fill="FFFFFF"/>
          </w:tcPr>
          <w:p w:rsidR="005237A4" w:rsidRDefault="005237A4" w:rsidP="00904C6A">
            <w:pPr>
              <w:tabs>
                <w:tab w:val="left" w:pos="787"/>
              </w:tabs>
              <w:rPr>
                <w:b/>
              </w:rPr>
            </w:pP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操作标志</w:t>
            </w:r>
          </w:p>
        </w:tc>
        <w:tc>
          <w:tcPr>
            <w:tcW w:w="1276" w:type="dxa"/>
            <w:shd w:val="clear" w:color="auto" w:fill="FFFFFF"/>
          </w:tcPr>
          <w:p w:rsidR="005237A4" w:rsidRDefault="005237A4" w:rsidP="00904C6A">
            <w:pPr>
              <w:rPr>
                <w:rFonts w:hint="eastAsia"/>
              </w:rPr>
            </w:pPr>
          </w:p>
        </w:tc>
        <w:tc>
          <w:tcPr>
            <w:tcW w:w="1701" w:type="dxa"/>
            <w:shd w:val="clear" w:color="auto" w:fill="FFFFFF"/>
          </w:tcPr>
          <w:p w:rsidR="005237A4" w:rsidRDefault="005237A4" w:rsidP="00904C6A">
            <w:r>
              <w:rPr>
                <w:rFonts w:hint="eastAsia"/>
              </w:rPr>
              <w:t>sstatus0</w:t>
            </w:r>
          </w:p>
        </w:tc>
        <w:tc>
          <w:tcPr>
            <w:tcW w:w="1134" w:type="dxa"/>
            <w:shd w:val="clear" w:color="auto" w:fill="FFFFFF"/>
          </w:tcPr>
          <w:p w:rsidR="005237A4" w:rsidRDefault="005237A4" w:rsidP="00904C6A">
            <w:pPr>
              <w:tabs>
                <w:tab w:val="left" w:pos="787"/>
              </w:tabs>
              <w:rPr>
                <w:rFonts w:hint="eastAsia"/>
                <w:b/>
              </w:rPr>
            </w:pPr>
            <w:r>
              <w:rPr>
                <w:rFonts w:hint="eastAsia"/>
                <w:b/>
              </w:rPr>
              <w:t>Y</w:t>
            </w:r>
          </w:p>
        </w:tc>
        <w:tc>
          <w:tcPr>
            <w:tcW w:w="2448" w:type="dxa"/>
            <w:shd w:val="clear" w:color="auto" w:fill="FFFFFF"/>
          </w:tcPr>
          <w:p w:rsidR="005237A4" w:rsidRDefault="005237A4" w:rsidP="00904C6A">
            <w:pPr>
              <w:tabs>
                <w:tab w:val="left" w:pos="787"/>
              </w:tabs>
              <w:rPr>
                <w:b/>
              </w:rPr>
            </w:pPr>
            <w:r>
              <w:rPr>
                <w:rFonts w:hint="eastAsia"/>
                <w:b/>
              </w:rPr>
              <w:t>固定</w:t>
            </w:r>
            <w:r>
              <w:rPr>
                <w:b/>
              </w:rPr>
              <w:t>’</w:t>
            </w:r>
            <w:r>
              <w:rPr>
                <w:rFonts w:hint="eastAsia"/>
                <w:b/>
              </w:rPr>
              <w:t>D</w:t>
            </w:r>
            <w:r>
              <w:rPr>
                <w:b/>
              </w:rPr>
              <w:t>’</w:t>
            </w: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学工号</w:t>
            </w:r>
          </w:p>
        </w:tc>
        <w:tc>
          <w:tcPr>
            <w:tcW w:w="1276" w:type="dxa"/>
            <w:shd w:val="clear" w:color="auto" w:fill="FFFFFF"/>
          </w:tcPr>
          <w:p w:rsidR="005237A4" w:rsidRDefault="005237A4" w:rsidP="00904C6A">
            <w:pPr>
              <w:rPr>
                <w:rFonts w:hint="eastAsia"/>
              </w:rPr>
            </w:pPr>
          </w:p>
        </w:tc>
        <w:tc>
          <w:tcPr>
            <w:tcW w:w="1701" w:type="dxa"/>
            <w:shd w:val="clear" w:color="auto" w:fill="FFFFFF"/>
          </w:tcPr>
          <w:p w:rsidR="005237A4" w:rsidRDefault="005237A4" w:rsidP="00904C6A">
            <w:pPr>
              <w:rPr>
                <w:rFonts w:hint="eastAsia"/>
              </w:rPr>
            </w:pPr>
            <w:r>
              <w:rPr>
                <w:rFonts w:hint="eastAsia"/>
              </w:rPr>
              <w:t>spager</w:t>
            </w:r>
          </w:p>
        </w:tc>
        <w:tc>
          <w:tcPr>
            <w:tcW w:w="1134" w:type="dxa"/>
            <w:shd w:val="clear" w:color="auto" w:fill="FFFFFF"/>
          </w:tcPr>
          <w:p w:rsidR="005237A4" w:rsidRDefault="005237A4" w:rsidP="00904C6A">
            <w:pPr>
              <w:tabs>
                <w:tab w:val="left" w:pos="787"/>
              </w:tabs>
              <w:rPr>
                <w:rFonts w:hint="eastAsia"/>
                <w:b/>
              </w:rPr>
            </w:pPr>
          </w:p>
        </w:tc>
        <w:tc>
          <w:tcPr>
            <w:tcW w:w="2448" w:type="dxa"/>
            <w:shd w:val="clear" w:color="auto" w:fill="FFFFFF"/>
          </w:tcPr>
          <w:p w:rsidR="005237A4" w:rsidRDefault="005237A4" w:rsidP="00904C6A">
            <w:pPr>
              <w:tabs>
                <w:tab w:val="left" w:pos="787"/>
              </w:tabs>
              <w:rPr>
                <w:b/>
              </w:rPr>
            </w:pP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新卡显示号</w:t>
            </w:r>
          </w:p>
        </w:tc>
        <w:tc>
          <w:tcPr>
            <w:tcW w:w="1276" w:type="dxa"/>
            <w:shd w:val="clear" w:color="auto" w:fill="FFFFFF"/>
          </w:tcPr>
          <w:p w:rsidR="005237A4" w:rsidRDefault="005237A4" w:rsidP="00904C6A">
            <w:pPr>
              <w:rPr>
                <w:rFonts w:hint="eastAsia"/>
              </w:rPr>
            </w:pPr>
          </w:p>
        </w:tc>
        <w:tc>
          <w:tcPr>
            <w:tcW w:w="1701" w:type="dxa"/>
            <w:shd w:val="clear" w:color="auto" w:fill="FFFFFF"/>
          </w:tcPr>
          <w:p w:rsidR="005237A4" w:rsidRDefault="005237A4" w:rsidP="00904C6A">
            <w:pPr>
              <w:rPr>
                <w:rFonts w:hint="eastAsia"/>
              </w:rPr>
            </w:pPr>
            <w:r>
              <w:t>sorder0</w:t>
            </w:r>
          </w:p>
        </w:tc>
        <w:tc>
          <w:tcPr>
            <w:tcW w:w="1134" w:type="dxa"/>
            <w:shd w:val="clear" w:color="auto" w:fill="FFFFFF"/>
          </w:tcPr>
          <w:p w:rsidR="005237A4" w:rsidRDefault="005237A4" w:rsidP="00904C6A">
            <w:pPr>
              <w:tabs>
                <w:tab w:val="left" w:pos="787"/>
              </w:tabs>
              <w:rPr>
                <w:rFonts w:hint="eastAsia"/>
                <w:b/>
              </w:rPr>
            </w:pPr>
          </w:p>
        </w:tc>
        <w:tc>
          <w:tcPr>
            <w:tcW w:w="2448" w:type="dxa"/>
            <w:shd w:val="clear" w:color="auto" w:fill="FFFFFF"/>
          </w:tcPr>
          <w:p w:rsidR="005237A4" w:rsidRDefault="005237A4" w:rsidP="00904C6A">
            <w:pPr>
              <w:tabs>
                <w:tab w:val="left" w:pos="787"/>
              </w:tabs>
              <w:rPr>
                <w:b/>
              </w:rPr>
            </w:pPr>
          </w:p>
        </w:tc>
      </w:tr>
      <w:tr w:rsidR="005237A4" w:rsidTr="00904C6A">
        <w:trPr>
          <w:cantSplit/>
          <w:trHeight w:val="330"/>
        </w:trPr>
        <w:tc>
          <w:tcPr>
            <w:tcW w:w="1526" w:type="dxa"/>
            <w:shd w:val="clear" w:color="auto" w:fill="FFFFFF"/>
          </w:tcPr>
          <w:p w:rsidR="005237A4" w:rsidRDefault="005237A4" w:rsidP="00904C6A">
            <w:pPr>
              <w:rPr>
                <w:rFonts w:hint="eastAsia"/>
              </w:rPr>
            </w:pPr>
            <w:r>
              <w:rPr>
                <w:rFonts w:hint="eastAsia"/>
              </w:rPr>
              <w:t>批次号</w:t>
            </w:r>
          </w:p>
        </w:tc>
        <w:tc>
          <w:tcPr>
            <w:tcW w:w="1276" w:type="dxa"/>
            <w:shd w:val="clear" w:color="auto" w:fill="FFFFFF"/>
          </w:tcPr>
          <w:p w:rsidR="005237A4" w:rsidRDefault="005237A4" w:rsidP="00904C6A">
            <w:pPr>
              <w:rPr>
                <w:rFonts w:hint="eastAsia"/>
              </w:rPr>
            </w:pPr>
          </w:p>
        </w:tc>
        <w:tc>
          <w:tcPr>
            <w:tcW w:w="1701" w:type="dxa"/>
            <w:shd w:val="clear" w:color="auto" w:fill="FFFFFF"/>
          </w:tcPr>
          <w:p w:rsidR="005237A4" w:rsidRDefault="005237A4" w:rsidP="00904C6A">
            <w:r>
              <w:t>scust_limit</w:t>
            </w:r>
          </w:p>
        </w:tc>
        <w:tc>
          <w:tcPr>
            <w:tcW w:w="1134" w:type="dxa"/>
            <w:shd w:val="clear" w:color="auto" w:fill="FFFFFF"/>
          </w:tcPr>
          <w:p w:rsidR="005237A4" w:rsidRDefault="005237A4" w:rsidP="00904C6A">
            <w:pPr>
              <w:tabs>
                <w:tab w:val="left" w:pos="787"/>
              </w:tabs>
              <w:rPr>
                <w:rFonts w:hint="eastAsia"/>
                <w:b/>
              </w:rPr>
            </w:pPr>
          </w:p>
        </w:tc>
        <w:tc>
          <w:tcPr>
            <w:tcW w:w="2448" w:type="dxa"/>
            <w:shd w:val="clear" w:color="auto" w:fill="FFFFFF"/>
          </w:tcPr>
          <w:p w:rsidR="005237A4" w:rsidRDefault="005237A4" w:rsidP="00904C6A">
            <w:pPr>
              <w:tabs>
                <w:tab w:val="left" w:pos="787"/>
              </w:tabs>
              <w:rPr>
                <w:b/>
              </w:rPr>
            </w:pPr>
          </w:p>
        </w:tc>
      </w:tr>
    </w:tbl>
    <w:p w:rsidR="005237A4" w:rsidRPr="00FF47B3"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3122"/>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3122" w:type="dxa"/>
            <w:shd w:val="clear" w:color="auto" w:fill="B3B3B3"/>
          </w:tcPr>
          <w:p w:rsidR="005237A4" w:rsidRDefault="005237A4" w:rsidP="00904C6A">
            <w:pPr>
              <w:tabs>
                <w:tab w:val="left" w:pos="787"/>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tabs>
                <w:tab w:val="left" w:pos="787"/>
              </w:tabs>
              <w:rPr>
                <w:rFonts w:hint="eastAsia"/>
              </w:rPr>
            </w:pPr>
          </w:p>
        </w:tc>
        <w:tc>
          <w:tcPr>
            <w:tcW w:w="1818" w:type="dxa"/>
          </w:tcPr>
          <w:p w:rsidR="005237A4" w:rsidRDefault="005237A4" w:rsidP="00904C6A">
            <w:pPr>
              <w:tabs>
                <w:tab w:val="left" w:pos="787"/>
              </w:tabs>
            </w:pPr>
            <w:r>
              <w:t>vsmess</w:t>
            </w:r>
          </w:p>
        </w:tc>
        <w:tc>
          <w:tcPr>
            <w:tcW w:w="3122" w:type="dxa"/>
          </w:tcPr>
          <w:p w:rsidR="005237A4" w:rsidRDefault="005237A4" w:rsidP="00904C6A">
            <w:pPr>
              <w:tabs>
                <w:tab w:val="left" w:pos="787"/>
              </w:tabs>
              <w:rPr>
                <w:b/>
              </w:rPr>
            </w:pPr>
          </w:p>
        </w:tc>
      </w:tr>
    </w:tbl>
    <w:p w:rsidR="005237A4" w:rsidRPr="009A522A"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.4</w:t>
      </w: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r>
              <w:rPr>
                <w:rFonts w:hint="eastAsia"/>
                <w:b/>
              </w:rPr>
              <w:t>导入excel信息</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Pr="009A522A" w:rsidRDefault="005237A4" w:rsidP="00904C6A">
            <w:pPr>
              <w:pStyle w:val="ad"/>
              <w:tabs>
                <w:tab w:val="left" w:pos="2177"/>
              </w:tabs>
              <w:ind w:right="-382"/>
              <w:rPr>
                <w:rFonts w:hint="eastAsia"/>
              </w:rPr>
            </w:pPr>
            <w:r w:rsidRPr="009A522A">
              <w:rPr>
                <w:rFonts w:hint="eastAsia"/>
              </w:rPr>
              <w:t>步骤</w:t>
            </w:r>
          </w:p>
        </w:tc>
        <w:tc>
          <w:tcPr>
            <w:tcW w:w="6970" w:type="dxa"/>
            <w:tcBorders>
              <w:top w:val="single" w:sz="4" w:space="0" w:color="auto"/>
              <w:left w:val="single" w:sz="4" w:space="0" w:color="auto"/>
              <w:bottom w:val="single" w:sz="4" w:space="0" w:color="auto"/>
              <w:right w:val="single" w:sz="4" w:space="0" w:color="auto"/>
            </w:tcBorders>
          </w:tcPr>
          <w:p w:rsidR="005237A4" w:rsidRPr="009A522A" w:rsidRDefault="005237A4" w:rsidP="00904C6A">
            <w:pPr>
              <w:pStyle w:val="ad"/>
              <w:tabs>
                <w:tab w:val="left" w:pos="2177"/>
              </w:tabs>
              <w:ind w:right="-382"/>
              <w:rPr>
                <w:rFonts w:hint="eastAsia"/>
              </w:rPr>
            </w:pPr>
            <w:r>
              <w:rPr>
                <w:rFonts w:hint="eastAsia"/>
              </w:rPr>
              <w:t>删除新旧卡应表对应</w:t>
            </w:r>
            <w:r w:rsidRPr="009A522A">
              <w:rPr>
                <w:rFonts w:hint="eastAsia"/>
              </w:rPr>
              <w:t>信息</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1</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客户提交需要删除的新旧卡对应信息</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2</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后台将需要导出的的已换卡信删除</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3</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r>
              <w:rPr>
                <w:rFonts w:hint="eastAsia"/>
              </w:rPr>
              <w:t>返回删除的结果</w:t>
            </w: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pPr>
              <w:pStyle w:val="ad"/>
              <w:tabs>
                <w:tab w:val="left" w:pos="2177"/>
              </w:tabs>
              <w:ind w:right="-382"/>
              <w:rPr>
                <w:rFonts w:hint="eastAsia"/>
              </w:rPr>
            </w:pPr>
          </w:p>
        </w:tc>
      </w:tr>
    </w:tbl>
    <w:p w:rsidR="005237A4" w:rsidRDefault="005237A4" w:rsidP="005237A4">
      <w:pPr>
        <w:pStyle w:val="4"/>
        <w:numPr>
          <w:ilvl w:val="0"/>
          <w:numId w:val="0"/>
        </w:numPr>
        <w:ind w:leftChars="-225" w:left="-540" w:firstLineChars="49" w:firstLine="118"/>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.5</w:t>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pPr>
              <w:pStyle w:val="ad"/>
              <w:tabs>
                <w:tab w:val="left" w:pos="2177"/>
              </w:tabs>
              <w:ind w:right="-382"/>
            </w:pPr>
            <w:r>
              <w:lastRenderedPageBreak/>
              <w:t>READ</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IN</w:t>
            </w:r>
            <w:r>
              <w:t>SE</w:t>
            </w:r>
            <w:r>
              <w:rPr>
                <w:rFonts w:hint="eastAsia"/>
              </w:rPr>
              <w:t>RT</w:t>
            </w:r>
          </w:p>
        </w:tc>
        <w:tc>
          <w:tcPr>
            <w:tcW w:w="6840" w:type="dxa"/>
          </w:tcPr>
          <w:p w:rsidR="005237A4" w:rsidRDefault="005237A4" w:rsidP="00904C6A">
            <w:pPr>
              <w:pStyle w:val="ad"/>
              <w:tabs>
                <w:tab w:val="left" w:pos="2177"/>
              </w:tabs>
              <w:ind w:right="-382"/>
              <w:rPr>
                <w:rFonts w:hint="eastAsia"/>
              </w:rPr>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UPDATE</w:t>
            </w:r>
          </w:p>
        </w:tc>
        <w:tc>
          <w:tcPr>
            <w:tcW w:w="6840" w:type="dxa"/>
          </w:tcPr>
          <w:p w:rsidR="005237A4" w:rsidRDefault="005237A4" w:rsidP="00904C6A">
            <w:pPr>
              <w:pStyle w:val="ad"/>
              <w:tabs>
                <w:tab w:val="left" w:pos="2177"/>
              </w:tabs>
              <w:ind w:right="-382"/>
            </w:pPr>
          </w:p>
        </w:tc>
      </w:tr>
      <w:tr w:rsidR="005237A4" w:rsidTr="00904C6A">
        <w:trPr>
          <w:cantSplit/>
        </w:trPr>
        <w:tc>
          <w:tcPr>
            <w:tcW w:w="1008" w:type="dxa"/>
          </w:tcPr>
          <w:p w:rsidR="005237A4" w:rsidRDefault="005237A4" w:rsidP="00904C6A">
            <w:pPr>
              <w:pStyle w:val="ad"/>
              <w:tabs>
                <w:tab w:val="left" w:pos="2177"/>
              </w:tabs>
              <w:ind w:right="-382"/>
              <w:rPr>
                <w:rFonts w:hint="eastAsia"/>
              </w:rPr>
            </w:pPr>
            <w:r>
              <w:rPr>
                <w:rFonts w:hint="eastAsia"/>
              </w:rPr>
              <w:t>DELETE</w:t>
            </w:r>
          </w:p>
        </w:tc>
        <w:tc>
          <w:tcPr>
            <w:tcW w:w="6840" w:type="dxa"/>
          </w:tcPr>
          <w:p w:rsidR="005237A4" w:rsidRDefault="005237A4" w:rsidP="00904C6A">
            <w:pPr>
              <w:pStyle w:val="ad"/>
              <w:tabs>
                <w:tab w:val="left" w:pos="2177"/>
              </w:tabs>
              <w:ind w:right="-382"/>
            </w:pPr>
            <w:r>
              <w:rPr>
                <w:rFonts w:hint="eastAsia"/>
              </w:rPr>
              <w:t>新旧卡对应表</w:t>
            </w:r>
            <w:r>
              <w:rPr>
                <w:rFonts w:ascii="Courier New" w:hAnsi="Courier New" w:cs="Courier New"/>
                <w:color w:val="000080"/>
                <w:kern w:val="0"/>
                <w:sz w:val="20"/>
                <w:highlight w:val="white"/>
              </w:rPr>
              <w:t>t_newcardchange</w:t>
            </w:r>
          </w:p>
        </w:tc>
      </w:tr>
    </w:tbl>
    <w:p w:rsidR="005237A4" w:rsidRDefault="005237A4" w:rsidP="005237A4">
      <w:pPr>
        <w:pStyle w:val="4"/>
        <w:numPr>
          <w:ilvl w:val="0"/>
          <w:numId w:val="0"/>
        </w:numPr>
        <w:ind w:left="-54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3.1.6</w:t>
        </w:r>
      </w:smartTag>
      <w:r>
        <w:rPr>
          <w:rFonts w:hint="eastAsia"/>
        </w:rPr>
        <w:t>.6</w:t>
      </w:r>
      <w:r>
        <w:rPr>
          <w:rFonts w:hint="eastAsia"/>
        </w:rPr>
        <w:t>限制条件</w:t>
      </w:r>
    </w:p>
    <w:p w:rsidR="005237A4" w:rsidRPr="00940695" w:rsidRDefault="005237A4" w:rsidP="005237A4">
      <w:pPr>
        <w:pStyle w:val="2"/>
        <w:ind w:left="480" w:firstLine="480"/>
        <w:rPr>
          <w:rFonts w:hint="eastAsia"/>
        </w:rPr>
      </w:pPr>
    </w:p>
    <w:p w:rsidR="005237A4" w:rsidRDefault="005237A4" w:rsidP="005237A4">
      <w:pPr>
        <w:pStyle w:val="3"/>
        <w:tabs>
          <w:tab w:val="left" w:pos="180"/>
        </w:tabs>
        <w:ind w:hanging="1260"/>
      </w:pPr>
      <w:bookmarkStart w:id="118" w:name="_Toc337551612"/>
      <w:r>
        <w:rPr>
          <w:rFonts w:hint="eastAsia"/>
        </w:rPr>
        <w:t>新生换卡保存信息（</w:t>
      </w:r>
      <w:r>
        <w:rPr>
          <w:rFonts w:hint="eastAsia"/>
        </w:rPr>
        <w:t>846327</w:t>
      </w:r>
      <w:r>
        <w:rPr>
          <w:rFonts w:hint="eastAsia"/>
        </w:rPr>
        <w:t>）</w:t>
      </w:r>
      <w:bookmarkEnd w:id="118"/>
      <w:r>
        <w:t xml:space="preserve"> </w:t>
      </w:r>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可以通过本功能进行换卡。</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896"/>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站点号</w:t>
            </w:r>
          </w:p>
        </w:tc>
        <w:tc>
          <w:tcPr>
            <w:tcW w:w="1341"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t>操作员</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操作类型</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w:t>
            </w:r>
            <w:r>
              <w:rPr>
                <w:rFonts w:hint="eastAsia"/>
              </w:rPr>
              <w:t>status0</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r>
              <w:rPr>
                <w:rFonts w:hint="eastAsia"/>
              </w:rPr>
              <w:t>S-保存流水和旧卡信息</w:t>
            </w:r>
          </w:p>
          <w:p w:rsidR="005237A4" w:rsidRDefault="005237A4" w:rsidP="00904C6A">
            <w:pPr>
              <w:pStyle w:val="2"/>
              <w:ind w:leftChars="0" w:left="0" w:firstLineChars="0" w:firstLine="0"/>
              <w:rPr>
                <w:rFonts w:hint="eastAsia"/>
              </w:rPr>
            </w:pPr>
            <w:r>
              <w:rPr>
                <w:rFonts w:hint="eastAsia"/>
              </w:rPr>
              <w:t>C-换卡</w:t>
            </w:r>
          </w:p>
          <w:p w:rsidR="005237A4" w:rsidRDefault="005237A4" w:rsidP="00904C6A">
            <w:pPr>
              <w:pStyle w:val="2"/>
              <w:ind w:leftChars="0" w:left="0" w:firstLineChars="0" w:firstLine="0"/>
              <w:rPr>
                <w:rFonts w:hint="eastAsia"/>
              </w:rPr>
            </w:pPr>
            <w:r>
              <w:rPr>
                <w:rFonts w:hint="eastAsia"/>
              </w:rPr>
              <w:t xml:space="preserve">D-冲正 </w:t>
            </w:r>
          </w:p>
          <w:p w:rsidR="005237A4" w:rsidRDefault="005237A4" w:rsidP="00904C6A">
            <w:pPr>
              <w:pStyle w:val="2"/>
              <w:ind w:leftChars="0" w:left="0" w:firstLineChars="0" w:firstLine="0"/>
              <w:rPr>
                <w:rFonts w:hint="eastAsia"/>
              </w:rPr>
            </w:pPr>
          </w:p>
        </w:tc>
      </w:tr>
      <w:tr w:rsidR="005237A4" w:rsidTr="00904C6A">
        <w:trPr>
          <w:cantSplit/>
        </w:trPr>
        <w:tc>
          <w:tcPr>
            <w:tcW w:w="1524" w:type="dxa"/>
          </w:tcPr>
          <w:p w:rsidR="005237A4" w:rsidRDefault="005237A4" w:rsidP="00904C6A">
            <w:pPr>
              <w:rPr>
                <w:rFonts w:hint="eastAsia"/>
              </w:rPr>
            </w:pPr>
            <w:r>
              <w:rPr>
                <w:rFonts w:hint="eastAsia"/>
              </w:rPr>
              <w:t>原卡物理ID</w:t>
            </w:r>
          </w:p>
        </w:tc>
        <w:tc>
          <w:tcPr>
            <w:tcW w:w="1341" w:type="dxa"/>
          </w:tcPr>
          <w:p w:rsidR="005237A4" w:rsidRDefault="005237A4" w:rsidP="00904C6A">
            <w:pPr>
              <w:rPr>
                <w:rFonts w:hint="eastAsia"/>
              </w:rPr>
            </w:pPr>
          </w:p>
        </w:tc>
        <w:tc>
          <w:tcPr>
            <w:tcW w:w="1896" w:type="dxa"/>
          </w:tcPr>
          <w:p w:rsidR="005237A4" w:rsidRDefault="005237A4" w:rsidP="00904C6A">
            <w:r>
              <w:t>scust_no</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原卡卡号</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vol0</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原卡交易次数</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vol6</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原卡余额</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vol7</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b/>
                <w:color w:val="FF0000"/>
              </w:rPr>
            </w:pPr>
            <w:r>
              <w:rPr>
                <w:rFonts w:hint="eastAsia"/>
                <w:b/>
                <w:color w:val="FF0000"/>
              </w:rPr>
              <w:t>原卡补助批次号</w:t>
            </w:r>
          </w:p>
        </w:tc>
        <w:tc>
          <w:tcPr>
            <w:tcW w:w="1341" w:type="dxa"/>
          </w:tcPr>
          <w:p w:rsidR="005237A4" w:rsidRDefault="005237A4" w:rsidP="00904C6A">
            <w:pPr>
              <w:rPr>
                <w:rFonts w:hint="eastAsia"/>
                <w:b/>
                <w:color w:val="FF0000"/>
              </w:rPr>
            </w:pPr>
          </w:p>
        </w:tc>
        <w:tc>
          <w:tcPr>
            <w:tcW w:w="1896" w:type="dxa"/>
          </w:tcPr>
          <w:p w:rsidR="005237A4" w:rsidRDefault="005237A4" w:rsidP="00904C6A">
            <w:pPr>
              <w:rPr>
                <w:rFonts w:hint="eastAsia"/>
                <w:b/>
                <w:color w:val="FF0000"/>
              </w:rPr>
            </w:pPr>
            <w:r>
              <w:rPr>
                <w:b/>
                <w:color w:val="FF0000"/>
              </w:rPr>
              <w:t>L</w:t>
            </w:r>
            <w:r>
              <w:rPr>
                <w:rFonts w:hint="eastAsia"/>
                <w:b/>
                <w:color w:val="FF0000"/>
              </w:rPr>
              <w:t>vol4</w:t>
            </w:r>
          </w:p>
        </w:tc>
        <w:tc>
          <w:tcPr>
            <w:tcW w:w="1480" w:type="dxa"/>
          </w:tcPr>
          <w:p w:rsidR="005237A4" w:rsidRDefault="005237A4" w:rsidP="00904C6A">
            <w:pPr>
              <w:rPr>
                <w:rFonts w:hint="eastAsia"/>
                <w:b/>
                <w:color w:val="FF0000"/>
              </w:rPr>
            </w:pPr>
          </w:p>
        </w:tc>
        <w:tc>
          <w:tcPr>
            <w:tcW w:w="1489" w:type="dxa"/>
          </w:tcPr>
          <w:p w:rsidR="005237A4" w:rsidRDefault="005237A4" w:rsidP="00904C6A">
            <w:pPr>
              <w:rPr>
                <w:rFonts w:hint="eastAsia"/>
                <w:b/>
                <w:color w:val="FF0000"/>
              </w:rPr>
            </w:pPr>
          </w:p>
        </w:tc>
      </w:tr>
      <w:tr w:rsidR="005237A4" w:rsidTr="00904C6A">
        <w:trPr>
          <w:cantSplit/>
        </w:trPr>
        <w:tc>
          <w:tcPr>
            <w:tcW w:w="1524" w:type="dxa"/>
          </w:tcPr>
          <w:p w:rsidR="005237A4" w:rsidRDefault="005237A4" w:rsidP="00904C6A">
            <w:pPr>
              <w:rPr>
                <w:rFonts w:hint="eastAsia"/>
              </w:rPr>
            </w:pPr>
            <w:r>
              <w:rPr>
                <w:rFonts w:hint="eastAsia"/>
              </w:rPr>
              <w:t>卡到期日期</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rPr>
                <w:rFonts w:hint="eastAsia"/>
              </w:rPr>
              <w:t>sdate0</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新卡物理ID</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w:t>
            </w:r>
            <w:r>
              <w:rPr>
                <w:rFonts w:hint="eastAsia"/>
              </w:rPr>
              <w:t>cust_no2</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新卡显示卡号</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rPr>
                <w:rFonts w:hint="eastAsia"/>
              </w:rPr>
              <w:t>sorder0</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1910"/>
        <w:gridCol w:w="1910"/>
        <w:gridCol w:w="1309"/>
        <w:gridCol w:w="1314"/>
      </w:tblGrid>
      <w:tr w:rsidR="005237A4" w:rsidTr="00904C6A">
        <w:trPr>
          <w:cantSplit/>
        </w:trPr>
        <w:tc>
          <w:tcPr>
            <w:tcW w:w="1347" w:type="dxa"/>
            <w:shd w:val="clear" w:color="auto" w:fill="B3B3B3"/>
          </w:tcPr>
          <w:p w:rsidR="005237A4" w:rsidRDefault="005237A4" w:rsidP="00904C6A">
            <w:pPr>
              <w:jc w:val="center"/>
              <w:rPr>
                <w:rFonts w:hint="eastAsia"/>
                <w:b/>
              </w:rPr>
            </w:pPr>
            <w:r>
              <w:rPr>
                <w:rFonts w:hint="eastAsia"/>
                <w:b/>
              </w:rPr>
              <w:t>输出项</w:t>
            </w:r>
          </w:p>
        </w:tc>
        <w:tc>
          <w:tcPr>
            <w:tcW w:w="1910" w:type="dxa"/>
            <w:shd w:val="clear" w:color="auto" w:fill="B3B3B3"/>
          </w:tcPr>
          <w:p w:rsidR="005237A4" w:rsidRDefault="005237A4" w:rsidP="00904C6A">
            <w:pPr>
              <w:tabs>
                <w:tab w:val="left" w:pos="787"/>
              </w:tabs>
              <w:rPr>
                <w:rFonts w:hint="eastAsia"/>
                <w:b/>
              </w:rPr>
            </w:pPr>
            <w:r>
              <w:rPr>
                <w:rFonts w:hint="eastAsia"/>
                <w:b/>
              </w:rPr>
              <w:t>cpack域</w:t>
            </w:r>
          </w:p>
        </w:tc>
        <w:tc>
          <w:tcPr>
            <w:tcW w:w="1910" w:type="dxa"/>
            <w:shd w:val="clear" w:color="auto" w:fill="B3B3B3"/>
          </w:tcPr>
          <w:p w:rsidR="005237A4" w:rsidRDefault="005237A4" w:rsidP="00904C6A">
            <w:pPr>
              <w:tabs>
                <w:tab w:val="left" w:pos="787"/>
              </w:tabs>
              <w:rPr>
                <w:rFonts w:hint="eastAsia"/>
                <w:b/>
              </w:rPr>
            </w:pPr>
            <w:r>
              <w:rPr>
                <w:rFonts w:hint="eastAsia"/>
                <w:b/>
              </w:rPr>
              <w:t>最大长度</w:t>
            </w:r>
          </w:p>
        </w:tc>
        <w:tc>
          <w:tcPr>
            <w:tcW w:w="1309" w:type="dxa"/>
            <w:shd w:val="clear" w:color="auto" w:fill="B3B3B3"/>
          </w:tcPr>
          <w:p w:rsidR="005237A4" w:rsidRDefault="005237A4" w:rsidP="00904C6A">
            <w:pPr>
              <w:tabs>
                <w:tab w:val="left" w:pos="787"/>
              </w:tabs>
              <w:rPr>
                <w:b/>
              </w:rPr>
            </w:pPr>
            <w:r>
              <w:rPr>
                <w:rFonts w:hint="eastAsia"/>
                <w:b/>
              </w:rPr>
              <w:t>是否必需</w:t>
            </w:r>
          </w:p>
        </w:tc>
        <w:tc>
          <w:tcPr>
            <w:tcW w:w="1314"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47" w:type="dxa"/>
          </w:tcPr>
          <w:p w:rsidR="005237A4" w:rsidRDefault="005237A4" w:rsidP="00904C6A">
            <w:pPr>
              <w:rPr>
                <w:rFonts w:hint="eastAsia"/>
                <w:b/>
              </w:rPr>
            </w:pPr>
            <w:r>
              <w:rPr>
                <w:rFonts w:hint="eastAsia"/>
                <w:b/>
              </w:rPr>
              <w:t>流水号</w:t>
            </w:r>
          </w:p>
        </w:tc>
        <w:tc>
          <w:tcPr>
            <w:tcW w:w="1910" w:type="dxa"/>
          </w:tcPr>
          <w:p w:rsidR="005237A4" w:rsidRDefault="005237A4" w:rsidP="00904C6A">
            <w:pPr>
              <w:rPr>
                <w:rFonts w:hint="eastAsia"/>
                <w:b/>
              </w:rPr>
            </w:pPr>
            <w:r>
              <w:rPr>
                <w:rFonts w:hint="eastAsia"/>
                <w:b/>
              </w:rPr>
              <w:t>lserial1</w:t>
            </w:r>
          </w:p>
        </w:tc>
        <w:tc>
          <w:tcPr>
            <w:tcW w:w="1910" w:type="dxa"/>
          </w:tcPr>
          <w:p w:rsidR="005237A4" w:rsidRDefault="005237A4" w:rsidP="00904C6A">
            <w:pPr>
              <w:rPr>
                <w:rFonts w:hint="eastAsia"/>
                <w:b/>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b/>
              </w:rPr>
            </w:pPr>
            <w:r>
              <w:rPr>
                <w:rFonts w:hint="eastAsia"/>
                <w:b/>
              </w:rPr>
              <w:t>终点编号</w:t>
            </w:r>
          </w:p>
        </w:tc>
        <w:tc>
          <w:tcPr>
            <w:tcW w:w="1910" w:type="dxa"/>
          </w:tcPr>
          <w:p w:rsidR="005237A4" w:rsidRDefault="005237A4" w:rsidP="00904C6A">
            <w:pPr>
              <w:rPr>
                <w:b/>
              </w:rPr>
            </w:pPr>
            <w:r>
              <w:rPr>
                <w:b/>
              </w:rPr>
              <w:t>lwithdraw_flag</w:t>
            </w:r>
          </w:p>
        </w:tc>
        <w:tc>
          <w:tcPr>
            <w:tcW w:w="1910" w:type="dxa"/>
          </w:tcPr>
          <w:p w:rsidR="005237A4" w:rsidRDefault="005237A4" w:rsidP="00904C6A">
            <w:pPr>
              <w:jc w:val="center"/>
              <w:rPr>
                <w:b/>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b/>
              </w:rPr>
            </w:pPr>
            <w:r>
              <w:rPr>
                <w:rFonts w:hint="eastAsia"/>
                <w:b/>
              </w:rPr>
              <w:t>业务日期</w:t>
            </w:r>
          </w:p>
        </w:tc>
        <w:tc>
          <w:tcPr>
            <w:tcW w:w="1910" w:type="dxa"/>
          </w:tcPr>
          <w:p w:rsidR="005237A4" w:rsidRDefault="005237A4" w:rsidP="00904C6A">
            <w:pPr>
              <w:rPr>
                <w:rFonts w:hint="eastAsia"/>
                <w:b/>
              </w:rPr>
            </w:pPr>
            <w:r>
              <w:rPr>
                <w:rFonts w:hint="eastAsia"/>
                <w:b/>
              </w:rPr>
              <w:t>sdate3</w:t>
            </w:r>
          </w:p>
        </w:tc>
        <w:tc>
          <w:tcPr>
            <w:tcW w:w="1910" w:type="dxa"/>
          </w:tcPr>
          <w:p w:rsidR="005237A4" w:rsidRDefault="005237A4" w:rsidP="00904C6A">
            <w:pPr>
              <w:rPr>
                <w:rFonts w:hint="eastAsia"/>
                <w:b/>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返回信息</w:t>
            </w:r>
          </w:p>
        </w:tc>
        <w:tc>
          <w:tcPr>
            <w:tcW w:w="1910" w:type="dxa"/>
          </w:tcPr>
          <w:p w:rsidR="005237A4" w:rsidRDefault="005237A4" w:rsidP="00904C6A">
            <w:pPr>
              <w:rPr>
                <w:rFonts w:hint="eastAsia"/>
              </w:rPr>
            </w:pPr>
            <w:r>
              <w:t>vsmess</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卡号</w:t>
            </w:r>
          </w:p>
        </w:tc>
        <w:tc>
          <w:tcPr>
            <w:tcW w:w="1910" w:type="dxa"/>
          </w:tcPr>
          <w:p w:rsidR="005237A4" w:rsidRDefault="005237A4" w:rsidP="00904C6A">
            <w:r>
              <w:t>lvol0</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Height w:val="232"/>
        </w:trPr>
        <w:tc>
          <w:tcPr>
            <w:tcW w:w="1347" w:type="dxa"/>
            <w:tcBorders>
              <w:bottom w:val="single" w:sz="4" w:space="0" w:color="auto"/>
            </w:tcBorders>
          </w:tcPr>
          <w:p w:rsidR="005237A4" w:rsidRDefault="005237A4" w:rsidP="00904C6A">
            <w:pPr>
              <w:rPr>
                <w:rFonts w:hint="eastAsia"/>
              </w:rPr>
            </w:pPr>
            <w:r>
              <w:rPr>
                <w:rFonts w:hint="eastAsia"/>
              </w:rPr>
              <w:t>显示卡号</w:t>
            </w:r>
          </w:p>
        </w:tc>
        <w:tc>
          <w:tcPr>
            <w:tcW w:w="1910" w:type="dxa"/>
            <w:tcBorders>
              <w:bottom w:val="single" w:sz="4" w:space="0" w:color="auto"/>
            </w:tcBorders>
          </w:tcPr>
          <w:p w:rsidR="005237A4" w:rsidRDefault="005237A4" w:rsidP="00904C6A">
            <w:r>
              <w:t>sorder0</w:t>
            </w:r>
          </w:p>
        </w:tc>
        <w:tc>
          <w:tcPr>
            <w:tcW w:w="1910" w:type="dxa"/>
            <w:tcBorders>
              <w:bottom w:val="single" w:sz="4" w:space="0" w:color="auto"/>
            </w:tcBorders>
          </w:tcPr>
          <w:p w:rsidR="005237A4" w:rsidRDefault="005237A4" w:rsidP="00904C6A">
            <w:pPr>
              <w:rPr>
                <w:rFonts w:hint="eastAsia"/>
              </w:rPr>
            </w:pPr>
          </w:p>
        </w:tc>
        <w:tc>
          <w:tcPr>
            <w:tcW w:w="1309" w:type="dxa"/>
            <w:tcBorders>
              <w:bottom w:val="single" w:sz="4" w:space="0" w:color="auto"/>
            </w:tcBorders>
          </w:tcPr>
          <w:p w:rsidR="005237A4" w:rsidRDefault="005237A4" w:rsidP="00904C6A">
            <w:pPr>
              <w:rPr>
                <w:rFonts w:hint="eastAsia"/>
              </w:rPr>
            </w:pPr>
          </w:p>
        </w:tc>
        <w:tc>
          <w:tcPr>
            <w:tcW w:w="1314" w:type="dxa"/>
            <w:tcBorders>
              <w:bottom w:val="single" w:sz="4" w:space="0" w:color="auto"/>
            </w:tcBorders>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客户号</w:t>
            </w:r>
          </w:p>
        </w:tc>
        <w:tc>
          <w:tcPr>
            <w:tcW w:w="1910" w:type="dxa"/>
          </w:tcPr>
          <w:p w:rsidR="005237A4" w:rsidRDefault="005237A4" w:rsidP="00904C6A">
            <w:pPr>
              <w:rPr>
                <w:rFonts w:hint="eastAsia"/>
              </w:rPr>
            </w:pPr>
            <w:r>
              <w:t>L</w:t>
            </w:r>
            <w:r>
              <w:rPr>
                <w:rFonts w:hint="eastAsia"/>
              </w:rPr>
              <w:t>vol1</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客户类别</w:t>
            </w:r>
          </w:p>
        </w:tc>
        <w:tc>
          <w:tcPr>
            <w:tcW w:w="1910" w:type="dxa"/>
          </w:tcPr>
          <w:p w:rsidR="005237A4" w:rsidRDefault="005237A4" w:rsidP="00904C6A">
            <w:pPr>
              <w:rPr>
                <w:rFonts w:hint="eastAsia"/>
              </w:rPr>
            </w:pPr>
            <w:r>
              <w:t>lsafe_level2</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收费类别</w:t>
            </w:r>
          </w:p>
        </w:tc>
        <w:tc>
          <w:tcPr>
            <w:tcW w:w="1910" w:type="dxa"/>
          </w:tcPr>
          <w:p w:rsidR="005237A4" w:rsidRDefault="005237A4" w:rsidP="00904C6A">
            <w:pPr>
              <w:rPr>
                <w:rFonts w:hint="eastAsia"/>
              </w:rPr>
            </w:pPr>
            <w:r>
              <w:t>lvol5</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姓名</w:t>
            </w:r>
          </w:p>
        </w:tc>
        <w:tc>
          <w:tcPr>
            <w:tcW w:w="1910" w:type="dxa"/>
          </w:tcPr>
          <w:p w:rsidR="005237A4" w:rsidRDefault="005237A4" w:rsidP="00904C6A">
            <w:pPr>
              <w:rPr>
                <w:rFonts w:hint="eastAsia"/>
              </w:rPr>
            </w:pPr>
            <w:r>
              <w:t>sall_name</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学号</w:t>
            </w:r>
          </w:p>
        </w:tc>
        <w:tc>
          <w:tcPr>
            <w:tcW w:w="1910" w:type="dxa"/>
          </w:tcPr>
          <w:p w:rsidR="005237A4" w:rsidRDefault="005237A4" w:rsidP="00904C6A">
            <w:pPr>
              <w:rPr>
                <w:rFonts w:hint="eastAsia"/>
              </w:rPr>
            </w:pPr>
            <w:r>
              <w:t>Spager</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部门代码</w:t>
            </w:r>
          </w:p>
        </w:tc>
        <w:tc>
          <w:tcPr>
            <w:tcW w:w="1910" w:type="dxa"/>
          </w:tcPr>
          <w:p w:rsidR="005237A4" w:rsidRDefault="005237A4" w:rsidP="00904C6A">
            <w:pPr>
              <w:rPr>
                <w:rFonts w:hint="eastAsia"/>
              </w:rPr>
            </w:pPr>
            <w:r>
              <w:t>scert_no</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证件号码</w:t>
            </w:r>
          </w:p>
        </w:tc>
        <w:tc>
          <w:tcPr>
            <w:tcW w:w="1910" w:type="dxa"/>
          </w:tcPr>
          <w:p w:rsidR="005237A4" w:rsidRDefault="005237A4" w:rsidP="00904C6A">
            <w:pPr>
              <w:rPr>
                <w:rFonts w:hint="eastAsia"/>
              </w:rPr>
            </w:pPr>
            <w:r>
              <w:t>semail2</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性别</w:t>
            </w:r>
          </w:p>
        </w:tc>
        <w:tc>
          <w:tcPr>
            <w:tcW w:w="1910" w:type="dxa"/>
          </w:tcPr>
          <w:p w:rsidR="005237A4" w:rsidRDefault="005237A4" w:rsidP="00904C6A">
            <w:pPr>
              <w:rPr>
                <w:rFonts w:hint="eastAsia"/>
              </w:rPr>
            </w:pPr>
            <w:r>
              <w:t>Smarket_code</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卡到期日期</w:t>
            </w:r>
          </w:p>
        </w:tc>
        <w:tc>
          <w:tcPr>
            <w:tcW w:w="1910" w:type="dxa"/>
          </w:tcPr>
          <w:p w:rsidR="005237A4" w:rsidRDefault="005237A4" w:rsidP="00904C6A">
            <w:pPr>
              <w:rPr>
                <w:rFonts w:hint="eastAsia"/>
              </w:rPr>
            </w:pPr>
            <w:r>
              <w:t>sdate0</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卡余额</w:t>
            </w:r>
          </w:p>
        </w:tc>
        <w:tc>
          <w:tcPr>
            <w:tcW w:w="1910" w:type="dxa"/>
          </w:tcPr>
          <w:p w:rsidR="005237A4" w:rsidRDefault="005237A4" w:rsidP="00904C6A">
            <w:r>
              <w:t>lvol8</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卡交易次数</w:t>
            </w:r>
          </w:p>
        </w:tc>
        <w:tc>
          <w:tcPr>
            <w:tcW w:w="1910" w:type="dxa"/>
          </w:tcPr>
          <w:p w:rsidR="005237A4" w:rsidRDefault="005237A4" w:rsidP="00904C6A">
            <w:pPr>
              <w:rPr>
                <w:rFonts w:hint="eastAsia"/>
              </w:rPr>
            </w:pPr>
            <w:r>
              <w:rPr>
                <w:rFonts w:hint="eastAsia"/>
              </w:rPr>
              <w:t>lvol6</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b/>
                <w:color w:val="FF0000"/>
              </w:rPr>
              <w:t>补助批次号</w:t>
            </w:r>
          </w:p>
        </w:tc>
        <w:tc>
          <w:tcPr>
            <w:tcW w:w="1910" w:type="dxa"/>
          </w:tcPr>
          <w:p w:rsidR="005237A4" w:rsidRDefault="005237A4" w:rsidP="00904C6A">
            <w:pPr>
              <w:rPr>
                <w:rFonts w:hint="eastAsia"/>
              </w:rPr>
            </w:pPr>
            <w:r>
              <w:rPr>
                <w:b/>
                <w:color w:val="FF0000"/>
              </w:rPr>
              <w:t>L</w:t>
            </w:r>
            <w:r>
              <w:rPr>
                <w:rFonts w:hint="eastAsia"/>
                <w:b/>
                <w:color w:val="FF0000"/>
              </w:rPr>
              <w:t>vol4</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检测新卡对应关系</w:t>
            </w:r>
          </w:p>
        </w:tc>
      </w:tr>
      <w:tr w:rsidR="005237A4" w:rsidTr="00904C6A">
        <w:trPr>
          <w:cantSplit/>
        </w:trPr>
        <w:tc>
          <w:tcPr>
            <w:tcW w:w="878" w:type="dxa"/>
          </w:tcPr>
          <w:p w:rsidR="005237A4" w:rsidRDefault="005237A4" w:rsidP="00904C6A">
            <w:pPr>
              <w:rPr>
                <w:rFonts w:hint="eastAsia"/>
              </w:rPr>
            </w:pPr>
            <w:r>
              <w:rPr>
                <w:rFonts w:hint="eastAsia"/>
              </w:rPr>
              <w:t>2</w:t>
            </w:r>
          </w:p>
        </w:tc>
        <w:tc>
          <w:tcPr>
            <w:tcW w:w="6970" w:type="dxa"/>
          </w:tcPr>
          <w:p w:rsidR="005237A4" w:rsidRDefault="005237A4" w:rsidP="00904C6A">
            <w:pPr>
              <w:rPr>
                <w:rFonts w:hint="eastAsia"/>
              </w:rPr>
            </w:pPr>
            <w:r>
              <w:rPr>
                <w:rFonts w:hint="eastAsia"/>
              </w:rPr>
              <w:t>操作员读卡查询原卡信息</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3</w:t>
            </w:r>
          </w:p>
        </w:tc>
        <w:tc>
          <w:tcPr>
            <w:tcW w:w="6970" w:type="dxa"/>
            <w:tcBorders>
              <w:bottom w:val="single" w:sz="4" w:space="0" w:color="auto"/>
            </w:tcBorders>
          </w:tcPr>
          <w:p w:rsidR="005237A4" w:rsidRDefault="005237A4" w:rsidP="00904C6A">
            <w:pPr>
              <w:rPr>
                <w:rFonts w:hint="eastAsia"/>
              </w:rPr>
            </w:pPr>
            <w:r>
              <w:rPr>
                <w:rFonts w:hint="eastAsia"/>
              </w:rPr>
              <w:t>操作员点击“换卡”后 前台修改该卡有效期为00000000.</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r>
              <w:rPr>
                <w:rFonts w:hint="eastAsia"/>
              </w:rPr>
              <w:t>修改卡有效期成功后，提示“请放新卡换卡”,前台等待操作员放卡</w:t>
            </w: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r>
              <w:rPr>
                <w:rFonts w:hint="eastAsia"/>
              </w:rPr>
              <w:t>前台检查到卡后，发送换卡请求到后台，等待后台返回结果</w:t>
            </w: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r>
              <w:rPr>
                <w:rFonts w:hint="eastAsia"/>
              </w:rPr>
              <w:t>后台返回成功，写新卡，写卡成功完成</w:t>
            </w: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r>
              <w:rPr>
                <w:rFonts w:hint="eastAsia"/>
              </w:rPr>
              <w:t>如果写卡失败，则发送冲正到后台。</w:t>
            </w:r>
          </w:p>
        </w:tc>
      </w:tr>
    </w:tbl>
    <w:p w:rsidR="005237A4" w:rsidRDefault="005237A4" w:rsidP="005237A4">
      <w:pPr>
        <w:rPr>
          <w:rFonts w:hint="eastAsia"/>
        </w:rPr>
      </w:pPr>
    </w:p>
    <w:p w:rsidR="005237A4" w:rsidRDefault="005237A4" w:rsidP="005237A4">
      <w:pPr>
        <w:pStyle w:val="4"/>
        <w:numPr>
          <w:ilvl w:val="0"/>
          <w:numId w:val="0"/>
        </w:numPr>
        <w:tabs>
          <w:tab w:val="left" w:pos="360"/>
        </w:tabs>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3.20.6</w:t>
        </w:r>
      </w:smartTag>
      <w:r>
        <w:rPr>
          <w:rFonts w:hint="eastAsia"/>
        </w:rPr>
        <w:t>.4</w:t>
      </w:r>
      <w:r>
        <w:br/>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rPr>
          <w:rFonts w:hint="eastAsia"/>
        </w:rPr>
      </w:pPr>
    </w:p>
    <w:p w:rsidR="005237A4" w:rsidRDefault="005237A4" w:rsidP="005237A4">
      <w:pPr>
        <w:pStyle w:val="3"/>
        <w:tabs>
          <w:tab w:val="left" w:pos="180"/>
        </w:tabs>
        <w:ind w:hanging="1260"/>
        <w:rPr>
          <w:rFonts w:hint="eastAsia"/>
        </w:rPr>
      </w:pPr>
      <w:bookmarkStart w:id="119" w:name="_Toc337551613"/>
      <w:r>
        <w:rPr>
          <w:rFonts w:hint="eastAsia"/>
        </w:rPr>
        <w:t>一卡通开户客户信息查询（</w:t>
      </w:r>
      <w:r>
        <w:rPr>
          <w:rFonts w:hint="eastAsia"/>
        </w:rPr>
        <w:t>846600</w:t>
      </w:r>
      <w:r>
        <w:rPr>
          <w:rFonts w:hint="eastAsia"/>
        </w:rPr>
        <w:t>）</w:t>
      </w:r>
      <w:bookmarkEnd w:id="11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4"/>
        <w:gridCol w:w="1360"/>
        <w:gridCol w:w="1956"/>
        <w:gridCol w:w="1360"/>
        <w:gridCol w:w="1298"/>
      </w:tblGrid>
      <w:tr w:rsidR="005237A4" w:rsidTr="00904C6A">
        <w:trPr>
          <w:cantSplit/>
        </w:trPr>
        <w:tc>
          <w:tcPr>
            <w:tcW w:w="2554" w:type="dxa"/>
            <w:shd w:val="clear" w:color="auto" w:fill="B3B3B3"/>
          </w:tcPr>
          <w:p w:rsidR="005237A4" w:rsidRDefault="005237A4" w:rsidP="00904C6A">
            <w:pPr>
              <w:jc w:val="center"/>
              <w:rPr>
                <w:rFonts w:hint="eastAsia"/>
                <w:b/>
              </w:rPr>
            </w:pPr>
            <w:r>
              <w:rPr>
                <w:rFonts w:hint="eastAsia"/>
                <w:b/>
              </w:rPr>
              <w:t>输入项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95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554" w:type="dxa"/>
          </w:tcPr>
          <w:p w:rsidR="005237A4" w:rsidRDefault="005237A4" w:rsidP="00904C6A">
            <w:pPr>
              <w:rPr>
                <w:rFonts w:hint="eastAsia"/>
              </w:rPr>
            </w:pPr>
            <w:r>
              <w:rPr>
                <w:rFonts w:hint="eastAsia"/>
              </w:rPr>
              <w:t>站点号</w:t>
            </w:r>
          </w:p>
        </w:tc>
        <w:tc>
          <w:tcPr>
            <w:tcW w:w="1360" w:type="dxa"/>
          </w:tcPr>
          <w:p w:rsidR="005237A4" w:rsidRDefault="005237A4" w:rsidP="00904C6A">
            <w:pPr>
              <w:tabs>
                <w:tab w:val="left" w:pos="787"/>
              </w:tabs>
              <w:rPr>
                <w:rFonts w:hint="eastAsia"/>
              </w:rPr>
            </w:pPr>
          </w:p>
        </w:tc>
        <w:tc>
          <w:tcPr>
            <w:tcW w:w="195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r>
              <w:rPr>
                <w:rFonts w:hint="eastAsia"/>
              </w:rPr>
              <w:t>Y</w:t>
            </w:r>
          </w:p>
        </w:tc>
        <w:tc>
          <w:tcPr>
            <w:tcW w:w="1298" w:type="dxa"/>
          </w:tcPr>
          <w:p w:rsidR="005237A4" w:rsidRDefault="005237A4" w:rsidP="00904C6A">
            <w:pPr>
              <w:tabs>
                <w:tab w:val="left" w:pos="787"/>
              </w:tabs>
            </w:pPr>
          </w:p>
        </w:tc>
      </w:tr>
      <w:tr w:rsidR="005237A4" w:rsidTr="00904C6A">
        <w:trPr>
          <w:cantSplit/>
        </w:trPr>
        <w:tc>
          <w:tcPr>
            <w:tcW w:w="2554" w:type="dxa"/>
          </w:tcPr>
          <w:p w:rsidR="005237A4" w:rsidRDefault="005237A4" w:rsidP="00904C6A">
            <w:pPr>
              <w:rPr>
                <w:rFonts w:hint="eastAsia"/>
              </w:rPr>
            </w:pPr>
            <w:r>
              <w:rPr>
                <w:rFonts w:hint="eastAsia"/>
              </w:rPr>
              <w:t>操作员</w:t>
            </w:r>
          </w:p>
        </w:tc>
        <w:tc>
          <w:tcPr>
            <w:tcW w:w="1360" w:type="dxa"/>
          </w:tcPr>
          <w:p w:rsidR="005237A4" w:rsidRDefault="005237A4" w:rsidP="00904C6A">
            <w:pPr>
              <w:rPr>
                <w:rFonts w:hint="eastAsia"/>
              </w:rPr>
            </w:pPr>
          </w:p>
        </w:tc>
        <w:tc>
          <w:tcPr>
            <w:tcW w:w="1956" w:type="dxa"/>
          </w:tcPr>
          <w:p w:rsidR="005237A4" w:rsidRDefault="005237A4" w:rsidP="00904C6A">
            <w:pPr>
              <w:rPr>
                <w:rFonts w:hint="eastAsia"/>
              </w:rPr>
            </w:pPr>
            <w:r>
              <w:t>semp</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pPr>
              <w:rPr>
                <w:rFonts w:hint="eastAsia"/>
              </w:rPr>
            </w:pPr>
            <w:r>
              <w:rPr>
                <w:rFonts w:hint="eastAsia"/>
              </w:rPr>
              <w:t>卡类型</w:t>
            </w:r>
          </w:p>
        </w:tc>
        <w:tc>
          <w:tcPr>
            <w:tcW w:w="1360" w:type="dxa"/>
          </w:tcPr>
          <w:p w:rsidR="005237A4" w:rsidRDefault="005237A4" w:rsidP="00904C6A">
            <w:pPr>
              <w:rPr>
                <w:rFonts w:hint="eastAsia"/>
              </w:rPr>
            </w:pPr>
          </w:p>
        </w:tc>
        <w:tc>
          <w:tcPr>
            <w:tcW w:w="1956" w:type="dxa"/>
          </w:tcPr>
          <w:p w:rsidR="005237A4" w:rsidRDefault="005237A4" w:rsidP="00904C6A">
            <w:pPr>
              <w:rPr>
                <w:b/>
                <w:color w:val="FF0000"/>
              </w:rPr>
            </w:pPr>
            <w:r>
              <w:rPr>
                <w:b/>
                <w:color w:val="FF0000"/>
              </w:rPr>
              <w:t>lsafe_level</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pStyle w:val="2"/>
              <w:ind w:leftChars="0" w:left="0" w:firstLineChars="0" w:firstLine="0"/>
              <w:rPr>
                <w:rFonts w:hint="eastAsia"/>
                <w:b/>
                <w:color w:val="FF0000"/>
              </w:rPr>
            </w:pPr>
            <w:r>
              <w:rPr>
                <w:rFonts w:hint="eastAsia"/>
                <w:b/>
                <w:color w:val="FF0000"/>
              </w:rPr>
              <w:t>字典号-5</w:t>
            </w:r>
          </w:p>
        </w:tc>
      </w:tr>
      <w:tr w:rsidR="005237A4" w:rsidTr="00904C6A">
        <w:trPr>
          <w:cantSplit/>
        </w:trPr>
        <w:tc>
          <w:tcPr>
            <w:tcW w:w="2554" w:type="dxa"/>
          </w:tcPr>
          <w:p w:rsidR="005237A4" w:rsidRDefault="005237A4" w:rsidP="00904C6A">
            <w:r>
              <w:rPr>
                <w:rFonts w:hint="eastAsia"/>
              </w:rPr>
              <w:t>客户号</w:t>
            </w:r>
          </w:p>
        </w:tc>
        <w:tc>
          <w:tcPr>
            <w:tcW w:w="1360" w:type="dxa"/>
          </w:tcPr>
          <w:p w:rsidR="005237A4" w:rsidRDefault="005237A4" w:rsidP="00904C6A">
            <w:pPr>
              <w:rPr>
                <w:rFonts w:hint="eastAsia"/>
              </w:rPr>
            </w:pPr>
          </w:p>
        </w:tc>
        <w:tc>
          <w:tcPr>
            <w:tcW w:w="1956" w:type="dxa"/>
          </w:tcPr>
          <w:p w:rsidR="005237A4" w:rsidRDefault="005237A4" w:rsidP="00904C6A">
            <w:r>
              <w:t>lvol1</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t>客户类型</w:t>
            </w:r>
          </w:p>
        </w:tc>
        <w:tc>
          <w:tcPr>
            <w:tcW w:w="1360" w:type="dxa"/>
          </w:tcPr>
          <w:p w:rsidR="005237A4" w:rsidRDefault="005237A4" w:rsidP="00904C6A">
            <w:pPr>
              <w:rPr>
                <w:rFonts w:hint="eastAsia"/>
              </w:rPr>
            </w:pPr>
          </w:p>
        </w:tc>
        <w:tc>
          <w:tcPr>
            <w:tcW w:w="1956" w:type="dxa"/>
          </w:tcPr>
          <w:p w:rsidR="005237A4" w:rsidRDefault="005237A4" w:rsidP="00904C6A">
            <w:r>
              <w:t>lsafe_level2</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r>
              <w:rPr>
                <w:rFonts w:hint="eastAsia"/>
              </w:rPr>
              <w:t>-34</w:t>
            </w:r>
          </w:p>
        </w:tc>
      </w:tr>
      <w:tr w:rsidR="005237A4" w:rsidTr="00904C6A">
        <w:trPr>
          <w:cantSplit/>
        </w:trPr>
        <w:tc>
          <w:tcPr>
            <w:tcW w:w="2554" w:type="dxa"/>
          </w:tcPr>
          <w:p w:rsidR="005237A4" w:rsidRDefault="005237A4" w:rsidP="00904C6A">
            <w:r>
              <w:rPr>
                <w:rFonts w:hint="eastAsia"/>
              </w:rPr>
              <w:t>收费类别</w:t>
            </w:r>
          </w:p>
        </w:tc>
        <w:tc>
          <w:tcPr>
            <w:tcW w:w="1360" w:type="dxa"/>
          </w:tcPr>
          <w:p w:rsidR="005237A4" w:rsidRDefault="005237A4" w:rsidP="00904C6A">
            <w:pPr>
              <w:rPr>
                <w:rFonts w:hint="eastAsia"/>
              </w:rPr>
            </w:pPr>
          </w:p>
        </w:tc>
        <w:tc>
          <w:tcPr>
            <w:tcW w:w="1956" w:type="dxa"/>
          </w:tcPr>
          <w:p w:rsidR="005237A4" w:rsidRDefault="005237A4" w:rsidP="00904C6A">
            <w:r>
              <w:t>lvol5</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r>
              <w:rPr>
                <w:rFonts w:hint="eastAsia"/>
              </w:rPr>
              <w:t>-43</w:t>
            </w:r>
          </w:p>
        </w:tc>
      </w:tr>
      <w:tr w:rsidR="005237A4" w:rsidTr="00904C6A">
        <w:trPr>
          <w:cantSplit/>
        </w:trPr>
        <w:tc>
          <w:tcPr>
            <w:tcW w:w="2554" w:type="dxa"/>
          </w:tcPr>
          <w:p w:rsidR="005237A4" w:rsidRDefault="005237A4" w:rsidP="00904C6A">
            <w:r>
              <w:rPr>
                <w:rFonts w:hint="eastAsia"/>
              </w:rPr>
              <w:t>客户名称</w:t>
            </w:r>
          </w:p>
        </w:tc>
        <w:tc>
          <w:tcPr>
            <w:tcW w:w="1360" w:type="dxa"/>
          </w:tcPr>
          <w:p w:rsidR="005237A4" w:rsidRDefault="005237A4" w:rsidP="00904C6A">
            <w:pPr>
              <w:rPr>
                <w:rFonts w:hint="eastAsia"/>
              </w:rPr>
            </w:pPr>
          </w:p>
        </w:tc>
        <w:tc>
          <w:tcPr>
            <w:tcW w:w="1956" w:type="dxa"/>
          </w:tcPr>
          <w:p w:rsidR="005237A4" w:rsidRDefault="005237A4" w:rsidP="00904C6A">
            <w:r>
              <w:t>sall_name</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t>学工号</w:t>
            </w:r>
          </w:p>
        </w:tc>
        <w:tc>
          <w:tcPr>
            <w:tcW w:w="1360" w:type="dxa"/>
          </w:tcPr>
          <w:p w:rsidR="005237A4" w:rsidRDefault="005237A4" w:rsidP="00904C6A">
            <w:pPr>
              <w:rPr>
                <w:rFonts w:hint="eastAsia"/>
              </w:rPr>
            </w:pPr>
          </w:p>
        </w:tc>
        <w:tc>
          <w:tcPr>
            <w:tcW w:w="1956" w:type="dxa"/>
          </w:tcPr>
          <w:p w:rsidR="005237A4" w:rsidRDefault="005237A4" w:rsidP="00904C6A">
            <w:r>
              <w:t>spager</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t>区域代码</w:t>
            </w:r>
          </w:p>
        </w:tc>
        <w:tc>
          <w:tcPr>
            <w:tcW w:w="1360" w:type="dxa"/>
          </w:tcPr>
          <w:p w:rsidR="005237A4" w:rsidRDefault="005237A4" w:rsidP="00904C6A">
            <w:pPr>
              <w:rPr>
                <w:rFonts w:hint="eastAsia"/>
              </w:rPr>
            </w:pPr>
          </w:p>
        </w:tc>
        <w:tc>
          <w:tcPr>
            <w:tcW w:w="1956" w:type="dxa"/>
          </w:tcPr>
          <w:p w:rsidR="005237A4" w:rsidRDefault="005237A4" w:rsidP="00904C6A">
            <w:r>
              <w:t>sbranch_code0</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r>
              <w:rPr>
                <w:rFonts w:hint="eastAsia"/>
              </w:rPr>
              <w:t>-27</w:t>
            </w:r>
          </w:p>
        </w:tc>
      </w:tr>
      <w:tr w:rsidR="005237A4" w:rsidTr="00904C6A">
        <w:trPr>
          <w:cantSplit/>
        </w:trPr>
        <w:tc>
          <w:tcPr>
            <w:tcW w:w="2554" w:type="dxa"/>
          </w:tcPr>
          <w:p w:rsidR="005237A4" w:rsidRDefault="005237A4" w:rsidP="00904C6A">
            <w:r>
              <w:rPr>
                <w:rFonts w:hint="eastAsia"/>
              </w:rPr>
              <w:t>部门代码</w:t>
            </w:r>
          </w:p>
        </w:tc>
        <w:tc>
          <w:tcPr>
            <w:tcW w:w="1360" w:type="dxa"/>
          </w:tcPr>
          <w:p w:rsidR="005237A4" w:rsidRDefault="005237A4" w:rsidP="00904C6A">
            <w:pPr>
              <w:rPr>
                <w:rFonts w:hint="eastAsia"/>
              </w:rPr>
            </w:pPr>
          </w:p>
        </w:tc>
        <w:tc>
          <w:tcPr>
            <w:tcW w:w="1956" w:type="dxa"/>
          </w:tcPr>
          <w:p w:rsidR="005237A4" w:rsidRDefault="005237A4" w:rsidP="00904C6A">
            <w:r>
              <w:t>scert_no</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r>
              <w:rPr>
                <w:rFonts w:hint="eastAsia"/>
              </w:rPr>
              <w:t>-22</w:t>
            </w:r>
          </w:p>
        </w:tc>
      </w:tr>
      <w:tr w:rsidR="005237A4" w:rsidTr="00904C6A">
        <w:trPr>
          <w:cantSplit/>
        </w:trPr>
        <w:tc>
          <w:tcPr>
            <w:tcW w:w="2554" w:type="dxa"/>
          </w:tcPr>
          <w:p w:rsidR="005237A4" w:rsidRDefault="005237A4" w:rsidP="00904C6A">
            <w:r>
              <w:rPr>
                <w:rFonts w:hint="eastAsia"/>
              </w:rPr>
              <w:t>部门全称</w:t>
            </w:r>
          </w:p>
        </w:tc>
        <w:tc>
          <w:tcPr>
            <w:tcW w:w="1360" w:type="dxa"/>
          </w:tcPr>
          <w:p w:rsidR="005237A4" w:rsidRDefault="005237A4" w:rsidP="00904C6A">
            <w:pPr>
              <w:rPr>
                <w:rFonts w:hint="eastAsia"/>
              </w:rPr>
            </w:pPr>
          </w:p>
        </w:tc>
        <w:tc>
          <w:tcPr>
            <w:tcW w:w="1956" w:type="dxa"/>
          </w:tcPr>
          <w:p w:rsidR="005237A4" w:rsidRDefault="005237A4" w:rsidP="00904C6A">
            <w:r>
              <w:t>vsvarstr0</w:t>
            </w: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t>专业代码</w:t>
            </w:r>
          </w:p>
        </w:tc>
        <w:tc>
          <w:tcPr>
            <w:tcW w:w="1360" w:type="dxa"/>
          </w:tcPr>
          <w:p w:rsidR="005237A4" w:rsidRDefault="005237A4" w:rsidP="00904C6A">
            <w:pPr>
              <w:rPr>
                <w:rFonts w:hint="eastAsia"/>
              </w:rPr>
            </w:pPr>
          </w:p>
        </w:tc>
        <w:tc>
          <w:tcPr>
            <w:tcW w:w="1956" w:type="dxa"/>
          </w:tcPr>
          <w:p w:rsidR="005237A4" w:rsidRDefault="005237A4" w:rsidP="00904C6A">
            <w:r>
              <w:t>scert_no2</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r>
              <w:rPr>
                <w:rFonts w:hint="eastAsia"/>
              </w:rPr>
              <w:t>-23</w:t>
            </w:r>
          </w:p>
        </w:tc>
      </w:tr>
      <w:tr w:rsidR="005237A4" w:rsidTr="00904C6A">
        <w:trPr>
          <w:cantSplit/>
        </w:trPr>
        <w:tc>
          <w:tcPr>
            <w:tcW w:w="2554" w:type="dxa"/>
          </w:tcPr>
          <w:p w:rsidR="005237A4" w:rsidRDefault="005237A4" w:rsidP="00904C6A">
            <w:r>
              <w:rPr>
                <w:rFonts w:hint="eastAsia"/>
              </w:rPr>
              <w:t>证件类型</w:t>
            </w:r>
          </w:p>
        </w:tc>
        <w:tc>
          <w:tcPr>
            <w:tcW w:w="1360" w:type="dxa"/>
          </w:tcPr>
          <w:p w:rsidR="005237A4" w:rsidRDefault="005237A4" w:rsidP="00904C6A">
            <w:pPr>
              <w:rPr>
                <w:rFonts w:hint="eastAsia"/>
              </w:rPr>
            </w:pPr>
          </w:p>
        </w:tc>
        <w:tc>
          <w:tcPr>
            <w:tcW w:w="1956" w:type="dxa"/>
          </w:tcPr>
          <w:p w:rsidR="005237A4" w:rsidRDefault="005237A4" w:rsidP="00904C6A">
            <w:r>
              <w:t>smarket_code</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t>证件号码</w:t>
            </w:r>
          </w:p>
        </w:tc>
        <w:tc>
          <w:tcPr>
            <w:tcW w:w="1360" w:type="dxa"/>
          </w:tcPr>
          <w:p w:rsidR="005237A4" w:rsidRDefault="005237A4" w:rsidP="00904C6A">
            <w:pPr>
              <w:rPr>
                <w:rFonts w:hint="eastAsia"/>
              </w:rPr>
            </w:pPr>
          </w:p>
        </w:tc>
        <w:tc>
          <w:tcPr>
            <w:tcW w:w="1956" w:type="dxa"/>
          </w:tcPr>
          <w:p w:rsidR="005237A4" w:rsidRDefault="005237A4" w:rsidP="00904C6A">
            <w:r>
              <w:t>semail2</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t>性别</w:t>
            </w:r>
          </w:p>
        </w:tc>
        <w:tc>
          <w:tcPr>
            <w:tcW w:w="1360" w:type="dxa"/>
          </w:tcPr>
          <w:p w:rsidR="005237A4" w:rsidRDefault="005237A4" w:rsidP="00904C6A">
            <w:pPr>
              <w:rPr>
                <w:rFonts w:hint="eastAsia"/>
              </w:rPr>
            </w:pPr>
          </w:p>
        </w:tc>
        <w:tc>
          <w:tcPr>
            <w:tcW w:w="1956" w:type="dxa"/>
          </w:tcPr>
          <w:p w:rsidR="005237A4" w:rsidRDefault="005237A4" w:rsidP="00904C6A">
            <w:r>
              <w:t>smarket_code2</w:t>
            </w: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lastRenderedPageBreak/>
              <w:t>国籍</w:t>
            </w:r>
          </w:p>
        </w:tc>
        <w:tc>
          <w:tcPr>
            <w:tcW w:w="1360" w:type="dxa"/>
          </w:tcPr>
          <w:p w:rsidR="005237A4" w:rsidRDefault="005237A4" w:rsidP="00904C6A">
            <w:pPr>
              <w:rPr>
                <w:rFonts w:hint="eastAsia"/>
              </w:rPr>
            </w:pPr>
          </w:p>
        </w:tc>
        <w:tc>
          <w:tcPr>
            <w:tcW w:w="1956" w:type="dxa"/>
          </w:tcPr>
          <w:p w:rsidR="005237A4" w:rsidRDefault="005237A4" w:rsidP="00904C6A">
            <w:r>
              <w:t>snation_code</w:t>
            </w: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t>民族</w:t>
            </w:r>
          </w:p>
        </w:tc>
        <w:tc>
          <w:tcPr>
            <w:tcW w:w="1360" w:type="dxa"/>
          </w:tcPr>
          <w:p w:rsidR="005237A4" w:rsidRDefault="005237A4" w:rsidP="00904C6A">
            <w:pPr>
              <w:rPr>
                <w:rFonts w:hint="eastAsia"/>
              </w:rPr>
            </w:pPr>
          </w:p>
        </w:tc>
        <w:tc>
          <w:tcPr>
            <w:tcW w:w="1956" w:type="dxa"/>
          </w:tcPr>
          <w:p w:rsidR="005237A4" w:rsidRDefault="005237A4" w:rsidP="00904C6A">
            <w:r>
              <w:t>scust_type2</w:t>
            </w: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2001</w:t>
            </w:r>
          </w:p>
        </w:tc>
      </w:tr>
      <w:tr w:rsidR="005237A4" w:rsidTr="00904C6A">
        <w:trPr>
          <w:cantSplit/>
        </w:trPr>
        <w:tc>
          <w:tcPr>
            <w:tcW w:w="2554" w:type="dxa"/>
          </w:tcPr>
          <w:p w:rsidR="005237A4" w:rsidRDefault="005237A4" w:rsidP="00904C6A">
            <w:r>
              <w:rPr>
                <w:rFonts w:hint="eastAsia"/>
              </w:rPr>
              <w:t>电子信箱</w:t>
            </w:r>
          </w:p>
        </w:tc>
        <w:tc>
          <w:tcPr>
            <w:tcW w:w="1360" w:type="dxa"/>
          </w:tcPr>
          <w:p w:rsidR="005237A4" w:rsidRDefault="005237A4" w:rsidP="00904C6A">
            <w:pPr>
              <w:rPr>
                <w:rFonts w:hint="eastAsia"/>
              </w:rPr>
            </w:pPr>
          </w:p>
        </w:tc>
        <w:tc>
          <w:tcPr>
            <w:tcW w:w="1956" w:type="dxa"/>
          </w:tcPr>
          <w:p w:rsidR="005237A4" w:rsidRDefault="005237A4" w:rsidP="00904C6A">
            <w:r>
              <w:t>semail</w:t>
            </w: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t>电话</w:t>
            </w:r>
          </w:p>
        </w:tc>
        <w:tc>
          <w:tcPr>
            <w:tcW w:w="1360" w:type="dxa"/>
          </w:tcPr>
          <w:p w:rsidR="005237A4" w:rsidRDefault="005237A4" w:rsidP="00904C6A">
            <w:pPr>
              <w:rPr>
                <w:rFonts w:hint="eastAsia"/>
              </w:rPr>
            </w:pPr>
          </w:p>
        </w:tc>
        <w:tc>
          <w:tcPr>
            <w:tcW w:w="1956" w:type="dxa"/>
          </w:tcPr>
          <w:p w:rsidR="005237A4" w:rsidRDefault="005237A4" w:rsidP="00904C6A">
            <w:r>
              <w:t>sphone</w:t>
            </w: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t>手机</w:t>
            </w:r>
          </w:p>
        </w:tc>
        <w:tc>
          <w:tcPr>
            <w:tcW w:w="1360" w:type="dxa"/>
          </w:tcPr>
          <w:p w:rsidR="005237A4" w:rsidRDefault="005237A4" w:rsidP="00904C6A">
            <w:pPr>
              <w:rPr>
                <w:rFonts w:hint="eastAsia"/>
              </w:rPr>
            </w:pPr>
          </w:p>
        </w:tc>
        <w:tc>
          <w:tcPr>
            <w:tcW w:w="1956" w:type="dxa"/>
          </w:tcPr>
          <w:p w:rsidR="005237A4" w:rsidRDefault="005237A4" w:rsidP="00904C6A">
            <w:r>
              <w:t>sphone2</w:t>
            </w: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t>地址</w:t>
            </w:r>
          </w:p>
        </w:tc>
        <w:tc>
          <w:tcPr>
            <w:tcW w:w="1360" w:type="dxa"/>
          </w:tcPr>
          <w:p w:rsidR="005237A4" w:rsidRDefault="005237A4" w:rsidP="00904C6A">
            <w:pPr>
              <w:rPr>
                <w:rFonts w:hint="eastAsia"/>
              </w:rPr>
            </w:pPr>
          </w:p>
        </w:tc>
        <w:tc>
          <w:tcPr>
            <w:tcW w:w="1956" w:type="dxa"/>
          </w:tcPr>
          <w:p w:rsidR="005237A4" w:rsidRDefault="005237A4" w:rsidP="00904C6A">
            <w:r>
              <w:t>scusttypes</w:t>
            </w: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t>邮政编码</w:t>
            </w:r>
          </w:p>
        </w:tc>
        <w:tc>
          <w:tcPr>
            <w:tcW w:w="1360" w:type="dxa"/>
          </w:tcPr>
          <w:p w:rsidR="005237A4" w:rsidRDefault="005237A4" w:rsidP="00904C6A">
            <w:pPr>
              <w:rPr>
                <w:rFonts w:hint="eastAsia"/>
              </w:rPr>
            </w:pPr>
          </w:p>
        </w:tc>
        <w:tc>
          <w:tcPr>
            <w:tcW w:w="1956" w:type="dxa"/>
          </w:tcPr>
          <w:p w:rsidR="005237A4" w:rsidRDefault="005237A4" w:rsidP="00904C6A">
            <w:r>
              <w:t>spost_code</w:t>
            </w: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t>注册日期</w:t>
            </w:r>
          </w:p>
        </w:tc>
        <w:tc>
          <w:tcPr>
            <w:tcW w:w="1360" w:type="dxa"/>
          </w:tcPr>
          <w:p w:rsidR="005237A4" w:rsidRDefault="005237A4" w:rsidP="00904C6A">
            <w:pPr>
              <w:rPr>
                <w:rFonts w:hint="eastAsia"/>
              </w:rPr>
            </w:pPr>
          </w:p>
        </w:tc>
        <w:tc>
          <w:tcPr>
            <w:tcW w:w="1956" w:type="dxa"/>
          </w:tcPr>
          <w:p w:rsidR="005237A4" w:rsidRDefault="005237A4" w:rsidP="00904C6A">
            <w:r>
              <w:t>sdate1</w:t>
            </w: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r>
              <w:rPr>
                <w:rFonts w:hint="eastAsia"/>
              </w:rPr>
              <w:t>导入批次号</w:t>
            </w:r>
          </w:p>
        </w:tc>
        <w:tc>
          <w:tcPr>
            <w:tcW w:w="1360" w:type="dxa"/>
          </w:tcPr>
          <w:p w:rsidR="005237A4" w:rsidRDefault="005237A4" w:rsidP="00904C6A">
            <w:pPr>
              <w:rPr>
                <w:rFonts w:hint="eastAsia"/>
              </w:rPr>
            </w:pPr>
          </w:p>
        </w:tc>
        <w:tc>
          <w:tcPr>
            <w:tcW w:w="1956" w:type="dxa"/>
          </w:tcPr>
          <w:p w:rsidR="005237A4" w:rsidRDefault="005237A4" w:rsidP="00904C6A">
            <w:r>
              <w:t>scust_limit2</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554" w:type="dxa"/>
          </w:tcPr>
          <w:p w:rsidR="005237A4" w:rsidRDefault="005237A4" w:rsidP="00904C6A">
            <w:pPr>
              <w:rPr>
                <w:rFonts w:hint="eastAsia"/>
              </w:rPr>
            </w:pPr>
          </w:p>
        </w:tc>
        <w:tc>
          <w:tcPr>
            <w:tcW w:w="1360" w:type="dxa"/>
          </w:tcPr>
          <w:p w:rsidR="005237A4" w:rsidRDefault="005237A4" w:rsidP="00904C6A">
            <w:pPr>
              <w:rPr>
                <w:rFonts w:hint="eastAsia"/>
              </w:rPr>
            </w:pPr>
          </w:p>
        </w:tc>
        <w:tc>
          <w:tcPr>
            <w:tcW w:w="1956" w:type="dxa"/>
          </w:tcPr>
          <w:p w:rsidR="005237A4" w:rsidRDefault="005237A4" w:rsidP="00904C6A"/>
        </w:tc>
        <w:tc>
          <w:tcPr>
            <w:tcW w:w="1360" w:type="dxa"/>
          </w:tcPr>
          <w:p w:rsidR="005237A4" w:rsidRDefault="005237A4" w:rsidP="00904C6A">
            <w:pPr>
              <w:rPr>
                <w:rFonts w:hint="eastAsia"/>
              </w:rPr>
            </w:pPr>
          </w:p>
        </w:tc>
        <w:tc>
          <w:tcPr>
            <w:tcW w:w="1298" w:type="dxa"/>
          </w:tcPr>
          <w:p w:rsidR="005237A4" w:rsidRDefault="005237A4" w:rsidP="00904C6A">
            <w:pPr>
              <w:pStyle w:val="2"/>
              <w:ind w:leftChars="0" w:left="0" w:firstLineChars="0" w:firstLine="0"/>
              <w:rPr>
                <w:rFonts w:hint="eastAsia"/>
              </w:rPr>
            </w:pPr>
          </w:p>
        </w:tc>
      </w:tr>
    </w:tbl>
    <w:p w:rsidR="005237A4" w:rsidRDefault="005237A4" w:rsidP="005237A4">
      <w:pPr>
        <w:ind w:left="420"/>
        <w:rPr>
          <w:rFonts w:hint="eastAsia"/>
        </w:rPr>
      </w:pPr>
    </w:p>
    <w:p w:rsidR="005237A4" w:rsidRDefault="005237A4" w:rsidP="005237A4">
      <w:pPr>
        <w:pStyle w:val="3"/>
        <w:tabs>
          <w:tab w:val="left" w:pos="180"/>
        </w:tabs>
        <w:ind w:hanging="1260"/>
        <w:rPr>
          <w:rFonts w:hint="eastAsia"/>
        </w:rPr>
      </w:pPr>
      <w:bookmarkStart w:id="120" w:name="_Toc337551614"/>
      <w:r>
        <w:rPr>
          <w:rFonts w:hint="eastAsia"/>
        </w:rPr>
        <w:t>一卡通已开户客户信息查询（</w:t>
      </w:r>
      <w:r>
        <w:rPr>
          <w:rFonts w:hint="eastAsia"/>
        </w:rPr>
        <w:t>846602</w:t>
      </w:r>
      <w:r>
        <w:rPr>
          <w:rFonts w:hint="eastAsia"/>
        </w:rPr>
        <w:t>）</w:t>
      </w:r>
      <w:bookmarkEnd w:id="12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8"/>
        <w:gridCol w:w="1956"/>
        <w:gridCol w:w="1360"/>
        <w:gridCol w:w="1360"/>
        <w:gridCol w:w="1476"/>
      </w:tblGrid>
      <w:tr w:rsidR="005237A4" w:rsidTr="00904C6A">
        <w:trPr>
          <w:cantSplit/>
        </w:trPr>
        <w:tc>
          <w:tcPr>
            <w:tcW w:w="2568" w:type="dxa"/>
            <w:shd w:val="clear" w:color="auto" w:fill="B3B3B3"/>
          </w:tcPr>
          <w:p w:rsidR="005237A4" w:rsidRDefault="005237A4" w:rsidP="00904C6A">
            <w:pPr>
              <w:jc w:val="center"/>
              <w:rPr>
                <w:rFonts w:hint="eastAsia"/>
                <w:b/>
              </w:rPr>
            </w:pPr>
            <w:r>
              <w:rPr>
                <w:rFonts w:hint="eastAsia"/>
                <w:b/>
              </w:rPr>
              <w:t>输入项</w:t>
            </w:r>
          </w:p>
        </w:tc>
        <w:tc>
          <w:tcPr>
            <w:tcW w:w="195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568" w:type="dxa"/>
          </w:tcPr>
          <w:p w:rsidR="005237A4" w:rsidRDefault="005237A4" w:rsidP="00904C6A">
            <w:pPr>
              <w:rPr>
                <w:rFonts w:hint="eastAsia"/>
              </w:rPr>
            </w:pPr>
            <w:r>
              <w:rPr>
                <w:rFonts w:hint="eastAsia"/>
              </w:rPr>
              <w:t>站点号</w:t>
            </w:r>
          </w:p>
        </w:tc>
        <w:tc>
          <w:tcPr>
            <w:tcW w:w="195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2568" w:type="dxa"/>
          </w:tcPr>
          <w:p w:rsidR="005237A4" w:rsidRDefault="005237A4" w:rsidP="00904C6A">
            <w:pPr>
              <w:rPr>
                <w:rFonts w:hint="eastAsia"/>
              </w:rPr>
            </w:pPr>
            <w:r>
              <w:rPr>
                <w:rFonts w:hint="eastAsia"/>
              </w:rPr>
              <w:t>操作员</w:t>
            </w:r>
          </w:p>
        </w:tc>
        <w:tc>
          <w:tcPr>
            <w:tcW w:w="195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客户号</w:t>
            </w:r>
          </w:p>
        </w:tc>
        <w:tc>
          <w:tcPr>
            <w:tcW w:w="1956" w:type="dxa"/>
          </w:tcPr>
          <w:p w:rsidR="005237A4" w:rsidRDefault="005237A4" w:rsidP="00904C6A">
            <w:r>
              <w:t>lvol1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客户类型</w:t>
            </w:r>
          </w:p>
        </w:tc>
        <w:tc>
          <w:tcPr>
            <w:tcW w:w="1956" w:type="dxa"/>
          </w:tcPr>
          <w:p w:rsidR="005237A4" w:rsidRDefault="005237A4" w:rsidP="00904C6A">
            <w:r>
              <w:t>lsafe_level2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r>
              <w:rPr>
                <w:rFonts w:hint="eastAsia"/>
              </w:rPr>
              <w:t>-34</w:t>
            </w:r>
          </w:p>
        </w:tc>
      </w:tr>
      <w:tr w:rsidR="005237A4" w:rsidTr="00904C6A">
        <w:trPr>
          <w:cantSplit/>
        </w:trPr>
        <w:tc>
          <w:tcPr>
            <w:tcW w:w="2568" w:type="dxa"/>
          </w:tcPr>
          <w:p w:rsidR="005237A4" w:rsidRDefault="005237A4" w:rsidP="00904C6A">
            <w:r>
              <w:rPr>
                <w:rFonts w:hint="eastAsia"/>
              </w:rPr>
              <w:t>收费类别</w:t>
            </w:r>
          </w:p>
        </w:tc>
        <w:tc>
          <w:tcPr>
            <w:tcW w:w="1956" w:type="dxa"/>
          </w:tcPr>
          <w:p w:rsidR="005237A4" w:rsidRDefault="005237A4" w:rsidP="00904C6A">
            <w:r>
              <w:t>lvol5</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r>
              <w:rPr>
                <w:rFonts w:hint="eastAsia"/>
              </w:rPr>
              <w:t>-43</w:t>
            </w:r>
          </w:p>
        </w:tc>
      </w:tr>
      <w:tr w:rsidR="005237A4" w:rsidTr="00904C6A">
        <w:trPr>
          <w:cantSplit/>
        </w:trPr>
        <w:tc>
          <w:tcPr>
            <w:tcW w:w="2568" w:type="dxa"/>
          </w:tcPr>
          <w:p w:rsidR="005237A4" w:rsidRDefault="005237A4" w:rsidP="00904C6A">
            <w:r>
              <w:rPr>
                <w:rFonts w:hint="eastAsia"/>
              </w:rPr>
              <w:t>客户名称</w:t>
            </w:r>
          </w:p>
        </w:tc>
        <w:tc>
          <w:tcPr>
            <w:tcW w:w="1956" w:type="dxa"/>
          </w:tcPr>
          <w:p w:rsidR="005237A4" w:rsidRDefault="005237A4" w:rsidP="00904C6A">
            <w:r>
              <w:t>sall_name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学工号</w:t>
            </w:r>
          </w:p>
        </w:tc>
        <w:tc>
          <w:tcPr>
            <w:tcW w:w="1956" w:type="dxa"/>
          </w:tcPr>
          <w:p w:rsidR="005237A4" w:rsidRDefault="005237A4" w:rsidP="00904C6A">
            <w:r>
              <w:t>spager</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区域代码</w:t>
            </w:r>
          </w:p>
        </w:tc>
        <w:tc>
          <w:tcPr>
            <w:tcW w:w="1956" w:type="dxa"/>
          </w:tcPr>
          <w:p w:rsidR="005237A4" w:rsidRDefault="005237A4" w:rsidP="00904C6A">
            <w:r>
              <w:t>sbranch_code0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r>
              <w:rPr>
                <w:rFonts w:hint="eastAsia"/>
              </w:rPr>
              <w:t>-27</w:t>
            </w:r>
          </w:p>
        </w:tc>
      </w:tr>
      <w:tr w:rsidR="005237A4" w:rsidTr="00904C6A">
        <w:trPr>
          <w:cantSplit/>
        </w:trPr>
        <w:tc>
          <w:tcPr>
            <w:tcW w:w="2568" w:type="dxa"/>
          </w:tcPr>
          <w:p w:rsidR="005237A4" w:rsidRDefault="005237A4" w:rsidP="00904C6A">
            <w:r>
              <w:rPr>
                <w:rFonts w:hint="eastAsia"/>
              </w:rPr>
              <w:t>部门代码</w:t>
            </w:r>
          </w:p>
        </w:tc>
        <w:tc>
          <w:tcPr>
            <w:tcW w:w="1956" w:type="dxa"/>
          </w:tcPr>
          <w:p w:rsidR="005237A4" w:rsidRDefault="005237A4" w:rsidP="00904C6A">
            <w:r>
              <w:t>scert_no</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r>
              <w:rPr>
                <w:rFonts w:hint="eastAsia"/>
              </w:rPr>
              <w:t>-22</w:t>
            </w:r>
          </w:p>
        </w:tc>
      </w:tr>
      <w:tr w:rsidR="005237A4" w:rsidTr="00904C6A">
        <w:trPr>
          <w:cantSplit/>
        </w:trPr>
        <w:tc>
          <w:tcPr>
            <w:tcW w:w="2568" w:type="dxa"/>
          </w:tcPr>
          <w:p w:rsidR="005237A4" w:rsidRDefault="005237A4" w:rsidP="00904C6A">
            <w:r>
              <w:rPr>
                <w:rFonts w:hint="eastAsia"/>
              </w:rPr>
              <w:t>部门全称</w:t>
            </w:r>
          </w:p>
        </w:tc>
        <w:tc>
          <w:tcPr>
            <w:tcW w:w="1956" w:type="dxa"/>
          </w:tcPr>
          <w:p w:rsidR="005237A4" w:rsidRDefault="005237A4" w:rsidP="00904C6A">
            <w:r>
              <w:t>vsvarstr0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专业代码</w:t>
            </w:r>
          </w:p>
        </w:tc>
        <w:tc>
          <w:tcPr>
            <w:tcW w:w="1956" w:type="dxa"/>
          </w:tcPr>
          <w:p w:rsidR="005237A4" w:rsidRDefault="005237A4" w:rsidP="00904C6A">
            <w:r>
              <w:t>scert_no2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r>
              <w:rPr>
                <w:rFonts w:hint="eastAsia"/>
              </w:rPr>
              <w:t>-23</w:t>
            </w:r>
          </w:p>
        </w:tc>
      </w:tr>
      <w:tr w:rsidR="005237A4" w:rsidTr="00904C6A">
        <w:trPr>
          <w:cantSplit/>
        </w:trPr>
        <w:tc>
          <w:tcPr>
            <w:tcW w:w="2568" w:type="dxa"/>
          </w:tcPr>
          <w:p w:rsidR="005237A4" w:rsidRDefault="005237A4" w:rsidP="00904C6A">
            <w:r>
              <w:rPr>
                <w:rFonts w:hint="eastAsia"/>
              </w:rPr>
              <w:t>证件类型</w:t>
            </w:r>
          </w:p>
        </w:tc>
        <w:tc>
          <w:tcPr>
            <w:tcW w:w="1956" w:type="dxa"/>
          </w:tcPr>
          <w:p w:rsidR="005237A4" w:rsidRDefault="005237A4" w:rsidP="00904C6A">
            <w:r>
              <w:t>smarket_code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证件号码</w:t>
            </w:r>
          </w:p>
        </w:tc>
        <w:tc>
          <w:tcPr>
            <w:tcW w:w="1956" w:type="dxa"/>
          </w:tcPr>
          <w:p w:rsidR="005237A4" w:rsidRDefault="005237A4" w:rsidP="00904C6A">
            <w:r>
              <w:t>semail2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性别</w:t>
            </w:r>
          </w:p>
        </w:tc>
        <w:tc>
          <w:tcPr>
            <w:tcW w:w="1956" w:type="dxa"/>
          </w:tcPr>
          <w:p w:rsidR="005237A4" w:rsidRDefault="005237A4" w:rsidP="00904C6A">
            <w:r>
              <w:t>smarket_code2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国籍</w:t>
            </w:r>
          </w:p>
        </w:tc>
        <w:tc>
          <w:tcPr>
            <w:tcW w:w="1956" w:type="dxa"/>
          </w:tcPr>
          <w:p w:rsidR="005237A4" w:rsidRDefault="005237A4" w:rsidP="00904C6A">
            <w:r>
              <w:t>snation_code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民族</w:t>
            </w:r>
          </w:p>
        </w:tc>
        <w:tc>
          <w:tcPr>
            <w:tcW w:w="1956" w:type="dxa"/>
          </w:tcPr>
          <w:p w:rsidR="005237A4" w:rsidRDefault="005237A4" w:rsidP="00904C6A">
            <w:r>
              <w:t>scust_type2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2001</w:t>
            </w:r>
          </w:p>
        </w:tc>
      </w:tr>
      <w:tr w:rsidR="005237A4" w:rsidTr="00904C6A">
        <w:trPr>
          <w:cantSplit/>
        </w:trPr>
        <w:tc>
          <w:tcPr>
            <w:tcW w:w="2568" w:type="dxa"/>
          </w:tcPr>
          <w:p w:rsidR="005237A4" w:rsidRDefault="005237A4" w:rsidP="00904C6A">
            <w:r>
              <w:rPr>
                <w:rFonts w:hint="eastAsia"/>
              </w:rPr>
              <w:t>电子信箱</w:t>
            </w:r>
          </w:p>
        </w:tc>
        <w:tc>
          <w:tcPr>
            <w:tcW w:w="1956" w:type="dxa"/>
          </w:tcPr>
          <w:p w:rsidR="005237A4" w:rsidRDefault="005237A4" w:rsidP="00904C6A">
            <w:r>
              <w:t>semail</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电话</w:t>
            </w:r>
          </w:p>
        </w:tc>
        <w:tc>
          <w:tcPr>
            <w:tcW w:w="1956" w:type="dxa"/>
          </w:tcPr>
          <w:p w:rsidR="005237A4" w:rsidRDefault="005237A4" w:rsidP="00904C6A">
            <w:r>
              <w:t>sphone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手机</w:t>
            </w:r>
          </w:p>
        </w:tc>
        <w:tc>
          <w:tcPr>
            <w:tcW w:w="1956" w:type="dxa"/>
          </w:tcPr>
          <w:p w:rsidR="005237A4" w:rsidRDefault="005237A4" w:rsidP="00904C6A">
            <w:r>
              <w:t>sphone2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地址</w:t>
            </w:r>
          </w:p>
        </w:tc>
        <w:tc>
          <w:tcPr>
            <w:tcW w:w="1956" w:type="dxa"/>
          </w:tcPr>
          <w:p w:rsidR="005237A4" w:rsidRDefault="005237A4" w:rsidP="00904C6A">
            <w:r>
              <w:t>scusttypes</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lastRenderedPageBreak/>
              <w:t>邮政编码</w:t>
            </w:r>
          </w:p>
        </w:tc>
        <w:tc>
          <w:tcPr>
            <w:tcW w:w="1956" w:type="dxa"/>
          </w:tcPr>
          <w:p w:rsidR="005237A4" w:rsidRDefault="005237A4" w:rsidP="00904C6A">
            <w:r>
              <w:t>spost_code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开户日期</w:t>
            </w:r>
            <w:r>
              <w:t xml:space="preserve"> </w:t>
            </w:r>
          </w:p>
        </w:tc>
        <w:tc>
          <w:tcPr>
            <w:tcW w:w="1956" w:type="dxa"/>
          </w:tcPr>
          <w:p w:rsidR="005237A4" w:rsidRDefault="005237A4" w:rsidP="00904C6A">
            <w:r>
              <w:t>sdate1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导入批次号</w:t>
            </w:r>
          </w:p>
        </w:tc>
        <w:tc>
          <w:tcPr>
            <w:tcW w:w="1956" w:type="dxa"/>
          </w:tcPr>
          <w:p w:rsidR="005237A4" w:rsidRDefault="005237A4" w:rsidP="00904C6A">
            <w:r>
              <w:t>scust_limit2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2568" w:type="dxa"/>
          </w:tcPr>
          <w:p w:rsidR="005237A4" w:rsidRDefault="005237A4" w:rsidP="00904C6A">
            <w:r>
              <w:rPr>
                <w:rFonts w:hint="eastAsia"/>
              </w:rPr>
              <w:t>卡号</w:t>
            </w:r>
          </w:p>
        </w:tc>
        <w:tc>
          <w:tcPr>
            <w:tcW w:w="1956" w:type="dxa"/>
          </w:tcPr>
          <w:p w:rsidR="005237A4" w:rsidRDefault="005237A4" w:rsidP="00904C6A">
            <w:r>
              <w:t>lvol0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pPr>
              <w:rPr>
                <w:rFonts w:hint="eastAsia"/>
              </w:rPr>
            </w:pPr>
            <w:r>
              <w:rPr>
                <w:rFonts w:hint="eastAsia"/>
              </w:rPr>
              <w:t>钱包号</w:t>
            </w:r>
          </w:p>
        </w:tc>
        <w:tc>
          <w:tcPr>
            <w:tcW w:w="1956" w:type="dxa"/>
          </w:tcPr>
          <w:p w:rsidR="005237A4" w:rsidRDefault="005237A4" w:rsidP="00904C6A">
            <w:r>
              <w:t>lvol3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pStyle w:val="2"/>
              <w:ind w:leftChars="0" w:left="0" w:firstLineChars="0" w:firstLine="0"/>
              <w:rPr>
                <w:rFonts w:hint="eastAsia"/>
              </w:rPr>
            </w:pPr>
            <w:r>
              <w:rPr>
                <w:rFonts w:hint="eastAsia"/>
              </w:rPr>
              <w:t>字典号-10</w:t>
            </w:r>
          </w:p>
        </w:tc>
      </w:tr>
      <w:tr w:rsidR="005237A4" w:rsidTr="00904C6A">
        <w:trPr>
          <w:cantSplit/>
        </w:trPr>
        <w:tc>
          <w:tcPr>
            <w:tcW w:w="2568" w:type="dxa"/>
          </w:tcPr>
          <w:p w:rsidR="005237A4" w:rsidRDefault="005237A4" w:rsidP="00904C6A">
            <w:r>
              <w:rPr>
                <w:rFonts w:hint="eastAsia"/>
              </w:rPr>
              <w:t>卡类型</w:t>
            </w:r>
          </w:p>
        </w:tc>
        <w:tc>
          <w:tcPr>
            <w:tcW w:w="1956" w:type="dxa"/>
          </w:tcPr>
          <w:p w:rsidR="005237A4" w:rsidRDefault="005237A4" w:rsidP="00904C6A">
            <w:r>
              <w:t>lsafe_level</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6" w:type="dxa"/>
          </w:tcPr>
          <w:p w:rsidR="005237A4" w:rsidRDefault="005237A4" w:rsidP="00904C6A">
            <w:pPr>
              <w:pStyle w:val="2"/>
              <w:ind w:leftChars="0" w:left="0" w:firstLineChars="0" w:firstLine="0"/>
              <w:rPr>
                <w:rFonts w:hint="eastAsia"/>
              </w:rPr>
            </w:pPr>
            <w:r>
              <w:rPr>
                <w:rFonts w:hint="eastAsia"/>
              </w:rPr>
              <w:t>字典号-56</w:t>
            </w:r>
          </w:p>
        </w:tc>
      </w:tr>
      <w:tr w:rsidR="005237A4" w:rsidTr="00904C6A">
        <w:trPr>
          <w:cantSplit/>
        </w:trPr>
        <w:tc>
          <w:tcPr>
            <w:tcW w:w="2568" w:type="dxa"/>
          </w:tcPr>
          <w:p w:rsidR="005237A4" w:rsidRDefault="005237A4" w:rsidP="00904C6A">
            <w:r>
              <w:rPr>
                <w:rFonts w:hint="eastAsia"/>
              </w:rPr>
              <w:t>显示卡号</w:t>
            </w:r>
          </w:p>
        </w:tc>
        <w:tc>
          <w:tcPr>
            <w:tcW w:w="1956" w:type="dxa"/>
          </w:tcPr>
          <w:p w:rsidR="005237A4" w:rsidRDefault="005237A4" w:rsidP="00904C6A">
            <w:r>
              <w:t>sorder0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r>
              <w:rPr>
                <w:rFonts w:hint="eastAsia"/>
              </w:rPr>
              <w:t>卡物理</w:t>
            </w:r>
            <w:r>
              <w:t>ID</w:t>
            </w:r>
          </w:p>
        </w:tc>
        <w:tc>
          <w:tcPr>
            <w:tcW w:w="1956" w:type="dxa"/>
          </w:tcPr>
          <w:p w:rsidR="005237A4" w:rsidRDefault="005237A4" w:rsidP="00904C6A">
            <w:pPr>
              <w:rPr>
                <w:rFonts w:hint="eastAsia"/>
              </w:rPr>
            </w:pPr>
            <w:r>
              <w:t>Sstation</w:t>
            </w:r>
            <w:r>
              <w:rPr>
                <w:rFonts w:hint="eastAsia"/>
              </w:rPr>
              <w:t>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r>
              <w:rPr>
                <w:rFonts w:hint="eastAsia"/>
              </w:rPr>
              <w:t>卡状态</w:t>
            </w:r>
          </w:p>
        </w:tc>
        <w:tc>
          <w:tcPr>
            <w:tcW w:w="1956" w:type="dxa"/>
          </w:tcPr>
          <w:p w:rsidR="005237A4" w:rsidRDefault="005237A4" w:rsidP="00904C6A">
            <w:r>
              <w:t>sserial0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r>
              <w:rPr>
                <w:rFonts w:hint="eastAsia"/>
              </w:rPr>
              <w:t>到期日期</w:t>
            </w:r>
          </w:p>
        </w:tc>
        <w:tc>
          <w:tcPr>
            <w:tcW w:w="1956" w:type="dxa"/>
          </w:tcPr>
          <w:p w:rsidR="005237A4" w:rsidRDefault="005237A4" w:rsidP="00904C6A">
            <w:pPr>
              <w:rPr>
                <w:rFonts w:hint="eastAsia"/>
              </w:rPr>
            </w:pPr>
            <w:r>
              <w:rPr>
                <w:rFonts w:hint="eastAsia"/>
              </w:rPr>
              <w:t>s</w:t>
            </w:r>
            <w:r>
              <w:t>date</w:t>
            </w:r>
            <w:r>
              <w:rPr>
                <w:rFonts w:hint="eastAsia"/>
              </w:rPr>
              <w:t>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r>
              <w:rPr>
                <w:rFonts w:hint="eastAsia"/>
              </w:rPr>
              <w:t>挂失日期</w:t>
            </w:r>
          </w:p>
        </w:tc>
        <w:tc>
          <w:tcPr>
            <w:tcW w:w="1956" w:type="dxa"/>
          </w:tcPr>
          <w:p w:rsidR="005237A4" w:rsidRDefault="005237A4" w:rsidP="00904C6A">
            <w:pPr>
              <w:rPr>
                <w:rFonts w:hint="eastAsia"/>
              </w:rPr>
            </w:pPr>
            <w:r>
              <w:rPr>
                <w:rFonts w:hint="eastAsia"/>
              </w:rPr>
              <w:t>s</w:t>
            </w:r>
            <w:r>
              <w:t>date</w:t>
            </w:r>
            <w:r>
              <w:rPr>
                <w:rFonts w:hint="eastAsia"/>
              </w:rPr>
              <w:t>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pPr>
              <w:rPr>
                <w:rFonts w:hint="eastAsia"/>
              </w:rPr>
            </w:pPr>
            <w:r>
              <w:rPr>
                <w:rFonts w:hint="eastAsia"/>
              </w:rPr>
              <w:t>冻结日期</w:t>
            </w:r>
          </w:p>
        </w:tc>
        <w:tc>
          <w:tcPr>
            <w:tcW w:w="1956" w:type="dxa"/>
          </w:tcPr>
          <w:p w:rsidR="005237A4" w:rsidRDefault="005237A4" w:rsidP="00904C6A">
            <w:pPr>
              <w:rPr>
                <w:rFonts w:hint="eastAsia"/>
              </w:rPr>
            </w:pPr>
            <w:r>
              <w:t>stime3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pPr>
              <w:rPr>
                <w:rFonts w:hint="eastAsia"/>
                <w:b/>
                <w:color w:val="FF0000"/>
              </w:rPr>
            </w:pPr>
            <w:r>
              <w:rPr>
                <w:rFonts w:hint="eastAsia"/>
                <w:b/>
                <w:color w:val="FF0000"/>
              </w:rPr>
              <w:t>坏卡日期</w:t>
            </w:r>
          </w:p>
        </w:tc>
        <w:tc>
          <w:tcPr>
            <w:tcW w:w="1956" w:type="dxa"/>
          </w:tcPr>
          <w:p w:rsidR="005237A4" w:rsidRDefault="005237A4" w:rsidP="00904C6A">
            <w:pPr>
              <w:rPr>
                <w:rFonts w:hint="eastAsia"/>
                <w:b/>
                <w:color w:val="FF0000"/>
              </w:rPr>
            </w:pPr>
            <w:r>
              <w:rPr>
                <w:rFonts w:hint="eastAsia"/>
                <w:b/>
                <w:color w:val="FF0000"/>
              </w:rPr>
              <w:t>stime2</w:t>
            </w:r>
          </w:p>
        </w:tc>
        <w:tc>
          <w:tcPr>
            <w:tcW w:w="1360" w:type="dxa"/>
          </w:tcPr>
          <w:p w:rsidR="005237A4" w:rsidRDefault="005237A4" w:rsidP="00904C6A">
            <w:pPr>
              <w:rPr>
                <w:rFonts w:hint="eastAsia"/>
                <w:color w:val="FF0000"/>
              </w:rPr>
            </w:pPr>
          </w:p>
        </w:tc>
        <w:tc>
          <w:tcPr>
            <w:tcW w:w="1360" w:type="dxa"/>
          </w:tcPr>
          <w:p w:rsidR="005237A4" w:rsidRDefault="005237A4" w:rsidP="00904C6A">
            <w:pPr>
              <w:rPr>
                <w:rFonts w:hint="eastAsia"/>
                <w:color w:val="FF0000"/>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pPr>
              <w:rPr>
                <w:rFonts w:hint="eastAsia"/>
                <w:b/>
                <w:color w:val="FF0000"/>
              </w:rPr>
            </w:pPr>
            <w:r>
              <w:rPr>
                <w:rFonts w:hint="eastAsia"/>
                <w:b/>
                <w:color w:val="FF0000"/>
              </w:rPr>
              <w:t>坏卡类型</w:t>
            </w:r>
          </w:p>
        </w:tc>
        <w:tc>
          <w:tcPr>
            <w:tcW w:w="1956" w:type="dxa"/>
          </w:tcPr>
          <w:p w:rsidR="005237A4" w:rsidRDefault="005237A4" w:rsidP="00904C6A">
            <w:pPr>
              <w:rPr>
                <w:b/>
                <w:color w:val="FF0000"/>
              </w:rPr>
            </w:pPr>
            <w:r>
              <w:rPr>
                <w:b/>
                <w:color w:val="FF0000"/>
              </w:rPr>
              <w:t>sstatus1</w:t>
            </w:r>
          </w:p>
        </w:tc>
        <w:tc>
          <w:tcPr>
            <w:tcW w:w="1360" w:type="dxa"/>
          </w:tcPr>
          <w:p w:rsidR="005237A4" w:rsidRDefault="005237A4" w:rsidP="00904C6A">
            <w:pPr>
              <w:rPr>
                <w:rFonts w:hint="eastAsia"/>
                <w:color w:val="FF0000"/>
              </w:rPr>
            </w:pPr>
          </w:p>
        </w:tc>
        <w:tc>
          <w:tcPr>
            <w:tcW w:w="1360" w:type="dxa"/>
          </w:tcPr>
          <w:p w:rsidR="005237A4" w:rsidRDefault="005237A4" w:rsidP="00904C6A">
            <w:pPr>
              <w:rPr>
                <w:rFonts w:hint="eastAsia"/>
                <w:color w:val="FF0000"/>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pPr>
              <w:rPr>
                <w:rFonts w:hint="eastAsia"/>
              </w:rPr>
            </w:pPr>
            <w:r>
              <w:rPr>
                <w:rFonts w:hint="eastAsia"/>
              </w:rPr>
              <w:t>帐号</w:t>
            </w:r>
            <w:r>
              <w:tab/>
            </w:r>
          </w:p>
        </w:tc>
        <w:tc>
          <w:tcPr>
            <w:tcW w:w="1956" w:type="dxa"/>
          </w:tcPr>
          <w:p w:rsidR="005237A4" w:rsidRDefault="005237A4" w:rsidP="00904C6A">
            <w:r>
              <w:t>sbank_acc</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pPr>
              <w:rPr>
                <w:rFonts w:hint="eastAsia"/>
              </w:rPr>
            </w:pPr>
            <w:r>
              <w:rPr>
                <w:rFonts w:hint="eastAsia"/>
              </w:rPr>
              <w:t>帐户余额</w:t>
            </w:r>
            <w:r>
              <w:tab/>
            </w:r>
          </w:p>
        </w:tc>
        <w:tc>
          <w:tcPr>
            <w:tcW w:w="1956" w:type="dxa"/>
          </w:tcPr>
          <w:p w:rsidR="005237A4" w:rsidRDefault="005237A4" w:rsidP="00904C6A">
            <w:r>
              <w:t>damt0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pPr>
              <w:rPr>
                <w:rFonts w:hint="eastAsia"/>
              </w:rPr>
            </w:pPr>
            <w:r>
              <w:rPr>
                <w:rFonts w:hint="eastAsia"/>
              </w:rPr>
              <w:t>帐户可用余额</w:t>
            </w:r>
          </w:p>
        </w:tc>
        <w:tc>
          <w:tcPr>
            <w:tcW w:w="1956" w:type="dxa"/>
          </w:tcPr>
          <w:p w:rsidR="005237A4" w:rsidRDefault="005237A4" w:rsidP="00904C6A">
            <w:pPr>
              <w:rPr>
                <w:rFonts w:hint="eastAsia"/>
              </w:rPr>
            </w:pPr>
            <w:r>
              <w:rPr>
                <w:rFonts w:hint="eastAsia"/>
              </w:rPr>
              <w:t>damt1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pPr>
              <w:rPr>
                <w:rFonts w:hint="eastAsia"/>
              </w:rPr>
            </w:pPr>
            <w:r>
              <w:rPr>
                <w:rFonts w:hint="eastAsia"/>
              </w:rPr>
              <w:t>帐户冻结余额</w:t>
            </w:r>
          </w:p>
        </w:tc>
        <w:tc>
          <w:tcPr>
            <w:tcW w:w="1956" w:type="dxa"/>
          </w:tcPr>
          <w:p w:rsidR="005237A4" w:rsidRDefault="005237A4" w:rsidP="00904C6A">
            <w:pPr>
              <w:rPr>
                <w:rFonts w:hint="eastAsia"/>
              </w:rPr>
            </w:pPr>
            <w:r>
              <w:rPr>
                <w:rFonts w:hint="eastAsia"/>
              </w:rPr>
              <w:t>damt2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pPr>
              <w:rPr>
                <w:rFonts w:hint="eastAsia"/>
              </w:rPr>
            </w:pPr>
            <w:r>
              <w:rPr>
                <w:rFonts w:hint="eastAsia"/>
              </w:rPr>
              <w:t>帐户代领补助余额</w:t>
            </w:r>
          </w:p>
        </w:tc>
        <w:tc>
          <w:tcPr>
            <w:tcW w:w="1956" w:type="dxa"/>
          </w:tcPr>
          <w:p w:rsidR="005237A4" w:rsidRDefault="005237A4" w:rsidP="00904C6A">
            <w:pPr>
              <w:rPr>
                <w:rFonts w:hint="eastAsia"/>
              </w:rPr>
            </w:pPr>
            <w:r>
              <w:rPr>
                <w:rFonts w:hint="eastAsia"/>
              </w:rPr>
              <w:t>damt3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pPr>
              <w:rPr>
                <w:rFonts w:hint="eastAsia"/>
              </w:rPr>
            </w:pPr>
            <w:r>
              <w:rPr>
                <w:rFonts w:hint="eastAsia"/>
              </w:rPr>
              <w:t>卡押金</w:t>
            </w:r>
          </w:p>
        </w:tc>
        <w:tc>
          <w:tcPr>
            <w:tcW w:w="1956" w:type="dxa"/>
          </w:tcPr>
          <w:p w:rsidR="005237A4" w:rsidRDefault="005237A4" w:rsidP="00904C6A">
            <w:pPr>
              <w:rPr>
                <w:rFonts w:hint="eastAsia"/>
              </w:rPr>
            </w:pPr>
            <w:r>
              <w:rPr>
                <w:rFonts w:hint="eastAsia"/>
              </w:rPr>
              <w:t>damt4</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pPr>
              <w:tabs>
                <w:tab w:val="center" w:pos="1071"/>
              </w:tabs>
              <w:rPr>
                <w:rFonts w:hint="eastAsia"/>
              </w:rPr>
            </w:pPr>
            <w:r>
              <w:rPr>
                <w:rFonts w:hint="eastAsia"/>
              </w:rPr>
              <w:t>帐户卡余额</w:t>
            </w:r>
          </w:p>
        </w:tc>
        <w:tc>
          <w:tcPr>
            <w:tcW w:w="1956" w:type="dxa"/>
          </w:tcPr>
          <w:p w:rsidR="005237A4" w:rsidRDefault="005237A4" w:rsidP="00904C6A">
            <w:pPr>
              <w:rPr>
                <w:rFonts w:hint="eastAsia"/>
              </w:rPr>
            </w:pPr>
            <w:r>
              <w:rPr>
                <w:rFonts w:hint="eastAsia"/>
              </w:rPr>
              <w:t>damt5</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r w:rsidR="005237A4" w:rsidTr="00904C6A">
        <w:trPr>
          <w:cantSplit/>
        </w:trPr>
        <w:tc>
          <w:tcPr>
            <w:tcW w:w="2568" w:type="dxa"/>
          </w:tcPr>
          <w:p w:rsidR="005237A4" w:rsidRDefault="005237A4" w:rsidP="00904C6A">
            <w:pPr>
              <w:tabs>
                <w:tab w:val="center" w:pos="1071"/>
              </w:tabs>
              <w:rPr>
                <w:rFonts w:hint="eastAsia"/>
              </w:rPr>
            </w:pPr>
            <w:r>
              <w:rPr>
                <w:rFonts w:hint="eastAsia"/>
              </w:rPr>
              <w:t>上次交易日期</w:t>
            </w:r>
          </w:p>
        </w:tc>
        <w:tc>
          <w:tcPr>
            <w:tcW w:w="1956" w:type="dxa"/>
          </w:tcPr>
          <w:p w:rsidR="005237A4" w:rsidRDefault="005237A4" w:rsidP="00904C6A">
            <w:pPr>
              <w:rPr>
                <w:rFonts w:hint="eastAsia"/>
              </w:rPr>
            </w:pPr>
            <w:r>
              <w:t>scust_limit2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6" w:type="dxa"/>
          </w:tcPr>
          <w:p w:rsidR="005237A4" w:rsidRDefault="005237A4" w:rsidP="00904C6A">
            <w:pPr>
              <w:pStyle w:val="2"/>
              <w:ind w:leftChars="0" w:left="0" w:firstLineChars="0" w:firstLine="0"/>
              <w:rPr>
                <w:rFonts w:hint="eastAsia"/>
              </w:rPr>
            </w:pPr>
          </w:p>
        </w:tc>
      </w:tr>
    </w:tbl>
    <w:p w:rsidR="005237A4" w:rsidRDefault="005237A4" w:rsidP="005237A4">
      <w:pPr>
        <w:ind w:left="420"/>
        <w:rPr>
          <w:rFonts w:hint="eastAsia"/>
        </w:rPr>
      </w:pPr>
    </w:p>
    <w:p w:rsidR="005237A4" w:rsidRDefault="005237A4" w:rsidP="005237A4">
      <w:pPr>
        <w:pStyle w:val="2"/>
        <w:ind w:left="480" w:firstLine="48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162"/>
        <w:gridCol w:w="1567"/>
        <w:gridCol w:w="52"/>
        <w:gridCol w:w="1706"/>
        <w:gridCol w:w="42"/>
        <w:gridCol w:w="1342"/>
        <w:gridCol w:w="157"/>
        <w:gridCol w:w="1206"/>
        <w:gridCol w:w="157"/>
      </w:tblGrid>
      <w:tr w:rsidR="005237A4" w:rsidTr="00904C6A">
        <w:trPr>
          <w:gridAfter w:val="1"/>
          <w:wAfter w:w="157" w:type="dxa"/>
          <w:cantSplit/>
        </w:trPr>
        <w:tc>
          <w:tcPr>
            <w:tcW w:w="1439" w:type="dxa"/>
            <w:shd w:val="clear" w:color="auto" w:fill="B3B3B3"/>
          </w:tcPr>
          <w:p w:rsidR="005237A4" w:rsidRDefault="005237A4" w:rsidP="00904C6A">
            <w:pPr>
              <w:jc w:val="center"/>
              <w:rPr>
                <w:rFonts w:hint="eastAsia"/>
                <w:b/>
              </w:rPr>
            </w:pPr>
            <w:r>
              <w:rPr>
                <w:rFonts w:hint="eastAsia"/>
                <w:b/>
              </w:rPr>
              <w:t>输出项</w:t>
            </w:r>
          </w:p>
        </w:tc>
        <w:tc>
          <w:tcPr>
            <w:tcW w:w="1781" w:type="dxa"/>
            <w:gridSpan w:val="3"/>
            <w:shd w:val="clear" w:color="auto" w:fill="B3B3B3"/>
          </w:tcPr>
          <w:p w:rsidR="005237A4" w:rsidRDefault="005237A4" w:rsidP="00904C6A">
            <w:pPr>
              <w:tabs>
                <w:tab w:val="left" w:pos="787"/>
              </w:tabs>
              <w:rPr>
                <w:rFonts w:hint="eastAsia"/>
                <w:b/>
              </w:rPr>
            </w:pPr>
            <w:r>
              <w:rPr>
                <w:rFonts w:hint="eastAsia"/>
                <w:b/>
              </w:rPr>
              <w:t>最大长度</w:t>
            </w:r>
          </w:p>
        </w:tc>
        <w:tc>
          <w:tcPr>
            <w:tcW w:w="1706" w:type="dxa"/>
            <w:shd w:val="clear" w:color="auto" w:fill="B3B3B3"/>
          </w:tcPr>
          <w:p w:rsidR="005237A4" w:rsidRDefault="005237A4" w:rsidP="00904C6A">
            <w:pPr>
              <w:tabs>
                <w:tab w:val="left" w:pos="787"/>
              </w:tabs>
              <w:rPr>
                <w:rFonts w:hint="eastAsia"/>
                <w:b/>
              </w:rPr>
            </w:pPr>
            <w:r>
              <w:rPr>
                <w:rFonts w:hint="eastAsia"/>
                <w:b/>
              </w:rPr>
              <w:t>cpack域</w:t>
            </w:r>
          </w:p>
        </w:tc>
        <w:tc>
          <w:tcPr>
            <w:tcW w:w="1384" w:type="dxa"/>
            <w:gridSpan w:val="2"/>
            <w:shd w:val="clear" w:color="auto" w:fill="B3B3B3"/>
          </w:tcPr>
          <w:p w:rsidR="005237A4" w:rsidRDefault="005237A4" w:rsidP="00904C6A">
            <w:pPr>
              <w:tabs>
                <w:tab w:val="left" w:pos="787"/>
              </w:tabs>
              <w:rPr>
                <w:b/>
              </w:rPr>
            </w:pPr>
            <w:r>
              <w:rPr>
                <w:rFonts w:hint="eastAsia"/>
                <w:b/>
              </w:rPr>
              <w:t>是否必需</w:t>
            </w:r>
          </w:p>
        </w:tc>
        <w:tc>
          <w:tcPr>
            <w:tcW w:w="1363" w:type="dxa"/>
            <w:gridSpan w:val="2"/>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gridAfter w:val="1"/>
          <w:wAfter w:w="157" w:type="dxa"/>
          <w:cantSplit/>
        </w:trPr>
        <w:tc>
          <w:tcPr>
            <w:tcW w:w="1439" w:type="dxa"/>
          </w:tcPr>
          <w:p w:rsidR="005237A4" w:rsidRDefault="005237A4" w:rsidP="00904C6A">
            <w:r>
              <w:rPr>
                <w:rFonts w:hint="eastAsia"/>
              </w:rPr>
              <w:lastRenderedPageBreak/>
              <w:t>客户号</w:t>
            </w:r>
          </w:p>
        </w:tc>
        <w:tc>
          <w:tcPr>
            <w:tcW w:w="1781" w:type="dxa"/>
            <w:gridSpan w:val="3"/>
          </w:tcPr>
          <w:p w:rsidR="005237A4" w:rsidRDefault="005237A4" w:rsidP="00904C6A">
            <w:r>
              <w:t>lvol1</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客户类型</w:t>
            </w:r>
          </w:p>
        </w:tc>
        <w:tc>
          <w:tcPr>
            <w:tcW w:w="1781" w:type="dxa"/>
            <w:gridSpan w:val="3"/>
          </w:tcPr>
          <w:p w:rsidR="005237A4" w:rsidRDefault="005237A4" w:rsidP="00904C6A">
            <w:r>
              <w:t>lsafe_level2</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收费类别</w:t>
            </w:r>
          </w:p>
        </w:tc>
        <w:tc>
          <w:tcPr>
            <w:tcW w:w="1781" w:type="dxa"/>
            <w:gridSpan w:val="3"/>
          </w:tcPr>
          <w:p w:rsidR="005237A4" w:rsidRDefault="005237A4" w:rsidP="00904C6A">
            <w:r>
              <w:t>lvol5</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客户名称</w:t>
            </w:r>
          </w:p>
        </w:tc>
        <w:tc>
          <w:tcPr>
            <w:tcW w:w="1781" w:type="dxa"/>
            <w:gridSpan w:val="3"/>
          </w:tcPr>
          <w:p w:rsidR="005237A4" w:rsidRDefault="005237A4" w:rsidP="00904C6A">
            <w:r>
              <w:t>sall_name</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学工号</w:t>
            </w:r>
          </w:p>
        </w:tc>
        <w:tc>
          <w:tcPr>
            <w:tcW w:w="1781" w:type="dxa"/>
            <w:gridSpan w:val="3"/>
          </w:tcPr>
          <w:p w:rsidR="005237A4" w:rsidRDefault="005237A4" w:rsidP="00904C6A">
            <w:r>
              <w:t>spager</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区域代码</w:t>
            </w:r>
          </w:p>
        </w:tc>
        <w:tc>
          <w:tcPr>
            <w:tcW w:w="1781" w:type="dxa"/>
            <w:gridSpan w:val="3"/>
          </w:tcPr>
          <w:p w:rsidR="005237A4" w:rsidRDefault="005237A4" w:rsidP="00904C6A">
            <w:r>
              <w:t>sbranch_code0</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部门代码</w:t>
            </w:r>
          </w:p>
        </w:tc>
        <w:tc>
          <w:tcPr>
            <w:tcW w:w="1781" w:type="dxa"/>
            <w:gridSpan w:val="3"/>
          </w:tcPr>
          <w:p w:rsidR="005237A4" w:rsidRDefault="005237A4" w:rsidP="00904C6A">
            <w:r>
              <w:t>scert_no</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部门全称</w:t>
            </w:r>
          </w:p>
        </w:tc>
        <w:tc>
          <w:tcPr>
            <w:tcW w:w="1781" w:type="dxa"/>
            <w:gridSpan w:val="3"/>
          </w:tcPr>
          <w:p w:rsidR="005237A4" w:rsidRDefault="005237A4" w:rsidP="00904C6A">
            <w:r>
              <w:t>vsvarstr0</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专业代码</w:t>
            </w:r>
          </w:p>
        </w:tc>
        <w:tc>
          <w:tcPr>
            <w:tcW w:w="1781" w:type="dxa"/>
            <w:gridSpan w:val="3"/>
          </w:tcPr>
          <w:p w:rsidR="005237A4" w:rsidRDefault="005237A4" w:rsidP="00904C6A">
            <w:r>
              <w:t>scert_no2</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证件类型</w:t>
            </w:r>
          </w:p>
        </w:tc>
        <w:tc>
          <w:tcPr>
            <w:tcW w:w="1781" w:type="dxa"/>
            <w:gridSpan w:val="3"/>
          </w:tcPr>
          <w:p w:rsidR="005237A4" w:rsidRDefault="005237A4" w:rsidP="00904C6A">
            <w:r>
              <w:t>smarket_code</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证件号码</w:t>
            </w:r>
          </w:p>
        </w:tc>
        <w:tc>
          <w:tcPr>
            <w:tcW w:w="1781" w:type="dxa"/>
            <w:gridSpan w:val="3"/>
          </w:tcPr>
          <w:p w:rsidR="005237A4" w:rsidRDefault="005237A4" w:rsidP="00904C6A">
            <w:r>
              <w:t>semail2</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性别</w:t>
            </w:r>
          </w:p>
        </w:tc>
        <w:tc>
          <w:tcPr>
            <w:tcW w:w="1781" w:type="dxa"/>
            <w:gridSpan w:val="3"/>
          </w:tcPr>
          <w:p w:rsidR="005237A4" w:rsidRDefault="005237A4" w:rsidP="00904C6A">
            <w:r>
              <w:t>smarket_code2</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国籍</w:t>
            </w:r>
          </w:p>
        </w:tc>
        <w:tc>
          <w:tcPr>
            <w:tcW w:w="1781" w:type="dxa"/>
            <w:gridSpan w:val="3"/>
          </w:tcPr>
          <w:p w:rsidR="005237A4" w:rsidRDefault="005237A4" w:rsidP="00904C6A">
            <w:r>
              <w:t>snation_code</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民族</w:t>
            </w:r>
          </w:p>
        </w:tc>
        <w:tc>
          <w:tcPr>
            <w:tcW w:w="1781" w:type="dxa"/>
            <w:gridSpan w:val="3"/>
          </w:tcPr>
          <w:p w:rsidR="005237A4" w:rsidRDefault="005237A4" w:rsidP="00904C6A">
            <w:r>
              <w:t>scust_type2</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电子信箱</w:t>
            </w:r>
          </w:p>
        </w:tc>
        <w:tc>
          <w:tcPr>
            <w:tcW w:w="1781" w:type="dxa"/>
            <w:gridSpan w:val="3"/>
          </w:tcPr>
          <w:p w:rsidR="005237A4" w:rsidRDefault="005237A4" w:rsidP="00904C6A">
            <w:r>
              <w:t>semail</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电话</w:t>
            </w:r>
          </w:p>
        </w:tc>
        <w:tc>
          <w:tcPr>
            <w:tcW w:w="1781" w:type="dxa"/>
            <w:gridSpan w:val="3"/>
          </w:tcPr>
          <w:p w:rsidR="005237A4" w:rsidRDefault="005237A4" w:rsidP="00904C6A">
            <w:r>
              <w:t>sphone</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手机</w:t>
            </w:r>
          </w:p>
        </w:tc>
        <w:tc>
          <w:tcPr>
            <w:tcW w:w="1781" w:type="dxa"/>
            <w:gridSpan w:val="3"/>
          </w:tcPr>
          <w:p w:rsidR="005237A4" w:rsidRDefault="005237A4" w:rsidP="00904C6A">
            <w:r>
              <w:t>sphone2</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地址</w:t>
            </w:r>
          </w:p>
        </w:tc>
        <w:tc>
          <w:tcPr>
            <w:tcW w:w="1781" w:type="dxa"/>
            <w:gridSpan w:val="3"/>
          </w:tcPr>
          <w:p w:rsidR="005237A4" w:rsidRDefault="005237A4" w:rsidP="00904C6A">
            <w:r>
              <w:t>scusttypes</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邮政编码</w:t>
            </w:r>
          </w:p>
        </w:tc>
        <w:tc>
          <w:tcPr>
            <w:tcW w:w="1781" w:type="dxa"/>
            <w:gridSpan w:val="3"/>
          </w:tcPr>
          <w:p w:rsidR="005237A4" w:rsidRDefault="005237A4" w:rsidP="00904C6A">
            <w:r>
              <w:t>spost_code</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开户日期</w:t>
            </w:r>
            <w:r>
              <w:t xml:space="preserve"> </w:t>
            </w:r>
          </w:p>
        </w:tc>
        <w:tc>
          <w:tcPr>
            <w:tcW w:w="1781" w:type="dxa"/>
            <w:gridSpan w:val="3"/>
          </w:tcPr>
          <w:p w:rsidR="005237A4" w:rsidRDefault="005237A4" w:rsidP="00904C6A">
            <w:r>
              <w:t>sdate1</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Height w:val="232"/>
        </w:trPr>
        <w:tc>
          <w:tcPr>
            <w:tcW w:w="1439" w:type="dxa"/>
            <w:tcBorders>
              <w:bottom w:val="single" w:sz="4" w:space="0" w:color="auto"/>
            </w:tcBorders>
          </w:tcPr>
          <w:p w:rsidR="005237A4" w:rsidRDefault="005237A4" w:rsidP="00904C6A">
            <w:r>
              <w:rPr>
                <w:rFonts w:hint="eastAsia"/>
              </w:rPr>
              <w:t>卡号</w:t>
            </w:r>
          </w:p>
        </w:tc>
        <w:tc>
          <w:tcPr>
            <w:tcW w:w="1781" w:type="dxa"/>
            <w:gridSpan w:val="3"/>
            <w:tcBorders>
              <w:bottom w:val="single" w:sz="4" w:space="0" w:color="auto"/>
            </w:tcBorders>
          </w:tcPr>
          <w:p w:rsidR="005237A4" w:rsidRDefault="005237A4" w:rsidP="00904C6A">
            <w:r>
              <w:t>lvol0</w:t>
            </w:r>
          </w:p>
        </w:tc>
        <w:tc>
          <w:tcPr>
            <w:tcW w:w="1706" w:type="dxa"/>
            <w:tcBorders>
              <w:bottom w:val="single" w:sz="4" w:space="0" w:color="auto"/>
            </w:tcBorders>
          </w:tcPr>
          <w:p w:rsidR="005237A4" w:rsidRDefault="005237A4" w:rsidP="00904C6A">
            <w:pPr>
              <w:rPr>
                <w:rFonts w:hint="eastAsia"/>
              </w:rPr>
            </w:pPr>
          </w:p>
        </w:tc>
        <w:tc>
          <w:tcPr>
            <w:tcW w:w="1384" w:type="dxa"/>
            <w:gridSpan w:val="2"/>
            <w:tcBorders>
              <w:bottom w:val="single" w:sz="4" w:space="0" w:color="auto"/>
            </w:tcBorders>
          </w:tcPr>
          <w:p w:rsidR="005237A4" w:rsidRDefault="005237A4" w:rsidP="00904C6A">
            <w:pPr>
              <w:rPr>
                <w:rFonts w:hint="eastAsia"/>
              </w:rPr>
            </w:pPr>
          </w:p>
        </w:tc>
        <w:tc>
          <w:tcPr>
            <w:tcW w:w="1363" w:type="dxa"/>
            <w:gridSpan w:val="2"/>
            <w:tcBorders>
              <w:bottom w:val="single" w:sz="4" w:space="0" w:color="auto"/>
            </w:tcBorders>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卡类型</w:t>
            </w:r>
          </w:p>
        </w:tc>
        <w:tc>
          <w:tcPr>
            <w:tcW w:w="1781" w:type="dxa"/>
            <w:gridSpan w:val="3"/>
          </w:tcPr>
          <w:p w:rsidR="005237A4" w:rsidRDefault="005237A4" w:rsidP="00904C6A">
            <w:r>
              <w:t>lsafe_level</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收费类别</w:t>
            </w:r>
          </w:p>
        </w:tc>
        <w:tc>
          <w:tcPr>
            <w:tcW w:w="1781" w:type="dxa"/>
            <w:gridSpan w:val="3"/>
          </w:tcPr>
          <w:p w:rsidR="005237A4" w:rsidRDefault="005237A4" w:rsidP="00904C6A">
            <w:r>
              <w:t>lvol5</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显示卡号</w:t>
            </w:r>
          </w:p>
        </w:tc>
        <w:tc>
          <w:tcPr>
            <w:tcW w:w="1781" w:type="dxa"/>
            <w:gridSpan w:val="3"/>
          </w:tcPr>
          <w:p w:rsidR="005237A4" w:rsidRDefault="005237A4" w:rsidP="00904C6A">
            <w:r>
              <w:t>sorder0</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卡物理</w:t>
            </w:r>
            <w:r>
              <w:t>ID</w:t>
            </w:r>
          </w:p>
        </w:tc>
        <w:tc>
          <w:tcPr>
            <w:tcW w:w="1781" w:type="dxa"/>
            <w:gridSpan w:val="3"/>
          </w:tcPr>
          <w:p w:rsidR="005237A4" w:rsidRDefault="005237A4" w:rsidP="00904C6A">
            <w:pPr>
              <w:rPr>
                <w:rFonts w:hint="eastAsia"/>
              </w:rPr>
            </w:pPr>
            <w:r>
              <w:t>Sstation</w:t>
            </w:r>
            <w:r>
              <w:rPr>
                <w:rFonts w:hint="eastAsia"/>
              </w:rPr>
              <w:t>1</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卡状态</w:t>
            </w:r>
          </w:p>
        </w:tc>
        <w:tc>
          <w:tcPr>
            <w:tcW w:w="1781" w:type="dxa"/>
            <w:gridSpan w:val="3"/>
          </w:tcPr>
          <w:p w:rsidR="005237A4" w:rsidRDefault="005237A4" w:rsidP="00904C6A">
            <w:r>
              <w:t>sserial0</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到期日期</w:t>
            </w:r>
          </w:p>
        </w:tc>
        <w:tc>
          <w:tcPr>
            <w:tcW w:w="1781" w:type="dxa"/>
            <w:gridSpan w:val="3"/>
          </w:tcPr>
          <w:p w:rsidR="005237A4" w:rsidRDefault="005237A4" w:rsidP="00904C6A">
            <w:pPr>
              <w:rPr>
                <w:rFonts w:hint="eastAsia"/>
              </w:rPr>
            </w:pPr>
            <w:r>
              <w:rPr>
                <w:rFonts w:hint="eastAsia"/>
              </w:rPr>
              <w:t>s</w:t>
            </w:r>
            <w:r>
              <w:t>date</w:t>
            </w:r>
            <w:r>
              <w:rPr>
                <w:rFonts w:hint="eastAsia"/>
              </w:rPr>
              <w:t>2</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r>
              <w:rPr>
                <w:rFonts w:hint="eastAsia"/>
              </w:rPr>
              <w:t>挂失日期</w:t>
            </w:r>
          </w:p>
        </w:tc>
        <w:tc>
          <w:tcPr>
            <w:tcW w:w="1781" w:type="dxa"/>
            <w:gridSpan w:val="3"/>
          </w:tcPr>
          <w:p w:rsidR="005237A4" w:rsidRDefault="005237A4" w:rsidP="00904C6A">
            <w:pPr>
              <w:rPr>
                <w:rFonts w:hint="eastAsia"/>
              </w:rPr>
            </w:pPr>
            <w:r>
              <w:rPr>
                <w:rFonts w:hint="eastAsia"/>
              </w:rPr>
              <w:t>s</w:t>
            </w:r>
            <w:r>
              <w:t>date</w:t>
            </w:r>
            <w:r>
              <w:rPr>
                <w:rFonts w:hint="eastAsia"/>
              </w:rPr>
              <w:t>3</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pPr>
              <w:rPr>
                <w:rFonts w:hint="eastAsia"/>
                <w:b/>
                <w:color w:val="FF0000"/>
              </w:rPr>
            </w:pPr>
            <w:r>
              <w:rPr>
                <w:rFonts w:hint="eastAsia"/>
                <w:b/>
                <w:color w:val="FF0000"/>
              </w:rPr>
              <w:t>坏卡日期</w:t>
            </w:r>
          </w:p>
        </w:tc>
        <w:tc>
          <w:tcPr>
            <w:tcW w:w="1781" w:type="dxa"/>
            <w:gridSpan w:val="3"/>
          </w:tcPr>
          <w:p w:rsidR="005237A4" w:rsidRDefault="005237A4" w:rsidP="00904C6A">
            <w:pPr>
              <w:rPr>
                <w:rFonts w:hint="eastAsia"/>
                <w:b/>
                <w:color w:val="FF0000"/>
              </w:rPr>
            </w:pPr>
            <w:r>
              <w:rPr>
                <w:rFonts w:hint="eastAsia"/>
                <w:b/>
                <w:color w:val="FF0000"/>
              </w:rPr>
              <w:t>stime2</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pPr>
              <w:rPr>
                <w:rFonts w:hint="eastAsia"/>
                <w:b/>
                <w:color w:val="FF0000"/>
              </w:rPr>
            </w:pPr>
            <w:r>
              <w:rPr>
                <w:rFonts w:hint="eastAsia"/>
                <w:b/>
                <w:color w:val="FF0000"/>
              </w:rPr>
              <w:t>坏卡类型</w:t>
            </w:r>
          </w:p>
        </w:tc>
        <w:tc>
          <w:tcPr>
            <w:tcW w:w="1781" w:type="dxa"/>
            <w:gridSpan w:val="3"/>
          </w:tcPr>
          <w:p w:rsidR="005237A4" w:rsidRDefault="005237A4" w:rsidP="00904C6A">
            <w:pPr>
              <w:rPr>
                <w:b/>
                <w:color w:val="FF0000"/>
              </w:rPr>
            </w:pPr>
            <w:r>
              <w:rPr>
                <w:b/>
                <w:color w:val="FF0000"/>
              </w:rPr>
              <w:t>sstatus1</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pPr>
              <w:rPr>
                <w:rFonts w:hint="eastAsia"/>
              </w:rPr>
            </w:pPr>
            <w:r>
              <w:rPr>
                <w:rFonts w:hint="eastAsia"/>
              </w:rPr>
              <w:t>帐户余额</w:t>
            </w:r>
          </w:p>
        </w:tc>
        <w:tc>
          <w:tcPr>
            <w:tcW w:w="1781" w:type="dxa"/>
            <w:gridSpan w:val="3"/>
          </w:tcPr>
          <w:p w:rsidR="005237A4" w:rsidRDefault="005237A4" w:rsidP="00904C6A">
            <w:r>
              <w:t>damt0</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pPr>
              <w:rPr>
                <w:rFonts w:hint="eastAsia"/>
              </w:rPr>
            </w:pPr>
            <w:r>
              <w:rPr>
                <w:rFonts w:hint="eastAsia"/>
              </w:rPr>
              <w:t>帐户可用余额</w:t>
            </w:r>
          </w:p>
        </w:tc>
        <w:tc>
          <w:tcPr>
            <w:tcW w:w="1781" w:type="dxa"/>
            <w:gridSpan w:val="3"/>
          </w:tcPr>
          <w:p w:rsidR="005237A4" w:rsidRDefault="005237A4" w:rsidP="00904C6A">
            <w:pPr>
              <w:rPr>
                <w:rFonts w:hint="eastAsia"/>
              </w:rPr>
            </w:pPr>
            <w:r>
              <w:rPr>
                <w:rFonts w:hint="eastAsia"/>
              </w:rPr>
              <w:t>damt1</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pPr>
              <w:rPr>
                <w:rFonts w:hint="eastAsia"/>
              </w:rPr>
            </w:pPr>
            <w:r>
              <w:rPr>
                <w:rFonts w:hint="eastAsia"/>
              </w:rPr>
              <w:t>帐户冻结余额</w:t>
            </w:r>
          </w:p>
        </w:tc>
        <w:tc>
          <w:tcPr>
            <w:tcW w:w="1781" w:type="dxa"/>
            <w:gridSpan w:val="3"/>
          </w:tcPr>
          <w:p w:rsidR="005237A4" w:rsidRDefault="005237A4" w:rsidP="00904C6A">
            <w:pPr>
              <w:rPr>
                <w:rFonts w:hint="eastAsia"/>
              </w:rPr>
            </w:pPr>
            <w:r>
              <w:rPr>
                <w:rFonts w:hint="eastAsia"/>
              </w:rPr>
              <w:t>damt2</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pPr>
              <w:rPr>
                <w:rFonts w:hint="eastAsia"/>
              </w:rPr>
            </w:pPr>
            <w:r>
              <w:rPr>
                <w:rFonts w:hint="eastAsia"/>
              </w:rPr>
              <w:t>帐户代领补助余额</w:t>
            </w:r>
          </w:p>
        </w:tc>
        <w:tc>
          <w:tcPr>
            <w:tcW w:w="1781" w:type="dxa"/>
            <w:gridSpan w:val="3"/>
          </w:tcPr>
          <w:p w:rsidR="005237A4" w:rsidRDefault="005237A4" w:rsidP="00904C6A">
            <w:pPr>
              <w:rPr>
                <w:rFonts w:hint="eastAsia"/>
              </w:rPr>
            </w:pPr>
            <w:r>
              <w:rPr>
                <w:rFonts w:hint="eastAsia"/>
              </w:rPr>
              <w:t>damt3</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pPr>
              <w:rPr>
                <w:rFonts w:hint="eastAsia"/>
              </w:rPr>
            </w:pPr>
            <w:r>
              <w:rPr>
                <w:rFonts w:hint="eastAsia"/>
              </w:rPr>
              <w:t>卡押金</w:t>
            </w:r>
          </w:p>
        </w:tc>
        <w:tc>
          <w:tcPr>
            <w:tcW w:w="1781" w:type="dxa"/>
            <w:gridSpan w:val="3"/>
          </w:tcPr>
          <w:p w:rsidR="005237A4" w:rsidRDefault="005237A4" w:rsidP="00904C6A">
            <w:pPr>
              <w:rPr>
                <w:rFonts w:hint="eastAsia"/>
              </w:rPr>
            </w:pPr>
            <w:r>
              <w:rPr>
                <w:rFonts w:hint="eastAsia"/>
              </w:rPr>
              <w:t>damt4</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Default="005237A4" w:rsidP="00904C6A">
            <w:pPr>
              <w:tabs>
                <w:tab w:val="center" w:pos="1071"/>
              </w:tabs>
              <w:rPr>
                <w:rFonts w:hint="eastAsia"/>
              </w:rPr>
            </w:pPr>
            <w:r>
              <w:rPr>
                <w:rFonts w:hint="eastAsia"/>
              </w:rPr>
              <w:t>帐户卡余额</w:t>
            </w:r>
          </w:p>
        </w:tc>
        <w:tc>
          <w:tcPr>
            <w:tcW w:w="1781" w:type="dxa"/>
            <w:gridSpan w:val="3"/>
          </w:tcPr>
          <w:p w:rsidR="005237A4" w:rsidRDefault="005237A4" w:rsidP="00904C6A">
            <w:pPr>
              <w:rPr>
                <w:rFonts w:hint="eastAsia"/>
              </w:rPr>
            </w:pPr>
            <w:r>
              <w:rPr>
                <w:rFonts w:hint="eastAsia"/>
              </w:rPr>
              <w:t>damt5</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r w:rsidR="005237A4" w:rsidTr="00904C6A">
        <w:trPr>
          <w:gridAfter w:val="1"/>
          <w:wAfter w:w="157" w:type="dxa"/>
          <w:cantSplit/>
        </w:trPr>
        <w:tc>
          <w:tcPr>
            <w:tcW w:w="1439" w:type="dxa"/>
          </w:tcPr>
          <w:p w:rsidR="005237A4" w:rsidRPr="00CB70BF" w:rsidRDefault="005237A4" w:rsidP="00904C6A">
            <w:pPr>
              <w:tabs>
                <w:tab w:val="center" w:pos="1071"/>
              </w:tabs>
              <w:rPr>
                <w:rFonts w:hint="eastAsia"/>
                <w:color w:val="FF0000"/>
              </w:rPr>
            </w:pPr>
            <w:r w:rsidRPr="00CB70BF">
              <w:rPr>
                <w:rFonts w:hint="eastAsia"/>
                <w:color w:val="FF0000"/>
              </w:rPr>
              <w:t>卡充值次数</w:t>
            </w:r>
          </w:p>
        </w:tc>
        <w:tc>
          <w:tcPr>
            <w:tcW w:w="1781" w:type="dxa"/>
            <w:gridSpan w:val="3"/>
          </w:tcPr>
          <w:p w:rsidR="005237A4" w:rsidRPr="00CB70BF" w:rsidRDefault="005237A4" w:rsidP="00904C6A">
            <w:pPr>
              <w:rPr>
                <w:rFonts w:hint="eastAsia"/>
                <w:color w:val="FF0000"/>
              </w:rPr>
            </w:pPr>
            <w:r w:rsidRPr="00CB70BF">
              <w:rPr>
                <w:color w:val="FF0000"/>
              </w:rPr>
              <w:t>L</w:t>
            </w:r>
            <w:r w:rsidRPr="00CB70BF">
              <w:rPr>
                <w:rFonts w:hint="eastAsia"/>
                <w:color w:val="FF0000"/>
              </w:rPr>
              <w:t>vol4</w:t>
            </w:r>
          </w:p>
        </w:tc>
        <w:tc>
          <w:tcPr>
            <w:tcW w:w="1706" w:type="dxa"/>
          </w:tcPr>
          <w:p w:rsidR="005237A4" w:rsidRPr="00CB70BF" w:rsidRDefault="005237A4" w:rsidP="00904C6A">
            <w:pPr>
              <w:rPr>
                <w:rFonts w:hint="eastAsia"/>
                <w:color w:val="FF0000"/>
              </w:rPr>
            </w:pPr>
          </w:p>
        </w:tc>
        <w:tc>
          <w:tcPr>
            <w:tcW w:w="1384" w:type="dxa"/>
            <w:gridSpan w:val="2"/>
          </w:tcPr>
          <w:p w:rsidR="005237A4" w:rsidRPr="00CB70BF" w:rsidRDefault="005237A4" w:rsidP="00904C6A">
            <w:pPr>
              <w:rPr>
                <w:rFonts w:hint="eastAsia"/>
                <w:color w:val="FF0000"/>
              </w:rPr>
            </w:pPr>
          </w:p>
        </w:tc>
        <w:tc>
          <w:tcPr>
            <w:tcW w:w="1363" w:type="dxa"/>
            <w:gridSpan w:val="2"/>
          </w:tcPr>
          <w:p w:rsidR="005237A4" w:rsidRPr="00CB70BF" w:rsidRDefault="005237A4" w:rsidP="00904C6A">
            <w:pPr>
              <w:rPr>
                <w:rFonts w:hint="eastAsia"/>
                <w:color w:val="FF0000"/>
              </w:rPr>
            </w:pPr>
          </w:p>
        </w:tc>
      </w:tr>
      <w:tr w:rsidR="005237A4" w:rsidTr="00904C6A">
        <w:trPr>
          <w:gridAfter w:val="1"/>
          <w:wAfter w:w="157" w:type="dxa"/>
          <w:cantSplit/>
        </w:trPr>
        <w:tc>
          <w:tcPr>
            <w:tcW w:w="1439" w:type="dxa"/>
          </w:tcPr>
          <w:p w:rsidR="005237A4" w:rsidRPr="00CB70BF" w:rsidRDefault="005237A4" w:rsidP="00904C6A">
            <w:pPr>
              <w:tabs>
                <w:tab w:val="center" w:pos="1071"/>
              </w:tabs>
              <w:rPr>
                <w:rFonts w:hint="eastAsia"/>
                <w:color w:val="FF0000"/>
              </w:rPr>
            </w:pPr>
            <w:r w:rsidRPr="00CB70BF">
              <w:rPr>
                <w:rFonts w:hint="eastAsia"/>
                <w:color w:val="FF0000"/>
              </w:rPr>
              <w:t>卡消费次数</w:t>
            </w:r>
          </w:p>
        </w:tc>
        <w:tc>
          <w:tcPr>
            <w:tcW w:w="1781" w:type="dxa"/>
            <w:gridSpan w:val="3"/>
          </w:tcPr>
          <w:p w:rsidR="005237A4" w:rsidRPr="00CB70BF" w:rsidRDefault="005237A4" w:rsidP="00904C6A">
            <w:pPr>
              <w:rPr>
                <w:rFonts w:hint="eastAsia"/>
                <w:color w:val="FF0000"/>
              </w:rPr>
            </w:pPr>
            <w:r w:rsidRPr="00CB70BF">
              <w:rPr>
                <w:color w:val="FF0000"/>
              </w:rPr>
              <w:t>lvol6</w:t>
            </w:r>
          </w:p>
        </w:tc>
        <w:tc>
          <w:tcPr>
            <w:tcW w:w="1706" w:type="dxa"/>
          </w:tcPr>
          <w:p w:rsidR="005237A4" w:rsidRPr="00CB70BF" w:rsidRDefault="005237A4" w:rsidP="00904C6A">
            <w:pPr>
              <w:rPr>
                <w:rFonts w:hint="eastAsia"/>
                <w:color w:val="FF0000"/>
              </w:rPr>
            </w:pPr>
          </w:p>
        </w:tc>
        <w:tc>
          <w:tcPr>
            <w:tcW w:w="1384" w:type="dxa"/>
            <w:gridSpan w:val="2"/>
          </w:tcPr>
          <w:p w:rsidR="005237A4" w:rsidRPr="00CB70BF" w:rsidRDefault="005237A4" w:rsidP="00904C6A">
            <w:pPr>
              <w:rPr>
                <w:rFonts w:hint="eastAsia"/>
                <w:color w:val="FF0000"/>
              </w:rPr>
            </w:pPr>
          </w:p>
        </w:tc>
        <w:tc>
          <w:tcPr>
            <w:tcW w:w="1363" w:type="dxa"/>
            <w:gridSpan w:val="2"/>
          </w:tcPr>
          <w:p w:rsidR="005237A4" w:rsidRPr="00CB70BF" w:rsidRDefault="005237A4" w:rsidP="00904C6A">
            <w:pPr>
              <w:rPr>
                <w:rFonts w:hint="eastAsia"/>
                <w:color w:val="FF0000"/>
              </w:rPr>
            </w:pPr>
          </w:p>
        </w:tc>
      </w:tr>
      <w:tr w:rsidR="005237A4" w:rsidTr="00904C6A">
        <w:trPr>
          <w:cantSplit/>
        </w:trPr>
        <w:tc>
          <w:tcPr>
            <w:tcW w:w="1601" w:type="dxa"/>
            <w:gridSpan w:val="2"/>
          </w:tcPr>
          <w:p w:rsidR="005237A4" w:rsidRDefault="005237A4" w:rsidP="00904C6A">
            <w:pPr>
              <w:tabs>
                <w:tab w:val="center" w:pos="1071"/>
              </w:tabs>
              <w:rPr>
                <w:rFonts w:hint="eastAsia"/>
                <w:b/>
                <w:color w:val="FF0000"/>
              </w:rPr>
            </w:pPr>
            <w:r>
              <w:rPr>
                <w:rFonts w:hint="eastAsia"/>
                <w:b/>
                <w:color w:val="FF0000"/>
              </w:rPr>
              <w:lastRenderedPageBreak/>
              <w:t>补助批次号</w:t>
            </w:r>
          </w:p>
        </w:tc>
        <w:tc>
          <w:tcPr>
            <w:tcW w:w="1567" w:type="dxa"/>
          </w:tcPr>
          <w:p w:rsidR="005237A4" w:rsidRDefault="005237A4" w:rsidP="00904C6A">
            <w:pPr>
              <w:rPr>
                <w:rFonts w:hint="eastAsia"/>
                <w:b/>
                <w:color w:val="FF0000"/>
              </w:rPr>
            </w:pPr>
            <w:r>
              <w:rPr>
                <w:b/>
                <w:color w:val="FF0000"/>
              </w:rPr>
              <w:t>L</w:t>
            </w:r>
            <w:r>
              <w:rPr>
                <w:rFonts w:hint="eastAsia"/>
                <w:b/>
                <w:color w:val="FF0000"/>
              </w:rPr>
              <w:t>vol10</w:t>
            </w:r>
          </w:p>
        </w:tc>
        <w:tc>
          <w:tcPr>
            <w:tcW w:w="1800" w:type="dxa"/>
            <w:gridSpan w:val="3"/>
          </w:tcPr>
          <w:p w:rsidR="005237A4" w:rsidRDefault="005237A4" w:rsidP="00904C6A">
            <w:pPr>
              <w:rPr>
                <w:rFonts w:hint="eastAsia"/>
                <w:b/>
                <w:color w:val="FF0000"/>
              </w:rPr>
            </w:pPr>
          </w:p>
        </w:tc>
        <w:tc>
          <w:tcPr>
            <w:tcW w:w="1499" w:type="dxa"/>
            <w:gridSpan w:val="2"/>
          </w:tcPr>
          <w:p w:rsidR="005237A4" w:rsidRDefault="005237A4" w:rsidP="00904C6A">
            <w:pPr>
              <w:rPr>
                <w:rFonts w:hint="eastAsia"/>
                <w:b/>
                <w:color w:val="FF0000"/>
              </w:rPr>
            </w:pPr>
          </w:p>
        </w:tc>
        <w:tc>
          <w:tcPr>
            <w:tcW w:w="1363" w:type="dxa"/>
            <w:gridSpan w:val="2"/>
          </w:tcPr>
          <w:p w:rsidR="005237A4" w:rsidRDefault="005237A4" w:rsidP="00904C6A">
            <w:pPr>
              <w:rPr>
                <w:rFonts w:hint="eastAsia"/>
                <w:b/>
                <w:color w:val="FF0000"/>
              </w:rPr>
            </w:pPr>
          </w:p>
        </w:tc>
      </w:tr>
      <w:tr w:rsidR="005237A4" w:rsidTr="00904C6A">
        <w:trPr>
          <w:gridAfter w:val="1"/>
          <w:wAfter w:w="157" w:type="dxa"/>
          <w:cantSplit/>
        </w:trPr>
        <w:tc>
          <w:tcPr>
            <w:tcW w:w="1439" w:type="dxa"/>
          </w:tcPr>
          <w:p w:rsidR="005237A4" w:rsidRDefault="005237A4" w:rsidP="00904C6A">
            <w:pPr>
              <w:tabs>
                <w:tab w:val="center" w:pos="1071"/>
              </w:tabs>
              <w:rPr>
                <w:rFonts w:hint="eastAsia"/>
              </w:rPr>
            </w:pPr>
            <w:r>
              <w:rPr>
                <w:rFonts w:hint="eastAsia"/>
              </w:rPr>
              <w:t>最近交易日期</w:t>
            </w:r>
          </w:p>
        </w:tc>
        <w:tc>
          <w:tcPr>
            <w:tcW w:w="1781" w:type="dxa"/>
            <w:gridSpan w:val="3"/>
          </w:tcPr>
          <w:p w:rsidR="005237A4" w:rsidRDefault="005237A4" w:rsidP="00904C6A">
            <w:pPr>
              <w:rPr>
                <w:rFonts w:hint="eastAsia"/>
              </w:rPr>
            </w:pPr>
            <w:r>
              <w:t>scust_limit2</w:t>
            </w:r>
          </w:p>
        </w:tc>
        <w:tc>
          <w:tcPr>
            <w:tcW w:w="1706" w:type="dxa"/>
          </w:tcPr>
          <w:p w:rsidR="005237A4" w:rsidRDefault="005237A4" w:rsidP="00904C6A">
            <w:pPr>
              <w:rPr>
                <w:rFonts w:hint="eastAsia"/>
              </w:rPr>
            </w:pPr>
          </w:p>
        </w:tc>
        <w:tc>
          <w:tcPr>
            <w:tcW w:w="1384" w:type="dxa"/>
            <w:gridSpan w:val="2"/>
          </w:tcPr>
          <w:p w:rsidR="005237A4" w:rsidRDefault="005237A4" w:rsidP="00904C6A">
            <w:pPr>
              <w:rPr>
                <w:rFonts w:hint="eastAsia"/>
              </w:rPr>
            </w:pPr>
          </w:p>
        </w:tc>
        <w:tc>
          <w:tcPr>
            <w:tcW w:w="1363" w:type="dxa"/>
            <w:gridSpan w:val="2"/>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rPr>
          <w:rFonts w:hint="eastAsia"/>
        </w:rPr>
      </w:pPr>
      <w:bookmarkStart w:id="121" w:name="_Toc337551615"/>
      <w:r>
        <w:rPr>
          <w:rFonts w:hint="eastAsia"/>
        </w:rPr>
        <w:t>开户收费查询</w:t>
      </w:r>
      <w:r>
        <w:rPr>
          <w:rFonts w:hint="eastAsia"/>
        </w:rPr>
        <w:t>(846601)</w:t>
      </w:r>
      <w:bookmarkEnd w:id="12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查询开户时要当前要用的显示卡号、要收取的费用、卡有效期</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299"/>
        <w:gridCol w:w="2065"/>
        <w:gridCol w:w="1432"/>
        <w:gridCol w:w="1460"/>
      </w:tblGrid>
      <w:tr w:rsidR="005237A4" w:rsidTr="00904C6A">
        <w:trPr>
          <w:cantSplit/>
        </w:trPr>
        <w:tc>
          <w:tcPr>
            <w:tcW w:w="1474" w:type="dxa"/>
            <w:shd w:val="clear" w:color="auto" w:fill="B3B3B3"/>
          </w:tcPr>
          <w:p w:rsidR="005237A4" w:rsidRDefault="005237A4" w:rsidP="00904C6A">
            <w:pPr>
              <w:jc w:val="center"/>
              <w:rPr>
                <w:rFonts w:hint="eastAsia"/>
                <w:b/>
              </w:rPr>
            </w:pPr>
            <w:r>
              <w:rPr>
                <w:rFonts w:hint="eastAsia"/>
                <w:b/>
              </w:rPr>
              <w:t>输入项</w:t>
            </w:r>
          </w:p>
        </w:tc>
        <w:tc>
          <w:tcPr>
            <w:tcW w:w="1299" w:type="dxa"/>
            <w:shd w:val="clear" w:color="auto" w:fill="B3B3B3"/>
          </w:tcPr>
          <w:p w:rsidR="005237A4" w:rsidRDefault="005237A4" w:rsidP="00904C6A">
            <w:pPr>
              <w:tabs>
                <w:tab w:val="left" w:pos="787"/>
              </w:tabs>
              <w:rPr>
                <w:rFonts w:hint="eastAsia"/>
                <w:b/>
              </w:rPr>
            </w:pPr>
            <w:r>
              <w:rPr>
                <w:rFonts w:hint="eastAsia"/>
                <w:b/>
              </w:rPr>
              <w:t>最大长度</w:t>
            </w:r>
          </w:p>
        </w:tc>
        <w:tc>
          <w:tcPr>
            <w:tcW w:w="2065" w:type="dxa"/>
            <w:shd w:val="clear" w:color="auto" w:fill="B3B3B3"/>
          </w:tcPr>
          <w:p w:rsidR="005237A4" w:rsidRDefault="005237A4" w:rsidP="00904C6A">
            <w:pPr>
              <w:tabs>
                <w:tab w:val="left" w:pos="787"/>
              </w:tabs>
              <w:rPr>
                <w:rFonts w:hint="eastAsia"/>
                <w:b/>
              </w:rPr>
            </w:pPr>
            <w:r>
              <w:rPr>
                <w:rFonts w:hint="eastAsia"/>
                <w:b/>
              </w:rPr>
              <w:t>cpack域</w:t>
            </w:r>
          </w:p>
        </w:tc>
        <w:tc>
          <w:tcPr>
            <w:tcW w:w="1432" w:type="dxa"/>
            <w:shd w:val="clear" w:color="auto" w:fill="B3B3B3"/>
          </w:tcPr>
          <w:p w:rsidR="005237A4" w:rsidRDefault="005237A4" w:rsidP="00904C6A">
            <w:pPr>
              <w:tabs>
                <w:tab w:val="left" w:pos="787"/>
              </w:tabs>
              <w:rPr>
                <w:rFonts w:hint="eastAsia"/>
                <w:b/>
              </w:rPr>
            </w:pPr>
            <w:r>
              <w:rPr>
                <w:rFonts w:hint="eastAsia"/>
                <w:b/>
              </w:rPr>
              <w:t>是否必需</w:t>
            </w:r>
          </w:p>
        </w:tc>
        <w:tc>
          <w:tcPr>
            <w:tcW w:w="146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74" w:type="dxa"/>
          </w:tcPr>
          <w:p w:rsidR="005237A4" w:rsidRDefault="005237A4" w:rsidP="00904C6A">
            <w:pPr>
              <w:rPr>
                <w:rFonts w:hint="eastAsia"/>
              </w:rPr>
            </w:pPr>
            <w:r>
              <w:rPr>
                <w:rFonts w:hint="eastAsia"/>
              </w:rPr>
              <w:lastRenderedPageBreak/>
              <w:t>站点号</w:t>
            </w:r>
          </w:p>
        </w:tc>
        <w:tc>
          <w:tcPr>
            <w:tcW w:w="1299" w:type="dxa"/>
          </w:tcPr>
          <w:p w:rsidR="005237A4" w:rsidRDefault="005237A4" w:rsidP="00904C6A">
            <w:pPr>
              <w:tabs>
                <w:tab w:val="left" w:pos="787"/>
              </w:tabs>
              <w:rPr>
                <w:rFonts w:hint="eastAsia"/>
              </w:rPr>
            </w:pPr>
          </w:p>
        </w:tc>
        <w:tc>
          <w:tcPr>
            <w:tcW w:w="2065" w:type="dxa"/>
          </w:tcPr>
          <w:p w:rsidR="005237A4" w:rsidRDefault="005237A4" w:rsidP="00904C6A">
            <w:pPr>
              <w:tabs>
                <w:tab w:val="center" w:pos="1199"/>
              </w:tabs>
            </w:pPr>
            <w:r>
              <w:t>lcert_code</w:t>
            </w:r>
          </w:p>
        </w:tc>
        <w:tc>
          <w:tcPr>
            <w:tcW w:w="1432" w:type="dxa"/>
          </w:tcPr>
          <w:p w:rsidR="005237A4" w:rsidRDefault="005237A4" w:rsidP="00904C6A">
            <w:pPr>
              <w:tabs>
                <w:tab w:val="left" w:pos="787"/>
              </w:tabs>
              <w:rPr>
                <w:rFonts w:hint="eastAsia"/>
              </w:rPr>
            </w:pPr>
            <w:r>
              <w:rPr>
                <w:rFonts w:hint="eastAsia"/>
              </w:rPr>
              <w:t>Y</w:t>
            </w:r>
          </w:p>
        </w:tc>
        <w:tc>
          <w:tcPr>
            <w:tcW w:w="1460" w:type="dxa"/>
          </w:tcPr>
          <w:p w:rsidR="005237A4" w:rsidRDefault="005237A4" w:rsidP="00904C6A">
            <w:pPr>
              <w:tabs>
                <w:tab w:val="left" w:pos="787"/>
              </w:tabs>
            </w:pPr>
          </w:p>
        </w:tc>
      </w:tr>
      <w:tr w:rsidR="005237A4" w:rsidTr="00904C6A">
        <w:trPr>
          <w:cantSplit/>
        </w:trPr>
        <w:tc>
          <w:tcPr>
            <w:tcW w:w="1474" w:type="dxa"/>
          </w:tcPr>
          <w:p w:rsidR="005237A4" w:rsidRDefault="005237A4" w:rsidP="00904C6A">
            <w:pPr>
              <w:rPr>
                <w:rFonts w:hint="eastAsia"/>
              </w:rPr>
            </w:pPr>
            <w:r>
              <w:rPr>
                <w:rFonts w:hint="eastAsia"/>
              </w:rPr>
              <w:t>操作员</w:t>
            </w:r>
          </w:p>
        </w:tc>
        <w:tc>
          <w:tcPr>
            <w:tcW w:w="1299" w:type="dxa"/>
          </w:tcPr>
          <w:p w:rsidR="005237A4" w:rsidRDefault="005237A4" w:rsidP="00904C6A">
            <w:pPr>
              <w:rPr>
                <w:rFonts w:hint="eastAsia"/>
              </w:rPr>
            </w:pPr>
          </w:p>
        </w:tc>
        <w:tc>
          <w:tcPr>
            <w:tcW w:w="2065" w:type="dxa"/>
          </w:tcPr>
          <w:p w:rsidR="005237A4" w:rsidRDefault="005237A4" w:rsidP="00904C6A">
            <w:pPr>
              <w:rPr>
                <w:rFonts w:hint="eastAsia"/>
              </w:rPr>
            </w:pPr>
            <w:r>
              <w:t>Semp</w:t>
            </w:r>
          </w:p>
        </w:tc>
        <w:tc>
          <w:tcPr>
            <w:tcW w:w="1432" w:type="dxa"/>
          </w:tcPr>
          <w:p w:rsidR="005237A4" w:rsidRDefault="005237A4" w:rsidP="00904C6A">
            <w:pPr>
              <w:rPr>
                <w:rFonts w:hint="eastAsia"/>
              </w:rPr>
            </w:pPr>
            <w:r>
              <w:rPr>
                <w:rFonts w:hint="eastAsia"/>
              </w:rPr>
              <w:t>Y</w:t>
            </w:r>
          </w:p>
        </w:tc>
        <w:tc>
          <w:tcPr>
            <w:tcW w:w="1460" w:type="dxa"/>
          </w:tcPr>
          <w:p w:rsidR="005237A4" w:rsidRDefault="005237A4" w:rsidP="00904C6A">
            <w:pPr>
              <w:rPr>
                <w:rFonts w:hint="eastAsia"/>
              </w:rPr>
            </w:pPr>
          </w:p>
        </w:tc>
      </w:tr>
      <w:tr w:rsidR="005237A4" w:rsidTr="00904C6A">
        <w:trPr>
          <w:cantSplit/>
        </w:trPr>
        <w:tc>
          <w:tcPr>
            <w:tcW w:w="1474" w:type="dxa"/>
          </w:tcPr>
          <w:p w:rsidR="005237A4" w:rsidRDefault="005237A4" w:rsidP="00904C6A">
            <w:pPr>
              <w:rPr>
                <w:rFonts w:hint="eastAsia"/>
              </w:rPr>
            </w:pPr>
            <w:r>
              <w:rPr>
                <w:rFonts w:hint="eastAsia"/>
              </w:rPr>
              <w:t>功能号</w:t>
            </w:r>
          </w:p>
        </w:tc>
        <w:tc>
          <w:tcPr>
            <w:tcW w:w="1299" w:type="dxa"/>
          </w:tcPr>
          <w:p w:rsidR="005237A4" w:rsidRDefault="005237A4" w:rsidP="00904C6A">
            <w:pPr>
              <w:rPr>
                <w:rFonts w:hint="eastAsia"/>
              </w:rPr>
            </w:pPr>
          </w:p>
        </w:tc>
        <w:tc>
          <w:tcPr>
            <w:tcW w:w="2065" w:type="dxa"/>
          </w:tcPr>
          <w:p w:rsidR="005237A4" w:rsidRDefault="005237A4" w:rsidP="00904C6A">
            <w:r>
              <w:rPr>
                <w:rFonts w:ascii="Courier New" w:hAnsi="Courier New"/>
                <w:color w:val="000000"/>
                <w:kern w:val="0"/>
                <w:sz w:val="22"/>
              </w:rPr>
              <w:t>lbank_acc_type</w:t>
            </w:r>
          </w:p>
        </w:tc>
        <w:tc>
          <w:tcPr>
            <w:tcW w:w="1432"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Pr>
        <w:tc>
          <w:tcPr>
            <w:tcW w:w="1474" w:type="dxa"/>
          </w:tcPr>
          <w:p w:rsidR="005237A4" w:rsidRDefault="005237A4" w:rsidP="00904C6A">
            <w:pPr>
              <w:rPr>
                <w:rFonts w:hint="eastAsia"/>
              </w:rPr>
            </w:pPr>
            <w:r>
              <w:rPr>
                <w:rFonts w:hint="eastAsia"/>
              </w:rPr>
              <w:t>卡类型</w:t>
            </w:r>
          </w:p>
        </w:tc>
        <w:tc>
          <w:tcPr>
            <w:tcW w:w="1299" w:type="dxa"/>
          </w:tcPr>
          <w:p w:rsidR="005237A4" w:rsidRDefault="005237A4" w:rsidP="00904C6A">
            <w:pPr>
              <w:rPr>
                <w:rFonts w:hint="eastAsia"/>
              </w:rPr>
            </w:pPr>
          </w:p>
        </w:tc>
        <w:tc>
          <w:tcPr>
            <w:tcW w:w="2065" w:type="dxa"/>
          </w:tcPr>
          <w:p w:rsidR="005237A4" w:rsidRDefault="005237A4" w:rsidP="00904C6A">
            <w:pPr>
              <w:rPr>
                <w:rFonts w:hint="eastAsia"/>
              </w:rPr>
            </w:pPr>
            <w:r>
              <w:rPr>
                <w:rFonts w:ascii="Courier New" w:hAnsi="Courier New"/>
                <w:color w:val="000000"/>
                <w:kern w:val="0"/>
                <w:sz w:val="22"/>
              </w:rPr>
              <w:t>lsafe_level</w:t>
            </w:r>
          </w:p>
        </w:tc>
        <w:tc>
          <w:tcPr>
            <w:tcW w:w="1432"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Height w:val="348"/>
        </w:trPr>
        <w:tc>
          <w:tcPr>
            <w:tcW w:w="1474" w:type="dxa"/>
          </w:tcPr>
          <w:p w:rsidR="005237A4" w:rsidRDefault="005237A4" w:rsidP="00904C6A">
            <w:pPr>
              <w:rPr>
                <w:rFonts w:hint="eastAsia"/>
              </w:rPr>
            </w:pPr>
            <w:r>
              <w:rPr>
                <w:rFonts w:hint="eastAsia"/>
              </w:rPr>
              <w:t>收费类别</w:t>
            </w:r>
          </w:p>
        </w:tc>
        <w:tc>
          <w:tcPr>
            <w:tcW w:w="1299" w:type="dxa"/>
          </w:tcPr>
          <w:p w:rsidR="005237A4" w:rsidRDefault="005237A4" w:rsidP="00904C6A">
            <w:pPr>
              <w:rPr>
                <w:rFonts w:hint="eastAsia"/>
              </w:rPr>
            </w:pPr>
          </w:p>
        </w:tc>
        <w:tc>
          <w:tcPr>
            <w:tcW w:w="2065" w:type="dxa"/>
          </w:tcPr>
          <w:p w:rsidR="005237A4" w:rsidRDefault="005237A4" w:rsidP="00904C6A">
            <w:pPr>
              <w:rPr>
                <w:rFonts w:hint="eastAsia"/>
              </w:rPr>
            </w:pPr>
            <w:r>
              <w:rPr>
                <w:rFonts w:ascii="Courier New" w:hAnsi="Courier New"/>
                <w:color w:val="000000"/>
                <w:kern w:val="0"/>
                <w:sz w:val="22"/>
              </w:rPr>
              <w:t>lvol5</w:t>
            </w:r>
          </w:p>
        </w:tc>
        <w:tc>
          <w:tcPr>
            <w:tcW w:w="1432" w:type="dxa"/>
          </w:tcPr>
          <w:p w:rsidR="005237A4" w:rsidRDefault="005237A4" w:rsidP="00904C6A">
            <w:pPr>
              <w:rPr>
                <w:rFonts w:hint="eastAsia"/>
              </w:rPr>
            </w:pPr>
          </w:p>
        </w:tc>
        <w:tc>
          <w:tcPr>
            <w:tcW w:w="1460" w:type="dxa"/>
          </w:tcPr>
          <w:p w:rsidR="005237A4" w:rsidRDefault="005237A4" w:rsidP="00904C6A">
            <w:pPr>
              <w:rPr>
                <w:rFonts w:hint="eastAsia"/>
              </w:rPr>
            </w:pPr>
          </w:p>
        </w:tc>
      </w:tr>
      <w:tr w:rsidR="005237A4" w:rsidTr="00904C6A">
        <w:trPr>
          <w:cantSplit/>
        </w:trPr>
        <w:tc>
          <w:tcPr>
            <w:tcW w:w="1474" w:type="dxa"/>
          </w:tcPr>
          <w:p w:rsidR="005237A4" w:rsidRDefault="005237A4" w:rsidP="00904C6A">
            <w:pPr>
              <w:rPr>
                <w:rFonts w:hint="eastAsia"/>
              </w:rPr>
            </w:pPr>
            <w:r>
              <w:rPr>
                <w:rFonts w:hint="eastAsia"/>
              </w:rPr>
              <w:t>是否匿名卡</w:t>
            </w:r>
          </w:p>
        </w:tc>
        <w:tc>
          <w:tcPr>
            <w:tcW w:w="1299" w:type="dxa"/>
          </w:tcPr>
          <w:p w:rsidR="005237A4" w:rsidRDefault="005237A4" w:rsidP="00904C6A">
            <w:pPr>
              <w:rPr>
                <w:rFonts w:hint="eastAsia"/>
              </w:rPr>
            </w:pPr>
          </w:p>
        </w:tc>
        <w:tc>
          <w:tcPr>
            <w:tcW w:w="2065" w:type="dxa"/>
          </w:tcPr>
          <w:p w:rsidR="005237A4" w:rsidRDefault="005237A4" w:rsidP="00904C6A">
            <w:r>
              <w:t>sstatus1</w:t>
            </w:r>
          </w:p>
        </w:tc>
        <w:tc>
          <w:tcPr>
            <w:tcW w:w="1432" w:type="dxa"/>
          </w:tcPr>
          <w:p w:rsidR="005237A4" w:rsidRDefault="005237A4" w:rsidP="00904C6A">
            <w:pPr>
              <w:rPr>
                <w:rFonts w:hint="eastAsia"/>
              </w:rPr>
            </w:pPr>
            <w:r>
              <w:rPr>
                <w:rFonts w:hint="eastAsia"/>
              </w:rPr>
              <w:t>Y</w:t>
            </w:r>
          </w:p>
        </w:tc>
        <w:tc>
          <w:tcPr>
            <w:tcW w:w="1460" w:type="dxa"/>
          </w:tcPr>
          <w:p w:rsidR="005237A4" w:rsidRDefault="005237A4" w:rsidP="00904C6A">
            <w:pPr>
              <w:rPr>
                <w:rFonts w:hint="eastAsia"/>
              </w:rPr>
            </w:pPr>
            <w:r>
              <w:rPr>
                <w:rFonts w:hint="eastAsia"/>
              </w:rPr>
              <w:t>0-不是1是</w:t>
            </w:r>
          </w:p>
        </w:tc>
      </w:tr>
      <w:tr w:rsidR="005237A4" w:rsidTr="00904C6A">
        <w:trPr>
          <w:cantSplit/>
        </w:trPr>
        <w:tc>
          <w:tcPr>
            <w:tcW w:w="1474" w:type="dxa"/>
          </w:tcPr>
          <w:p w:rsidR="005237A4" w:rsidRDefault="005237A4" w:rsidP="00904C6A">
            <w:pPr>
              <w:rPr>
                <w:rFonts w:hint="eastAsia"/>
                <w:b/>
                <w:color w:val="FF0000"/>
              </w:rPr>
            </w:pPr>
            <w:r>
              <w:rPr>
                <w:rFonts w:hint="eastAsia"/>
                <w:b/>
                <w:color w:val="FF0000"/>
              </w:rPr>
              <w:t>客户号</w:t>
            </w:r>
          </w:p>
        </w:tc>
        <w:tc>
          <w:tcPr>
            <w:tcW w:w="1299" w:type="dxa"/>
          </w:tcPr>
          <w:p w:rsidR="005237A4" w:rsidRDefault="005237A4" w:rsidP="00904C6A">
            <w:pPr>
              <w:rPr>
                <w:rFonts w:hint="eastAsia"/>
                <w:b/>
                <w:color w:val="FF0000"/>
              </w:rPr>
            </w:pPr>
          </w:p>
        </w:tc>
        <w:tc>
          <w:tcPr>
            <w:tcW w:w="2065" w:type="dxa"/>
          </w:tcPr>
          <w:p w:rsidR="005237A4" w:rsidRDefault="005237A4" w:rsidP="00904C6A">
            <w:pPr>
              <w:rPr>
                <w:rFonts w:hint="eastAsia"/>
                <w:b/>
                <w:color w:val="FF0000"/>
              </w:rPr>
            </w:pPr>
            <w:r>
              <w:rPr>
                <w:b/>
                <w:color w:val="FF0000"/>
              </w:rPr>
              <w:t>L</w:t>
            </w:r>
            <w:r>
              <w:rPr>
                <w:rFonts w:hint="eastAsia"/>
                <w:b/>
                <w:color w:val="FF0000"/>
              </w:rPr>
              <w:t>vol1</w:t>
            </w:r>
          </w:p>
        </w:tc>
        <w:tc>
          <w:tcPr>
            <w:tcW w:w="1432" w:type="dxa"/>
          </w:tcPr>
          <w:p w:rsidR="005237A4" w:rsidRDefault="005237A4" w:rsidP="00904C6A">
            <w:pPr>
              <w:rPr>
                <w:rFonts w:hint="eastAsia"/>
                <w:b/>
                <w:color w:val="FF0000"/>
              </w:rPr>
            </w:pPr>
            <w:r>
              <w:rPr>
                <w:rFonts w:hint="eastAsia"/>
                <w:b/>
                <w:color w:val="FF0000"/>
              </w:rPr>
              <w:t>Y</w:t>
            </w:r>
          </w:p>
        </w:tc>
        <w:tc>
          <w:tcPr>
            <w:tcW w:w="1460" w:type="dxa"/>
          </w:tcPr>
          <w:p w:rsidR="005237A4" w:rsidRDefault="005237A4" w:rsidP="00904C6A">
            <w:pPr>
              <w:rPr>
                <w:rFonts w:hint="eastAsia"/>
                <w:b/>
                <w:color w:val="FF0000"/>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收费信息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vsvarstr0</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总费用</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damt0</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卡类型</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lsafe_level</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显示卡号</w:t>
            </w: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r>
              <w:t>sorder0</w:t>
            </w: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color w:val="FF0000"/>
              </w:rPr>
            </w:pPr>
            <w:r>
              <w:rPr>
                <w:rFonts w:hint="eastAsia"/>
                <w:color w:val="FF0000"/>
              </w:rPr>
              <w:t>卡有效期</w:t>
            </w:r>
          </w:p>
        </w:tc>
        <w:tc>
          <w:tcPr>
            <w:tcW w:w="1360" w:type="dxa"/>
          </w:tcPr>
          <w:p w:rsidR="005237A4" w:rsidRDefault="005237A4" w:rsidP="00904C6A">
            <w:pPr>
              <w:rPr>
                <w:rFonts w:hint="eastAsia"/>
                <w:color w:val="FF0000"/>
              </w:rPr>
            </w:pPr>
          </w:p>
        </w:tc>
        <w:tc>
          <w:tcPr>
            <w:tcW w:w="1818" w:type="dxa"/>
          </w:tcPr>
          <w:p w:rsidR="005237A4" w:rsidRDefault="005237A4" w:rsidP="00904C6A">
            <w:pPr>
              <w:rPr>
                <w:rFonts w:hint="eastAsia"/>
                <w:color w:val="FF0000"/>
              </w:rPr>
            </w:pPr>
            <w:r>
              <w:rPr>
                <w:rFonts w:hint="eastAsia"/>
                <w:color w:val="FF0000"/>
              </w:rPr>
              <w:t>sdate0</w:t>
            </w:r>
          </w:p>
        </w:tc>
        <w:tc>
          <w:tcPr>
            <w:tcW w:w="1502" w:type="dxa"/>
          </w:tcPr>
          <w:p w:rsidR="005237A4" w:rsidRDefault="005237A4" w:rsidP="00904C6A">
            <w:pPr>
              <w:rPr>
                <w:rFonts w:hint="eastAsia"/>
                <w:color w:val="FF0000"/>
              </w:rPr>
            </w:pPr>
          </w:p>
        </w:tc>
        <w:tc>
          <w:tcPr>
            <w:tcW w:w="1440" w:type="dxa"/>
          </w:tcPr>
          <w:p w:rsidR="005237A4" w:rsidRDefault="005237A4" w:rsidP="00904C6A">
            <w:pPr>
              <w:rPr>
                <w:rFonts w:hint="eastAsia"/>
                <w:color w:val="FF0000"/>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lastRenderedPageBreak/>
              <w:t>1</w:t>
            </w:r>
          </w:p>
        </w:tc>
        <w:tc>
          <w:tcPr>
            <w:tcW w:w="6970" w:type="dxa"/>
          </w:tcPr>
          <w:p w:rsidR="005237A4" w:rsidRDefault="005237A4" w:rsidP="00904C6A">
            <w:pPr>
              <w:pStyle w:val="HTML"/>
              <w:ind w:left="480" w:firstLine="480"/>
              <w:rPr>
                <w:color w:val="000000"/>
              </w:rPr>
            </w:pPr>
            <w:r>
              <w:rPr>
                <w:color w:val="000000"/>
              </w:rPr>
              <w:t>目前卡的有效期没有根据设置参数来计算，需要做一下调整：</w:t>
            </w:r>
          </w:p>
          <w:p w:rsidR="005237A4" w:rsidRDefault="005237A4" w:rsidP="00904C6A">
            <w:pPr>
              <w:pStyle w:val="HTML"/>
              <w:ind w:left="480" w:firstLine="480"/>
              <w:rPr>
                <w:color w:val="000000"/>
              </w:rPr>
            </w:pPr>
            <w:r>
              <w:rPr>
                <w:color w:val="000000"/>
              </w:rPr>
              <w:t>修改开户查询接口（具体接口看接口文档），增加卡有效期的计算</w:t>
            </w:r>
          </w:p>
          <w:p w:rsidR="005237A4" w:rsidRDefault="005237A4" w:rsidP="00904C6A">
            <w:pPr>
              <w:pStyle w:val="HTML"/>
              <w:ind w:left="480" w:firstLine="480"/>
              <w:rPr>
                <w:color w:val="000000"/>
              </w:rPr>
            </w:pPr>
          </w:p>
          <w:p w:rsidR="005237A4" w:rsidRDefault="005237A4" w:rsidP="00904C6A">
            <w:pPr>
              <w:pStyle w:val="HTML"/>
              <w:ind w:left="480" w:firstLine="480"/>
              <w:rPr>
                <w:color w:val="000000"/>
              </w:rPr>
            </w:pPr>
            <w:r>
              <w:rPr>
                <w:color w:val="000000"/>
              </w:rPr>
              <w:t>后台计算的逻辑是这样的：</w:t>
            </w:r>
          </w:p>
          <w:p w:rsidR="005237A4" w:rsidRDefault="005237A4" w:rsidP="00904C6A">
            <w:pPr>
              <w:pStyle w:val="HTML"/>
              <w:ind w:left="480" w:firstLine="480"/>
              <w:rPr>
                <w:color w:val="000000"/>
              </w:rPr>
            </w:pPr>
            <w:r>
              <w:rPr>
                <w:color w:val="000000"/>
              </w:rPr>
              <w:t xml:space="preserve">   </w:t>
            </w:r>
          </w:p>
          <w:p w:rsidR="005237A4" w:rsidRDefault="005237A4" w:rsidP="00904C6A">
            <w:pPr>
              <w:pStyle w:val="HTML"/>
              <w:ind w:left="480" w:firstLine="480"/>
              <w:rPr>
                <w:color w:val="000000"/>
              </w:rPr>
            </w:pPr>
            <w:r>
              <w:rPr>
                <w:color w:val="000000"/>
              </w:rPr>
              <w:t>1、匿名卡后台根据该卡类型设置的固定的天数来计算有效期</w:t>
            </w:r>
          </w:p>
          <w:p w:rsidR="005237A4" w:rsidRDefault="005237A4" w:rsidP="00904C6A">
            <w:pPr>
              <w:pStyle w:val="HTML"/>
              <w:ind w:left="480" w:firstLine="480"/>
              <w:rPr>
                <w:color w:val="000000"/>
              </w:rPr>
            </w:pPr>
            <w:r>
              <w:rPr>
                <w:color w:val="000000"/>
              </w:rPr>
              <w:t xml:space="preserve">   </w:t>
            </w:r>
          </w:p>
          <w:p w:rsidR="005237A4" w:rsidRDefault="005237A4" w:rsidP="00904C6A">
            <w:pPr>
              <w:pStyle w:val="HTML"/>
              <w:ind w:left="480" w:firstLine="480"/>
              <w:rPr>
                <w:color w:val="000000"/>
              </w:rPr>
            </w:pPr>
            <w:r>
              <w:rPr>
                <w:color w:val="000000"/>
              </w:rPr>
              <w:t>2、记名卡如果卡类型是是固定日期的，直接按设置的天数计算有效期</w:t>
            </w:r>
          </w:p>
          <w:p w:rsidR="005237A4" w:rsidRDefault="005237A4" w:rsidP="00904C6A">
            <w:pPr>
              <w:pStyle w:val="HTML"/>
              <w:ind w:left="480" w:firstLine="480"/>
              <w:rPr>
                <w:color w:val="000000"/>
              </w:rPr>
            </w:pPr>
            <w:r>
              <w:rPr>
                <w:color w:val="000000"/>
              </w:rPr>
              <w:t xml:space="preserve">      </w:t>
            </w:r>
          </w:p>
          <w:p w:rsidR="005237A4" w:rsidRDefault="005237A4" w:rsidP="00904C6A">
            <w:pPr>
              <w:pStyle w:val="HTML"/>
              <w:ind w:left="480" w:firstLine="480"/>
              <w:rPr>
                <w:color w:val="000000"/>
              </w:rPr>
            </w:pPr>
            <w:r>
              <w:rPr>
                <w:color w:val="000000"/>
              </w:rPr>
              <w:t>不是固定的则根据客户号查询该客户的预计毕业日期，如果有则返回，没有则返回空</w:t>
            </w:r>
          </w:p>
          <w:p w:rsidR="005237A4" w:rsidRDefault="005237A4" w:rsidP="00904C6A">
            <w:pPr>
              <w:pStyle w:val="HTML"/>
              <w:ind w:left="480" w:firstLine="480"/>
              <w:rPr>
                <w:color w:val="000000"/>
              </w:rPr>
            </w:pPr>
          </w:p>
          <w:p w:rsidR="005237A4" w:rsidRDefault="005237A4" w:rsidP="00904C6A">
            <w:pPr>
              <w:pStyle w:val="HTML"/>
              <w:ind w:left="480" w:firstLine="480"/>
              <w:rPr>
                <w:color w:val="000000"/>
              </w:rPr>
            </w:pPr>
            <w:r>
              <w:rPr>
                <w:color w:val="000000"/>
              </w:rPr>
              <w:t>前台修改流程如下：</w:t>
            </w:r>
          </w:p>
          <w:p w:rsidR="005237A4" w:rsidRDefault="005237A4" w:rsidP="00904C6A">
            <w:pPr>
              <w:pStyle w:val="HTML"/>
              <w:ind w:left="480" w:firstLine="480"/>
              <w:rPr>
                <w:color w:val="000000"/>
              </w:rPr>
            </w:pPr>
            <w:r>
              <w:rPr>
                <w:color w:val="000000"/>
              </w:rPr>
              <w:t>1、发行卡和发行匿名卡的界面的有效期应该根据收费查询结果来显示在卡有效期编辑框里</w:t>
            </w:r>
          </w:p>
          <w:p w:rsidR="005237A4" w:rsidRDefault="005237A4" w:rsidP="00904C6A">
            <w:pPr>
              <w:pStyle w:val="HTML"/>
              <w:ind w:left="480" w:firstLine="480"/>
              <w:rPr>
                <w:color w:val="000000"/>
              </w:rPr>
            </w:pPr>
            <w:r>
              <w:rPr>
                <w:color w:val="000000"/>
              </w:rPr>
              <w:t>2、用户点击发行按钮时，如果卡有效期为空，则提示用户输入卡有效期</w:t>
            </w:r>
          </w:p>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3"/>
        <w:tabs>
          <w:tab w:val="left" w:pos="180"/>
        </w:tabs>
        <w:ind w:hanging="1260"/>
        <w:rPr>
          <w:rFonts w:hint="eastAsia"/>
        </w:rPr>
      </w:pPr>
      <w:bookmarkStart w:id="122" w:name="_Toc337551616"/>
      <w:r>
        <w:rPr>
          <w:rFonts w:hint="eastAsia"/>
        </w:rPr>
        <w:t>网络电子帐户已开户客户信息查询（</w:t>
      </w:r>
      <w:r>
        <w:rPr>
          <w:rFonts w:hint="eastAsia"/>
        </w:rPr>
        <w:t>846603</w:t>
      </w:r>
      <w:r>
        <w:rPr>
          <w:rFonts w:hint="eastAsia"/>
        </w:rPr>
        <w:t>）</w:t>
      </w:r>
      <w:bookmarkEnd w:id="12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1776"/>
        <w:gridCol w:w="1271"/>
        <w:gridCol w:w="1271"/>
        <w:gridCol w:w="1256"/>
      </w:tblGrid>
      <w:tr w:rsidR="005237A4" w:rsidTr="00904C6A">
        <w:trPr>
          <w:cantSplit/>
        </w:trPr>
        <w:tc>
          <w:tcPr>
            <w:tcW w:w="2358" w:type="dxa"/>
            <w:shd w:val="clear" w:color="auto" w:fill="B3B3B3"/>
          </w:tcPr>
          <w:p w:rsidR="005237A4" w:rsidRDefault="005237A4" w:rsidP="00904C6A">
            <w:pPr>
              <w:jc w:val="center"/>
              <w:rPr>
                <w:rFonts w:hint="eastAsia"/>
                <w:b/>
              </w:rPr>
            </w:pPr>
            <w:r>
              <w:rPr>
                <w:rFonts w:hint="eastAsia"/>
                <w:b/>
              </w:rPr>
              <w:t>输入项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271" w:type="dxa"/>
            <w:shd w:val="clear" w:color="auto" w:fill="B3B3B3"/>
          </w:tcPr>
          <w:p w:rsidR="005237A4" w:rsidRDefault="005237A4" w:rsidP="00904C6A">
            <w:pPr>
              <w:tabs>
                <w:tab w:val="left" w:pos="787"/>
              </w:tabs>
              <w:rPr>
                <w:rFonts w:hint="eastAsia"/>
                <w:b/>
              </w:rPr>
            </w:pPr>
            <w:r>
              <w:rPr>
                <w:rFonts w:hint="eastAsia"/>
                <w:b/>
              </w:rPr>
              <w:t>最大长度</w:t>
            </w:r>
          </w:p>
        </w:tc>
        <w:tc>
          <w:tcPr>
            <w:tcW w:w="1271" w:type="dxa"/>
            <w:shd w:val="clear" w:color="auto" w:fill="B3B3B3"/>
          </w:tcPr>
          <w:p w:rsidR="005237A4" w:rsidRDefault="005237A4" w:rsidP="00904C6A">
            <w:pPr>
              <w:tabs>
                <w:tab w:val="left" w:pos="787"/>
              </w:tabs>
              <w:rPr>
                <w:rFonts w:hint="eastAsia"/>
                <w:b/>
              </w:rPr>
            </w:pPr>
            <w:r>
              <w:rPr>
                <w:rFonts w:hint="eastAsia"/>
                <w:b/>
              </w:rPr>
              <w:t>是否必需</w:t>
            </w:r>
          </w:p>
        </w:tc>
        <w:tc>
          <w:tcPr>
            <w:tcW w:w="125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358" w:type="dxa"/>
          </w:tcPr>
          <w:p w:rsidR="005237A4" w:rsidRDefault="005237A4" w:rsidP="00904C6A">
            <w:pPr>
              <w:rPr>
                <w:rFonts w:hint="eastAsia"/>
              </w:rPr>
            </w:pPr>
            <w:r>
              <w:rPr>
                <w:rFonts w:hint="eastAsia"/>
              </w:rPr>
              <w:t>站点号</w:t>
            </w:r>
          </w:p>
        </w:tc>
        <w:tc>
          <w:tcPr>
            <w:tcW w:w="1776" w:type="dxa"/>
          </w:tcPr>
          <w:p w:rsidR="005237A4" w:rsidRDefault="005237A4" w:rsidP="00904C6A">
            <w:pPr>
              <w:tabs>
                <w:tab w:val="center" w:pos="1199"/>
              </w:tabs>
            </w:pPr>
            <w:r>
              <w:t>lcert_code</w:t>
            </w:r>
          </w:p>
        </w:tc>
        <w:tc>
          <w:tcPr>
            <w:tcW w:w="1271" w:type="dxa"/>
          </w:tcPr>
          <w:p w:rsidR="005237A4" w:rsidRDefault="005237A4" w:rsidP="00904C6A">
            <w:pPr>
              <w:tabs>
                <w:tab w:val="left" w:pos="787"/>
              </w:tabs>
              <w:rPr>
                <w:rFonts w:hint="eastAsia"/>
              </w:rPr>
            </w:pPr>
          </w:p>
        </w:tc>
        <w:tc>
          <w:tcPr>
            <w:tcW w:w="1271" w:type="dxa"/>
          </w:tcPr>
          <w:p w:rsidR="005237A4" w:rsidRDefault="005237A4" w:rsidP="00904C6A">
            <w:pPr>
              <w:tabs>
                <w:tab w:val="left" w:pos="787"/>
              </w:tabs>
              <w:rPr>
                <w:rFonts w:hint="eastAsia"/>
              </w:rPr>
            </w:pPr>
            <w:r>
              <w:rPr>
                <w:rFonts w:hint="eastAsia"/>
              </w:rPr>
              <w:t>Y</w:t>
            </w:r>
          </w:p>
        </w:tc>
        <w:tc>
          <w:tcPr>
            <w:tcW w:w="1256" w:type="dxa"/>
          </w:tcPr>
          <w:p w:rsidR="005237A4" w:rsidRDefault="005237A4" w:rsidP="00904C6A">
            <w:pPr>
              <w:tabs>
                <w:tab w:val="left" w:pos="787"/>
              </w:tabs>
            </w:pPr>
          </w:p>
        </w:tc>
      </w:tr>
      <w:tr w:rsidR="005237A4" w:rsidTr="00904C6A">
        <w:trPr>
          <w:cantSplit/>
        </w:trPr>
        <w:tc>
          <w:tcPr>
            <w:tcW w:w="2358" w:type="dxa"/>
          </w:tcPr>
          <w:p w:rsidR="005237A4" w:rsidRDefault="005237A4" w:rsidP="00904C6A">
            <w:pPr>
              <w:rPr>
                <w:rFonts w:hint="eastAsia"/>
              </w:rPr>
            </w:pPr>
            <w:r>
              <w:rPr>
                <w:rFonts w:hint="eastAsia"/>
              </w:rPr>
              <w:t>操作员</w:t>
            </w:r>
          </w:p>
        </w:tc>
        <w:tc>
          <w:tcPr>
            <w:tcW w:w="1776" w:type="dxa"/>
          </w:tcPr>
          <w:p w:rsidR="005237A4" w:rsidRDefault="005237A4" w:rsidP="00904C6A">
            <w:pPr>
              <w:rPr>
                <w:rFonts w:hint="eastAsia"/>
              </w:rPr>
            </w:pPr>
            <w:r>
              <w:t>semp</w:t>
            </w:r>
          </w:p>
        </w:tc>
        <w:tc>
          <w:tcPr>
            <w:tcW w:w="1271" w:type="dxa"/>
          </w:tcPr>
          <w:p w:rsidR="005237A4" w:rsidRDefault="005237A4" w:rsidP="00904C6A">
            <w:pPr>
              <w:rPr>
                <w:rFonts w:hint="eastAsia"/>
              </w:rPr>
            </w:pPr>
          </w:p>
        </w:tc>
        <w:tc>
          <w:tcPr>
            <w:tcW w:w="1271" w:type="dxa"/>
          </w:tcPr>
          <w:p w:rsidR="005237A4" w:rsidRDefault="005237A4" w:rsidP="00904C6A">
            <w:pPr>
              <w:rPr>
                <w:rFonts w:hint="eastAsia"/>
              </w:rPr>
            </w:pPr>
            <w:r>
              <w:rPr>
                <w:rFonts w:hint="eastAsia"/>
              </w:rPr>
              <w:t>Y</w:t>
            </w:r>
          </w:p>
        </w:tc>
        <w:tc>
          <w:tcPr>
            <w:tcW w:w="1256" w:type="dxa"/>
          </w:tcPr>
          <w:p w:rsidR="005237A4" w:rsidRDefault="005237A4" w:rsidP="00904C6A">
            <w:pPr>
              <w:rPr>
                <w:rFonts w:hint="eastAsia"/>
              </w:rPr>
            </w:pPr>
          </w:p>
        </w:tc>
      </w:tr>
      <w:tr w:rsidR="005237A4" w:rsidTr="00904C6A">
        <w:trPr>
          <w:cantSplit/>
        </w:trPr>
        <w:tc>
          <w:tcPr>
            <w:tcW w:w="2358" w:type="dxa"/>
          </w:tcPr>
          <w:p w:rsidR="005237A4" w:rsidRDefault="005237A4" w:rsidP="00904C6A">
            <w:pPr>
              <w:rPr>
                <w:rFonts w:hint="eastAsia"/>
              </w:rPr>
            </w:pPr>
          </w:p>
        </w:tc>
        <w:tc>
          <w:tcPr>
            <w:tcW w:w="1776" w:type="dxa"/>
          </w:tcPr>
          <w:p w:rsidR="005237A4" w:rsidRDefault="005237A4" w:rsidP="00904C6A"/>
        </w:tc>
        <w:tc>
          <w:tcPr>
            <w:tcW w:w="1271" w:type="dxa"/>
          </w:tcPr>
          <w:p w:rsidR="005237A4" w:rsidRDefault="005237A4" w:rsidP="00904C6A">
            <w:pPr>
              <w:rPr>
                <w:rFonts w:hint="eastAsia"/>
              </w:rPr>
            </w:pPr>
          </w:p>
        </w:tc>
        <w:tc>
          <w:tcPr>
            <w:tcW w:w="1271" w:type="dxa"/>
          </w:tcPr>
          <w:p w:rsidR="005237A4" w:rsidRDefault="005237A4" w:rsidP="00904C6A">
            <w:pPr>
              <w:rPr>
                <w:rFonts w:hint="eastAsia"/>
              </w:rPr>
            </w:pPr>
          </w:p>
        </w:tc>
        <w:tc>
          <w:tcPr>
            <w:tcW w:w="1256" w:type="dxa"/>
          </w:tcPr>
          <w:p w:rsidR="005237A4" w:rsidRDefault="005237A4" w:rsidP="00904C6A">
            <w:pPr>
              <w:rPr>
                <w:rFonts w:hint="eastAsia"/>
              </w:rPr>
            </w:pPr>
          </w:p>
        </w:tc>
      </w:tr>
      <w:tr w:rsidR="005237A4" w:rsidTr="00904C6A">
        <w:trPr>
          <w:cantSplit/>
        </w:trPr>
        <w:tc>
          <w:tcPr>
            <w:tcW w:w="2358" w:type="dxa"/>
          </w:tcPr>
          <w:p w:rsidR="005237A4" w:rsidRDefault="005237A4" w:rsidP="00904C6A">
            <w:r>
              <w:rPr>
                <w:rFonts w:hint="eastAsia"/>
              </w:rPr>
              <w:t>客户号</w:t>
            </w:r>
          </w:p>
        </w:tc>
        <w:tc>
          <w:tcPr>
            <w:tcW w:w="1776" w:type="dxa"/>
          </w:tcPr>
          <w:p w:rsidR="005237A4" w:rsidRDefault="005237A4" w:rsidP="00904C6A">
            <w:r>
              <w:t>lvol1</w:t>
            </w:r>
          </w:p>
        </w:tc>
        <w:tc>
          <w:tcPr>
            <w:tcW w:w="1271" w:type="dxa"/>
          </w:tcPr>
          <w:p w:rsidR="005237A4" w:rsidRDefault="005237A4" w:rsidP="00904C6A">
            <w:pPr>
              <w:rPr>
                <w:rFonts w:hint="eastAsia"/>
              </w:rPr>
            </w:pPr>
          </w:p>
        </w:tc>
        <w:tc>
          <w:tcPr>
            <w:tcW w:w="1271" w:type="dxa"/>
          </w:tcPr>
          <w:p w:rsidR="005237A4" w:rsidRDefault="005237A4" w:rsidP="00904C6A">
            <w:pPr>
              <w:rPr>
                <w:rFonts w:hint="eastAsia"/>
              </w:rPr>
            </w:pPr>
            <w:r>
              <w:rPr>
                <w:rFonts w:hint="eastAsia"/>
              </w:rPr>
              <w:t>Y</w:t>
            </w:r>
          </w:p>
        </w:tc>
        <w:tc>
          <w:tcPr>
            <w:tcW w:w="1256" w:type="dxa"/>
          </w:tcPr>
          <w:p w:rsidR="005237A4" w:rsidRDefault="005237A4" w:rsidP="00904C6A">
            <w:pPr>
              <w:rPr>
                <w:rFonts w:hint="eastAsia"/>
              </w:rPr>
            </w:pPr>
          </w:p>
        </w:tc>
      </w:tr>
      <w:tr w:rsidR="005237A4" w:rsidTr="00904C6A">
        <w:trPr>
          <w:cantSplit/>
        </w:trPr>
        <w:tc>
          <w:tcPr>
            <w:tcW w:w="2358" w:type="dxa"/>
          </w:tcPr>
          <w:p w:rsidR="005237A4" w:rsidRDefault="005237A4" w:rsidP="00904C6A">
            <w:r>
              <w:rPr>
                <w:rFonts w:hint="eastAsia"/>
              </w:rPr>
              <w:t>客户名称</w:t>
            </w:r>
          </w:p>
        </w:tc>
        <w:tc>
          <w:tcPr>
            <w:tcW w:w="1776" w:type="dxa"/>
          </w:tcPr>
          <w:p w:rsidR="005237A4" w:rsidRDefault="005237A4" w:rsidP="00904C6A">
            <w:r>
              <w:t>sall_name</w:t>
            </w:r>
          </w:p>
        </w:tc>
        <w:tc>
          <w:tcPr>
            <w:tcW w:w="1271" w:type="dxa"/>
          </w:tcPr>
          <w:p w:rsidR="005237A4" w:rsidRDefault="005237A4" w:rsidP="00904C6A">
            <w:pPr>
              <w:rPr>
                <w:rFonts w:hint="eastAsia"/>
              </w:rPr>
            </w:pPr>
          </w:p>
        </w:tc>
        <w:tc>
          <w:tcPr>
            <w:tcW w:w="1271" w:type="dxa"/>
          </w:tcPr>
          <w:p w:rsidR="005237A4" w:rsidRDefault="005237A4" w:rsidP="00904C6A">
            <w:pPr>
              <w:rPr>
                <w:rFonts w:hint="eastAsia"/>
              </w:rPr>
            </w:pPr>
            <w:r>
              <w:rPr>
                <w:rFonts w:hint="eastAsia"/>
              </w:rPr>
              <w:t>Y</w:t>
            </w:r>
          </w:p>
        </w:tc>
        <w:tc>
          <w:tcPr>
            <w:tcW w:w="1256" w:type="dxa"/>
          </w:tcPr>
          <w:p w:rsidR="005237A4" w:rsidRDefault="005237A4" w:rsidP="00904C6A">
            <w:pPr>
              <w:rPr>
                <w:rFonts w:hint="eastAsia"/>
              </w:rPr>
            </w:pPr>
          </w:p>
        </w:tc>
      </w:tr>
      <w:tr w:rsidR="005237A4" w:rsidTr="00904C6A">
        <w:trPr>
          <w:cantSplit/>
        </w:trPr>
        <w:tc>
          <w:tcPr>
            <w:tcW w:w="2358" w:type="dxa"/>
          </w:tcPr>
          <w:p w:rsidR="005237A4" w:rsidRDefault="005237A4" w:rsidP="00904C6A">
            <w:r>
              <w:rPr>
                <w:rFonts w:hint="eastAsia"/>
              </w:rPr>
              <w:t>区域代码</w:t>
            </w:r>
          </w:p>
        </w:tc>
        <w:tc>
          <w:tcPr>
            <w:tcW w:w="1776" w:type="dxa"/>
          </w:tcPr>
          <w:p w:rsidR="005237A4" w:rsidRDefault="005237A4" w:rsidP="00904C6A">
            <w:r>
              <w:t>sbranch_code0</w:t>
            </w:r>
          </w:p>
        </w:tc>
        <w:tc>
          <w:tcPr>
            <w:tcW w:w="1271" w:type="dxa"/>
          </w:tcPr>
          <w:p w:rsidR="005237A4" w:rsidRDefault="005237A4" w:rsidP="00904C6A">
            <w:pPr>
              <w:rPr>
                <w:rFonts w:hint="eastAsia"/>
              </w:rPr>
            </w:pPr>
          </w:p>
        </w:tc>
        <w:tc>
          <w:tcPr>
            <w:tcW w:w="1271" w:type="dxa"/>
          </w:tcPr>
          <w:p w:rsidR="005237A4" w:rsidRDefault="005237A4" w:rsidP="00904C6A">
            <w:pPr>
              <w:rPr>
                <w:rFonts w:hint="eastAsia"/>
              </w:rPr>
            </w:pPr>
            <w:r>
              <w:rPr>
                <w:rFonts w:hint="eastAsia"/>
              </w:rPr>
              <w:t>Y</w:t>
            </w:r>
          </w:p>
        </w:tc>
        <w:tc>
          <w:tcPr>
            <w:tcW w:w="1256" w:type="dxa"/>
          </w:tcPr>
          <w:p w:rsidR="005237A4" w:rsidRDefault="005237A4" w:rsidP="00904C6A">
            <w:pPr>
              <w:rPr>
                <w:rFonts w:hint="eastAsia"/>
              </w:rPr>
            </w:pPr>
            <w:r>
              <w:rPr>
                <w:rFonts w:hint="eastAsia"/>
              </w:rPr>
              <w:t>-27</w:t>
            </w:r>
          </w:p>
        </w:tc>
      </w:tr>
      <w:tr w:rsidR="005237A4" w:rsidTr="00904C6A">
        <w:trPr>
          <w:cantSplit/>
        </w:trPr>
        <w:tc>
          <w:tcPr>
            <w:tcW w:w="2358" w:type="dxa"/>
          </w:tcPr>
          <w:p w:rsidR="005237A4" w:rsidRDefault="005237A4" w:rsidP="00904C6A">
            <w:r>
              <w:rPr>
                <w:rFonts w:hint="eastAsia"/>
              </w:rPr>
              <w:t>部门代码</w:t>
            </w:r>
          </w:p>
        </w:tc>
        <w:tc>
          <w:tcPr>
            <w:tcW w:w="1776" w:type="dxa"/>
          </w:tcPr>
          <w:p w:rsidR="005237A4" w:rsidRDefault="005237A4" w:rsidP="00904C6A">
            <w:r>
              <w:t>scert_no</w:t>
            </w:r>
          </w:p>
        </w:tc>
        <w:tc>
          <w:tcPr>
            <w:tcW w:w="1271" w:type="dxa"/>
          </w:tcPr>
          <w:p w:rsidR="005237A4" w:rsidRDefault="005237A4" w:rsidP="00904C6A">
            <w:pPr>
              <w:rPr>
                <w:rFonts w:hint="eastAsia"/>
              </w:rPr>
            </w:pPr>
          </w:p>
        </w:tc>
        <w:tc>
          <w:tcPr>
            <w:tcW w:w="1271" w:type="dxa"/>
          </w:tcPr>
          <w:p w:rsidR="005237A4" w:rsidRDefault="005237A4" w:rsidP="00904C6A">
            <w:pPr>
              <w:rPr>
                <w:rFonts w:hint="eastAsia"/>
              </w:rPr>
            </w:pPr>
            <w:r>
              <w:rPr>
                <w:rFonts w:hint="eastAsia"/>
              </w:rPr>
              <w:t>Y</w:t>
            </w:r>
          </w:p>
        </w:tc>
        <w:tc>
          <w:tcPr>
            <w:tcW w:w="1256" w:type="dxa"/>
          </w:tcPr>
          <w:p w:rsidR="005237A4" w:rsidRDefault="005237A4" w:rsidP="00904C6A">
            <w:pPr>
              <w:rPr>
                <w:rFonts w:hint="eastAsia"/>
              </w:rPr>
            </w:pPr>
            <w:r>
              <w:rPr>
                <w:rFonts w:hint="eastAsia"/>
              </w:rPr>
              <w:t>-22</w:t>
            </w:r>
          </w:p>
        </w:tc>
      </w:tr>
      <w:tr w:rsidR="005237A4" w:rsidTr="00904C6A">
        <w:trPr>
          <w:cantSplit/>
        </w:trPr>
        <w:tc>
          <w:tcPr>
            <w:tcW w:w="2358" w:type="dxa"/>
          </w:tcPr>
          <w:p w:rsidR="005237A4" w:rsidRDefault="005237A4" w:rsidP="00904C6A">
            <w:r>
              <w:rPr>
                <w:rFonts w:hint="eastAsia"/>
              </w:rPr>
              <w:t>证件号码</w:t>
            </w:r>
          </w:p>
        </w:tc>
        <w:tc>
          <w:tcPr>
            <w:tcW w:w="1776" w:type="dxa"/>
          </w:tcPr>
          <w:p w:rsidR="005237A4" w:rsidRDefault="005237A4" w:rsidP="00904C6A">
            <w:r>
              <w:t>semail2</w:t>
            </w:r>
          </w:p>
        </w:tc>
        <w:tc>
          <w:tcPr>
            <w:tcW w:w="1271" w:type="dxa"/>
          </w:tcPr>
          <w:p w:rsidR="005237A4" w:rsidRDefault="005237A4" w:rsidP="00904C6A">
            <w:pPr>
              <w:rPr>
                <w:rFonts w:hint="eastAsia"/>
              </w:rPr>
            </w:pPr>
          </w:p>
        </w:tc>
        <w:tc>
          <w:tcPr>
            <w:tcW w:w="1271" w:type="dxa"/>
          </w:tcPr>
          <w:p w:rsidR="005237A4" w:rsidRDefault="005237A4" w:rsidP="00904C6A">
            <w:pPr>
              <w:rPr>
                <w:rFonts w:hint="eastAsia"/>
              </w:rPr>
            </w:pPr>
            <w:r>
              <w:rPr>
                <w:rFonts w:hint="eastAsia"/>
              </w:rPr>
              <w:t>Y</w:t>
            </w:r>
          </w:p>
        </w:tc>
        <w:tc>
          <w:tcPr>
            <w:tcW w:w="1256" w:type="dxa"/>
          </w:tcPr>
          <w:p w:rsidR="005237A4" w:rsidRDefault="005237A4" w:rsidP="00904C6A">
            <w:pPr>
              <w:rPr>
                <w:rFonts w:hint="eastAsia"/>
              </w:rPr>
            </w:pPr>
          </w:p>
        </w:tc>
      </w:tr>
      <w:tr w:rsidR="005237A4" w:rsidTr="00904C6A">
        <w:trPr>
          <w:cantSplit/>
        </w:trPr>
        <w:tc>
          <w:tcPr>
            <w:tcW w:w="2358" w:type="dxa"/>
          </w:tcPr>
          <w:p w:rsidR="005237A4" w:rsidRDefault="005237A4" w:rsidP="00904C6A">
            <w:r>
              <w:rPr>
                <w:rFonts w:hint="eastAsia"/>
              </w:rPr>
              <w:t>开户日期</w:t>
            </w:r>
            <w:r>
              <w:t xml:space="preserve"> </w:t>
            </w:r>
          </w:p>
        </w:tc>
        <w:tc>
          <w:tcPr>
            <w:tcW w:w="1776" w:type="dxa"/>
          </w:tcPr>
          <w:p w:rsidR="005237A4" w:rsidRDefault="005237A4" w:rsidP="00904C6A">
            <w:r>
              <w:t>sdate1</w:t>
            </w:r>
          </w:p>
        </w:tc>
        <w:tc>
          <w:tcPr>
            <w:tcW w:w="1271" w:type="dxa"/>
          </w:tcPr>
          <w:p w:rsidR="005237A4" w:rsidRDefault="005237A4" w:rsidP="00904C6A">
            <w:pPr>
              <w:rPr>
                <w:rFonts w:hint="eastAsia"/>
              </w:rPr>
            </w:pPr>
          </w:p>
        </w:tc>
        <w:tc>
          <w:tcPr>
            <w:tcW w:w="1271" w:type="dxa"/>
          </w:tcPr>
          <w:p w:rsidR="005237A4" w:rsidRDefault="005237A4" w:rsidP="00904C6A">
            <w:pPr>
              <w:rPr>
                <w:rFonts w:hint="eastAsia"/>
              </w:rPr>
            </w:pPr>
          </w:p>
        </w:tc>
        <w:tc>
          <w:tcPr>
            <w:tcW w:w="1256" w:type="dxa"/>
          </w:tcPr>
          <w:p w:rsidR="005237A4" w:rsidRDefault="005237A4" w:rsidP="00904C6A">
            <w:pPr>
              <w:rPr>
                <w:rFonts w:hint="eastAsia"/>
              </w:rPr>
            </w:pPr>
          </w:p>
        </w:tc>
      </w:tr>
      <w:tr w:rsidR="005237A4" w:rsidTr="00904C6A">
        <w:trPr>
          <w:cantSplit/>
        </w:trPr>
        <w:tc>
          <w:tcPr>
            <w:tcW w:w="2358" w:type="dxa"/>
          </w:tcPr>
          <w:p w:rsidR="005237A4" w:rsidRDefault="005237A4" w:rsidP="00904C6A">
            <w:pPr>
              <w:rPr>
                <w:rFonts w:hint="eastAsia"/>
              </w:rPr>
            </w:pPr>
            <w:r>
              <w:rPr>
                <w:rFonts w:hint="eastAsia"/>
              </w:rPr>
              <w:t>帐号</w:t>
            </w:r>
            <w:r>
              <w:tab/>
            </w:r>
          </w:p>
        </w:tc>
        <w:tc>
          <w:tcPr>
            <w:tcW w:w="1776" w:type="dxa"/>
          </w:tcPr>
          <w:p w:rsidR="005237A4" w:rsidRDefault="005237A4" w:rsidP="00904C6A">
            <w:r>
              <w:t>sbank_acc</w:t>
            </w:r>
          </w:p>
        </w:tc>
        <w:tc>
          <w:tcPr>
            <w:tcW w:w="1271" w:type="dxa"/>
          </w:tcPr>
          <w:p w:rsidR="005237A4" w:rsidRDefault="005237A4" w:rsidP="00904C6A">
            <w:pPr>
              <w:rPr>
                <w:rFonts w:hint="eastAsia"/>
              </w:rPr>
            </w:pPr>
          </w:p>
        </w:tc>
        <w:tc>
          <w:tcPr>
            <w:tcW w:w="1271" w:type="dxa"/>
          </w:tcPr>
          <w:p w:rsidR="005237A4" w:rsidRDefault="005237A4" w:rsidP="00904C6A">
            <w:pPr>
              <w:rPr>
                <w:rFonts w:hint="eastAsia"/>
              </w:rPr>
            </w:pPr>
          </w:p>
        </w:tc>
        <w:tc>
          <w:tcPr>
            <w:tcW w:w="1256" w:type="dxa"/>
          </w:tcPr>
          <w:p w:rsidR="005237A4" w:rsidRDefault="005237A4" w:rsidP="00904C6A">
            <w:pPr>
              <w:pStyle w:val="2"/>
              <w:ind w:leftChars="0" w:left="0" w:firstLineChars="0" w:firstLine="0"/>
              <w:rPr>
                <w:rFonts w:hint="eastAsia"/>
              </w:rPr>
            </w:pPr>
          </w:p>
        </w:tc>
      </w:tr>
      <w:tr w:rsidR="005237A4" w:rsidTr="00904C6A">
        <w:trPr>
          <w:cantSplit/>
        </w:trPr>
        <w:tc>
          <w:tcPr>
            <w:tcW w:w="2358" w:type="dxa"/>
          </w:tcPr>
          <w:p w:rsidR="005237A4" w:rsidRDefault="005237A4" w:rsidP="00904C6A">
            <w:pPr>
              <w:rPr>
                <w:rFonts w:hint="eastAsia"/>
              </w:rPr>
            </w:pPr>
            <w:r>
              <w:rPr>
                <w:rFonts w:hint="eastAsia"/>
              </w:rPr>
              <w:t>止付状态</w:t>
            </w:r>
          </w:p>
        </w:tc>
        <w:tc>
          <w:tcPr>
            <w:tcW w:w="1776" w:type="dxa"/>
          </w:tcPr>
          <w:p w:rsidR="005237A4" w:rsidRDefault="005237A4" w:rsidP="00904C6A">
            <w:r>
              <w:t>scust_type</w:t>
            </w:r>
          </w:p>
        </w:tc>
        <w:tc>
          <w:tcPr>
            <w:tcW w:w="1271" w:type="dxa"/>
          </w:tcPr>
          <w:p w:rsidR="005237A4" w:rsidRDefault="005237A4" w:rsidP="00904C6A">
            <w:pPr>
              <w:rPr>
                <w:rFonts w:hint="eastAsia"/>
              </w:rPr>
            </w:pPr>
          </w:p>
        </w:tc>
        <w:tc>
          <w:tcPr>
            <w:tcW w:w="1271" w:type="dxa"/>
          </w:tcPr>
          <w:p w:rsidR="005237A4" w:rsidRDefault="005237A4" w:rsidP="00904C6A">
            <w:pPr>
              <w:rPr>
                <w:rFonts w:hint="eastAsia"/>
              </w:rPr>
            </w:pPr>
          </w:p>
        </w:tc>
        <w:tc>
          <w:tcPr>
            <w:tcW w:w="1256" w:type="dxa"/>
          </w:tcPr>
          <w:p w:rsidR="005237A4" w:rsidRDefault="005237A4" w:rsidP="00904C6A">
            <w:pPr>
              <w:pStyle w:val="2"/>
              <w:ind w:leftChars="0" w:left="0" w:firstLineChars="0" w:firstLine="0"/>
              <w:rPr>
                <w:rFonts w:hint="eastAsia"/>
              </w:rPr>
            </w:pPr>
            <w:r>
              <w:rPr>
                <w:rFonts w:hint="eastAsia"/>
              </w:rPr>
              <w:t>126</w:t>
            </w:r>
          </w:p>
        </w:tc>
      </w:tr>
    </w:tbl>
    <w:p w:rsidR="005237A4" w:rsidRDefault="005237A4" w:rsidP="005237A4">
      <w:pPr>
        <w:ind w:left="420"/>
        <w:rPr>
          <w:rFonts w:hint="eastAsia"/>
        </w:rPr>
      </w:pPr>
    </w:p>
    <w:p w:rsidR="005237A4" w:rsidRDefault="005237A4" w:rsidP="005237A4">
      <w:pPr>
        <w:pStyle w:val="2"/>
        <w:ind w:left="480" w:firstLine="48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1776"/>
        <w:gridCol w:w="1706"/>
        <w:gridCol w:w="1384"/>
        <w:gridCol w:w="1363"/>
      </w:tblGrid>
      <w:tr w:rsidR="005237A4" w:rsidTr="00904C6A">
        <w:trPr>
          <w:cantSplit/>
        </w:trPr>
        <w:tc>
          <w:tcPr>
            <w:tcW w:w="1439" w:type="dxa"/>
            <w:shd w:val="clear" w:color="auto" w:fill="B3B3B3"/>
          </w:tcPr>
          <w:p w:rsidR="005237A4" w:rsidRDefault="005237A4" w:rsidP="00904C6A">
            <w:pPr>
              <w:jc w:val="center"/>
              <w:rPr>
                <w:rFonts w:hint="eastAsia"/>
                <w:b/>
              </w:rPr>
            </w:pPr>
            <w:r>
              <w:rPr>
                <w:rFonts w:hint="eastAsia"/>
                <w:b/>
              </w:rPr>
              <w:t>输出项</w:t>
            </w:r>
          </w:p>
        </w:tc>
        <w:tc>
          <w:tcPr>
            <w:tcW w:w="1776" w:type="dxa"/>
            <w:shd w:val="clear" w:color="auto" w:fill="B3B3B3"/>
          </w:tcPr>
          <w:p w:rsidR="005237A4" w:rsidRDefault="005237A4" w:rsidP="00904C6A">
            <w:pPr>
              <w:tabs>
                <w:tab w:val="left" w:pos="787"/>
              </w:tabs>
              <w:rPr>
                <w:rFonts w:hint="eastAsia"/>
                <w:b/>
              </w:rPr>
            </w:pPr>
            <w:r>
              <w:rPr>
                <w:rFonts w:hint="eastAsia"/>
                <w:b/>
              </w:rPr>
              <w:t>最大长度</w:t>
            </w:r>
          </w:p>
        </w:tc>
        <w:tc>
          <w:tcPr>
            <w:tcW w:w="1706" w:type="dxa"/>
            <w:shd w:val="clear" w:color="auto" w:fill="B3B3B3"/>
          </w:tcPr>
          <w:p w:rsidR="005237A4" w:rsidRDefault="005237A4" w:rsidP="00904C6A">
            <w:pPr>
              <w:tabs>
                <w:tab w:val="left" w:pos="787"/>
              </w:tabs>
              <w:rPr>
                <w:rFonts w:hint="eastAsia"/>
                <w:b/>
              </w:rPr>
            </w:pPr>
            <w:r>
              <w:rPr>
                <w:rFonts w:hint="eastAsia"/>
                <w:b/>
              </w:rPr>
              <w:t>cpack域</w:t>
            </w:r>
          </w:p>
        </w:tc>
        <w:tc>
          <w:tcPr>
            <w:tcW w:w="1384" w:type="dxa"/>
            <w:shd w:val="clear" w:color="auto" w:fill="B3B3B3"/>
          </w:tcPr>
          <w:p w:rsidR="005237A4" w:rsidRDefault="005237A4" w:rsidP="00904C6A">
            <w:pPr>
              <w:tabs>
                <w:tab w:val="left" w:pos="787"/>
              </w:tabs>
              <w:rPr>
                <w:b/>
              </w:rPr>
            </w:pPr>
            <w:r>
              <w:rPr>
                <w:rFonts w:hint="eastAsia"/>
                <w:b/>
              </w:rPr>
              <w:t>是否必需</w:t>
            </w:r>
          </w:p>
        </w:tc>
        <w:tc>
          <w:tcPr>
            <w:tcW w:w="1363"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39" w:type="dxa"/>
          </w:tcPr>
          <w:p w:rsidR="005237A4" w:rsidRDefault="005237A4" w:rsidP="00904C6A">
            <w:r>
              <w:rPr>
                <w:rFonts w:hint="eastAsia"/>
              </w:rPr>
              <w:t>客户号</w:t>
            </w:r>
          </w:p>
        </w:tc>
        <w:tc>
          <w:tcPr>
            <w:tcW w:w="1776" w:type="dxa"/>
          </w:tcPr>
          <w:p w:rsidR="005237A4" w:rsidRDefault="005237A4" w:rsidP="00904C6A">
            <w:r>
              <w:t>lvol1</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客户类型</w:t>
            </w:r>
          </w:p>
        </w:tc>
        <w:tc>
          <w:tcPr>
            <w:tcW w:w="1776" w:type="dxa"/>
          </w:tcPr>
          <w:p w:rsidR="005237A4" w:rsidRDefault="005237A4" w:rsidP="00904C6A">
            <w:r>
              <w:t>lsafe_level2</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收费类别</w:t>
            </w:r>
          </w:p>
        </w:tc>
        <w:tc>
          <w:tcPr>
            <w:tcW w:w="1776" w:type="dxa"/>
          </w:tcPr>
          <w:p w:rsidR="005237A4" w:rsidRDefault="005237A4" w:rsidP="00904C6A">
            <w:r>
              <w:t>lvol5</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客户名称</w:t>
            </w:r>
          </w:p>
        </w:tc>
        <w:tc>
          <w:tcPr>
            <w:tcW w:w="1776" w:type="dxa"/>
          </w:tcPr>
          <w:p w:rsidR="005237A4" w:rsidRDefault="005237A4" w:rsidP="00904C6A">
            <w:r>
              <w:t>sall_name</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学工号</w:t>
            </w:r>
          </w:p>
        </w:tc>
        <w:tc>
          <w:tcPr>
            <w:tcW w:w="1776" w:type="dxa"/>
          </w:tcPr>
          <w:p w:rsidR="005237A4" w:rsidRDefault="005237A4" w:rsidP="00904C6A">
            <w:r>
              <w:t>spager</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区域代码</w:t>
            </w:r>
          </w:p>
        </w:tc>
        <w:tc>
          <w:tcPr>
            <w:tcW w:w="1776" w:type="dxa"/>
          </w:tcPr>
          <w:p w:rsidR="005237A4" w:rsidRDefault="005237A4" w:rsidP="00904C6A">
            <w:r>
              <w:t>sbranch_code0</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部门代码</w:t>
            </w:r>
          </w:p>
        </w:tc>
        <w:tc>
          <w:tcPr>
            <w:tcW w:w="1776" w:type="dxa"/>
          </w:tcPr>
          <w:p w:rsidR="005237A4" w:rsidRDefault="005237A4" w:rsidP="00904C6A">
            <w:r>
              <w:t>scert_no</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部门全称</w:t>
            </w:r>
          </w:p>
        </w:tc>
        <w:tc>
          <w:tcPr>
            <w:tcW w:w="1776" w:type="dxa"/>
          </w:tcPr>
          <w:p w:rsidR="005237A4" w:rsidRDefault="005237A4" w:rsidP="00904C6A">
            <w:r>
              <w:t>vsvarstr0</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专业代码</w:t>
            </w:r>
          </w:p>
        </w:tc>
        <w:tc>
          <w:tcPr>
            <w:tcW w:w="1776" w:type="dxa"/>
          </w:tcPr>
          <w:p w:rsidR="005237A4" w:rsidRDefault="005237A4" w:rsidP="00904C6A">
            <w:r>
              <w:t>scert_no2</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证件类型</w:t>
            </w:r>
          </w:p>
        </w:tc>
        <w:tc>
          <w:tcPr>
            <w:tcW w:w="1776" w:type="dxa"/>
          </w:tcPr>
          <w:p w:rsidR="005237A4" w:rsidRDefault="005237A4" w:rsidP="00904C6A">
            <w:r>
              <w:t>smarket_code</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证件号码</w:t>
            </w:r>
          </w:p>
        </w:tc>
        <w:tc>
          <w:tcPr>
            <w:tcW w:w="1776" w:type="dxa"/>
          </w:tcPr>
          <w:p w:rsidR="005237A4" w:rsidRDefault="005237A4" w:rsidP="00904C6A">
            <w:r>
              <w:t>semail2</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lastRenderedPageBreak/>
              <w:t>性别</w:t>
            </w:r>
          </w:p>
        </w:tc>
        <w:tc>
          <w:tcPr>
            <w:tcW w:w="1776" w:type="dxa"/>
          </w:tcPr>
          <w:p w:rsidR="005237A4" w:rsidRDefault="005237A4" w:rsidP="00904C6A">
            <w:r>
              <w:t>smarket_code2</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国籍</w:t>
            </w:r>
          </w:p>
        </w:tc>
        <w:tc>
          <w:tcPr>
            <w:tcW w:w="1776" w:type="dxa"/>
          </w:tcPr>
          <w:p w:rsidR="005237A4" w:rsidRDefault="005237A4" w:rsidP="00904C6A">
            <w:r>
              <w:t>snation_code</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民族</w:t>
            </w:r>
          </w:p>
        </w:tc>
        <w:tc>
          <w:tcPr>
            <w:tcW w:w="1776" w:type="dxa"/>
          </w:tcPr>
          <w:p w:rsidR="005237A4" w:rsidRDefault="005237A4" w:rsidP="00904C6A">
            <w:r>
              <w:t>scust_type2</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电子信箱</w:t>
            </w:r>
          </w:p>
        </w:tc>
        <w:tc>
          <w:tcPr>
            <w:tcW w:w="1776" w:type="dxa"/>
          </w:tcPr>
          <w:p w:rsidR="005237A4" w:rsidRDefault="005237A4" w:rsidP="00904C6A">
            <w:r>
              <w:t>semail</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电话</w:t>
            </w:r>
          </w:p>
        </w:tc>
        <w:tc>
          <w:tcPr>
            <w:tcW w:w="1776" w:type="dxa"/>
          </w:tcPr>
          <w:p w:rsidR="005237A4" w:rsidRDefault="005237A4" w:rsidP="00904C6A">
            <w:r>
              <w:t>sphone</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手机</w:t>
            </w:r>
          </w:p>
        </w:tc>
        <w:tc>
          <w:tcPr>
            <w:tcW w:w="1776" w:type="dxa"/>
          </w:tcPr>
          <w:p w:rsidR="005237A4" w:rsidRDefault="005237A4" w:rsidP="00904C6A">
            <w:r>
              <w:t>sphone2</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地址</w:t>
            </w:r>
          </w:p>
        </w:tc>
        <w:tc>
          <w:tcPr>
            <w:tcW w:w="1776" w:type="dxa"/>
          </w:tcPr>
          <w:p w:rsidR="005237A4" w:rsidRDefault="005237A4" w:rsidP="00904C6A">
            <w:r>
              <w:t>scusttypes</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邮政编码</w:t>
            </w:r>
          </w:p>
        </w:tc>
        <w:tc>
          <w:tcPr>
            <w:tcW w:w="1776" w:type="dxa"/>
          </w:tcPr>
          <w:p w:rsidR="005237A4" w:rsidRDefault="005237A4" w:rsidP="00904C6A">
            <w:r>
              <w:t>spost_code</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pPr>
              <w:rPr>
                <w:rFonts w:hint="eastAsia"/>
              </w:rPr>
            </w:pPr>
            <w:r>
              <w:rPr>
                <w:rFonts w:hint="eastAsia"/>
              </w:rPr>
              <w:t>帐号</w:t>
            </w:r>
            <w:r>
              <w:tab/>
            </w:r>
          </w:p>
        </w:tc>
        <w:tc>
          <w:tcPr>
            <w:tcW w:w="1776" w:type="dxa"/>
          </w:tcPr>
          <w:p w:rsidR="005237A4" w:rsidRDefault="005237A4" w:rsidP="00904C6A">
            <w:r>
              <w:t>sbank_acc</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r>
              <w:rPr>
                <w:rFonts w:hint="eastAsia"/>
              </w:rPr>
              <w:t>开户日期</w:t>
            </w:r>
            <w:r>
              <w:t xml:space="preserve"> </w:t>
            </w:r>
          </w:p>
        </w:tc>
        <w:tc>
          <w:tcPr>
            <w:tcW w:w="1776" w:type="dxa"/>
          </w:tcPr>
          <w:p w:rsidR="005237A4" w:rsidRDefault="005237A4" w:rsidP="00904C6A">
            <w:r>
              <w:t>sdate1</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pPr>
              <w:rPr>
                <w:rFonts w:hint="eastAsia"/>
              </w:rPr>
            </w:pPr>
            <w:r>
              <w:rPr>
                <w:rFonts w:hint="eastAsia"/>
              </w:rPr>
              <w:t>止付状态</w:t>
            </w:r>
          </w:p>
        </w:tc>
        <w:tc>
          <w:tcPr>
            <w:tcW w:w="1776" w:type="dxa"/>
          </w:tcPr>
          <w:p w:rsidR="005237A4" w:rsidRDefault="005237A4" w:rsidP="00904C6A">
            <w:r>
              <w:t>scust_type</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1-是0-否</w:t>
            </w:r>
          </w:p>
        </w:tc>
      </w:tr>
      <w:tr w:rsidR="005237A4" w:rsidTr="00904C6A">
        <w:trPr>
          <w:cantSplit/>
        </w:trPr>
        <w:tc>
          <w:tcPr>
            <w:tcW w:w="1439" w:type="dxa"/>
          </w:tcPr>
          <w:p w:rsidR="005237A4" w:rsidRDefault="005237A4" w:rsidP="00904C6A">
            <w:pPr>
              <w:rPr>
                <w:rFonts w:hint="eastAsia"/>
              </w:rPr>
            </w:pPr>
            <w:r>
              <w:rPr>
                <w:rFonts w:hint="eastAsia"/>
              </w:rPr>
              <w:t>帐户余额</w:t>
            </w:r>
            <w:r>
              <w:tab/>
            </w:r>
          </w:p>
        </w:tc>
        <w:tc>
          <w:tcPr>
            <w:tcW w:w="1776" w:type="dxa"/>
          </w:tcPr>
          <w:p w:rsidR="005237A4" w:rsidRDefault="005237A4" w:rsidP="00904C6A">
            <w:r>
              <w:t>damt0</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pPr>
              <w:rPr>
                <w:rFonts w:hint="eastAsia"/>
              </w:rPr>
            </w:pPr>
            <w:r>
              <w:rPr>
                <w:rFonts w:hint="eastAsia"/>
              </w:rPr>
              <w:t>帐户可用余额</w:t>
            </w:r>
          </w:p>
        </w:tc>
        <w:tc>
          <w:tcPr>
            <w:tcW w:w="1776" w:type="dxa"/>
          </w:tcPr>
          <w:p w:rsidR="005237A4" w:rsidRDefault="005237A4" w:rsidP="00904C6A">
            <w:pPr>
              <w:rPr>
                <w:rFonts w:hint="eastAsia"/>
              </w:rPr>
            </w:pPr>
            <w:r>
              <w:rPr>
                <w:rFonts w:hint="eastAsia"/>
              </w:rPr>
              <w:t>damt1</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pPr>
              <w:rPr>
                <w:rFonts w:hint="eastAsia"/>
              </w:rPr>
            </w:pPr>
            <w:r>
              <w:rPr>
                <w:rFonts w:hint="eastAsia"/>
              </w:rPr>
              <w:t>帐户冻结余额</w:t>
            </w:r>
          </w:p>
        </w:tc>
        <w:tc>
          <w:tcPr>
            <w:tcW w:w="1776" w:type="dxa"/>
          </w:tcPr>
          <w:p w:rsidR="005237A4" w:rsidRDefault="005237A4" w:rsidP="00904C6A">
            <w:pPr>
              <w:rPr>
                <w:rFonts w:hint="eastAsia"/>
              </w:rPr>
            </w:pPr>
            <w:r>
              <w:rPr>
                <w:rFonts w:hint="eastAsia"/>
              </w:rPr>
              <w:t>damt2</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r w:rsidR="005237A4" w:rsidTr="00904C6A">
        <w:trPr>
          <w:cantSplit/>
        </w:trPr>
        <w:tc>
          <w:tcPr>
            <w:tcW w:w="1439" w:type="dxa"/>
          </w:tcPr>
          <w:p w:rsidR="005237A4" w:rsidRDefault="005237A4" w:rsidP="00904C6A">
            <w:pPr>
              <w:tabs>
                <w:tab w:val="center" w:pos="1071"/>
              </w:tabs>
              <w:rPr>
                <w:rFonts w:hint="eastAsia"/>
              </w:rPr>
            </w:pPr>
            <w:r>
              <w:rPr>
                <w:rFonts w:hint="eastAsia"/>
              </w:rPr>
              <w:t>上次交易日期</w:t>
            </w:r>
          </w:p>
        </w:tc>
        <w:tc>
          <w:tcPr>
            <w:tcW w:w="1776" w:type="dxa"/>
          </w:tcPr>
          <w:p w:rsidR="005237A4" w:rsidRDefault="005237A4" w:rsidP="00904C6A">
            <w:pPr>
              <w:rPr>
                <w:rFonts w:hint="eastAsia"/>
              </w:rPr>
            </w:pPr>
            <w:r>
              <w:t>scust_limit2</w:t>
            </w:r>
          </w:p>
        </w:tc>
        <w:tc>
          <w:tcPr>
            <w:tcW w:w="1706" w:type="dxa"/>
          </w:tcPr>
          <w:p w:rsidR="005237A4" w:rsidRDefault="005237A4" w:rsidP="00904C6A">
            <w:pPr>
              <w:rPr>
                <w:rFonts w:hint="eastAsia"/>
              </w:rPr>
            </w:pPr>
          </w:p>
        </w:tc>
        <w:tc>
          <w:tcPr>
            <w:tcW w:w="1384" w:type="dxa"/>
          </w:tcPr>
          <w:p w:rsidR="005237A4" w:rsidRDefault="005237A4" w:rsidP="00904C6A">
            <w:pPr>
              <w:rPr>
                <w:rFonts w:hint="eastAsia"/>
              </w:rPr>
            </w:pPr>
          </w:p>
        </w:tc>
        <w:tc>
          <w:tcPr>
            <w:tcW w:w="1363"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123" w:name="_Toc337551617"/>
      <w:r>
        <w:rPr>
          <w:rFonts w:hint="eastAsia"/>
        </w:rPr>
        <w:t>一卡通开户（</w:t>
      </w:r>
      <w:r>
        <w:rPr>
          <w:rFonts w:hint="eastAsia"/>
        </w:rPr>
        <w:t>846301</w:t>
      </w:r>
      <w:r>
        <w:rPr>
          <w:rFonts w:hint="eastAsia"/>
        </w:rPr>
        <w:t>）</w:t>
      </w:r>
      <w:bookmarkEnd w:id="12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716"/>
        <w:gridCol w:w="1360"/>
        <w:gridCol w:w="1360"/>
        <w:gridCol w:w="1716"/>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71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71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站点号</w:t>
            </w:r>
          </w:p>
        </w:tc>
        <w:tc>
          <w:tcPr>
            <w:tcW w:w="171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716" w:type="dxa"/>
          </w:tcPr>
          <w:p w:rsidR="005237A4" w:rsidRDefault="005237A4" w:rsidP="00904C6A">
            <w:pPr>
              <w:tabs>
                <w:tab w:val="left" w:pos="787"/>
              </w:tabs>
            </w:pPr>
          </w:p>
        </w:tc>
      </w:tr>
      <w:tr w:rsidR="005237A4" w:rsidTr="00904C6A">
        <w:trPr>
          <w:cantSplit/>
        </w:trPr>
        <w:tc>
          <w:tcPr>
            <w:tcW w:w="1596" w:type="dxa"/>
          </w:tcPr>
          <w:p w:rsidR="005237A4" w:rsidRDefault="005237A4" w:rsidP="00904C6A">
            <w:pPr>
              <w:rPr>
                <w:rFonts w:hint="eastAsia"/>
              </w:rPr>
            </w:pPr>
            <w:r>
              <w:rPr>
                <w:rFonts w:hint="eastAsia"/>
              </w:rPr>
              <w:t>操作员</w:t>
            </w:r>
          </w:p>
        </w:tc>
        <w:tc>
          <w:tcPr>
            <w:tcW w:w="171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716"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卡类型</w:t>
            </w:r>
          </w:p>
        </w:tc>
        <w:tc>
          <w:tcPr>
            <w:tcW w:w="1716" w:type="dxa"/>
          </w:tcPr>
          <w:p w:rsidR="005237A4" w:rsidRDefault="005237A4" w:rsidP="00904C6A">
            <w:pPr>
              <w:tabs>
                <w:tab w:val="left" w:pos="787"/>
              </w:tabs>
            </w:pPr>
            <w:r>
              <w:t>lsafe_level</w:t>
            </w:r>
          </w:p>
          <w:p w:rsidR="005237A4" w:rsidRDefault="005237A4" w:rsidP="00904C6A">
            <w:pPr>
              <w:jc w:val="center"/>
            </w:pP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rPr>
                <w:rFonts w:hint="eastAsia"/>
              </w:rPr>
            </w:pPr>
            <w:r>
              <w:rPr>
                <w:rFonts w:hint="eastAsia"/>
              </w:rPr>
              <w:t>Y</w:t>
            </w:r>
          </w:p>
        </w:tc>
        <w:tc>
          <w:tcPr>
            <w:tcW w:w="1716" w:type="dxa"/>
          </w:tcPr>
          <w:p w:rsidR="005237A4" w:rsidRDefault="005237A4" w:rsidP="00904C6A">
            <w:pPr>
              <w:rPr>
                <w:rFonts w:hint="eastAsia"/>
              </w:rPr>
            </w:pPr>
            <w:r>
              <w:rPr>
                <w:rFonts w:hint="eastAsia"/>
              </w:rPr>
              <w:t>字典编号-56</w:t>
            </w:r>
          </w:p>
        </w:tc>
      </w:tr>
      <w:tr w:rsidR="005237A4" w:rsidTr="00904C6A">
        <w:trPr>
          <w:cantSplit/>
        </w:trPr>
        <w:tc>
          <w:tcPr>
            <w:tcW w:w="1596" w:type="dxa"/>
          </w:tcPr>
          <w:p w:rsidR="005237A4" w:rsidRDefault="005237A4" w:rsidP="00904C6A">
            <w:pPr>
              <w:rPr>
                <w:rFonts w:hint="eastAsia"/>
              </w:rPr>
            </w:pPr>
            <w:r>
              <w:rPr>
                <w:rFonts w:hint="eastAsia"/>
              </w:rPr>
              <w:t>显示卡号</w:t>
            </w:r>
          </w:p>
        </w:tc>
        <w:tc>
          <w:tcPr>
            <w:tcW w:w="1716" w:type="dxa"/>
          </w:tcPr>
          <w:p w:rsidR="005237A4" w:rsidRDefault="005237A4" w:rsidP="00904C6A">
            <w:pPr>
              <w:tabs>
                <w:tab w:val="left" w:pos="787"/>
              </w:tabs>
              <w:rPr>
                <w:rFonts w:hint="eastAsia"/>
              </w:rPr>
            </w:pPr>
            <w:r>
              <w:t>sorder0</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716" w:type="dxa"/>
          </w:tcPr>
          <w:p w:rsidR="005237A4" w:rsidRDefault="005237A4" w:rsidP="00904C6A">
            <w:pPr>
              <w:tabs>
                <w:tab w:val="left" w:pos="787"/>
              </w:tabs>
            </w:pPr>
          </w:p>
        </w:tc>
      </w:tr>
      <w:tr w:rsidR="005237A4" w:rsidTr="00904C6A">
        <w:trPr>
          <w:cantSplit/>
        </w:trPr>
        <w:tc>
          <w:tcPr>
            <w:tcW w:w="1596" w:type="dxa"/>
          </w:tcPr>
          <w:p w:rsidR="005237A4" w:rsidRDefault="005237A4" w:rsidP="00904C6A">
            <w:pPr>
              <w:rPr>
                <w:rFonts w:hint="eastAsia"/>
              </w:rPr>
            </w:pPr>
            <w:r>
              <w:rPr>
                <w:rFonts w:hint="eastAsia"/>
              </w:rPr>
              <w:t>卡物理ID</w:t>
            </w:r>
          </w:p>
        </w:tc>
        <w:tc>
          <w:tcPr>
            <w:tcW w:w="1716" w:type="dxa"/>
          </w:tcPr>
          <w:p w:rsidR="005237A4" w:rsidRDefault="005237A4" w:rsidP="00904C6A">
            <w:pPr>
              <w:rPr>
                <w:rFonts w:hint="eastAsia"/>
              </w:rPr>
            </w:pPr>
            <w:r>
              <w:rPr>
                <w:rFonts w:ascii="Courier New" w:hAnsi="Courier New"/>
                <w:color w:val="000000"/>
                <w:kern w:val="0"/>
                <w:sz w:val="22"/>
              </w:rPr>
              <w:t>sstation0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716" w:type="dxa"/>
          </w:tcPr>
          <w:p w:rsidR="005237A4" w:rsidRDefault="005237A4" w:rsidP="00904C6A">
            <w:pPr>
              <w:rPr>
                <w:rFonts w:hint="eastAsia"/>
              </w:rPr>
            </w:pPr>
          </w:p>
        </w:tc>
      </w:tr>
      <w:tr w:rsidR="005237A4" w:rsidTr="00904C6A">
        <w:trPr>
          <w:cantSplit/>
        </w:trPr>
        <w:tc>
          <w:tcPr>
            <w:tcW w:w="1596" w:type="dxa"/>
          </w:tcPr>
          <w:p w:rsidR="005237A4" w:rsidRDefault="005237A4" w:rsidP="00904C6A">
            <w:r>
              <w:rPr>
                <w:rFonts w:hint="eastAsia"/>
              </w:rPr>
              <w:t>卡有效期</w:t>
            </w:r>
          </w:p>
        </w:tc>
        <w:tc>
          <w:tcPr>
            <w:tcW w:w="1716" w:type="dxa"/>
          </w:tcPr>
          <w:p w:rsidR="005237A4" w:rsidRDefault="005237A4" w:rsidP="00904C6A">
            <w:r>
              <w:t>sdate0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716"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客户号</w:t>
            </w:r>
          </w:p>
        </w:tc>
        <w:tc>
          <w:tcPr>
            <w:tcW w:w="1716" w:type="dxa"/>
          </w:tcPr>
          <w:p w:rsidR="005237A4" w:rsidRDefault="005237A4" w:rsidP="00904C6A">
            <w:pPr>
              <w:rPr>
                <w:rFonts w:hint="eastAsia"/>
              </w:rPr>
            </w:pPr>
            <w:r>
              <w:t>lvol1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716"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金额类型</w:t>
            </w:r>
          </w:p>
        </w:tc>
        <w:tc>
          <w:tcPr>
            <w:tcW w:w="1716" w:type="dxa"/>
          </w:tcPr>
          <w:p w:rsidR="005237A4" w:rsidRDefault="005237A4" w:rsidP="00904C6A">
            <w:pPr>
              <w:rPr>
                <w:rFonts w:hint="eastAsia"/>
              </w:rPr>
            </w:pPr>
            <w:r>
              <w:t>L</w:t>
            </w:r>
            <w:r>
              <w:rPr>
                <w:rFonts w:hint="eastAsia"/>
              </w:rPr>
              <w:t>vol9</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716" w:type="dxa"/>
          </w:tcPr>
          <w:p w:rsidR="005237A4" w:rsidRDefault="005237A4" w:rsidP="00904C6A">
            <w:pPr>
              <w:rPr>
                <w:rFonts w:hint="eastAsia"/>
              </w:rPr>
            </w:pPr>
            <w:r>
              <w:rPr>
                <w:rFonts w:hint="eastAsia"/>
              </w:rPr>
              <w:t>数据字典号：63</w:t>
            </w:r>
          </w:p>
        </w:tc>
      </w:tr>
      <w:tr w:rsidR="005237A4" w:rsidTr="00904C6A">
        <w:trPr>
          <w:cantSplit/>
        </w:trPr>
        <w:tc>
          <w:tcPr>
            <w:tcW w:w="1596" w:type="dxa"/>
          </w:tcPr>
          <w:p w:rsidR="005237A4" w:rsidRDefault="005237A4" w:rsidP="00904C6A">
            <w:pPr>
              <w:rPr>
                <w:rFonts w:hint="eastAsia"/>
              </w:rPr>
            </w:pPr>
            <w:r>
              <w:rPr>
                <w:rFonts w:hint="eastAsia"/>
              </w:rPr>
              <w:t>票据号码</w:t>
            </w:r>
          </w:p>
        </w:tc>
        <w:tc>
          <w:tcPr>
            <w:tcW w:w="1716" w:type="dxa"/>
          </w:tcPr>
          <w:p w:rsidR="005237A4" w:rsidRDefault="005237A4" w:rsidP="00904C6A">
            <w:r>
              <w:t>scust_auth2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716"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收费总金额</w:t>
            </w:r>
          </w:p>
        </w:tc>
        <w:tc>
          <w:tcPr>
            <w:tcW w:w="1716" w:type="dxa"/>
          </w:tcPr>
          <w:p w:rsidR="005237A4" w:rsidRDefault="005237A4" w:rsidP="00904C6A">
            <w:pPr>
              <w:rPr>
                <w:rFonts w:hint="eastAsia"/>
              </w:rPr>
            </w:pPr>
            <w:r>
              <w:rPr>
                <w:rFonts w:hint="eastAsia"/>
              </w:rPr>
              <w:t>damt0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716"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是否是不记名卡</w:t>
            </w:r>
          </w:p>
        </w:tc>
        <w:tc>
          <w:tcPr>
            <w:tcW w:w="1716" w:type="dxa"/>
          </w:tcPr>
          <w:p w:rsidR="005237A4" w:rsidRDefault="005237A4" w:rsidP="00904C6A">
            <w:pPr>
              <w:rPr>
                <w:rFonts w:hint="eastAsia"/>
              </w:rPr>
            </w:pPr>
            <w:r>
              <w:t>sstatus1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716" w:type="dxa"/>
          </w:tcPr>
          <w:p w:rsidR="005237A4" w:rsidRDefault="005237A4" w:rsidP="00904C6A">
            <w:pPr>
              <w:rPr>
                <w:rFonts w:hint="eastAsia"/>
              </w:rPr>
            </w:pPr>
            <w:r>
              <w:rPr>
                <w:rFonts w:hint="eastAsia"/>
              </w:rPr>
              <w:t>1是不记名卡</w:t>
            </w:r>
          </w:p>
          <w:p w:rsidR="005237A4" w:rsidRDefault="005237A4" w:rsidP="00904C6A">
            <w:pPr>
              <w:pStyle w:val="2"/>
              <w:ind w:leftChars="0" w:left="0" w:firstLineChars="0" w:firstLine="0"/>
              <w:rPr>
                <w:rFonts w:hint="eastAsia"/>
              </w:rPr>
            </w:pPr>
            <w:r>
              <w:rPr>
                <w:rFonts w:hint="eastAsia"/>
              </w:rPr>
              <w:t>0-记名卡</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896"/>
        <w:gridCol w:w="1230"/>
        <w:gridCol w:w="1352"/>
        <w:gridCol w:w="1342"/>
      </w:tblGrid>
      <w:tr w:rsidR="005237A4" w:rsidTr="00904C6A">
        <w:trPr>
          <w:cantSplit/>
        </w:trPr>
        <w:tc>
          <w:tcPr>
            <w:tcW w:w="1390"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30" w:type="dxa"/>
            <w:shd w:val="clear" w:color="auto" w:fill="B3B3B3"/>
          </w:tcPr>
          <w:p w:rsidR="005237A4" w:rsidRDefault="005237A4" w:rsidP="00904C6A">
            <w:pPr>
              <w:tabs>
                <w:tab w:val="left" w:pos="787"/>
              </w:tabs>
              <w:rPr>
                <w:rFonts w:hint="eastAsia"/>
                <w:b/>
              </w:rPr>
            </w:pPr>
            <w:r>
              <w:rPr>
                <w:rFonts w:hint="eastAsia"/>
                <w:b/>
              </w:rPr>
              <w:t>最大长度</w:t>
            </w:r>
          </w:p>
        </w:tc>
        <w:tc>
          <w:tcPr>
            <w:tcW w:w="1352" w:type="dxa"/>
            <w:shd w:val="clear" w:color="auto" w:fill="B3B3B3"/>
          </w:tcPr>
          <w:p w:rsidR="005237A4" w:rsidRDefault="005237A4" w:rsidP="00904C6A">
            <w:pPr>
              <w:tabs>
                <w:tab w:val="left" w:pos="787"/>
              </w:tabs>
              <w:rPr>
                <w:b/>
              </w:rPr>
            </w:pPr>
            <w:r>
              <w:rPr>
                <w:rFonts w:hint="eastAsia"/>
                <w:b/>
              </w:rPr>
              <w:t>是否必需</w:t>
            </w:r>
          </w:p>
        </w:tc>
        <w:tc>
          <w:tcPr>
            <w:tcW w:w="134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0" w:type="dxa"/>
          </w:tcPr>
          <w:p w:rsidR="005237A4" w:rsidRDefault="005237A4" w:rsidP="00904C6A">
            <w:pPr>
              <w:rPr>
                <w:rFonts w:hint="eastAsia"/>
              </w:rPr>
            </w:pPr>
            <w:r>
              <w:rPr>
                <w:rFonts w:hint="eastAsia"/>
              </w:rPr>
              <w:t>流水号</w:t>
            </w:r>
          </w:p>
        </w:tc>
        <w:tc>
          <w:tcPr>
            <w:tcW w:w="1896" w:type="dxa"/>
          </w:tcPr>
          <w:p w:rsidR="005237A4" w:rsidRDefault="005237A4" w:rsidP="00904C6A">
            <w:pPr>
              <w:rPr>
                <w:rFonts w:hint="eastAsia"/>
              </w:rPr>
            </w:pPr>
            <w:r>
              <w:rPr>
                <w:rFonts w:hint="eastAsia"/>
              </w:rPr>
              <w:t>lserial1</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r>
              <w:rPr>
                <w:rFonts w:hint="eastAsia"/>
              </w:rPr>
              <w:t>客户号</w:t>
            </w:r>
          </w:p>
        </w:tc>
        <w:tc>
          <w:tcPr>
            <w:tcW w:w="1896" w:type="dxa"/>
          </w:tcPr>
          <w:p w:rsidR="005237A4" w:rsidRDefault="005237A4" w:rsidP="00904C6A">
            <w:r>
              <w:t>lvol1</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客户类别</w:t>
            </w:r>
          </w:p>
        </w:tc>
        <w:tc>
          <w:tcPr>
            <w:tcW w:w="1896" w:type="dxa"/>
          </w:tcPr>
          <w:p w:rsidR="005237A4" w:rsidRDefault="005237A4" w:rsidP="00904C6A">
            <w:r>
              <w:t>lsafe_level2</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r>
              <w:rPr>
                <w:rFonts w:hint="eastAsia"/>
              </w:rPr>
              <w:lastRenderedPageBreak/>
              <w:t>收费类别</w:t>
            </w:r>
          </w:p>
        </w:tc>
        <w:tc>
          <w:tcPr>
            <w:tcW w:w="1896" w:type="dxa"/>
          </w:tcPr>
          <w:p w:rsidR="005237A4" w:rsidRDefault="005237A4" w:rsidP="00904C6A">
            <w:r>
              <w:t>lvol5</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r>
              <w:rPr>
                <w:rFonts w:hint="eastAsia"/>
              </w:rPr>
              <w:t>客户姓名</w:t>
            </w:r>
          </w:p>
        </w:tc>
        <w:tc>
          <w:tcPr>
            <w:tcW w:w="1896" w:type="dxa"/>
          </w:tcPr>
          <w:p w:rsidR="005237A4" w:rsidRDefault="005237A4" w:rsidP="00904C6A">
            <w:r>
              <w:t>sall_name</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r>
              <w:rPr>
                <w:rFonts w:hint="eastAsia"/>
              </w:rPr>
              <w:t>学工号</w:t>
            </w:r>
          </w:p>
        </w:tc>
        <w:tc>
          <w:tcPr>
            <w:tcW w:w="1896" w:type="dxa"/>
          </w:tcPr>
          <w:p w:rsidR="005237A4" w:rsidRDefault="005237A4" w:rsidP="00904C6A">
            <w:r>
              <w:t>spager</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r>
              <w:rPr>
                <w:rFonts w:hint="eastAsia"/>
              </w:rPr>
              <w:t>部门代码</w:t>
            </w:r>
          </w:p>
        </w:tc>
        <w:tc>
          <w:tcPr>
            <w:tcW w:w="1896" w:type="dxa"/>
          </w:tcPr>
          <w:p w:rsidR="005237A4" w:rsidRDefault="005237A4" w:rsidP="00904C6A">
            <w:r>
              <w:t>scert_no</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r>
              <w:rPr>
                <w:rFonts w:hint="eastAsia"/>
              </w:rPr>
              <w:t>证件号码</w:t>
            </w:r>
          </w:p>
        </w:tc>
        <w:tc>
          <w:tcPr>
            <w:tcW w:w="1896" w:type="dxa"/>
          </w:tcPr>
          <w:p w:rsidR="005237A4" w:rsidRDefault="005237A4" w:rsidP="00904C6A">
            <w:r>
              <w:t>semail2</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r>
              <w:rPr>
                <w:rFonts w:hint="eastAsia"/>
              </w:rPr>
              <w:t>性别</w:t>
            </w:r>
          </w:p>
        </w:tc>
        <w:tc>
          <w:tcPr>
            <w:tcW w:w="1896" w:type="dxa"/>
          </w:tcPr>
          <w:p w:rsidR="005237A4" w:rsidRDefault="005237A4" w:rsidP="00904C6A">
            <w:r>
              <w:t>smarket_code</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r>
              <w:rPr>
                <w:rFonts w:hint="eastAsia"/>
              </w:rPr>
              <w:t>卡有效期</w:t>
            </w:r>
          </w:p>
        </w:tc>
        <w:tc>
          <w:tcPr>
            <w:tcW w:w="1896" w:type="dxa"/>
          </w:tcPr>
          <w:p w:rsidR="005237A4" w:rsidRDefault="005237A4" w:rsidP="00904C6A">
            <w:r>
              <w:t>sdate0</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Height w:val="232"/>
        </w:trPr>
        <w:tc>
          <w:tcPr>
            <w:tcW w:w="1390" w:type="dxa"/>
            <w:tcBorders>
              <w:bottom w:val="single" w:sz="4" w:space="0" w:color="auto"/>
            </w:tcBorders>
          </w:tcPr>
          <w:p w:rsidR="005237A4" w:rsidRDefault="005237A4" w:rsidP="00904C6A">
            <w:r>
              <w:rPr>
                <w:rFonts w:hint="eastAsia"/>
              </w:rPr>
              <w:t>卡号</w:t>
            </w:r>
          </w:p>
        </w:tc>
        <w:tc>
          <w:tcPr>
            <w:tcW w:w="1896" w:type="dxa"/>
            <w:tcBorders>
              <w:bottom w:val="single" w:sz="4" w:space="0" w:color="auto"/>
            </w:tcBorders>
          </w:tcPr>
          <w:p w:rsidR="005237A4" w:rsidRDefault="005237A4" w:rsidP="00904C6A">
            <w:r>
              <w:t>lvol0</w:t>
            </w:r>
          </w:p>
        </w:tc>
        <w:tc>
          <w:tcPr>
            <w:tcW w:w="1230" w:type="dxa"/>
            <w:tcBorders>
              <w:bottom w:val="single" w:sz="4" w:space="0" w:color="auto"/>
            </w:tcBorders>
          </w:tcPr>
          <w:p w:rsidR="005237A4" w:rsidRDefault="005237A4" w:rsidP="00904C6A">
            <w:pPr>
              <w:rPr>
                <w:rFonts w:hint="eastAsia"/>
              </w:rPr>
            </w:pPr>
          </w:p>
        </w:tc>
        <w:tc>
          <w:tcPr>
            <w:tcW w:w="1352" w:type="dxa"/>
            <w:tcBorders>
              <w:bottom w:val="single" w:sz="4" w:space="0" w:color="auto"/>
            </w:tcBorders>
          </w:tcPr>
          <w:p w:rsidR="005237A4" w:rsidRDefault="005237A4" w:rsidP="00904C6A">
            <w:pPr>
              <w:rPr>
                <w:rFonts w:hint="eastAsia"/>
              </w:rPr>
            </w:pPr>
          </w:p>
        </w:tc>
        <w:tc>
          <w:tcPr>
            <w:tcW w:w="1342"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390" w:type="dxa"/>
            <w:tcBorders>
              <w:bottom w:val="single" w:sz="4" w:space="0" w:color="auto"/>
            </w:tcBorders>
          </w:tcPr>
          <w:p w:rsidR="005237A4" w:rsidRDefault="005237A4" w:rsidP="00904C6A">
            <w:pPr>
              <w:rPr>
                <w:rFonts w:hint="eastAsia"/>
              </w:rPr>
            </w:pPr>
            <w:r>
              <w:rPr>
                <w:rFonts w:hint="eastAsia"/>
              </w:rPr>
              <w:t>卡密码</w:t>
            </w:r>
          </w:p>
        </w:tc>
        <w:tc>
          <w:tcPr>
            <w:tcW w:w="1896" w:type="dxa"/>
            <w:tcBorders>
              <w:bottom w:val="single" w:sz="4" w:space="0" w:color="auto"/>
            </w:tcBorders>
          </w:tcPr>
          <w:p w:rsidR="005237A4" w:rsidRDefault="005237A4" w:rsidP="00904C6A">
            <w:r>
              <w:t>stx_pwd</w:t>
            </w:r>
          </w:p>
        </w:tc>
        <w:tc>
          <w:tcPr>
            <w:tcW w:w="1230" w:type="dxa"/>
            <w:tcBorders>
              <w:bottom w:val="single" w:sz="4" w:space="0" w:color="auto"/>
            </w:tcBorders>
          </w:tcPr>
          <w:p w:rsidR="005237A4" w:rsidRDefault="005237A4" w:rsidP="00904C6A">
            <w:pPr>
              <w:rPr>
                <w:rFonts w:hint="eastAsia"/>
              </w:rPr>
            </w:pPr>
          </w:p>
        </w:tc>
        <w:tc>
          <w:tcPr>
            <w:tcW w:w="1352" w:type="dxa"/>
            <w:tcBorders>
              <w:bottom w:val="single" w:sz="4" w:space="0" w:color="auto"/>
            </w:tcBorders>
          </w:tcPr>
          <w:p w:rsidR="005237A4" w:rsidRDefault="005237A4" w:rsidP="00904C6A">
            <w:pPr>
              <w:rPr>
                <w:rFonts w:hint="eastAsia"/>
              </w:rPr>
            </w:pPr>
          </w:p>
        </w:tc>
        <w:tc>
          <w:tcPr>
            <w:tcW w:w="1342"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390" w:type="dxa"/>
            <w:tcBorders>
              <w:bottom w:val="single" w:sz="4" w:space="0" w:color="auto"/>
            </w:tcBorders>
          </w:tcPr>
          <w:p w:rsidR="005237A4" w:rsidRDefault="005237A4" w:rsidP="00904C6A">
            <w:pPr>
              <w:rPr>
                <w:rFonts w:hint="eastAsia"/>
              </w:rPr>
            </w:pPr>
            <w:r>
              <w:rPr>
                <w:rFonts w:hint="eastAsia"/>
              </w:rPr>
              <w:t>卡余额</w:t>
            </w:r>
          </w:p>
        </w:tc>
        <w:tc>
          <w:tcPr>
            <w:tcW w:w="1896" w:type="dxa"/>
            <w:tcBorders>
              <w:bottom w:val="single" w:sz="4" w:space="0" w:color="auto"/>
            </w:tcBorders>
          </w:tcPr>
          <w:p w:rsidR="005237A4" w:rsidRDefault="005237A4" w:rsidP="00904C6A">
            <w:pPr>
              <w:rPr>
                <w:rFonts w:hint="eastAsia"/>
              </w:rPr>
            </w:pPr>
            <w:r>
              <w:rPr>
                <w:rFonts w:hint="eastAsia"/>
              </w:rPr>
              <w:t>lvol8</w:t>
            </w:r>
          </w:p>
        </w:tc>
        <w:tc>
          <w:tcPr>
            <w:tcW w:w="1230" w:type="dxa"/>
            <w:tcBorders>
              <w:bottom w:val="single" w:sz="4" w:space="0" w:color="auto"/>
            </w:tcBorders>
          </w:tcPr>
          <w:p w:rsidR="005237A4" w:rsidRDefault="005237A4" w:rsidP="00904C6A">
            <w:pPr>
              <w:rPr>
                <w:rFonts w:hint="eastAsia"/>
              </w:rPr>
            </w:pPr>
          </w:p>
        </w:tc>
        <w:tc>
          <w:tcPr>
            <w:tcW w:w="1352" w:type="dxa"/>
            <w:tcBorders>
              <w:bottom w:val="single" w:sz="4" w:space="0" w:color="auto"/>
            </w:tcBorders>
          </w:tcPr>
          <w:p w:rsidR="005237A4" w:rsidRDefault="005237A4" w:rsidP="00904C6A">
            <w:pPr>
              <w:rPr>
                <w:rFonts w:hint="eastAsia"/>
              </w:rPr>
            </w:pPr>
          </w:p>
        </w:tc>
        <w:tc>
          <w:tcPr>
            <w:tcW w:w="1342"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390" w:type="dxa"/>
            <w:tcBorders>
              <w:bottom w:val="single" w:sz="4" w:space="0" w:color="auto"/>
            </w:tcBorders>
          </w:tcPr>
          <w:p w:rsidR="005237A4" w:rsidRDefault="005237A4" w:rsidP="00904C6A">
            <w:r>
              <w:rPr>
                <w:rFonts w:hint="eastAsia"/>
              </w:rPr>
              <w:t>显示卡号</w:t>
            </w:r>
          </w:p>
        </w:tc>
        <w:tc>
          <w:tcPr>
            <w:tcW w:w="1896" w:type="dxa"/>
            <w:tcBorders>
              <w:bottom w:val="single" w:sz="4" w:space="0" w:color="auto"/>
            </w:tcBorders>
          </w:tcPr>
          <w:p w:rsidR="005237A4" w:rsidRDefault="005237A4" w:rsidP="00904C6A">
            <w:r>
              <w:t>sorder0</w:t>
            </w:r>
          </w:p>
        </w:tc>
        <w:tc>
          <w:tcPr>
            <w:tcW w:w="1230" w:type="dxa"/>
            <w:tcBorders>
              <w:bottom w:val="single" w:sz="4" w:space="0" w:color="auto"/>
            </w:tcBorders>
          </w:tcPr>
          <w:p w:rsidR="005237A4" w:rsidRDefault="005237A4" w:rsidP="00904C6A">
            <w:pPr>
              <w:rPr>
                <w:rFonts w:hint="eastAsia"/>
              </w:rPr>
            </w:pPr>
          </w:p>
        </w:tc>
        <w:tc>
          <w:tcPr>
            <w:tcW w:w="1352" w:type="dxa"/>
            <w:tcBorders>
              <w:bottom w:val="single" w:sz="4" w:space="0" w:color="auto"/>
            </w:tcBorders>
          </w:tcPr>
          <w:p w:rsidR="005237A4" w:rsidRDefault="005237A4" w:rsidP="00904C6A">
            <w:pPr>
              <w:rPr>
                <w:rFonts w:hint="eastAsia"/>
              </w:rPr>
            </w:pPr>
          </w:p>
        </w:tc>
        <w:tc>
          <w:tcPr>
            <w:tcW w:w="1342"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390" w:type="dxa"/>
            <w:tcBorders>
              <w:bottom w:val="single" w:sz="4" w:space="0" w:color="auto"/>
            </w:tcBorders>
          </w:tcPr>
          <w:p w:rsidR="005237A4" w:rsidRDefault="005237A4" w:rsidP="00904C6A">
            <w:r>
              <w:rPr>
                <w:rFonts w:hint="eastAsia"/>
              </w:rPr>
              <w:t>业务日期</w:t>
            </w:r>
          </w:p>
        </w:tc>
        <w:tc>
          <w:tcPr>
            <w:tcW w:w="1896" w:type="dxa"/>
            <w:tcBorders>
              <w:bottom w:val="single" w:sz="4" w:space="0" w:color="auto"/>
            </w:tcBorders>
          </w:tcPr>
          <w:p w:rsidR="005237A4" w:rsidRDefault="005237A4" w:rsidP="00904C6A">
            <w:r>
              <w:t>sdate3</w:t>
            </w:r>
          </w:p>
        </w:tc>
        <w:tc>
          <w:tcPr>
            <w:tcW w:w="1230" w:type="dxa"/>
            <w:tcBorders>
              <w:bottom w:val="single" w:sz="4" w:space="0" w:color="auto"/>
            </w:tcBorders>
          </w:tcPr>
          <w:p w:rsidR="005237A4" w:rsidRDefault="005237A4" w:rsidP="00904C6A">
            <w:pPr>
              <w:rPr>
                <w:rFonts w:hint="eastAsia"/>
              </w:rPr>
            </w:pPr>
          </w:p>
        </w:tc>
        <w:tc>
          <w:tcPr>
            <w:tcW w:w="1352" w:type="dxa"/>
            <w:tcBorders>
              <w:bottom w:val="single" w:sz="4" w:space="0" w:color="auto"/>
            </w:tcBorders>
          </w:tcPr>
          <w:p w:rsidR="005237A4" w:rsidRDefault="005237A4" w:rsidP="00904C6A">
            <w:pPr>
              <w:rPr>
                <w:rFonts w:hint="eastAsia"/>
              </w:rPr>
            </w:pPr>
          </w:p>
        </w:tc>
        <w:tc>
          <w:tcPr>
            <w:tcW w:w="1342" w:type="dxa"/>
            <w:tcBorders>
              <w:bottom w:val="single" w:sz="4" w:space="0" w:color="auto"/>
            </w:tcBorders>
          </w:tcPr>
          <w:p w:rsidR="005237A4" w:rsidRDefault="005237A4" w:rsidP="00904C6A">
            <w:pPr>
              <w:rPr>
                <w:rFonts w:hint="eastAsia"/>
              </w:rPr>
            </w:pPr>
          </w:p>
        </w:tc>
      </w:tr>
      <w:tr w:rsidR="005237A4" w:rsidTr="00904C6A">
        <w:trPr>
          <w:cantSplit/>
        </w:trPr>
        <w:tc>
          <w:tcPr>
            <w:tcW w:w="1390" w:type="dxa"/>
          </w:tcPr>
          <w:p w:rsidR="005237A4" w:rsidRDefault="005237A4" w:rsidP="00904C6A">
            <w:r>
              <w:rPr>
                <w:rFonts w:hint="eastAsia"/>
              </w:rPr>
              <w:t>操作员代码</w:t>
            </w:r>
          </w:p>
        </w:tc>
        <w:tc>
          <w:tcPr>
            <w:tcW w:w="1896" w:type="dxa"/>
          </w:tcPr>
          <w:p w:rsidR="005237A4" w:rsidRDefault="005237A4" w:rsidP="00904C6A">
            <w:r>
              <w:t>semp</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终点编号</w:t>
            </w:r>
          </w:p>
        </w:tc>
        <w:tc>
          <w:tcPr>
            <w:tcW w:w="1896" w:type="dxa"/>
          </w:tcPr>
          <w:p w:rsidR="005237A4" w:rsidRDefault="005237A4" w:rsidP="00904C6A">
            <w:r>
              <w:t>lwithdraw_flag</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操作员查询客户信息，选择一条记录进行开户</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进入开户界面</w:t>
            </w: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r>
              <w:rPr>
                <w:rFonts w:hint="eastAsia"/>
              </w:rPr>
              <w:t>操作员选择卡类型，并发送交易【操作员当前显示卡号查询】(846107交易)查询当前卡号，并显示在界面上。如果查询无记录，则弹出错误提示 “该类卡已使用完，请先领入”。</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r>
              <w:rPr>
                <w:rFonts w:hint="eastAsia"/>
              </w:rPr>
              <w:t>操作员点击“收费查询</w:t>
            </w:r>
            <w:r>
              <w:t>”</w:t>
            </w:r>
            <w:r>
              <w:rPr>
                <w:rFonts w:hint="eastAsia"/>
              </w:rPr>
              <w:t>，发送【手续费查询846601】</w:t>
            </w: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r>
              <w:rPr>
                <w:rFonts w:hint="eastAsia"/>
              </w:rPr>
              <w:t>后台返回手续费信息和总金额，前台把手续费信息和总金额显示在前台界面上。</w:t>
            </w: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tabs>
                <w:tab w:val="left" w:pos="4119"/>
              </w:tabs>
              <w:rPr>
                <w:rFonts w:hint="eastAsia"/>
              </w:rPr>
            </w:pPr>
            <w:r>
              <w:rPr>
                <w:rFonts w:hint="eastAsia"/>
              </w:rPr>
              <w:t>操作员选择资金类型，如果选择支票、经费本则显示票据号码输入框。如果为空，则不允许跳过。</w:t>
            </w: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r>
              <w:rPr>
                <w:rFonts w:hint="eastAsia"/>
              </w:rPr>
              <w:t>操作员取卡片编号为当前卡号的卡放在读卡器上 ，点击“开户”</w:t>
            </w:r>
          </w:p>
        </w:tc>
      </w:tr>
      <w:tr w:rsidR="005237A4" w:rsidTr="00904C6A">
        <w:trPr>
          <w:cantSplit/>
        </w:trPr>
        <w:tc>
          <w:tcPr>
            <w:tcW w:w="878" w:type="dxa"/>
          </w:tcPr>
          <w:p w:rsidR="005237A4" w:rsidRDefault="005237A4" w:rsidP="00904C6A">
            <w:pPr>
              <w:rPr>
                <w:rFonts w:hint="eastAsia"/>
              </w:rPr>
            </w:pPr>
            <w:r>
              <w:rPr>
                <w:rFonts w:hint="eastAsia"/>
              </w:rPr>
              <w:t>8</w:t>
            </w:r>
          </w:p>
        </w:tc>
        <w:tc>
          <w:tcPr>
            <w:tcW w:w="6970" w:type="dxa"/>
          </w:tcPr>
          <w:p w:rsidR="005237A4" w:rsidRDefault="005237A4" w:rsidP="00904C6A">
            <w:pPr>
              <w:tabs>
                <w:tab w:val="left" w:pos="1234"/>
              </w:tabs>
              <w:rPr>
                <w:rFonts w:hint="eastAsia"/>
              </w:rPr>
            </w:pPr>
            <w:r>
              <w:rPr>
                <w:rFonts w:hint="eastAsia"/>
              </w:rPr>
              <w:t>前台发送请求到后台。</w:t>
            </w:r>
          </w:p>
        </w:tc>
      </w:tr>
      <w:tr w:rsidR="005237A4" w:rsidTr="00904C6A">
        <w:trPr>
          <w:cantSplit/>
        </w:trPr>
        <w:tc>
          <w:tcPr>
            <w:tcW w:w="878" w:type="dxa"/>
          </w:tcPr>
          <w:p w:rsidR="005237A4" w:rsidRDefault="005237A4" w:rsidP="00904C6A">
            <w:pPr>
              <w:rPr>
                <w:rFonts w:hint="eastAsia"/>
              </w:rPr>
            </w:pPr>
            <w:r>
              <w:rPr>
                <w:rFonts w:hint="eastAsia"/>
              </w:rPr>
              <w:t>9</w:t>
            </w:r>
          </w:p>
        </w:tc>
        <w:tc>
          <w:tcPr>
            <w:tcW w:w="6970" w:type="dxa"/>
          </w:tcPr>
          <w:p w:rsidR="005237A4" w:rsidRDefault="005237A4" w:rsidP="00904C6A">
            <w:pPr>
              <w:rPr>
                <w:rFonts w:hint="eastAsia"/>
              </w:rPr>
            </w:pPr>
            <w:r>
              <w:rPr>
                <w:rFonts w:hint="eastAsia"/>
              </w:rPr>
              <w:t>后台处理成功后，返回输出信息，前台写卡，写卡信息，交易卡号置为0.</w:t>
            </w: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pStyle w:val="2"/>
              <w:ind w:left="480" w:firstLine="480"/>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lastRenderedPageBreak/>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r>
        <w:rPr>
          <w:rFonts w:hint="eastAsia"/>
        </w:rPr>
        <w:t>开户时不允许充值，只收取卡成本费或押金。</w:t>
      </w:r>
    </w:p>
    <w:p w:rsidR="005237A4" w:rsidRDefault="005237A4" w:rsidP="005237A4">
      <w:pPr>
        <w:pStyle w:val="2"/>
        <w:ind w:leftChars="0" w:left="0" w:firstLineChars="0" w:firstLine="0"/>
        <w:rPr>
          <w:rFonts w:hint="eastAsia"/>
        </w:rPr>
      </w:pPr>
      <w:r>
        <w:rPr>
          <w:rFonts w:hint="eastAsia"/>
        </w:rPr>
        <w:t>新生卡发行时：可以设置为不收费</w:t>
      </w:r>
    </w:p>
    <w:p w:rsidR="005237A4" w:rsidRDefault="005237A4" w:rsidP="005237A4">
      <w:pPr>
        <w:pStyle w:val="2"/>
        <w:ind w:leftChars="0" w:left="0" w:firstLineChars="0" w:firstLine="0"/>
        <w:rPr>
          <w:rFonts w:hint="eastAsia"/>
        </w:rPr>
      </w:pPr>
      <w:r>
        <w:rPr>
          <w:rFonts w:hint="eastAsia"/>
        </w:rPr>
        <w:t>客户表客户使用状态为0</w:t>
      </w:r>
    </w:p>
    <w:p w:rsidR="005237A4" w:rsidRDefault="005237A4" w:rsidP="005237A4">
      <w:pPr>
        <w:pStyle w:val="2"/>
        <w:ind w:leftChars="0" w:left="0" w:firstLineChars="0" w:firstLine="0"/>
        <w:rPr>
          <w:rFonts w:hint="eastAsia"/>
        </w:rPr>
      </w:pPr>
      <w:r>
        <w:rPr>
          <w:rFonts w:hint="eastAsia"/>
        </w:rPr>
        <w:t>如果开户日期为</w:t>
      </w:r>
    </w:p>
    <w:p w:rsidR="005237A4" w:rsidRDefault="005237A4" w:rsidP="005237A4">
      <w:pPr>
        <w:pStyle w:val="2"/>
        <w:ind w:leftChars="0" w:left="0" w:firstLineChars="0" w:firstLine="0"/>
        <w:rPr>
          <w:rFonts w:hint="eastAsia"/>
        </w:rPr>
      </w:pPr>
      <w:r>
        <w:rPr>
          <w:rFonts w:hint="eastAsia"/>
        </w:rPr>
        <w:t>发行新生卡时，如果客户已经有同类型的卡，则不允许发行。</w:t>
      </w:r>
    </w:p>
    <w:p w:rsidR="005237A4" w:rsidRDefault="005237A4" w:rsidP="005237A4">
      <w:pPr>
        <w:pStyle w:val="2"/>
        <w:ind w:leftChars="0" w:left="0" w:firstLineChars="0" w:firstLine="0"/>
        <w:rPr>
          <w:rFonts w:hint="eastAsia"/>
        </w:rPr>
      </w:pPr>
      <w:r>
        <w:rPr>
          <w:rFonts w:hint="eastAsia"/>
        </w:rPr>
        <w:t>发行临时卡时，如果客户已经有同类型的卡，而该卡未挂失，则不允许发行。</w:t>
      </w:r>
    </w:p>
    <w:p w:rsidR="005237A4" w:rsidRDefault="005237A4" w:rsidP="005237A4">
      <w:pPr>
        <w:pStyle w:val="2"/>
        <w:ind w:leftChars="0" w:left="0" w:firstLineChars="0" w:firstLine="0"/>
        <w:rPr>
          <w:rFonts w:hint="eastAsia"/>
        </w:rPr>
      </w:pPr>
    </w:p>
    <w:p w:rsidR="005237A4" w:rsidRDefault="005237A4" w:rsidP="005237A4">
      <w:pPr>
        <w:pStyle w:val="2"/>
        <w:ind w:leftChars="0" w:left="0" w:firstLineChars="0" w:firstLine="0"/>
        <w:rPr>
          <w:rFonts w:hint="eastAsia"/>
        </w:rPr>
      </w:pPr>
      <w:r>
        <w:rPr>
          <w:rFonts w:hint="eastAsia"/>
        </w:rPr>
        <w:t>则不允许再发行卡</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r>
        <w:rPr>
          <w:rFonts w:hint="eastAsia"/>
        </w:rPr>
        <w:t>一</w:t>
      </w:r>
    </w:p>
    <w:p w:rsidR="005237A4" w:rsidRDefault="005237A4" w:rsidP="005237A4">
      <w:pPr>
        <w:pStyle w:val="3"/>
        <w:tabs>
          <w:tab w:val="left" w:pos="180"/>
        </w:tabs>
        <w:ind w:hanging="1260"/>
      </w:pPr>
      <w:bookmarkStart w:id="124" w:name="_Toc337551618"/>
      <w:r>
        <w:rPr>
          <w:rFonts w:hint="eastAsia"/>
        </w:rPr>
        <w:t>一卡通开户冲正（</w:t>
      </w:r>
      <w:r>
        <w:rPr>
          <w:rFonts w:hint="eastAsia"/>
        </w:rPr>
        <w:t>846302</w:t>
      </w:r>
      <w:r>
        <w:rPr>
          <w:rFonts w:hint="eastAsia"/>
        </w:rPr>
        <w:t>）</w:t>
      </w:r>
      <w:bookmarkEnd w:id="12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对于发错了的卡，可以通过本功能进行冲正，可以重新发卡。</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3"/>
        <w:gridCol w:w="1485"/>
        <w:gridCol w:w="1259"/>
        <w:gridCol w:w="1360"/>
        <w:gridCol w:w="1474"/>
        <w:gridCol w:w="47"/>
      </w:tblGrid>
      <w:tr w:rsidR="005237A4" w:rsidTr="00904C6A">
        <w:trPr>
          <w:gridAfter w:val="1"/>
          <w:wAfter w:w="47" w:type="dxa"/>
          <w:cantSplit/>
        </w:trPr>
        <w:tc>
          <w:tcPr>
            <w:tcW w:w="1503" w:type="dxa"/>
            <w:shd w:val="clear" w:color="auto" w:fill="B3B3B3"/>
          </w:tcPr>
          <w:p w:rsidR="005237A4" w:rsidRDefault="005237A4" w:rsidP="00904C6A">
            <w:pPr>
              <w:jc w:val="center"/>
              <w:rPr>
                <w:rFonts w:hint="eastAsia"/>
                <w:b/>
              </w:rPr>
            </w:pPr>
            <w:r>
              <w:rPr>
                <w:rFonts w:hint="eastAsia"/>
                <w:b/>
              </w:rPr>
              <w:t>输入项</w:t>
            </w:r>
          </w:p>
        </w:tc>
        <w:tc>
          <w:tcPr>
            <w:tcW w:w="1485" w:type="dxa"/>
            <w:shd w:val="clear" w:color="auto" w:fill="B3B3B3"/>
          </w:tcPr>
          <w:p w:rsidR="005237A4" w:rsidRDefault="005237A4" w:rsidP="00904C6A">
            <w:pPr>
              <w:tabs>
                <w:tab w:val="left" w:pos="787"/>
              </w:tabs>
              <w:rPr>
                <w:rFonts w:hint="eastAsia"/>
                <w:b/>
              </w:rPr>
            </w:pPr>
            <w:r>
              <w:rPr>
                <w:rFonts w:hint="eastAsia"/>
                <w:b/>
              </w:rPr>
              <w:t>cpack域</w:t>
            </w:r>
          </w:p>
        </w:tc>
        <w:tc>
          <w:tcPr>
            <w:tcW w:w="1259"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474"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站点号</w:t>
            </w:r>
          </w:p>
        </w:tc>
        <w:tc>
          <w:tcPr>
            <w:tcW w:w="1485" w:type="dxa"/>
          </w:tcPr>
          <w:p w:rsidR="005237A4" w:rsidRDefault="005237A4" w:rsidP="00904C6A">
            <w:pPr>
              <w:tabs>
                <w:tab w:val="center" w:pos="1199"/>
              </w:tabs>
            </w:pPr>
            <w:r>
              <w:t>lcert_code</w:t>
            </w:r>
          </w:p>
        </w:tc>
        <w:tc>
          <w:tcPr>
            <w:tcW w:w="1259"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474" w:type="dxa"/>
          </w:tcPr>
          <w:p w:rsidR="005237A4" w:rsidRDefault="005237A4" w:rsidP="00904C6A">
            <w:pPr>
              <w:tabs>
                <w:tab w:val="left" w:pos="787"/>
              </w:tabs>
            </w:pP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操作员</w:t>
            </w:r>
          </w:p>
        </w:tc>
        <w:tc>
          <w:tcPr>
            <w:tcW w:w="1485" w:type="dxa"/>
          </w:tcPr>
          <w:p w:rsidR="005237A4" w:rsidRDefault="005237A4" w:rsidP="00904C6A">
            <w:pPr>
              <w:rPr>
                <w:rFonts w:hint="eastAsia"/>
              </w:rPr>
            </w:pPr>
            <w:r>
              <w:t>semp</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4" w:type="dxa"/>
          </w:tcPr>
          <w:p w:rsidR="005237A4" w:rsidRDefault="005237A4" w:rsidP="00904C6A">
            <w:pPr>
              <w:rPr>
                <w:rFonts w:hint="eastAsia"/>
              </w:rPr>
            </w:pP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是否需要授权</w:t>
            </w:r>
          </w:p>
        </w:tc>
        <w:tc>
          <w:tcPr>
            <w:tcW w:w="1485" w:type="dxa"/>
          </w:tcPr>
          <w:p w:rsidR="005237A4" w:rsidRDefault="005237A4" w:rsidP="00904C6A"/>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lastRenderedPageBreak/>
              <w:t>开户业务日期</w:t>
            </w:r>
          </w:p>
        </w:tc>
        <w:tc>
          <w:tcPr>
            <w:tcW w:w="1485" w:type="dxa"/>
          </w:tcPr>
          <w:p w:rsidR="005237A4" w:rsidRDefault="005237A4" w:rsidP="00904C6A">
            <w:pPr>
              <w:rPr>
                <w:rFonts w:hint="eastAsia"/>
              </w:rPr>
            </w:pPr>
            <w:r>
              <w:rPr>
                <w:rFonts w:hint="eastAsia"/>
              </w:rPr>
              <w:t>sdate3</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4" w:type="dxa"/>
          </w:tcPr>
          <w:p w:rsidR="005237A4" w:rsidRDefault="005237A4" w:rsidP="00904C6A">
            <w:pPr>
              <w:rPr>
                <w:rFonts w:hint="eastAsia"/>
              </w:rPr>
            </w:pP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开户流水号</w:t>
            </w:r>
          </w:p>
        </w:tc>
        <w:tc>
          <w:tcPr>
            <w:tcW w:w="1485" w:type="dxa"/>
          </w:tcPr>
          <w:p w:rsidR="005237A4" w:rsidRDefault="005237A4" w:rsidP="00904C6A">
            <w:pPr>
              <w:rPr>
                <w:rFonts w:hint="eastAsia"/>
              </w:rPr>
            </w:pPr>
            <w:r>
              <w:rPr>
                <w:rFonts w:hint="eastAsia"/>
              </w:rPr>
              <w:t>lserial1</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4" w:type="dxa"/>
          </w:tcPr>
          <w:p w:rsidR="005237A4" w:rsidRDefault="005237A4" w:rsidP="00904C6A">
            <w:pPr>
              <w:rPr>
                <w:rFonts w:hint="eastAsia"/>
              </w:rPr>
            </w:pPr>
          </w:p>
        </w:tc>
      </w:tr>
      <w:tr w:rsidR="005237A4" w:rsidTr="00904C6A">
        <w:trPr>
          <w:cantSplit/>
        </w:trPr>
        <w:tc>
          <w:tcPr>
            <w:tcW w:w="1503" w:type="dxa"/>
          </w:tcPr>
          <w:p w:rsidR="005237A4" w:rsidRDefault="005237A4" w:rsidP="00904C6A">
            <w:pPr>
              <w:rPr>
                <w:rFonts w:hint="eastAsia"/>
              </w:rPr>
            </w:pPr>
            <w:r>
              <w:rPr>
                <w:rFonts w:hint="eastAsia"/>
              </w:rPr>
              <w:t>终点编号</w:t>
            </w:r>
          </w:p>
        </w:tc>
        <w:tc>
          <w:tcPr>
            <w:tcW w:w="1485" w:type="dxa"/>
          </w:tcPr>
          <w:p w:rsidR="005237A4" w:rsidRDefault="005237A4" w:rsidP="00904C6A">
            <w:r>
              <w:t>lwithdraw_flag</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21" w:type="dxa"/>
            <w:gridSpan w:val="2"/>
          </w:tcPr>
          <w:p w:rsidR="005237A4" w:rsidRDefault="005237A4" w:rsidP="00904C6A">
            <w:pPr>
              <w:rPr>
                <w:rFonts w:hint="eastAsia"/>
              </w:rPr>
            </w:pP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物理卡号</w:t>
            </w:r>
          </w:p>
        </w:tc>
        <w:tc>
          <w:tcPr>
            <w:tcW w:w="1485" w:type="dxa"/>
          </w:tcPr>
          <w:p w:rsidR="005237A4" w:rsidRDefault="005237A4" w:rsidP="00904C6A">
            <w:r>
              <w:t>sstation1</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卡交易次数</w:t>
            </w:r>
          </w:p>
        </w:tc>
        <w:tc>
          <w:tcPr>
            <w:tcW w:w="1485" w:type="dxa"/>
          </w:tcPr>
          <w:p w:rsidR="005237A4" w:rsidRDefault="005237A4" w:rsidP="00904C6A">
            <w:pPr>
              <w:rPr>
                <w:rFonts w:hint="eastAsia"/>
              </w:rPr>
            </w:pPr>
            <w:r>
              <w:t>L</w:t>
            </w:r>
            <w:r>
              <w:rPr>
                <w:rFonts w:hint="eastAsia"/>
              </w:rPr>
              <w:t>vol6</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卡交易前余额</w:t>
            </w:r>
          </w:p>
        </w:tc>
        <w:tc>
          <w:tcPr>
            <w:tcW w:w="1485" w:type="dxa"/>
          </w:tcPr>
          <w:p w:rsidR="005237A4" w:rsidRDefault="005237A4" w:rsidP="00904C6A">
            <w:pPr>
              <w:rPr>
                <w:rFonts w:hint="eastAsia"/>
              </w:rPr>
            </w:pPr>
            <w:r>
              <w:t>L</w:t>
            </w:r>
            <w:r>
              <w:rPr>
                <w:rFonts w:hint="eastAsia"/>
              </w:rPr>
              <w:t>vol7</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是否需要授权</w:t>
            </w:r>
          </w:p>
        </w:tc>
        <w:tc>
          <w:tcPr>
            <w:tcW w:w="1485" w:type="dxa"/>
          </w:tcPr>
          <w:p w:rsidR="005237A4" w:rsidRDefault="005237A4" w:rsidP="00904C6A">
            <w:pPr>
              <w:rPr>
                <w:rFonts w:hint="eastAsia"/>
              </w:rPr>
            </w:pPr>
            <w:r>
              <w:t>S</w:t>
            </w:r>
            <w:r>
              <w:rPr>
                <w:rFonts w:hint="eastAsia"/>
              </w:rPr>
              <w:t>status2</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4" w:type="dxa"/>
          </w:tcPr>
          <w:p w:rsidR="005237A4" w:rsidRDefault="005237A4" w:rsidP="00904C6A">
            <w:pPr>
              <w:numPr>
                <w:ilvl w:val="0"/>
                <w:numId w:val="11"/>
              </w:numPr>
              <w:rPr>
                <w:rFonts w:hint="eastAsia"/>
              </w:rPr>
            </w:pPr>
            <w:r>
              <w:rPr>
                <w:rFonts w:hint="eastAsia"/>
              </w:rPr>
              <w:t>需要</w:t>
            </w:r>
          </w:p>
          <w:p w:rsidR="005237A4" w:rsidRDefault="005237A4" w:rsidP="00904C6A">
            <w:pPr>
              <w:rPr>
                <w:rFonts w:hint="eastAsia"/>
              </w:rPr>
            </w:pPr>
            <w:r>
              <w:rPr>
                <w:rFonts w:hint="eastAsia"/>
              </w:rPr>
              <w:t>其他-不需要</w:t>
            </w: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授权操作员</w:t>
            </w:r>
          </w:p>
        </w:tc>
        <w:tc>
          <w:tcPr>
            <w:tcW w:w="1485" w:type="dxa"/>
          </w:tcPr>
          <w:p w:rsidR="005237A4" w:rsidRDefault="005237A4" w:rsidP="00904C6A">
            <w:pPr>
              <w:rPr>
                <w:rFonts w:hint="eastAsia"/>
              </w:rPr>
            </w:pPr>
            <w:r>
              <w:t>S</w:t>
            </w:r>
            <w:r>
              <w:rPr>
                <w:rFonts w:hint="eastAsia"/>
              </w:rPr>
              <w:t>emp_no</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授权操作员密码</w:t>
            </w:r>
          </w:p>
        </w:tc>
        <w:tc>
          <w:tcPr>
            <w:tcW w:w="1485" w:type="dxa"/>
          </w:tcPr>
          <w:p w:rsidR="005237A4" w:rsidRDefault="005237A4" w:rsidP="00904C6A">
            <w:pPr>
              <w:rPr>
                <w:rFonts w:hint="eastAsia"/>
              </w:rPr>
            </w:pPr>
            <w:r>
              <w:t>scust_limit</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4" w:type="dxa"/>
          </w:tcPr>
          <w:p w:rsidR="005237A4" w:rsidRDefault="005237A4" w:rsidP="00904C6A">
            <w:pPr>
              <w:rPr>
                <w:rFonts w:hint="eastAsia"/>
              </w:rPr>
            </w:pPr>
          </w:p>
        </w:tc>
      </w:tr>
    </w:tbl>
    <w:p w:rsidR="005237A4" w:rsidRDefault="005237A4" w:rsidP="005237A4">
      <w:pPr>
        <w:ind w:left="420"/>
        <w:rPr>
          <w:rFonts w:hint="eastAsia"/>
        </w:rPr>
      </w:pPr>
      <w:r>
        <w:rPr>
          <w:rFonts w:hint="eastAsia"/>
        </w:rPr>
        <w:t xml:space="preserve"> </w:t>
      </w: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操作员进入一卡通开户冲正界面</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把卡放在读卡器上，读取卡物理ID，发送请求到后台</w:t>
            </w: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pStyle w:val="2"/>
              <w:ind w:leftChars="0" w:left="0" w:firstLineChars="0" w:firstLine="0"/>
              <w:rPr>
                <w:rFonts w:hint="eastAsia"/>
              </w:rPr>
            </w:pPr>
            <w:r>
              <w:rPr>
                <w:rFonts w:hint="eastAsia"/>
              </w:rPr>
              <w:t>后台判断能否冲正，如果有消费记录则不允许冲正。</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r>
              <w:rPr>
                <w:rFonts w:hint="eastAsia"/>
              </w:rPr>
              <w:t>修改帐户表记录为注销，修改卡表该记录为注销。</w:t>
            </w:r>
          </w:p>
          <w:p w:rsidR="005237A4" w:rsidRDefault="005237A4" w:rsidP="00904C6A">
            <w:pPr>
              <w:pStyle w:val="2"/>
              <w:ind w:leftChars="0" w:left="0" w:firstLineChars="0" w:firstLine="0"/>
              <w:rPr>
                <w:rFonts w:hint="eastAsia"/>
              </w:rPr>
            </w:pPr>
            <w:r>
              <w:rPr>
                <w:rFonts w:hint="eastAsia"/>
              </w:rPr>
              <w:t>修改客户表使用状态为“未使用”，如果卡片可以重用，则登记该卡片到操作员卡片表，并删除卡片使用明细表记录。</w:t>
            </w: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r>
              <w:rPr>
                <w:rFonts w:hint="eastAsia"/>
              </w:rPr>
              <w:t>如果后台返回超时，则操作员发起冲正。</w:t>
            </w: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r>
        <w:rPr>
          <w:rFonts w:hint="eastAsia"/>
        </w:rPr>
        <w:t>一卡通开户只允许冲正本操作员发行的卡。冲正的卡必需是未发出使用的卡</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25" w:name="_Toc337551619"/>
      <w:r>
        <w:rPr>
          <w:rFonts w:hint="eastAsia"/>
        </w:rPr>
        <w:t>一卡通销户（功能号</w:t>
      </w:r>
      <w:r>
        <w:rPr>
          <w:rFonts w:hint="eastAsia"/>
        </w:rPr>
        <w:t>846303</w:t>
      </w:r>
      <w:r>
        <w:rPr>
          <w:rFonts w:hint="eastAsia"/>
        </w:rPr>
        <w:t>）</w:t>
      </w:r>
      <w:bookmarkEnd w:id="12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896"/>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站点号</w:t>
            </w:r>
          </w:p>
        </w:tc>
        <w:tc>
          <w:tcPr>
            <w:tcW w:w="1341"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t>操作员</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卡号</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vol0</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有无卡标志</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lvol4</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r>
              <w:rPr>
                <w:rFonts w:hint="eastAsia"/>
              </w:rPr>
              <w:t>界面默认有卡</w:t>
            </w:r>
          </w:p>
        </w:tc>
      </w:tr>
      <w:tr w:rsidR="005237A4" w:rsidTr="00904C6A">
        <w:trPr>
          <w:cantSplit/>
        </w:trPr>
        <w:tc>
          <w:tcPr>
            <w:tcW w:w="1524" w:type="dxa"/>
          </w:tcPr>
          <w:p w:rsidR="005237A4" w:rsidRDefault="005237A4" w:rsidP="00904C6A">
            <w:pPr>
              <w:rPr>
                <w:rFonts w:hint="eastAsia"/>
              </w:rPr>
            </w:pPr>
            <w:r>
              <w:rPr>
                <w:rFonts w:hint="eastAsia"/>
              </w:rPr>
              <w:t>卡物理ID</w:t>
            </w:r>
          </w:p>
        </w:tc>
        <w:tc>
          <w:tcPr>
            <w:tcW w:w="1341" w:type="dxa"/>
          </w:tcPr>
          <w:p w:rsidR="005237A4" w:rsidRDefault="005237A4" w:rsidP="00904C6A">
            <w:pPr>
              <w:rPr>
                <w:rFonts w:hint="eastAsia"/>
              </w:rPr>
            </w:pPr>
          </w:p>
        </w:tc>
        <w:tc>
          <w:tcPr>
            <w:tcW w:w="1896" w:type="dxa"/>
          </w:tcPr>
          <w:p w:rsidR="005237A4" w:rsidRDefault="005237A4" w:rsidP="00904C6A">
            <w:r>
              <w:t>sstation0</w:t>
            </w:r>
          </w:p>
        </w:tc>
        <w:tc>
          <w:tcPr>
            <w:tcW w:w="1480" w:type="dxa"/>
          </w:tcPr>
          <w:p w:rsidR="005237A4" w:rsidRDefault="005237A4" w:rsidP="00904C6A">
            <w:pPr>
              <w:rPr>
                <w:rFonts w:hint="eastAsia"/>
              </w:rPr>
            </w:pPr>
            <w:r>
              <w:rPr>
                <w:rFonts w:hint="eastAsia"/>
              </w:rPr>
              <w:t>有卡时必需</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卡余额</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vol8</w:t>
            </w:r>
          </w:p>
        </w:tc>
        <w:tc>
          <w:tcPr>
            <w:tcW w:w="1480" w:type="dxa"/>
          </w:tcPr>
          <w:p w:rsidR="005237A4" w:rsidRDefault="005237A4" w:rsidP="00904C6A">
            <w:pPr>
              <w:rPr>
                <w:rFonts w:hint="eastAsia"/>
              </w:rPr>
            </w:pPr>
            <w:r>
              <w:rPr>
                <w:rFonts w:hint="eastAsia"/>
              </w:rPr>
              <w:t>有卡时必需</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卡交易次数</w:t>
            </w:r>
          </w:p>
        </w:tc>
        <w:tc>
          <w:tcPr>
            <w:tcW w:w="1341" w:type="dxa"/>
          </w:tcPr>
          <w:p w:rsidR="005237A4" w:rsidRDefault="005237A4" w:rsidP="00904C6A">
            <w:pPr>
              <w:tabs>
                <w:tab w:val="left" w:pos="855"/>
              </w:tabs>
              <w:rPr>
                <w:rFonts w:hint="eastAsia"/>
              </w:rPr>
            </w:pPr>
            <w:r>
              <w:tab/>
            </w:r>
          </w:p>
        </w:tc>
        <w:tc>
          <w:tcPr>
            <w:tcW w:w="1896" w:type="dxa"/>
          </w:tcPr>
          <w:p w:rsidR="005237A4" w:rsidRDefault="005237A4" w:rsidP="00904C6A">
            <w:pPr>
              <w:rPr>
                <w:rFonts w:hint="eastAsia"/>
              </w:rPr>
            </w:pPr>
            <w:r>
              <w:t>L</w:t>
            </w:r>
            <w:r>
              <w:rPr>
                <w:rFonts w:hint="eastAsia"/>
              </w:rPr>
              <w:t>vol6</w:t>
            </w:r>
          </w:p>
        </w:tc>
        <w:tc>
          <w:tcPr>
            <w:tcW w:w="1480" w:type="dxa"/>
          </w:tcPr>
          <w:p w:rsidR="005237A4" w:rsidRDefault="005237A4" w:rsidP="00904C6A">
            <w:pPr>
              <w:rPr>
                <w:rFonts w:hint="eastAsia"/>
              </w:rPr>
            </w:pPr>
            <w:r>
              <w:rPr>
                <w:rFonts w:hint="eastAsia"/>
              </w:rPr>
              <w:t>有卡时必需</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补助批次号</w:t>
            </w:r>
          </w:p>
        </w:tc>
        <w:tc>
          <w:tcPr>
            <w:tcW w:w="1341" w:type="dxa"/>
          </w:tcPr>
          <w:p w:rsidR="005237A4" w:rsidRDefault="005237A4" w:rsidP="00904C6A">
            <w:pPr>
              <w:tabs>
                <w:tab w:val="left" w:pos="855"/>
              </w:tabs>
            </w:pPr>
          </w:p>
        </w:tc>
        <w:tc>
          <w:tcPr>
            <w:tcW w:w="1896" w:type="dxa"/>
          </w:tcPr>
          <w:p w:rsidR="005237A4" w:rsidRDefault="005237A4" w:rsidP="00904C6A">
            <w:pPr>
              <w:rPr>
                <w:rFonts w:hint="eastAsia"/>
              </w:rPr>
            </w:pPr>
            <w:r>
              <w:t>L</w:t>
            </w:r>
            <w:r>
              <w:rPr>
                <w:rFonts w:hint="eastAsia"/>
              </w:rPr>
              <w:t>vol10</w:t>
            </w:r>
          </w:p>
        </w:tc>
        <w:tc>
          <w:tcPr>
            <w:tcW w:w="1480" w:type="dxa"/>
          </w:tcPr>
          <w:p w:rsidR="005237A4" w:rsidRDefault="005237A4" w:rsidP="00904C6A">
            <w:pPr>
              <w:rPr>
                <w:rFonts w:hint="eastAsia"/>
              </w:rPr>
            </w:pPr>
            <w:r>
              <w:rPr>
                <w:rFonts w:hint="eastAsia"/>
              </w:rPr>
              <w:t>有卡时必需</w:t>
            </w: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lastRenderedPageBreak/>
              <w:t>退现金金额</w:t>
            </w:r>
          </w:p>
        </w:tc>
        <w:tc>
          <w:tcPr>
            <w:tcW w:w="1360" w:type="dxa"/>
          </w:tcPr>
          <w:p w:rsidR="005237A4" w:rsidRDefault="005237A4" w:rsidP="00904C6A">
            <w:pPr>
              <w:rPr>
                <w:rFonts w:hint="eastAsia"/>
              </w:rPr>
            </w:pPr>
            <w:r>
              <w:rPr>
                <w:rFonts w:hint="eastAsia"/>
              </w:rPr>
              <w:t>damt0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为充值金额+押金之和</w:t>
            </w:r>
          </w:p>
        </w:tc>
      </w:tr>
      <w:tr w:rsidR="005237A4" w:rsidTr="00904C6A">
        <w:trPr>
          <w:cantSplit/>
        </w:trPr>
        <w:tc>
          <w:tcPr>
            <w:tcW w:w="1548" w:type="dxa"/>
          </w:tcPr>
          <w:p w:rsidR="005237A4" w:rsidRDefault="005237A4" w:rsidP="00904C6A">
            <w:r>
              <w:rPr>
                <w:rFonts w:hint="eastAsia"/>
              </w:rPr>
              <w:t>业务日期</w:t>
            </w:r>
          </w:p>
        </w:tc>
        <w:tc>
          <w:tcPr>
            <w:tcW w:w="1360" w:type="dxa"/>
          </w:tcPr>
          <w:p w:rsidR="005237A4" w:rsidRDefault="005237A4" w:rsidP="00904C6A">
            <w:r>
              <w:t>sdate3</w:t>
            </w:r>
          </w:p>
        </w:tc>
        <w:tc>
          <w:tcPr>
            <w:tcW w:w="1360" w:type="dxa"/>
          </w:tcPr>
          <w:p w:rsidR="005237A4" w:rsidRDefault="005237A4" w:rsidP="00904C6A"/>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r>
              <w:rPr>
                <w:rFonts w:hint="eastAsia"/>
              </w:rPr>
              <w:t>操作员代码</w:t>
            </w:r>
          </w:p>
        </w:tc>
        <w:tc>
          <w:tcPr>
            <w:tcW w:w="1360" w:type="dxa"/>
            <w:tcBorders>
              <w:bottom w:val="single" w:sz="4" w:space="0" w:color="auto"/>
            </w:tcBorders>
          </w:tcPr>
          <w:p w:rsidR="005237A4" w:rsidRDefault="005237A4" w:rsidP="00904C6A">
            <w:r>
              <w:t>semp</w:t>
            </w:r>
          </w:p>
        </w:tc>
        <w:tc>
          <w:tcPr>
            <w:tcW w:w="1360" w:type="dxa"/>
            <w:tcBorders>
              <w:bottom w:val="single" w:sz="4" w:space="0" w:color="auto"/>
            </w:tcBorders>
          </w:tcPr>
          <w:p w:rsidR="005237A4" w:rsidRDefault="005237A4" w:rsidP="00904C6A"/>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1、如果无卡，则需要选择是否退押金。如果有卡则默认为退押金</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26" w:name="_Toc337551620"/>
      <w:r>
        <w:rPr>
          <w:rFonts w:hint="eastAsia"/>
        </w:rPr>
        <w:t>一卡通回收卡（</w:t>
      </w:r>
      <w:r>
        <w:rPr>
          <w:rFonts w:hint="eastAsia"/>
        </w:rPr>
        <w:t>846310</w:t>
      </w:r>
      <w:r>
        <w:rPr>
          <w:rFonts w:hint="eastAsia"/>
        </w:rPr>
        <w:t>）</w:t>
      </w:r>
      <w:bookmarkEnd w:id="12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回收卡，是指只退卡中余额，该卡继续出售使用，针对不记名临时卡。</w:t>
      </w:r>
    </w:p>
    <w:p w:rsidR="005237A4" w:rsidRDefault="005237A4" w:rsidP="005237A4">
      <w:pPr>
        <w:pStyle w:val="4"/>
        <w:tabs>
          <w:tab w:val="clear" w:pos="864"/>
          <w:tab w:val="left" w:pos="360"/>
        </w:tabs>
        <w:ind w:hanging="1404"/>
        <w:rPr>
          <w:rFonts w:hint="eastAsia"/>
        </w:rPr>
      </w:pPr>
      <w:r>
        <w:rPr>
          <w:rFonts w:hint="eastAsia"/>
        </w:rPr>
        <w:lastRenderedPageBreak/>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896"/>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站点号</w:t>
            </w:r>
          </w:p>
        </w:tc>
        <w:tc>
          <w:tcPr>
            <w:tcW w:w="1341"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t>操作员</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卡号</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vol0</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卡物理ID</w:t>
            </w:r>
          </w:p>
        </w:tc>
        <w:tc>
          <w:tcPr>
            <w:tcW w:w="1341" w:type="dxa"/>
          </w:tcPr>
          <w:p w:rsidR="005237A4" w:rsidRDefault="005237A4" w:rsidP="00904C6A">
            <w:pPr>
              <w:rPr>
                <w:rFonts w:hint="eastAsia"/>
              </w:rPr>
            </w:pPr>
          </w:p>
        </w:tc>
        <w:tc>
          <w:tcPr>
            <w:tcW w:w="1896" w:type="dxa"/>
          </w:tcPr>
          <w:p w:rsidR="005237A4" w:rsidRDefault="005237A4" w:rsidP="00904C6A">
            <w:r>
              <w:t>sstation0</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显示卡号</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rPr>
                <w:rFonts w:hint="eastAsia"/>
              </w:rPr>
              <w:t>sorder0</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交易前卡余额</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vol7</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卡交易次数</w:t>
            </w:r>
          </w:p>
        </w:tc>
        <w:tc>
          <w:tcPr>
            <w:tcW w:w="1341" w:type="dxa"/>
          </w:tcPr>
          <w:p w:rsidR="005237A4" w:rsidRDefault="005237A4" w:rsidP="00904C6A">
            <w:pPr>
              <w:rPr>
                <w:rFonts w:hint="eastAsia"/>
              </w:rPr>
            </w:pPr>
          </w:p>
        </w:tc>
        <w:tc>
          <w:tcPr>
            <w:tcW w:w="1896" w:type="dxa"/>
          </w:tcPr>
          <w:p w:rsidR="005237A4" w:rsidRDefault="005237A4" w:rsidP="00904C6A">
            <w:r>
              <w:t>lvol6</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24"/>
        <w:gridCol w:w="1317"/>
        <w:gridCol w:w="43"/>
        <w:gridCol w:w="1818"/>
        <w:gridCol w:w="35"/>
        <w:gridCol w:w="1467"/>
        <w:gridCol w:w="13"/>
        <w:gridCol w:w="1427"/>
        <w:gridCol w:w="62"/>
      </w:tblGrid>
      <w:tr w:rsidR="005237A4" w:rsidTr="00904C6A">
        <w:trPr>
          <w:gridAfter w:val="1"/>
          <w:wAfter w:w="62" w:type="dxa"/>
          <w:cantSplit/>
        </w:trPr>
        <w:tc>
          <w:tcPr>
            <w:tcW w:w="1548" w:type="dxa"/>
            <w:gridSpan w:val="2"/>
            <w:shd w:val="clear" w:color="auto" w:fill="B3B3B3"/>
          </w:tcPr>
          <w:p w:rsidR="005237A4" w:rsidRDefault="005237A4" w:rsidP="00904C6A">
            <w:pPr>
              <w:jc w:val="center"/>
              <w:rPr>
                <w:rFonts w:hint="eastAsia"/>
                <w:b/>
              </w:rPr>
            </w:pPr>
            <w:r>
              <w:rPr>
                <w:rFonts w:hint="eastAsia"/>
                <w:b/>
              </w:rPr>
              <w:t>输出项</w:t>
            </w:r>
          </w:p>
        </w:tc>
        <w:tc>
          <w:tcPr>
            <w:tcW w:w="1360" w:type="dxa"/>
            <w:gridSpan w:val="2"/>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gridSpan w:val="2"/>
            <w:shd w:val="clear" w:color="auto" w:fill="B3B3B3"/>
          </w:tcPr>
          <w:p w:rsidR="005237A4" w:rsidRDefault="005237A4" w:rsidP="00904C6A">
            <w:pPr>
              <w:tabs>
                <w:tab w:val="left" w:pos="787"/>
              </w:tabs>
              <w:rPr>
                <w:b/>
              </w:rPr>
            </w:pPr>
            <w:r>
              <w:rPr>
                <w:rFonts w:hint="eastAsia"/>
                <w:b/>
              </w:rPr>
              <w:t>是否必需</w:t>
            </w:r>
          </w:p>
        </w:tc>
        <w:tc>
          <w:tcPr>
            <w:tcW w:w="1440" w:type="dxa"/>
            <w:gridSpan w:val="2"/>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gridAfter w:val="1"/>
          <w:wAfter w:w="62" w:type="dxa"/>
          <w:cantSplit/>
        </w:trPr>
        <w:tc>
          <w:tcPr>
            <w:tcW w:w="1548" w:type="dxa"/>
            <w:gridSpan w:val="2"/>
          </w:tcPr>
          <w:p w:rsidR="005237A4" w:rsidRDefault="005237A4" w:rsidP="00904C6A">
            <w:pPr>
              <w:rPr>
                <w:rFonts w:hint="eastAsia"/>
              </w:rPr>
            </w:pPr>
            <w:r>
              <w:rPr>
                <w:rFonts w:hint="eastAsia"/>
              </w:rPr>
              <w:t>流水号</w:t>
            </w: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gridSpan w:val="2"/>
          </w:tcPr>
          <w:p w:rsidR="005237A4" w:rsidRDefault="005237A4" w:rsidP="00904C6A">
            <w:pPr>
              <w:rPr>
                <w:rFonts w:hint="eastAsia"/>
              </w:rPr>
            </w:pPr>
          </w:p>
        </w:tc>
        <w:tc>
          <w:tcPr>
            <w:tcW w:w="1440" w:type="dxa"/>
            <w:gridSpan w:val="2"/>
          </w:tcPr>
          <w:p w:rsidR="005237A4" w:rsidRDefault="005237A4" w:rsidP="00904C6A">
            <w:pPr>
              <w:rPr>
                <w:rFonts w:hint="eastAsia"/>
              </w:rPr>
            </w:pPr>
          </w:p>
        </w:tc>
      </w:tr>
      <w:tr w:rsidR="005237A4" w:rsidTr="00904C6A">
        <w:trPr>
          <w:gridAfter w:val="1"/>
          <w:wAfter w:w="62" w:type="dxa"/>
          <w:cantSplit/>
        </w:trPr>
        <w:tc>
          <w:tcPr>
            <w:tcW w:w="1548" w:type="dxa"/>
            <w:gridSpan w:val="2"/>
          </w:tcPr>
          <w:p w:rsidR="005237A4" w:rsidRDefault="005237A4" w:rsidP="00904C6A">
            <w:pPr>
              <w:rPr>
                <w:rFonts w:hint="eastAsia"/>
              </w:rPr>
            </w:pPr>
            <w:r>
              <w:rPr>
                <w:rFonts w:hint="eastAsia"/>
              </w:rPr>
              <w:t>业务日期</w:t>
            </w: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sdate3</w:t>
            </w:r>
          </w:p>
        </w:tc>
        <w:tc>
          <w:tcPr>
            <w:tcW w:w="1502" w:type="dxa"/>
            <w:gridSpan w:val="2"/>
          </w:tcPr>
          <w:p w:rsidR="005237A4" w:rsidRDefault="005237A4" w:rsidP="00904C6A">
            <w:pPr>
              <w:rPr>
                <w:rFonts w:hint="eastAsia"/>
              </w:rPr>
            </w:pPr>
          </w:p>
        </w:tc>
        <w:tc>
          <w:tcPr>
            <w:tcW w:w="1440" w:type="dxa"/>
            <w:gridSpan w:val="2"/>
          </w:tcPr>
          <w:p w:rsidR="005237A4" w:rsidRDefault="005237A4" w:rsidP="00904C6A">
            <w:pPr>
              <w:rPr>
                <w:rFonts w:hint="eastAsia"/>
              </w:rPr>
            </w:pPr>
          </w:p>
        </w:tc>
      </w:tr>
      <w:tr w:rsidR="005237A4" w:rsidTr="00904C6A">
        <w:trPr>
          <w:gridAfter w:val="1"/>
          <w:wAfter w:w="62" w:type="dxa"/>
          <w:cantSplit/>
        </w:trPr>
        <w:tc>
          <w:tcPr>
            <w:tcW w:w="1548" w:type="dxa"/>
            <w:gridSpan w:val="2"/>
          </w:tcPr>
          <w:p w:rsidR="005237A4" w:rsidRDefault="005237A4" w:rsidP="00904C6A">
            <w:pPr>
              <w:rPr>
                <w:rFonts w:hint="eastAsia"/>
              </w:rPr>
            </w:pPr>
            <w:r>
              <w:rPr>
                <w:rFonts w:hint="eastAsia"/>
              </w:rPr>
              <w:t>操作员号</w:t>
            </w: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r>
              <w:t>S</w:t>
            </w:r>
            <w:r>
              <w:rPr>
                <w:rFonts w:hint="eastAsia"/>
              </w:rPr>
              <w:t>emp</w:t>
            </w:r>
          </w:p>
        </w:tc>
        <w:tc>
          <w:tcPr>
            <w:tcW w:w="1502" w:type="dxa"/>
            <w:gridSpan w:val="2"/>
          </w:tcPr>
          <w:p w:rsidR="005237A4" w:rsidRDefault="005237A4" w:rsidP="00904C6A">
            <w:pPr>
              <w:rPr>
                <w:rFonts w:hint="eastAsia"/>
              </w:rPr>
            </w:pPr>
          </w:p>
        </w:tc>
        <w:tc>
          <w:tcPr>
            <w:tcW w:w="1440" w:type="dxa"/>
            <w:gridSpan w:val="2"/>
          </w:tcPr>
          <w:p w:rsidR="005237A4" w:rsidRDefault="005237A4" w:rsidP="00904C6A">
            <w:pPr>
              <w:rPr>
                <w:rFonts w:hint="eastAsia"/>
              </w:rPr>
            </w:pPr>
          </w:p>
        </w:tc>
      </w:tr>
      <w:tr w:rsidR="005237A4" w:rsidTr="00904C6A">
        <w:trPr>
          <w:gridAfter w:val="1"/>
          <w:wAfter w:w="62" w:type="dxa"/>
          <w:cantSplit/>
        </w:trPr>
        <w:tc>
          <w:tcPr>
            <w:tcW w:w="1548" w:type="dxa"/>
            <w:gridSpan w:val="2"/>
          </w:tcPr>
          <w:p w:rsidR="005237A4" w:rsidRDefault="005237A4" w:rsidP="00904C6A">
            <w:pPr>
              <w:rPr>
                <w:rFonts w:hint="eastAsia"/>
              </w:rPr>
            </w:pPr>
            <w:r>
              <w:rPr>
                <w:rFonts w:hint="eastAsia"/>
              </w:rPr>
              <w:t>返回信息</w:t>
            </w: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gridSpan w:val="2"/>
          </w:tcPr>
          <w:p w:rsidR="005237A4" w:rsidRDefault="005237A4" w:rsidP="00904C6A">
            <w:pPr>
              <w:rPr>
                <w:rFonts w:hint="eastAsia"/>
              </w:rPr>
            </w:pPr>
          </w:p>
        </w:tc>
        <w:tc>
          <w:tcPr>
            <w:tcW w:w="1440" w:type="dxa"/>
            <w:gridSpan w:val="2"/>
          </w:tcPr>
          <w:p w:rsidR="005237A4" w:rsidRDefault="005237A4" w:rsidP="00904C6A">
            <w:pPr>
              <w:rPr>
                <w:rFonts w:hint="eastAsia"/>
              </w:rPr>
            </w:pPr>
          </w:p>
        </w:tc>
      </w:tr>
      <w:tr w:rsidR="005237A4" w:rsidTr="00904C6A">
        <w:trPr>
          <w:gridAfter w:val="1"/>
          <w:wAfter w:w="62" w:type="dxa"/>
          <w:cantSplit/>
        </w:trPr>
        <w:tc>
          <w:tcPr>
            <w:tcW w:w="1548" w:type="dxa"/>
            <w:gridSpan w:val="2"/>
          </w:tcPr>
          <w:p w:rsidR="005237A4" w:rsidRDefault="005237A4" w:rsidP="00904C6A">
            <w:pPr>
              <w:rPr>
                <w:rFonts w:hint="eastAsia"/>
              </w:rPr>
            </w:pPr>
            <w:r>
              <w:rPr>
                <w:rFonts w:hint="eastAsia"/>
              </w:rPr>
              <w:t>卡号</w:t>
            </w: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r>
              <w:t>L</w:t>
            </w:r>
            <w:r>
              <w:rPr>
                <w:rFonts w:hint="eastAsia"/>
              </w:rPr>
              <w:t>vol0</w:t>
            </w:r>
          </w:p>
        </w:tc>
        <w:tc>
          <w:tcPr>
            <w:tcW w:w="1502" w:type="dxa"/>
            <w:gridSpan w:val="2"/>
          </w:tcPr>
          <w:p w:rsidR="005237A4" w:rsidRDefault="005237A4" w:rsidP="00904C6A">
            <w:pPr>
              <w:rPr>
                <w:rFonts w:hint="eastAsia"/>
              </w:rPr>
            </w:pPr>
          </w:p>
        </w:tc>
        <w:tc>
          <w:tcPr>
            <w:tcW w:w="1440" w:type="dxa"/>
            <w:gridSpan w:val="2"/>
          </w:tcPr>
          <w:p w:rsidR="005237A4" w:rsidRDefault="005237A4" w:rsidP="00904C6A">
            <w:pPr>
              <w:rPr>
                <w:rFonts w:hint="eastAsia"/>
              </w:rPr>
            </w:pPr>
          </w:p>
        </w:tc>
      </w:tr>
      <w:tr w:rsidR="005237A4" w:rsidTr="00904C6A">
        <w:trPr>
          <w:gridAfter w:val="1"/>
          <w:wAfter w:w="62" w:type="dxa"/>
          <w:cantSplit/>
        </w:trPr>
        <w:tc>
          <w:tcPr>
            <w:tcW w:w="1548" w:type="dxa"/>
            <w:gridSpan w:val="2"/>
          </w:tcPr>
          <w:p w:rsidR="005237A4" w:rsidRDefault="005237A4" w:rsidP="00904C6A">
            <w:pPr>
              <w:rPr>
                <w:rFonts w:hint="eastAsia"/>
              </w:rPr>
            </w:pPr>
            <w:r>
              <w:rPr>
                <w:rFonts w:hint="eastAsia"/>
              </w:rPr>
              <w:t>交易后卡余额</w:t>
            </w: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lvol8</w:t>
            </w:r>
          </w:p>
        </w:tc>
        <w:tc>
          <w:tcPr>
            <w:tcW w:w="1502" w:type="dxa"/>
            <w:gridSpan w:val="2"/>
          </w:tcPr>
          <w:p w:rsidR="005237A4" w:rsidRDefault="005237A4" w:rsidP="00904C6A">
            <w:pPr>
              <w:rPr>
                <w:rFonts w:hint="eastAsia"/>
              </w:rPr>
            </w:pPr>
          </w:p>
        </w:tc>
        <w:tc>
          <w:tcPr>
            <w:tcW w:w="1440" w:type="dxa"/>
            <w:gridSpan w:val="2"/>
          </w:tcPr>
          <w:p w:rsidR="005237A4" w:rsidRDefault="005237A4" w:rsidP="00904C6A">
            <w:pPr>
              <w:rPr>
                <w:rFonts w:hint="eastAsia"/>
              </w:rPr>
            </w:pPr>
            <w:r>
              <w:rPr>
                <w:rFonts w:hint="eastAsia"/>
              </w:rPr>
              <w:t>固定为0</w:t>
            </w:r>
          </w:p>
        </w:tc>
      </w:tr>
      <w:tr w:rsidR="005237A4" w:rsidTr="00904C6A">
        <w:trPr>
          <w:gridAfter w:val="1"/>
          <w:wAfter w:w="62" w:type="dxa"/>
          <w:cantSplit/>
        </w:trPr>
        <w:tc>
          <w:tcPr>
            <w:tcW w:w="1548" w:type="dxa"/>
            <w:gridSpan w:val="2"/>
          </w:tcPr>
          <w:p w:rsidR="005237A4" w:rsidRDefault="005237A4" w:rsidP="00904C6A">
            <w:pPr>
              <w:rPr>
                <w:rFonts w:hint="eastAsia"/>
              </w:rPr>
            </w:pPr>
            <w:r>
              <w:rPr>
                <w:rFonts w:hint="eastAsia"/>
              </w:rPr>
              <w:t>收费类别</w:t>
            </w: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r>
              <w:t>L</w:t>
            </w:r>
            <w:r>
              <w:rPr>
                <w:rFonts w:hint="eastAsia"/>
              </w:rPr>
              <w:t>vol5</w:t>
            </w:r>
          </w:p>
        </w:tc>
        <w:tc>
          <w:tcPr>
            <w:tcW w:w="1502" w:type="dxa"/>
            <w:gridSpan w:val="2"/>
          </w:tcPr>
          <w:p w:rsidR="005237A4" w:rsidRDefault="005237A4" w:rsidP="00904C6A">
            <w:pPr>
              <w:rPr>
                <w:rFonts w:hint="eastAsia"/>
              </w:rPr>
            </w:pPr>
          </w:p>
        </w:tc>
        <w:tc>
          <w:tcPr>
            <w:tcW w:w="1440" w:type="dxa"/>
            <w:gridSpan w:val="2"/>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卡交易次数</w:t>
            </w:r>
          </w:p>
        </w:tc>
        <w:tc>
          <w:tcPr>
            <w:tcW w:w="1341" w:type="dxa"/>
            <w:gridSpan w:val="2"/>
          </w:tcPr>
          <w:p w:rsidR="005237A4" w:rsidRDefault="005237A4" w:rsidP="00904C6A">
            <w:pPr>
              <w:rPr>
                <w:rFonts w:hint="eastAsia"/>
              </w:rPr>
            </w:pPr>
          </w:p>
        </w:tc>
        <w:tc>
          <w:tcPr>
            <w:tcW w:w="1896" w:type="dxa"/>
            <w:gridSpan w:val="3"/>
          </w:tcPr>
          <w:p w:rsidR="005237A4" w:rsidRDefault="005237A4" w:rsidP="00904C6A">
            <w:r>
              <w:t>lvol6</w:t>
            </w:r>
          </w:p>
        </w:tc>
        <w:tc>
          <w:tcPr>
            <w:tcW w:w="1480" w:type="dxa"/>
            <w:gridSpan w:val="2"/>
          </w:tcPr>
          <w:p w:rsidR="005237A4" w:rsidRDefault="005237A4" w:rsidP="00904C6A">
            <w:pPr>
              <w:rPr>
                <w:rFonts w:hint="eastAsia"/>
              </w:rPr>
            </w:pPr>
          </w:p>
        </w:tc>
        <w:tc>
          <w:tcPr>
            <w:tcW w:w="1489" w:type="dxa"/>
            <w:gridSpan w:val="2"/>
          </w:tcPr>
          <w:p w:rsidR="005237A4" w:rsidRDefault="005237A4" w:rsidP="00904C6A">
            <w:pPr>
              <w:rPr>
                <w:rFonts w:hint="eastAsia"/>
              </w:rPr>
            </w:pPr>
          </w:p>
        </w:tc>
      </w:tr>
      <w:tr w:rsidR="005237A4" w:rsidTr="00904C6A">
        <w:trPr>
          <w:gridAfter w:val="1"/>
          <w:wAfter w:w="62" w:type="dxa"/>
          <w:cantSplit/>
        </w:trPr>
        <w:tc>
          <w:tcPr>
            <w:tcW w:w="1548" w:type="dxa"/>
            <w:gridSpan w:val="2"/>
          </w:tcPr>
          <w:p w:rsidR="005237A4" w:rsidRDefault="005237A4" w:rsidP="00904C6A">
            <w:pPr>
              <w:rPr>
                <w:rFonts w:hint="eastAsia"/>
              </w:rPr>
            </w:pPr>
            <w:r>
              <w:rPr>
                <w:rFonts w:hint="eastAsia"/>
              </w:rPr>
              <w:t>卡密码</w:t>
            </w:r>
          </w:p>
        </w:tc>
        <w:tc>
          <w:tcPr>
            <w:tcW w:w="1360" w:type="dxa"/>
            <w:gridSpan w:val="2"/>
          </w:tcPr>
          <w:p w:rsidR="005237A4" w:rsidRDefault="005237A4" w:rsidP="00904C6A">
            <w:pPr>
              <w:rPr>
                <w:rFonts w:hint="eastAsia"/>
              </w:rPr>
            </w:pPr>
          </w:p>
        </w:tc>
        <w:tc>
          <w:tcPr>
            <w:tcW w:w="1818" w:type="dxa"/>
          </w:tcPr>
          <w:p w:rsidR="005237A4" w:rsidRDefault="005237A4" w:rsidP="00904C6A">
            <w:r>
              <w:t>stx_pwd</w:t>
            </w:r>
          </w:p>
        </w:tc>
        <w:tc>
          <w:tcPr>
            <w:tcW w:w="1502" w:type="dxa"/>
            <w:gridSpan w:val="2"/>
          </w:tcPr>
          <w:p w:rsidR="005237A4" w:rsidRDefault="005237A4" w:rsidP="00904C6A">
            <w:pPr>
              <w:rPr>
                <w:rFonts w:hint="eastAsia"/>
              </w:rPr>
            </w:pPr>
          </w:p>
        </w:tc>
        <w:tc>
          <w:tcPr>
            <w:tcW w:w="1440" w:type="dxa"/>
            <w:gridSpan w:val="2"/>
          </w:tcPr>
          <w:p w:rsidR="005237A4" w:rsidRDefault="005237A4" w:rsidP="00904C6A">
            <w:pPr>
              <w:rPr>
                <w:rFonts w:hint="eastAsia"/>
              </w:rPr>
            </w:pPr>
          </w:p>
        </w:tc>
      </w:tr>
      <w:tr w:rsidR="005237A4" w:rsidTr="00904C6A">
        <w:trPr>
          <w:gridAfter w:val="1"/>
          <w:wAfter w:w="62" w:type="dxa"/>
          <w:cantSplit/>
        </w:trPr>
        <w:tc>
          <w:tcPr>
            <w:tcW w:w="1548" w:type="dxa"/>
            <w:gridSpan w:val="2"/>
          </w:tcPr>
          <w:p w:rsidR="005237A4" w:rsidRDefault="005237A4" w:rsidP="00904C6A">
            <w:pPr>
              <w:rPr>
                <w:rFonts w:hint="eastAsia"/>
              </w:rPr>
            </w:pPr>
            <w:r>
              <w:rPr>
                <w:rFonts w:hint="eastAsia"/>
              </w:rPr>
              <w:t>卡有效期</w:t>
            </w:r>
          </w:p>
        </w:tc>
        <w:tc>
          <w:tcPr>
            <w:tcW w:w="1360" w:type="dxa"/>
            <w:gridSpan w:val="2"/>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sdate0</w:t>
            </w:r>
          </w:p>
        </w:tc>
        <w:tc>
          <w:tcPr>
            <w:tcW w:w="1502" w:type="dxa"/>
            <w:gridSpan w:val="2"/>
          </w:tcPr>
          <w:p w:rsidR="005237A4" w:rsidRDefault="005237A4" w:rsidP="00904C6A">
            <w:pPr>
              <w:rPr>
                <w:rFonts w:hint="eastAsia"/>
              </w:rPr>
            </w:pPr>
          </w:p>
        </w:tc>
        <w:tc>
          <w:tcPr>
            <w:tcW w:w="1440" w:type="dxa"/>
            <w:gridSpan w:val="2"/>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1、前台读卡</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2、后台判断该可是否为不记名临时卡，如果不是，则返回错误</w:t>
            </w: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r>
              <w:rPr>
                <w:rFonts w:hint="eastAsia"/>
              </w:rPr>
              <w:t>3、后台根据把卡余额转移到一卡通营业外收入帐户，并根据卡类别表设置的有效期，修改该卡的有效期。</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r>
              <w:rPr>
                <w:rFonts w:hint="eastAsia"/>
              </w:rPr>
              <w:t>4、返回前台卡</w:t>
            </w: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r>
              <w:rPr>
                <w:rFonts w:hint="eastAsia"/>
              </w:rPr>
              <w:t xml:space="preserve">5、前台写卡，修改卡余额为0 </w:t>
            </w: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127" w:name="_Toc337551621"/>
      <w:r>
        <w:rPr>
          <w:rFonts w:hint="eastAsia"/>
        </w:rPr>
        <w:t>一卡通补办卡</w:t>
      </w:r>
      <w:r>
        <w:rPr>
          <w:rFonts w:hint="eastAsia"/>
        </w:rPr>
        <w:t>846305</w:t>
      </w:r>
      <w:bookmarkEnd w:id="12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 xml:space="preserve">如果卡丢失或损坏，可以通过本功能补办。 </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9"/>
        <w:gridCol w:w="1536"/>
        <w:gridCol w:w="1536"/>
        <w:gridCol w:w="1064"/>
        <w:gridCol w:w="1797"/>
      </w:tblGrid>
      <w:tr w:rsidR="005237A4" w:rsidTr="00904C6A">
        <w:trPr>
          <w:cantSplit/>
        </w:trPr>
        <w:tc>
          <w:tcPr>
            <w:tcW w:w="1469"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536" w:type="dxa"/>
            <w:shd w:val="clear" w:color="auto" w:fill="B3B3B3"/>
          </w:tcPr>
          <w:p w:rsidR="005237A4" w:rsidRDefault="005237A4" w:rsidP="00904C6A">
            <w:pPr>
              <w:tabs>
                <w:tab w:val="left" w:pos="787"/>
              </w:tabs>
              <w:rPr>
                <w:rFonts w:hint="eastAsia"/>
                <w:b/>
              </w:rPr>
            </w:pPr>
            <w:r>
              <w:rPr>
                <w:rFonts w:hint="eastAsia"/>
                <w:b/>
              </w:rPr>
              <w:t>最大长度</w:t>
            </w:r>
          </w:p>
        </w:tc>
        <w:tc>
          <w:tcPr>
            <w:tcW w:w="1064" w:type="dxa"/>
            <w:shd w:val="clear" w:color="auto" w:fill="B3B3B3"/>
          </w:tcPr>
          <w:p w:rsidR="005237A4" w:rsidRDefault="005237A4" w:rsidP="00904C6A">
            <w:pPr>
              <w:tabs>
                <w:tab w:val="left" w:pos="787"/>
              </w:tabs>
              <w:rPr>
                <w:rFonts w:hint="eastAsia"/>
                <w:b/>
              </w:rPr>
            </w:pPr>
            <w:r>
              <w:rPr>
                <w:rFonts w:hint="eastAsia"/>
                <w:b/>
              </w:rPr>
              <w:t>是否必需</w:t>
            </w:r>
          </w:p>
        </w:tc>
        <w:tc>
          <w:tcPr>
            <w:tcW w:w="179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9"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536" w:type="dxa"/>
          </w:tcPr>
          <w:p w:rsidR="005237A4" w:rsidRDefault="005237A4" w:rsidP="00904C6A">
            <w:pPr>
              <w:tabs>
                <w:tab w:val="left" w:pos="787"/>
              </w:tabs>
              <w:rPr>
                <w:rFonts w:hint="eastAsia"/>
              </w:rPr>
            </w:pPr>
          </w:p>
        </w:tc>
        <w:tc>
          <w:tcPr>
            <w:tcW w:w="1064" w:type="dxa"/>
          </w:tcPr>
          <w:p w:rsidR="005237A4" w:rsidRDefault="005237A4" w:rsidP="00904C6A">
            <w:pPr>
              <w:tabs>
                <w:tab w:val="left" w:pos="787"/>
              </w:tabs>
              <w:rPr>
                <w:rFonts w:hint="eastAsia"/>
              </w:rPr>
            </w:pPr>
            <w:r>
              <w:rPr>
                <w:rFonts w:hint="eastAsia"/>
              </w:rPr>
              <w:t>Y</w:t>
            </w:r>
          </w:p>
        </w:tc>
        <w:tc>
          <w:tcPr>
            <w:tcW w:w="1797" w:type="dxa"/>
          </w:tcPr>
          <w:p w:rsidR="005237A4" w:rsidRDefault="005237A4" w:rsidP="00904C6A">
            <w:pPr>
              <w:tabs>
                <w:tab w:val="left" w:pos="787"/>
              </w:tabs>
            </w:pPr>
          </w:p>
        </w:tc>
      </w:tr>
      <w:tr w:rsidR="005237A4" w:rsidTr="00904C6A">
        <w:trPr>
          <w:cantSplit/>
        </w:trPr>
        <w:tc>
          <w:tcPr>
            <w:tcW w:w="1469"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r>
              <w:rPr>
                <w:rFonts w:hint="eastAsia"/>
              </w:rPr>
              <w:t>Y</w:t>
            </w: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rPr>
            </w:pPr>
            <w:r>
              <w:rPr>
                <w:rFonts w:hint="eastAsia"/>
              </w:rPr>
              <w:t>客户号</w:t>
            </w:r>
          </w:p>
        </w:tc>
        <w:tc>
          <w:tcPr>
            <w:tcW w:w="1536" w:type="dxa"/>
          </w:tcPr>
          <w:p w:rsidR="005237A4" w:rsidRDefault="005237A4" w:rsidP="00904C6A">
            <w:r>
              <w:t>lvol1</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r>
              <w:rPr>
                <w:rFonts w:hint="eastAsia"/>
              </w:rPr>
              <w:t>Y</w:t>
            </w: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rPr>
            </w:pPr>
            <w:r>
              <w:rPr>
                <w:rFonts w:hint="eastAsia"/>
              </w:rPr>
              <w:t>旧卡号</w:t>
            </w:r>
          </w:p>
        </w:tc>
        <w:tc>
          <w:tcPr>
            <w:tcW w:w="1536" w:type="dxa"/>
          </w:tcPr>
          <w:p w:rsidR="005237A4" w:rsidRDefault="005237A4" w:rsidP="00904C6A">
            <w:pPr>
              <w:tabs>
                <w:tab w:val="left" w:pos="787"/>
              </w:tabs>
              <w:rPr>
                <w:rFonts w:hint="eastAsia"/>
              </w:rPr>
            </w:pPr>
            <w:r>
              <w:t>L</w:t>
            </w:r>
            <w:r>
              <w:rPr>
                <w:rFonts w:hint="eastAsia"/>
              </w:rPr>
              <w:t>vol0</w:t>
            </w:r>
          </w:p>
        </w:tc>
        <w:tc>
          <w:tcPr>
            <w:tcW w:w="1536" w:type="dxa"/>
          </w:tcPr>
          <w:p w:rsidR="005237A4" w:rsidRDefault="005237A4" w:rsidP="00904C6A">
            <w:pPr>
              <w:jc w:val="center"/>
            </w:pPr>
          </w:p>
        </w:tc>
        <w:tc>
          <w:tcPr>
            <w:tcW w:w="1064" w:type="dxa"/>
          </w:tcPr>
          <w:p w:rsidR="005237A4" w:rsidRDefault="005237A4" w:rsidP="00904C6A">
            <w:pPr>
              <w:rPr>
                <w:rFonts w:hint="eastAsia"/>
              </w:rPr>
            </w:pPr>
            <w:r>
              <w:rPr>
                <w:rFonts w:hint="eastAsia"/>
              </w:rPr>
              <w:t>Y</w:t>
            </w: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rPr>
            </w:pPr>
            <w:r>
              <w:rPr>
                <w:rFonts w:hint="eastAsia"/>
              </w:rPr>
              <w:t>新卡显示卡号</w:t>
            </w:r>
          </w:p>
        </w:tc>
        <w:tc>
          <w:tcPr>
            <w:tcW w:w="1536" w:type="dxa"/>
          </w:tcPr>
          <w:p w:rsidR="005237A4" w:rsidRDefault="005237A4" w:rsidP="00904C6A">
            <w:pPr>
              <w:rPr>
                <w:rFonts w:hint="eastAsia"/>
              </w:rPr>
            </w:pPr>
            <w:r>
              <w:t>sorder0</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r>
              <w:rPr>
                <w:rFonts w:hint="eastAsia"/>
              </w:rPr>
              <w:t>Y</w:t>
            </w: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rPr>
            </w:pPr>
            <w:r>
              <w:rPr>
                <w:rFonts w:hint="eastAsia"/>
              </w:rPr>
              <w:t>新卡物理ID</w:t>
            </w:r>
          </w:p>
        </w:tc>
        <w:tc>
          <w:tcPr>
            <w:tcW w:w="1536" w:type="dxa"/>
          </w:tcPr>
          <w:p w:rsidR="005237A4" w:rsidRDefault="005237A4" w:rsidP="00904C6A">
            <w:r>
              <w:t>sstation0</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r>
              <w:rPr>
                <w:rFonts w:hint="eastAsia"/>
              </w:rPr>
              <w:t>Y</w:t>
            </w: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rPr>
            </w:pPr>
            <w:r>
              <w:rPr>
                <w:rFonts w:hint="eastAsia"/>
              </w:rPr>
              <w:t>是否收卡成本费？</w:t>
            </w:r>
          </w:p>
        </w:tc>
        <w:tc>
          <w:tcPr>
            <w:tcW w:w="1536" w:type="dxa"/>
          </w:tcPr>
          <w:p w:rsidR="005237A4" w:rsidRDefault="005237A4" w:rsidP="00904C6A">
            <w:pPr>
              <w:rPr>
                <w:rFonts w:hint="eastAsia"/>
              </w:rPr>
            </w:pPr>
            <w:r>
              <w:t>L</w:t>
            </w:r>
            <w:r>
              <w:rPr>
                <w:rFonts w:hint="eastAsia"/>
              </w:rPr>
              <w:t>vol4</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r>
              <w:rPr>
                <w:rFonts w:hint="eastAsia"/>
              </w:rPr>
              <w:t>Y</w:t>
            </w:r>
          </w:p>
        </w:tc>
        <w:tc>
          <w:tcPr>
            <w:tcW w:w="1797" w:type="dxa"/>
          </w:tcPr>
          <w:p w:rsidR="005237A4" w:rsidRDefault="005237A4" w:rsidP="00904C6A">
            <w:pPr>
              <w:pStyle w:val="2"/>
              <w:ind w:leftChars="0" w:left="0" w:firstLineChars="0" w:firstLine="0"/>
              <w:rPr>
                <w:rFonts w:hint="eastAsia"/>
              </w:rPr>
            </w:pPr>
          </w:p>
        </w:tc>
      </w:tr>
      <w:tr w:rsidR="005237A4" w:rsidTr="00904C6A">
        <w:trPr>
          <w:cantSplit/>
        </w:trPr>
        <w:tc>
          <w:tcPr>
            <w:tcW w:w="1469" w:type="dxa"/>
          </w:tcPr>
          <w:p w:rsidR="005237A4" w:rsidRDefault="005237A4" w:rsidP="00904C6A">
            <w:pPr>
              <w:rPr>
                <w:rFonts w:hint="eastAsia"/>
              </w:rPr>
            </w:pPr>
            <w:r>
              <w:rPr>
                <w:rFonts w:hint="eastAsia"/>
              </w:rPr>
              <w:t>支付方式</w:t>
            </w:r>
          </w:p>
        </w:tc>
        <w:tc>
          <w:tcPr>
            <w:tcW w:w="1536" w:type="dxa"/>
          </w:tcPr>
          <w:p w:rsidR="005237A4" w:rsidRDefault="005237A4" w:rsidP="00904C6A">
            <w:pPr>
              <w:rPr>
                <w:rFonts w:hint="eastAsia"/>
              </w:rPr>
            </w:pPr>
            <w:r>
              <w:t>L</w:t>
            </w:r>
            <w:r>
              <w:rPr>
                <w:rFonts w:hint="eastAsia"/>
              </w:rPr>
              <w:t>vol9</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p>
        </w:tc>
        <w:tc>
          <w:tcPr>
            <w:tcW w:w="1797" w:type="dxa"/>
          </w:tcPr>
          <w:p w:rsidR="005237A4" w:rsidRDefault="005237A4" w:rsidP="00904C6A">
            <w:pPr>
              <w:rPr>
                <w:rFonts w:hint="eastAsia"/>
              </w:rPr>
            </w:pPr>
            <w:r>
              <w:rPr>
                <w:rFonts w:hint="eastAsia"/>
              </w:rPr>
              <w:t>字典代码121：</w:t>
            </w:r>
          </w:p>
          <w:p w:rsidR="005237A4" w:rsidRDefault="005237A4" w:rsidP="00904C6A">
            <w:pPr>
              <w:rPr>
                <w:rFonts w:hint="eastAsia"/>
              </w:rPr>
            </w:pPr>
            <w:r>
              <w:rPr>
                <w:rFonts w:hint="eastAsia"/>
              </w:rPr>
              <w:t>1、现金5-从原帐户中扣取</w:t>
            </w:r>
          </w:p>
        </w:tc>
      </w:tr>
      <w:tr w:rsidR="005237A4" w:rsidTr="00904C6A">
        <w:trPr>
          <w:cantSplit/>
        </w:trPr>
        <w:tc>
          <w:tcPr>
            <w:tcW w:w="1469" w:type="dxa"/>
          </w:tcPr>
          <w:p w:rsidR="005237A4" w:rsidRDefault="005237A4" w:rsidP="00904C6A">
            <w:pPr>
              <w:rPr>
                <w:rFonts w:hint="eastAsia"/>
              </w:rPr>
            </w:pPr>
            <w:r>
              <w:rPr>
                <w:rFonts w:hint="eastAsia"/>
              </w:rPr>
              <w:lastRenderedPageBreak/>
              <w:t>发生额</w:t>
            </w:r>
          </w:p>
        </w:tc>
        <w:tc>
          <w:tcPr>
            <w:tcW w:w="1536" w:type="dxa"/>
          </w:tcPr>
          <w:p w:rsidR="005237A4" w:rsidRDefault="005237A4" w:rsidP="00904C6A">
            <w:pPr>
              <w:rPr>
                <w:rFonts w:hint="eastAsia"/>
              </w:rPr>
            </w:pPr>
            <w:r>
              <w:rPr>
                <w:rFonts w:hint="eastAsia"/>
              </w:rPr>
              <w:t>damt0</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r>
              <w:rPr>
                <w:rFonts w:hint="eastAsia"/>
              </w:rPr>
              <w:t>Y</w:t>
            </w:r>
          </w:p>
        </w:tc>
        <w:tc>
          <w:tcPr>
            <w:tcW w:w="179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56"/>
        <w:gridCol w:w="1722"/>
        <w:gridCol w:w="1428"/>
        <w:gridCol w:w="1392"/>
      </w:tblGrid>
      <w:tr w:rsidR="005237A4" w:rsidTr="00904C6A">
        <w:trPr>
          <w:cantSplit/>
        </w:trPr>
        <w:tc>
          <w:tcPr>
            <w:tcW w:w="1470"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rFonts w:hint="eastAsia"/>
                <w:b/>
              </w:rPr>
              <w:t xml:space="preserve">cpack域 </w:t>
            </w:r>
          </w:p>
        </w:tc>
        <w:tc>
          <w:tcPr>
            <w:tcW w:w="1722" w:type="dxa"/>
            <w:shd w:val="clear" w:color="auto" w:fill="B3B3B3"/>
          </w:tcPr>
          <w:p w:rsidR="005237A4" w:rsidRDefault="005237A4" w:rsidP="00904C6A">
            <w:pPr>
              <w:tabs>
                <w:tab w:val="left" w:pos="787"/>
              </w:tabs>
              <w:rPr>
                <w:rFonts w:hint="eastAsia"/>
                <w:b/>
              </w:rPr>
            </w:pPr>
            <w:r>
              <w:rPr>
                <w:rFonts w:hint="eastAsia"/>
                <w:b/>
              </w:rPr>
              <w:t>最大长度</w:t>
            </w:r>
          </w:p>
        </w:tc>
        <w:tc>
          <w:tcPr>
            <w:tcW w:w="1428" w:type="dxa"/>
            <w:shd w:val="clear" w:color="auto" w:fill="B3B3B3"/>
          </w:tcPr>
          <w:p w:rsidR="005237A4" w:rsidRDefault="005237A4" w:rsidP="00904C6A">
            <w:pPr>
              <w:tabs>
                <w:tab w:val="left" w:pos="787"/>
              </w:tabs>
              <w:rPr>
                <w:b/>
              </w:rPr>
            </w:pPr>
            <w:r>
              <w:rPr>
                <w:rFonts w:hint="eastAsia"/>
                <w:b/>
              </w:rPr>
              <w:t>是否必需</w:t>
            </w:r>
          </w:p>
        </w:tc>
        <w:tc>
          <w:tcPr>
            <w:tcW w:w="139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70"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rPr>
                <w:rFonts w:hint="eastAsia"/>
              </w:rPr>
              <w:t>lserial1</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r>
              <w:rPr>
                <w:rFonts w:hint="eastAsia"/>
              </w:rPr>
              <w:t>客户号</w:t>
            </w:r>
          </w:p>
        </w:tc>
        <w:tc>
          <w:tcPr>
            <w:tcW w:w="1656" w:type="dxa"/>
          </w:tcPr>
          <w:p w:rsidR="005237A4" w:rsidRDefault="005237A4" w:rsidP="00904C6A">
            <w:r>
              <w:t>lvol1</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客户类别</w:t>
            </w:r>
          </w:p>
        </w:tc>
        <w:tc>
          <w:tcPr>
            <w:tcW w:w="1656" w:type="dxa"/>
          </w:tcPr>
          <w:p w:rsidR="005237A4" w:rsidRDefault="005237A4" w:rsidP="00904C6A">
            <w:r>
              <w:t>lsafe_level2</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r>
              <w:rPr>
                <w:rFonts w:hint="eastAsia"/>
              </w:rPr>
              <w:t>收费类别</w:t>
            </w:r>
          </w:p>
        </w:tc>
        <w:tc>
          <w:tcPr>
            <w:tcW w:w="1656" w:type="dxa"/>
          </w:tcPr>
          <w:p w:rsidR="005237A4" w:rsidRDefault="005237A4" w:rsidP="00904C6A">
            <w:r>
              <w:t>lvol5</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r>
              <w:rPr>
                <w:rFonts w:hint="eastAsia"/>
              </w:rPr>
              <w:t>客户姓名</w:t>
            </w:r>
          </w:p>
        </w:tc>
        <w:tc>
          <w:tcPr>
            <w:tcW w:w="1656" w:type="dxa"/>
          </w:tcPr>
          <w:p w:rsidR="005237A4" w:rsidRDefault="005237A4" w:rsidP="00904C6A">
            <w:r>
              <w:t>sall_name</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r>
              <w:rPr>
                <w:rFonts w:hint="eastAsia"/>
              </w:rPr>
              <w:t>学工号</w:t>
            </w:r>
          </w:p>
        </w:tc>
        <w:tc>
          <w:tcPr>
            <w:tcW w:w="1656" w:type="dxa"/>
          </w:tcPr>
          <w:p w:rsidR="005237A4" w:rsidRDefault="005237A4" w:rsidP="00904C6A">
            <w:r>
              <w:t>spager</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r>
              <w:rPr>
                <w:rFonts w:hint="eastAsia"/>
              </w:rPr>
              <w:t>部门代码</w:t>
            </w:r>
          </w:p>
        </w:tc>
        <w:tc>
          <w:tcPr>
            <w:tcW w:w="1656" w:type="dxa"/>
          </w:tcPr>
          <w:p w:rsidR="005237A4" w:rsidRDefault="005237A4" w:rsidP="00904C6A">
            <w:r>
              <w:t>scert_no</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r>
              <w:rPr>
                <w:rFonts w:hint="eastAsia"/>
              </w:rPr>
              <w:t>证件号码</w:t>
            </w:r>
          </w:p>
        </w:tc>
        <w:tc>
          <w:tcPr>
            <w:tcW w:w="1656" w:type="dxa"/>
          </w:tcPr>
          <w:p w:rsidR="005237A4" w:rsidRDefault="005237A4" w:rsidP="00904C6A">
            <w:r>
              <w:t>semail2</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r>
              <w:rPr>
                <w:rFonts w:hint="eastAsia"/>
              </w:rPr>
              <w:t>性别</w:t>
            </w:r>
          </w:p>
        </w:tc>
        <w:tc>
          <w:tcPr>
            <w:tcW w:w="1656" w:type="dxa"/>
          </w:tcPr>
          <w:p w:rsidR="005237A4" w:rsidRDefault="005237A4" w:rsidP="00904C6A">
            <w:r>
              <w:t>smarket_code</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r>
              <w:rPr>
                <w:rFonts w:hint="eastAsia"/>
              </w:rPr>
              <w:t>卡有效期</w:t>
            </w:r>
          </w:p>
        </w:tc>
        <w:tc>
          <w:tcPr>
            <w:tcW w:w="1656" w:type="dxa"/>
          </w:tcPr>
          <w:p w:rsidR="005237A4" w:rsidRDefault="005237A4" w:rsidP="00904C6A">
            <w:r>
              <w:t>sdate0</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r>
              <w:rPr>
                <w:rFonts w:hint="eastAsia"/>
              </w:rPr>
              <w:t>卡号</w:t>
            </w:r>
          </w:p>
        </w:tc>
        <w:tc>
          <w:tcPr>
            <w:tcW w:w="1656" w:type="dxa"/>
          </w:tcPr>
          <w:p w:rsidR="005237A4" w:rsidRDefault="005237A4" w:rsidP="00904C6A">
            <w:r>
              <w:t>lvol0</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卡密码</w:t>
            </w:r>
          </w:p>
        </w:tc>
        <w:tc>
          <w:tcPr>
            <w:tcW w:w="1656" w:type="dxa"/>
          </w:tcPr>
          <w:p w:rsidR="005237A4" w:rsidRDefault="005237A4" w:rsidP="00904C6A">
            <w:r>
              <w:t>stx_pwd</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卡余额</w:t>
            </w:r>
          </w:p>
        </w:tc>
        <w:tc>
          <w:tcPr>
            <w:tcW w:w="1656" w:type="dxa"/>
          </w:tcPr>
          <w:p w:rsidR="005237A4" w:rsidRDefault="005237A4" w:rsidP="00904C6A">
            <w:pPr>
              <w:rPr>
                <w:rFonts w:hint="eastAsia"/>
              </w:rPr>
            </w:pPr>
            <w:r>
              <w:rPr>
                <w:rFonts w:hint="eastAsia"/>
              </w:rPr>
              <w:t>lvol8</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r>
              <w:rPr>
                <w:rFonts w:hint="eastAsia"/>
              </w:rPr>
              <w:t>显示卡号</w:t>
            </w:r>
          </w:p>
        </w:tc>
        <w:tc>
          <w:tcPr>
            <w:tcW w:w="1656" w:type="dxa"/>
          </w:tcPr>
          <w:p w:rsidR="005237A4" w:rsidRDefault="005237A4" w:rsidP="00904C6A">
            <w:r>
              <w:t>sorder0</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Height w:val="232"/>
        </w:trPr>
        <w:tc>
          <w:tcPr>
            <w:tcW w:w="1470" w:type="dxa"/>
            <w:tcBorders>
              <w:bottom w:val="single" w:sz="4" w:space="0" w:color="auto"/>
            </w:tcBorders>
          </w:tcPr>
          <w:p w:rsidR="005237A4" w:rsidRDefault="005237A4" w:rsidP="00904C6A">
            <w:r>
              <w:rPr>
                <w:rFonts w:hint="eastAsia"/>
              </w:rPr>
              <w:t>业务日期</w:t>
            </w:r>
          </w:p>
        </w:tc>
        <w:tc>
          <w:tcPr>
            <w:tcW w:w="1656" w:type="dxa"/>
            <w:tcBorders>
              <w:bottom w:val="single" w:sz="4" w:space="0" w:color="auto"/>
            </w:tcBorders>
          </w:tcPr>
          <w:p w:rsidR="005237A4" w:rsidRDefault="005237A4" w:rsidP="00904C6A">
            <w:r>
              <w:t>sdate3</w:t>
            </w:r>
          </w:p>
        </w:tc>
        <w:tc>
          <w:tcPr>
            <w:tcW w:w="1722" w:type="dxa"/>
            <w:tcBorders>
              <w:bottom w:val="single" w:sz="4" w:space="0" w:color="auto"/>
            </w:tcBorders>
          </w:tcPr>
          <w:p w:rsidR="005237A4" w:rsidRDefault="005237A4" w:rsidP="00904C6A">
            <w:pPr>
              <w:rPr>
                <w:rFonts w:hint="eastAsia"/>
              </w:rPr>
            </w:pPr>
          </w:p>
        </w:tc>
        <w:tc>
          <w:tcPr>
            <w:tcW w:w="1428" w:type="dxa"/>
            <w:tcBorders>
              <w:bottom w:val="single" w:sz="4" w:space="0" w:color="auto"/>
            </w:tcBorders>
          </w:tcPr>
          <w:p w:rsidR="005237A4" w:rsidRDefault="005237A4" w:rsidP="00904C6A">
            <w:pPr>
              <w:rPr>
                <w:rFonts w:hint="eastAsia"/>
              </w:rPr>
            </w:pPr>
          </w:p>
        </w:tc>
        <w:tc>
          <w:tcPr>
            <w:tcW w:w="1392" w:type="dxa"/>
            <w:tcBorders>
              <w:bottom w:val="single" w:sz="4" w:space="0" w:color="auto"/>
            </w:tcBorders>
          </w:tcPr>
          <w:p w:rsidR="005237A4" w:rsidRDefault="005237A4" w:rsidP="00904C6A">
            <w:pPr>
              <w:rPr>
                <w:rFonts w:hint="eastAsia"/>
              </w:rPr>
            </w:pPr>
          </w:p>
        </w:tc>
      </w:tr>
      <w:tr w:rsidR="005237A4" w:rsidTr="00904C6A">
        <w:trPr>
          <w:cantSplit/>
        </w:trPr>
        <w:tc>
          <w:tcPr>
            <w:tcW w:w="1470" w:type="dxa"/>
          </w:tcPr>
          <w:p w:rsidR="005237A4" w:rsidRDefault="005237A4" w:rsidP="00904C6A">
            <w:r>
              <w:rPr>
                <w:rFonts w:hint="eastAsia"/>
              </w:rPr>
              <w:t>操作员代码</w:t>
            </w:r>
          </w:p>
        </w:tc>
        <w:tc>
          <w:tcPr>
            <w:tcW w:w="1656" w:type="dxa"/>
          </w:tcPr>
          <w:p w:rsidR="005237A4" w:rsidRDefault="005237A4" w:rsidP="00904C6A">
            <w:r>
              <w:t>semp</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操作员进入补办卡界面</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输入客户号，发送查询到后台</w:t>
            </w: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r>
              <w:rPr>
                <w:rFonts w:hint="eastAsia"/>
              </w:rPr>
              <w:t>根据客户号或显示卡号，查询卡信息</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r>
              <w:rPr>
                <w:rFonts w:hint="eastAsia"/>
              </w:rPr>
              <w:t>判断如果卡片不是挂失状态则不允许补办</w:t>
            </w: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r>
              <w:rPr>
                <w:rFonts w:hint="eastAsia"/>
              </w:rPr>
              <w:t>判断挂失日期是否超过指定的日期，否则不允许补办。</w:t>
            </w: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r>
              <w:rPr>
                <w:rFonts w:hint="eastAsia"/>
              </w:rPr>
              <w:t>如果帐户余额为负，也不运行补办。</w:t>
            </w: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lastRenderedPageBreak/>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r>
        <w:rPr>
          <w:rFonts w:hint="eastAsia"/>
        </w:rPr>
        <w:t>如果持卡人补办后以前的卡找到，则不回收，也不允许解挂，不予处理。</w:t>
      </w:r>
    </w:p>
    <w:p w:rsidR="005237A4" w:rsidRDefault="005237A4" w:rsidP="005237A4">
      <w:pPr>
        <w:pStyle w:val="2"/>
        <w:ind w:leftChars="0" w:left="0" w:firstLineChars="0" w:firstLine="0"/>
        <w:rPr>
          <w:rFonts w:hint="eastAsia"/>
        </w:rPr>
      </w:pPr>
      <w:r>
        <w:rPr>
          <w:rFonts w:hint="eastAsia"/>
        </w:rPr>
        <w:t>补办卡业务不允许充值。</w:t>
      </w:r>
    </w:p>
    <w:p w:rsidR="005237A4" w:rsidRDefault="005237A4" w:rsidP="005237A4">
      <w:pPr>
        <w:pStyle w:val="2"/>
        <w:ind w:leftChars="0" w:left="0" w:firstLineChars="0" w:firstLine="0"/>
        <w:rPr>
          <w:rFonts w:hint="eastAsia"/>
        </w:rPr>
      </w:pPr>
      <w:r>
        <w:rPr>
          <w:rFonts w:hint="eastAsia"/>
        </w:rPr>
        <w:t>补办卡必需到了指定的日期后方可补办</w:t>
      </w:r>
    </w:p>
    <w:p w:rsidR="005237A4" w:rsidRDefault="005237A4" w:rsidP="005237A4">
      <w:pPr>
        <w:pStyle w:val="3"/>
        <w:tabs>
          <w:tab w:val="left" w:pos="180"/>
        </w:tabs>
        <w:ind w:hanging="1260"/>
      </w:pPr>
      <w:bookmarkStart w:id="128" w:name="_Toc337551622"/>
      <w:r>
        <w:rPr>
          <w:rFonts w:hint="eastAsia"/>
        </w:rPr>
        <w:t>一卡通挂失解挂</w:t>
      </w:r>
      <w:r>
        <w:rPr>
          <w:rFonts w:hint="eastAsia"/>
        </w:rPr>
        <w:t>846307</w:t>
      </w:r>
      <w:bookmarkEnd w:id="12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9"/>
        <w:gridCol w:w="1536"/>
        <w:gridCol w:w="1536"/>
        <w:gridCol w:w="1064"/>
        <w:gridCol w:w="1797"/>
      </w:tblGrid>
      <w:tr w:rsidR="005237A4" w:rsidTr="00904C6A">
        <w:trPr>
          <w:cantSplit/>
        </w:trPr>
        <w:tc>
          <w:tcPr>
            <w:tcW w:w="1469"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536" w:type="dxa"/>
            <w:shd w:val="clear" w:color="auto" w:fill="B3B3B3"/>
          </w:tcPr>
          <w:p w:rsidR="005237A4" w:rsidRDefault="005237A4" w:rsidP="00904C6A">
            <w:pPr>
              <w:tabs>
                <w:tab w:val="left" w:pos="787"/>
              </w:tabs>
              <w:rPr>
                <w:rFonts w:hint="eastAsia"/>
                <w:b/>
              </w:rPr>
            </w:pPr>
            <w:r>
              <w:rPr>
                <w:rFonts w:hint="eastAsia"/>
                <w:b/>
              </w:rPr>
              <w:t>最大长度</w:t>
            </w:r>
          </w:p>
        </w:tc>
        <w:tc>
          <w:tcPr>
            <w:tcW w:w="1064" w:type="dxa"/>
            <w:shd w:val="clear" w:color="auto" w:fill="B3B3B3"/>
          </w:tcPr>
          <w:p w:rsidR="005237A4" w:rsidRDefault="005237A4" w:rsidP="00904C6A">
            <w:pPr>
              <w:tabs>
                <w:tab w:val="left" w:pos="787"/>
              </w:tabs>
              <w:rPr>
                <w:rFonts w:hint="eastAsia"/>
                <w:b/>
              </w:rPr>
            </w:pPr>
            <w:r>
              <w:rPr>
                <w:rFonts w:hint="eastAsia"/>
                <w:b/>
              </w:rPr>
              <w:t>是否必需</w:t>
            </w:r>
          </w:p>
        </w:tc>
        <w:tc>
          <w:tcPr>
            <w:tcW w:w="179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9"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r>
              <w:rPr>
                <w:rFonts w:hint="eastAsia"/>
              </w:rPr>
              <w:t>Y</w:t>
            </w: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rPr>
            </w:pPr>
            <w:r>
              <w:rPr>
                <w:rFonts w:hint="eastAsia"/>
              </w:rPr>
              <w:t>终端号</w:t>
            </w:r>
          </w:p>
        </w:tc>
        <w:tc>
          <w:tcPr>
            <w:tcW w:w="1536" w:type="dxa"/>
          </w:tcPr>
          <w:p w:rsidR="005237A4" w:rsidRDefault="005237A4" w:rsidP="00904C6A"/>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rPr>
            </w:pPr>
            <w:r>
              <w:rPr>
                <w:rFonts w:hint="eastAsia"/>
              </w:rPr>
              <w:t>挂失解挂标志</w:t>
            </w:r>
          </w:p>
        </w:tc>
        <w:tc>
          <w:tcPr>
            <w:tcW w:w="1536" w:type="dxa"/>
          </w:tcPr>
          <w:p w:rsidR="005237A4" w:rsidRDefault="005237A4" w:rsidP="00904C6A">
            <w:pPr>
              <w:rPr>
                <w:rFonts w:hint="eastAsia"/>
              </w:rPr>
            </w:pPr>
            <w:r>
              <w:rPr>
                <w:rFonts w:hint="eastAsia"/>
              </w:rPr>
              <w:t>sstatus1</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r>
              <w:rPr>
                <w:rFonts w:hint="eastAsia"/>
              </w:rPr>
              <w:t>Y</w:t>
            </w:r>
          </w:p>
        </w:tc>
        <w:tc>
          <w:tcPr>
            <w:tcW w:w="1797" w:type="dxa"/>
          </w:tcPr>
          <w:p w:rsidR="005237A4" w:rsidRDefault="005237A4" w:rsidP="00904C6A">
            <w:pPr>
              <w:rPr>
                <w:rFonts w:hint="eastAsia"/>
              </w:rPr>
            </w:pPr>
            <w:r>
              <w:rPr>
                <w:rFonts w:hint="eastAsia"/>
              </w:rPr>
              <w:t>1-挂失-2解挂</w:t>
            </w:r>
          </w:p>
        </w:tc>
      </w:tr>
      <w:tr w:rsidR="005237A4" w:rsidTr="00904C6A">
        <w:trPr>
          <w:cantSplit/>
        </w:trPr>
        <w:tc>
          <w:tcPr>
            <w:tcW w:w="1469" w:type="dxa"/>
          </w:tcPr>
          <w:p w:rsidR="005237A4" w:rsidRDefault="005237A4" w:rsidP="00904C6A">
            <w:pPr>
              <w:rPr>
                <w:rFonts w:hint="eastAsia"/>
              </w:rPr>
            </w:pPr>
            <w:r>
              <w:rPr>
                <w:rFonts w:hint="eastAsia"/>
              </w:rPr>
              <w:t>客户号</w:t>
            </w:r>
          </w:p>
        </w:tc>
        <w:tc>
          <w:tcPr>
            <w:tcW w:w="1536" w:type="dxa"/>
          </w:tcPr>
          <w:p w:rsidR="005237A4" w:rsidRDefault="005237A4" w:rsidP="00904C6A">
            <w:r>
              <w:t>lvol1</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rPr>
            </w:pPr>
            <w:r>
              <w:rPr>
                <w:rFonts w:hint="eastAsia"/>
              </w:rPr>
              <w:t>学号</w:t>
            </w:r>
          </w:p>
        </w:tc>
        <w:tc>
          <w:tcPr>
            <w:tcW w:w="1536" w:type="dxa"/>
          </w:tcPr>
          <w:p w:rsidR="005237A4" w:rsidRDefault="005237A4" w:rsidP="00904C6A">
            <w:r>
              <w:rPr>
                <w:rFonts w:hint="eastAsia"/>
              </w:rPr>
              <w:t>s</w:t>
            </w:r>
            <w:r>
              <w:t>pager</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color w:val="FF0000"/>
              </w:rPr>
            </w:pPr>
            <w:r>
              <w:rPr>
                <w:rFonts w:hint="eastAsia"/>
                <w:color w:val="FF0000"/>
              </w:rPr>
              <w:t>卡号</w:t>
            </w:r>
          </w:p>
        </w:tc>
        <w:tc>
          <w:tcPr>
            <w:tcW w:w="1536" w:type="dxa"/>
          </w:tcPr>
          <w:p w:rsidR="005237A4" w:rsidRDefault="005237A4" w:rsidP="00904C6A">
            <w:pPr>
              <w:rPr>
                <w:color w:val="FF0000"/>
              </w:rPr>
            </w:pPr>
            <w:r>
              <w:rPr>
                <w:color w:val="FF0000"/>
              </w:rPr>
              <w:t>lvol0</w:t>
            </w:r>
          </w:p>
        </w:tc>
        <w:tc>
          <w:tcPr>
            <w:tcW w:w="1536" w:type="dxa"/>
          </w:tcPr>
          <w:p w:rsidR="005237A4" w:rsidRDefault="005237A4" w:rsidP="00904C6A">
            <w:pPr>
              <w:rPr>
                <w:rFonts w:hint="eastAsia"/>
                <w:color w:val="FF0000"/>
              </w:rPr>
            </w:pPr>
          </w:p>
        </w:tc>
        <w:tc>
          <w:tcPr>
            <w:tcW w:w="1064" w:type="dxa"/>
          </w:tcPr>
          <w:p w:rsidR="005237A4" w:rsidRDefault="005237A4" w:rsidP="00904C6A">
            <w:pPr>
              <w:rPr>
                <w:rFonts w:hint="eastAsia"/>
                <w:color w:val="FF0000"/>
              </w:rPr>
            </w:pPr>
          </w:p>
        </w:tc>
        <w:tc>
          <w:tcPr>
            <w:tcW w:w="1797" w:type="dxa"/>
          </w:tcPr>
          <w:p w:rsidR="005237A4" w:rsidRDefault="005237A4" w:rsidP="00904C6A">
            <w:pPr>
              <w:rPr>
                <w:rFonts w:hint="eastAsia"/>
                <w:color w:val="FF0000"/>
              </w:rPr>
            </w:pPr>
          </w:p>
        </w:tc>
      </w:tr>
      <w:tr w:rsidR="005237A4" w:rsidTr="00904C6A">
        <w:trPr>
          <w:cantSplit/>
        </w:trPr>
        <w:tc>
          <w:tcPr>
            <w:tcW w:w="1469" w:type="dxa"/>
          </w:tcPr>
          <w:p w:rsidR="005237A4" w:rsidRDefault="005237A4" w:rsidP="00904C6A">
            <w:pPr>
              <w:rPr>
                <w:rFonts w:hint="eastAsia"/>
              </w:rPr>
            </w:pPr>
            <w:r>
              <w:rPr>
                <w:rFonts w:hint="eastAsia"/>
              </w:rPr>
              <w:t>显示卡号</w:t>
            </w:r>
          </w:p>
        </w:tc>
        <w:tc>
          <w:tcPr>
            <w:tcW w:w="1536" w:type="dxa"/>
          </w:tcPr>
          <w:p w:rsidR="005237A4" w:rsidRDefault="005237A4" w:rsidP="00904C6A">
            <w:pPr>
              <w:rPr>
                <w:rFonts w:hint="eastAsia"/>
              </w:rPr>
            </w:pPr>
            <w:r>
              <w:t>sorder0</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rPr>
            </w:pPr>
          </w:p>
        </w:tc>
        <w:tc>
          <w:tcPr>
            <w:tcW w:w="1536" w:type="dxa"/>
          </w:tcPr>
          <w:p w:rsidR="005237A4" w:rsidRDefault="005237A4" w:rsidP="00904C6A">
            <w:pPr>
              <w:rPr>
                <w:rFonts w:hint="eastAsia"/>
              </w:rPr>
            </w:pP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p>
        </w:tc>
        <w:tc>
          <w:tcPr>
            <w:tcW w:w="179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56"/>
        <w:gridCol w:w="1722"/>
        <w:gridCol w:w="1428"/>
        <w:gridCol w:w="1392"/>
      </w:tblGrid>
      <w:tr w:rsidR="005237A4" w:rsidTr="00904C6A">
        <w:trPr>
          <w:cantSplit/>
        </w:trPr>
        <w:tc>
          <w:tcPr>
            <w:tcW w:w="1470"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rFonts w:hint="eastAsia"/>
                <w:b/>
              </w:rPr>
              <w:t xml:space="preserve">cpack域 </w:t>
            </w:r>
          </w:p>
        </w:tc>
        <w:tc>
          <w:tcPr>
            <w:tcW w:w="1722" w:type="dxa"/>
            <w:shd w:val="clear" w:color="auto" w:fill="B3B3B3"/>
          </w:tcPr>
          <w:p w:rsidR="005237A4" w:rsidRDefault="005237A4" w:rsidP="00904C6A">
            <w:pPr>
              <w:tabs>
                <w:tab w:val="left" w:pos="787"/>
              </w:tabs>
              <w:rPr>
                <w:rFonts w:hint="eastAsia"/>
                <w:b/>
              </w:rPr>
            </w:pPr>
            <w:r>
              <w:rPr>
                <w:rFonts w:hint="eastAsia"/>
                <w:b/>
              </w:rPr>
              <w:t>最大长度</w:t>
            </w:r>
          </w:p>
        </w:tc>
        <w:tc>
          <w:tcPr>
            <w:tcW w:w="1428" w:type="dxa"/>
            <w:shd w:val="clear" w:color="auto" w:fill="B3B3B3"/>
          </w:tcPr>
          <w:p w:rsidR="005237A4" w:rsidRDefault="005237A4" w:rsidP="00904C6A">
            <w:pPr>
              <w:tabs>
                <w:tab w:val="left" w:pos="787"/>
              </w:tabs>
              <w:rPr>
                <w:b/>
              </w:rPr>
            </w:pPr>
            <w:r>
              <w:rPr>
                <w:rFonts w:hint="eastAsia"/>
                <w:b/>
              </w:rPr>
              <w:t>是否必需</w:t>
            </w:r>
          </w:p>
        </w:tc>
        <w:tc>
          <w:tcPr>
            <w:tcW w:w="139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70"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rPr>
                <w:rFonts w:hint="eastAsia"/>
              </w:rPr>
              <w:t>lserial1</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卡版本号</w:t>
            </w:r>
          </w:p>
        </w:tc>
        <w:tc>
          <w:tcPr>
            <w:tcW w:w="1656" w:type="dxa"/>
          </w:tcPr>
          <w:p w:rsidR="005237A4" w:rsidRDefault="005237A4" w:rsidP="00904C6A">
            <w:pPr>
              <w:rPr>
                <w:rFonts w:hint="eastAsia"/>
              </w:rPr>
            </w:pPr>
            <w:r>
              <w:rPr>
                <w:rFonts w:hint="eastAsia"/>
              </w:rPr>
              <w:t>s</w:t>
            </w:r>
            <w:r>
              <w:t>serial</w:t>
            </w:r>
            <w:r>
              <w:rPr>
                <w:rFonts w:hint="eastAsia"/>
              </w:rPr>
              <w:t>0</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lastRenderedPageBreak/>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2"/>
        <w:ind w:leftChars="0" w:left="0" w:firstLineChars="0" w:firstLine="0"/>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29" w:name="_Toc337551623"/>
      <w:r>
        <w:rPr>
          <w:rFonts w:hint="eastAsia"/>
        </w:rPr>
        <w:t>一卡通冻结解冻</w:t>
      </w:r>
      <w:r>
        <w:rPr>
          <w:rFonts w:hint="eastAsia"/>
        </w:rPr>
        <w:t>846308</w:t>
      </w:r>
      <w:bookmarkEnd w:id="12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9"/>
        <w:gridCol w:w="1536"/>
        <w:gridCol w:w="1536"/>
        <w:gridCol w:w="1064"/>
        <w:gridCol w:w="1797"/>
      </w:tblGrid>
      <w:tr w:rsidR="005237A4" w:rsidTr="00904C6A">
        <w:trPr>
          <w:cantSplit/>
        </w:trPr>
        <w:tc>
          <w:tcPr>
            <w:tcW w:w="1469"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536" w:type="dxa"/>
            <w:shd w:val="clear" w:color="auto" w:fill="B3B3B3"/>
          </w:tcPr>
          <w:p w:rsidR="005237A4" w:rsidRDefault="005237A4" w:rsidP="00904C6A">
            <w:pPr>
              <w:tabs>
                <w:tab w:val="left" w:pos="787"/>
              </w:tabs>
              <w:rPr>
                <w:rFonts w:hint="eastAsia"/>
                <w:b/>
              </w:rPr>
            </w:pPr>
            <w:r>
              <w:rPr>
                <w:rFonts w:hint="eastAsia"/>
                <w:b/>
              </w:rPr>
              <w:t>最大长度</w:t>
            </w:r>
          </w:p>
        </w:tc>
        <w:tc>
          <w:tcPr>
            <w:tcW w:w="1064" w:type="dxa"/>
            <w:shd w:val="clear" w:color="auto" w:fill="B3B3B3"/>
          </w:tcPr>
          <w:p w:rsidR="005237A4" w:rsidRDefault="005237A4" w:rsidP="00904C6A">
            <w:pPr>
              <w:tabs>
                <w:tab w:val="left" w:pos="787"/>
              </w:tabs>
              <w:rPr>
                <w:rFonts w:hint="eastAsia"/>
                <w:b/>
              </w:rPr>
            </w:pPr>
            <w:r>
              <w:rPr>
                <w:rFonts w:hint="eastAsia"/>
                <w:b/>
              </w:rPr>
              <w:t>是否必需</w:t>
            </w:r>
          </w:p>
        </w:tc>
        <w:tc>
          <w:tcPr>
            <w:tcW w:w="179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9"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r>
              <w:rPr>
                <w:rFonts w:hint="eastAsia"/>
              </w:rPr>
              <w:t>Y</w:t>
            </w: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rPr>
            </w:pPr>
            <w:r>
              <w:rPr>
                <w:rFonts w:hint="eastAsia"/>
              </w:rPr>
              <w:t>挂失解挂标志</w:t>
            </w:r>
          </w:p>
        </w:tc>
        <w:tc>
          <w:tcPr>
            <w:tcW w:w="1536" w:type="dxa"/>
          </w:tcPr>
          <w:p w:rsidR="005237A4" w:rsidRDefault="005237A4" w:rsidP="00904C6A">
            <w:pPr>
              <w:rPr>
                <w:rFonts w:hint="eastAsia"/>
              </w:rPr>
            </w:pPr>
            <w:r>
              <w:rPr>
                <w:rFonts w:hint="eastAsia"/>
              </w:rPr>
              <w:t>sstatus1</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r>
              <w:rPr>
                <w:rFonts w:hint="eastAsia"/>
              </w:rPr>
              <w:t>Y</w:t>
            </w:r>
          </w:p>
        </w:tc>
        <w:tc>
          <w:tcPr>
            <w:tcW w:w="1797" w:type="dxa"/>
          </w:tcPr>
          <w:p w:rsidR="005237A4" w:rsidRDefault="005237A4" w:rsidP="00904C6A">
            <w:pPr>
              <w:rPr>
                <w:rFonts w:hint="eastAsia"/>
              </w:rPr>
            </w:pPr>
            <w:r>
              <w:rPr>
                <w:rFonts w:hint="eastAsia"/>
              </w:rPr>
              <w:t>1-冻结-2解冻</w:t>
            </w:r>
          </w:p>
        </w:tc>
      </w:tr>
      <w:tr w:rsidR="005237A4" w:rsidTr="00904C6A">
        <w:trPr>
          <w:cantSplit/>
        </w:trPr>
        <w:tc>
          <w:tcPr>
            <w:tcW w:w="1469" w:type="dxa"/>
          </w:tcPr>
          <w:p w:rsidR="005237A4" w:rsidRDefault="005237A4" w:rsidP="00904C6A">
            <w:pPr>
              <w:rPr>
                <w:rFonts w:hint="eastAsia"/>
              </w:rPr>
            </w:pPr>
            <w:r>
              <w:rPr>
                <w:rFonts w:hint="eastAsia"/>
              </w:rPr>
              <w:t>客户号</w:t>
            </w:r>
          </w:p>
        </w:tc>
        <w:tc>
          <w:tcPr>
            <w:tcW w:w="1536" w:type="dxa"/>
          </w:tcPr>
          <w:p w:rsidR="005237A4" w:rsidRDefault="005237A4" w:rsidP="00904C6A">
            <w:r>
              <w:t>lvol1</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rPr>
            </w:pPr>
            <w:r>
              <w:rPr>
                <w:rFonts w:hint="eastAsia"/>
              </w:rPr>
              <w:t>学号</w:t>
            </w:r>
          </w:p>
        </w:tc>
        <w:tc>
          <w:tcPr>
            <w:tcW w:w="1536" w:type="dxa"/>
          </w:tcPr>
          <w:p w:rsidR="005237A4" w:rsidRDefault="005237A4" w:rsidP="00904C6A">
            <w:r>
              <w:rPr>
                <w:rFonts w:hint="eastAsia"/>
              </w:rPr>
              <w:t>s</w:t>
            </w:r>
            <w:r>
              <w:t>pager</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color w:val="FF0000"/>
              </w:rPr>
            </w:pPr>
            <w:r>
              <w:rPr>
                <w:rFonts w:hint="eastAsia"/>
                <w:color w:val="FF0000"/>
              </w:rPr>
              <w:t>卡号</w:t>
            </w:r>
          </w:p>
        </w:tc>
        <w:tc>
          <w:tcPr>
            <w:tcW w:w="1536" w:type="dxa"/>
          </w:tcPr>
          <w:p w:rsidR="005237A4" w:rsidRDefault="005237A4" w:rsidP="00904C6A">
            <w:pPr>
              <w:rPr>
                <w:color w:val="FF0000"/>
              </w:rPr>
            </w:pPr>
            <w:r>
              <w:rPr>
                <w:color w:val="FF0000"/>
              </w:rPr>
              <w:t>lvol0</w:t>
            </w:r>
          </w:p>
        </w:tc>
        <w:tc>
          <w:tcPr>
            <w:tcW w:w="1536" w:type="dxa"/>
          </w:tcPr>
          <w:p w:rsidR="005237A4" w:rsidRDefault="005237A4" w:rsidP="00904C6A">
            <w:pPr>
              <w:rPr>
                <w:rFonts w:hint="eastAsia"/>
                <w:color w:val="FF0000"/>
              </w:rPr>
            </w:pPr>
          </w:p>
        </w:tc>
        <w:tc>
          <w:tcPr>
            <w:tcW w:w="1064" w:type="dxa"/>
          </w:tcPr>
          <w:p w:rsidR="005237A4" w:rsidRDefault="005237A4" w:rsidP="00904C6A">
            <w:pPr>
              <w:rPr>
                <w:rFonts w:hint="eastAsia"/>
                <w:color w:val="FF0000"/>
              </w:rPr>
            </w:pPr>
          </w:p>
        </w:tc>
        <w:tc>
          <w:tcPr>
            <w:tcW w:w="1797" w:type="dxa"/>
          </w:tcPr>
          <w:p w:rsidR="005237A4" w:rsidRDefault="005237A4" w:rsidP="00904C6A">
            <w:pPr>
              <w:rPr>
                <w:rFonts w:hint="eastAsia"/>
                <w:color w:val="FF0000"/>
              </w:rPr>
            </w:pPr>
          </w:p>
        </w:tc>
      </w:tr>
      <w:tr w:rsidR="005237A4" w:rsidTr="00904C6A">
        <w:trPr>
          <w:cantSplit/>
        </w:trPr>
        <w:tc>
          <w:tcPr>
            <w:tcW w:w="1469" w:type="dxa"/>
          </w:tcPr>
          <w:p w:rsidR="005237A4" w:rsidRDefault="005237A4" w:rsidP="00904C6A">
            <w:pPr>
              <w:rPr>
                <w:rFonts w:hint="eastAsia"/>
              </w:rPr>
            </w:pPr>
            <w:r>
              <w:rPr>
                <w:rFonts w:hint="eastAsia"/>
              </w:rPr>
              <w:t>显示卡号</w:t>
            </w:r>
          </w:p>
        </w:tc>
        <w:tc>
          <w:tcPr>
            <w:tcW w:w="1536" w:type="dxa"/>
          </w:tcPr>
          <w:p w:rsidR="005237A4" w:rsidRDefault="005237A4" w:rsidP="00904C6A">
            <w:pPr>
              <w:rPr>
                <w:rFonts w:hint="eastAsia"/>
              </w:rPr>
            </w:pPr>
            <w:r>
              <w:t>sorder0</w:t>
            </w: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p>
        </w:tc>
        <w:tc>
          <w:tcPr>
            <w:tcW w:w="1797" w:type="dxa"/>
          </w:tcPr>
          <w:p w:rsidR="005237A4" w:rsidRDefault="005237A4" w:rsidP="00904C6A">
            <w:pPr>
              <w:rPr>
                <w:rFonts w:hint="eastAsia"/>
              </w:rPr>
            </w:pPr>
          </w:p>
        </w:tc>
      </w:tr>
      <w:tr w:rsidR="005237A4" w:rsidTr="00904C6A">
        <w:trPr>
          <w:cantSplit/>
        </w:trPr>
        <w:tc>
          <w:tcPr>
            <w:tcW w:w="1469" w:type="dxa"/>
          </w:tcPr>
          <w:p w:rsidR="005237A4" w:rsidRDefault="005237A4" w:rsidP="00904C6A">
            <w:pPr>
              <w:rPr>
                <w:rFonts w:hint="eastAsia"/>
              </w:rPr>
            </w:pPr>
          </w:p>
        </w:tc>
        <w:tc>
          <w:tcPr>
            <w:tcW w:w="1536" w:type="dxa"/>
          </w:tcPr>
          <w:p w:rsidR="005237A4" w:rsidRDefault="005237A4" w:rsidP="00904C6A">
            <w:pPr>
              <w:rPr>
                <w:rFonts w:hint="eastAsia"/>
              </w:rPr>
            </w:pPr>
          </w:p>
        </w:tc>
        <w:tc>
          <w:tcPr>
            <w:tcW w:w="1536" w:type="dxa"/>
          </w:tcPr>
          <w:p w:rsidR="005237A4" w:rsidRDefault="005237A4" w:rsidP="00904C6A">
            <w:pPr>
              <w:rPr>
                <w:rFonts w:hint="eastAsia"/>
              </w:rPr>
            </w:pPr>
          </w:p>
        </w:tc>
        <w:tc>
          <w:tcPr>
            <w:tcW w:w="1064" w:type="dxa"/>
          </w:tcPr>
          <w:p w:rsidR="005237A4" w:rsidRDefault="005237A4" w:rsidP="00904C6A">
            <w:pPr>
              <w:rPr>
                <w:rFonts w:hint="eastAsia"/>
              </w:rPr>
            </w:pPr>
          </w:p>
        </w:tc>
        <w:tc>
          <w:tcPr>
            <w:tcW w:w="179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56"/>
        <w:gridCol w:w="1722"/>
        <w:gridCol w:w="1428"/>
        <w:gridCol w:w="1392"/>
      </w:tblGrid>
      <w:tr w:rsidR="005237A4" w:rsidTr="00904C6A">
        <w:trPr>
          <w:cantSplit/>
        </w:trPr>
        <w:tc>
          <w:tcPr>
            <w:tcW w:w="1470"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rFonts w:hint="eastAsia"/>
                <w:b/>
              </w:rPr>
              <w:t xml:space="preserve">cpack域 </w:t>
            </w:r>
          </w:p>
        </w:tc>
        <w:tc>
          <w:tcPr>
            <w:tcW w:w="1722" w:type="dxa"/>
            <w:shd w:val="clear" w:color="auto" w:fill="B3B3B3"/>
          </w:tcPr>
          <w:p w:rsidR="005237A4" w:rsidRDefault="005237A4" w:rsidP="00904C6A">
            <w:pPr>
              <w:tabs>
                <w:tab w:val="left" w:pos="787"/>
              </w:tabs>
              <w:rPr>
                <w:rFonts w:hint="eastAsia"/>
                <w:b/>
              </w:rPr>
            </w:pPr>
            <w:r>
              <w:rPr>
                <w:rFonts w:hint="eastAsia"/>
                <w:b/>
              </w:rPr>
              <w:t>最大长度</w:t>
            </w:r>
          </w:p>
        </w:tc>
        <w:tc>
          <w:tcPr>
            <w:tcW w:w="1428" w:type="dxa"/>
            <w:shd w:val="clear" w:color="auto" w:fill="B3B3B3"/>
          </w:tcPr>
          <w:p w:rsidR="005237A4" w:rsidRDefault="005237A4" w:rsidP="00904C6A">
            <w:pPr>
              <w:tabs>
                <w:tab w:val="left" w:pos="787"/>
              </w:tabs>
              <w:rPr>
                <w:b/>
              </w:rPr>
            </w:pPr>
            <w:r>
              <w:rPr>
                <w:rFonts w:hint="eastAsia"/>
                <w:b/>
              </w:rPr>
              <w:t>是否必需</w:t>
            </w:r>
          </w:p>
        </w:tc>
        <w:tc>
          <w:tcPr>
            <w:tcW w:w="139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70"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rPr>
                <w:rFonts w:hint="eastAsia"/>
              </w:rPr>
              <w:t>lserial1</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卡版本号</w:t>
            </w:r>
          </w:p>
        </w:tc>
        <w:tc>
          <w:tcPr>
            <w:tcW w:w="1656" w:type="dxa"/>
          </w:tcPr>
          <w:p w:rsidR="005237A4" w:rsidRDefault="005237A4" w:rsidP="00904C6A">
            <w:pPr>
              <w:rPr>
                <w:rFonts w:hint="eastAsia"/>
              </w:rPr>
            </w:pPr>
            <w:r>
              <w:rPr>
                <w:rFonts w:hint="eastAsia"/>
              </w:rPr>
              <w:t>s</w:t>
            </w:r>
            <w:r>
              <w:t>serial</w:t>
            </w:r>
            <w:r>
              <w:rPr>
                <w:rFonts w:hint="eastAsia"/>
              </w:rPr>
              <w:t>0</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2"/>
        <w:ind w:leftChars="0" w:left="0" w:firstLineChars="0" w:firstLine="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3"/>
        <w:tabs>
          <w:tab w:val="left" w:pos="180"/>
        </w:tabs>
        <w:ind w:hanging="1260"/>
      </w:pPr>
      <w:bookmarkStart w:id="130" w:name="_Toc337551624"/>
      <w:r>
        <w:rPr>
          <w:rFonts w:hint="eastAsia"/>
        </w:rPr>
        <w:t>坏卡登记</w:t>
      </w:r>
      <w:r>
        <w:rPr>
          <w:rFonts w:hint="eastAsia"/>
        </w:rPr>
        <w:t>(846309)</w:t>
      </w:r>
      <w:bookmarkEnd w:id="13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6"/>
        <w:gridCol w:w="1356"/>
        <w:gridCol w:w="1836"/>
        <w:gridCol w:w="1360"/>
        <w:gridCol w:w="1298"/>
      </w:tblGrid>
      <w:tr w:rsidR="005237A4" w:rsidTr="00904C6A">
        <w:trPr>
          <w:cantSplit/>
        </w:trPr>
        <w:tc>
          <w:tcPr>
            <w:tcW w:w="2316" w:type="dxa"/>
            <w:shd w:val="clear" w:color="auto" w:fill="B3B3B3"/>
          </w:tcPr>
          <w:p w:rsidR="005237A4" w:rsidRDefault="005237A4" w:rsidP="00904C6A">
            <w:pPr>
              <w:jc w:val="center"/>
              <w:rPr>
                <w:rFonts w:hint="eastAsia"/>
                <w:b/>
              </w:rPr>
            </w:pPr>
            <w:r>
              <w:rPr>
                <w:rFonts w:hint="eastAsia"/>
                <w:b/>
              </w:rPr>
              <w:t>输入项</w:t>
            </w:r>
          </w:p>
        </w:tc>
        <w:tc>
          <w:tcPr>
            <w:tcW w:w="1356" w:type="dxa"/>
            <w:shd w:val="clear" w:color="auto" w:fill="B3B3B3"/>
          </w:tcPr>
          <w:p w:rsidR="005237A4" w:rsidRDefault="005237A4" w:rsidP="00904C6A">
            <w:pPr>
              <w:tabs>
                <w:tab w:val="left" w:pos="787"/>
              </w:tabs>
              <w:rPr>
                <w:rFonts w:hint="eastAsia"/>
                <w:b/>
              </w:rPr>
            </w:pPr>
            <w:r>
              <w:rPr>
                <w:rFonts w:hint="eastAsia"/>
                <w:b/>
              </w:rPr>
              <w:t>cpack域</w:t>
            </w:r>
          </w:p>
        </w:tc>
        <w:tc>
          <w:tcPr>
            <w:tcW w:w="1836"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316" w:type="dxa"/>
          </w:tcPr>
          <w:p w:rsidR="005237A4" w:rsidRDefault="005237A4" w:rsidP="00904C6A">
            <w:pPr>
              <w:rPr>
                <w:rFonts w:hint="eastAsia"/>
              </w:rPr>
            </w:pPr>
            <w:r>
              <w:rPr>
                <w:rFonts w:hint="eastAsia"/>
              </w:rPr>
              <w:t>操作员</w:t>
            </w:r>
          </w:p>
        </w:tc>
        <w:tc>
          <w:tcPr>
            <w:tcW w:w="1356" w:type="dxa"/>
          </w:tcPr>
          <w:p w:rsidR="005237A4" w:rsidRDefault="005237A4" w:rsidP="00904C6A">
            <w:pPr>
              <w:rPr>
                <w:rFonts w:hint="eastAsia"/>
              </w:rPr>
            </w:pPr>
            <w:r>
              <w:t>semp</w:t>
            </w:r>
          </w:p>
        </w:tc>
        <w:tc>
          <w:tcPr>
            <w:tcW w:w="1836"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操作标志</w:t>
            </w:r>
          </w:p>
        </w:tc>
        <w:tc>
          <w:tcPr>
            <w:tcW w:w="1356" w:type="dxa"/>
          </w:tcPr>
          <w:p w:rsidR="005237A4" w:rsidRDefault="005237A4" w:rsidP="00904C6A">
            <w:pPr>
              <w:rPr>
                <w:rFonts w:hint="eastAsia"/>
              </w:rPr>
            </w:pPr>
            <w:r>
              <w:t>S</w:t>
            </w:r>
            <w:r>
              <w:rPr>
                <w:rFonts w:hint="eastAsia"/>
              </w:rPr>
              <w:t>status0</w:t>
            </w:r>
          </w:p>
        </w:tc>
        <w:tc>
          <w:tcPr>
            <w:tcW w:w="1836"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固定为A</w:t>
            </w:r>
          </w:p>
        </w:tc>
      </w:tr>
      <w:tr w:rsidR="005237A4" w:rsidTr="00904C6A">
        <w:trPr>
          <w:cantSplit/>
        </w:trPr>
        <w:tc>
          <w:tcPr>
            <w:tcW w:w="2316" w:type="dxa"/>
          </w:tcPr>
          <w:p w:rsidR="005237A4" w:rsidRDefault="005237A4" w:rsidP="00904C6A">
            <w:pPr>
              <w:rPr>
                <w:rFonts w:hint="eastAsia"/>
              </w:rPr>
            </w:pPr>
            <w:r>
              <w:rPr>
                <w:rFonts w:hint="eastAsia"/>
              </w:rPr>
              <w:t>显示卡号</w:t>
            </w:r>
          </w:p>
        </w:tc>
        <w:tc>
          <w:tcPr>
            <w:tcW w:w="1356" w:type="dxa"/>
          </w:tcPr>
          <w:p w:rsidR="005237A4" w:rsidRDefault="005237A4" w:rsidP="00904C6A">
            <w:pPr>
              <w:rPr>
                <w:rFonts w:hint="eastAsia"/>
              </w:rPr>
            </w:pPr>
            <w:r>
              <w:t>sorder0</w:t>
            </w:r>
          </w:p>
        </w:tc>
        <w:tc>
          <w:tcPr>
            <w:tcW w:w="1836"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损坏原因</w:t>
            </w:r>
          </w:p>
        </w:tc>
        <w:tc>
          <w:tcPr>
            <w:tcW w:w="1356" w:type="dxa"/>
          </w:tcPr>
          <w:p w:rsidR="005237A4" w:rsidRDefault="005237A4" w:rsidP="00904C6A">
            <w:pPr>
              <w:rPr>
                <w:rFonts w:hint="eastAsia"/>
              </w:rPr>
            </w:pPr>
            <w:r>
              <w:rPr>
                <w:rFonts w:hint="eastAsia"/>
              </w:rPr>
              <w:t>sstatus1</w:t>
            </w:r>
          </w:p>
        </w:tc>
        <w:tc>
          <w:tcPr>
            <w:tcW w:w="1836" w:type="dxa"/>
          </w:tcPr>
          <w:p w:rsidR="005237A4" w:rsidRDefault="005237A4" w:rsidP="00904C6A">
            <w:pPr>
              <w:pStyle w:val="2"/>
              <w:numPr>
                <w:ilvl w:val="0"/>
                <w:numId w:val="9"/>
              </w:numPr>
              <w:ind w:leftChars="0" w:firstLineChars="0"/>
              <w:rPr>
                <w:rFonts w:hint="eastAsia"/>
              </w:rPr>
            </w:pPr>
            <w:r>
              <w:rPr>
                <w:rFonts w:hint="eastAsia"/>
              </w:rPr>
              <w:t>质量问题</w:t>
            </w:r>
          </w:p>
          <w:p w:rsidR="005237A4" w:rsidRDefault="005237A4" w:rsidP="00904C6A">
            <w:pPr>
              <w:numPr>
                <w:ilvl w:val="0"/>
                <w:numId w:val="9"/>
              </w:numPr>
              <w:rPr>
                <w:rFonts w:hint="eastAsia"/>
              </w:rPr>
            </w:pPr>
            <w:r>
              <w:rPr>
                <w:rFonts w:hint="eastAsia"/>
              </w:rPr>
              <w:t>人为损坏</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r>
              <w:rPr>
                <w:rFonts w:hint="eastAsia"/>
              </w:rPr>
              <w:t>字典号129</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56"/>
        <w:gridCol w:w="1722"/>
        <w:gridCol w:w="1428"/>
        <w:gridCol w:w="1392"/>
      </w:tblGrid>
      <w:tr w:rsidR="005237A4" w:rsidTr="00904C6A">
        <w:trPr>
          <w:cantSplit/>
        </w:trPr>
        <w:tc>
          <w:tcPr>
            <w:tcW w:w="1470"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rFonts w:hint="eastAsia"/>
                <w:b/>
              </w:rPr>
              <w:t xml:space="preserve">cpack域 </w:t>
            </w:r>
          </w:p>
        </w:tc>
        <w:tc>
          <w:tcPr>
            <w:tcW w:w="1722" w:type="dxa"/>
            <w:shd w:val="clear" w:color="auto" w:fill="B3B3B3"/>
          </w:tcPr>
          <w:p w:rsidR="005237A4" w:rsidRDefault="005237A4" w:rsidP="00904C6A">
            <w:pPr>
              <w:tabs>
                <w:tab w:val="left" w:pos="787"/>
              </w:tabs>
              <w:rPr>
                <w:rFonts w:hint="eastAsia"/>
                <w:b/>
              </w:rPr>
            </w:pPr>
            <w:r>
              <w:rPr>
                <w:rFonts w:hint="eastAsia"/>
                <w:b/>
              </w:rPr>
              <w:t>最大长度</w:t>
            </w:r>
          </w:p>
        </w:tc>
        <w:tc>
          <w:tcPr>
            <w:tcW w:w="1428" w:type="dxa"/>
            <w:shd w:val="clear" w:color="auto" w:fill="B3B3B3"/>
          </w:tcPr>
          <w:p w:rsidR="005237A4" w:rsidRDefault="005237A4" w:rsidP="00904C6A">
            <w:pPr>
              <w:tabs>
                <w:tab w:val="left" w:pos="787"/>
              </w:tabs>
              <w:rPr>
                <w:b/>
              </w:rPr>
            </w:pPr>
            <w:r>
              <w:rPr>
                <w:rFonts w:hint="eastAsia"/>
                <w:b/>
              </w:rPr>
              <w:t>是否必需</w:t>
            </w:r>
          </w:p>
        </w:tc>
        <w:tc>
          <w:tcPr>
            <w:tcW w:w="139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70"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rPr>
                <w:rFonts w:hint="eastAsia"/>
              </w:rPr>
              <w:t>lserial1</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lastRenderedPageBreak/>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2"/>
        <w:ind w:leftChars="0" w:left="0" w:firstLineChars="0" w:firstLine="0"/>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31" w:name="_Toc337551625"/>
      <w:r>
        <w:rPr>
          <w:rFonts w:hint="eastAsia"/>
        </w:rPr>
        <w:t>坏卡登记修改</w:t>
      </w:r>
      <w:r>
        <w:rPr>
          <w:rFonts w:hint="eastAsia"/>
        </w:rPr>
        <w:t>(846309)</w:t>
      </w:r>
      <w:bookmarkEnd w:id="13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6"/>
        <w:gridCol w:w="1356"/>
        <w:gridCol w:w="1836"/>
        <w:gridCol w:w="1360"/>
        <w:gridCol w:w="1298"/>
      </w:tblGrid>
      <w:tr w:rsidR="005237A4" w:rsidTr="00904C6A">
        <w:trPr>
          <w:cantSplit/>
        </w:trPr>
        <w:tc>
          <w:tcPr>
            <w:tcW w:w="2316" w:type="dxa"/>
            <w:shd w:val="clear" w:color="auto" w:fill="B3B3B3"/>
          </w:tcPr>
          <w:p w:rsidR="005237A4" w:rsidRDefault="005237A4" w:rsidP="00904C6A">
            <w:pPr>
              <w:jc w:val="center"/>
              <w:rPr>
                <w:rFonts w:hint="eastAsia"/>
                <w:b/>
              </w:rPr>
            </w:pPr>
            <w:r>
              <w:rPr>
                <w:rFonts w:hint="eastAsia"/>
                <w:b/>
              </w:rPr>
              <w:t>输入项</w:t>
            </w:r>
          </w:p>
        </w:tc>
        <w:tc>
          <w:tcPr>
            <w:tcW w:w="1356" w:type="dxa"/>
            <w:shd w:val="clear" w:color="auto" w:fill="B3B3B3"/>
          </w:tcPr>
          <w:p w:rsidR="005237A4" w:rsidRDefault="005237A4" w:rsidP="00904C6A">
            <w:pPr>
              <w:tabs>
                <w:tab w:val="left" w:pos="787"/>
              </w:tabs>
              <w:rPr>
                <w:rFonts w:hint="eastAsia"/>
                <w:b/>
              </w:rPr>
            </w:pPr>
            <w:r>
              <w:rPr>
                <w:rFonts w:hint="eastAsia"/>
                <w:b/>
              </w:rPr>
              <w:t>cpack域</w:t>
            </w:r>
          </w:p>
        </w:tc>
        <w:tc>
          <w:tcPr>
            <w:tcW w:w="1836"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316" w:type="dxa"/>
          </w:tcPr>
          <w:p w:rsidR="005237A4" w:rsidRDefault="005237A4" w:rsidP="00904C6A">
            <w:pPr>
              <w:rPr>
                <w:rFonts w:hint="eastAsia"/>
              </w:rPr>
            </w:pPr>
            <w:r>
              <w:rPr>
                <w:rFonts w:hint="eastAsia"/>
              </w:rPr>
              <w:t>操作员</w:t>
            </w:r>
          </w:p>
        </w:tc>
        <w:tc>
          <w:tcPr>
            <w:tcW w:w="1356" w:type="dxa"/>
          </w:tcPr>
          <w:p w:rsidR="005237A4" w:rsidRDefault="005237A4" w:rsidP="00904C6A">
            <w:pPr>
              <w:rPr>
                <w:rFonts w:hint="eastAsia"/>
              </w:rPr>
            </w:pPr>
            <w:r>
              <w:t>semp</w:t>
            </w:r>
          </w:p>
        </w:tc>
        <w:tc>
          <w:tcPr>
            <w:tcW w:w="1836"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操作标志</w:t>
            </w:r>
          </w:p>
        </w:tc>
        <w:tc>
          <w:tcPr>
            <w:tcW w:w="1356" w:type="dxa"/>
          </w:tcPr>
          <w:p w:rsidR="005237A4" w:rsidRDefault="005237A4" w:rsidP="00904C6A">
            <w:pPr>
              <w:rPr>
                <w:rFonts w:hint="eastAsia"/>
              </w:rPr>
            </w:pPr>
            <w:r>
              <w:t>S</w:t>
            </w:r>
            <w:r>
              <w:rPr>
                <w:rFonts w:hint="eastAsia"/>
              </w:rPr>
              <w:t>status0</w:t>
            </w:r>
          </w:p>
        </w:tc>
        <w:tc>
          <w:tcPr>
            <w:tcW w:w="1836"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固定为U</w:t>
            </w:r>
          </w:p>
        </w:tc>
      </w:tr>
      <w:tr w:rsidR="005237A4" w:rsidTr="00904C6A">
        <w:trPr>
          <w:cantSplit/>
        </w:trPr>
        <w:tc>
          <w:tcPr>
            <w:tcW w:w="2316" w:type="dxa"/>
          </w:tcPr>
          <w:p w:rsidR="005237A4" w:rsidRDefault="005237A4" w:rsidP="00904C6A">
            <w:pPr>
              <w:rPr>
                <w:rFonts w:hint="eastAsia"/>
              </w:rPr>
            </w:pPr>
            <w:r>
              <w:rPr>
                <w:rFonts w:hint="eastAsia"/>
              </w:rPr>
              <w:t>卡号</w:t>
            </w:r>
          </w:p>
        </w:tc>
        <w:tc>
          <w:tcPr>
            <w:tcW w:w="1356" w:type="dxa"/>
          </w:tcPr>
          <w:p w:rsidR="005237A4" w:rsidRDefault="005237A4" w:rsidP="00904C6A">
            <w:pPr>
              <w:rPr>
                <w:rFonts w:hint="eastAsia"/>
              </w:rPr>
            </w:pPr>
            <w:r>
              <w:t>L</w:t>
            </w:r>
            <w:r>
              <w:rPr>
                <w:rFonts w:hint="eastAsia"/>
              </w:rPr>
              <w:t>vol0</w:t>
            </w:r>
          </w:p>
        </w:tc>
        <w:tc>
          <w:tcPr>
            <w:tcW w:w="1836"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损坏原因</w:t>
            </w:r>
          </w:p>
        </w:tc>
        <w:tc>
          <w:tcPr>
            <w:tcW w:w="1356" w:type="dxa"/>
          </w:tcPr>
          <w:p w:rsidR="005237A4" w:rsidRDefault="005237A4" w:rsidP="00904C6A">
            <w:pPr>
              <w:rPr>
                <w:rFonts w:hint="eastAsia"/>
              </w:rPr>
            </w:pPr>
            <w:r>
              <w:rPr>
                <w:rFonts w:hint="eastAsia"/>
              </w:rPr>
              <w:t>sstatus1</w:t>
            </w:r>
          </w:p>
        </w:tc>
        <w:tc>
          <w:tcPr>
            <w:tcW w:w="1836" w:type="dxa"/>
          </w:tcPr>
          <w:p w:rsidR="005237A4" w:rsidRDefault="005237A4" w:rsidP="00904C6A">
            <w:pPr>
              <w:pStyle w:val="2"/>
              <w:numPr>
                <w:ilvl w:val="0"/>
                <w:numId w:val="9"/>
              </w:numPr>
              <w:ind w:leftChars="0" w:firstLineChars="0"/>
              <w:rPr>
                <w:rFonts w:hint="eastAsia"/>
              </w:rPr>
            </w:pPr>
            <w:r>
              <w:rPr>
                <w:rFonts w:hint="eastAsia"/>
              </w:rPr>
              <w:t>质量问题</w:t>
            </w:r>
          </w:p>
          <w:p w:rsidR="005237A4" w:rsidRDefault="005237A4" w:rsidP="00904C6A">
            <w:pPr>
              <w:numPr>
                <w:ilvl w:val="0"/>
                <w:numId w:val="9"/>
              </w:numPr>
              <w:rPr>
                <w:rFonts w:hint="eastAsia"/>
              </w:rPr>
            </w:pPr>
            <w:r>
              <w:rPr>
                <w:rFonts w:hint="eastAsia"/>
              </w:rPr>
              <w:t>人为损坏</w:t>
            </w: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r>
              <w:rPr>
                <w:rFonts w:hint="eastAsia"/>
              </w:rPr>
              <w:t>修改项</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56"/>
        <w:gridCol w:w="1722"/>
        <w:gridCol w:w="1428"/>
        <w:gridCol w:w="1392"/>
      </w:tblGrid>
      <w:tr w:rsidR="005237A4" w:rsidTr="00904C6A">
        <w:trPr>
          <w:cantSplit/>
        </w:trPr>
        <w:tc>
          <w:tcPr>
            <w:tcW w:w="1470"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rFonts w:hint="eastAsia"/>
                <w:b/>
              </w:rPr>
              <w:t xml:space="preserve">cpack域 </w:t>
            </w:r>
          </w:p>
        </w:tc>
        <w:tc>
          <w:tcPr>
            <w:tcW w:w="1722" w:type="dxa"/>
            <w:shd w:val="clear" w:color="auto" w:fill="B3B3B3"/>
          </w:tcPr>
          <w:p w:rsidR="005237A4" w:rsidRDefault="005237A4" w:rsidP="00904C6A">
            <w:pPr>
              <w:tabs>
                <w:tab w:val="left" w:pos="787"/>
              </w:tabs>
              <w:rPr>
                <w:rFonts w:hint="eastAsia"/>
                <w:b/>
              </w:rPr>
            </w:pPr>
            <w:r>
              <w:rPr>
                <w:rFonts w:hint="eastAsia"/>
                <w:b/>
              </w:rPr>
              <w:t>最大长度</w:t>
            </w:r>
          </w:p>
        </w:tc>
        <w:tc>
          <w:tcPr>
            <w:tcW w:w="1428" w:type="dxa"/>
            <w:shd w:val="clear" w:color="auto" w:fill="B3B3B3"/>
          </w:tcPr>
          <w:p w:rsidR="005237A4" w:rsidRDefault="005237A4" w:rsidP="00904C6A">
            <w:pPr>
              <w:tabs>
                <w:tab w:val="left" w:pos="787"/>
              </w:tabs>
              <w:rPr>
                <w:b/>
              </w:rPr>
            </w:pPr>
            <w:r>
              <w:rPr>
                <w:rFonts w:hint="eastAsia"/>
                <w:b/>
              </w:rPr>
              <w:t>是否必需</w:t>
            </w:r>
          </w:p>
        </w:tc>
        <w:tc>
          <w:tcPr>
            <w:tcW w:w="139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70"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rPr>
                <w:rFonts w:hint="eastAsia"/>
              </w:rPr>
              <w:t>lserial1</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5</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2"/>
        <w:ind w:leftChars="0" w:left="0" w:firstLineChars="0" w:firstLine="0"/>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32" w:name="_Toc337551626"/>
      <w:r>
        <w:rPr>
          <w:rFonts w:hint="eastAsia"/>
        </w:rPr>
        <w:t>坏卡登记删除</w:t>
      </w:r>
      <w:r>
        <w:rPr>
          <w:rFonts w:hint="eastAsia"/>
        </w:rPr>
        <w:t>(846309)</w:t>
      </w:r>
      <w:bookmarkEnd w:id="13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6"/>
        <w:gridCol w:w="1356"/>
        <w:gridCol w:w="1836"/>
        <w:gridCol w:w="1360"/>
        <w:gridCol w:w="1298"/>
      </w:tblGrid>
      <w:tr w:rsidR="005237A4" w:rsidTr="00904C6A">
        <w:trPr>
          <w:cantSplit/>
        </w:trPr>
        <w:tc>
          <w:tcPr>
            <w:tcW w:w="2316" w:type="dxa"/>
            <w:shd w:val="clear" w:color="auto" w:fill="B3B3B3"/>
          </w:tcPr>
          <w:p w:rsidR="005237A4" w:rsidRDefault="005237A4" w:rsidP="00904C6A">
            <w:pPr>
              <w:jc w:val="center"/>
              <w:rPr>
                <w:rFonts w:hint="eastAsia"/>
                <w:b/>
              </w:rPr>
            </w:pPr>
            <w:r>
              <w:rPr>
                <w:rFonts w:hint="eastAsia"/>
                <w:b/>
              </w:rPr>
              <w:t>输入项</w:t>
            </w:r>
          </w:p>
        </w:tc>
        <w:tc>
          <w:tcPr>
            <w:tcW w:w="1356" w:type="dxa"/>
            <w:shd w:val="clear" w:color="auto" w:fill="B3B3B3"/>
          </w:tcPr>
          <w:p w:rsidR="005237A4" w:rsidRDefault="005237A4" w:rsidP="00904C6A">
            <w:pPr>
              <w:tabs>
                <w:tab w:val="left" w:pos="787"/>
              </w:tabs>
              <w:rPr>
                <w:rFonts w:hint="eastAsia"/>
                <w:b/>
              </w:rPr>
            </w:pPr>
            <w:r>
              <w:rPr>
                <w:rFonts w:hint="eastAsia"/>
                <w:b/>
              </w:rPr>
              <w:t>cpack域</w:t>
            </w:r>
          </w:p>
        </w:tc>
        <w:tc>
          <w:tcPr>
            <w:tcW w:w="1836"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316" w:type="dxa"/>
          </w:tcPr>
          <w:p w:rsidR="005237A4" w:rsidRDefault="005237A4" w:rsidP="00904C6A">
            <w:pPr>
              <w:rPr>
                <w:rFonts w:hint="eastAsia"/>
              </w:rPr>
            </w:pPr>
            <w:r>
              <w:rPr>
                <w:rFonts w:hint="eastAsia"/>
              </w:rPr>
              <w:t>操作员</w:t>
            </w:r>
          </w:p>
        </w:tc>
        <w:tc>
          <w:tcPr>
            <w:tcW w:w="1356" w:type="dxa"/>
          </w:tcPr>
          <w:p w:rsidR="005237A4" w:rsidRDefault="005237A4" w:rsidP="00904C6A">
            <w:pPr>
              <w:rPr>
                <w:rFonts w:hint="eastAsia"/>
              </w:rPr>
            </w:pPr>
            <w:r>
              <w:t>semp</w:t>
            </w:r>
          </w:p>
        </w:tc>
        <w:tc>
          <w:tcPr>
            <w:tcW w:w="1836"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操作标志</w:t>
            </w:r>
          </w:p>
        </w:tc>
        <w:tc>
          <w:tcPr>
            <w:tcW w:w="1356" w:type="dxa"/>
          </w:tcPr>
          <w:p w:rsidR="005237A4" w:rsidRDefault="005237A4" w:rsidP="00904C6A">
            <w:pPr>
              <w:rPr>
                <w:rFonts w:hint="eastAsia"/>
              </w:rPr>
            </w:pPr>
            <w:r>
              <w:t>S</w:t>
            </w:r>
            <w:r>
              <w:rPr>
                <w:rFonts w:hint="eastAsia"/>
              </w:rPr>
              <w:t>status0</w:t>
            </w:r>
          </w:p>
        </w:tc>
        <w:tc>
          <w:tcPr>
            <w:tcW w:w="1836"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固定为D</w:t>
            </w:r>
          </w:p>
        </w:tc>
      </w:tr>
      <w:tr w:rsidR="005237A4" w:rsidTr="00904C6A">
        <w:trPr>
          <w:cantSplit/>
        </w:trPr>
        <w:tc>
          <w:tcPr>
            <w:tcW w:w="2316" w:type="dxa"/>
          </w:tcPr>
          <w:p w:rsidR="005237A4" w:rsidRDefault="005237A4" w:rsidP="00904C6A">
            <w:pPr>
              <w:rPr>
                <w:rFonts w:hint="eastAsia"/>
              </w:rPr>
            </w:pPr>
            <w:r>
              <w:rPr>
                <w:rFonts w:hint="eastAsia"/>
              </w:rPr>
              <w:t>卡号</w:t>
            </w:r>
          </w:p>
        </w:tc>
        <w:tc>
          <w:tcPr>
            <w:tcW w:w="1356" w:type="dxa"/>
          </w:tcPr>
          <w:p w:rsidR="005237A4" w:rsidRDefault="005237A4" w:rsidP="00904C6A">
            <w:pPr>
              <w:rPr>
                <w:rFonts w:hint="eastAsia"/>
              </w:rPr>
            </w:pPr>
            <w:r>
              <w:t>L</w:t>
            </w:r>
            <w:r>
              <w:rPr>
                <w:rFonts w:hint="eastAsia"/>
              </w:rPr>
              <w:t>vol0</w:t>
            </w:r>
          </w:p>
        </w:tc>
        <w:tc>
          <w:tcPr>
            <w:tcW w:w="1836"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56"/>
        <w:gridCol w:w="1722"/>
        <w:gridCol w:w="1428"/>
        <w:gridCol w:w="1392"/>
      </w:tblGrid>
      <w:tr w:rsidR="005237A4" w:rsidTr="00904C6A">
        <w:trPr>
          <w:cantSplit/>
        </w:trPr>
        <w:tc>
          <w:tcPr>
            <w:tcW w:w="1470"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rFonts w:hint="eastAsia"/>
                <w:b/>
              </w:rPr>
              <w:t xml:space="preserve">cpack域 </w:t>
            </w:r>
          </w:p>
        </w:tc>
        <w:tc>
          <w:tcPr>
            <w:tcW w:w="1722" w:type="dxa"/>
            <w:shd w:val="clear" w:color="auto" w:fill="B3B3B3"/>
          </w:tcPr>
          <w:p w:rsidR="005237A4" w:rsidRDefault="005237A4" w:rsidP="00904C6A">
            <w:pPr>
              <w:tabs>
                <w:tab w:val="left" w:pos="787"/>
              </w:tabs>
              <w:rPr>
                <w:rFonts w:hint="eastAsia"/>
                <w:b/>
              </w:rPr>
            </w:pPr>
            <w:r>
              <w:rPr>
                <w:rFonts w:hint="eastAsia"/>
                <w:b/>
              </w:rPr>
              <w:t>最大长度</w:t>
            </w:r>
          </w:p>
        </w:tc>
        <w:tc>
          <w:tcPr>
            <w:tcW w:w="1428" w:type="dxa"/>
            <w:shd w:val="clear" w:color="auto" w:fill="B3B3B3"/>
          </w:tcPr>
          <w:p w:rsidR="005237A4" w:rsidRDefault="005237A4" w:rsidP="00904C6A">
            <w:pPr>
              <w:tabs>
                <w:tab w:val="left" w:pos="787"/>
              </w:tabs>
              <w:rPr>
                <w:b/>
              </w:rPr>
            </w:pPr>
            <w:r>
              <w:rPr>
                <w:rFonts w:hint="eastAsia"/>
                <w:b/>
              </w:rPr>
              <w:t>是否必需</w:t>
            </w:r>
          </w:p>
        </w:tc>
        <w:tc>
          <w:tcPr>
            <w:tcW w:w="139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70"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rPr>
                <w:rFonts w:hint="eastAsia"/>
              </w:rPr>
              <w:t>lserial1</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470"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722" w:type="dxa"/>
          </w:tcPr>
          <w:p w:rsidR="005237A4" w:rsidRDefault="005237A4" w:rsidP="00904C6A">
            <w:pPr>
              <w:rPr>
                <w:rFonts w:hint="eastAsia"/>
              </w:rPr>
            </w:pPr>
          </w:p>
        </w:tc>
        <w:tc>
          <w:tcPr>
            <w:tcW w:w="1428" w:type="dxa"/>
          </w:tcPr>
          <w:p w:rsidR="005237A4" w:rsidRDefault="005237A4" w:rsidP="00904C6A">
            <w:pPr>
              <w:rPr>
                <w:rFonts w:hint="eastAsia"/>
              </w:rPr>
            </w:pPr>
          </w:p>
        </w:tc>
        <w:tc>
          <w:tcPr>
            <w:tcW w:w="139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2"/>
        <w:ind w:leftChars="0" w:left="0" w:firstLineChars="0" w:firstLine="0"/>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133" w:name="_Toc337551627"/>
      <w:r>
        <w:rPr>
          <w:rFonts w:hint="eastAsia"/>
        </w:rPr>
        <w:t>一卡通充值（</w:t>
      </w:r>
      <w:r>
        <w:rPr>
          <w:rFonts w:hint="eastAsia"/>
        </w:rPr>
        <w:t>846312</w:t>
      </w:r>
      <w:r>
        <w:rPr>
          <w:rFonts w:hint="eastAsia"/>
        </w:rPr>
        <w:t>）</w:t>
      </w:r>
      <w:bookmarkEnd w:id="13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柜台充值功能，还包含预收搭伙费。</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8"/>
        <w:gridCol w:w="1746"/>
        <w:gridCol w:w="1239"/>
        <w:gridCol w:w="1363"/>
        <w:gridCol w:w="1419"/>
      </w:tblGrid>
      <w:tr w:rsidR="005237A4" w:rsidTr="00904C6A">
        <w:trPr>
          <w:cantSplit/>
        </w:trPr>
        <w:tc>
          <w:tcPr>
            <w:tcW w:w="1408" w:type="dxa"/>
            <w:shd w:val="clear" w:color="auto" w:fill="B3B3B3"/>
          </w:tcPr>
          <w:p w:rsidR="005237A4" w:rsidRDefault="005237A4" w:rsidP="00904C6A">
            <w:pPr>
              <w:jc w:val="center"/>
              <w:rPr>
                <w:rFonts w:hint="eastAsia"/>
                <w:b/>
              </w:rPr>
            </w:pPr>
            <w:r>
              <w:rPr>
                <w:rFonts w:hint="eastAsia"/>
                <w:b/>
              </w:rPr>
              <w:t>输入项</w:t>
            </w:r>
          </w:p>
        </w:tc>
        <w:tc>
          <w:tcPr>
            <w:tcW w:w="1746" w:type="dxa"/>
            <w:shd w:val="clear" w:color="auto" w:fill="B3B3B3"/>
          </w:tcPr>
          <w:p w:rsidR="005237A4" w:rsidRDefault="005237A4" w:rsidP="00904C6A">
            <w:pPr>
              <w:tabs>
                <w:tab w:val="left" w:pos="787"/>
              </w:tabs>
              <w:rPr>
                <w:rFonts w:hint="eastAsia"/>
                <w:b/>
              </w:rPr>
            </w:pPr>
            <w:r>
              <w:rPr>
                <w:rFonts w:hint="eastAsia"/>
                <w:b/>
              </w:rPr>
              <w:t>cpack域</w:t>
            </w:r>
          </w:p>
        </w:tc>
        <w:tc>
          <w:tcPr>
            <w:tcW w:w="1239" w:type="dxa"/>
            <w:shd w:val="clear" w:color="auto" w:fill="B3B3B3"/>
          </w:tcPr>
          <w:p w:rsidR="005237A4" w:rsidRDefault="005237A4" w:rsidP="00904C6A">
            <w:pPr>
              <w:tabs>
                <w:tab w:val="left" w:pos="787"/>
              </w:tabs>
              <w:rPr>
                <w:rFonts w:hint="eastAsia"/>
                <w:b/>
              </w:rPr>
            </w:pPr>
            <w:r>
              <w:rPr>
                <w:rFonts w:hint="eastAsia"/>
                <w:b/>
              </w:rPr>
              <w:t>最大长度</w:t>
            </w:r>
          </w:p>
        </w:tc>
        <w:tc>
          <w:tcPr>
            <w:tcW w:w="1363" w:type="dxa"/>
            <w:shd w:val="clear" w:color="auto" w:fill="B3B3B3"/>
          </w:tcPr>
          <w:p w:rsidR="005237A4" w:rsidRDefault="005237A4" w:rsidP="00904C6A">
            <w:pPr>
              <w:tabs>
                <w:tab w:val="left" w:pos="787"/>
              </w:tabs>
              <w:rPr>
                <w:rFonts w:hint="eastAsia"/>
                <w:b/>
              </w:rPr>
            </w:pPr>
            <w:r>
              <w:rPr>
                <w:rFonts w:hint="eastAsia"/>
                <w:b/>
              </w:rPr>
              <w:t>是否必需</w:t>
            </w:r>
          </w:p>
        </w:tc>
        <w:tc>
          <w:tcPr>
            <w:tcW w:w="141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08" w:type="dxa"/>
          </w:tcPr>
          <w:p w:rsidR="005237A4" w:rsidRDefault="005237A4" w:rsidP="00904C6A">
            <w:pPr>
              <w:rPr>
                <w:rFonts w:hint="eastAsia"/>
              </w:rPr>
            </w:pPr>
            <w:r>
              <w:rPr>
                <w:rFonts w:hint="eastAsia"/>
              </w:rPr>
              <w:t>站点号</w:t>
            </w:r>
          </w:p>
        </w:tc>
        <w:tc>
          <w:tcPr>
            <w:tcW w:w="1746" w:type="dxa"/>
          </w:tcPr>
          <w:p w:rsidR="005237A4" w:rsidRDefault="005237A4" w:rsidP="00904C6A">
            <w:pPr>
              <w:tabs>
                <w:tab w:val="center" w:pos="1199"/>
              </w:tabs>
            </w:pPr>
            <w:r>
              <w:t>lcert_code</w:t>
            </w:r>
          </w:p>
        </w:tc>
        <w:tc>
          <w:tcPr>
            <w:tcW w:w="1239" w:type="dxa"/>
          </w:tcPr>
          <w:p w:rsidR="005237A4" w:rsidRDefault="005237A4" w:rsidP="00904C6A">
            <w:pPr>
              <w:tabs>
                <w:tab w:val="left" w:pos="787"/>
              </w:tabs>
              <w:rPr>
                <w:rFonts w:hint="eastAsia"/>
              </w:rPr>
            </w:pPr>
          </w:p>
        </w:tc>
        <w:tc>
          <w:tcPr>
            <w:tcW w:w="1363" w:type="dxa"/>
          </w:tcPr>
          <w:p w:rsidR="005237A4" w:rsidRDefault="005237A4" w:rsidP="00904C6A">
            <w:pPr>
              <w:tabs>
                <w:tab w:val="left" w:pos="787"/>
              </w:tabs>
              <w:rPr>
                <w:rFonts w:hint="eastAsia"/>
              </w:rPr>
            </w:pPr>
            <w:r>
              <w:rPr>
                <w:rFonts w:hint="eastAsia"/>
              </w:rPr>
              <w:t>Y</w:t>
            </w:r>
          </w:p>
        </w:tc>
        <w:tc>
          <w:tcPr>
            <w:tcW w:w="1419" w:type="dxa"/>
          </w:tcPr>
          <w:p w:rsidR="005237A4" w:rsidRDefault="005237A4" w:rsidP="00904C6A">
            <w:pPr>
              <w:tabs>
                <w:tab w:val="left" w:pos="787"/>
              </w:tabs>
            </w:pPr>
          </w:p>
        </w:tc>
      </w:tr>
      <w:tr w:rsidR="005237A4" w:rsidTr="00904C6A">
        <w:trPr>
          <w:cantSplit/>
        </w:trPr>
        <w:tc>
          <w:tcPr>
            <w:tcW w:w="1408" w:type="dxa"/>
          </w:tcPr>
          <w:p w:rsidR="005237A4" w:rsidRDefault="005237A4" w:rsidP="00904C6A">
            <w:pPr>
              <w:rPr>
                <w:rFonts w:hint="eastAsia"/>
              </w:rPr>
            </w:pPr>
            <w:r>
              <w:rPr>
                <w:rFonts w:hint="eastAsia"/>
              </w:rPr>
              <w:t>操作员</w:t>
            </w:r>
          </w:p>
        </w:tc>
        <w:tc>
          <w:tcPr>
            <w:tcW w:w="1746" w:type="dxa"/>
          </w:tcPr>
          <w:p w:rsidR="005237A4" w:rsidRDefault="005237A4" w:rsidP="00904C6A">
            <w:pPr>
              <w:rPr>
                <w:rFonts w:hint="eastAsia"/>
              </w:rPr>
            </w:pPr>
            <w:r>
              <w:t>semp</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lastRenderedPageBreak/>
              <w:t>卡号</w:t>
            </w:r>
          </w:p>
        </w:tc>
        <w:tc>
          <w:tcPr>
            <w:tcW w:w="1746" w:type="dxa"/>
          </w:tcPr>
          <w:p w:rsidR="005237A4" w:rsidRDefault="005237A4" w:rsidP="00904C6A">
            <w:pPr>
              <w:rPr>
                <w:rFonts w:hint="eastAsia"/>
              </w:rPr>
            </w:pPr>
            <w:r>
              <w:t>L</w:t>
            </w:r>
            <w:r>
              <w:rPr>
                <w:rFonts w:hint="eastAsia"/>
              </w:rPr>
              <w:t>vol0</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卡物理ID</w:t>
            </w:r>
          </w:p>
        </w:tc>
        <w:tc>
          <w:tcPr>
            <w:tcW w:w="1746" w:type="dxa"/>
          </w:tcPr>
          <w:p w:rsidR="005237A4" w:rsidRDefault="005237A4" w:rsidP="00904C6A">
            <w:r>
              <w:t>sstation0</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交易前卡余额</w:t>
            </w:r>
          </w:p>
        </w:tc>
        <w:tc>
          <w:tcPr>
            <w:tcW w:w="1746" w:type="dxa"/>
          </w:tcPr>
          <w:p w:rsidR="005237A4" w:rsidRDefault="005237A4" w:rsidP="00904C6A">
            <w:pPr>
              <w:rPr>
                <w:rFonts w:hint="eastAsia"/>
              </w:rPr>
            </w:pPr>
            <w:r>
              <w:t>L</w:t>
            </w:r>
            <w:r>
              <w:rPr>
                <w:rFonts w:hint="eastAsia"/>
              </w:rPr>
              <w:t>vol7</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卡交易次数</w:t>
            </w:r>
          </w:p>
        </w:tc>
        <w:tc>
          <w:tcPr>
            <w:tcW w:w="1746" w:type="dxa"/>
          </w:tcPr>
          <w:p w:rsidR="005237A4" w:rsidRDefault="005237A4" w:rsidP="00904C6A">
            <w:r>
              <w:t>lvol6</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充值类型</w:t>
            </w:r>
          </w:p>
        </w:tc>
        <w:tc>
          <w:tcPr>
            <w:tcW w:w="1746" w:type="dxa"/>
          </w:tcPr>
          <w:p w:rsidR="005237A4" w:rsidRDefault="005237A4" w:rsidP="00904C6A">
            <w:pPr>
              <w:rPr>
                <w:rFonts w:hint="eastAsia"/>
              </w:rPr>
            </w:pPr>
            <w:r>
              <w:t>L</w:t>
            </w:r>
            <w:r>
              <w:rPr>
                <w:rFonts w:hint="eastAsia"/>
              </w:rPr>
              <w:t>vol9</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票据号码</w:t>
            </w:r>
          </w:p>
        </w:tc>
        <w:tc>
          <w:tcPr>
            <w:tcW w:w="1746" w:type="dxa"/>
          </w:tcPr>
          <w:p w:rsidR="005237A4" w:rsidRDefault="005237A4" w:rsidP="00904C6A">
            <w:pPr>
              <w:rPr>
                <w:rFonts w:hint="eastAsia"/>
              </w:rPr>
            </w:pPr>
            <w:r>
              <w:t>scust_auth2</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充值金额</w:t>
            </w:r>
          </w:p>
        </w:tc>
        <w:tc>
          <w:tcPr>
            <w:tcW w:w="1746" w:type="dxa"/>
          </w:tcPr>
          <w:p w:rsidR="005237A4" w:rsidRDefault="005237A4" w:rsidP="00904C6A">
            <w:pPr>
              <w:rPr>
                <w:rFonts w:hint="eastAsia"/>
              </w:rPr>
            </w:pPr>
            <w:r>
              <w:rPr>
                <w:rFonts w:hint="eastAsia"/>
              </w:rPr>
              <w:t>damt0</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p>
        </w:tc>
        <w:tc>
          <w:tcPr>
            <w:tcW w:w="1746" w:type="dxa"/>
          </w:tcPr>
          <w:p w:rsidR="005237A4" w:rsidRDefault="005237A4" w:rsidP="00904C6A">
            <w:pPr>
              <w:tabs>
                <w:tab w:val="left" w:pos="1530"/>
              </w:tabs>
              <w:rPr>
                <w:rFonts w:hint="eastAsia"/>
              </w:rPr>
            </w:pPr>
            <w:r>
              <w:tab/>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p>
        </w:tc>
        <w:tc>
          <w:tcPr>
            <w:tcW w:w="141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896"/>
        <w:gridCol w:w="1230"/>
        <w:gridCol w:w="1352"/>
        <w:gridCol w:w="1342"/>
      </w:tblGrid>
      <w:tr w:rsidR="005237A4" w:rsidTr="00904C6A">
        <w:trPr>
          <w:cantSplit/>
        </w:trPr>
        <w:tc>
          <w:tcPr>
            <w:tcW w:w="1390"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30" w:type="dxa"/>
            <w:shd w:val="clear" w:color="auto" w:fill="B3B3B3"/>
          </w:tcPr>
          <w:p w:rsidR="005237A4" w:rsidRDefault="005237A4" w:rsidP="00904C6A">
            <w:pPr>
              <w:tabs>
                <w:tab w:val="left" w:pos="787"/>
              </w:tabs>
              <w:rPr>
                <w:rFonts w:hint="eastAsia"/>
                <w:b/>
              </w:rPr>
            </w:pPr>
            <w:r>
              <w:rPr>
                <w:rFonts w:hint="eastAsia"/>
                <w:b/>
              </w:rPr>
              <w:t>最大长度</w:t>
            </w:r>
          </w:p>
        </w:tc>
        <w:tc>
          <w:tcPr>
            <w:tcW w:w="1352" w:type="dxa"/>
            <w:shd w:val="clear" w:color="auto" w:fill="B3B3B3"/>
          </w:tcPr>
          <w:p w:rsidR="005237A4" w:rsidRDefault="005237A4" w:rsidP="00904C6A">
            <w:pPr>
              <w:tabs>
                <w:tab w:val="left" w:pos="787"/>
              </w:tabs>
              <w:rPr>
                <w:b/>
              </w:rPr>
            </w:pPr>
            <w:r>
              <w:rPr>
                <w:rFonts w:hint="eastAsia"/>
                <w:b/>
              </w:rPr>
              <w:t>是否必需</w:t>
            </w:r>
          </w:p>
        </w:tc>
        <w:tc>
          <w:tcPr>
            <w:tcW w:w="134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0" w:type="dxa"/>
          </w:tcPr>
          <w:p w:rsidR="005237A4" w:rsidRDefault="005237A4" w:rsidP="00904C6A">
            <w:pPr>
              <w:rPr>
                <w:rFonts w:hint="eastAsia"/>
              </w:rPr>
            </w:pPr>
            <w:r>
              <w:rPr>
                <w:rFonts w:hint="eastAsia"/>
              </w:rPr>
              <w:t>流水号</w:t>
            </w:r>
          </w:p>
        </w:tc>
        <w:tc>
          <w:tcPr>
            <w:tcW w:w="1896" w:type="dxa"/>
          </w:tcPr>
          <w:p w:rsidR="005237A4" w:rsidRDefault="005237A4" w:rsidP="00904C6A">
            <w:pPr>
              <w:rPr>
                <w:rFonts w:hint="eastAsia"/>
              </w:rPr>
            </w:pPr>
            <w:r>
              <w:rPr>
                <w:rFonts w:hint="eastAsia"/>
              </w:rPr>
              <w:t>lserial1</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业务日期</w:t>
            </w:r>
          </w:p>
        </w:tc>
        <w:tc>
          <w:tcPr>
            <w:tcW w:w="1896" w:type="dxa"/>
          </w:tcPr>
          <w:p w:rsidR="005237A4" w:rsidRDefault="005237A4" w:rsidP="00904C6A">
            <w:pPr>
              <w:rPr>
                <w:rFonts w:hint="eastAsia"/>
              </w:rPr>
            </w:pPr>
            <w:r>
              <w:rPr>
                <w:rFonts w:hint="eastAsia"/>
              </w:rPr>
              <w:t>sdate3</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操作员号</w:t>
            </w:r>
          </w:p>
        </w:tc>
        <w:tc>
          <w:tcPr>
            <w:tcW w:w="1896" w:type="dxa"/>
          </w:tcPr>
          <w:p w:rsidR="005237A4" w:rsidRDefault="005237A4" w:rsidP="00904C6A">
            <w:pPr>
              <w:rPr>
                <w:rFonts w:hint="eastAsia"/>
              </w:rPr>
            </w:pPr>
            <w:r>
              <w:t>S</w:t>
            </w:r>
            <w:r>
              <w:rPr>
                <w:rFonts w:hint="eastAsia"/>
              </w:rPr>
              <w:t>emp</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t>L</w:t>
            </w:r>
            <w:r>
              <w:rPr>
                <w:rFonts w:hint="eastAsia"/>
              </w:rPr>
              <w:t>vol0</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交易后卡余额</w:t>
            </w:r>
          </w:p>
        </w:tc>
        <w:tc>
          <w:tcPr>
            <w:tcW w:w="1896" w:type="dxa"/>
          </w:tcPr>
          <w:p w:rsidR="005237A4" w:rsidRDefault="005237A4" w:rsidP="00904C6A">
            <w:pPr>
              <w:rPr>
                <w:rFonts w:hint="eastAsia"/>
              </w:rPr>
            </w:pPr>
            <w:r>
              <w:rPr>
                <w:rFonts w:hint="eastAsia"/>
              </w:rPr>
              <w:t>lvol8</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终点编号</w:t>
            </w:r>
          </w:p>
        </w:tc>
        <w:tc>
          <w:tcPr>
            <w:tcW w:w="1896" w:type="dxa"/>
          </w:tcPr>
          <w:p w:rsidR="005237A4" w:rsidRDefault="005237A4" w:rsidP="00904C6A">
            <w:r>
              <w:t>lwithdraw_flag</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lastRenderedPageBreak/>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34" w:name="_Toc337551628"/>
      <w:r>
        <w:rPr>
          <w:rFonts w:hint="eastAsia"/>
        </w:rPr>
        <w:t>一卡通支取（</w:t>
      </w:r>
      <w:r>
        <w:rPr>
          <w:rFonts w:hint="eastAsia"/>
        </w:rPr>
        <w:t>846314</w:t>
      </w:r>
      <w:r>
        <w:rPr>
          <w:rFonts w:hint="eastAsia"/>
        </w:rPr>
        <w:t>）</w:t>
      </w:r>
      <w:bookmarkEnd w:id="13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 xml:space="preserve">柜台充值功能 </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896"/>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站点号</w:t>
            </w:r>
          </w:p>
        </w:tc>
        <w:tc>
          <w:tcPr>
            <w:tcW w:w="1341"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t>操作员</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卡号</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vol0</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卡物理ID</w:t>
            </w:r>
          </w:p>
        </w:tc>
        <w:tc>
          <w:tcPr>
            <w:tcW w:w="1341" w:type="dxa"/>
          </w:tcPr>
          <w:p w:rsidR="005237A4" w:rsidRDefault="005237A4" w:rsidP="00904C6A">
            <w:pPr>
              <w:rPr>
                <w:rFonts w:hint="eastAsia"/>
              </w:rPr>
            </w:pPr>
          </w:p>
        </w:tc>
        <w:tc>
          <w:tcPr>
            <w:tcW w:w="1896" w:type="dxa"/>
          </w:tcPr>
          <w:p w:rsidR="005237A4" w:rsidRDefault="005237A4" w:rsidP="00904C6A">
            <w:r>
              <w:t>sstation0</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交易前卡余额</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vol7</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卡交易次数</w:t>
            </w:r>
          </w:p>
        </w:tc>
        <w:tc>
          <w:tcPr>
            <w:tcW w:w="1341" w:type="dxa"/>
          </w:tcPr>
          <w:p w:rsidR="005237A4" w:rsidRDefault="005237A4" w:rsidP="00904C6A">
            <w:pPr>
              <w:rPr>
                <w:rFonts w:hint="eastAsia"/>
              </w:rPr>
            </w:pPr>
          </w:p>
        </w:tc>
        <w:tc>
          <w:tcPr>
            <w:tcW w:w="1896" w:type="dxa"/>
          </w:tcPr>
          <w:p w:rsidR="005237A4" w:rsidRDefault="005237A4" w:rsidP="00904C6A">
            <w:r>
              <w:t>lvol6</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支取金额</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rPr>
                <w:rFonts w:hint="eastAsia"/>
              </w:rPr>
              <w:t>damt0</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896"/>
        <w:gridCol w:w="1230"/>
        <w:gridCol w:w="1352"/>
        <w:gridCol w:w="1342"/>
      </w:tblGrid>
      <w:tr w:rsidR="005237A4" w:rsidTr="00904C6A">
        <w:trPr>
          <w:cantSplit/>
        </w:trPr>
        <w:tc>
          <w:tcPr>
            <w:tcW w:w="1390"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30" w:type="dxa"/>
            <w:shd w:val="clear" w:color="auto" w:fill="B3B3B3"/>
          </w:tcPr>
          <w:p w:rsidR="005237A4" w:rsidRDefault="005237A4" w:rsidP="00904C6A">
            <w:pPr>
              <w:tabs>
                <w:tab w:val="left" w:pos="787"/>
              </w:tabs>
              <w:rPr>
                <w:rFonts w:hint="eastAsia"/>
                <w:b/>
              </w:rPr>
            </w:pPr>
            <w:r>
              <w:rPr>
                <w:rFonts w:hint="eastAsia"/>
                <w:b/>
              </w:rPr>
              <w:t>最大长度</w:t>
            </w:r>
          </w:p>
        </w:tc>
        <w:tc>
          <w:tcPr>
            <w:tcW w:w="1352" w:type="dxa"/>
            <w:shd w:val="clear" w:color="auto" w:fill="B3B3B3"/>
          </w:tcPr>
          <w:p w:rsidR="005237A4" w:rsidRDefault="005237A4" w:rsidP="00904C6A">
            <w:pPr>
              <w:tabs>
                <w:tab w:val="left" w:pos="787"/>
              </w:tabs>
              <w:rPr>
                <w:b/>
              </w:rPr>
            </w:pPr>
            <w:r>
              <w:rPr>
                <w:rFonts w:hint="eastAsia"/>
                <w:b/>
              </w:rPr>
              <w:t>是否必需</w:t>
            </w:r>
          </w:p>
        </w:tc>
        <w:tc>
          <w:tcPr>
            <w:tcW w:w="134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0" w:type="dxa"/>
          </w:tcPr>
          <w:p w:rsidR="005237A4" w:rsidRDefault="005237A4" w:rsidP="00904C6A">
            <w:pPr>
              <w:rPr>
                <w:rFonts w:hint="eastAsia"/>
              </w:rPr>
            </w:pPr>
            <w:r>
              <w:rPr>
                <w:rFonts w:hint="eastAsia"/>
              </w:rPr>
              <w:t>流水号</w:t>
            </w:r>
          </w:p>
        </w:tc>
        <w:tc>
          <w:tcPr>
            <w:tcW w:w="1896" w:type="dxa"/>
          </w:tcPr>
          <w:p w:rsidR="005237A4" w:rsidRDefault="005237A4" w:rsidP="00904C6A">
            <w:pPr>
              <w:rPr>
                <w:rFonts w:hint="eastAsia"/>
              </w:rPr>
            </w:pPr>
            <w:r>
              <w:rPr>
                <w:rFonts w:hint="eastAsia"/>
              </w:rPr>
              <w:t>lserial1</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终点编号</w:t>
            </w:r>
          </w:p>
        </w:tc>
        <w:tc>
          <w:tcPr>
            <w:tcW w:w="1896" w:type="dxa"/>
          </w:tcPr>
          <w:p w:rsidR="005237A4" w:rsidRDefault="005237A4" w:rsidP="00904C6A">
            <w:r>
              <w:t>lwithdraw_flag</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业务日期</w:t>
            </w:r>
          </w:p>
        </w:tc>
        <w:tc>
          <w:tcPr>
            <w:tcW w:w="1896" w:type="dxa"/>
          </w:tcPr>
          <w:p w:rsidR="005237A4" w:rsidRDefault="005237A4" w:rsidP="00904C6A">
            <w:pPr>
              <w:rPr>
                <w:rFonts w:hint="eastAsia"/>
              </w:rPr>
            </w:pPr>
            <w:r>
              <w:rPr>
                <w:rFonts w:hint="eastAsia"/>
              </w:rPr>
              <w:t>sdate3</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操作员号</w:t>
            </w:r>
          </w:p>
        </w:tc>
        <w:tc>
          <w:tcPr>
            <w:tcW w:w="1896" w:type="dxa"/>
          </w:tcPr>
          <w:p w:rsidR="005237A4" w:rsidRDefault="005237A4" w:rsidP="00904C6A">
            <w:pPr>
              <w:rPr>
                <w:rFonts w:hint="eastAsia"/>
              </w:rPr>
            </w:pPr>
            <w:r>
              <w:t>S</w:t>
            </w:r>
            <w:r>
              <w:rPr>
                <w:rFonts w:hint="eastAsia"/>
              </w:rPr>
              <w:t>emp</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t>L</w:t>
            </w:r>
            <w:r>
              <w:rPr>
                <w:rFonts w:hint="eastAsia"/>
              </w:rPr>
              <w:t>vol0</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lastRenderedPageBreak/>
              <w:t>交易后卡余额</w:t>
            </w:r>
          </w:p>
        </w:tc>
        <w:tc>
          <w:tcPr>
            <w:tcW w:w="1896" w:type="dxa"/>
          </w:tcPr>
          <w:p w:rsidR="005237A4" w:rsidRDefault="005237A4" w:rsidP="00904C6A">
            <w:pPr>
              <w:rPr>
                <w:rFonts w:hint="eastAsia"/>
              </w:rPr>
            </w:pPr>
            <w:r>
              <w:rPr>
                <w:rFonts w:hint="eastAsia"/>
              </w:rPr>
              <w:t>lvol8</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35" w:name="_Toc337551629"/>
      <w:r>
        <w:rPr>
          <w:rFonts w:hint="eastAsia"/>
        </w:rPr>
        <w:t>交易冲正（</w:t>
      </w:r>
      <w:r>
        <w:rPr>
          <w:rFonts w:hint="eastAsia"/>
        </w:rPr>
        <w:t>846315</w:t>
      </w:r>
      <w:r>
        <w:rPr>
          <w:rFonts w:hint="eastAsia"/>
        </w:rPr>
        <w:t>）</w:t>
      </w:r>
      <w:bookmarkEnd w:id="13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对于常用账务</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3"/>
        <w:gridCol w:w="1485"/>
        <w:gridCol w:w="1259"/>
        <w:gridCol w:w="1360"/>
        <w:gridCol w:w="1474"/>
        <w:gridCol w:w="47"/>
      </w:tblGrid>
      <w:tr w:rsidR="005237A4" w:rsidTr="00904C6A">
        <w:trPr>
          <w:gridAfter w:val="1"/>
          <w:wAfter w:w="47" w:type="dxa"/>
          <w:cantSplit/>
        </w:trPr>
        <w:tc>
          <w:tcPr>
            <w:tcW w:w="1503" w:type="dxa"/>
            <w:shd w:val="clear" w:color="auto" w:fill="B3B3B3"/>
          </w:tcPr>
          <w:p w:rsidR="005237A4" w:rsidRDefault="005237A4" w:rsidP="00904C6A">
            <w:pPr>
              <w:jc w:val="center"/>
              <w:rPr>
                <w:rFonts w:hint="eastAsia"/>
                <w:b/>
              </w:rPr>
            </w:pPr>
            <w:r>
              <w:rPr>
                <w:rFonts w:hint="eastAsia"/>
                <w:b/>
              </w:rPr>
              <w:t>输入项</w:t>
            </w:r>
          </w:p>
        </w:tc>
        <w:tc>
          <w:tcPr>
            <w:tcW w:w="1485" w:type="dxa"/>
            <w:shd w:val="clear" w:color="auto" w:fill="B3B3B3"/>
          </w:tcPr>
          <w:p w:rsidR="005237A4" w:rsidRDefault="005237A4" w:rsidP="00904C6A">
            <w:pPr>
              <w:tabs>
                <w:tab w:val="left" w:pos="787"/>
              </w:tabs>
              <w:rPr>
                <w:rFonts w:hint="eastAsia"/>
                <w:b/>
              </w:rPr>
            </w:pPr>
            <w:r>
              <w:rPr>
                <w:rFonts w:hint="eastAsia"/>
                <w:b/>
              </w:rPr>
              <w:t>cpack域</w:t>
            </w:r>
          </w:p>
        </w:tc>
        <w:tc>
          <w:tcPr>
            <w:tcW w:w="1259"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474"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站点号</w:t>
            </w:r>
          </w:p>
        </w:tc>
        <w:tc>
          <w:tcPr>
            <w:tcW w:w="1485" w:type="dxa"/>
          </w:tcPr>
          <w:p w:rsidR="005237A4" w:rsidRDefault="005237A4" w:rsidP="00904C6A">
            <w:pPr>
              <w:tabs>
                <w:tab w:val="center" w:pos="1199"/>
              </w:tabs>
            </w:pPr>
            <w:r>
              <w:t>lcert_code</w:t>
            </w:r>
          </w:p>
        </w:tc>
        <w:tc>
          <w:tcPr>
            <w:tcW w:w="1259"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474" w:type="dxa"/>
          </w:tcPr>
          <w:p w:rsidR="005237A4" w:rsidRDefault="005237A4" w:rsidP="00904C6A">
            <w:pPr>
              <w:tabs>
                <w:tab w:val="left" w:pos="787"/>
              </w:tabs>
            </w:pP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lastRenderedPageBreak/>
              <w:t>操作员</w:t>
            </w:r>
          </w:p>
        </w:tc>
        <w:tc>
          <w:tcPr>
            <w:tcW w:w="1485" w:type="dxa"/>
          </w:tcPr>
          <w:p w:rsidR="005237A4" w:rsidRDefault="005237A4" w:rsidP="00904C6A">
            <w:pPr>
              <w:rPr>
                <w:rFonts w:hint="eastAsia"/>
              </w:rPr>
            </w:pPr>
            <w:r>
              <w:t>semp</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4" w:type="dxa"/>
          </w:tcPr>
          <w:p w:rsidR="005237A4" w:rsidRDefault="005237A4" w:rsidP="00904C6A">
            <w:pPr>
              <w:rPr>
                <w:rFonts w:hint="eastAsia"/>
              </w:rPr>
            </w:pP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业务日期</w:t>
            </w:r>
          </w:p>
        </w:tc>
        <w:tc>
          <w:tcPr>
            <w:tcW w:w="1485" w:type="dxa"/>
          </w:tcPr>
          <w:p w:rsidR="005237A4" w:rsidRDefault="005237A4" w:rsidP="00904C6A">
            <w:pPr>
              <w:rPr>
                <w:rFonts w:hint="eastAsia"/>
              </w:rPr>
            </w:pPr>
            <w:r>
              <w:rPr>
                <w:rFonts w:hint="eastAsia"/>
              </w:rPr>
              <w:t>sdate3</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4" w:type="dxa"/>
          </w:tcPr>
          <w:p w:rsidR="005237A4" w:rsidRDefault="005237A4" w:rsidP="00904C6A">
            <w:pPr>
              <w:rPr>
                <w:rFonts w:hint="eastAsia"/>
              </w:rPr>
            </w:pP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流水号</w:t>
            </w:r>
          </w:p>
        </w:tc>
        <w:tc>
          <w:tcPr>
            <w:tcW w:w="1485" w:type="dxa"/>
          </w:tcPr>
          <w:p w:rsidR="005237A4" w:rsidRDefault="005237A4" w:rsidP="00904C6A">
            <w:pPr>
              <w:rPr>
                <w:rFonts w:hint="eastAsia"/>
              </w:rPr>
            </w:pPr>
            <w:r>
              <w:rPr>
                <w:rFonts w:hint="eastAsia"/>
              </w:rPr>
              <w:t>lserial1</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474" w:type="dxa"/>
          </w:tcPr>
          <w:p w:rsidR="005237A4" w:rsidRDefault="005237A4" w:rsidP="00904C6A">
            <w:pPr>
              <w:rPr>
                <w:rFonts w:hint="eastAsia"/>
              </w:rPr>
            </w:pPr>
          </w:p>
        </w:tc>
      </w:tr>
      <w:tr w:rsidR="005237A4" w:rsidTr="00904C6A">
        <w:trPr>
          <w:cantSplit/>
        </w:trPr>
        <w:tc>
          <w:tcPr>
            <w:tcW w:w="1503" w:type="dxa"/>
          </w:tcPr>
          <w:p w:rsidR="005237A4" w:rsidRDefault="005237A4" w:rsidP="00904C6A">
            <w:pPr>
              <w:rPr>
                <w:rFonts w:hint="eastAsia"/>
              </w:rPr>
            </w:pPr>
            <w:r>
              <w:rPr>
                <w:rFonts w:hint="eastAsia"/>
              </w:rPr>
              <w:t>终点编号</w:t>
            </w:r>
          </w:p>
        </w:tc>
        <w:tc>
          <w:tcPr>
            <w:tcW w:w="1485" w:type="dxa"/>
          </w:tcPr>
          <w:p w:rsidR="005237A4" w:rsidRDefault="005237A4" w:rsidP="00904C6A">
            <w:r>
              <w:t>lwithdraw_flag</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21" w:type="dxa"/>
            <w:gridSpan w:val="2"/>
          </w:tcPr>
          <w:p w:rsidR="005237A4" w:rsidRDefault="005237A4" w:rsidP="00904C6A">
            <w:pPr>
              <w:rPr>
                <w:rFonts w:hint="eastAsia"/>
              </w:rPr>
            </w:pPr>
          </w:p>
        </w:tc>
      </w:tr>
      <w:tr w:rsidR="005237A4" w:rsidTr="00904C6A">
        <w:trPr>
          <w:cantSplit/>
        </w:trPr>
        <w:tc>
          <w:tcPr>
            <w:tcW w:w="1503" w:type="dxa"/>
          </w:tcPr>
          <w:p w:rsidR="005237A4" w:rsidRDefault="005237A4" w:rsidP="00904C6A">
            <w:pPr>
              <w:rPr>
                <w:rFonts w:hint="eastAsia"/>
              </w:rPr>
            </w:pPr>
            <w:r>
              <w:rPr>
                <w:rFonts w:hint="eastAsia"/>
              </w:rPr>
              <w:t>冲正类型</w:t>
            </w:r>
          </w:p>
        </w:tc>
        <w:tc>
          <w:tcPr>
            <w:tcW w:w="1485" w:type="dxa"/>
          </w:tcPr>
          <w:p w:rsidR="005237A4" w:rsidRDefault="005237A4" w:rsidP="00904C6A">
            <w:pPr>
              <w:rPr>
                <w:rFonts w:hint="eastAsia"/>
              </w:rPr>
            </w:pPr>
            <w:r>
              <w:t>S</w:t>
            </w:r>
            <w:r>
              <w:rPr>
                <w:rFonts w:hint="eastAsia"/>
              </w:rPr>
              <w:t>status3</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21" w:type="dxa"/>
            <w:gridSpan w:val="2"/>
          </w:tcPr>
          <w:p w:rsidR="005237A4" w:rsidRDefault="005237A4" w:rsidP="00904C6A">
            <w:pPr>
              <w:pStyle w:val="2"/>
              <w:ind w:leftChars="0" w:left="0" w:firstLineChars="0" w:firstLine="0"/>
              <w:rPr>
                <w:rFonts w:hint="eastAsia"/>
              </w:rPr>
            </w:pPr>
          </w:p>
        </w:tc>
      </w:tr>
      <w:tr w:rsidR="005237A4" w:rsidTr="00904C6A">
        <w:trPr>
          <w:cantSplit/>
        </w:trPr>
        <w:tc>
          <w:tcPr>
            <w:tcW w:w="1503" w:type="dxa"/>
          </w:tcPr>
          <w:p w:rsidR="005237A4" w:rsidRDefault="005237A4" w:rsidP="00904C6A">
            <w:pPr>
              <w:rPr>
                <w:rFonts w:hint="eastAsia"/>
              </w:rPr>
            </w:pPr>
            <w:r>
              <w:rPr>
                <w:rFonts w:hint="eastAsia"/>
              </w:rPr>
              <w:t>是否需要授权</w:t>
            </w:r>
          </w:p>
        </w:tc>
        <w:tc>
          <w:tcPr>
            <w:tcW w:w="1485" w:type="dxa"/>
          </w:tcPr>
          <w:p w:rsidR="005237A4" w:rsidRDefault="005237A4" w:rsidP="00904C6A">
            <w:pPr>
              <w:rPr>
                <w:rFonts w:hint="eastAsia"/>
              </w:rPr>
            </w:pPr>
            <w:r>
              <w:t>S</w:t>
            </w:r>
            <w:r>
              <w:rPr>
                <w:rFonts w:hint="eastAsia"/>
              </w:rPr>
              <w:t>status2</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21" w:type="dxa"/>
            <w:gridSpan w:val="2"/>
          </w:tcPr>
          <w:p w:rsidR="005237A4" w:rsidRDefault="005237A4" w:rsidP="00904C6A">
            <w:pPr>
              <w:numPr>
                <w:ilvl w:val="0"/>
                <w:numId w:val="11"/>
              </w:numPr>
              <w:rPr>
                <w:rFonts w:hint="eastAsia"/>
              </w:rPr>
            </w:pPr>
            <w:r>
              <w:rPr>
                <w:rFonts w:hint="eastAsia"/>
              </w:rPr>
              <w:t>需要</w:t>
            </w:r>
          </w:p>
          <w:p w:rsidR="005237A4" w:rsidRDefault="005237A4" w:rsidP="00904C6A">
            <w:pPr>
              <w:rPr>
                <w:rFonts w:hint="eastAsia"/>
              </w:rPr>
            </w:pPr>
            <w:r>
              <w:rPr>
                <w:rFonts w:hint="eastAsia"/>
              </w:rPr>
              <w:t>其他-不需要</w:t>
            </w: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授权操作员</w:t>
            </w:r>
          </w:p>
        </w:tc>
        <w:tc>
          <w:tcPr>
            <w:tcW w:w="1485" w:type="dxa"/>
          </w:tcPr>
          <w:p w:rsidR="005237A4" w:rsidRDefault="005237A4" w:rsidP="00904C6A">
            <w:pPr>
              <w:rPr>
                <w:rFonts w:hint="eastAsia"/>
              </w:rPr>
            </w:pPr>
            <w:r>
              <w:t>S</w:t>
            </w:r>
            <w:r>
              <w:rPr>
                <w:rFonts w:hint="eastAsia"/>
              </w:rPr>
              <w:t>emp_no</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gridAfter w:val="1"/>
          <w:wAfter w:w="47" w:type="dxa"/>
          <w:cantSplit/>
        </w:trPr>
        <w:tc>
          <w:tcPr>
            <w:tcW w:w="1503" w:type="dxa"/>
          </w:tcPr>
          <w:p w:rsidR="005237A4" w:rsidRDefault="005237A4" w:rsidP="00904C6A">
            <w:pPr>
              <w:rPr>
                <w:rFonts w:hint="eastAsia"/>
              </w:rPr>
            </w:pPr>
            <w:r>
              <w:rPr>
                <w:rFonts w:hint="eastAsia"/>
              </w:rPr>
              <w:t>授权操作员密码</w:t>
            </w:r>
          </w:p>
        </w:tc>
        <w:tc>
          <w:tcPr>
            <w:tcW w:w="1485" w:type="dxa"/>
          </w:tcPr>
          <w:p w:rsidR="005237A4" w:rsidRDefault="005237A4" w:rsidP="00904C6A">
            <w:pPr>
              <w:rPr>
                <w:rFonts w:hint="eastAsia"/>
              </w:rPr>
            </w:pPr>
            <w:r>
              <w:t>scust_limit</w:t>
            </w:r>
          </w:p>
        </w:tc>
        <w:tc>
          <w:tcPr>
            <w:tcW w:w="1259" w:type="dxa"/>
          </w:tcPr>
          <w:p w:rsidR="005237A4" w:rsidRDefault="005237A4" w:rsidP="00904C6A">
            <w:pPr>
              <w:rPr>
                <w:rFonts w:hint="eastAsia"/>
              </w:rPr>
            </w:pPr>
          </w:p>
        </w:tc>
        <w:tc>
          <w:tcPr>
            <w:tcW w:w="1360" w:type="dxa"/>
          </w:tcPr>
          <w:p w:rsidR="005237A4" w:rsidRDefault="005237A4" w:rsidP="00904C6A">
            <w:pPr>
              <w:rPr>
                <w:rFonts w:hint="eastAsia"/>
              </w:rPr>
            </w:pPr>
          </w:p>
        </w:tc>
        <w:tc>
          <w:tcPr>
            <w:tcW w:w="1474"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36" w:name="_Toc337551630"/>
      <w:r>
        <w:rPr>
          <w:rFonts w:hint="eastAsia"/>
        </w:rPr>
        <w:t>充值冲正（</w:t>
      </w:r>
      <w:r>
        <w:rPr>
          <w:rFonts w:hint="eastAsia"/>
        </w:rPr>
        <w:t>846316</w:t>
      </w:r>
      <w:r>
        <w:rPr>
          <w:rFonts w:hint="eastAsia"/>
        </w:rPr>
        <w:t>）</w:t>
      </w:r>
      <w:bookmarkEnd w:id="13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对于常用账务</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8"/>
        <w:gridCol w:w="2034"/>
        <w:gridCol w:w="1360"/>
        <w:gridCol w:w="1360"/>
        <w:gridCol w:w="1716"/>
      </w:tblGrid>
      <w:tr w:rsidR="005237A4" w:rsidTr="00904C6A">
        <w:trPr>
          <w:cantSplit/>
        </w:trPr>
        <w:tc>
          <w:tcPr>
            <w:tcW w:w="2058" w:type="dxa"/>
            <w:shd w:val="clear" w:color="auto" w:fill="B3B3B3"/>
          </w:tcPr>
          <w:p w:rsidR="005237A4" w:rsidRDefault="005237A4" w:rsidP="00904C6A">
            <w:pPr>
              <w:jc w:val="center"/>
              <w:rPr>
                <w:rFonts w:hint="eastAsia"/>
                <w:b/>
              </w:rPr>
            </w:pPr>
            <w:r>
              <w:rPr>
                <w:rFonts w:hint="eastAsia"/>
                <w:b/>
              </w:rPr>
              <w:t>输入项</w:t>
            </w:r>
          </w:p>
        </w:tc>
        <w:tc>
          <w:tcPr>
            <w:tcW w:w="2034"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71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058" w:type="dxa"/>
          </w:tcPr>
          <w:p w:rsidR="005237A4" w:rsidRDefault="005237A4" w:rsidP="00904C6A">
            <w:pPr>
              <w:rPr>
                <w:rFonts w:hint="eastAsia"/>
              </w:rPr>
            </w:pPr>
            <w:r>
              <w:rPr>
                <w:rFonts w:hint="eastAsia"/>
              </w:rPr>
              <w:t>站点号</w:t>
            </w:r>
          </w:p>
        </w:tc>
        <w:tc>
          <w:tcPr>
            <w:tcW w:w="2034"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716" w:type="dxa"/>
          </w:tcPr>
          <w:p w:rsidR="005237A4" w:rsidRDefault="005237A4" w:rsidP="00904C6A">
            <w:pPr>
              <w:tabs>
                <w:tab w:val="left" w:pos="787"/>
              </w:tabs>
            </w:pPr>
          </w:p>
        </w:tc>
      </w:tr>
      <w:tr w:rsidR="005237A4" w:rsidTr="00904C6A">
        <w:trPr>
          <w:cantSplit/>
        </w:trPr>
        <w:tc>
          <w:tcPr>
            <w:tcW w:w="2058" w:type="dxa"/>
          </w:tcPr>
          <w:p w:rsidR="005237A4" w:rsidRDefault="005237A4" w:rsidP="00904C6A">
            <w:pPr>
              <w:rPr>
                <w:rFonts w:hint="eastAsia"/>
              </w:rPr>
            </w:pPr>
            <w:r>
              <w:rPr>
                <w:rFonts w:hint="eastAsia"/>
              </w:rPr>
              <w:t>操作员</w:t>
            </w:r>
          </w:p>
        </w:tc>
        <w:tc>
          <w:tcPr>
            <w:tcW w:w="2034"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716" w:type="dxa"/>
          </w:tcPr>
          <w:p w:rsidR="005237A4" w:rsidRDefault="005237A4" w:rsidP="00904C6A">
            <w:pPr>
              <w:rPr>
                <w:rFonts w:hint="eastAsia"/>
              </w:rPr>
            </w:pPr>
          </w:p>
        </w:tc>
      </w:tr>
      <w:tr w:rsidR="005237A4" w:rsidTr="00904C6A">
        <w:trPr>
          <w:cantSplit/>
        </w:trPr>
        <w:tc>
          <w:tcPr>
            <w:tcW w:w="2058" w:type="dxa"/>
          </w:tcPr>
          <w:p w:rsidR="005237A4" w:rsidRDefault="005237A4" w:rsidP="00904C6A">
            <w:pPr>
              <w:rPr>
                <w:rFonts w:hint="eastAsia"/>
              </w:rPr>
            </w:pPr>
            <w:r>
              <w:rPr>
                <w:rFonts w:hint="eastAsia"/>
              </w:rPr>
              <w:t>业务日期</w:t>
            </w:r>
          </w:p>
        </w:tc>
        <w:tc>
          <w:tcPr>
            <w:tcW w:w="2034" w:type="dxa"/>
          </w:tcPr>
          <w:p w:rsidR="005237A4" w:rsidRDefault="005237A4" w:rsidP="00904C6A">
            <w:pPr>
              <w:rPr>
                <w:rFonts w:hint="eastAsia"/>
              </w:rPr>
            </w:pPr>
            <w:r>
              <w:rPr>
                <w:rFonts w:hint="eastAsia"/>
              </w:rPr>
              <w:t>sdate3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716" w:type="dxa"/>
          </w:tcPr>
          <w:p w:rsidR="005237A4" w:rsidRDefault="005237A4" w:rsidP="00904C6A">
            <w:pPr>
              <w:rPr>
                <w:rFonts w:hint="eastAsia"/>
              </w:rPr>
            </w:pPr>
          </w:p>
        </w:tc>
      </w:tr>
      <w:tr w:rsidR="005237A4" w:rsidTr="00904C6A">
        <w:trPr>
          <w:cantSplit/>
        </w:trPr>
        <w:tc>
          <w:tcPr>
            <w:tcW w:w="2058" w:type="dxa"/>
          </w:tcPr>
          <w:p w:rsidR="005237A4" w:rsidRDefault="005237A4" w:rsidP="00904C6A">
            <w:pPr>
              <w:rPr>
                <w:rFonts w:hint="eastAsia"/>
              </w:rPr>
            </w:pPr>
            <w:r>
              <w:rPr>
                <w:rFonts w:hint="eastAsia"/>
              </w:rPr>
              <w:t>流水号</w:t>
            </w:r>
          </w:p>
        </w:tc>
        <w:tc>
          <w:tcPr>
            <w:tcW w:w="2034"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716" w:type="dxa"/>
          </w:tcPr>
          <w:p w:rsidR="005237A4" w:rsidRDefault="005237A4" w:rsidP="00904C6A">
            <w:pPr>
              <w:rPr>
                <w:rFonts w:hint="eastAsia"/>
              </w:rPr>
            </w:pPr>
          </w:p>
        </w:tc>
      </w:tr>
      <w:tr w:rsidR="005237A4" w:rsidTr="00904C6A">
        <w:trPr>
          <w:cantSplit/>
        </w:trPr>
        <w:tc>
          <w:tcPr>
            <w:tcW w:w="2058" w:type="dxa"/>
          </w:tcPr>
          <w:p w:rsidR="005237A4" w:rsidRDefault="005237A4" w:rsidP="00904C6A">
            <w:pPr>
              <w:rPr>
                <w:rFonts w:hint="eastAsia"/>
              </w:rPr>
            </w:pPr>
            <w:r>
              <w:rPr>
                <w:rFonts w:hint="eastAsia"/>
              </w:rPr>
              <w:t>终点编号</w:t>
            </w:r>
          </w:p>
        </w:tc>
        <w:tc>
          <w:tcPr>
            <w:tcW w:w="2034" w:type="dxa"/>
          </w:tcPr>
          <w:p w:rsidR="005237A4" w:rsidRDefault="005237A4" w:rsidP="00904C6A">
            <w:r>
              <w:t>lwithdraw_flag</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716" w:type="dxa"/>
          </w:tcPr>
          <w:p w:rsidR="005237A4" w:rsidRDefault="005237A4" w:rsidP="00904C6A">
            <w:pPr>
              <w:rPr>
                <w:rFonts w:hint="eastAsia"/>
              </w:rPr>
            </w:pPr>
          </w:p>
        </w:tc>
      </w:tr>
      <w:tr w:rsidR="005237A4" w:rsidTr="00904C6A">
        <w:trPr>
          <w:cantSplit/>
        </w:trPr>
        <w:tc>
          <w:tcPr>
            <w:tcW w:w="2058" w:type="dxa"/>
          </w:tcPr>
          <w:p w:rsidR="005237A4" w:rsidRDefault="005237A4" w:rsidP="00904C6A">
            <w:pPr>
              <w:rPr>
                <w:rFonts w:hint="eastAsia"/>
              </w:rPr>
            </w:pPr>
            <w:r>
              <w:rPr>
                <w:rFonts w:hint="eastAsia"/>
              </w:rPr>
              <w:t>是否需要授权</w:t>
            </w:r>
          </w:p>
        </w:tc>
        <w:tc>
          <w:tcPr>
            <w:tcW w:w="2034" w:type="dxa"/>
          </w:tcPr>
          <w:p w:rsidR="005237A4" w:rsidRDefault="005237A4" w:rsidP="00904C6A">
            <w:pPr>
              <w:rPr>
                <w:rFonts w:hint="eastAsia"/>
              </w:rPr>
            </w:pPr>
            <w:r>
              <w:t>S</w:t>
            </w:r>
            <w:r>
              <w:rPr>
                <w:rFonts w:hint="eastAsia"/>
              </w:rPr>
              <w:t>status2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716" w:type="dxa"/>
          </w:tcPr>
          <w:p w:rsidR="005237A4" w:rsidRDefault="005237A4" w:rsidP="00904C6A">
            <w:pPr>
              <w:numPr>
                <w:ilvl w:val="0"/>
                <w:numId w:val="11"/>
              </w:numPr>
              <w:rPr>
                <w:rFonts w:hint="eastAsia"/>
              </w:rPr>
            </w:pPr>
            <w:r>
              <w:rPr>
                <w:rFonts w:hint="eastAsia"/>
              </w:rPr>
              <w:t>需要</w:t>
            </w:r>
          </w:p>
          <w:p w:rsidR="005237A4" w:rsidRDefault="005237A4" w:rsidP="00904C6A">
            <w:pPr>
              <w:rPr>
                <w:rFonts w:hint="eastAsia"/>
              </w:rPr>
            </w:pPr>
            <w:r>
              <w:rPr>
                <w:rFonts w:hint="eastAsia"/>
              </w:rPr>
              <w:t>其他-不需要</w:t>
            </w:r>
          </w:p>
        </w:tc>
      </w:tr>
      <w:tr w:rsidR="005237A4" w:rsidTr="00904C6A">
        <w:trPr>
          <w:cantSplit/>
        </w:trPr>
        <w:tc>
          <w:tcPr>
            <w:tcW w:w="2058" w:type="dxa"/>
          </w:tcPr>
          <w:p w:rsidR="005237A4" w:rsidRDefault="005237A4" w:rsidP="00904C6A">
            <w:pPr>
              <w:rPr>
                <w:rFonts w:hint="eastAsia"/>
              </w:rPr>
            </w:pPr>
            <w:r>
              <w:rPr>
                <w:rFonts w:hint="eastAsia"/>
              </w:rPr>
              <w:t>授权操作员</w:t>
            </w:r>
          </w:p>
        </w:tc>
        <w:tc>
          <w:tcPr>
            <w:tcW w:w="2034" w:type="dxa"/>
          </w:tcPr>
          <w:p w:rsidR="005237A4" w:rsidRDefault="005237A4" w:rsidP="00904C6A">
            <w:pPr>
              <w:rPr>
                <w:rFonts w:hint="eastAsia"/>
              </w:rPr>
            </w:pPr>
            <w:r>
              <w:t>S</w:t>
            </w:r>
            <w:r>
              <w:rPr>
                <w:rFonts w:hint="eastAsia"/>
              </w:rPr>
              <w:t>emp_no</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716" w:type="dxa"/>
          </w:tcPr>
          <w:p w:rsidR="005237A4" w:rsidRDefault="005237A4" w:rsidP="00904C6A">
            <w:pPr>
              <w:rPr>
                <w:rFonts w:hint="eastAsia"/>
              </w:rPr>
            </w:pPr>
          </w:p>
        </w:tc>
      </w:tr>
      <w:tr w:rsidR="005237A4" w:rsidTr="00904C6A">
        <w:trPr>
          <w:cantSplit/>
        </w:trPr>
        <w:tc>
          <w:tcPr>
            <w:tcW w:w="2058" w:type="dxa"/>
          </w:tcPr>
          <w:p w:rsidR="005237A4" w:rsidRDefault="005237A4" w:rsidP="00904C6A">
            <w:pPr>
              <w:rPr>
                <w:rFonts w:hint="eastAsia"/>
              </w:rPr>
            </w:pPr>
            <w:r>
              <w:rPr>
                <w:rFonts w:hint="eastAsia"/>
              </w:rPr>
              <w:t>授权操作员密码</w:t>
            </w:r>
          </w:p>
        </w:tc>
        <w:tc>
          <w:tcPr>
            <w:tcW w:w="2034" w:type="dxa"/>
          </w:tcPr>
          <w:p w:rsidR="005237A4" w:rsidRDefault="005237A4" w:rsidP="00904C6A">
            <w:pPr>
              <w:rPr>
                <w:rFonts w:hint="eastAsia"/>
              </w:rPr>
            </w:pPr>
            <w:r>
              <w:t>scust_limit</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716" w:type="dxa"/>
          </w:tcPr>
          <w:p w:rsidR="005237A4" w:rsidRDefault="005237A4" w:rsidP="00904C6A">
            <w:pPr>
              <w:rPr>
                <w:rFonts w:hint="eastAsia"/>
              </w:rPr>
            </w:pPr>
          </w:p>
        </w:tc>
      </w:tr>
      <w:tr w:rsidR="005237A4" w:rsidTr="00904C6A">
        <w:trPr>
          <w:cantSplit/>
        </w:trPr>
        <w:tc>
          <w:tcPr>
            <w:tcW w:w="2058" w:type="dxa"/>
          </w:tcPr>
          <w:p w:rsidR="005237A4" w:rsidRDefault="005237A4" w:rsidP="00904C6A">
            <w:pPr>
              <w:rPr>
                <w:rFonts w:hint="eastAsia"/>
              </w:rPr>
            </w:pPr>
            <w:r>
              <w:rPr>
                <w:rFonts w:hint="eastAsia"/>
              </w:rPr>
              <w:t>卡号</w:t>
            </w:r>
          </w:p>
        </w:tc>
        <w:tc>
          <w:tcPr>
            <w:tcW w:w="2034" w:type="dxa"/>
          </w:tcPr>
          <w:p w:rsidR="005237A4"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716" w:type="dxa"/>
          </w:tcPr>
          <w:p w:rsidR="005237A4" w:rsidRDefault="005237A4" w:rsidP="00904C6A">
            <w:pPr>
              <w:rPr>
                <w:rFonts w:hint="eastAsia"/>
              </w:rPr>
            </w:pPr>
          </w:p>
        </w:tc>
      </w:tr>
      <w:tr w:rsidR="005237A4" w:rsidTr="00904C6A">
        <w:trPr>
          <w:cantSplit/>
        </w:trPr>
        <w:tc>
          <w:tcPr>
            <w:tcW w:w="2058" w:type="dxa"/>
          </w:tcPr>
          <w:p w:rsidR="005237A4" w:rsidRDefault="005237A4" w:rsidP="00904C6A">
            <w:pPr>
              <w:rPr>
                <w:rFonts w:hint="eastAsia"/>
              </w:rPr>
            </w:pPr>
            <w:r>
              <w:rPr>
                <w:rFonts w:hint="eastAsia"/>
              </w:rPr>
              <w:t>卡物理ID</w:t>
            </w:r>
          </w:p>
        </w:tc>
        <w:tc>
          <w:tcPr>
            <w:tcW w:w="2034" w:type="dxa"/>
          </w:tcPr>
          <w:p w:rsidR="005237A4" w:rsidRDefault="005237A4" w:rsidP="00904C6A">
            <w:r>
              <w:t>sstation0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716" w:type="dxa"/>
          </w:tcPr>
          <w:p w:rsidR="005237A4" w:rsidRDefault="005237A4" w:rsidP="00904C6A">
            <w:pPr>
              <w:rPr>
                <w:rFonts w:hint="eastAsia"/>
              </w:rPr>
            </w:pPr>
          </w:p>
        </w:tc>
      </w:tr>
      <w:tr w:rsidR="005237A4" w:rsidTr="00904C6A">
        <w:trPr>
          <w:cantSplit/>
        </w:trPr>
        <w:tc>
          <w:tcPr>
            <w:tcW w:w="2058" w:type="dxa"/>
          </w:tcPr>
          <w:p w:rsidR="005237A4" w:rsidRDefault="005237A4" w:rsidP="00904C6A">
            <w:pPr>
              <w:rPr>
                <w:rFonts w:hint="eastAsia"/>
              </w:rPr>
            </w:pPr>
            <w:r>
              <w:rPr>
                <w:rFonts w:hint="eastAsia"/>
              </w:rPr>
              <w:t>交易前卡余额</w:t>
            </w:r>
          </w:p>
        </w:tc>
        <w:tc>
          <w:tcPr>
            <w:tcW w:w="2034" w:type="dxa"/>
          </w:tcPr>
          <w:p w:rsidR="005237A4" w:rsidRDefault="005237A4" w:rsidP="00904C6A">
            <w:pPr>
              <w:rPr>
                <w:rFonts w:hint="eastAsia"/>
              </w:rPr>
            </w:pPr>
            <w:r>
              <w:t>L</w:t>
            </w:r>
            <w:r>
              <w:rPr>
                <w:rFonts w:hint="eastAsia"/>
              </w:rPr>
              <w:t>vol7</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716" w:type="dxa"/>
          </w:tcPr>
          <w:p w:rsidR="005237A4" w:rsidRDefault="005237A4" w:rsidP="00904C6A">
            <w:pPr>
              <w:rPr>
                <w:rFonts w:hint="eastAsia"/>
              </w:rPr>
            </w:pPr>
          </w:p>
        </w:tc>
      </w:tr>
      <w:tr w:rsidR="005237A4" w:rsidTr="00904C6A">
        <w:trPr>
          <w:cantSplit/>
        </w:trPr>
        <w:tc>
          <w:tcPr>
            <w:tcW w:w="2058" w:type="dxa"/>
          </w:tcPr>
          <w:p w:rsidR="005237A4" w:rsidRDefault="005237A4" w:rsidP="00904C6A">
            <w:pPr>
              <w:rPr>
                <w:rFonts w:hint="eastAsia"/>
              </w:rPr>
            </w:pPr>
            <w:r>
              <w:rPr>
                <w:rFonts w:hint="eastAsia"/>
              </w:rPr>
              <w:t>卡交易次数</w:t>
            </w:r>
          </w:p>
        </w:tc>
        <w:tc>
          <w:tcPr>
            <w:tcW w:w="2034" w:type="dxa"/>
          </w:tcPr>
          <w:p w:rsidR="005237A4" w:rsidRDefault="005237A4" w:rsidP="00904C6A">
            <w:r>
              <w:t>lvol6</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71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896"/>
        <w:gridCol w:w="1230"/>
        <w:gridCol w:w="1352"/>
        <w:gridCol w:w="1342"/>
      </w:tblGrid>
      <w:tr w:rsidR="005237A4" w:rsidTr="00904C6A">
        <w:trPr>
          <w:cantSplit/>
        </w:trPr>
        <w:tc>
          <w:tcPr>
            <w:tcW w:w="1390"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30" w:type="dxa"/>
            <w:shd w:val="clear" w:color="auto" w:fill="B3B3B3"/>
          </w:tcPr>
          <w:p w:rsidR="005237A4" w:rsidRDefault="005237A4" w:rsidP="00904C6A">
            <w:pPr>
              <w:tabs>
                <w:tab w:val="left" w:pos="787"/>
              </w:tabs>
              <w:rPr>
                <w:rFonts w:hint="eastAsia"/>
                <w:b/>
              </w:rPr>
            </w:pPr>
            <w:r>
              <w:rPr>
                <w:rFonts w:hint="eastAsia"/>
                <w:b/>
              </w:rPr>
              <w:t>最大长度</w:t>
            </w:r>
          </w:p>
        </w:tc>
        <w:tc>
          <w:tcPr>
            <w:tcW w:w="1352" w:type="dxa"/>
            <w:shd w:val="clear" w:color="auto" w:fill="B3B3B3"/>
          </w:tcPr>
          <w:p w:rsidR="005237A4" w:rsidRDefault="005237A4" w:rsidP="00904C6A">
            <w:pPr>
              <w:tabs>
                <w:tab w:val="left" w:pos="787"/>
              </w:tabs>
              <w:rPr>
                <w:b/>
              </w:rPr>
            </w:pPr>
            <w:r>
              <w:rPr>
                <w:rFonts w:hint="eastAsia"/>
                <w:b/>
              </w:rPr>
              <w:t>是否必需</w:t>
            </w:r>
          </w:p>
        </w:tc>
        <w:tc>
          <w:tcPr>
            <w:tcW w:w="134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0" w:type="dxa"/>
          </w:tcPr>
          <w:p w:rsidR="005237A4" w:rsidRDefault="005237A4" w:rsidP="00904C6A">
            <w:pPr>
              <w:rPr>
                <w:rFonts w:hint="eastAsia"/>
              </w:rPr>
            </w:pPr>
            <w:r>
              <w:rPr>
                <w:rFonts w:hint="eastAsia"/>
              </w:rPr>
              <w:t>流水号</w:t>
            </w:r>
          </w:p>
        </w:tc>
        <w:tc>
          <w:tcPr>
            <w:tcW w:w="1896" w:type="dxa"/>
          </w:tcPr>
          <w:p w:rsidR="005237A4" w:rsidRDefault="005237A4" w:rsidP="00904C6A">
            <w:pPr>
              <w:rPr>
                <w:rFonts w:hint="eastAsia"/>
              </w:rPr>
            </w:pPr>
            <w:r>
              <w:rPr>
                <w:rFonts w:hint="eastAsia"/>
              </w:rPr>
              <w:t>lserial1</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业务日期</w:t>
            </w:r>
          </w:p>
        </w:tc>
        <w:tc>
          <w:tcPr>
            <w:tcW w:w="1896" w:type="dxa"/>
          </w:tcPr>
          <w:p w:rsidR="005237A4" w:rsidRDefault="005237A4" w:rsidP="00904C6A">
            <w:pPr>
              <w:rPr>
                <w:rFonts w:hint="eastAsia"/>
              </w:rPr>
            </w:pPr>
            <w:r>
              <w:rPr>
                <w:rFonts w:hint="eastAsia"/>
              </w:rPr>
              <w:t>sdate3</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操作员号</w:t>
            </w:r>
          </w:p>
        </w:tc>
        <w:tc>
          <w:tcPr>
            <w:tcW w:w="1896" w:type="dxa"/>
          </w:tcPr>
          <w:p w:rsidR="005237A4" w:rsidRDefault="005237A4" w:rsidP="00904C6A">
            <w:pPr>
              <w:rPr>
                <w:rFonts w:hint="eastAsia"/>
              </w:rPr>
            </w:pPr>
            <w:r>
              <w:t>S</w:t>
            </w:r>
            <w:r>
              <w:rPr>
                <w:rFonts w:hint="eastAsia"/>
              </w:rPr>
              <w:t>emp</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t>L</w:t>
            </w:r>
            <w:r>
              <w:rPr>
                <w:rFonts w:hint="eastAsia"/>
              </w:rPr>
              <w:t>vol0</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交易后卡余额</w:t>
            </w:r>
          </w:p>
        </w:tc>
        <w:tc>
          <w:tcPr>
            <w:tcW w:w="1896" w:type="dxa"/>
          </w:tcPr>
          <w:p w:rsidR="005237A4" w:rsidRDefault="005237A4" w:rsidP="00904C6A">
            <w:pPr>
              <w:rPr>
                <w:rFonts w:hint="eastAsia"/>
              </w:rPr>
            </w:pPr>
            <w:r>
              <w:rPr>
                <w:rFonts w:hint="eastAsia"/>
              </w:rPr>
              <w:t>lvol8</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lastRenderedPageBreak/>
              <w:t>终点编号</w:t>
            </w:r>
          </w:p>
        </w:tc>
        <w:tc>
          <w:tcPr>
            <w:tcW w:w="1896" w:type="dxa"/>
          </w:tcPr>
          <w:p w:rsidR="005237A4" w:rsidRDefault="005237A4" w:rsidP="00904C6A">
            <w:r>
              <w:t>lwithdraw_flag</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37" w:name="_Toc337551631"/>
      <w:r>
        <w:rPr>
          <w:rFonts w:hint="eastAsia"/>
        </w:rPr>
        <w:t>消费冲正（</w:t>
      </w:r>
      <w:r>
        <w:rPr>
          <w:rFonts w:hint="eastAsia"/>
        </w:rPr>
        <w:t>846317</w:t>
      </w:r>
      <w:r>
        <w:rPr>
          <w:rFonts w:hint="eastAsia"/>
        </w:rPr>
        <w:t>）</w:t>
      </w:r>
      <w:bookmarkEnd w:id="13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对于常用账务</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2"/>
        <w:gridCol w:w="45"/>
        <w:gridCol w:w="1440"/>
        <w:gridCol w:w="1260"/>
        <w:gridCol w:w="1261"/>
        <w:gridCol w:w="99"/>
        <w:gridCol w:w="1474"/>
        <w:gridCol w:w="47"/>
      </w:tblGrid>
      <w:tr w:rsidR="005237A4" w:rsidTr="00904C6A">
        <w:trPr>
          <w:gridAfter w:val="1"/>
          <w:wAfter w:w="47" w:type="dxa"/>
          <w:cantSplit/>
        </w:trPr>
        <w:tc>
          <w:tcPr>
            <w:tcW w:w="1502" w:type="dxa"/>
            <w:shd w:val="clear" w:color="auto" w:fill="B3B3B3"/>
          </w:tcPr>
          <w:p w:rsidR="005237A4" w:rsidRDefault="005237A4" w:rsidP="00904C6A">
            <w:pPr>
              <w:jc w:val="center"/>
              <w:rPr>
                <w:rFonts w:hint="eastAsia"/>
                <w:b/>
              </w:rPr>
            </w:pPr>
            <w:r>
              <w:rPr>
                <w:rFonts w:hint="eastAsia"/>
                <w:b/>
              </w:rPr>
              <w:t>输入项</w:t>
            </w:r>
          </w:p>
        </w:tc>
        <w:tc>
          <w:tcPr>
            <w:tcW w:w="1485" w:type="dxa"/>
            <w:gridSpan w:val="2"/>
            <w:shd w:val="clear" w:color="auto" w:fill="B3B3B3"/>
          </w:tcPr>
          <w:p w:rsidR="005237A4" w:rsidRDefault="005237A4" w:rsidP="00904C6A">
            <w:pPr>
              <w:tabs>
                <w:tab w:val="left" w:pos="787"/>
              </w:tabs>
              <w:rPr>
                <w:rFonts w:hint="eastAsia"/>
                <w:b/>
              </w:rPr>
            </w:pPr>
            <w:r>
              <w:rPr>
                <w:rFonts w:hint="eastAsia"/>
                <w:b/>
              </w:rPr>
              <w:t>cpack域</w:t>
            </w:r>
          </w:p>
        </w:tc>
        <w:tc>
          <w:tcPr>
            <w:tcW w:w="12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gridSpan w:val="2"/>
            <w:shd w:val="clear" w:color="auto" w:fill="B3B3B3"/>
          </w:tcPr>
          <w:p w:rsidR="005237A4" w:rsidRDefault="005237A4" w:rsidP="00904C6A">
            <w:pPr>
              <w:tabs>
                <w:tab w:val="left" w:pos="787"/>
              </w:tabs>
              <w:rPr>
                <w:rFonts w:hint="eastAsia"/>
                <w:b/>
              </w:rPr>
            </w:pPr>
            <w:r>
              <w:rPr>
                <w:rFonts w:hint="eastAsia"/>
                <w:b/>
              </w:rPr>
              <w:t>是否必需</w:t>
            </w:r>
          </w:p>
        </w:tc>
        <w:tc>
          <w:tcPr>
            <w:tcW w:w="1474"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gridAfter w:val="1"/>
          <w:wAfter w:w="47" w:type="dxa"/>
          <w:cantSplit/>
        </w:trPr>
        <w:tc>
          <w:tcPr>
            <w:tcW w:w="1502" w:type="dxa"/>
          </w:tcPr>
          <w:p w:rsidR="005237A4" w:rsidRDefault="005237A4" w:rsidP="00904C6A">
            <w:pPr>
              <w:rPr>
                <w:rFonts w:hint="eastAsia"/>
              </w:rPr>
            </w:pPr>
            <w:r>
              <w:rPr>
                <w:rFonts w:hint="eastAsia"/>
              </w:rPr>
              <w:t>站点号</w:t>
            </w:r>
          </w:p>
        </w:tc>
        <w:tc>
          <w:tcPr>
            <w:tcW w:w="1485" w:type="dxa"/>
            <w:gridSpan w:val="2"/>
          </w:tcPr>
          <w:p w:rsidR="005237A4" w:rsidRDefault="005237A4" w:rsidP="00904C6A">
            <w:pPr>
              <w:tabs>
                <w:tab w:val="center" w:pos="1199"/>
              </w:tabs>
            </w:pPr>
            <w:r>
              <w:t>lcert_code</w:t>
            </w:r>
          </w:p>
        </w:tc>
        <w:tc>
          <w:tcPr>
            <w:tcW w:w="1260" w:type="dxa"/>
          </w:tcPr>
          <w:p w:rsidR="005237A4" w:rsidRDefault="005237A4" w:rsidP="00904C6A">
            <w:pPr>
              <w:tabs>
                <w:tab w:val="left" w:pos="787"/>
              </w:tabs>
              <w:rPr>
                <w:rFonts w:hint="eastAsia"/>
              </w:rPr>
            </w:pPr>
          </w:p>
        </w:tc>
        <w:tc>
          <w:tcPr>
            <w:tcW w:w="1360" w:type="dxa"/>
            <w:gridSpan w:val="2"/>
          </w:tcPr>
          <w:p w:rsidR="005237A4" w:rsidRDefault="005237A4" w:rsidP="00904C6A">
            <w:pPr>
              <w:tabs>
                <w:tab w:val="left" w:pos="787"/>
              </w:tabs>
              <w:rPr>
                <w:rFonts w:hint="eastAsia"/>
              </w:rPr>
            </w:pPr>
            <w:r>
              <w:rPr>
                <w:rFonts w:hint="eastAsia"/>
              </w:rPr>
              <w:t>Y</w:t>
            </w:r>
          </w:p>
        </w:tc>
        <w:tc>
          <w:tcPr>
            <w:tcW w:w="1474" w:type="dxa"/>
          </w:tcPr>
          <w:p w:rsidR="005237A4" w:rsidRDefault="005237A4" w:rsidP="00904C6A">
            <w:pPr>
              <w:tabs>
                <w:tab w:val="left" w:pos="787"/>
              </w:tabs>
            </w:pPr>
          </w:p>
        </w:tc>
      </w:tr>
      <w:tr w:rsidR="005237A4" w:rsidTr="00904C6A">
        <w:trPr>
          <w:gridAfter w:val="1"/>
          <w:wAfter w:w="47" w:type="dxa"/>
          <w:cantSplit/>
        </w:trPr>
        <w:tc>
          <w:tcPr>
            <w:tcW w:w="1502" w:type="dxa"/>
          </w:tcPr>
          <w:p w:rsidR="005237A4" w:rsidRDefault="005237A4" w:rsidP="00904C6A">
            <w:pPr>
              <w:rPr>
                <w:rFonts w:hint="eastAsia"/>
              </w:rPr>
            </w:pPr>
            <w:r>
              <w:rPr>
                <w:rFonts w:hint="eastAsia"/>
              </w:rPr>
              <w:t>操作员</w:t>
            </w:r>
          </w:p>
        </w:tc>
        <w:tc>
          <w:tcPr>
            <w:tcW w:w="1485" w:type="dxa"/>
            <w:gridSpan w:val="2"/>
          </w:tcPr>
          <w:p w:rsidR="005237A4" w:rsidRDefault="005237A4" w:rsidP="00904C6A">
            <w:pPr>
              <w:rPr>
                <w:rFonts w:hint="eastAsia"/>
              </w:rPr>
            </w:pPr>
            <w:r>
              <w:t>semp</w:t>
            </w:r>
          </w:p>
        </w:tc>
        <w:tc>
          <w:tcPr>
            <w:tcW w:w="1260" w:type="dxa"/>
          </w:tcPr>
          <w:p w:rsidR="005237A4" w:rsidRDefault="005237A4" w:rsidP="00904C6A">
            <w:pPr>
              <w:rPr>
                <w:rFonts w:hint="eastAsia"/>
              </w:rPr>
            </w:pPr>
          </w:p>
        </w:tc>
        <w:tc>
          <w:tcPr>
            <w:tcW w:w="1360" w:type="dxa"/>
            <w:gridSpan w:val="2"/>
          </w:tcPr>
          <w:p w:rsidR="005237A4" w:rsidRDefault="005237A4" w:rsidP="00904C6A">
            <w:pPr>
              <w:rPr>
                <w:rFonts w:hint="eastAsia"/>
              </w:rPr>
            </w:pPr>
            <w:r>
              <w:rPr>
                <w:rFonts w:hint="eastAsia"/>
              </w:rPr>
              <w:t>Y</w:t>
            </w:r>
          </w:p>
        </w:tc>
        <w:tc>
          <w:tcPr>
            <w:tcW w:w="1474" w:type="dxa"/>
          </w:tcPr>
          <w:p w:rsidR="005237A4" w:rsidRDefault="005237A4" w:rsidP="00904C6A">
            <w:pPr>
              <w:rPr>
                <w:rFonts w:hint="eastAsia"/>
              </w:rPr>
            </w:pPr>
          </w:p>
        </w:tc>
      </w:tr>
      <w:tr w:rsidR="005237A4" w:rsidTr="00904C6A">
        <w:trPr>
          <w:gridAfter w:val="1"/>
          <w:wAfter w:w="47" w:type="dxa"/>
          <w:cantSplit/>
        </w:trPr>
        <w:tc>
          <w:tcPr>
            <w:tcW w:w="1502" w:type="dxa"/>
          </w:tcPr>
          <w:p w:rsidR="005237A4" w:rsidRDefault="005237A4" w:rsidP="00904C6A">
            <w:pPr>
              <w:rPr>
                <w:rFonts w:hint="eastAsia"/>
              </w:rPr>
            </w:pPr>
            <w:r>
              <w:rPr>
                <w:rFonts w:hint="eastAsia"/>
              </w:rPr>
              <w:t>业务日期</w:t>
            </w:r>
          </w:p>
        </w:tc>
        <w:tc>
          <w:tcPr>
            <w:tcW w:w="1485" w:type="dxa"/>
            <w:gridSpan w:val="2"/>
          </w:tcPr>
          <w:p w:rsidR="005237A4" w:rsidRDefault="005237A4" w:rsidP="00904C6A">
            <w:pPr>
              <w:rPr>
                <w:rFonts w:hint="eastAsia"/>
              </w:rPr>
            </w:pPr>
            <w:r>
              <w:rPr>
                <w:rFonts w:hint="eastAsia"/>
              </w:rPr>
              <w:t>sdate3</w:t>
            </w:r>
          </w:p>
        </w:tc>
        <w:tc>
          <w:tcPr>
            <w:tcW w:w="1260" w:type="dxa"/>
          </w:tcPr>
          <w:p w:rsidR="005237A4" w:rsidRDefault="005237A4" w:rsidP="00904C6A">
            <w:pPr>
              <w:rPr>
                <w:rFonts w:hint="eastAsia"/>
              </w:rPr>
            </w:pPr>
          </w:p>
        </w:tc>
        <w:tc>
          <w:tcPr>
            <w:tcW w:w="1360" w:type="dxa"/>
            <w:gridSpan w:val="2"/>
          </w:tcPr>
          <w:p w:rsidR="005237A4" w:rsidRDefault="005237A4" w:rsidP="00904C6A">
            <w:pPr>
              <w:rPr>
                <w:rFonts w:hint="eastAsia"/>
              </w:rPr>
            </w:pPr>
            <w:r>
              <w:rPr>
                <w:rFonts w:hint="eastAsia"/>
              </w:rPr>
              <w:t>Y</w:t>
            </w:r>
          </w:p>
        </w:tc>
        <w:tc>
          <w:tcPr>
            <w:tcW w:w="1474" w:type="dxa"/>
          </w:tcPr>
          <w:p w:rsidR="005237A4" w:rsidRDefault="005237A4" w:rsidP="00904C6A">
            <w:pPr>
              <w:rPr>
                <w:rFonts w:hint="eastAsia"/>
              </w:rPr>
            </w:pPr>
          </w:p>
        </w:tc>
      </w:tr>
      <w:tr w:rsidR="005237A4" w:rsidTr="00904C6A">
        <w:trPr>
          <w:gridAfter w:val="1"/>
          <w:wAfter w:w="47" w:type="dxa"/>
          <w:cantSplit/>
        </w:trPr>
        <w:tc>
          <w:tcPr>
            <w:tcW w:w="1502" w:type="dxa"/>
          </w:tcPr>
          <w:p w:rsidR="005237A4" w:rsidRDefault="005237A4" w:rsidP="00904C6A">
            <w:pPr>
              <w:rPr>
                <w:rFonts w:hint="eastAsia"/>
              </w:rPr>
            </w:pPr>
            <w:r>
              <w:rPr>
                <w:rFonts w:hint="eastAsia"/>
              </w:rPr>
              <w:t>终端流水号</w:t>
            </w:r>
          </w:p>
        </w:tc>
        <w:tc>
          <w:tcPr>
            <w:tcW w:w="1485" w:type="dxa"/>
            <w:gridSpan w:val="2"/>
          </w:tcPr>
          <w:p w:rsidR="005237A4" w:rsidRDefault="005237A4" w:rsidP="00904C6A">
            <w:pPr>
              <w:rPr>
                <w:rFonts w:hint="eastAsia"/>
              </w:rPr>
            </w:pPr>
            <w:r>
              <w:rPr>
                <w:rFonts w:hint="eastAsia"/>
              </w:rPr>
              <w:t>lserial1</w:t>
            </w:r>
          </w:p>
        </w:tc>
        <w:tc>
          <w:tcPr>
            <w:tcW w:w="1260" w:type="dxa"/>
          </w:tcPr>
          <w:p w:rsidR="005237A4" w:rsidRDefault="005237A4" w:rsidP="00904C6A">
            <w:pPr>
              <w:rPr>
                <w:rFonts w:hint="eastAsia"/>
              </w:rPr>
            </w:pPr>
          </w:p>
        </w:tc>
        <w:tc>
          <w:tcPr>
            <w:tcW w:w="1360" w:type="dxa"/>
            <w:gridSpan w:val="2"/>
          </w:tcPr>
          <w:p w:rsidR="005237A4" w:rsidRDefault="005237A4" w:rsidP="00904C6A">
            <w:pPr>
              <w:rPr>
                <w:rFonts w:hint="eastAsia"/>
              </w:rPr>
            </w:pPr>
            <w:r>
              <w:rPr>
                <w:rFonts w:hint="eastAsia"/>
              </w:rPr>
              <w:t>Y</w:t>
            </w:r>
          </w:p>
        </w:tc>
        <w:tc>
          <w:tcPr>
            <w:tcW w:w="1474" w:type="dxa"/>
          </w:tcPr>
          <w:p w:rsidR="005237A4" w:rsidRDefault="005237A4" w:rsidP="00904C6A">
            <w:pPr>
              <w:rPr>
                <w:rFonts w:hint="eastAsia"/>
              </w:rPr>
            </w:pPr>
          </w:p>
        </w:tc>
      </w:tr>
      <w:tr w:rsidR="005237A4" w:rsidTr="00904C6A">
        <w:trPr>
          <w:cantSplit/>
        </w:trPr>
        <w:tc>
          <w:tcPr>
            <w:tcW w:w="1502" w:type="dxa"/>
          </w:tcPr>
          <w:p w:rsidR="005237A4" w:rsidRDefault="005237A4" w:rsidP="00904C6A">
            <w:pPr>
              <w:rPr>
                <w:rFonts w:hint="eastAsia"/>
              </w:rPr>
            </w:pPr>
            <w:r>
              <w:rPr>
                <w:rFonts w:hint="eastAsia"/>
              </w:rPr>
              <w:lastRenderedPageBreak/>
              <w:t>终点编号</w:t>
            </w:r>
          </w:p>
        </w:tc>
        <w:tc>
          <w:tcPr>
            <w:tcW w:w="1485" w:type="dxa"/>
            <w:gridSpan w:val="2"/>
          </w:tcPr>
          <w:p w:rsidR="005237A4" w:rsidRDefault="005237A4" w:rsidP="00904C6A">
            <w:r>
              <w:t>lwithdraw_flag</w:t>
            </w:r>
          </w:p>
        </w:tc>
        <w:tc>
          <w:tcPr>
            <w:tcW w:w="1260" w:type="dxa"/>
          </w:tcPr>
          <w:p w:rsidR="005237A4" w:rsidRDefault="005237A4" w:rsidP="00904C6A">
            <w:pPr>
              <w:rPr>
                <w:rFonts w:hint="eastAsia"/>
              </w:rPr>
            </w:pPr>
          </w:p>
        </w:tc>
        <w:tc>
          <w:tcPr>
            <w:tcW w:w="1360" w:type="dxa"/>
            <w:gridSpan w:val="2"/>
          </w:tcPr>
          <w:p w:rsidR="005237A4" w:rsidRDefault="005237A4" w:rsidP="00904C6A">
            <w:pPr>
              <w:rPr>
                <w:rFonts w:hint="eastAsia"/>
              </w:rPr>
            </w:pPr>
            <w:r>
              <w:rPr>
                <w:rFonts w:hint="eastAsia"/>
              </w:rPr>
              <w:t>Y</w:t>
            </w:r>
          </w:p>
        </w:tc>
        <w:tc>
          <w:tcPr>
            <w:tcW w:w="1521" w:type="dxa"/>
            <w:gridSpan w:val="2"/>
          </w:tcPr>
          <w:p w:rsidR="005237A4" w:rsidRDefault="005237A4" w:rsidP="00904C6A">
            <w:pPr>
              <w:rPr>
                <w:rFonts w:hint="eastAsia"/>
              </w:rPr>
            </w:pPr>
          </w:p>
        </w:tc>
      </w:tr>
      <w:tr w:rsidR="005237A4" w:rsidTr="00904C6A">
        <w:trPr>
          <w:cantSplit/>
        </w:trPr>
        <w:tc>
          <w:tcPr>
            <w:tcW w:w="1547" w:type="dxa"/>
            <w:gridSpan w:val="2"/>
          </w:tcPr>
          <w:p w:rsidR="005237A4" w:rsidRDefault="005237A4" w:rsidP="00904C6A">
            <w:pPr>
              <w:rPr>
                <w:rFonts w:hint="eastAsia"/>
              </w:rPr>
            </w:pPr>
            <w:r>
              <w:rPr>
                <w:rFonts w:hint="eastAsia"/>
              </w:rPr>
              <w:t>是否需要授权</w:t>
            </w:r>
          </w:p>
        </w:tc>
        <w:tc>
          <w:tcPr>
            <w:tcW w:w="1440" w:type="dxa"/>
          </w:tcPr>
          <w:p w:rsidR="005237A4" w:rsidRDefault="005237A4" w:rsidP="00904C6A">
            <w:pPr>
              <w:rPr>
                <w:rFonts w:hint="eastAsia"/>
              </w:rPr>
            </w:pPr>
            <w:r>
              <w:t>S</w:t>
            </w:r>
            <w:r>
              <w:rPr>
                <w:rFonts w:hint="eastAsia"/>
              </w:rPr>
              <w:t>status2</w:t>
            </w:r>
          </w:p>
        </w:tc>
        <w:tc>
          <w:tcPr>
            <w:tcW w:w="1260" w:type="dxa"/>
          </w:tcPr>
          <w:p w:rsidR="005237A4" w:rsidRDefault="005237A4" w:rsidP="00904C6A">
            <w:pPr>
              <w:rPr>
                <w:rFonts w:hint="eastAsia"/>
              </w:rPr>
            </w:pPr>
          </w:p>
        </w:tc>
        <w:tc>
          <w:tcPr>
            <w:tcW w:w="1261" w:type="dxa"/>
          </w:tcPr>
          <w:p w:rsidR="005237A4" w:rsidRDefault="005237A4" w:rsidP="00904C6A">
            <w:pPr>
              <w:rPr>
                <w:rFonts w:hint="eastAsia"/>
              </w:rPr>
            </w:pPr>
          </w:p>
        </w:tc>
        <w:tc>
          <w:tcPr>
            <w:tcW w:w="1620" w:type="dxa"/>
            <w:gridSpan w:val="3"/>
          </w:tcPr>
          <w:p w:rsidR="005237A4" w:rsidRDefault="005237A4" w:rsidP="00904C6A">
            <w:pPr>
              <w:numPr>
                <w:ilvl w:val="0"/>
                <w:numId w:val="11"/>
              </w:numPr>
              <w:rPr>
                <w:rFonts w:hint="eastAsia"/>
              </w:rPr>
            </w:pPr>
            <w:r>
              <w:rPr>
                <w:rFonts w:hint="eastAsia"/>
              </w:rPr>
              <w:t>需要</w:t>
            </w:r>
          </w:p>
          <w:p w:rsidR="005237A4" w:rsidRDefault="005237A4" w:rsidP="00904C6A">
            <w:pPr>
              <w:rPr>
                <w:rFonts w:hint="eastAsia"/>
              </w:rPr>
            </w:pPr>
            <w:r>
              <w:rPr>
                <w:rFonts w:hint="eastAsia"/>
              </w:rPr>
              <w:t>其他-不需要</w:t>
            </w:r>
          </w:p>
        </w:tc>
      </w:tr>
      <w:tr w:rsidR="005237A4" w:rsidTr="00904C6A">
        <w:trPr>
          <w:cantSplit/>
        </w:trPr>
        <w:tc>
          <w:tcPr>
            <w:tcW w:w="1502" w:type="dxa"/>
          </w:tcPr>
          <w:p w:rsidR="005237A4" w:rsidRDefault="005237A4" w:rsidP="00904C6A">
            <w:pPr>
              <w:rPr>
                <w:rFonts w:hint="eastAsia"/>
              </w:rPr>
            </w:pPr>
          </w:p>
        </w:tc>
        <w:tc>
          <w:tcPr>
            <w:tcW w:w="1485" w:type="dxa"/>
            <w:gridSpan w:val="2"/>
          </w:tcPr>
          <w:p w:rsidR="005237A4" w:rsidRDefault="005237A4" w:rsidP="00904C6A"/>
        </w:tc>
        <w:tc>
          <w:tcPr>
            <w:tcW w:w="1260" w:type="dxa"/>
          </w:tcPr>
          <w:p w:rsidR="005237A4" w:rsidRDefault="005237A4" w:rsidP="00904C6A">
            <w:pPr>
              <w:rPr>
                <w:rFonts w:hint="eastAsia"/>
              </w:rPr>
            </w:pPr>
          </w:p>
        </w:tc>
        <w:tc>
          <w:tcPr>
            <w:tcW w:w="1360" w:type="dxa"/>
            <w:gridSpan w:val="2"/>
          </w:tcPr>
          <w:p w:rsidR="005237A4" w:rsidRDefault="005237A4" w:rsidP="00904C6A">
            <w:pPr>
              <w:rPr>
                <w:rFonts w:hint="eastAsia"/>
              </w:rPr>
            </w:pPr>
          </w:p>
        </w:tc>
        <w:tc>
          <w:tcPr>
            <w:tcW w:w="1521" w:type="dxa"/>
            <w:gridSpan w:val="2"/>
          </w:tcPr>
          <w:p w:rsidR="005237A4" w:rsidRDefault="005237A4" w:rsidP="00904C6A">
            <w:pPr>
              <w:rPr>
                <w:rFonts w:hint="eastAsia"/>
              </w:rPr>
            </w:pPr>
          </w:p>
        </w:tc>
      </w:tr>
      <w:tr w:rsidR="005237A4" w:rsidTr="00904C6A">
        <w:trPr>
          <w:gridAfter w:val="1"/>
          <w:wAfter w:w="47" w:type="dxa"/>
          <w:cantSplit/>
        </w:trPr>
        <w:tc>
          <w:tcPr>
            <w:tcW w:w="1502" w:type="dxa"/>
          </w:tcPr>
          <w:p w:rsidR="005237A4" w:rsidRDefault="005237A4" w:rsidP="00904C6A">
            <w:pPr>
              <w:rPr>
                <w:rFonts w:hint="eastAsia"/>
              </w:rPr>
            </w:pPr>
            <w:r>
              <w:rPr>
                <w:rFonts w:hint="eastAsia"/>
              </w:rPr>
              <w:t>授权操作员</w:t>
            </w:r>
          </w:p>
        </w:tc>
        <w:tc>
          <w:tcPr>
            <w:tcW w:w="1485" w:type="dxa"/>
            <w:gridSpan w:val="2"/>
          </w:tcPr>
          <w:p w:rsidR="005237A4" w:rsidRDefault="005237A4" w:rsidP="00904C6A">
            <w:pPr>
              <w:rPr>
                <w:rFonts w:hint="eastAsia"/>
              </w:rPr>
            </w:pPr>
            <w:r>
              <w:t>S</w:t>
            </w:r>
            <w:r>
              <w:rPr>
                <w:rFonts w:hint="eastAsia"/>
              </w:rPr>
              <w:t>emp_no</w:t>
            </w:r>
          </w:p>
        </w:tc>
        <w:tc>
          <w:tcPr>
            <w:tcW w:w="1260" w:type="dxa"/>
          </w:tcPr>
          <w:p w:rsidR="005237A4" w:rsidRDefault="005237A4" w:rsidP="00904C6A">
            <w:pPr>
              <w:rPr>
                <w:rFonts w:hint="eastAsia"/>
              </w:rPr>
            </w:pPr>
          </w:p>
        </w:tc>
        <w:tc>
          <w:tcPr>
            <w:tcW w:w="1360" w:type="dxa"/>
            <w:gridSpan w:val="2"/>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gridAfter w:val="1"/>
          <w:wAfter w:w="47" w:type="dxa"/>
          <w:cantSplit/>
        </w:trPr>
        <w:tc>
          <w:tcPr>
            <w:tcW w:w="1502" w:type="dxa"/>
          </w:tcPr>
          <w:p w:rsidR="005237A4" w:rsidRDefault="005237A4" w:rsidP="00904C6A">
            <w:pPr>
              <w:rPr>
                <w:rFonts w:hint="eastAsia"/>
              </w:rPr>
            </w:pPr>
            <w:r>
              <w:rPr>
                <w:rFonts w:hint="eastAsia"/>
              </w:rPr>
              <w:t>授权操作员密码</w:t>
            </w:r>
          </w:p>
        </w:tc>
        <w:tc>
          <w:tcPr>
            <w:tcW w:w="1485" w:type="dxa"/>
            <w:gridSpan w:val="2"/>
          </w:tcPr>
          <w:p w:rsidR="005237A4" w:rsidRDefault="005237A4" w:rsidP="00904C6A">
            <w:pPr>
              <w:rPr>
                <w:rFonts w:hint="eastAsia"/>
              </w:rPr>
            </w:pPr>
            <w:r>
              <w:t>scust_limit</w:t>
            </w:r>
          </w:p>
        </w:tc>
        <w:tc>
          <w:tcPr>
            <w:tcW w:w="1260" w:type="dxa"/>
          </w:tcPr>
          <w:p w:rsidR="005237A4" w:rsidRDefault="005237A4" w:rsidP="00904C6A">
            <w:pPr>
              <w:rPr>
                <w:rFonts w:hint="eastAsia"/>
              </w:rPr>
            </w:pPr>
          </w:p>
        </w:tc>
        <w:tc>
          <w:tcPr>
            <w:tcW w:w="1360" w:type="dxa"/>
            <w:gridSpan w:val="2"/>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gridAfter w:val="1"/>
          <w:wAfter w:w="47" w:type="dxa"/>
          <w:cantSplit/>
        </w:trPr>
        <w:tc>
          <w:tcPr>
            <w:tcW w:w="1502" w:type="dxa"/>
          </w:tcPr>
          <w:p w:rsidR="005237A4" w:rsidRDefault="005237A4" w:rsidP="00904C6A">
            <w:pPr>
              <w:rPr>
                <w:rFonts w:hint="eastAsia"/>
              </w:rPr>
            </w:pPr>
            <w:r>
              <w:rPr>
                <w:rFonts w:hint="eastAsia"/>
              </w:rPr>
              <w:t>卡号</w:t>
            </w:r>
          </w:p>
        </w:tc>
        <w:tc>
          <w:tcPr>
            <w:tcW w:w="1485" w:type="dxa"/>
            <w:gridSpan w:val="2"/>
          </w:tcPr>
          <w:p w:rsidR="005237A4" w:rsidRDefault="005237A4" w:rsidP="00904C6A">
            <w:pPr>
              <w:rPr>
                <w:rFonts w:hint="eastAsia"/>
              </w:rPr>
            </w:pPr>
            <w:r>
              <w:t>L</w:t>
            </w:r>
            <w:r>
              <w:rPr>
                <w:rFonts w:hint="eastAsia"/>
              </w:rPr>
              <w:t>vol0</w:t>
            </w:r>
          </w:p>
        </w:tc>
        <w:tc>
          <w:tcPr>
            <w:tcW w:w="1260" w:type="dxa"/>
          </w:tcPr>
          <w:p w:rsidR="005237A4" w:rsidRDefault="005237A4" w:rsidP="00904C6A">
            <w:pPr>
              <w:rPr>
                <w:rFonts w:hint="eastAsia"/>
              </w:rPr>
            </w:pPr>
          </w:p>
        </w:tc>
        <w:tc>
          <w:tcPr>
            <w:tcW w:w="1360" w:type="dxa"/>
            <w:gridSpan w:val="2"/>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gridAfter w:val="1"/>
          <w:wAfter w:w="47" w:type="dxa"/>
          <w:cantSplit/>
        </w:trPr>
        <w:tc>
          <w:tcPr>
            <w:tcW w:w="1502" w:type="dxa"/>
          </w:tcPr>
          <w:p w:rsidR="005237A4" w:rsidRDefault="005237A4" w:rsidP="00904C6A">
            <w:pPr>
              <w:rPr>
                <w:rFonts w:hint="eastAsia"/>
              </w:rPr>
            </w:pPr>
            <w:r>
              <w:rPr>
                <w:rFonts w:hint="eastAsia"/>
              </w:rPr>
              <w:t>卡物理ID</w:t>
            </w:r>
          </w:p>
        </w:tc>
        <w:tc>
          <w:tcPr>
            <w:tcW w:w="1485" w:type="dxa"/>
            <w:gridSpan w:val="2"/>
          </w:tcPr>
          <w:p w:rsidR="005237A4" w:rsidRDefault="005237A4" w:rsidP="00904C6A">
            <w:r>
              <w:t>sstation0</w:t>
            </w:r>
          </w:p>
        </w:tc>
        <w:tc>
          <w:tcPr>
            <w:tcW w:w="1260" w:type="dxa"/>
          </w:tcPr>
          <w:p w:rsidR="005237A4" w:rsidRDefault="005237A4" w:rsidP="00904C6A">
            <w:pPr>
              <w:rPr>
                <w:rFonts w:hint="eastAsia"/>
              </w:rPr>
            </w:pPr>
          </w:p>
        </w:tc>
        <w:tc>
          <w:tcPr>
            <w:tcW w:w="1360" w:type="dxa"/>
            <w:gridSpan w:val="2"/>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gridAfter w:val="1"/>
          <w:wAfter w:w="47" w:type="dxa"/>
          <w:cantSplit/>
        </w:trPr>
        <w:tc>
          <w:tcPr>
            <w:tcW w:w="1502" w:type="dxa"/>
          </w:tcPr>
          <w:p w:rsidR="005237A4" w:rsidRDefault="005237A4" w:rsidP="00904C6A">
            <w:pPr>
              <w:rPr>
                <w:rFonts w:hint="eastAsia"/>
              </w:rPr>
            </w:pPr>
            <w:r>
              <w:rPr>
                <w:rFonts w:hint="eastAsia"/>
              </w:rPr>
              <w:t>交易前卡余额</w:t>
            </w:r>
          </w:p>
        </w:tc>
        <w:tc>
          <w:tcPr>
            <w:tcW w:w="1485" w:type="dxa"/>
            <w:gridSpan w:val="2"/>
          </w:tcPr>
          <w:p w:rsidR="005237A4" w:rsidRDefault="005237A4" w:rsidP="00904C6A">
            <w:pPr>
              <w:rPr>
                <w:rFonts w:hint="eastAsia"/>
              </w:rPr>
            </w:pPr>
            <w:r>
              <w:t>L</w:t>
            </w:r>
            <w:r>
              <w:rPr>
                <w:rFonts w:hint="eastAsia"/>
              </w:rPr>
              <w:t>vol7</w:t>
            </w:r>
          </w:p>
        </w:tc>
        <w:tc>
          <w:tcPr>
            <w:tcW w:w="1260" w:type="dxa"/>
          </w:tcPr>
          <w:p w:rsidR="005237A4" w:rsidRDefault="005237A4" w:rsidP="00904C6A">
            <w:pPr>
              <w:rPr>
                <w:rFonts w:hint="eastAsia"/>
              </w:rPr>
            </w:pPr>
          </w:p>
        </w:tc>
        <w:tc>
          <w:tcPr>
            <w:tcW w:w="1360" w:type="dxa"/>
            <w:gridSpan w:val="2"/>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gridAfter w:val="1"/>
          <w:wAfter w:w="47" w:type="dxa"/>
          <w:cantSplit/>
        </w:trPr>
        <w:tc>
          <w:tcPr>
            <w:tcW w:w="1502" w:type="dxa"/>
          </w:tcPr>
          <w:p w:rsidR="005237A4" w:rsidRDefault="005237A4" w:rsidP="00904C6A">
            <w:pPr>
              <w:rPr>
                <w:rFonts w:hint="eastAsia"/>
              </w:rPr>
            </w:pPr>
            <w:r>
              <w:rPr>
                <w:rFonts w:hint="eastAsia"/>
              </w:rPr>
              <w:t>卡交易次数</w:t>
            </w:r>
          </w:p>
        </w:tc>
        <w:tc>
          <w:tcPr>
            <w:tcW w:w="1485" w:type="dxa"/>
            <w:gridSpan w:val="2"/>
          </w:tcPr>
          <w:p w:rsidR="005237A4" w:rsidRDefault="005237A4" w:rsidP="00904C6A">
            <w:r>
              <w:t>lvol6</w:t>
            </w:r>
          </w:p>
        </w:tc>
        <w:tc>
          <w:tcPr>
            <w:tcW w:w="1260" w:type="dxa"/>
          </w:tcPr>
          <w:p w:rsidR="005237A4" w:rsidRDefault="005237A4" w:rsidP="00904C6A">
            <w:pPr>
              <w:rPr>
                <w:rFonts w:hint="eastAsia"/>
              </w:rPr>
            </w:pPr>
          </w:p>
        </w:tc>
        <w:tc>
          <w:tcPr>
            <w:tcW w:w="1360" w:type="dxa"/>
            <w:gridSpan w:val="2"/>
          </w:tcPr>
          <w:p w:rsidR="005237A4" w:rsidRDefault="005237A4" w:rsidP="00904C6A">
            <w:pPr>
              <w:rPr>
                <w:rFonts w:hint="eastAsia"/>
              </w:rPr>
            </w:pPr>
          </w:p>
        </w:tc>
        <w:tc>
          <w:tcPr>
            <w:tcW w:w="1474"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896"/>
        <w:gridCol w:w="1230"/>
        <w:gridCol w:w="1352"/>
        <w:gridCol w:w="1342"/>
      </w:tblGrid>
      <w:tr w:rsidR="005237A4" w:rsidTr="00904C6A">
        <w:trPr>
          <w:cantSplit/>
        </w:trPr>
        <w:tc>
          <w:tcPr>
            <w:tcW w:w="1390"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30" w:type="dxa"/>
            <w:shd w:val="clear" w:color="auto" w:fill="B3B3B3"/>
          </w:tcPr>
          <w:p w:rsidR="005237A4" w:rsidRDefault="005237A4" w:rsidP="00904C6A">
            <w:pPr>
              <w:tabs>
                <w:tab w:val="left" w:pos="787"/>
              </w:tabs>
              <w:rPr>
                <w:rFonts w:hint="eastAsia"/>
                <w:b/>
              </w:rPr>
            </w:pPr>
            <w:r>
              <w:rPr>
                <w:rFonts w:hint="eastAsia"/>
                <w:b/>
              </w:rPr>
              <w:t>最大长度</w:t>
            </w:r>
          </w:p>
        </w:tc>
        <w:tc>
          <w:tcPr>
            <w:tcW w:w="1352" w:type="dxa"/>
            <w:shd w:val="clear" w:color="auto" w:fill="B3B3B3"/>
          </w:tcPr>
          <w:p w:rsidR="005237A4" w:rsidRDefault="005237A4" w:rsidP="00904C6A">
            <w:pPr>
              <w:tabs>
                <w:tab w:val="left" w:pos="787"/>
              </w:tabs>
              <w:rPr>
                <w:b/>
              </w:rPr>
            </w:pPr>
            <w:r>
              <w:rPr>
                <w:rFonts w:hint="eastAsia"/>
                <w:b/>
              </w:rPr>
              <w:t>是否必需</w:t>
            </w:r>
          </w:p>
        </w:tc>
        <w:tc>
          <w:tcPr>
            <w:tcW w:w="134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0" w:type="dxa"/>
          </w:tcPr>
          <w:p w:rsidR="005237A4" w:rsidRDefault="005237A4" w:rsidP="00904C6A">
            <w:pPr>
              <w:rPr>
                <w:rFonts w:hint="eastAsia"/>
              </w:rPr>
            </w:pPr>
            <w:r>
              <w:rPr>
                <w:rFonts w:hint="eastAsia"/>
              </w:rPr>
              <w:t>流水号</w:t>
            </w:r>
          </w:p>
        </w:tc>
        <w:tc>
          <w:tcPr>
            <w:tcW w:w="1896" w:type="dxa"/>
          </w:tcPr>
          <w:p w:rsidR="005237A4" w:rsidRDefault="005237A4" w:rsidP="00904C6A">
            <w:pPr>
              <w:rPr>
                <w:rFonts w:hint="eastAsia"/>
              </w:rPr>
            </w:pPr>
            <w:r>
              <w:rPr>
                <w:rFonts w:hint="eastAsia"/>
              </w:rPr>
              <w:t>lserial1</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业务日期</w:t>
            </w:r>
          </w:p>
        </w:tc>
        <w:tc>
          <w:tcPr>
            <w:tcW w:w="1896" w:type="dxa"/>
          </w:tcPr>
          <w:p w:rsidR="005237A4" w:rsidRDefault="005237A4" w:rsidP="00904C6A">
            <w:pPr>
              <w:rPr>
                <w:rFonts w:hint="eastAsia"/>
              </w:rPr>
            </w:pPr>
            <w:r>
              <w:rPr>
                <w:rFonts w:hint="eastAsia"/>
              </w:rPr>
              <w:t>sdate3</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操作员号</w:t>
            </w:r>
          </w:p>
        </w:tc>
        <w:tc>
          <w:tcPr>
            <w:tcW w:w="1896" w:type="dxa"/>
          </w:tcPr>
          <w:p w:rsidR="005237A4" w:rsidRDefault="005237A4" w:rsidP="00904C6A">
            <w:pPr>
              <w:rPr>
                <w:rFonts w:hint="eastAsia"/>
              </w:rPr>
            </w:pPr>
            <w:r>
              <w:t>S</w:t>
            </w:r>
            <w:r>
              <w:rPr>
                <w:rFonts w:hint="eastAsia"/>
              </w:rPr>
              <w:t>emp</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t>L</w:t>
            </w:r>
            <w:r>
              <w:rPr>
                <w:rFonts w:hint="eastAsia"/>
              </w:rPr>
              <w:t>vol0</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交易后卡余额</w:t>
            </w:r>
          </w:p>
        </w:tc>
        <w:tc>
          <w:tcPr>
            <w:tcW w:w="1896" w:type="dxa"/>
          </w:tcPr>
          <w:p w:rsidR="005237A4" w:rsidRDefault="005237A4" w:rsidP="00904C6A">
            <w:pPr>
              <w:rPr>
                <w:rFonts w:hint="eastAsia"/>
              </w:rPr>
            </w:pPr>
            <w:r>
              <w:rPr>
                <w:rFonts w:hint="eastAsia"/>
              </w:rPr>
              <w:t>lvol8</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终点编号</w:t>
            </w:r>
          </w:p>
        </w:tc>
        <w:tc>
          <w:tcPr>
            <w:tcW w:w="1896" w:type="dxa"/>
          </w:tcPr>
          <w:p w:rsidR="005237A4" w:rsidRDefault="005237A4" w:rsidP="00904C6A">
            <w:r>
              <w:t>lwithdraw_flag</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lastRenderedPageBreak/>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38" w:name="_Toc337551632"/>
      <w:r>
        <w:rPr>
          <w:rFonts w:hint="eastAsia"/>
        </w:rPr>
        <w:t>更新卡信息（</w:t>
      </w:r>
      <w:r>
        <w:rPr>
          <w:rFonts w:hint="eastAsia"/>
        </w:rPr>
        <w:t>846320</w:t>
      </w:r>
      <w:r>
        <w:rPr>
          <w:rFonts w:hint="eastAsia"/>
        </w:rPr>
        <w:t>）</w:t>
      </w:r>
      <w:bookmarkEnd w:id="13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可以通过本功能进行更新卡信息。</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896"/>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站点号</w:t>
            </w:r>
          </w:p>
        </w:tc>
        <w:tc>
          <w:tcPr>
            <w:tcW w:w="1341"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t>操作员</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 xml:space="preserve">卡物理id </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Sstation</w:t>
            </w:r>
            <w:r>
              <w:rPr>
                <w:rFonts w:hint="eastAsia"/>
              </w:rPr>
              <w:t>1</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卡号</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vol0</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卡余额</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vol7</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卡交易次数</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vol6</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补助批次号</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vol4</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卡有效期</w:t>
            </w: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lastRenderedPageBreak/>
              <w:t>更新类型</w:t>
            </w:r>
          </w:p>
        </w:tc>
        <w:tc>
          <w:tcPr>
            <w:tcW w:w="1341" w:type="dxa"/>
          </w:tcPr>
          <w:p w:rsidR="005237A4" w:rsidRDefault="005237A4" w:rsidP="00904C6A">
            <w:pPr>
              <w:rPr>
                <w:rFonts w:hint="eastAsia"/>
              </w:rPr>
            </w:pPr>
          </w:p>
        </w:tc>
        <w:tc>
          <w:tcPr>
            <w:tcW w:w="1896" w:type="dxa"/>
          </w:tcPr>
          <w:p w:rsidR="005237A4" w:rsidRDefault="005237A4" w:rsidP="00904C6A">
            <w:pPr>
              <w:tabs>
                <w:tab w:val="center" w:pos="840"/>
              </w:tabs>
            </w:pPr>
            <w:r>
              <w:rPr>
                <w:rFonts w:hint="eastAsia"/>
              </w:rPr>
              <w:t>sstatus1</w:t>
            </w:r>
          </w:p>
          <w:p w:rsidR="005237A4" w:rsidRDefault="005237A4" w:rsidP="00904C6A">
            <w:pPr>
              <w:jc w:val="center"/>
              <w:rPr>
                <w:rFonts w:hint="eastAsia"/>
              </w:rPr>
            </w:pP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r>
              <w:rPr>
                <w:rFonts w:hint="eastAsia"/>
              </w:rPr>
              <w:t>数据字典131:</w:t>
            </w:r>
          </w:p>
          <w:p w:rsidR="005237A4" w:rsidRDefault="005237A4" w:rsidP="00904C6A">
            <w:pPr>
              <w:pStyle w:val="2"/>
              <w:numPr>
                <w:ilvl w:val="1"/>
                <w:numId w:val="8"/>
              </w:numPr>
              <w:ind w:leftChars="0" w:firstLineChars="0"/>
              <w:rPr>
                <w:rFonts w:hint="eastAsia"/>
              </w:rPr>
            </w:pPr>
            <w:r>
              <w:rPr>
                <w:rFonts w:hint="eastAsia"/>
              </w:rPr>
              <w:t>更新卡基本信息</w:t>
            </w:r>
          </w:p>
          <w:p w:rsidR="005237A4" w:rsidRDefault="005237A4" w:rsidP="00904C6A">
            <w:pPr>
              <w:pStyle w:val="2"/>
              <w:numPr>
                <w:ilvl w:val="1"/>
                <w:numId w:val="8"/>
              </w:numPr>
              <w:ind w:leftChars="0" w:firstLineChars="0"/>
              <w:rPr>
                <w:rFonts w:hint="eastAsia"/>
              </w:rPr>
            </w:pPr>
            <w:r>
              <w:rPr>
                <w:rFonts w:hint="eastAsia"/>
              </w:rPr>
              <w:t>延长卡有效期</w:t>
            </w:r>
          </w:p>
          <w:p w:rsidR="005237A4" w:rsidRDefault="005237A4" w:rsidP="00904C6A">
            <w:pPr>
              <w:pStyle w:val="2"/>
              <w:numPr>
                <w:ilvl w:val="1"/>
                <w:numId w:val="8"/>
              </w:numPr>
              <w:ind w:leftChars="0" w:firstLineChars="0"/>
              <w:rPr>
                <w:rFonts w:hint="eastAsia"/>
              </w:rPr>
            </w:pPr>
            <w:r>
              <w:rPr>
                <w:rFonts w:hint="eastAsia"/>
              </w:rPr>
              <w:t>坏卡修复</w:t>
            </w:r>
          </w:p>
          <w:p w:rsidR="005237A4" w:rsidRDefault="005237A4" w:rsidP="00904C6A">
            <w:pPr>
              <w:pStyle w:val="2"/>
              <w:numPr>
                <w:ilvl w:val="1"/>
                <w:numId w:val="8"/>
              </w:numPr>
              <w:ind w:leftChars="0" w:firstLineChars="0"/>
              <w:rPr>
                <w:rFonts w:hint="eastAsia"/>
              </w:rPr>
            </w:pPr>
            <w:r>
              <w:rPr>
                <w:rFonts w:hint="eastAsia"/>
              </w:rPr>
              <w:t>重写卡信息</w:t>
            </w:r>
          </w:p>
          <w:p w:rsidR="005237A4" w:rsidRDefault="005237A4" w:rsidP="00904C6A">
            <w:pPr>
              <w:pStyle w:val="2"/>
              <w:numPr>
                <w:ilvl w:val="1"/>
                <w:numId w:val="8"/>
              </w:numPr>
              <w:ind w:leftChars="0" w:firstLineChars="0"/>
              <w:rPr>
                <w:rFonts w:hint="eastAsia"/>
              </w:rPr>
            </w:pPr>
            <w:r>
              <w:rPr>
                <w:rFonts w:hint="eastAsia"/>
              </w:rPr>
              <w:t>清空卡信息</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b/>
              </w:rPr>
              <w:t>C</w:t>
            </w:r>
            <w:r>
              <w:rPr>
                <w:rFonts w:hint="eastAsia"/>
                <w:b/>
              </w:rPr>
              <w:t>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L</w:t>
            </w:r>
            <w:r>
              <w:rPr>
                <w:rFonts w:hint="eastAsia"/>
              </w:rPr>
              <w:t>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卡号</w:t>
            </w:r>
          </w:p>
        </w:tc>
        <w:tc>
          <w:tcPr>
            <w:tcW w:w="1360" w:type="dxa"/>
          </w:tcPr>
          <w:p w:rsidR="005237A4" w:rsidRDefault="005237A4" w:rsidP="00904C6A">
            <w:pPr>
              <w:rPr>
                <w:rFonts w:hint="eastAsia"/>
              </w:rPr>
            </w:pPr>
          </w:p>
        </w:tc>
        <w:tc>
          <w:tcPr>
            <w:tcW w:w="1818" w:type="dxa"/>
          </w:tcPr>
          <w:p w:rsidR="005237A4" w:rsidRDefault="005237A4" w:rsidP="00904C6A">
            <w:r>
              <w:t>lvol0</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显示卡号</w:t>
            </w:r>
          </w:p>
        </w:tc>
        <w:tc>
          <w:tcPr>
            <w:tcW w:w="1360" w:type="dxa"/>
          </w:tcPr>
          <w:p w:rsidR="005237A4" w:rsidRDefault="005237A4" w:rsidP="00904C6A">
            <w:pPr>
              <w:rPr>
                <w:rFonts w:hint="eastAsia"/>
              </w:rPr>
            </w:pPr>
          </w:p>
        </w:tc>
        <w:tc>
          <w:tcPr>
            <w:tcW w:w="1818" w:type="dxa"/>
          </w:tcPr>
          <w:p w:rsidR="005237A4" w:rsidRDefault="005237A4" w:rsidP="00904C6A">
            <w:r>
              <w:t>sorder0</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客户号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L</w:t>
            </w:r>
            <w:r>
              <w:rPr>
                <w:rFonts w:hint="eastAsia"/>
              </w:rPr>
              <w:t>vol1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客户类别</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lsafe_level2</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收费类别</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lvol5</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姓名</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sall_name</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学号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Spager</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部门代码</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scert_no</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证件号码</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semail2</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性别</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Smarket_code</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卡到期日期</w:t>
            </w: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r>
              <w:t>sdate0</w:t>
            </w: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lastRenderedPageBreak/>
              <w:t>卡余额</w:t>
            </w:r>
          </w:p>
        </w:tc>
        <w:tc>
          <w:tcPr>
            <w:tcW w:w="1360" w:type="dxa"/>
          </w:tcPr>
          <w:p w:rsidR="005237A4" w:rsidRDefault="005237A4" w:rsidP="00904C6A">
            <w:pPr>
              <w:rPr>
                <w:rFonts w:hint="eastAsia"/>
              </w:rPr>
            </w:pPr>
          </w:p>
        </w:tc>
        <w:tc>
          <w:tcPr>
            <w:tcW w:w="1818" w:type="dxa"/>
          </w:tcPr>
          <w:p w:rsidR="005237A4" w:rsidRDefault="005237A4" w:rsidP="00904C6A">
            <w:r>
              <w:t>lvol8</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卡交易次数</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lvol6</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补助批次号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L</w:t>
            </w:r>
            <w:r>
              <w:rPr>
                <w:rFonts w:hint="eastAsia"/>
              </w:rPr>
              <w:t>vol4</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r>
        <w:rPr>
          <w:rFonts w:hint="eastAsia"/>
        </w:rPr>
        <w:t>换卡必须为同类卡的互换，不同类的卡不允许换卡。</w:t>
      </w:r>
    </w:p>
    <w:p w:rsidR="005237A4" w:rsidRDefault="005237A4" w:rsidP="005237A4">
      <w:pPr>
        <w:rPr>
          <w:rFonts w:hint="eastAsia"/>
        </w:rPr>
      </w:pPr>
    </w:p>
    <w:p w:rsidR="005237A4" w:rsidRDefault="005237A4" w:rsidP="005237A4">
      <w:pPr>
        <w:rPr>
          <w:rFonts w:hint="eastAsia"/>
        </w:rPr>
      </w:pPr>
    </w:p>
    <w:p w:rsidR="005237A4" w:rsidRDefault="005237A4" w:rsidP="005237A4">
      <w:pPr>
        <w:pStyle w:val="3"/>
        <w:tabs>
          <w:tab w:val="left" w:pos="180"/>
        </w:tabs>
        <w:ind w:hanging="1260"/>
      </w:pPr>
      <w:bookmarkStart w:id="139" w:name="_Toc337551633"/>
      <w:r>
        <w:rPr>
          <w:rFonts w:hint="eastAsia"/>
        </w:rPr>
        <w:t>换卡（</w:t>
      </w:r>
      <w:r>
        <w:rPr>
          <w:rFonts w:hint="eastAsia"/>
        </w:rPr>
        <w:t>846321</w:t>
      </w:r>
      <w:r>
        <w:rPr>
          <w:rFonts w:hint="eastAsia"/>
        </w:rPr>
        <w:t>）</w:t>
      </w:r>
      <w:r>
        <w:rPr>
          <w:rFonts w:hint="eastAsia"/>
        </w:rPr>
        <w:t>-</w:t>
      </w:r>
      <w:r>
        <w:rPr>
          <w:rFonts w:hint="eastAsia"/>
        </w:rPr>
        <w:t>保存信息</w:t>
      </w:r>
      <w:bookmarkEnd w:id="13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可以通过本功能进行换卡。</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896"/>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站点号</w:t>
            </w:r>
          </w:p>
        </w:tc>
        <w:tc>
          <w:tcPr>
            <w:tcW w:w="1341"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lastRenderedPageBreak/>
              <w:t>操作员</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操作类型</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w:t>
            </w:r>
            <w:r>
              <w:rPr>
                <w:rFonts w:hint="eastAsia"/>
              </w:rPr>
              <w:t>status0</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r>
              <w:rPr>
                <w:rFonts w:hint="eastAsia"/>
              </w:rPr>
              <w:t>S-保存旧卡信息</w:t>
            </w:r>
          </w:p>
          <w:p w:rsidR="005237A4" w:rsidRDefault="005237A4" w:rsidP="00904C6A">
            <w:pPr>
              <w:pStyle w:val="2"/>
              <w:ind w:leftChars="0" w:left="0" w:firstLineChars="0" w:firstLine="0"/>
              <w:rPr>
                <w:rFonts w:hint="eastAsia"/>
              </w:rPr>
            </w:pPr>
            <w:r>
              <w:rPr>
                <w:rFonts w:hint="eastAsia"/>
              </w:rPr>
              <w:t>C-换卡</w:t>
            </w:r>
          </w:p>
          <w:p w:rsidR="005237A4" w:rsidRDefault="005237A4" w:rsidP="00904C6A">
            <w:pPr>
              <w:pStyle w:val="2"/>
              <w:ind w:leftChars="0" w:left="0" w:firstLineChars="0" w:firstLine="0"/>
              <w:rPr>
                <w:rFonts w:hint="eastAsia"/>
              </w:rPr>
            </w:pPr>
            <w:r>
              <w:rPr>
                <w:rFonts w:hint="eastAsia"/>
              </w:rPr>
              <w:t xml:space="preserve">D-冲正 </w:t>
            </w:r>
          </w:p>
        </w:tc>
      </w:tr>
      <w:tr w:rsidR="005237A4" w:rsidTr="00904C6A">
        <w:trPr>
          <w:cantSplit/>
        </w:trPr>
        <w:tc>
          <w:tcPr>
            <w:tcW w:w="1524" w:type="dxa"/>
          </w:tcPr>
          <w:p w:rsidR="005237A4" w:rsidRDefault="005237A4" w:rsidP="00904C6A">
            <w:pPr>
              <w:rPr>
                <w:rFonts w:hint="eastAsia"/>
              </w:rPr>
            </w:pPr>
            <w:r>
              <w:rPr>
                <w:rFonts w:hint="eastAsia"/>
              </w:rPr>
              <w:t>原卡物理ID</w:t>
            </w:r>
          </w:p>
        </w:tc>
        <w:tc>
          <w:tcPr>
            <w:tcW w:w="1341" w:type="dxa"/>
          </w:tcPr>
          <w:p w:rsidR="005237A4" w:rsidRDefault="005237A4" w:rsidP="00904C6A">
            <w:pPr>
              <w:rPr>
                <w:rFonts w:hint="eastAsia"/>
              </w:rPr>
            </w:pPr>
          </w:p>
        </w:tc>
        <w:tc>
          <w:tcPr>
            <w:tcW w:w="1896" w:type="dxa"/>
          </w:tcPr>
          <w:p w:rsidR="005237A4" w:rsidRDefault="005237A4" w:rsidP="00904C6A">
            <w:r>
              <w:t>scust_no</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原卡卡号</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vol0</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原卡交易次数</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vol6</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原卡余额</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vol7</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b/>
                <w:color w:val="FF0000"/>
              </w:rPr>
            </w:pPr>
            <w:r>
              <w:rPr>
                <w:rFonts w:hint="eastAsia"/>
                <w:b/>
                <w:color w:val="FF0000"/>
              </w:rPr>
              <w:t>原卡补助批次号</w:t>
            </w:r>
          </w:p>
        </w:tc>
        <w:tc>
          <w:tcPr>
            <w:tcW w:w="1341" w:type="dxa"/>
          </w:tcPr>
          <w:p w:rsidR="005237A4" w:rsidRDefault="005237A4" w:rsidP="00904C6A">
            <w:pPr>
              <w:rPr>
                <w:rFonts w:hint="eastAsia"/>
                <w:b/>
                <w:color w:val="FF0000"/>
              </w:rPr>
            </w:pPr>
          </w:p>
        </w:tc>
        <w:tc>
          <w:tcPr>
            <w:tcW w:w="1896" w:type="dxa"/>
          </w:tcPr>
          <w:p w:rsidR="005237A4" w:rsidRDefault="005237A4" w:rsidP="00904C6A">
            <w:pPr>
              <w:rPr>
                <w:rFonts w:hint="eastAsia"/>
                <w:b/>
                <w:color w:val="FF0000"/>
              </w:rPr>
            </w:pPr>
            <w:r>
              <w:rPr>
                <w:b/>
                <w:color w:val="FF0000"/>
              </w:rPr>
              <w:t>L</w:t>
            </w:r>
            <w:r>
              <w:rPr>
                <w:rFonts w:hint="eastAsia"/>
                <w:b/>
                <w:color w:val="FF0000"/>
              </w:rPr>
              <w:t>vol4</w:t>
            </w:r>
          </w:p>
        </w:tc>
        <w:tc>
          <w:tcPr>
            <w:tcW w:w="1480" w:type="dxa"/>
          </w:tcPr>
          <w:p w:rsidR="005237A4" w:rsidRDefault="005237A4" w:rsidP="00904C6A">
            <w:pPr>
              <w:rPr>
                <w:rFonts w:hint="eastAsia"/>
                <w:b/>
                <w:color w:val="FF0000"/>
              </w:rPr>
            </w:pPr>
          </w:p>
        </w:tc>
        <w:tc>
          <w:tcPr>
            <w:tcW w:w="1489" w:type="dxa"/>
          </w:tcPr>
          <w:p w:rsidR="005237A4" w:rsidRDefault="005237A4" w:rsidP="00904C6A">
            <w:pPr>
              <w:rPr>
                <w:rFonts w:hint="eastAsia"/>
                <w:b/>
                <w:color w:val="FF0000"/>
              </w:rPr>
            </w:pPr>
          </w:p>
        </w:tc>
      </w:tr>
      <w:tr w:rsidR="005237A4" w:rsidTr="00904C6A">
        <w:trPr>
          <w:cantSplit/>
        </w:trPr>
        <w:tc>
          <w:tcPr>
            <w:tcW w:w="1524" w:type="dxa"/>
          </w:tcPr>
          <w:p w:rsidR="005237A4" w:rsidRDefault="005237A4" w:rsidP="00904C6A">
            <w:pPr>
              <w:rPr>
                <w:rFonts w:hint="eastAsia"/>
              </w:rPr>
            </w:pPr>
            <w:r>
              <w:rPr>
                <w:rFonts w:hint="eastAsia"/>
              </w:rPr>
              <w:t>卡到期日期</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w:t>
            </w:r>
            <w:r>
              <w:rPr>
                <w:rFonts w:hint="eastAsia"/>
              </w:rPr>
              <w:t>date0</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新卡物理ID</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w:t>
            </w:r>
            <w:r>
              <w:rPr>
                <w:rFonts w:hint="eastAsia"/>
              </w:rPr>
              <w:t>cust_no2</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新卡显示卡号</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rPr>
                <w:rFonts w:hint="eastAsia"/>
              </w:rPr>
              <w:t>sorder0</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1910"/>
        <w:gridCol w:w="1910"/>
        <w:gridCol w:w="1309"/>
        <w:gridCol w:w="1314"/>
      </w:tblGrid>
      <w:tr w:rsidR="005237A4" w:rsidTr="00904C6A">
        <w:trPr>
          <w:cantSplit/>
        </w:trPr>
        <w:tc>
          <w:tcPr>
            <w:tcW w:w="1347" w:type="dxa"/>
            <w:shd w:val="clear" w:color="auto" w:fill="B3B3B3"/>
          </w:tcPr>
          <w:p w:rsidR="005237A4" w:rsidRDefault="005237A4" w:rsidP="00904C6A">
            <w:pPr>
              <w:jc w:val="center"/>
              <w:rPr>
                <w:rFonts w:hint="eastAsia"/>
                <w:b/>
              </w:rPr>
            </w:pPr>
            <w:r>
              <w:rPr>
                <w:rFonts w:hint="eastAsia"/>
                <w:b/>
              </w:rPr>
              <w:t>输出项</w:t>
            </w:r>
          </w:p>
        </w:tc>
        <w:tc>
          <w:tcPr>
            <w:tcW w:w="1910" w:type="dxa"/>
            <w:shd w:val="clear" w:color="auto" w:fill="B3B3B3"/>
          </w:tcPr>
          <w:p w:rsidR="005237A4" w:rsidRDefault="005237A4" w:rsidP="00904C6A">
            <w:pPr>
              <w:tabs>
                <w:tab w:val="left" w:pos="787"/>
              </w:tabs>
              <w:rPr>
                <w:rFonts w:hint="eastAsia"/>
                <w:b/>
              </w:rPr>
            </w:pPr>
            <w:r>
              <w:rPr>
                <w:rFonts w:hint="eastAsia"/>
                <w:b/>
              </w:rPr>
              <w:t>cpack域</w:t>
            </w:r>
          </w:p>
        </w:tc>
        <w:tc>
          <w:tcPr>
            <w:tcW w:w="1910" w:type="dxa"/>
            <w:shd w:val="clear" w:color="auto" w:fill="B3B3B3"/>
          </w:tcPr>
          <w:p w:rsidR="005237A4" w:rsidRDefault="005237A4" w:rsidP="00904C6A">
            <w:pPr>
              <w:tabs>
                <w:tab w:val="left" w:pos="787"/>
              </w:tabs>
              <w:rPr>
                <w:rFonts w:hint="eastAsia"/>
                <w:b/>
              </w:rPr>
            </w:pPr>
            <w:r>
              <w:rPr>
                <w:rFonts w:hint="eastAsia"/>
                <w:b/>
              </w:rPr>
              <w:t>最大长度</w:t>
            </w:r>
          </w:p>
        </w:tc>
        <w:tc>
          <w:tcPr>
            <w:tcW w:w="1309" w:type="dxa"/>
            <w:shd w:val="clear" w:color="auto" w:fill="B3B3B3"/>
          </w:tcPr>
          <w:p w:rsidR="005237A4" w:rsidRDefault="005237A4" w:rsidP="00904C6A">
            <w:pPr>
              <w:tabs>
                <w:tab w:val="left" w:pos="787"/>
              </w:tabs>
              <w:rPr>
                <w:b/>
              </w:rPr>
            </w:pPr>
            <w:r>
              <w:rPr>
                <w:rFonts w:hint="eastAsia"/>
                <w:b/>
              </w:rPr>
              <w:t>是否必需</w:t>
            </w:r>
          </w:p>
        </w:tc>
        <w:tc>
          <w:tcPr>
            <w:tcW w:w="1314"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47" w:type="dxa"/>
          </w:tcPr>
          <w:p w:rsidR="005237A4" w:rsidRDefault="005237A4" w:rsidP="00904C6A">
            <w:pPr>
              <w:rPr>
                <w:rFonts w:hint="eastAsia"/>
                <w:b/>
              </w:rPr>
            </w:pPr>
            <w:r>
              <w:rPr>
                <w:rFonts w:hint="eastAsia"/>
                <w:b/>
              </w:rPr>
              <w:t>流水号</w:t>
            </w:r>
          </w:p>
        </w:tc>
        <w:tc>
          <w:tcPr>
            <w:tcW w:w="1910" w:type="dxa"/>
          </w:tcPr>
          <w:p w:rsidR="005237A4" w:rsidRDefault="005237A4" w:rsidP="00904C6A">
            <w:pPr>
              <w:rPr>
                <w:rFonts w:hint="eastAsia"/>
                <w:b/>
              </w:rPr>
            </w:pPr>
            <w:r>
              <w:rPr>
                <w:rFonts w:hint="eastAsia"/>
                <w:b/>
              </w:rPr>
              <w:t>lserial1</w:t>
            </w:r>
          </w:p>
        </w:tc>
        <w:tc>
          <w:tcPr>
            <w:tcW w:w="1910" w:type="dxa"/>
          </w:tcPr>
          <w:p w:rsidR="005237A4" w:rsidRDefault="005237A4" w:rsidP="00904C6A">
            <w:pPr>
              <w:rPr>
                <w:rFonts w:hint="eastAsia"/>
                <w:b/>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b/>
              </w:rPr>
            </w:pPr>
            <w:r>
              <w:rPr>
                <w:rFonts w:hint="eastAsia"/>
                <w:b/>
              </w:rPr>
              <w:t>终点编号</w:t>
            </w:r>
          </w:p>
        </w:tc>
        <w:tc>
          <w:tcPr>
            <w:tcW w:w="1910" w:type="dxa"/>
          </w:tcPr>
          <w:p w:rsidR="005237A4" w:rsidRDefault="005237A4" w:rsidP="00904C6A">
            <w:pPr>
              <w:rPr>
                <w:b/>
              </w:rPr>
            </w:pPr>
            <w:r>
              <w:rPr>
                <w:b/>
              </w:rPr>
              <w:t>lwithdraw_flag</w:t>
            </w:r>
          </w:p>
        </w:tc>
        <w:tc>
          <w:tcPr>
            <w:tcW w:w="1910" w:type="dxa"/>
          </w:tcPr>
          <w:p w:rsidR="005237A4" w:rsidRDefault="005237A4" w:rsidP="00904C6A">
            <w:pPr>
              <w:jc w:val="center"/>
              <w:rPr>
                <w:b/>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b/>
              </w:rPr>
            </w:pPr>
            <w:r>
              <w:rPr>
                <w:rFonts w:hint="eastAsia"/>
                <w:b/>
              </w:rPr>
              <w:t>业务日期</w:t>
            </w:r>
          </w:p>
        </w:tc>
        <w:tc>
          <w:tcPr>
            <w:tcW w:w="1910" w:type="dxa"/>
          </w:tcPr>
          <w:p w:rsidR="005237A4" w:rsidRDefault="005237A4" w:rsidP="00904C6A">
            <w:pPr>
              <w:rPr>
                <w:rFonts w:hint="eastAsia"/>
                <w:b/>
              </w:rPr>
            </w:pPr>
            <w:r>
              <w:rPr>
                <w:rFonts w:hint="eastAsia"/>
                <w:b/>
              </w:rPr>
              <w:t>sdate3</w:t>
            </w:r>
          </w:p>
        </w:tc>
        <w:tc>
          <w:tcPr>
            <w:tcW w:w="1910" w:type="dxa"/>
          </w:tcPr>
          <w:p w:rsidR="005237A4" w:rsidRDefault="005237A4" w:rsidP="00904C6A">
            <w:pPr>
              <w:rPr>
                <w:rFonts w:hint="eastAsia"/>
                <w:b/>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返回信息</w:t>
            </w:r>
          </w:p>
        </w:tc>
        <w:tc>
          <w:tcPr>
            <w:tcW w:w="1910" w:type="dxa"/>
          </w:tcPr>
          <w:p w:rsidR="005237A4" w:rsidRDefault="005237A4" w:rsidP="00904C6A">
            <w:pPr>
              <w:rPr>
                <w:rFonts w:hint="eastAsia"/>
              </w:rPr>
            </w:pPr>
            <w:r>
              <w:t>vsmess</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卡号</w:t>
            </w:r>
          </w:p>
        </w:tc>
        <w:tc>
          <w:tcPr>
            <w:tcW w:w="1910" w:type="dxa"/>
          </w:tcPr>
          <w:p w:rsidR="005237A4" w:rsidRDefault="005237A4" w:rsidP="00904C6A">
            <w:r>
              <w:t>lvol0</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Height w:val="232"/>
        </w:trPr>
        <w:tc>
          <w:tcPr>
            <w:tcW w:w="1347" w:type="dxa"/>
            <w:tcBorders>
              <w:bottom w:val="single" w:sz="4" w:space="0" w:color="auto"/>
            </w:tcBorders>
          </w:tcPr>
          <w:p w:rsidR="005237A4" w:rsidRDefault="005237A4" w:rsidP="00904C6A">
            <w:pPr>
              <w:rPr>
                <w:rFonts w:hint="eastAsia"/>
              </w:rPr>
            </w:pPr>
            <w:r>
              <w:rPr>
                <w:rFonts w:hint="eastAsia"/>
              </w:rPr>
              <w:t>显示卡号</w:t>
            </w:r>
          </w:p>
        </w:tc>
        <w:tc>
          <w:tcPr>
            <w:tcW w:w="1910" w:type="dxa"/>
            <w:tcBorders>
              <w:bottom w:val="single" w:sz="4" w:space="0" w:color="auto"/>
            </w:tcBorders>
          </w:tcPr>
          <w:p w:rsidR="005237A4" w:rsidRDefault="005237A4" w:rsidP="00904C6A">
            <w:r>
              <w:t>sorder0</w:t>
            </w:r>
          </w:p>
        </w:tc>
        <w:tc>
          <w:tcPr>
            <w:tcW w:w="1910" w:type="dxa"/>
            <w:tcBorders>
              <w:bottom w:val="single" w:sz="4" w:space="0" w:color="auto"/>
            </w:tcBorders>
          </w:tcPr>
          <w:p w:rsidR="005237A4" w:rsidRDefault="005237A4" w:rsidP="00904C6A">
            <w:pPr>
              <w:rPr>
                <w:rFonts w:hint="eastAsia"/>
              </w:rPr>
            </w:pPr>
          </w:p>
        </w:tc>
        <w:tc>
          <w:tcPr>
            <w:tcW w:w="1309" w:type="dxa"/>
            <w:tcBorders>
              <w:bottom w:val="single" w:sz="4" w:space="0" w:color="auto"/>
            </w:tcBorders>
          </w:tcPr>
          <w:p w:rsidR="005237A4" w:rsidRDefault="005237A4" w:rsidP="00904C6A">
            <w:pPr>
              <w:rPr>
                <w:rFonts w:hint="eastAsia"/>
              </w:rPr>
            </w:pPr>
          </w:p>
        </w:tc>
        <w:tc>
          <w:tcPr>
            <w:tcW w:w="1314" w:type="dxa"/>
            <w:tcBorders>
              <w:bottom w:val="single" w:sz="4" w:space="0" w:color="auto"/>
            </w:tcBorders>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客户号</w:t>
            </w:r>
          </w:p>
        </w:tc>
        <w:tc>
          <w:tcPr>
            <w:tcW w:w="1910" w:type="dxa"/>
          </w:tcPr>
          <w:p w:rsidR="005237A4" w:rsidRDefault="005237A4" w:rsidP="00904C6A">
            <w:pPr>
              <w:rPr>
                <w:rFonts w:hint="eastAsia"/>
              </w:rPr>
            </w:pPr>
            <w:r>
              <w:t>L</w:t>
            </w:r>
            <w:r>
              <w:rPr>
                <w:rFonts w:hint="eastAsia"/>
              </w:rPr>
              <w:t>vol1</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客户类别</w:t>
            </w:r>
          </w:p>
        </w:tc>
        <w:tc>
          <w:tcPr>
            <w:tcW w:w="1910" w:type="dxa"/>
          </w:tcPr>
          <w:p w:rsidR="005237A4" w:rsidRDefault="005237A4" w:rsidP="00904C6A">
            <w:pPr>
              <w:rPr>
                <w:rFonts w:hint="eastAsia"/>
              </w:rPr>
            </w:pPr>
            <w:r>
              <w:t>lsafe_level2</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收费类别</w:t>
            </w:r>
          </w:p>
        </w:tc>
        <w:tc>
          <w:tcPr>
            <w:tcW w:w="1910" w:type="dxa"/>
          </w:tcPr>
          <w:p w:rsidR="005237A4" w:rsidRDefault="005237A4" w:rsidP="00904C6A">
            <w:pPr>
              <w:rPr>
                <w:rFonts w:hint="eastAsia"/>
              </w:rPr>
            </w:pPr>
            <w:r>
              <w:t>lvol5</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姓名</w:t>
            </w:r>
          </w:p>
        </w:tc>
        <w:tc>
          <w:tcPr>
            <w:tcW w:w="1910" w:type="dxa"/>
          </w:tcPr>
          <w:p w:rsidR="005237A4" w:rsidRDefault="005237A4" w:rsidP="00904C6A">
            <w:pPr>
              <w:rPr>
                <w:rFonts w:hint="eastAsia"/>
              </w:rPr>
            </w:pPr>
            <w:r>
              <w:t>sall_name</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学号</w:t>
            </w:r>
          </w:p>
        </w:tc>
        <w:tc>
          <w:tcPr>
            <w:tcW w:w="1910" w:type="dxa"/>
          </w:tcPr>
          <w:p w:rsidR="005237A4" w:rsidRDefault="005237A4" w:rsidP="00904C6A">
            <w:pPr>
              <w:rPr>
                <w:rFonts w:hint="eastAsia"/>
              </w:rPr>
            </w:pPr>
            <w:r>
              <w:t>Spager</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部门代码</w:t>
            </w:r>
          </w:p>
        </w:tc>
        <w:tc>
          <w:tcPr>
            <w:tcW w:w="1910" w:type="dxa"/>
          </w:tcPr>
          <w:p w:rsidR="005237A4" w:rsidRDefault="005237A4" w:rsidP="00904C6A">
            <w:pPr>
              <w:rPr>
                <w:rFonts w:hint="eastAsia"/>
              </w:rPr>
            </w:pPr>
            <w:r>
              <w:t>scert_no</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证件号码</w:t>
            </w:r>
          </w:p>
        </w:tc>
        <w:tc>
          <w:tcPr>
            <w:tcW w:w="1910" w:type="dxa"/>
          </w:tcPr>
          <w:p w:rsidR="005237A4" w:rsidRDefault="005237A4" w:rsidP="00904C6A">
            <w:pPr>
              <w:rPr>
                <w:rFonts w:hint="eastAsia"/>
              </w:rPr>
            </w:pPr>
            <w:r>
              <w:t>semail2</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性别</w:t>
            </w:r>
          </w:p>
        </w:tc>
        <w:tc>
          <w:tcPr>
            <w:tcW w:w="1910" w:type="dxa"/>
          </w:tcPr>
          <w:p w:rsidR="005237A4" w:rsidRDefault="005237A4" w:rsidP="00904C6A">
            <w:pPr>
              <w:rPr>
                <w:rFonts w:hint="eastAsia"/>
              </w:rPr>
            </w:pPr>
            <w:r>
              <w:t>Smarket_code</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卡到期日期</w:t>
            </w:r>
          </w:p>
        </w:tc>
        <w:tc>
          <w:tcPr>
            <w:tcW w:w="1910" w:type="dxa"/>
          </w:tcPr>
          <w:p w:rsidR="005237A4" w:rsidRDefault="005237A4" w:rsidP="00904C6A">
            <w:pPr>
              <w:rPr>
                <w:rFonts w:hint="eastAsia"/>
              </w:rPr>
            </w:pPr>
            <w:r>
              <w:t>sdate0</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t>卡余额</w:t>
            </w:r>
          </w:p>
        </w:tc>
        <w:tc>
          <w:tcPr>
            <w:tcW w:w="1910" w:type="dxa"/>
          </w:tcPr>
          <w:p w:rsidR="005237A4" w:rsidRDefault="005237A4" w:rsidP="00904C6A">
            <w:r>
              <w:t>lvol8</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rPr>
              <w:lastRenderedPageBreak/>
              <w:t>卡交易次数</w:t>
            </w:r>
          </w:p>
        </w:tc>
        <w:tc>
          <w:tcPr>
            <w:tcW w:w="1910" w:type="dxa"/>
          </w:tcPr>
          <w:p w:rsidR="005237A4" w:rsidRDefault="005237A4" w:rsidP="00904C6A">
            <w:pPr>
              <w:rPr>
                <w:rFonts w:hint="eastAsia"/>
              </w:rPr>
            </w:pPr>
            <w:r>
              <w:rPr>
                <w:rFonts w:hint="eastAsia"/>
              </w:rPr>
              <w:t>lvol6</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r w:rsidR="005237A4" w:rsidTr="00904C6A">
        <w:trPr>
          <w:cantSplit/>
        </w:trPr>
        <w:tc>
          <w:tcPr>
            <w:tcW w:w="1347" w:type="dxa"/>
          </w:tcPr>
          <w:p w:rsidR="005237A4" w:rsidRDefault="005237A4" w:rsidP="00904C6A">
            <w:pPr>
              <w:rPr>
                <w:rFonts w:hint="eastAsia"/>
              </w:rPr>
            </w:pPr>
            <w:r>
              <w:rPr>
                <w:rFonts w:hint="eastAsia"/>
                <w:b/>
                <w:color w:val="FF0000"/>
              </w:rPr>
              <w:t>补助批次号</w:t>
            </w:r>
          </w:p>
        </w:tc>
        <w:tc>
          <w:tcPr>
            <w:tcW w:w="1910" w:type="dxa"/>
          </w:tcPr>
          <w:p w:rsidR="005237A4" w:rsidRDefault="005237A4" w:rsidP="00904C6A">
            <w:pPr>
              <w:rPr>
                <w:rFonts w:hint="eastAsia"/>
              </w:rPr>
            </w:pPr>
            <w:r>
              <w:rPr>
                <w:b/>
                <w:color w:val="FF0000"/>
              </w:rPr>
              <w:t>L</w:t>
            </w:r>
            <w:r>
              <w:rPr>
                <w:rFonts w:hint="eastAsia"/>
                <w:b/>
                <w:color w:val="FF0000"/>
              </w:rPr>
              <w:t>vol4</w:t>
            </w:r>
          </w:p>
        </w:tc>
        <w:tc>
          <w:tcPr>
            <w:tcW w:w="1910" w:type="dxa"/>
          </w:tcPr>
          <w:p w:rsidR="005237A4" w:rsidRDefault="005237A4" w:rsidP="00904C6A">
            <w:pPr>
              <w:rPr>
                <w:rFonts w:hint="eastAsia"/>
              </w:rPr>
            </w:pPr>
          </w:p>
        </w:tc>
        <w:tc>
          <w:tcPr>
            <w:tcW w:w="1309" w:type="dxa"/>
          </w:tcPr>
          <w:p w:rsidR="005237A4" w:rsidRDefault="005237A4" w:rsidP="00904C6A">
            <w:pPr>
              <w:rPr>
                <w:rFonts w:hint="eastAsia"/>
              </w:rPr>
            </w:pPr>
          </w:p>
        </w:tc>
        <w:tc>
          <w:tcPr>
            <w:tcW w:w="1314"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操作员读卡查询原卡信息</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操作员点击“换卡”后 前台修改该卡有效期为00000000.</w:t>
            </w: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r>
              <w:rPr>
                <w:rFonts w:hint="eastAsia"/>
              </w:rPr>
              <w:t>修改卡有效期成功后，提示“请放新卡换卡”,前台等待操作员放卡</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r>
              <w:rPr>
                <w:rFonts w:hint="eastAsia"/>
              </w:rPr>
              <w:t>前台检查到卡后，发送换卡请求到后台，等待后台返回结果</w:t>
            </w: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r>
              <w:rPr>
                <w:rFonts w:hint="eastAsia"/>
              </w:rPr>
              <w:t>后台返回成功，写新卡，写卡成功完成</w:t>
            </w: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r>
              <w:rPr>
                <w:rFonts w:hint="eastAsia"/>
              </w:rPr>
              <w:t>如果写卡失败，则发送冲正到后台。</w:t>
            </w:r>
          </w:p>
        </w:tc>
      </w:tr>
    </w:tbl>
    <w:p w:rsidR="005237A4" w:rsidRDefault="005237A4" w:rsidP="005237A4">
      <w:pPr>
        <w:pStyle w:val="4"/>
        <w:tabs>
          <w:tab w:val="clear" w:pos="864"/>
          <w:tab w:val="left" w:pos="360"/>
        </w:tabs>
        <w:ind w:hanging="1404"/>
        <w:rPr>
          <w:rFonts w:hint="eastAsia"/>
        </w:rPr>
      </w:pPr>
      <w:r>
        <w:br/>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140" w:name="_Toc337551634"/>
      <w:r>
        <w:rPr>
          <w:rFonts w:hint="eastAsia"/>
        </w:rPr>
        <w:t>卡余额调整（</w:t>
      </w:r>
      <w:r>
        <w:rPr>
          <w:rFonts w:hint="eastAsia"/>
        </w:rPr>
        <w:t>846322</w:t>
      </w:r>
      <w:r>
        <w:rPr>
          <w:rFonts w:hint="eastAsia"/>
        </w:rPr>
        <w:t>）</w:t>
      </w:r>
      <w:bookmarkEnd w:id="14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对卡库不平的账户，查询到卡余额未写上时，按照增减金额加（或减）一笔钱上去。账户余额不调整。</w:t>
      </w:r>
    </w:p>
    <w:p w:rsidR="005237A4" w:rsidRDefault="005237A4" w:rsidP="005237A4">
      <w:pPr>
        <w:pStyle w:val="4"/>
        <w:tabs>
          <w:tab w:val="clear" w:pos="864"/>
          <w:tab w:val="left" w:pos="360"/>
        </w:tabs>
        <w:ind w:hanging="1404"/>
        <w:rPr>
          <w:rFonts w:hint="eastAsia"/>
        </w:rPr>
      </w:pPr>
      <w:r>
        <w:rPr>
          <w:rFonts w:hint="eastAsia"/>
        </w:rPr>
        <w:lastRenderedPageBreak/>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8"/>
        <w:gridCol w:w="1746"/>
        <w:gridCol w:w="1239"/>
        <w:gridCol w:w="1363"/>
        <w:gridCol w:w="1419"/>
      </w:tblGrid>
      <w:tr w:rsidR="005237A4" w:rsidTr="00904C6A">
        <w:trPr>
          <w:cantSplit/>
        </w:trPr>
        <w:tc>
          <w:tcPr>
            <w:tcW w:w="1408" w:type="dxa"/>
            <w:shd w:val="clear" w:color="auto" w:fill="B3B3B3"/>
          </w:tcPr>
          <w:p w:rsidR="005237A4" w:rsidRDefault="005237A4" w:rsidP="00904C6A">
            <w:pPr>
              <w:jc w:val="center"/>
              <w:rPr>
                <w:rFonts w:hint="eastAsia"/>
                <w:b/>
              </w:rPr>
            </w:pPr>
            <w:r>
              <w:rPr>
                <w:rFonts w:hint="eastAsia"/>
                <w:b/>
              </w:rPr>
              <w:t>输入项</w:t>
            </w:r>
          </w:p>
        </w:tc>
        <w:tc>
          <w:tcPr>
            <w:tcW w:w="1746" w:type="dxa"/>
            <w:shd w:val="clear" w:color="auto" w:fill="B3B3B3"/>
          </w:tcPr>
          <w:p w:rsidR="005237A4" w:rsidRDefault="005237A4" w:rsidP="00904C6A">
            <w:pPr>
              <w:tabs>
                <w:tab w:val="left" w:pos="787"/>
              </w:tabs>
              <w:rPr>
                <w:rFonts w:hint="eastAsia"/>
                <w:b/>
              </w:rPr>
            </w:pPr>
            <w:r>
              <w:rPr>
                <w:rFonts w:hint="eastAsia"/>
                <w:b/>
              </w:rPr>
              <w:t>cpack域</w:t>
            </w:r>
          </w:p>
        </w:tc>
        <w:tc>
          <w:tcPr>
            <w:tcW w:w="1239" w:type="dxa"/>
            <w:shd w:val="clear" w:color="auto" w:fill="B3B3B3"/>
          </w:tcPr>
          <w:p w:rsidR="005237A4" w:rsidRDefault="005237A4" w:rsidP="00904C6A">
            <w:pPr>
              <w:tabs>
                <w:tab w:val="left" w:pos="787"/>
              </w:tabs>
              <w:rPr>
                <w:rFonts w:hint="eastAsia"/>
                <w:b/>
              </w:rPr>
            </w:pPr>
            <w:r>
              <w:rPr>
                <w:rFonts w:hint="eastAsia"/>
                <w:b/>
              </w:rPr>
              <w:t>最大长度</w:t>
            </w:r>
          </w:p>
        </w:tc>
        <w:tc>
          <w:tcPr>
            <w:tcW w:w="1363" w:type="dxa"/>
            <w:shd w:val="clear" w:color="auto" w:fill="B3B3B3"/>
          </w:tcPr>
          <w:p w:rsidR="005237A4" w:rsidRDefault="005237A4" w:rsidP="00904C6A">
            <w:pPr>
              <w:tabs>
                <w:tab w:val="left" w:pos="787"/>
              </w:tabs>
              <w:rPr>
                <w:rFonts w:hint="eastAsia"/>
                <w:b/>
              </w:rPr>
            </w:pPr>
            <w:r>
              <w:rPr>
                <w:rFonts w:hint="eastAsia"/>
                <w:b/>
              </w:rPr>
              <w:t>是否必需</w:t>
            </w:r>
          </w:p>
        </w:tc>
        <w:tc>
          <w:tcPr>
            <w:tcW w:w="141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08" w:type="dxa"/>
          </w:tcPr>
          <w:p w:rsidR="005237A4" w:rsidRDefault="005237A4" w:rsidP="00904C6A">
            <w:pPr>
              <w:rPr>
                <w:rFonts w:hint="eastAsia"/>
              </w:rPr>
            </w:pPr>
            <w:r>
              <w:rPr>
                <w:rFonts w:hint="eastAsia"/>
              </w:rPr>
              <w:t>站点号</w:t>
            </w:r>
          </w:p>
        </w:tc>
        <w:tc>
          <w:tcPr>
            <w:tcW w:w="1746" w:type="dxa"/>
          </w:tcPr>
          <w:p w:rsidR="005237A4" w:rsidRDefault="005237A4" w:rsidP="00904C6A">
            <w:pPr>
              <w:tabs>
                <w:tab w:val="center" w:pos="1199"/>
              </w:tabs>
            </w:pPr>
            <w:r>
              <w:t>lcert_code</w:t>
            </w:r>
          </w:p>
        </w:tc>
        <w:tc>
          <w:tcPr>
            <w:tcW w:w="1239" w:type="dxa"/>
          </w:tcPr>
          <w:p w:rsidR="005237A4" w:rsidRDefault="005237A4" w:rsidP="00904C6A">
            <w:pPr>
              <w:tabs>
                <w:tab w:val="left" w:pos="787"/>
              </w:tabs>
              <w:rPr>
                <w:rFonts w:hint="eastAsia"/>
              </w:rPr>
            </w:pPr>
          </w:p>
        </w:tc>
        <w:tc>
          <w:tcPr>
            <w:tcW w:w="1363" w:type="dxa"/>
          </w:tcPr>
          <w:p w:rsidR="005237A4" w:rsidRDefault="005237A4" w:rsidP="00904C6A">
            <w:pPr>
              <w:tabs>
                <w:tab w:val="left" w:pos="787"/>
              </w:tabs>
              <w:rPr>
                <w:rFonts w:hint="eastAsia"/>
              </w:rPr>
            </w:pPr>
            <w:r>
              <w:rPr>
                <w:rFonts w:hint="eastAsia"/>
              </w:rPr>
              <w:t>Y</w:t>
            </w:r>
          </w:p>
        </w:tc>
        <w:tc>
          <w:tcPr>
            <w:tcW w:w="1419" w:type="dxa"/>
          </w:tcPr>
          <w:p w:rsidR="005237A4" w:rsidRDefault="005237A4" w:rsidP="00904C6A">
            <w:pPr>
              <w:tabs>
                <w:tab w:val="left" w:pos="787"/>
              </w:tabs>
            </w:pPr>
          </w:p>
        </w:tc>
      </w:tr>
      <w:tr w:rsidR="005237A4" w:rsidTr="00904C6A">
        <w:trPr>
          <w:cantSplit/>
        </w:trPr>
        <w:tc>
          <w:tcPr>
            <w:tcW w:w="1408" w:type="dxa"/>
          </w:tcPr>
          <w:p w:rsidR="005237A4" w:rsidRDefault="005237A4" w:rsidP="00904C6A">
            <w:pPr>
              <w:rPr>
                <w:rFonts w:hint="eastAsia"/>
              </w:rPr>
            </w:pPr>
            <w:r>
              <w:rPr>
                <w:rFonts w:hint="eastAsia"/>
              </w:rPr>
              <w:t>操作员</w:t>
            </w:r>
          </w:p>
        </w:tc>
        <w:tc>
          <w:tcPr>
            <w:tcW w:w="1746" w:type="dxa"/>
          </w:tcPr>
          <w:p w:rsidR="005237A4" w:rsidRDefault="005237A4" w:rsidP="00904C6A">
            <w:pPr>
              <w:rPr>
                <w:rFonts w:hint="eastAsia"/>
              </w:rPr>
            </w:pPr>
            <w:r>
              <w:t>semp</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授权操作员</w:t>
            </w:r>
          </w:p>
        </w:tc>
        <w:tc>
          <w:tcPr>
            <w:tcW w:w="1746" w:type="dxa"/>
          </w:tcPr>
          <w:p w:rsidR="005237A4" w:rsidRDefault="005237A4" w:rsidP="00904C6A">
            <w:pPr>
              <w:rPr>
                <w:rFonts w:hint="eastAsia"/>
              </w:rPr>
            </w:pPr>
            <w:r>
              <w:rPr>
                <w:rFonts w:hint="eastAsia"/>
              </w:rPr>
              <w:t>semp_no</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授权操作员密码</w:t>
            </w:r>
          </w:p>
        </w:tc>
        <w:tc>
          <w:tcPr>
            <w:tcW w:w="1746" w:type="dxa"/>
          </w:tcPr>
          <w:p w:rsidR="005237A4" w:rsidRDefault="005237A4" w:rsidP="00904C6A">
            <w:pPr>
              <w:rPr>
                <w:rFonts w:hint="eastAsia"/>
              </w:rPr>
            </w:pPr>
            <w:r>
              <w:t>scust_limit</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卡号</w:t>
            </w:r>
          </w:p>
        </w:tc>
        <w:tc>
          <w:tcPr>
            <w:tcW w:w="1746" w:type="dxa"/>
          </w:tcPr>
          <w:p w:rsidR="005237A4" w:rsidRDefault="005237A4" w:rsidP="00904C6A">
            <w:pPr>
              <w:rPr>
                <w:rFonts w:hint="eastAsia"/>
              </w:rPr>
            </w:pPr>
            <w:r>
              <w:rPr>
                <w:rFonts w:hint="eastAsia"/>
              </w:rPr>
              <w:t>lvol0</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卡物理ID</w:t>
            </w:r>
          </w:p>
        </w:tc>
        <w:tc>
          <w:tcPr>
            <w:tcW w:w="1746" w:type="dxa"/>
          </w:tcPr>
          <w:p w:rsidR="005237A4" w:rsidRDefault="005237A4" w:rsidP="00904C6A">
            <w:r>
              <w:rPr>
                <w:rFonts w:hint="eastAsia"/>
              </w:rPr>
              <w:t>s</w:t>
            </w:r>
            <w:r>
              <w:t>station</w:t>
            </w:r>
            <w:r>
              <w:rPr>
                <w:rFonts w:hint="eastAsia"/>
              </w:rPr>
              <w:t>1</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交易前卡余额</w:t>
            </w:r>
          </w:p>
        </w:tc>
        <w:tc>
          <w:tcPr>
            <w:tcW w:w="1746" w:type="dxa"/>
          </w:tcPr>
          <w:p w:rsidR="005237A4" w:rsidRDefault="005237A4" w:rsidP="00904C6A">
            <w:pPr>
              <w:rPr>
                <w:rFonts w:hint="eastAsia"/>
              </w:rPr>
            </w:pPr>
            <w:r>
              <w:t>L</w:t>
            </w:r>
            <w:r>
              <w:rPr>
                <w:rFonts w:hint="eastAsia"/>
              </w:rPr>
              <w:t>vol7</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卡充值次数</w:t>
            </w:r>
          </w:p>
        </w:tc>
        <w:tc>
          <w:tcPr>
            <w:tcW w:w="1746" w:type="dxa"/>
          </w:tcPr>
          <w:p w:rsidR="005237A4" w:rsidRDefault="005237A4" w:rsidP="00904C6A">
            <w:pPr>
              <w:rPr>
                <w:rFonts w:hint="eastAsia"/>
              </w:rPr>
            </w:pPr>
            <w:r>
              <w:t>L</w:t>
            </w:r>
            <w:r>
              <w:rPr>
                <w:rFonts w:hint="eastAsia"/>
              </w:rPr>
              <w:t>vol5</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卡消费次数</w:t>
            </w:r>
          </w:p>
        </w:tc>
        <w:tc>
          <w:tcPr>
            <w:tcW w:w="1746" w:type="dxa"/>
          </w:tcPr>
          <w:p w:rsidR="005237A4" w:rsidRDefault="005237A4" w:rsidP="00904C6A">
            <w:r>
              <w:t>lvol6</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调整方向</w:t>
            </w:r>
          </w:p>
        </w:tc>
        <w:tc>
          <w:tcPr>
            <w:tcW w:w="1746" w:type="dxa"/>
          </w:tcPr>
          <w:p w:rsidR="005237A4" w:rsidRDefault="005237A4" w:rsidP="00904C6A">
            <w:pPr>
              <w:tabs>
                <w:tab w:val="left" w:pos="1530"/>
              </w:tabs>
              <w:rPr>
                <w:rFonts w:hint="eastAsia"/>
              </w:rPr>
            </w:pPr>
            <w:r w:rsidRPr="0020480A">
              <w:t>lbank_acc_type</w:t>
            </w:r>
            <w:r>
              <w:tab/>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发生额</w:t>
            </w:r>
          </w:p>
        </w:tc>
        <w:tc>
          <w:tcPr>
            <w:tcW w:w="1746" w:type="dxa"/>
          </w:tcPr>
          <w:p w:rsidR="005237A4" w:rsidRPr="0020480A" w:rsidRDefault="005237A4" w:rsidP="00904C6A">
            <w:pPr>
              <w:tabs>
                <w:tab w:val="center" w:pos="765"/>
              </w:tabs>
              <w:rPr>
                <w:rFonts w:hint="eastAsia"/>
              </w:rPr>
            </w:pPr>
            <w:r w:rsidRPr="0020480A">
              <w:t>damt0</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p>
        </w:tc>
        <w:tc>
          <w:tcPr>
            <w:tcW w:w="141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896"/>
        <w:gridCol w:w="1230"/>
        <w:gridCol w:w="1352"/>
        <w:gridCol w:w="1342"/>
      </w:tblGrid>
      <w:tr w:rsidR="005237A4" w:rsidTr="00904C6A">
        <w:trPr>
          <w:cantSplit/>
        </w:trPr>
        <w:tc>
          <w:tcPr>
            <w:tcW w:w="1390"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30" w:type="dxa"/>
            <w:shd w:val="clear" w:color="auto" w:fill="B3B3B3"/>
          </w:tcPr>
          <w:p w:rsidR="005237A4" w:rsidRDefault="005237A4" w:rsidP="00904C6A">
            <w:pPr>
              <w:tabs>
                <w:tab w:val="left" w:pos="787"/>
              </w:tabs>
              <w:rPr>
                <w:rFonts w:hint="eastAsia"/>
                <w:b/>
              </w:rPr>
            </w:pPr>
            <w:r>
              <w:rPr>
                <w:rFonts w:hint="eastAsia"/>
                <w:b/>
              </w:rPr>
              <w:t>最大长度</w:t>
            </w:r>
          </w:p>
        </w:tc>
        <w:tc>
          <w:tcPr>
            <w:tcW w:w="1352" w:type="dxa"/>
            <w:shd w:val="clear" w:color="auto" w:fill="B3B3B3"/>
          </w:tcPr>
          <w:p w:rsidR="005237A4" w:rsidRDefault="005237A4" w:rsidP="00904C6A">
            <w:pPr>
              <w:tabs>
                <w:tab w:val="left" w:pos="787"/>
              </w:tabs>
              <w:rPr>
                <w:b/>
              </w:rPr>
            </w:pPr>
            <w:r>
              <w:rPr>
                <w:rFonts w:hint="eastAsia"/>
                <w:b/>
              </w:rPr>
              <w:t>是否必需</w:t>
            </w:r>
          </w:p>
        </w:tc>
        <w:tc>
          <w:tcPr>
            <w:tcW w:w="134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0" w:type="dxa"/>
          </w:tcPr>
          <w:p w:rsidR="005237A4" w:rsidRDefault="005237A4" w:rsidP="00904C6A">
            <w:pPr>
              <w:rPr>
                <w:rFonts w:hint="eastAsia"/>
              </w:rPr>
            </w:pPr>
            <w:r>
              <w:rPr>
                <w:rFonts w:hint="eastAsia"/>
              </w:rPr>
              <w:t>流水号</w:t>
            </w:r>
          </w:p>
        </w:tc>
        <w:tc>
          <w:tcPr>
            <w:tcW w:w="1896" w:type="dxa"/>
          </w:tcPr>
          <w:p w:rsidR="005237A4" w:rsidRDefault="005237A4" w:rsidP="00904C6A">
            <w:pPr>
              <w:rPr>
                <w:rFonts w:hint="eastAsia"/>
              </w:rPr>
            </w:pPr>
            <w:r>
              <w:rPr>
                <w:rFonts w:hint="eastAsia"/>
              </w:rPr>
              <w:t>lserial1</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记账日期</w:t>
            </w:r>
          </w:p>
        </w:tc>
        <w:tc>
          <w:tcPr>
            <w:tcW w:w="1896" w:type="dxa"/>
          </w:tcPr>
          <w:p w:rsidR="005237A4" w:rsidRDefault="005237A4" w:rsidP="00904C6A">
            <w:pPr>
              <w:rPr>
                <w:rFonts w:hint="eastAsia"/>
              </w:rPr>
            </w:pPr>
            <w:r>
              <w:rPr>
                <w:rFonts w:hint="eastAsia"/>
              </w:rPr>
              <w:t>sdate3</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操作员号</w:t>
            </w:r>
          </w:p>
        </w:tc>
        <w:tc>
          <w:tcPr>
            <w:tcW w:w="1896" w:type="dxa"/>
          </w:tcPr>
          <w:p w:rsidR="005237A4" w:rsidRDefault="005237A4" w:rsidP="00904C6A">
            <w:pPr>
              <w:rPr>
                <w:rFonts w:hint="eastAsia"/>
              </w:rPr>
            </w:pPr>
            <w:r>
              <w:rPr>
                <w:rFonts w:hint="eastAsia"/>
              </w:rPr>
              <w:t>semp</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t>L</w:t>
            </w:r>
            <w:r>
              <w:rPr>
                <w:rFonts w:hint="eastAsia"/>
              </w:rPr>
              <w:t>vol0</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交易后卡余额</w:t>
            </w:r>
          </w:p>
        </w:tc>
        <w:tc>
          <w:tcPr>
            <w:tcW w:w="1896" w:type="dxa"/>
          </w:tcPr>
          <w:p w:rsidR="005237A4" w:rsidRDefault="005237A4" w:rsidP="00904C6A">
            <w:pPr>
              <w:rPr>
                <w:rFonts w:hint="eastAsia"/>
              </w:rPr>
            </w:pPr>
            <w:r>
              <w:rPr>
                <w:rFonts w:hint="eastAsia"/>
              </w:rPr>
              <w:t>lvol8</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终点编号</w:t>
            </w:r>
          </w:p>
        </w:tc>
        <w:tc>
          <w:tcPr>
            <w:tcW w:w="1896" w:type="dxa"/>
          </w:tcPr>
          <w:p w:rsidR="005237A4" w:rsidRDefault="005237A4" w:rsidP="00904C6A">
            <w:r>
              <w:t>lwithdraw_flag</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 w:val="left" w:pos="720"/>
        </w:tabs>
        <w:ind w:hanging="1260"/>
        <w:rPr>
          <w:rFonts w:hint="eastAsia"/>
        </w:rPr>
      </w:pPr>
      <w:bookmarkStart w:id="141" w:name="_Toc337551635"/>
      <w:r>
        <w:rPr>
          <w:rFonts w:hint="eastAsia"/>
        </w:rPr>
        <w:t>水控卡余额调整（</w:t>
      </w:r>
      <w:r>
        <w:rPr>
          <w:rFonts w:hint="eastAsia"/>
        </w:rPr>
        <w:t>846326</w:t>
      </w:r>
      <w:r>
        <w:rPr>
          <w:rFonts w:hint="eastAsia"/>
        </w:rPr>
        <w:t>）</w:t>
      </w:r>
      <w:bookmarkEnd w:id="141"/>
    </w:p>
    <w:p w:rsidR="005237A4" w:rsidRDefault="005237A4" w:rsidP="005237A4">
      <w:pPr>
        <w:rPr>
          <w:rFonts w:hint="eastAsia"/>
        </w:rPr>
      </w:pPr>
      <w:r>
        <w:rPr>
          <w:rFonts w:hint="eastAsia"/>
        </w:rPr>
        <w:t>水控卡余额调整，后台只记流水不记账。</w:t>
      </w:r>
    </w:p>
    <w:p w:rsidR="005237A4" w:rsidRDefault="005237A4" w:rsidP="005237A4">
      <w:pPr>
        <w:pStyle w:val="4"/>
        <w:numPr>
          <w:ilvl w:val="0"/>
          <w:numId w:val="0"/>
        </w:numPr>
        <w:tabs>
          <w:tab w:val="left" w:pos="360"/>
        </w:tabs>
        <w:ind w:left="864" w:hanging="86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8"/>
        <w:gridCol w:w="1746"/>
        <w:gridCol w:w="1239"/>
        <w:gridCol w:w="1363"/>
        <w:gridCol w:w="1419"/>
      </w:tblGrid>
      <w:tr w:rsidR="005237A4" w:rsidTr="00904C6A">
        <w:trPr>
          <w:cantSplit/>
        </w:trPr>
        <w:tc>
          <w:tcPr>
            <w:tcW w:w="1408" w:type="dxa"/>
            <w:shd w:val="clear" w:color="auto" w:fill="B3B3B3"/>
          </w:tcPr>
          <w:p w:rsidR="005237A4" w:rsidRDefault="005237A4" w:rsidP="00904C6A">
            <w:pPr>
              <w:jc w:val="center"/>
              <w:rPr>
                <w:rFonts w:hint="eastAsia"/>
                <w:b/>
              </w:rPr>
            </w:pPr>
            <w:r>
              <w:rPr>
                <w:rFonts w:hint="eastAsia"/>
                <w:b/>
              </w:rPr>
              <w:t>输入项</w:t>
            </w:r>
          </w:p>
        </w:tc>
        <w:tc>
          <w:tcPr>
            <w:tcW w:w="1746" w:type="dxa"/>
            <w:shd w:val="clear" w:color="auto" w:fill="B3B3B3"/>
          </w:tcPr>
          <w:p w:rsidR="005237A4" w:rsidRDefault="005237A4" w:rsidP="00904C6A">
            <w:pPr>
              <w:tabs>
                <w:tab w:val="left" w:pos="787"/>
              </w:tabs>
              <w:rPr>
                <w:rFonts w:hint="eastAsia"/>
                <w:b/>
              </w:rPr>
            </w:pPr>
            <w:r>
              <w:rPr>
                <w:rFonts w:hint="eastAsia"/>
                <w:b/>
              </w:rPr>
              <w:t>cpack域</w:t>
            </w:r>
          </w:p>
        </w:tc>
        <w:tc>
          <w:tcPr>
            <w:tcW w:w="1239" w:type="dxa"/>
            <w:shd w:val="clear" w:color="auto" w:fill="B3B3B3"/>
          </w:tcPr>
          <w:p w:rsidR="005237A4" w:rsidRDefault="005237A4" w:rsidP="00904C6A">
            <w:pPr>
              <w:tabs>
                <w:tab w:val="left" w:pos="787"/>
              </w:tabs>
              <w:rPr>
                <w:rFonts w:hint="eastAsia"/>
                <w:b/>
              </w:rPr>
            </w:pPr>
            <w:r>
              <w:rPr>
                <w:rFonts w:hint="eastAsia"/>
                <w:b/>
              </w:rPr>
              <w:t>最大长度</w:t>
            </w:r>
          </w:p>
        </w:tc>
        <w:tc>
          <w:tcPr>
            <w:tcW w:w="1363" w:type="dxa"/>
            <w:shd w:val="clear" w:color="auto" w:fill="B3B3B3"/>
          </w:tcPr>
          <w:p w:rsidR="005237A4" w:rsidRDefault="005237A4" w:rsidP="00904C6A">
            <w:pPr>
              <w:tabs>
                <w:tab w:val="left" w:pos="787"/>
              </w:tabs>
              <w:rPr>
                <w:rFonts w:hint="eastAsia"/>
                <w:b/>
              </w:rPr>
            </w:pPr>
            <w:r>
              <w:rPr>
                <w:rFonts w:hint="eastAsia"/>
                <w:b/>
              </w:rPr>
              <w:t>是否必需</w:t>
            </w:r>
          </w:p>
        </w:tc>
        <w:tc>
          <w:tcPr>
            <w:tcW w:w="141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08" w:type="dxa"/>
          </w:tcPr>
          <w:p w:rsidR="005237A4" w:rsidRDefault="005237A4" w:rsidP="00904C6A">
            <w:pPr>
              <w:rPr>
                <w:rFonts w:hint="eastAsia"/>
              </w:rPr>
            </w:pPr>
            <w:r>
              <w:rPr>
                <w:rFonts w:hint="eastAsia"/>
              </w:rPr>
              <w:t>站点号</w:t>
            </w:r>
          </w:p>
        </w:tc>
        <w:tc>
          <w:tcPr>
            <w:tcW w:w="1746" w:type="dxa"/>
          </w:tcPr>
          <w:p w:rsidR="005237A4" w:rsidRDefault="005237A4" w:rsidP="00904C6A">
            <w:pPr>
              <w:tabs>
                <w:tab w:val="center" w:pos="1199"/>
              </w:tabs>
            </w:pPr>
            <w:r>
              <w:t>lcert_code</w:t>
            </w:r>
          </w:p>
        </w:tc>
        <w:tc>
          <w:tcPr>
            <w:tcW w:w="1239" w:type="dxa"/>
          </w:tcPr>
          <w:p w:rsidR="005237A4" w:rsidRDefault="005237A4" w:rsidP="00904C6A">
            <w:pPr>
              <w:tabs>
                <w:tab w:val="left" w:pos="787"/>
              </w:tabs>
              <w:rPr>
                <w:rFonts w:hint="eastAsia"/>
              </w:rPr>
            </w:pPr>
          </w:p>
        </w:tc>
        <w:tc>
          <w:tcPr>
            <w:tcW w:w="1363" w:type="dxa"/>
          </w:tcPr>
          <w:p w:rsidR="005237A4" w:rsidRDefault="005237A4" w:rsidP="00904C6A">
            <w:pPr>
              <w:tabs>
                <w:tab w:val="left" w:pos="787"/>
              </w:tabs>
              <w:rPr>
                <w:rFonts w:hint="eastAsia"/>
              </w:rPr>
            </w:pPr>
            <w:r>
              <w:rPr>
                <w:rFonts w:hint="eastAsia"/>
              </w:rPr>
              <w:t>Y</w:t>
            </w:r>
          </w:p>
        </w:tc>
        <w:tc>
          <w:tcPr>
            <w:tcW w:w="1419" w:type="dxa"/>
          </w:tcPr>
          <w:p w:rsidR="005237A4" w:rsidRDefault="005237A4" w:rsidP="00904C6A">
            <w:pPr>
              <w:tabs>
                <w:tab w:val="left" w:pos="787"/>
              </w:tabs>
            </w:pPr>
          </w:p>
        </w:tc>
      </w:tr>
      <w:tr w:rsidR="005237A4" w:rsidTr="00904C6A">
        <w:trPr>
          <w:cantSplit/>
        </w:trPr>
        <w:tc>
          <w:tcPr>
            <w:tcW w:w="1408" w:type="dxa"/>
          </w:tcPr>
          <w:p w:rsidR="005237A4" w:rsidRDefault="005237A4" w:rsidP="00904C6A">
            <w:pPr>
              <w:rPr>
                <w:rFonts w:hint="eastAsia"/>
              </w:rPr>
            </w:pPr>
            <w:r>
              <w:rPr>
                <w:rFonts w:hint="eastAsia"/>
              </w:rPr>
              <w:t>操作员</w:t>
            </w:r>
          </w:p>
        </w:tc>
        <w:tc>
          <w:tcPr>
            <w:tcW w:w="1746" w:type="dxa"/>
          </w:tcPr>
          <w:p w:rsidR="005237A4" w:rsidRDefault="005237A4" w:rsidP="00904C6A">
            <w:pPr>
              <w:rPr>
                <w:rFonts w:hint="eastAsia"/>
              </w:rPr>
            </w:pPr>
            <w:r>
              <w:t>semp</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授权操作员</w:t>
            </w:r>
          </w:p>
        </w:tc>
        <w:tc>
          <w:tcPr>
            <w:tcW w:w="1746" w:type="dxa"/>
          </w:tcPr>
          <w:p w:rsidR="005237A4" w:rsidRDefault="005237A4" w:rsidP="00904C6A">
            <w:pPr>
              <w:rPr>
                <w:rFonts w:hint="eastAsia"/>
              </w:rPr>
            </w:pPr>
            <w:r>
              <w:rPr>
                <w:rFonts w:hint="eastAsia"/>
              </w:rPr>
              <w:t>semp_no</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授权操作员密码</w:t>
            </w:r>
          </w:p>
        </w:tc>
        <w:tc>
          <w:tcPr>
            <w:tcW w:w="1746" w:type="dxa"/>
          </w:tcPr>
          <w:p w:rsidR="005237A4" w:rsidRDefault="005237A4" w:rsidP="00904C6A">
            <w:pPr>
              <w:rPr>
                <w:rFonts w:hint="eastAsia"/>
              </w:rPr>
            </w:pPr>
            <w:r>
              <w:t>scust_limit</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卡号</w:t>
            </w:r>
          </w:p>
        </w:tc>
        <w:tc>
          <w:tcPr>
            <w:tcW w:w="1746" w:type="dxa"/>
          </w:tcPr>
          <w:p w:rsidR="005237A4" w:rsidRDefault="005237A4" w:rsidP="00904C6A">
            <w:pPr>
              <w:rPr>
                <w:rFonts w:hint="eastAsia"/>
              </w:rPr>
            </w:pPr>
            <w:r>
              <w:rPr>
                <w:rFonts w:hint="eastAsia"/>
              </w:rPr>
              <w:t>lvol0</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卡物理ID</w:t>
            </w:r>
          </w:p>
        </w:tc>
        <w:tc>
          <w:tcPr>
            <w:tcW w:w="1746" w:type="dxa"/>
          </w:tcPr>
          <w:p w:rsidR="005237A4" w:rsidRDefault="005237A4" w:rsidP="00904C6A">
            <w:r>
              <w:rPr>
                <w:rFonts w:hint="eastAsia"/>
              </w:rPr>
              <w:t>s</w:t>
            </w:r>
            <w:r>
              <w:t>station</w:t>
            </w:r>
            <w:r>
              <w:rPr>
                <w:rFonts w:hint="eastAsia"/>
              </w:rPr>
              <w:t>1</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交易前小钱包卡余额</w:t>
            </w:r>
          </w:p>
        </w:tc>
        <w:tc>
          <w:tcPr>
            <w:tcW w:w="1746" w:type="dxa"/>
          </w:tcPr>
          <w:p w:rsidR="005237A4" w:rsidRDefault="005237A4" w:rsidP="00904C6A">
            <w:pPr>
              <w:rPr>
                <w:rFonts w:hint="eastAsia"/>
              </w:rPr>
            </w:pPr>
            <w:r>
              <w:t>L</w:t>
            </w:r>
            <w:r>
              <w:rPr>
                <w:rFonts w:hint="eastAsia"/>
              </w:rPr>
              <w:t>vol7</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调整方向</w:t>
            </w:r>
          </w:p>
        </w:tc>
        <w:tc>
          <w:tcPr>
            <w:tcW w:w="1746" w:type="dxa"/>
          </w:tcPr>
          <w:p w:rsidR="005237A4" w:rsidRDefault="005237A4" w:rsidP="00904C6A">
            <w:pPr>
              <w:tabs>
                <w:tab w:val="left" w:pos="1530"/>
              </w:tabs>
              <w:rPr>
                <w:rFonts w:hint="eastAsia"/>
              </w:rPr>
            </w:pPr>
            <w:r w:rsidRPr="0020480A">
              <w:t>lbank_acc_type</w:t>
            </w:r>
            <w:r>
              <w:tab/>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lastRenderedPageBreak/>
              <w:t>发生额</w:t>
            </w:r>
          </w:p>
        </w:tc>
        <w:tc>
          <w:tcPr>
            <w:tcW w:w="1746" w:type="dxa"/>
          </w:tcPr>
          <w:p w:rsidR="005237A4" w:rsidRPr="0020480A" w:rsidRDefault="005237A4" w:rsidP="00904C6A">
            <w:pPr>
              <w:tabs>
                <w:tab w:val="center" w:pos="765"/>
              </w:tabs>
              <w:rPr>
                <w:rFonts w:hint="eastAsia"/>
              </w:rPr>
            </w:pPr>
            <w:r w:rsidRPr="0020480A">
              <w:t>damt0</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p>
        </w:tc>
        <w:tc>
          <w:tcPr>
            <w:tcW w:w="1746" w:type="dxa"/>
          </w:tcPr>
          <w:p w:rsidR="005237A4" w:rsidRPr="0020480A" w:rsidRDefault="005237A4" w:rsidP="00904C6A">
            <w:pPr>
              <w:tabs>
                <w:tab w:val="left" w:pos="1530"/>
              </w:tabs>
            </w:pP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p>
        </w:tc>
        <w:tc>
          <w:tcPr>
            <w:tcW w:w="1419" w:type="dxa"/>
          </w:tcPr>
          <w:p w:rsidR="005237A4" w:rsidRDefault="005237A4" w:rsidP="00904C6A">
            <w:pPr>
              <w:rPr>
                <w:rFonts w:hint="eastAsia"/>
              </w:rPr>
            </w:pPr>
          </w:p>
        </w:tc>
      </w:tr>
    </w:tbl>
    <w:p w:rsidR="005237A4" w:rsidRPr="00527844" w:rsidRDefault="005237A4" w:rsidP="005237A4">
      <w:pPr>
        <w:pStyle w:val="2"/>
        <w:ind w:leftChars="0" w:left="0" w:firstLineChars="0" w:firstLine="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896"/>
        <w:gridCol w:w="1230"/>
        <w:gridCol w:w="1352"/>
        <w:gridCol w:w="1342"/>
      </w:tblGrid>
      <w:tr w:rsidR="005237A4" w:rsidTr="00904C6A">
        <w:trPr>
          <w:cantSplit/>
        </w:trPr>
        <w:tc>
          <w:tcPr>
            <w:tcW w:w="1390"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30" w:type="dxa"/>
            <w:shd w:val="clear" w:color="auto" w:fill="B3B3B3"/>
          </w:tcPr>
          <w:p w:rsidR="005237A4" w:rsidRDefault="005237A4" w:rsidP="00904C6A">
            <w:pPr>
              <w:tabs>
                <w:tab w:val="left" w:pos="787"/>
              </w:tabs>
              <w:rPr>
                <w:rFonts w:hint="eastAsia"/>
                <w:b/>
              </w:rPr>
            </w:pPr>
            <w:r>
              <w:rPr>
                <w:rFonts w:hint="eastAsia"/>
                <w:b/>
              </w:rPr>
              <w:t>最大长度</w:t>
            </w:r>
          </w:p>
        </w:tc>
        <w:tc>
          <w:tcPr>
            <w:tcW w:w="1352" w:type="dxa"/>
            <w:shd w:val="clear" w:color="auto" w:fill="B3B3B3"/>
          </w:tcPr>
          <w:p w:rsidR="005237A4" w:rsidRDefault="005237A4" w:rsidP="00904C6A">
            <w:pPr>
              <w:tabs>
                <w:tab w:val="left" w:pos="787"/>
              </w:tabs>
              <w:rPr>
                <w:b/>
              </w:rPr>
            </w:pPr>
            <w:r>
              <w:rPr>
                <w:rFonts w:hint="eastAsia"/>
                <w:b/>
              </w:rPr>
              <w:t>是否必需</w:t>
            </w:r>
          </w:p>
        </w:tc>
        <w:tc>
          <w:tcPr>
            <w:tcW w:w="134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0" w:type="dxa"/>
          </w:tcPr>
          <w:p w:rsidR="005237A4" w:rsidRDefault="005237A4" w:rsidP="00904C6A">
            <w:pPr>
              <w:rPr>
                <w:rFonts w:hint="eastAsia"/>
              </w:rPr>
            </w:pPr>
            <w:r>
              <w:rPr>
                <w:rFonts w:hint="eastAsia"/>
              </w:rPr>
              <w:t>流水号</w:t>
            </w:r>
          </w:p>
        </w:tc>
        <w:tc>
          <w:tcPr>
            <w:tcW w:w="1896" w:type="dxa"/>
          </w:tcPr>
          <w:p w:rsidR="005237A4" w:rsidRDefault="005237A4" w:rsidP="00904C6A">
            <w:pPr>
              <w:rPr>
                <w:rFonts w:hint="eastAsia"/>
              </w:rPr>
            </w:pPr>
            <w:r>
              <w:rPr>
                <w:rFonts w:hint="eastAsia"/>
              </w:rPr>
              <w:t>lserial1</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记账日期</w:t>
            </w:r>
          </w:p>
        </w:tc>
        <w:tc>
          <w:tcPr>
            <w:tcW w:w="1896" w:type="dxa"/>
          </w:tcPr>
          <w:p w:rsidR="005237A4" w:rsidRDefault="005237A4" w:rsidP="00904C6A">
            <w:pPr>
              <w:rPr>
                <w:rFonts w:hint="eastAsia"/>
              </w:rPr>
            </w:pPr>
            <w:r>
              <w:rPr>
                <w:rFonts w:hint="eastAsia"/>
              </w:rPr>
              <w:t>sdate3</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操作员号</w:t>
            </w:r>
          </w:p>
        </w:tc>
        <w:tc>
          <w:tcPr>
            <w:tcW w:w="1896" w:type="dxa"/>
          </w:tcPr>
          <w:p w:rsidR="005237A4" w:rsidRDefault="005237A4" w:rsidP="00904C6A">
            <w:pPr>
              <w:rPr>
                <w:rFonts w:hint="eastAsia"/>
              </w:rPr>
            </w:pPr>
            <w:r>
              <w:rPr>
                <w:rFonts w:hint="eastAsia"/>
              </w:rPr>
              <w:t>semp</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t>L</w:t>
            </w:r>
            <w:r>
              <w:rPr>
                <w:rFonts w:hint="eastAsia"/>
              </w:rPr>
              <w:t>vol0</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交易后小钱包卡余额</w:t>
            </w:r>
          </w:p>
        </w:tc>
        <w:tc>
          <w:tcPr>
            <w:tcW w:w="1896" w:type="dxa"/>
          </w:tcPr>
          <w:p w:rsidR="005237A4" w:rsidRDefault="005237A4" w:rsidP="00904C6A">
            <w:pPr>
              <w:rPr>
                <w:rFonts w:hint="eastAsia"/>
              </w:rPr>
            </w:pPr>
            <w:r>
              <w:rPr>
                <w:rFonts w:hint="eastAsia"/>
              </w:rPr>
              <w:t>lvol8</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Pr="000A59CC" w:rsidRDefault="005237A4" w:rsidP="00904C6A">
            <w:pPr>
              <w:rPr>
                <w:rFonts w:hint="eastAsia"/>
                <w:color w:val="FF0000"/>
              </w:rPr>
            </w:pPr>
            <w:r w:rsidRPr="000A59CC">
              <w:rPr>
                <w:rFonts w:hint="eastAsia"/>
                <w:color w:val="FF0000"/>
              </w:rPr>
              <w:t>水价1</w:t>
            </w:r>
          </w:p>
        </w:tc>
        <w:tc>
          <w:tcPr>
            <w:tcW w:w="1896" w:type="dxa"/>
          </w:tcPr>
          <w:p w:rsidR="005237A4" w:rsidRPr="000A59CC" w:rsidRDefault="005237A4" w:rsidP="00904C6A">
            <w:pPr>
              <w:rPr>
                <w:rFonts w:hint="eastAsia"/>
                <w:color w:val="FF0000"/>
              </w:rPr>
            </w:pPr>
            <w:r w:rsidRPr="000A59CC">
              <w:rPr>
                <w:color w:val="FF0000"/>
              </w:rPr>
              <w:t>L</w:t>
            </w:r>
            <w:r w:rsidRPr="000A59CC">
              <w:rPr>
                <w:rFonts w:hint="eastAsia"/>
                <w:color w:val="FF0000"/>
              </w:rPr>
              <w:t>vol10</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r>
              <w:rPr>
                <w:rFonts w:hint="eastAsia"/>
              </w:rPr>
              <w:t>广州大学城</w:t>
            </w:r>
          </w:p>
        </w:tc>
      </w:tr>
      <w:tr w:rsidR="005237A4" w:rsidTr="00904C6A">
        <w:trPr>
          <w:cantSplit/>
        </w:trPr>
        <w:tc>
          <w:tcPr>
            <w:tcW w:w="1390" w:type="dxa"/>
          </w:tcPr>
          <w:p w:rsidR="005237A4" w:rsidRPr="000A59CC" w:rsidRDefault="005237A4" w:rsidP="00904C6A">
            <w:pPr>
              <w:rPr>
                <w:rFonts w:hint="eastAsia"/>
                <w:color w:val="FF0000"/>
              </w:rPr>
            </w:pPr>
            <w:r w:rsidRPr="000A59CC">
              <w:rPr>
                <w:rFonts w:hint="eastAsia"/>
                <w:color w:val="FF0000"/>
              </w:rPr>
              <w:t>水价2</w:t>
            </w:r>
          </w:p>
        </w:tc>
        <w:tc>
          <w:tcPr>
            <w:tcW w:w="1896" w:type="dxa"/>
          </w:tcPr>
          <w:p w:rsidR="005237A4" w:rsidRPr="000A59CC" w:rsidRDefault="005237A4" w:rsidP="00904C6A">
            <w:pPr>
              <w:rPr>
                <w:rFonts w:hint="eastAsia"/>
                <w:color w:val="FF0000"/>
              </w:rPr>
            </w:pPr>
            <w:r w:rsidRPr="000A59CC">
              <w:rPr>
                <w:color w:val="FF0000"/>
              </w:rPr>
              <w:t>L</w:t>
            </w:r>
            <w:r w:rsidRPr="000A59CC">
              <w:rPr>
                <w:rFonts w:hint="eastAsia"/>
                <w:color w:val="FF0000"/>
              </w:rPr>
              <w:t>vol11</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r>
              <w:rPr>
                <w:rFonts w:hint="eastAsia"/>
              </w:rPr>
              <w:t>广州大学城</w:t>
            </w:r>
          </w:p>
        </w:tc>
      </w:tr>
      <w:tr w:rsidR="005237A4" w:rsidTr="00904C6A">
        <w:trPr>
          <w:cantSplit/>
        </w:trPr>
        <w:tc>
          <w:tcPr>
            <w:tcW w:w="1390" w:type="dxa"/>
          </w:tcPr>
          <w:p w:rsidR="005237A4" w:rsidRPr="000A59CC" w:rsidRDefault="005237A4" w:rsidP="00904C6A">
            <w:pPr>
              <w:rPr>
                <w:rFonts w:hint="eastAsia"/>
                <w:color w:val="FF0000"/>
              </w:rPr>
            </w:pPr>
            <w:r w:rsidRPr="000A59CC">
              <w:rPr>
                <w:rFonts w:hint="eastAsia"/>
                <w:color w:val="FF0000"/>
              </w:rPr>
              <w:t>水价3</w:t>
            </w:r>
          </w:p>
        </w:tc>
        <w:tc>
          <w:tcPr>
            <w:tcW w:w="1896" w:type="dxa"/>
          </w:tcPr>
          <w:p w:rsidR="005237A4" w:rsidRPr="000A59CC" w:rsidRDefault="005237A4" w:rsidP="00904C6A">
            <w:pPr>
              <w:rPr>
                <w:rFonts w:hint="eastAsia"/>
                <w:color w:val="FF0000"/>
              </w:rPr>
            </w:pPr>
            <w:r w:rsidRPr="000A59CC">
              <w:rPr>
                <w:color w:val="FF0000"/>
              </w:rPr>
              <w:t>L</w:t>
            </w:r>
            <w:r w:rsidRPr="000A59CC">
              <w:rPr>
                <w:rFonts w:hint="eastAsia"/>
                <w:color w:val="FF0000"/>
              </w:rPr>
              <w:t>ovl12</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r>
              <w:rPr>
                <w:rFonts w:hint="eastAsia"/>
              </w:rPr>
              <w:t>广州大学城</w:t>
            </w:r>
          </w:p>
        </w:tc>
      </w:tr>
      <w:tr w:rsidR="005237A4" w:rsidTr="00904C6A">
        <w:trPr>
          <w:cantSplit/>
        </w:trPr>
        <w:tc>
          <w:tcPr>
            <w:tcW w:w="1390" w:type="dxa"/>
          </w:tcPr>
          <w:p w:rsidR="005237A4" w:rsidRDefault="005237A4" w:rsidP="00904C6A">
            <w:pPr>
              <w:rPr>
                <w:rFonts w:hint="eastAsia"/>
              </w:rPr>
            </w:pPr>
            <w:r>
              <w:rPr>
                <w:rFonts w:hint="eastAsia"/>
              </w:rPr>
              <w:t>终点编号</w:t>
            </w:r>
          </w:p>
        </w:tc>
        <w:tc>
          <w:tcPr>
            <w:tcW w:w="1896" w:type="dxa"/>
          </w:tcPr>
          <w:p w:rsidR="005237A4" w:rsidRDefault="005237A4" w:rsidP="00904C6A">
            <w:r>
              <w:t>lwithdraw_flag</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lastRenderedPageBreak/>
              <w:t>DELETE</w:t>
            </w:r>
          </w:p>
        </w:tc>
        <w:tc>
          <w:tcPr>
            <w:tcW w:w="6840" w:type="dxa"/>
          </w:tcPr>
          <w:p w:rsidR="005237A4" w:rsidRDefault="005237A4" w:rsidP="00904C6A"/>
        </w:tc>
      </w:tr>
    </w:tbl>
    <w:p w:rsidR="005237A4" w:rsidRDefault="005237A4" w:rsidP="005237A4">
      <w:pPr>
        <w:ind w:left="420"/>
        <w:rPr>
          <w:rFonts w:hint="eastAsia"/>
        </w:rPr>
      </w:pPr>
    </w:p>
    <w:p w:rsidR="005237A4" w:rsidRPr="00C9562E" w:rsidRDefault="005237A4" w:rsidP="005237A4">
      <w:pPr>
        <w:rPr>
          <w:rFonts w:hint="eastAsia"/>
        </w:rPr>
      </w:pPr>
    </w:p>
    <w:p w:rsidR="005237A4" w:rsidRDefault="005237A4" w:rsidP="005237A4">
      <w:pPr>
        <w:pStyle w:val="3"/>
        <w:tabs>
          <w:tab w:val="left" w:pos="180"/>
        </w:tabs>
        <w:ind w:hanging="1260"/>
      </w:pPr>
      <w:bookmarkStart w:id="142" w:name="_Toc337551636"/>
      <w:r>
        <w:rPr>
          <w:rFonts w:hint="eastAsia"/>
        </w:rPr>
        <w:t>补助开水充值（</w:t>
      </w:r>
      <w:r>
        <w:rPr>
          <w:rFonts w:hint="eastAsia"/>
        </w:rPr>
        <w:t>846323</w:t>
      </w:r>
      <w:r>
        <w:rPr>
          <w:rFonts w:hint="eastAsia"/>
        </w:rPr>
        <w:t>）</w:t>
      </w:r>
      <w:bookmarkEnd w:id="14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 xml:space="preserve">  补助开水充值，后台只记流水不记账。</w:t>
      </w:r>
    </w:p>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25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25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250" w:type="dxa"/>
          </w:tcPr>
          <w:p w:rsidR="005237A4" w:rsidRDefault="005237A4" w:rsidP="00904C6A">
            <w:pPr>
              <w:rPr>
                <w:rFonts w:hint="eastAsia"/>
              </w:rPr>
            </w:pPr>
            <w:r>
              <w:rPr>
                <w:rFonts w:hint="eastAsia"/>
              </w:rPr>
              <w:t>前台读取补助开水小钱包金额并显示</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250" w:type="dxa"/>
            <w:tcBorders>
              <w:bottom w:val="single" w:sz="4" w:space="0" w:color="auto"/>
            </w:tcBorders>
          </w:tcPr>
          <w:p w:rsidR="005237A4" w:rsidRDefault="005237A4" w:rsidP="00904C6A">
            <w:pPr>
              <w:rPr>
                <w:rFonts w:hint="eastAsia"/>
              </w:rPr>
            </w:pPr>
            <w:r>
              <w:rPr>
                <w:rFonts w:hint="eastAsia"/>
              </w:rPr>
              <w:t>操作员输入充值金额（如果为负则表示扣钱）</w:t>
            </w:r>
          </w:p>
        </w:tc>
      </w:tr>
      <w:tr w:rsidR="005237A4" w:rsidTr="00904C6A">
        <w:trPr>
          <w:cantSplit/>
        </w:trPr>
        <w:tc>
          <w:tcPr>
            <w:tcW w:w="878" w:type="dxa"/>
          </w:tcPr>
          <w:p w:rsidR="005237A4" w:rsidRDefault="005237A4" w:rsidP="00904C6A">
            <w:pPr>
              <w:rPr>
                <w:rFonts w:hint="eastAsia"/>
              </w:rPr>
            </w:pPr>
            <w:r>
              <w:rPr>
                <w:rFonts w:hint="eastAsia"/>
              </w:rPr>
              <w:t>3</w:t>
            </w:r>
          </w:p>
        </w:tc>
        <w:tc>
          <w:tcPr>
            <w:tcW w:w="6250" w:type="dxa"/>
          </w:tcPr>
          <w:p w:rsidR="005237A4" w:rsidRDefault="005237A4" w:rsidP="00904C6A">
            <w:pPr>
              <w:rPr>
                <w:rFonts w:hint="eastAsia"/>
              </w:rPr>
            </w:pPr>
            <w:r>
              <w:rPr>
                <w:rFonts w:hint="eastAsia"/>
              </w:rPr>
              <w:t>输入完毕，界面显示充值后余额</w:t>
            </w:r>
          </w:p>
        </w:tc>
      </w:tr>
      <w:tr w:rsidR="005237A4" w:rsidTr="00904C6A">
        <w:trPr>
          <w:cantSplit/>
        </w:trPr>
        <w:tc>
          <w:tcPr>
            <w:tcW w:w="878" w:type="dxa"/>
          </w:tcPr>
          <w:p w:rsidR="005237A4" w:rsidRDefault="005237A4" w:rsidP="00904C6A">
            <w:pPr>
              <w:rPr>
                <w:rFonts w:hint="eastAsia"/>
              </w:rPr>
            </w:pPr>
            <w:r>
              <w:rPr>
                <w:rFonts w:hint="eastAsia"/>
              </w:rPr>
              <w:t>4</w:t>
            </w:r>
          </w:p>
        </w:tc>
        <w:tc>
          <w:tcPr>
            <w:tcW w:w="6250" w:type="dxa"/>
          </w:tcPr>
          <w:p w:rsidR="005237A4" w:rsidRDefault="005237A4" w:rsidP="00904C6A">
            <w:pPr>
              <w:rPr>
                <w:rFonts w:hint="eastAsia"/>
              </w:rPr>
            </w:pPr>
            <w:r>
              <w:rPr>
                <w:rFonts w:hint="eastAsia"/>
              </w:rPr>
              <w:t>如果充值后余额为负则报错</w:t>
            </w:r>
          </w:p>
        </w:tc>
      </w:tr>
      <w:tr w:rsidR="005237A4" w:rsidTr="00904C6A">
        <w:trPr>
          <w:cantSplit/>
        </w:trPr>
        <w:tc>
          <w:tcPr>
            <w:tcW w:w="878" w:type="dxa"/>
          </w:tcPr>
          <w:p w:rsidR="005237A4" w:rsidRDefault="005237A4" w:rsidP="00904C6A">
            <w:pPr>
              <w:rPr>
                <w:rFonts w:hint="eastAsia"/>
              </w:rPr>
            </w:pPr>
            <w:r>
              <w:rPr>
                <w:rFonts w:hint="eastAsia"/>
              </w:rPr>
              <w:t>5</w:t>
            </w:r>
          </w:p>
        </w:tc>
        <w:tc>
          <w:tcPr>
            <w:tcW w:w="6250" w:type="dxa"/>
          </w:tcPr>
          <w:p w:rsidR="005237A4" w:rsidRDefault="005237A4" w:rsidP="00904C6A">
            <w:pPr>
              <w:rPr>
                <w:rFonts w:hint="eastAsia"/>
              </w:rPr>
            </w:pPr>
            <w:r>
              <w:rPr>
                <w:rFonts w:hint="eastAsia"/>
              </w:rPr>
              <w:t>发送请求到后台保存结果</w:t>
            </w:r>
          </w:p>
        </w:tc>
      </w:tr>
      <w:tr w:rsidR="005237A4" w:rsidRPr="00457491" w:rsidTr="00904C6A">
        <w:trPr>
          <w:cantSplit/>
          <w:trHeight w:hRule="exact" w:val="440"/>
        </w:trPr>
        <w:tc>
          <w:tcPr>
            <w:tcW w:w="878" w:type="dxa"/>
          </w:tcPr>
          <w:p w:rsidR="005237A4" w:rsidRDefault="005237A4" w:rsidP="00904C6A">
            <w:pPr>
              <w:rPr>
                <w:rFonts w:hint="eastAsia"/>
              </w:rPr>
            </w:pPr>
            <w:r>
              <w:rPr>
                <w:rFonts w:hint="eastAsia"/>
              </w:rPr>
              <w:t>6</w:t>
            </w:r>
          </w:p>
        </w:tc>
        <w:tc>
          <w:tcPr>
            <w:tcW w:w="6250" w:type="dxa"/>
          </w:tcPr>
          <w:p w:rsidR="005237A4" w:rsidRDefault="005237A4" w:rsidP="00904C6A">
            <w:pPr>
              <w:rPr>
                <w:rFonts w:hint="eastAsia"/>
              </w:rPr>
            </w:pPr>
            <w:r>
              <w:rPr>
                <w:rFonts w:hint="eastAsia"/>
              </w:rPr>
              <w:t>后台保存成功，前台写卡</w:t>
            </w:r>
          </w:p>
        </w:tc>
      </w:tr>
      <w:tr w:rsidR="005237A4" w:rsidRPr="00457491" w:rsidTr="00904C6A">
        <w:trPr>
          <w:cantSplit/>
          <w:trHeight w:val="441"/>
        </w:trPr>
        <w:tc>
          <w:tcPr>
            <w:tcW w:w="878" w:type="dxa"/>
          </w:tcPr>
          <w:p w:rsidR="005237A4" w:rsidRDefault="005237A4" w:rsidP="00904C6A">
            <w:pPr>
              <w:rPr>
                <w:rFonts w:hint="eastAsia"/>
              </w:rPr>
            </w:pPr>
            <w:r>
              <w:rPr>
                <w:rFonts w:hint="eastAsia"/>
              </w:rPr>
              <w:t>7</w:t>
            </w:r>
          </w:p>
        </w:tc>
        <w:tc>
          <w:tcPr>
            <w:tcW w:w="6250" w:type="dxa"/>
          </w:tcPr>
          <w:p w:rsidR="005237A4" w:rsidRDefault="005237A4" w:rsidP="00904C6A">
            <w:pPr>
              <w:rPr>
                <w:rFonts w:hint="eastAsia"/>
              </w:rPr>
            </w:pPr>
            <w:r>
              <w:rPr>
                <w:rFonts w:hint="eastAsia"/>
              </w:rPr>
              <w:t xml:space="preserve">如果写卡失败，则重写一次卡 </w:t>
            </w:r>
          </w:p>
        </w:tc>
      </w:tr>
      <w:tr w:rsidR="005237A4" w:rsidRPr="00457491" w:rsidTr="00904C6A">
        <w:trPr>
          <w:cantSplit/>
          <w:trHeight w:val="441"/>
        </w:trPr>
        <w:tc>
          <w:tcPr>
            <w:tcW w:w="878" w:type="dxa"/>
          </w:tcPr>
          <w:p w:rsidR="005237A4" w:rsidRDefault="005237A4" w:rsidP="00904C6A">
            <w:pPr>
              <w:rPr>
                <w:rFonts w:hint="eastAsia"/>
              </w:rPr>
            </w:pPr>
            <w:r>
              <w:rPr>
                <w:rFonts w:hint="eastAsia"/>
              </w:rPr>
              <w:t>8</w:t>
            </w:r>
          </w:p>
        </w:tc>
        <w:tc>
          <w:tcPr>
            <w:tcW w:w="6250" w:type="dxa"/>
          </w:tcPr>
          <w:p w:rsidR="005237A4" w:rsidRDefault="005237A4" w:rsidP="00904C6A">
            <w:pPr>
              <w:rPr>
                <w:rFonts w:hint="eastAsia"/>
              </w:rPr>
            </w:pPr>
            <w:r>
              <w:rPr>
                <w:rFonts w:hint="eastAsia"/>
              </w:rPr>
              <w:t>如果重写失败，则提示写卡失败，发送846324请求到后台</w:t>
            </w:r>
          </w:p>
        </w:tc>
      </w:tr>
    </w:tbl>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8"/>
        <w:gridCol w:w="1746"/>
        <w:gridCol w:w="1239"/>
        <w:gridCol w:w="1363"/>
        <w:gridCol w:w="1419"/>
      </w:tblGrid>
      <w:tr w:rsidR="005237A4" w:rsidTr="00904C6A">
        <w:trPr>
          <w:cantSplit/>
        </w:trPr>
        <w:tc>
          <w:tcPr>
            <w:tcW w:w="1408" w:type="dxa"/>
            <w:shd w:val="clear" w:color="auto" w:fill="B3B3B3"/>
          </w:tcPr>
          <w:p w:rsidR="005237A4" w:rsidRDefault="005237A4" w:rsidP="00904C6A">
            <w:pPr>
              <w:jc w:val="center"/>
              <w:rPr>
                <w:rFonts w:hint="eastAsia"/>
                <w:b/>
              </w:rPr>
            </w:pPr>
            <w:r>
              <w:rPr>
                <w:rFonts w:hint="eastAsia"/>
                <w:b/>
              </w:rPr>
              <w:t>输入项</w:t>
            </w:r>
          </w:p>
        </w:tc>
        <w:tc>
          <w:tcPr>
            <w:tcW w:w="1746" w:type="dxa"/>
            <w:shd w:val="clear" w:color="auto" w:fill="B3B3B3"/>
          </w:tcPr>
          <w:p w:rsidR="005237A4" w:rsidRDefault="005237A4" w:rsidP="00904C6A">
            <w:pPr>
              <w:tabs>
                <w:tab w:val="left" w:pos="787"/>
              </w:tabs>
              <w:rPr>
                <w:rFonts w:hint="eastAsia"/>
                <w:b/>
              </w:rPr>
            </w:pPr>
            <w:r>
              <w:rPr>
                <w:rFonts w:hint="eastAsia"/>
                <w:b/>
              </w:rPr>
              <w:t>cpack域</w:t>
            </w:r>
          </w:p>
        </w:tc>
        <w:tc>
          <w:tcPr>
            <w:tcW w:w="1239" w:type="dxa"/>
            <w:shd w:val="clear" w:color="auto" w:fill="B3B3B3"/>
          </w:tcPr>
          <w:p w:rsidR="005237A4" w:rsidRDefault="005237A4" w:rsidP="00904C6A">
            <w:pPr>
              <w:tabs>
                <w:tab w:val="left" w:pos="787"/>
              </w:tabs>
              <w:rPr>
                <w:rFonts w:hint="eastAsia"/>
                <w:b/>
              </w:rPr>
            </w:pPr>
            <w:r>
              <w:rPr>
                <w:rFonts w:hint="eastAsia"/>
                <w:b/>
              </w:rPr>
              <w:t>最大长度</w:t>
            </w:r>
          </w:p>
        </w:tc>
        <w:tc>
          <w:tcPr>
            <w:tcW w:w="1363" w:type="dxa"/>
            <w:shd w:val="clear" w:color="auto" w:fill="B3B3B3"/>
          </w:tcPr>
          <w:p w:rsidR="005237A4" w:rsidRDefault="005237A4" w:rsidP="00904C6A">
            <w:pPr>
              <w:tabs>
                <w:tab w:val="left" w:pos="787"/>
              </w:tabs>
              <w:rPr>
                <w:rFonts w:hint="eastAsia"/>
                <w:b/>
              </w:rPr>
            </w:pPr>
            <w:r>
              <w:rPr>
                <w:rFonts w:hint="eastAsia"/>
                <w:b/>
              </w:rPr>
              <w:t>是否必需</w:t>
            </w:r>
          </w:p>
        </w:tc>
        <w:tc>
          <w:tcPr>
            <w:tcW w:w="141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08" w:type="dxa"/>
          </w:tcPr>
          <w:p w:rsidR="005237A4" w:rsidRDefault="005237A4" w:rsidP="00904C6A">
            <w:pPr>
              <w:rPr>
                <w:rFonts w:hint="eastAsia"/>
              </w:rPr>
            </w:pPr>
            <w:r>
              <w:rPr>
                <w:rFonts w:hint="eastAsia"/>
              </w:rPr>
              <w:t>站点号</w:t>
            </w:r>
          </w:p>
        </w:tc>
        <w:tc>
          <w:tcPr>
            <w:tcW w:w="1746" w:type="dxa"/>
          </w:tcPr>
          <w:p w:rsidR="005237A4" w:rsidRDefault="005237A4" w:rsidP="00904C6A">
            <w:pPr>
              <w:tabs>
                <w:tab w:val="center" w:pos="1199"/>
              </w:tabs>
            </w:pPr>
            <w:r>
              <w:t>lcert_code</w:t>
            </w:r>
          </w:p>
        </w:tc>
        <w:tc>
          <w:tcPr>
            <w:tcW w:w="1239" w:type="dxa"/>
          </w:tcPr>
          <w:p w:rsidR="005237A4" w:rsidRDefault="005237A4" w:rsidP="00904C6A">
            <w:pPr>
              <w:tabs>
                <w:tab w:val="left" w:pos="787"/>
              </w:tabs>
              <w:rPr>
                <w:rFonts w:hint="eastAsia"/>
              </w:rPr>
            </w:pPr>
          </w:p>
        </w:tc>
        <w:tc>
          <w:tcPr>
            <w:tcW w:w="1363" w:type="dxa"/>
          </w:tcPr>
          <w:p w:rsidR="005237A4" w:rsidRDefault="005237A4" w:rsidP="00904C6A">
            <w:pPr>
              <w:tabs>
                <w:tab w:val="left" w:pos="787"/>
              </w:tabs>
              <w:rPr>
                <w:rFonts w:hint="eastAsia"/>
              </w:rPr>
            </w:pPr>
            <w:r>
              <w:rPr>
                <w:rFonts w:hint="eastAsia"/>
              </w:rPr>
              <w:t>Y</w:t>
            </w:r>
          </w:p>
        </w:tc>
        <w:tc>
          <w:tcPr>
            <w:tcW w:w="1419" w:type="dxa"/>
          </w:tcPr>
          <w:p w:rsidR="005237A4" w:rsidRDefault="005237A4" w:rsidP="00904C6A">
            <w:pPr>
              <w:tabs>
                <w:tab w:val="left" w:pos="787"/>
              </w:tabs>
            </w:pPr>
          </w:p>
        </w:tc>
      </w:tr>
      <w:tr w:rsidR="005237A4" w:rsidTr="00904C6A">
        <w:trPr>
          <w:cantSplit/>
        </w:trPr>
        <w:tc>
          <w:tcPr>
            <w:tcW w:w="1408" w:type="dxa"/>
          </w:tcPr>
          <w:p w:rsidR="005237A4" w:rsidRDefault="005237A4" w:rsidP="00904C6A">
            <w:pPr>
              <w:rPr>
                <w:rFonts w:hint="eastAsia"/>
              </w:rPr>
            </w:pPr>
            <w:r>
              <w:rPr>
                <w:rFonts w:hint="eastAsia"/>
              </w:rPr>
              <w:t>操作员</w:t>
            </w:r>
          </w:p>
        </w:tc>
        <w:tc>
          <w:tcPr>
            <w:tcW w:w="1746" w:type="dxa"/>
          </w:tcPr>
          <w:p w:rsidR="005237A4" w:rsidRDefault="005237A4" w:rsidP="00904C6A">
            <w:pPr>
              <w:rPr>
                <w:rFonts w:hint="eastAsia"/>
              </w:rPr>
            </w:pPr>
            <w:r>
              <w:t>semp</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卡号</w:t>
            </w:r>
          </w:p>
        </w:tc>
        <w:tc>
          <w:tcPr>
            <w:tcW w:w="1746" w:type="dxa"/>
          </w:tcPr>
          <w:p w:rsidR="005237A4" w:rsidRDefault="005237A4" w:rsidP="00904C6A">
            <w:pPr>
              <w:rPr>
                <w:rFonts w:hint="eastAsia"/>
              </w:rPr>
            </w:pPr>
            <w:r>
              <w:rPr>
                <w:rFonts w:hint="eastAsia"/>
              </w:rPr>
              <w:t>lvol0</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卡物理ID</w:t>
            </w:r>
          </w:p>
        </w:tc>
        <w:tc>
          <w:tcPr>
            <w:tcW w:w="1746" w:type="dxa"/>
          </w:tcPr>
          <w:p w:rsidR="005237A4" w:rsidRDefault="005237A4" w:rsidP="00904C6A">
            <w:r>
              <w:rPr>
                <w:rFonts w:hint="eastAsia"/>
              </w:rPr>
              <w:t>s</w:t>
            </w:r>
            <w:r>
              <w:t>station</w:t>
            </w:r>
            <w:r>
              <w:rPr>
                <w:rFonts w:hint="eastAsia"/>
              </w:rPr>
              <w:t>1</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交易前小钱包卡余额</w:t>
            </w:r>
          </w:p>
        </w:tc>
        <w:tc>
          <w:tcPr>
            <w:tcW w:w="1746" w:type="dxa"/>
          </w:tcPr>
          <w:p w:rsidR="005237A4" w:rsidRDefault="005237A4" w:rsidP="00904C6A">
            <w:pPr>
              <w:rPr>
                <w:rFonts w:hint="eastAsia"/>
              </w:rPr>
            </w:pPr>
            <w:r>
              <w:t>L</w:t>
            </w:r>
            <w:r>
              <w:rPr>
                <w:rFonts w:hint="eastAsia"/>
              </w:rPr>
              <w:t>vol7</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充值金额</w:t>
            </w:r>
          </w:p>
        </w:tc>
        <w:tc>
          <w:tcPr>
            <w:tcW w:w="1746" w:type="dxa"/>
          </w:tcPr>
          <w:p w:rsidR="005237A4" w:rsidRDefault="005237A4" w:rsidP="00904C6A">
            <w:pPr>
              <w:tabs>
                <w:tab w:val="center" w:pos="765"/>
              </w:tabs>
              <w:rPr>
                <w:rFonts w:hint="eastAsia"/>
              </w:rPr>
            </w:pPr>
            <w:r>
              <w:rPr>
                <w:rFonts w:hint="eastAsia"/>
              </w:rPr>
              <w:t>damt0</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r>
              <w:rPr>
                <w:rFonts w:hint="eastAsia"/>
              </w:rPr>
              <w:t>为负值表示扣钱</w:t>
            </w: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896"/>
        <w:gridCol w:w="1230"/>
        <w:gridCol w:w="1352"/>
        <w:gridCol w:w="1342"/>
      </w:tblGrid>
      <w:tr w:rsidR="005237A4" w:rsidTr="00904C6A">
        <w:trPr>
          <w:cantSplit/>
        </w:trPr>
        <w:tc>
          <w:tcPr>
            <w:tcW w:w="1390"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30" w:type="dxa"/>
            <w:shd w:val="clear" w:color="auto" w:fill="B3B3B3"/>
          </w:tcPr>
          <w:p w:rsidR="005237A4" w:rsidRDefault="005237A4" w:rsidP="00904C6A">
            <w:pPr>
              <w:tabs>
                <w:tab w:val="left" w:pos="787"/>
              </w:tabs>
              <w:rPr>
                <w:rFonts w:hint="eastAsia"/>
                <w:b/>
              </w:rPr>
            </w:pPr>
            <w:r>
              <w:rPr>
                <w:rFonts w:hint="eastAsia"/>
                <w:b/>
              </w:rPr>
              <w:t>最大长度</w:t>
            </w:r>
          </w:p>
        </w:tc>
        <w:tc>
          <w:tcPr>
            <w:tcW w:w="1352" w:type="dxa"/>
            <w:shd w:val="clear" w:color="auto" w:fill="B3B3B3"/>
          </w:tcPr>
          <w:p w:rsidR="005237A4" w:rsidRDefault="005237A4" w:rsidP="00904C6A">
            <w:pPr>
              <w:tabs>
                <w:tab w:val="left" w:pos="787"/>
              </w:tabs>
              <w:rPr>
                <w:b/>
              </w:rPr>
            </w:pPr>
            <w:r>
              <w:rPr>
                <w:rFonts w:hint="eastAsia"/>
                <w:b/>
              </w:rPr>
              <w:t>是否必需</w:t>
            </w:r>
          </w:p>
        </w:tc>
        <w:tc>
          <w:tcPr>
            <w:tcW w:w="134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0" w:type="dxa"/>
          </w:tcPr>
          <w:p w:rsidR="005237A4" w:rsidRDefault="005237A4" w:rsidP="00904C6A">
            <w:pPr>
              <w:rPr>
                <w:rFonts w:hint="eastAsia"/>
              </w:rPr>
            </w:pPr>
            <w:r>
              <w:rPr>
                <w:rFonts w:hint="eastAsia"/>
              </w:rPr>
              <w:lastRenderedPageBreak/>
              <w:t>记账日期</w:t>
            </w:r>
          </w:p>
        </w:tc>
        <w:tc>
          <w:tcPr>
            <w:tcW w:w="1896" w:type="dxa"/>
          </w:tcPr>
          <w:p w:rsidR="005237A4" w:rsidRDefault="005237A4" w:rsidP="00904C6A">
            <w:pPr>
              <w:rPr>
                <w:rFonts w:hint="eastAsia"/>
              </w:rPr>
            </w:pPr>
            <w:r>
              <w:rPr>
                <w:rFonts w:hint="eastAsia"/>
              </w:rPr>
              <w:t>sdate3</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终点编号</w:t>
            </w:r>
          </w:p>
        </w:tc>
        <w:tc>
          <w:tcPr>
            <w:tcW w:w="1896" w:type="dxa"/>
          </w:tcPr>
          <w:p w:rsidR="005237A4" w:rsidRDefault="005237A4" w:rsidP="00904C6A">
            <w:r>
              <w:t>lwithdraw_flag</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流水号</w:t>
            </w:r>
          </w:p>
        </w:tc>
        <w:tc>
          <w:tcPr>
            <w:tcW w:w="1896" w:type="dxa"/>
          </w:tcPr>
          <w:p w:rsidR="005237A4" w:rsidRDefault="005237A4" w:rsidP="00904C6A">
            <w:pPr>
              <w:rPr>
                <w:rFonts w:hint="eastAsia"/>
              </w:rPr>
            </w:pPr>
            <w:r>
              <w:rPr>
                <w:rFonts w:hint="eastAsia"/>
              </w:rPr>
              <w:t>lserial1</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操作员号</w:t>
            </w:r>
          </w:p>
        </w:tc>
        <w:tc>
          <w:tcPr>
            <w:tcW w:w="1896" w:type="dxa"/>
          </w:tcPr>
          <w:p w:rsidR="005237A4" w:rsidRDefault="005237A4" w:rsidP="00904C6A">
            <w:pPr>
              <w:rPr>
                <w:rFonts w:hint="eastAsia"/>
              </w:rPr>
            </w:pPr>
            <w:r>
              <w:rPr>
                <w:rFonts w:hint="eastAsia"/>
              </w:rPr>
              <w:t>semp</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t>L</w:t>
            </w:r>
            <w:r>
              <w:rPr>
                <w:rFonts w:hint="eastAsia"/>
              </w:rPr>
              <w:t>vol0</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交易后小钱包卡余额</w:t>
            </w:r>
          </w:p>
        </w:tc>
        <w:tc>
          <w:tcPr>
            <w:tcW w:w="1896" w:type="dxa"/>
          </w:tcPr>
          <w:p w:rsidR="005237A4" w:rsidRDefault="005237A4" w:rsidP="00904C6A">
            <w:pPr>
              <w:rPr>
                <w:rFonts w:hint="eastAsia"/>
              </w:rPr>
            </w:pPr>
            <w:r>
              <w:rPr>
                <w:rFonts w:hint="eastAsia"/>
              </w:rPr>
              <w:t>lvol8</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43" w:name="_Toc337551637"/>
      <w:r>
        <w:rPr>
          <w:rFonts w:hint="eastAsia"/>
        </w:rPr>
        <w:t>补助开水充值写卡失败处理（</w:t>
      </w:r>
      <w:r>
        <w:rPr>
          <w:rFonts w:hint="eastAsia"/>
        </w:rPr>
        <w:t>846324</w:t>
      </w:r>
      <w:r>
        <w:rPr>
          <w:rFonts w:hint="eastAsia"/>
        </w:rPr>
        <w:t>）</w:t>
      </w:r>
      <w:bookmarkEnd w:id="14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 xml:space="preserve">  补助开水充值，后台只记流水不记账。</w:t>
      </w:r>
    </w:p>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5916"/>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5916"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5916" w:type="dxa"/>
          </w:tcPr>
          <w:p w:rsidR="005237A4" w:rsidRDefault="005237A4" w:rsidP="00904C6A">
            <w:pPr>
              <w:rPr>
                <w:rFonts w:hint="eastAsia"/>
              </w:rPr>
            </w:pPr>
            <w:r>
              <w:rPr>
                <w:rFonts w:hint="eastAsia"/>
              </w:rPr>
              <w:t>写卡失败发送记账日期、终端号、终端流水号到后台</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5916" w:type="dxa"/>
            <w:tcBorders>
              <w:bottom w:val="single" w:sz="4" w:space="0" w:color="auto"/>
            </w:tcBorders>
          </w:tcPr>
          <w:p w:rsidR="005237A4" w:rsidRDefault="005237A4" w:rsidP="00904C6A">
            <w:pPr>
              <w:rPr>
                <w:rFonts w:hint="eastAsia"/>
              </w:rPr>
            </w:pPr>
            <w:r>
              <w:rPr>
                <w:rFonts w:hint="eastAsia"/>
              </w:rPr>
              <w:t>后台进行状态修改。</w:t>
            </w:r>
          </w:p>
        </w:tc>
      </w:tr>
    </w:tbl>
    <w:p w:rsidR="005237A4" w:rsidRDefault="005237A4" w:rsidP="005237A4">
      <w:pPr>
        <w:pStyle w:val="4"/>
        <w:tabs>
          <w:tab w:val="clear" w:pos="864"/>
          <w:tab w:val="left" w:pos="360"/>
        </w:tabs>
        <w:ind w:hanging="1404"/>
        <w:rPr>
          <w:rFonts w:hint="eastAsia"/>
        </w:rPr>
      </w:pPr>
      <w:r>
        <w:rPr>
          <w:rFonts w:hint="eastAsia"/>
        </w:rPr>
        <w:lastRenderedPageBreak/>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8"/>
        <w:gridCol w:w="1746"/>
        <w:gridCol w:w="1239"/>
        <w:gridCol w:w="1363"/>
        <w:gridCol w:w="1419"/>
      </w:tblGrid>
      <w:tr w:rsidR="005237A4" w:rsidTr="00904C6A">
        <w:trPr>
          <w:cantSplit/>
        </w:trPr>
        <w:tc>
          <w:tcPr>
            <w:tcW w:w="1408" w:type="dxa"/>
            <w:shd w:val="clear" w:color="auto" w:fill="B3B3B3"/>
          </w:tcPr>
          <w:p w:rsidR="005237A4" w:rsidRDefault="005237A4" w:rsidP="00904C6A">
            <w:pPr>
              <w:jc w:val="center"/>
              <w:rPr>
                <w:rFonts w:hint="eastAsia"/>
                <w:b/>
              </w:rPr>
            </w:pPr>
            <w:r>
              <w:rPr>
                <w:rFonts w:hint="eastAsia"/>
                <w:b/>
              </w:rPr>
              <w:t>输入项</w:t>
            </w:r>
          </w:p>
        </w:tc>
        <w:tc>
          <w:tcPr>
            <w:tcW w:w="1746" w:type="dxa"/>
            <w:shd w:val="clear" w:color="auto" w:fill="B3B3B3"/>
          </w:tcPr>
          <w:p w:rsidR="005237A4" w:rsidRDefault="005237A4" w:rsidP="00904C6A">
            <w:pPr>
              <w:tabs>
                <w:tab w:val="left" w:pos="787"/>
              </w:tabs>
              <w:rPr>
                <w:rFonts w:hint="eastAsia"/>
                <w:b/>
              </w:rPr>
            </w:pPr>
            <w:r>
              <w:rPr>
                <w:rFonts w:hint="eastAsia"/>
                <w:b/>
              </w:rPr>
              <w:t>cpack域</w:t>
            </w:r>
          </w:p>
        </w:tc>
        <w:tc>
          <w:tcPr>
            <w:tcW w:w="1239" w:type="dxa"/>
            <w:shd w:val="clear" w:color="auto" w:fill="B3B3B3"/>
          </w:tcPr>
          <w:p w:rsidR="005237A4" w:rsidRDefault="005237A4" w:rsidP="00904C6A">
            <w:pPr>
              <w:tabs>
                <w:tab w:val="left" w:pos="787"/>
              </w:tabs>
              <w:rPr>
                <w:rFonts w:hint="eastAsia"/>
                <w:b/>
              </w:rPr>
            </w:pPr>
            <w:r>
              <w:rPr>
                <w:rFonts w:hint="eastAsia"/>
                <w:b/>
              </w:rPr>
              <w:t>最大长度</w:t>
            </w:r>
          </w:p>
        </w:tc>
        <w:tc>
          <w:tcPr>
            <w:tcW w:w="1363" w:type="dxa"/>
            <w:shd w:val="clear" w:color="auto" w:fill="B3B3B3"/>
          </w:tcPr>
          <w:p w:rsidR="005237A4" w:rsidRDefault="005237A4" w:rsidP="00904C6A">
            <w:pPr>
              <w:tabs>
                <w:tab w:val="left" w:pos="787"/>
              </w:tabs>
              <w:rPr>
                <w:rFonts w:hint="eastAsia"/>
                <w:b/>
              </w:rPr>
            </w:pPr>
            <w:r>
              <w:rPr>
                <w:rFonts w:hint="eastAsia"/>
                <w:b/>
              </w:rPr>
              <w:t>是否必需</w:t>
            </w:r>
          </w:p>
        </w:tc>
        <w:tc>
          <w:tcPr>
            <w:tcW w:w="141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08" w:type="dxa"/>
          </w:tcPr>
          <w:p w:rsidR="005237A4" w:rsidRDefault="005237A4" w:rsidP="00904C6A">
            <w:pPr>
              <w:rPr>
                <w:rFonts w:hint="eastAsia"/>
              </w:rPr>
            </w:pPr>
            <w:r>
              <w:rPr>
                <w:rFonts w:hint="eastAsia"/>
              </w:rPr>
              <w:t>站点号</w:t>
            </w:r>
          </w:p>
        </w:tc>
        <w:tc>
          <w:tcPr>
            <w:tcW w:w="1746" w:type="dxa"/>
          </w:tcPr>
          <w:p w:rsidR="005237A4" w:rsidRDefault="005237A4" w:rsidP="00904C6A">
            <w:pPr>
              <w:tabs>
                <w:tab w:val="center" w:pos="1199"/>
              </w:tabs>
            </w:pPr>
            <w:r>
              <w:t>lcert_code</w:t>
            </w:r>
          </w:p>
        </w:tc>
        <w:tc>
          <w:tcPr>
            <w:tcW w:w="1239" w:type="dxa"/>
          </w:tcPr>
          <w:p w:rsidR="005237A4" w:rsidRDefault="005237A4" w:rsidP="00904C6A">
            <w:pPr>
              <w:tabs>
                <w:tab w:val="left" w:pos="787"/>
              </w:tabs>
              <w:rPr>
                <w:rFonts w:hint="eastAsia"/>
              </w:rPr>
            </w:pPr>
          </w:p>
        </w:tc>
        <w:tc>
          <w:tcPr>
            <w:tcW w:w="1363" w:type="dxa"/>
          </w:tcPr>
          <w:p w:rsidR="005237A4" w:rsidRDefault="005237A4" w:rsidP="00904C6A">
            <w:pPr>
              <w:tabs>
                <w:tab w:val="left" w:pos="787"/>
              </w:tabs>
              <w:rPr>
                <w:rFonts w:hint="eastAsia"/>
              </w:rPr>
            </w:pPr>
            <w:r>
              <w:rPr>
                <w:rFonts w:hint="eastAsia"/>
              </w:rPr>
              <w:t>Y</w:t>
            </w:r>
          </w:p>
        </w:tc>
        <w:tc>
          <w:tcPr>
            <w:tcW w:w="1419" w:type="dxa"/>
          </w:tcPr>
          <w:p w:rsidR="005237A4" w:rsidRDefault="005237A4" w:rsidP="00904C6A">
            <w:pPr>
              <w:tabs>
                <w:tab w:val="left" w:pos="787"/>
              </w:tabs>
            </w:pPr>
          </w:p>
        </w:tc>
      </w:tr>
      <w:tr w:rsidR="005237A4" w:rsidTr="00904C6A">
        <w:trPr>
          <w:cantSplit/>
        </w:trPr>
        <w:tc>
          <w:tcPr>
            <w:tcW w:w="1408" w:type="dxa"/>
          </w:tcPr>
          <w:p w:rsidR="005237A4" w:rsidRDefault="005237A4" w:rsidP="00904C6A">
            <w:pPr>
              <w:rPr>
                <w:rFonts w:hint="eastAsia"/>
              </w:rPr>
            </w:pPr>
            <w:r>
              <w:rPr>
                <w:rFonts w:hint="eastAsia"/>
              </w:rPr>
              <w:t>操作员</w:t>
            </w:r>
          </w:p>
        </w:tc>
        <w:tc>
          <w:tcPr>
            <w:tcW w:w="1746" w:type="dxa"/>
          </w:tcPr>
          <w:p w:rsidR="005237A4" w:rsidRDefault="005237A4" w:rsidP="00904C6A">
            <w:pPr>
              <w:rPr>
                <w:rFonts w:hint="eastAsia"/>
              </w:rPr>
            </w:pPr>
            <w:r>
              <w:t>semp</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r>
              <w:rPr>
                <w:rFonts w:hint="eastAsia"/>
              </w:rPr>
              <w:t>Y</w:t>
            </w: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记账日期</w:t>
            </w:r>
          </w:p>
        </w:tc>
        <w:tc>
          <w:tcPr>
            <w:tcW w:w="1746" w:type="dxa"/>
          </w:tcPr>
          <w:p w:rsidR="005237A4" w:rsidRDefault="005237A4" w:rsidP="00904C6A">
            <w:pPr>
              <w:rPr>
                <w:rFonts w:hint="eastAsia"/>
              </w:rPr>
            </w:pPr>
            <w:r>
              <w:rPr>
                <w:rFonts w:hint="eastAsia"/>
              </w:rPr>
              <w:t>sdate3</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终点编号</w:t>
            </w:r>
          </w:p>
        </w:tc>
        <w:tc>
          <w:tcPr>
            <w:tcW w:w="1746" w:type="dxa"/>
          </w:tcPr>
          <w:p w:rsidR="005237A4" w:rsidRDefault="005237A4" w:rsidP="00904C6A">
            <w:r>
              <w:t>lwithdraw_flag</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p>
        </w:tc>
        <w:tc>
          <w:tcPr>
            <w:tcW w:w="1419" w:type="dxa"/>
          </w:tcPr>
          <w:p w:rsidR="005237A4" w:rsidRDefault="005237A4" w:rsidP="00904C6A">
            <w:pPr>
              <w:rPr>
                <w:rFonts w:hint="eastAsia"/>
              </w:rPr>
            </w:pPr>
          </w:p>
        </w:tc>
      </w:tr>
      <w:tr w:rsidR="005237A4" w:rsidTr="00904C6A">
        <w:trPr>
          <w:cantSplit/>
        </w:trPr>
        <w:tc>
          <w:tcPr>
            <w:tcW w:w="1408" w:type="dxa"/>
          </w:tcPr>
          <w:p w:rsidR="005237A4" w:rsidRDefault="005237A4" w:rsidP="00904C6A">
            <w:pPr>
              <w:rPr>
                <w:rFonts w:hint="eastAsia"/>
              </w:rPr>
            </w:pPr>
            <w:r>
              <w:rPr>
                <w:rFonts w:hint="eastAsia"/>
              </w:rPr>
              <w:t>流水号</w:t>
            </w:r>
          </w:p>
        </w:tc>
        <w:tc>
          <w:tcPr>
            <w:tcW w:w="1746" w:type="dxa"/>
          </w:tcPr>
          <w:p w:rsidR="005237A4" w:rsidRDefault="005237A4" w:rsidP="00904C6A">
            <w:pPr>
              <w:rPr>
                <w:rFonts w:hint="eastAsia"/>
              </w:rPr>
            </w:pPr>
            <w:r>
              <w:rPr>
                <w:rFonts w:hint="eastAsia"/>
              </w:rPr>
              <w:t>lserial1</w:t>
            </w:r>
          </w:p>
        </w:tc>
        <w:tc>
          <w:tcPr>
            <w:tcW w:w="1239" w:type="dxa"/>
          </w:tcPr>
          <w:p w:rsidR="005237A4" w:rsidRDefault="005237A4" w:rsidP="00904C6A">
            <w:pPr>
              <w:rPr>
                <w:rFonts w:hint="eastAsia"/>
              </w:rPr>
            </w:pPr>
          </w:p>
        </w:tc>
        <w:tc>
          <w:tcPr>
            <w:tcW w:w="1363" w:type="dxa"/>
          </w:tcPr>
          <w:p w:rsidR="005237A4" w:rsidRDefault="005237A4" w:rsidP="00904C6A">
            <w:pPr>
              <w:rPr>
                <w:rFonts w:hint="eastAsia"/>
              </w:rPr>
            </w:pPr>
          </w:p>
        </w:tc>
        <w:tc>
          <w:tcPr>
            <w:tcW w:w="1419"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896"/>
        <w:gridCol w:w="1230"/>
        <w:gridCol w:w="1352"/>
        <w:gridCol w:w="1342"/>
      </w:tblGrid>
      <w:tr w:rsidR="005237A4" w:rsidTr="00904C6A">
        <w:trPr>
          <w:cantSplit/>
        </w:trPr>
        <w:tc>
          <w:tcPr>
            <w:tcW w:w="1390"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30" w:type="dxa"/>
            <w:shd w:val="clear" w:color="auto" w:fill="B3B3B3"/>
          </w:tcPr>
          <w:p w:rsidR="005237A4" w:rsidRDefault="005237A4" w:rsidP="00904C6A">
            <w:pPr>
              <w:tabs>
                <w:tab w:val="left" w:pos="787"/>
              </w:tabs>
              <w:rPr>
                <w:rFonts w:hint="eastAsia"/>
                <w:b/>
              </w:rPr>
            </w:pPr>
            <w:r>
              <w:rPr>
                <w:rFonts w:hint="eastAsia"/>
                <w:b/>
              </w:rPr>
              <w:t>最大长度</w:t>
            </w:r>
          </w:p>
        </w:tc>
        <w:tc>
          <w:tcPr>
            <w:tcW w:w="1352" w:type="dxa"/>
            <w:shd w:val="clear" w:color="auto" w:fill="B3B3B3"/>
          </w:tcPr>
          <w:p w:rsidR="005237A4" w:rsidRDefault="005237A4" w:rsidP="00904C6A">
            <w:pPr>
              <w:tabs>
                <w:tab w:val="left" w:pos="787"/>
              </w:tabs>
              <w:rPr>
                <w:b/>
              </w:rPr>
            </w:pPr>
            <w:r>
              <w:rPr>
                <w:rFonts w:hint="eastAsia"/>
                <w:b/>
              </w:rPr>
              <w:t>是否必需</w:t>
            </w:r>
          </w:p>
        </w:tc>
        <w:tc>
          <w:tcPr>
            <w:tcW w:w="134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0"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144" w:name="_Toc337551638"/>
      <w:r>
        <w:rPr>
          <w:rFonts w:hint="eastAsia"/>
        </w:rPr>
        <w:lastRenderedPageBreak/>
        <w:t>补助管理</w:t>
      </w:r>
      <w:bookmarkEnd w:id="144"/>
    </w:p>
    <w:p w:rsidR="005237A4" w:rsidRDefault="005237A4" w:rsidP="005237A4">
      <w:pPr>
        <w:pStyle w:val="3"/>
        <w:tabs>
          <w:tab w:val="left" w:pos="180"/>
        </w:tabs>
        <w:ind w:hanging="1260"/>
      </w:pPr>
      <w:bookmarkStart w:id="145" w:name="_Toc337551639"/>
      <w:r>
        <w:rPr>
          <w:rFonts w:hint="eastAsia"/>
        </w:rPr>
        <w:t>补助查询（</w:t>
      </w:r>
      <w:r>
        <w:rPr>
          <w:rFonts w:hint="eastAsia"/>
        </w:rPr>
        <w:t>847131</w:t>
      </w:r>
      <w:r>
        <w:rPr>
          <w:rFonts w:hint="eastAsia"/>
        </w:rPr>
        <w:t>）</w:t>
      </w:r>
      <w:bookmarkEnd w:id="14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536"/>
        <w:gridCol w:w="1290"/>
        <w:gridCol w:w="1421"/>
        <w:gridCol w:w="1464"/>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0" w:type="dxa"/>
            <w:shd w:val="clear" w:color="auto" w:fill="B3B3B3"/>
          </w:tcPr>
          <w:p w:rsidR="005237A4" w:rsidRDefault="005237A4" w:rsidP="00904C6A">
            <w:pPr>
              <w:tabs>
                <w:tab w:val="left" w:pos="787"/>
              </w:tabs>
              <w:rPr>
                <w:rFonts w:hint="eastAsia"/>
                <w:b/>
              </w:rPr>
            </w:pPr>
            <w:r>
              <w:rPr>
                <w:rFonts w:hint="eastAsia"/>
                <w:b/>
              </w:rPr>
              <w:t>最大长度</w:t>
            </w:r>
          </w:p>
        </w:tc>
        <w:tc>
          <w:tcPr>
            <w:tcW w:w="1421" w:type="dxa"/>
            <w:shd w:val="clear" w:color="auto" w:fill="B3B3B3"/>
          </w:tcPr>
          <w:p w:rsidR="005237A4" w:rsidRDefault="005237A4" w:rsidP="00904C6A">
            <w:pPr>
              <w:tabs>
                <w:tab w:val="left" w:pos="787"/>
              </w:tabs>
              <w:rPr>
                <w:rFonts w:hint="eastAsia"/>
                <w:b/>
              </w:rPr>
            </w:pPr>
            <w:r>
              <w:rPr>
                <w:rFonts w:hint="eastAsia"/>
                <w:b/>
              </w:rPr>
              <w:t>是否必需</w:t>
            </w:r>
          </w:p>
        </w:tc>
        <w:tc>
          <w:tcPr>
            <w:tcW w:w="1464"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290" w:type="dxa"/>
          </w:tcPr>
          <w:p w:rsidR="005237A4" w:rsidRDefault="005237A4" w:rsidP="00904C6A">
            <w:pPr>
              <w:tabs>
                <w:tab w:val="left" w:pos="787"/>
              </w:tabs>
              <w:rPr>
                <w:rFonts w:hint="eastAsia"/>
              </w:rPr>
            </w:pPr>
          </w:p>
        </w:tc>
        <w:tc>
          <w:tcPr>
            <w:tcW w:w="1421" w:type="dxa"/>
          </w:tcPr>
          <w:p w:rsidR="005237A4" w:rsidRDefault="005237A4" w:rsidP="00904C6A">
            <w:pPr>
              <w:tabs>
                <w:tab w:val="left" w:pos="787"/>
              </w:tabs>
              <w:rPr>
                <w:rFonts w:hint="eastAsia"/>
              </w:rPr>
            </w:pPr>
            <w:r>
              <w:rPr>
                <w:rFonts w:hint="eastAsia"/>
              </w:rPr>
              <w:t>Y</w:t>
            </w:r>
          </w:p>
        </w:tc>
        <w:tc>
          <w:tcPr>
            <w:tcW w:w="1464" w:type="dxa"/>
          </w:tcPr>
          <w:p w:rsidR="005237A4" w:rsidRDefault="005237A4" w:rsidP="00904C6A">
            <w:pPr>
              <w:tabs>
                <w:tab w:val="left" w:pos="787"/>
              </w:tabs>
            </w:pPr>
          </w:p>
        </w:tc>
      </w:tr>
      <w:tr w:rsidR="005237A4" w:rsidTr="00904C6A">
        <w:trPr>
          <w:cantSplit/>
        </w:trPr>
        <w:tc>
          <w:tcPr>
            <w:tcW w:w="1596"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4"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rPr>
                <w:rFonts w:hint="eastAsia"/>
              </w:rPr>
              <w:t>sstatus0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4" w:type="dxa"/>
          </w:tcPr>
          <w:p w:rsidR="005237A4" w:rsidRDefault="005237A4" w:rsidP="00904C6A">
            <w:pPr>
              <w:rPr>
                <w:rFonts w:hint="eastAsia"/>
              </w:rPr>
            </w:pPr>
            <w:r>
              <w:rPr>
                <w:rFonts w:hint="eastAsia"/>
              </w:rPr>
              <w:t>固定为</w:t>
            </w:r>
            <w:r>
              <w:t>’</w:t>
            </w:r>
            <w:r>
              <w:rPr>
                <w:rFonts w:hint="eastAsia"/>
              </w:rPr>
              <w:t>R</w:t>
            </w:r>
            <w:r>
              <w:t>’</w:t>
            </w:r>
          </w:p>
        </w:tc>
      </w:tr>
      <w:tr w:rsidR="005237A4" w:rsidTr="00904C6A">
        <w:trPr>
          <w:cantSplit/>
        </w:trPr>
        <w:tc>
          <w:tcPr>
            <w:tcW w:w="1596" w:type="dxa"/>
          </w:tcPr>
          <w:p w:rsidR="005237A4" w:rsidRDefault="005237A4" w:rsidP="00904C6A">
            <w:pPr>
              <w:rPr>
                <w:rFonts w:hint="eastAsia"/>
              </w:rPr>
            </w:pPr>
            <w:r>
              <w:rPr>
                <w:rFonts w:hint="eastAsia"/>
              </w:rPr>
              <w:t>导入批次号</w:t>
            </w:r>
          </w:p>
        </w:tc>
        <w:tc>
          <w:tcPr>
            <w:tcW w:w="1536" w:type="dxa"/>
          </w:tcPr>
          <w:p w:rsidR="005237A4" w:rsidRDefault="005237A4" w:rsidP="00904C6A">
            <w:r>
              <w:t>scust_limit</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4"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状态</w:t>
            </w:r>
          </w:p>
        </w:tc>
        <w:tc>
          <w:tcPr>
            <w:tcW w:w="1536" w:type="dxa"/>
          </w:tcPr>
          <w:p w:rsidR="005237A4" w:rsidRDefault="005237A4" w:rsidP="00904C6A">
            <w:pPr>
              <w:rPr>
                <w:rFonts w:hint="eastAsia"/>
              </w:rPr>
            </w:pPr>
            <w:r>
              <w:t>sstatus1</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4" w:type="dxa"/>
          </w:tcPr>
          <w:p w:rsidR="005237A4" w:rsidRDefault="005237A4" w:rsidP="00904C6A">
            <w:pPr>
              <w:rPr>
                <w:rFonts w:hint="eastAsia"/>
              </w:rPr>
            </w:pPr>
          </w:p>
        </w:tc>
      </w:tr>
      <w:tr w:rsidR="005237A4" w:rsidTr="00904C6A">
        <w:trPr>
          <w:cantSplit/>
        </w:trPr>
        <w:tc>
          <w:tcPr>
            <w:tcW w:w="1596" w:type="dxa"/>
          </w:tcPr>
          <w:p w:rsidR="005237A4" w:rsidRDefault="005237A4" w:rsidP="00904C6A">
            <w:r>
              <w:rPr>
                <w:rFonts w:hint="eastAsia"/>
              </w:rPr>
              <w:t>学工号</w:t>
            </w:r>
          </w:p>
        </w:tc>
        <w:tc>
          <w:tcPr>
            <w:tcW w:w="1536" w:type="dxa"/>
          </w:tcPr>
          <w:p w:rsidR="005237A4" w:rsidRDefault="005237A4" w:rsidP="00904C6A">
            <w:r>
              <w:t>scust_auth</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4" w:type="dxa"/>
          </w:tcPr>
          <w:p w:rsidR="005237A4" w:rsidRDefault="005237A4" w:rsidP="00904C6A">
            <w:pPr>
              <w:rPr>
                <w:rFonts w:hint="eastAsia"/>
              </w:rPr>
            </w:pPr>
          </w:p>
        </w:tc>
      </w:tr>
      <w:tr w:rsidR="005237A4" w:rsidTr="00904C6A">
        <w:trPr>
          <w:cantSplit/>
        </w:trPr>
        <w:tc>
          <w:tcPr>
            <w:tcW w:w="1596" w:type="dxa"/>
          </w:tcPr>
          <w:p w:rsidR="005237A4" w:rsidRDefault="005237A4" w:rsidP="00904C6A">
            <w:r>
              <w:rPr>
                <w:rFonts w:hint="eastAsia"/>
              </w:rPr>
              <w:t>客户号</w:t>
            </w:r>
          </w:p>
        </w:tc>
        <w:tc>
          <w:tcPr>
            <w:tcW w:w="1536" w:type="dxa"/>
          </w:tcPr>
          <w:p w:rsidR="005237A4" w:rsidRDefault="005237A4" w:rsidP="00904C6A">
            <w:r>
              <w:t>lvol0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4"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补助批次号</w:t>
            </w:r>
          </w:p>
        </w:tc>
        <w:tc>
          <w:tcPr>
            <w:tcW w:w="1536" w:type="dxa"/>
          </w:tcPr>
          <w:p w:rsidR="005237A4" w:rsidRDefault="005237A4" w:rsidP="00904C6A">
            <w:r>
              <w:t>lvol10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4" w:type="dxa"/>
          </w:tcPr>
          <w:p w:rsidR="005237A4" w:rsidRDefault="005237A4" w:rsidP="00904C6A">
            <w:pPr>
              <w:rPr>
                <w:rFonts w:hint="eastAsia"/>
              </w:rPr>
            </w:pPr>
          </w:p>
        </w:tc>
      </w:tr>
      <w:tr w:rsidR="005237A4" w:rsidTr="00904C6A">
        <w:trPr>
          <w:cantSplit/>
        </w:trPr>
        <w:tc>
          <w:tcPr>
            <w:tcW w:w="1596" w:type="dxa"/>
          </w:tcPr>
          <w:p w:rsidR="005237A4" w:rsidRDefault="005237A4" w:rsidP="00904C6A">
            <w:r>
              <w:rPr>
                <w:rFonts w:hint="eastAsia"/>
              </w:rPr>
              <w:t>卡号</w:t>
            </w:r>
          </w:p>
        </w:tc>
        <w:tc>
          <w:tcPr>
            <w:tcW w:w="1536" w:type="dxa"/>
          </w:tcPr>
          <w:p w:rsidR="005237A4" w:rsidRDefault="005237A4" w:rsidP="00904C6A">
            <w:r>
              <w:t>lvol11</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4"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经办人</w:t>
            </w:r>
          </w:p>
        </w:tc>
        <w:tc>
          <w:tcPr>
            <w:tcW w:w="1536" w:type="dxa"/>
          </w:tcPr>
          <w:p w:rsidR="005237A4" w:rsidRDefault="005237A4" w:rsidP="00904C6A">
            <w:r>
              <w:t>semail2</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4"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7"/>
        <w:gridCol w:w="1536"/>
        <w:gridCol w:w="1300"/>
        <w:gridCol w:w="1432"/>
        <w:gridCol w:w="1395"/>
      </w:tblGrid>
      <w:tr w:rsidR="005237A4" w:rsidTr="00904C6A">
        <w:trPr>
          <w:cantSplit/>
        </w:trPr>
        <w:tc>
          <w:tcPr>
            <w:tcW w:w="1547" w:type="dxa"/>
            <w:shd w:val="clear" w:color="auto" w:fill="B3B3B3"/>
          </w:tcPr>
          <w:p w:rsidR="005237A4" w:rsidRDefault="005237A4" w:rsidP="00904C6A">
            <w:pPr>
              <w:jc w:val="center"/>
              <w:rPr>
                <w:rFonts w:hint="eastAsia"/>
                <w:b/>
              </w:rPr>
            </w:pPr>
            <w:r>
              <w:rPr>
                <w:rFonts w:hint="eastAsia"/>
                <w:b/>
              </w:rPr>
              <w:t>输出项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00" w:type="dxa"/>
            <w:shd w:val="clear" w:color="auto" w:fill="B3B3B3"/>
          </w:tcPr>
          <w:p w:rsidR="005237A4" w:rsidRDefault="005237A4" w:rsidP="00904C6A">
            <w:pPr>
              <w:tabs>
                <w:tab w:val="left" w:pos="787"/>
              </w:tabs>
              <w:rPr>
                <w:rFonts w:hint="eastAsia"/>
                <w:b/>
              </w:rPr>
            </w:pPr>
            <w:r>
              <w:rPr>
                <w:rFonts w:hint="eastAsia"/>
                <w:b/>
              </w:rPr>
              <w:t>最大长度</w:t>
            </w:r>
          </w:p>
        </w:tc>
        <w:tc>
          <w:tcPr>
            <w:tcW w:w="1432" w:type="dxa"/>
            <w:shd w:val="clear" w:color="auto" w:fill="B3B3B3"/>
          </w:tcPr>
          <w:p w:rsidR="005237A4" w:rsidRDefault="005237A4" w:rsidP="00904C6A">
            <w:pPr>
              <w:tabs>
                <w:tab w:val="left" w:pos="787"/>
              </w:tabs>
              <w:rPr>
                <w:b/>
              </w:rPr>
            </w:pPr>
            <w:r>
              <w:rPr>
                <w:rFonts w:hint="eastAsia"/>
                <w:b/>
              </w:rPr>
              <w:t>是否必需</w:t>
            </w:r>
          </w:p>
        </w:tc>
        <w:tc>
          <w:tcPr>
            <w:tcW w:w="1395"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7" w:type="dxa"/>
          </w:tcPr>
          <w:p w:rsidR="005237A4" w:rsidRDefault="005237A4" w:rsidP="00904C6A">
            <w:pPr>
              <w:rPr>
                <w:rFonts w:hint="eastAsia"/>
              </w:rPr>
            </w:pPr>
            <w:r>
              <w:rPr>
                <w:rFonts w:hint="eastAsia"/>
              </w:rPr>
              <w:t>返回信息</w:t>
            </w:r>
          </w:p>
        </w:tc>
        <w:tc>
          <w:tcPr>
            <w:tcW w:w="1536" w:type="dxa"/>
          </w:tcPr>
          <w:p w:rsidR="005237A4" w:rsidRDefault="005237A4" w:rsidP="00904C6A">
            <w:pPr>
              <w:rPr>
                <w:rFonts w:hint="eastAsia"/>
              </w:rPr>
            </w:pPr>
            <w:r>
              <w:t>vsmess</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r>
              <w:rPr>
                <w:rFonts w:hint="eastAsia"/>
              </w:rPr>
              <w:t>批次号</w:t>
            </w:r>
          </w:p>
        </w:tc>
        <w:tc>
          <w:tcPr>
            <w:tcW w:w="1536" w:type="dxa"/>
          </w:tcPr>
          <w:p w:rsidR="005237A4" w:rsidRDefault="005237A4" w:rsidP="00904C6A">
            <w:r>
              <w:t>scust_limit</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pPr>
              <w:rPr>
                <w:rFonts w:hint="eastAsia"/>
              </w:rPr>
            </w:pPr>
            <w:r>
              <w:rPr>
                <w:rFonts w:hint="eastAsia"/>
              </w:rPr>
              <w:t>顺序号</w:t>
            </w:r>
          </w:p>
        </w:tc>
        <w:tc>
          <w:tcPr>
            <w:tcW w:w="1536" w:type="dxa"/>
          </w:tcPr>
          <w:p w:rsidR="005237A4" w:rsidRDefault="005237A4" w:rsidP="00904C6A">
            <w:r>
              <w:t>lvol1</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r>
              <w:rPr>
                <w:rFonts w:hint="eastAsia"/>
              </w:rPr>
              <w:t>学工号</w:t>
            </w:r>
          </w:p>
        </w:tc>
        <w:tc>
          <w:tcPr>
            <w:tcW w:w="1536" w:type="dxa"/>
          </w:tcPr>
          <w:p w:rsidR="005237A4" w:rsidRDefault="005237A4" w:rsidP="00904C6A">
            <w:r>
              <w:t>scust_auth</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r>
              <w:rPr>
                <w:rFonts w:hint="eastAsia"/>
              </w:rPr>
              <w:t>客户号</w:t>
            </w:r>
          </w:p>
        </w:tc>
        <w:tc>
          <w:tcPr>
            <w:tcW w:w="1536" w:type="dxa"/>
          </w:tcPr>
          <w:p w:rsidR="005237A4" w:rsidRDefault="005237A4" w:rsidP="00904C6A">
            <w:r>
              <w:t>lvol0</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pPr>
              <w:rPr>
                <w:rFonts w:hint="eastAsia"/>
              </w:rPr>
            </w:pPr>
            <w:r>
              <w:rPr>
                <w:rFonts w:hint="eastAsia"/>
              </w:rPr>
              <w:t>补助批次号</w:t>
            </w:r>
          </w:p>
        </w:tc>
        <w:tc>
          <w:tcPr>
            <w:tcW w:w="1536" w:type="dxa"/>
          </w:tcPr>
          <w:p w:rsidR="005237A4" w:rsidRDefault="005237A4" w:rsidP="00904C6A">
            <w:r>
              <w:t>lvol10</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pPr>
              <w:rPr>
                <w:rFonts w:hint="eastAsia"/>
              </w:rPr>
            </w:pPr>
            <w:r>
              <w:rPr>
                <w:rFonts w:hint="eastAsia"/>
              </w:rPr>
              <w:t>补助类型</w:t>
            </w:r>
          </w:p>
        </w:tc>
        <w:tc>
          <w:tcPr>
            <w:tcW w:w="1536" w:type="dxa"/>
          </w:tcPr>
          <w:p w:rsidR="005237A4" w:rsidRDefault="005237A4" w:rsidP="00904C6A">
            <w:r>
              <w:t>smain_flag</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r>
              <w:rPr>
                <w:rFonts w:hint="eastAsia"/>
              </w:rPr>
              <w:t>卡号</w:t>
            </w:r>
          </w:p>
        </w:tc>
        <w:tc>
          <w:tcPr>
            <w:tcW w:w="1536" w:type="dxa"/>
          </w:tcPr>
          <w:p w:rsidR="005237A4" w:rsidRDefault="005237A4" w:rsidP="00904C6A">
            <w:r>
              <w:t>lvol11</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r>
              <w:rPr>
                <w:rFonts w:hint="eastAsia"/>
              </w:rPr>
              <w:t>摘要</w:t>
            </w:r>
          </w:p>
        </w:tc>
        <w:tc>
          <w:tcPr>
            <w:tcW w:w="1536" w:type="dxa"/>
          </w:tcPr>
          <w:p w:rsidR="005237A4" w:rsidRDefault="005237A4" w:rsidP="00904C6A">
            <w:r>
              <w:t>semail</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pPr>
              <w:rPr>
                <w:rFonts w:hint="eastAsia"/>
              </w:rPr>
            </w:pPr>
            <w:r>
              <w:rPr>
                <w:rFonts w:hint="eastAsia"/>
              </w:rPr>
              <w:t>经办人姓名</w:t>
            </w:r>
          </w:p>
        </w:tc>
        <w:tc>
          <w:tcPr>
            <w:tcW w:w="1536" w:type="dxa"/>
          </w:tcPr>
          <w:p w:rsidR="005237A4" w:rsidRDefault="005237A4" w:rsidP="00904C6A">
            <w:pPr>
              <w:rPr>
                <w:rFonts w:hint="eastAsia"/>
              </w:rPr>
            </w:pPr>
            <w:r>
              <w:t>semail2</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pPr>
              <w:rPr>
                <w:rFonts w:hint="eastAsia"/>
              </w:rPr>
            </w:pPr>
            <w:r>
              <w:rPr>
                <w:rFonts w:hint="eastAsia"/>
              </w:rPr>
              <w:t>经办人身份证号</w:t>
            </w:r>
          </w:p>
        </w:tc>
        <w:tc>
          <w:tcPr>
            <w:tcW w:w="1536" w:type="dxa"/>
          </w:tcPr>
          <w:p w:rsidR="005237A4" w:rsidRDefault="005237A4" w:rsidP="00904C6A">
            <w:r>
              <w:rPr>
                <w:rFonts w:hint="eastAsia"/>
              </w:rPr>
              <w:t>sname</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r>
              <w:rPr>
                <w:rFonts w:hint="eastAsia"/>
              </w:rPr>
              <w:t>支付方式</w:t>
            </w:r>
          </w:p>
        </w:tc>
        <w:tc>
          <w:tcPr>
            <w:tcW w:w="1536" w:type="dxa"/>
          </w:tcPr>
          <w:p w:rsidR="005237A4" w:rsidRDefault="005237A4" w:rsidP="00904C6A">
            <w:r>
              <w:t>lvol2</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r>
              <w:rPr>
                <w:rFonts w:hint="eastAsia"/>
              </w:rPr>
              <w:lastRenderedPageBreak/>
              <w:t>凭证号码</w:t>
            </w:r>
          </w:p>
        </w:tc>
        <w:tc>
          <w:tcPr>
            <w:tcW w:w="1536" w:type="dxa"/>
          </w:tcPr>
          <w:p w:rsidR="005237A4" w:rsidRDefault="005237A4" w:rsidP="00904C6A">
            <w:r>
              <w:t>scust_auth2</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r>
              <w:rPr>
                <w:rFonts w:hint="eastAsia"/>
              </w:rPr>
              <w:t>发生额</w:t>
            </w:r>
          </w:p>
        </w:tc>
        <w:tc>
          <w:tcPr>
            <w:tcW w:w="1536" w:type="dxa"/>
          </w:tcPr>
          <w:p w:rsidR="005237A4" w:rsidRDefault="005237A4" w:rsidP="00904C6A">
            <w:r>
              <w:t>damt0</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pPr>
              <w:rPr>
                <w:rFonts w:hint="eastAsia"/>
              </w:rPr>
            </w:pPr>
            <w:r>
              <w:rPr>
                <w:rFonts w:hint="eastAsia"/>
              </w:rPr>
              <w:t>导入日期</w:t>
            </w:r>
          </w:p>
        </w:tc>
        <w:tc>
          <w:tcPr>
            <w:tcW w:w="1536" w:type="dxa"/>
          </w:tcPr>
          <w:p w:rsidR="005237A4" w:rsidRDefault="005237A4" w:rsidP="00904C6A">
            <w:r>
              <w:t>sdate2</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pPr>
              <w:rPr>
                <w:rFonts w:hint="eastAsia"/>
              </w:rPr>
            </w:pPr>
            <w:r>
              <w:rPr>
                <w:rFonts w:hint="eastAsia"/>
              </w:rPr>
              <w:t>导入时间</w:t>
            </w:r>
          </w:p>
        </w:tc>
        <w:tc>
          <w:tcPr>
            <w:tcW w:w="1536" w:type="dxa"/>
          </w:tcPr>
          <w:p w:rsidR="005237A4" w:rsidRDefault="005237A4" w:rsidP="00904C6A">
            <w:r>
              <w:t>stime2</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pPr>
              <w:rPr>
                <w:rFonts w:hint="eastAsia"/>
              </w:rPr>
            </w:pPr>
            <w:r>
              <w:rPr>
                <w:rFonts w:hint="eastAsia"/>
              </w:rPr>
              <w:t>下发日期</w:t>
            </w:r>
          </w:p>
        </w:tc>
        <w:tc>
          <w:tcPr>
            <w:tcW w:w="1536" w:type="dxa"/>
          </w:tcPr>
          <w:p w:rsidR="005237A4" w:rsidRDefault="005237A4" w:rsidP="00904C6A">
            <w:r>
              <w:t>sdate0</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pPr>
              <w:rPr>
                <w:rFonts w:hint="eastAsia"/>
              </w:rPr>
            </w:pPr>
            <w:r>
              <w:rPr>
                <w:rFonts w:hint="eastAsia"/>
              </w:rPr>
              <w:t>下发时间</w:t>
            </w:r>
          </w:p>
        </w:tc>
        <w:tc>
          <w:tcPr>
            <w:tcW w:w="1536" w:type="dxa"/>
          </w:tcPr>
          <w:p w:rsidR="005237A4" w:rsidRDefault="005237A4" w:rsidP="00904C6A">
            <w:r>
              <w:t>stime0</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pPr>
              <w:rPr>
                <w:rFonts w:hint="eastAsia"/>
              </w:rPr>
            </w:pPr>
            <w:r>
              <w:rPr>
                <w:rFonts w:hint="eastAsia"/>
              </w:rPr>
              <w:t>领取日期</w:t>
            </w:r>
          </w:p>
        </w:tc>
        <w:tc>
          <w:tcPr>
            <w:tcW w:w="1536" w:type="dxa"/>
          </w:tcPr>
          <w:p w:rsidR="005237A4" w:rsidRDefault="005237A4" w:rsidP="00904C6A">
            <w:r>
              <w:t>sdate1</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pPr>
              <w:rPr>
                <w:rFonts w:hint="eastAsia"/>
              </w:rPr>
            </w:pPr>
            <w:r>
              <w:rPr>
                <w:rFonts w:hint="eastAsia"/>
              </w:rPr>
              <w:t>领取时间</w:t>
            </w:r>
          </w:p>
        </w:tc>
        <w:tc>
          <w:tcPr>
            <w:tcW w:w="1536" w:type="dxa"/>
          </w:tcPr>
          <w:p w:rsidR="005237A4" w:rsidRDefault="005237A4" w:rsidP="00904C6A">
            <w:r>
              <w:t>stime1</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r>
              <w:rPr>
                <w:rFonts w:hint="eastAsia"/>
              </w:rPr>
              <w:t>记录状态</w:t>
            </w:r>
          </w:p>
        </w:tc>
        <w:tc>
          <w:tcPr>
            <w:tcW w:w="1536" w:type="dxa"/>
          </w:tcPr>
          <w:p w:rsidR="005237A4" w:rsidRDefault="005237A4" w:rsidP="00904C6A">
            <w:r>
              <w:t>sstatus1</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r>
              <w:rPr>
                <w:rFonts w:hint="eastAsia"/>
              </w:rPr>
              <w:t>错误信息</w:t>
            </w:r>
          </w:p>
        </w:tc>
        <w:tc>
          <w:tcPr>
            <w:tcW w:w="1536" w:type="dxa"/>
          </w:tcPr>
          <w:p w:rsidR="005237A4" w:rsidRDefault="005237A4" w:rsidP="00904C6A">
            <w:r>
              <w:t>vsvarstr0</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r>
              <w:rPr>
                <w:rFonts w:hint="eastAsia"/>
              </w:rPr>
              <w:t>导入操作员</w:t>
            </w:r>
          </w:p>
        </w:tc>
        <w:tc>
          <w:tcPr>
            <w:tcW w:w="1536" w:type="dxa"/>
          </w:tcPr>
          <w:p w:rsidR="005237A4" w:rsidRDefault="005237A4" w:rsidP="00904C6A">
            <w:pPr>
              <w:rPr>
                <w:rFonts w:hint="eastAsia"/>
              </w:rPr>
            </w:pPr>
            <w:r>
              <w:rPr>
                <w:rFonts w:hint="eastAsia"/>
              </w:rPr>
              <w:t>s</w:t>
            </w:r>
            <w:r>
              <w:t>emp</w:t>
            </w:r>
            <w:r>
              <w:rPr>
                <w:rFonts w:hint="eastAsia"/>
              </w:rPr>
              <w:t>_no</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46" w:name="_Toc337551640"/>
      <w:r>
        <w:rPr>
          <w:rFonts w:hint="eastAsia"/>
        </w:rPr>
        <w:t>补助修改</w:t>
      </w:r>
      <w:bookmarkEnd w:id="14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5"/>
        <w:gridCol w:w="1536"/>
        <w:gridCol w:w="1293"/>
        <w:gridCol w:w="1425"/>
        <w:gridCol w:w="1456"/>
      </w:tblGrid>
      <w:tr w:rsidR="005237A4" w:rsidTr="00904C6A">
        <w:trPr>
          <w:cantSplit/>
        </w:trPr>
        <w:tc>
          <w:tcPr>
            <w:tcW w:w="1465"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3" w:type="dxa"/>
            <w:shd w:val="clear" w:color="auto" w:fill="B3B3B3"/>
          </w:tcPr>
          <w:p w:rsidR="005237A4" w:rsidRDefault="005237A4" w:rsidP="00904C6A">
            <w:pPr>
              <w:tabs>
                <w:tab w:val="left" w:pos="787"/>
              </w:tabs>
              <w:rPr>
                <w:rFonts w:hint="eastAsia"/>
                <w:b/>
              </w:rPr>
            </w:pPr>
            <w:r>
              <w:rPr>
                <w:rFonts w:hint="eastAsia"/>
                <w:b/>
              </w:rPr>
              <w:t>最大长度</w:t>
            </w:r>
          </w:p>
        </w:tc>
        <w:tc>
          <w:tcPr>
            <w:tcW w:w="1425" w:type="dxa"/>
            <w:shd w:val="clear" w:color="auto" w:fill="B3B3B3"/>
          </w:tcPr>
          <w:p w:rsidR="005237A4" w:rsidRDefault="005237A4" w:rsidP="00904C6A">
            <w:pPr>
              <w:tabs>
                <w:tab w:val="left" w:pos="787"/>
              </w:tabs>
              <w:rPr>
                <w:rFonts w:hint="eastAsia"/>
                <w:b/>
              </w:rPr>
            </w:pPr>
            <w:r>
              <w:rPr>
                <w:rFonts w:hint="eastAsia"/>
                <w:b/>
              </w:rPr>
              <w:t>是否必需</w:t>
            </w:r>
          </w:p>
        </w:tc>
        <w:tc>
          <w:tcPr>
            <w:tcW w:w="145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5"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293" w:type="dxa"/>
          </w:tcPr>
          <w:p w:rsidR="005237A4" w:rsidRDefault="005237A4" w:rsidP="00904C6A">
            <w:pPr>
              <w:tabs>
                <w:tab w:val="left" w:pos="787"/>
              </w:tabs>
              <w:rPr>
                <w:rFonts w:hint="eastAsia"/>
              </w:rPr>
            </w:pPr>
          </w:p>
        </w:tc>
        <w:tc>
          <w:tcPr>
            <w:tcW w:w="1425" w:type="dxa"/>
          </w:tcPr>
          <w:p w:rsidR="005237A4" w:rsidRDefault="005237A4" w:rsidP="00904C6A">
            <w:pPr>
              <w:tabs>
                <w:tab w:val="left" w:pos="787"/>
              </w:tabs>
              <w:rPr>
                <w:rFonts w:hint="eastAsia"/>
              </w:rPr>
            </w:pPr>
            <w:r>
              <w:rPr>
                <w:rFonts w:hint="eastAsia"/>
              </w:rPr>
              <w:t>Y</w:t>
            </w:r>
          </w:p>
        </w:tc>
        <w:tc>
          <w:tcPr>
            <w:tcW w:w="1456" w:type="dxa"/>
          </w:tcPr>
          <w:p w:rsidR="005237A4" w:rsidRDefault="005237A4" w:rsidP="00904C6A">
            <w:pPr>
              <w:tabs>
                <w:tab w:val="left" w:pos="787"/>
              </w:tabs>
            </w:pPr>
          </w:p>
        </w:tc>
      </w:tr>
      <w:tr w:rsidR="005237A4" w:rsidTr="00904C6A">
        <w:trPr>
          <w:cantSplit/>
        </w:trPr>
        <w:tc>
          <w:tcPr>
            <w:tcW w:w="1465"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r>
              <w:rPr>
                <w:rFonts w:hint="eastAsia"/>
              </w:rPr>
              <w:t>Y</w:t>
            </w:r>
          </w:p>
        </w:tc>
        <w:tc>
          <w:tcPr>
            <w:tcW w:w="1456" w:type="dxa"/>
          </w:tcPr>
          <w:p w:rsidR="005237A4" w:rsidRDefault="005237A4" w:rsidP="00904C6A">
            <w:pPr>
              <w:rPr>
                <w:rFonts w:hint="eastAsia"/>
              </w:rPr>
            </w:pPr>
          </w:p>
        </w:tc>
      </w:tr>
      <w:tr w:rsidR="005237A4" w:rsidTr="00904C6A">
        <w:trPr>
          <w:cantSplit/>
        </w:trPr>
        <w:tc>
          <w:tcPr>
            <w:tcW w:w="1465"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status0</w:t>
            </w:r>
          </w:p>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p>
        </w:tc>
        <w:tc>
          <w:tcPr>
            <w:tcW w:w="1456" w:type="dxa"/>
          </w:tcPr>
          <w:p w:rsidR="005237A4" w:rsidRDefault="005237A4" w:rsidP="00904C6A">
            <w:pPr>
              <w:rPr>
                <w:rFonts w:hint="eastAsia"/>
              </w:rPr>
            </w:pPr>
            <w:r>
              <w:rPr>
                <w:rFonts w:hint="eastAsia"/>
              </w:rPr>
              <w:t>固定为U</w:t>
            </w:r>
          </w:p>
        </w:tc>
      </w:tr>
      <w:tr w:rsidR="005237A4" w:rsidTr="00904C6A">
        <w:trPr>
          <w:cantSplit/>
        </w:trPr>
        <w:tc>
          <w:tcPr>
            <w:tcW w:w="1465" w:type="dxa"/>
          </w:tcPr>
          <w:p w:rsidR="005237A4" w:rsidRDefault="005237A4" w:rsidP="00904C6A">
            <w:pPr>
              <w:rPr>
                <w:rFonts w:hint="eastAsia"/>
              </w:rPr>
            </w:pPr>
            <w:r>
              <w:rPr>
                <w:rFonts w:hint="eastAsia"/>
              </w:rPr>
              <w:t>导入批次号</w:t>
            </w:r>
          </w:p>
        </w:tc>
        <w:tc>
          <w:tcPr>
            <w:tcW w:w="1536" w:type="dxa"/>
          </w:tcPr>
          <w:p w:rsidR="005237A4" w:rsidRDefault="005237A4" w:rsidP="00904C6A">
            <w:r>
              <w:t>scust_limit</w:t>
            </w:r>
          </w:p>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r>
              <w:rPr>
                <w:rFonts w:hint="eastAsia"/>
              </w:rPr>
              <w:t>Y</w:t>
            </w:r>
          </w:p>
        </w:tc>
        <w:tc>
          <w:tcPr>
            <w:tcW w:w="1456" w:type="dxa"/>
          </w:tcPr>
          <w:p w:rsidR="005237A4" w:rsidRDefault="005237A4" w:rsidP="00904C6A">
            <w:pPr>
              <w:rPr>
                <w:rFonts w:hint="eastAsia"/>
              </w:rPr>
            </w:pPr>
          </w:p>
        </w:tc>
      </w:tr>
      <w:tr w:rsidR="005237A4" w:rsidTr="00904C6A">
        <w:trPr>
          <w:cantSplit/>
        </w:trPr>
        <w:tc>
          <w:tcPr>
            <w:tcW w:w="1465" w:type="dxa"/>
          </w:tcPr>
          <w:p w:rsidR="005237A4" w:rsidRDefault="005237A4" w:rsidP="00904C6A">
            <w:pPr>
              <w:rPr>
                <w:rFonts w:hint="eastAsia"/>
              </w:rPr>
            </w:pPr>
            <w:r>
              <w:rPr>
                <w:rFonts w:hint="eastAsia"/>
              </w:rPr>
              <w:t>导入顺序号</w:t>
            </w:r>
          </w:p>
        </w:tc>
        <w:tc>
          <w:tcPr>
            <w:tcW w:w="1536" w:type="dxa"/>
          </w:tcPr>
          <w:p w:rsidR="005237A4" w:rsidRDefault="005237A4" w:rsidP="00904C6A">
            <w:r>
              <w:t>lvol1</w:t>
            </w:r>
          </w:p>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r>
              <w:rPr>
                <w:rFonts w:hint="eastAsia"/>
              </w:rPr>
              <w:t>Y</w:t>
            </w:r>
          </w:p>
        </w:tc>
        <w:tc>
          <w:tcPr>
            <w:tcW w:w="1456" w:type="dxa"/>
          </w:tcPr>
          <w:p w:rsidR="005237A4" w:rsidRDefault="005237A4" w:rsidP="00904C6A">
            <w:pPr>
              <w:rPr>
                <w:rFonts w:hint="eastAsia"/>
              </w:rPr>
            </w:pPr>
            <w:r>
              <w:rPr>
                <w:rFonts w:hint="eastAsia"/>
              </w:rPr>
              <w:t>为0表示全部</w:t>
            </w:r>
          </w:p>
        </w:tc>
      </w:tr>
      <w:tr w:rsidR="005237A4" w:rsidTr="00904C6A">
        <w:trPr>
          <w:cantSplit/>
        </w:trPr>
        <w:tc>
          <w:tcPr>
            <w:tcW w:w="1465" w:type="dxa"/>
          </w:tcPr>
          <w:p w:rsidR="005237A4" w:rsidRDefault="005237A4" w:rsidP="00904C6A">
            <w:pPr>
              <w:rPr>
                <w:rFonts w:hint="eastAsia"/>
              </w:rPr>
            </w:pPr>
            <w:r>
              <w:rPr>
                <w:rFonts w:hint="eastAsia"/>
              </w:rPr>
              <w:t>学工号</w:t>
            </w:r>
          </w:p>
        </w:tc>
        <w:tc>
          <w:tcPr>
            <w:tcW w:w="1536" w:type="dxa"/>
          </w:tcPr>
          <w:p w:rsidR="005237A4" w:rsidRDefault="005237A4" w:rsidP="00904C6A">
            <w:r>
              <w:t>scust_auth</w:t>
            </w:r>
          </w:p>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p>
        </w:tc>
        <w:tc>
          <w:tcPr>
            <w:tcW w:w="1456" w:type="dxa"/>
          </w:tcPr>
          <w:p w:rsidR="005237A4" w:rsidRDefault="005237A4" w:rsidP="00904C6A">
            <w:pPr>
              <w:rPr>
                <w:rFonts w:hint="eastAsia"/>
              </w:rPr>
            </w:pPr>
            <w:r>
              <w:rPr>
                <w:rFonts w:hint="eastAsia"/>
              </w:rPr>
              <w:t>修改项</w:t>
            </w:r>
          </w:p>
        </w:tc>
      </w:tr>
      <w:tr w:rsidR="005237A4" w:rsidTr="00904C6A">
        <w:trPr>
          <w:cantSplit/>
        </w:trPr>
        <w:tc>
          <w:tcPr>
            <w:tcW w:w="1465" w:type="dxa"/>
          </w:tcPr>
          <w:p w:rsidR="005237A4" w:rsidRDefault="005237A4" w:rsidP="00904C6A">
            <w:pPr>
              <w:rPr>
                <w:rFonts w:hint="eastAsia"/>
              </w:rPr>
            </w:pPr>
            <w:r>
              <w:rPr>
                <w:rFonts w:hint="eastAsia"/>
              </w:rPr>
              <w:t>客户号</w:t>
            </w:r>
          </w:p>
        </w:tc>
        <w:tc>
          <w:tcPr>
            <w:tcW w:w="1536" w:type="dxa"/>
          </w:tcPr>
          <w:p w:rsidR="005237A4" w:rsidRDefault="005237A4" w:rsidP="00904C6A">
            <w:r>
              <w:t>lvol0</w:t>
            </w:r>
          </w:p>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p>
        </w:tc>
        <w:tc>
          <w:tcPr>
            <w:tcW w:w="1456" w:type="dxa"/>
          </w:tcPr>
          <w:p w:rsidR="005237A4" w:rsidRDefault="005237A4" w:rsidP="00904C6A">
            <w:pPr>
              <w:rPr>
                <w:rFonts w:hint="eastAsia"/>
              </w:rPr>
            </w:pPr>
            <w:r>
              <w:rPr>
                <w:rFonts w:hint="eastAsia"/>
              </w:rPr>
              <w:t>修改项</w:t>
            </w:r>
          </w:p>
        </w:tc>
      </w:tr>
      <w:tr w:rsidR="005237A4" w:rsidTr="00904C6A">
        <w:trPr>
          <w:cantSplit/>
        </w:trPr>
        <w:tc>
          <w:tcPr>
            <w:tcW w:w="1465" w:type="dxa"/>
          </w:tcPr>
          <w:p w:rsidR="005237A4" w:rsidRDefault="005237A4" w:rsidP="00904C6A">
            <w:pPr>
              <w:rPr>
                <w:rFonts w:hint="eastAsia"/>
              </w:rPr>
            </w:pPr>
            <w:r>
              <w:rPr>
                <w:rFonts w:hint="eastAsia"/>
              </w:rPr>
              <w:t>卡号</w:t>
            </w:r>
          </w:p>
        </w:tc>
        <w:tc>
          <w:tcPr>
            <w:tcW w:w="1536" w:type="dxa"/>
          </w:tcPr>
          <w:p w:rsidR="005237A4" w:rsidRDefault="005237A4" w:rsidP="00904C6A">
            <w:r>
              <w:t>lvol10</w:t>
            </w:r>
          </w:p>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p>
        </w:tc>
        <w:tc>
          <w:tcPr>
            <w:tcW w:w="1456" w:type="dxa"/>
          </w:tcPr>
          <w:p w:rsidR="005237A4" w:rsidRDefault="005237A4" w:rsidP="00904C6A">
            <w:pPr>
              <w:rPr>
                <w:rFonts w:hint="eastAsia"/>
              </w:rPr>
            </w:pPr>
            <w:r>
              <w:rPr>
                <w:rFonts w:hint="eastAsia"/>
              </w:rPr>
              <w:t>修改项</w:t>
            </w:r>
          </w:p>
        </w:tc>
      </w:tr>
      <w:tr w:rsidR="005237A4" w:rsidTr="00904C6A">
        <w:trPr>
          <w:cantSplit/>
        </w:trPr>
        <w:tc>
          <w:tcPr>
            <w:tcW w:w="1465" w:type="dxa"/>
          </w:tcPr>
          <w:p w:rsidR="005237A4" w:rsidRDefault="005237A4" w:rsidP="00904C6A">
            <w:pPr>
              <w:rPr>
                <w:rFonts w:hint="eastAsia"/>
              </w:rPr>
            </w:pPr>
            <w:r>
              <w:rPr>
                <w:rFonts w:hint="eastAsia"/>
              </w:rPr>
              <w:t>补助金额</w:t>
            </w:r>
          </w:p>
        </w:tc>
        <w:tc>
          <w:tcPr>
            <w:tcW w:w="1536" w:type="dxa"/>
          </w:tcPr>
          <w:p w:rsidR="005237A4" w:rsidRDefault="005237A4" w:rsidP="00904C6A">
            <w:pPr>
              <w:rPr>
                <w:rFonts w:hint="eastAsia"/>
              </w:rPr>
            </w:pPr>
            <w:r>
              <w:t>D</w:t>
            </w:r>
            <w:r>
              <w:rPr>
                <w:rFonts w:hint="eastAsia"/>
              </w:rPr>
              <w:t>amt0</w:t>
            </w:r>
          </w:p>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p>
        </w:tc>
        <w:tc>
          <w:tcPr>
            <w:tcW w:w="1456" w:type="dxa"/>
          </w:tcPr>
          <w:p w:rsidR="005237A4" w:rsidRDefault="005237A4" w:rsidP="00904C6A">
            <w:pPr>
              <w:rPr>
                <w:rFonts w:hint="eastAsia"/>
              </w:rPr>
            </w:pPr>
            <w:r>
              <w:rPr>
                <w:rFonts w:hint="eastAsia"/>
              </w:rPr>
              <w:t>修改项</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147" w:name="_Toc337551641"/>
      <w:r>
        <w:rPr>
          <w:rFonts w:hint="eastAsia"/>
        </w:rPr>
        <w:t>补助删除</w:t>
      </w:r>
      <w:bookmarkEnd w:id="14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5"/>
        <w:gridCol w:w="1536"/>
        <w:gridCol w:w="1293"/>
        <w:gridCol w:w="1425"/>
        <w:gridCol w:w="1456"/>
      </w:tblGrid>
      <w:tr w:rsidR="005237A4" w:rsidTr="00904C6A">
        <w:trPr>
          <w:cantSplit/>
        </w:trPr>
        <w:tc>
          <w:tcPr>
            <w:tcW w:w="1465"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3" w:type="dxa"/>
            <w:shd w:val="clear" w:color="auto" w:fill="B3B3B3"/>
          </w:tcPr>
          <w:p w:rsidR="005237A4" w:rsidRDefault="005237A4" w:rsidP="00904C6A">
            <w:pPr>
              <w:tabs>
                <w:tab w:val="left" w:pos="787"/>
              </w:tabs>
              <w:rPr>
                <w:rFonts w:hint="eastAsia"/>
                <w:b/>
              </w:rPr>
            </w:pPr>
            <w:r>
              <w:rPr>
                <w:rFonts w:hint="eastAsia"/>
                <w:b/>
              </w:rPr>
              <w:t>最大长度</w:t>
            </w:r>
          </w:p>
        </w:tc>
        <w:tc>
          <w:tcPr>
            <w:tcW w:w="1425" w:type="dxa"/>
            <w:shd w:val="clear" w:color="auto" w:fill="B3B3B3"/>
          </w:tcPr>
          <w:p w:rsidR="005237A4" w:rsidRDefault="005237A4" w:rsidP="00904C6A">
            <w:pPr>
              <w:tabs>
                <w:tab w:val="left" w:pos="787"/>
              </w:tabs>
              <w:rPr>
                <w:rFonts w:hint="eastAsia"/>
                <w:b/>
              </w:rPr>
            </w:pPr>
            <w:r>
              <w:rPr>
                <w:rFonts w:hint="eastAsia"/>
                <w:b/>
              </w:rPr>
              <w:t>是否必需</w:t>
            </w:r>
          </w:p>
        </w:tc>
        <w:tc>
          <w:tcPr>
            <w:tcW w:w="145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5"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293" w:type="dxa"/>
          </w:tcPr>
          <w:p w:rsidR="005237A4" w:rsidRDefault="005237A4" w:rsidP="00904C6A">
            <w:pPr>
              <w:tabs>
                <w:tab w:val="left" w:pos="787"/>
              </w:tabs>
              <w:rPr>
                <w:rFonts w:hint="eastAsia"/>
              </w:rPr>
            </w:pPr>
          </w:p>
        </w:tc>
        <w:tc>
          <w:tcPr>
            <w:tcW w:w="1425" w:type="dxa"/>
          </w:tcPr>
          <w:p w:rsidR="005237A4" w:rsidRDefault="005237A4" w:rsidP="00904C6A">
            <w:pPr>
              <w:tabs>
                <w:tab w:val="left" w:pos="787"/>
              </w:tabs>
              <w:rPr>
                <w:rFonts w:hint="eastAsia"/>
              </w:rPr>
            </w:pPr>
            <w:r>
              <w:rPr>
                <w:rFonts w:hint="eastAsia"/>
              </w:rPr>
              <w:t>Y</w:t>
            </w:r>
          </w:p>
        </w:tc>
        <w:tc>
          <w:tcPr>
            <w:tcW w:w="1456" w:type="dxa"/>
          </w:tcPr>
          <w:p w:rsidR="005237A4" w:rsidRDefault="005237A4" w:rsidP="00904C6A">
            <w:pPr>
              <w:tabs>
                <w:tab w:val="left" w:pos="787"/>
              </w:tabs>
            </w:pPr>
          </w:p>
        </w:tc>
      </w:tr>
      <w:tr w:rsidR="005237A4" w:rsidTr="00904C6A">
        <w:trPr>
          <w:cantSplit/>
        </w:trPr>
        <w:tc>
          <w:tcPr>
            <w:tcW w:w="1465"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r>
              <w:rPr>
                <w:rFonts w:hint="eastAsia"/>
              </w:rPr>
              <w:t>Y</w:t>
            </w:r>
          </w:p>
        </w:tc>
        <w:tc>
          <w:tcPr>
            <w:tcW w:w="1456" w:type="dxa"/>
          </w:tcPr>
          <w:p w:rsidR="005237A4" w:rsidRDefault="005237A4" w:rsidP="00904C6A">
            <w:pPr>
              <w:rPr>
                <w:rFonts w:hint="eastAsia"/>
              </w:rPr>
            </w:pPr>
          </w:p>
        </w:tc>
      </w:tr>
      <w:tr w:rsidR="005237A4" w:rsidTr="00904C6A">
        <w:trPr>
          <w:cantSplit/>
        </w:trPr>
        <w:tc>
          <w:tcPr>
            <w:tcW w:w="1465"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status0</w:t>
            </w:r>
          </w:p>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p>
        </w:tc>
        <w:tc>
          <w:tcPr>
            <w:tcW w:w="1456" w:type="dxa"/>
          </w:tcPr>
          <w:p w:rsidR="005237A4" w:rsidRDefault="005237A4" w:rsidP="00904C6A">
            <w:pPr>
              <w:rPr>
                <w:rFonts w:hint="eastAsia"/>
              </w:rPr>
            </w:pPr>
            <w:r>
              <w:rPr>
                <w:rFonts w:hint="eastAsia"/>
              </w:rPr>
              <w:t>固定为U</w:t>
            </w:r>
          </w:p>
        </w:tc>
      </w:tr>
      <w:tr w:rsidR="005237A4" w:rsidTr="00904C6A">
        <w:trPr>
          <w:cantSplit/>
        </w:trPr>
        <w:tc>
          <w:tcPr>
            <w:tcW w:w="1465" w:type="dxa"/>
          </w:tcPr>
          <w:p w:rsidR="005237A4" w:rsidRDefault="005237A4" w:rsidP="00904C6A">
            <w:pPr>
              <w:rPr>
                <w:rFonts w:hint="eastAsia"/>
              </w:rPr>
            </w:pPr>
            <w:r>
              <w:rPr>
                <w:rFonts w:hint="eastAsia"/>
              </w:rPr>
              <w:t>导入批次号</w:t>
            </w:r>
          </w:p>
        </w:tc>
        <w:tc>
          <w:tcPr>
            <w:tcW w:w="1536" w:type="dxa"/>
          </w:tcPr>
          <w:p w:rsidR="005237A4" w:rsidRDefault="005237A4" w:rsidP="00904C6A">
            <w:r>
              <w:t>scust_limit</w:t>
            </w:r>
          </w:p>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r>
              <w:rPr>
                <w:rFonts w:hint="eastAsia"/>
              </w:rPr>
              <w:t>Y</w:t>
            </w:r>
          </w:p>
        </w:tc>
        <w:tc>
          <w:tcPr>
            <w:tcW w:w="1456" w:type="dxa"/>
          </w:tcPr>
          <w:p w:rsidR="005237A4" w:rsidRDefault="005237A4" w:rsidP="00904C6A">
            <w:pPr>
              <w:rPr>
                <w:rFonts w:hint="eastAsia"/>
              </w:rPr>
            </w:pPr>
          </w:p>
        </w:tc>
      </w:tr>
      <w:tr w:rsidR="005237A4" w:rsidTr="00904C6A">
        <w:trPr>
          <w:cantSplit/>
        </w:trPr>
        <w:tc>
          <w:tcPr>
            <w:tcW w:w="1465" w:type="dxa"/>
          </w:tcPr>
          <w:p w:rsidR="005237A4" w:rsidRDefault="005237A4" w:rsidP="00904C6A">
            <w:pPr>
              <w:rPr>
                <w:rFonts w:hint="eastAsia"/>
              </w:rPr>
            </w:pPr>
            <w:r>
              <w:rPr>
                <w:rFonts w:hint="eastAsia"/>
              </w:rPr>
              <w:t>导入顺序号</w:t>
            </w:r>
          </w:p>
        </w:tc>
        <w:tc>
          <w:tcPr>
            <w:tcW w:w="1536" w:type="dxa"/>
          </w:tcPr>
          <w:p w:rsidR="005237A4" w:rsidRDefault="005237A4" w:rsidP="00904C6A">
            <w:r>
              <w:t>lvol1</w:t>
            </w:r>
          </w:p>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p>
        </w:tc>
        <w:tc>
          <w:tcPr>
            <w:tcW w:w="1456" w:type="dxa"/>
          </w:tcPr>
          <w:p w:rsidR="005237A4" w:rsidRDefault="005237A4" w:rsidP="00904C6A">
            <w:pPr>
              <w:rPr>
                <w:rFonts w:hint="eastAsia"/>
              </w:rPr>
            </w:pPr>
            <w:r>
              <w:rPr>
                <w:rFonts w:hint="eastAsia"/>
              </w:rPr>
              <w:t>为0表示全部</w:t>
            </w:r>
          </w:p>
        </w:tc>
      </w:tr>
      <w:tr w:rsidR="005237A4" w:rsidTr="00904C6A">
        <w:trPr>
          <w:cantSplit/>
        </w:trPr>
        <w:tc>
          <w:tcPr>
            <w:tcW w:w="1465" w:type="dxa"/>
          </w:tcPr>
          <w:p w:rsidR="005237A4" w:rsidRDefault="005237A4" w:rsidP="00904C6A">
            <w:pPr>
              <w:rPr>
                <w:rFonts w:hint="eastAsia"/>
              </w:rPr>
            </w:pPr>
            <w:r>
              <w:rPr>
                <w:rFonts w:hint="eastAsia"/>
              </w:rPr>
              <w:t>状态</w:t>
            </w:r>
          </w:p>
        </w:tc>
        <w:tc>
          <w:tcPr>
            <w:tcW w:w="1536" w:type="dxa"/>
          </w:tcPr>
          <w:p w:rsidR="005237A4" w:rsidRDefault="005237A4" w:rsidP="00904C6A">
            <w:pPr>
              <w:rPr>
                <w:rFonts w:hint="eastAsia"/>
              </w:rPr>
            </w:pPr>
            <w:r>
              <w:rPr>
                <w:rFonts w:hint="eastAsia"/>
              </w:rPr>
              <w:t>sstatus1</w:t>
            </w:r>
          </w:p>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r>
              <w:rPr>
                <w:rFonts w:hint="eastAsia"/>
              </w:rPr>
              <w:t>Y</w:t>
            </w:r>
          </w:p>
        </w:tc>
        <w:tc>
          <w:tcPr>
            <w:tcW w:w="1456" w:type="dxa"/>
          </w:tcPr>
          <w:p w:rsidR="005237A4" w:rsidRDefault="005237A4" w:rsidP="00904C6A">
            <w:pPr>
              <w:rPr>
                <w:rFonts w:hint="eastAsia"/>
              </w:rPr>
            </w:pPr>
            <w:r>
              <w:rPr>
                <w:rFonts w:hint="eastAsia"/>
              </w:rPr>
              <w:t>为空表示全部</w:t>
            </w:r>
          </w:p>
        </w:tc>
      </w:tr>
      <w:tr w:rsidR="005237A4" w:rsidTr="00904C6A">
        <w:trPr>
          <w:cantSplit/>
        </w:trPr>
        <w:tc>
          <w:tcPr>
            <w:tcW w:w="1465" w:type="dxa"/>
          </w:tcPr>
          <w:p w:rsidR="005237A4" w:rsidRDefault="005237A4" w:rsidP="00904C6A">
            <w:pPr>
              <w:rPr>
                <w:rFonts w:hint="eastAsia"/>
              </w:rPr>
            </w:pPr>
          </w:p>
        </w:tc>
        <w:tc>
          <w:tcPr>
            <w:tcW w:w="1536" w:type="dxa"/>
          </w:tcPr>
          <w:p w:rsidR="005237A4" w:rsidRDefault="005237A4" w:rsidP="00904C6A"/>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p>
        </w:tc>
        <w:tc>
          <w:tcPr>
            <w:tcW w:w="1456" w:type="dxa"/>
          </w:tcPr>
          <w:p w:rsidR="005237A4" w:rsidRDefault="005237A4" w:rsidP="00904C6A">
            <w:pPr>
              <w:rPr>
                <w:rFonts w:hint="eastAsia"/>
              </w:rPr>
            </w:pPr>
          </w:p>
        </w:tc>
      </w:tr>
      <w:tr w:rsidR="005237A4" w:rsidTr="00904C6A">
        <w:trPr>
          <w:cantSplit/>
        </w:trPr>
        <w:tc>
          <w:tcPr>
            <w:tcW w:w="1465" w:type="dxa"/>
          </w:tcPr>
          <w:p w:rsidR="005237A4" w:rsidRDefault="005237A4" w:rsidP="00904C6A">
            <w:pPr>
              <w:rPr>
                <w:rFonts w:hint="eastAsia"/>
              </w:rPr>
            </w:pPr>
          </w:p>
        </w:tc>
        <w:tc>
          <w:tcPr>
            <w:tcW w:w="1536" w:type="dxa"/>
          </w:tcPr>
          <w:p w:rsidR="005237A4" w:rsidRDefault="005237A4" w:rsidP="00904C6A"/>
        </w:tc>
        <w:tc>
          <w:tcPr>
            <w:tcW w:w="1293" w:type="dxa"/>
          </w:tcPr>
          <w:p w:rsidR="005237A4" w:rsidRDefault="005237A4" w:rsidP="00904C6A">
            <w:pPr>
              <w:rPr>
                <w:rFonts w:hint="eastAsia"/>
              </w:rPr>
            </w:pPr>
          </w:p>
        </w:tc>
        <w:tc>
          <w:tcPr>
            <w:tcW w:w="1425" w:type="dxa"/>
          </w:tcPr>
          <w:p w:rsidR="005237A4" w:rsidRDefault="005237A4" w:rsidP="00904C6A">
            <w:pPr>
              <w:rPr>
                <w:rFonts w:hint="eastAsia"/>
              </w:rPr>
            </w:pPr>
          </w:p>
        </w:tc>
        <w:tc>
          <w:tcPr>
            <w:tcW w:w="145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3"/>
        <w:tabs>
          <w:tab w:val="left" w:pos="180"/>
        </w:tabs>
        <w:ind w:hanging="1260"/>
      </w:pPr>
      <w:bookmarkStart w:id="148" w:name="_Toc337551642"/>
      <w:r>
        <w:rPr>
          <w:rFonts w:hint="eastAsia"/>
        </w:rPr>
        <w:t>补助下发（</w:t>
      </w:r>
      <w:r>
        <w:rPr>
          <w:rFonts w:hint="eastAsia"/>
        </w:rPr>
        <w:t>847132</w:t>
      </w:r>
      <w:r>
        <w:rPr>
          <w:rFonts w:hint="eastAsia"/>
        </w:rPr>
        <w:t>）</w:t>
      </w:r>
      <w:bookmarkEnd w:id="14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716"/>
        <w:gridCol w:w="1360"/>
        <w:gridCol w:w="1360"/>
        <w:gridCol w:w="1298"/>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71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站点号</w:t>
            </w:r>
          </w:p>
        </w:tc>
        <w:tc>
          <w:tcPr>
            <w:tcW w:w="171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298" w:type="dxa"/>
          </w:tcPr>
          <w:p w:rsidR="005237A4" w:rsidRDefault="005237A4" w:rsidP="00904C6A">
            <w:pPr>
              <w:tabs>
                <w:tab w:val="left" w:pos="787"/>
              </w:tabs>
            </w:pPr>
          </w:p>
        </w:tc>
      </w:tr>
      <w:tr w:rsidR="005237A4" w:rsidTr="00904C6A">
        <w:trPr>
          <w:cantSplit/>
        </w:trPr>
        <w:tc>
          <w:tcPr>
            <w:tcW w:w="1596" w:type="dxa"/>
          </w:tcPr>
          <w:p w:rsidR="005237A4" w:rsidRDefault="005237A4" w:rsidP="00904C6A">
            <w:pPr>
              <w:rPr>
                <w:rFonts w:hint="eastAsia"/>
              </w:rPr>
            </w:pPr>
            <w:r>
              <w:rPr>
                <w:rFonts w:hint="eastAsia"/>
              </w:rPr>
              <w:t>操作员</w:t>
            </w:r>
          </w:p>
        </w:tc>
        <w:tc>
          <w:tcPr>
            <w:tcW w:w="171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jc w:val="center"/>
              <w:rPr>
                <w:rFonts w:hint="eastAsia"/>
              </w:rPr>
            </w:pPr>
          </w:p>
        </w:tc>
        <w:tc>
          <w:tcPr>
            <w:tcW w:w="1716"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导入批次号</w:t>
            </w:r>
          </w:p>
        </w:tc>
        <w:tc>
          <w:tcPr>
            <w:tcW w:w="1716" w:type="dxa"/>
          </w:tcPr>
          <w:p w:rsidR="005237A4" w:rsidRDefault="005237A4" w:rsidP="00904C6A">
            <w:r>
              <w:t>scust_limit</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补助总金额</w:t>
            </w:r>
          </w:p>
        </w:tc>
        <w:tc>
          <w:tcPr>
            <w:tcW w:w="1716" w:type="dxa"/>
          </w:tcPr>
          <w:p w:rsidR="005237A4" w:rsidRDefault="005237A4" w:rsidP="00904C6A">
            <w:r>
              <w:t>damt0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补助总人数</w:t>
            </w:r>
          </w:p>
        </w:tc>
        <w:tc>
          <w:tcPr>
            <w:tcW w:w="1716" w:type="dxa"/>
          </w:tcPr>
          <w:p w:rsidR="005237A4" w:rsidRDefault="005237A4" w:rsidP="00904C6A">
            <w:r>
              <w:t>lvol3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经办人名</w:t>
            </w:r>
          </w:p>
        </w:tc>
        <w:tc>
          <w:tcPr>
            <w:tcW w:w="1716" w:type="dxa"/>
          </w:tcPr>
          <w:p w:rsidR="005237A4" w:rsidRDefault="005237A4" w:rsidP="00904C6A">
            <w:r>
              <w:t>semail2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经办人身份证号</w:t>
            </w:r>
          </w:p>
        </w:tc>
        <w:tc>
          <w:tcPr>
            <w:tcW w:w="1716" w:type="dxa"/>
          </w:tcPr>
          <w:p w:rsidR="005237A4" w:rsidRDefault="005237A4" w:rsidP="00904C6A">
            <w:pPr>
              <w:rPr>
                <w:rFonts w:hint="eastAsia"/>
              </w:rPr>
            </w:pPr>
            <w:r>
              <w:rPr>
                <w:rFonts w:hint="eastAsia"/>
              </w:rPr>
              <w:t>sname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付款方式</w:t>
            </w:r>
          </w:p>
        </w:tc>
        <w:tc>
          <w:tcPr>
            <w:tcW w:w="1716" w:type="dxa"/>
          </w:tcPr>
          <w:p w:rsidR="005237A4" w:rsidRDefault="005237A4" w:rsidP="00904C6A">
            <w:pPr>
              <w:rPr>
                <w:rFonts w:hint="eastAsia"/>
              </w:rPr>
            </w:pPr>
            <w:r>
              <w:rPr>
                <w:rFonts w:hint="eastAsia"/>
              </w:rPr>
              <w:t>lvol9</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凭证号码</w:t>
            </w:r>
          </w:p>
        </w:tc>
        <w:tc>
          <w:tcPr>
            <w:tcW w:w="1716" w:type="dxa"/>
          </w:tcPr>
          <w:p w:rsidR="005237A4" w:rsidRDefault="005237A4" w:rsidP="00904C6A">
            <w:r>
              <w:t>scust_auth2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摘要</w:t>
            </w:r>
          </w:p>
        </w:tc>
        <w:tc>
          <w:tcPr>
            <w:tcW w:w="1716" w:type="dxa"/>
          </w:tcPr>
          <w:p w:rsidR="005237A4" w:rsidRDefault="005237A4" w:rsidP="00904C6A">
            <w:r>
              <w:t>semail</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7"/>
        <w:gridCol w:w="1536"/>
        <w:gridCol w:w="1300"/>
        <w:gridCol w:w="1432"/>
        <w:gridCol w:w="1395"/>
      </w:tblGrid>
      <w:tr w:rsidR="005237A4" w:rsidTr="00904C6A">
        <w:trPr>
          <w:cantSplit/>
        </w:trPr>
        <w:tc>
          <w:tcPr>
            <w:tcW w:w="1547" w:type="dxa"/>
            <w:shd w:val="clear" w:color="auto" w:fill="B3B3B3"/>
          </w:tcPr>
          <w:p w:rsidR="005237A4" w:rsidRDefault="005237A4" w:rsidP="00904C6A">
            <w:pPr>
              <w:jc w:val="center"/>
              <w:rPr>
                <w:rFonts w:hint="eastAsia"/>
                <w:b/>
              </w:rPr>
            </w:pPr>
            <w:r>
              <w:rPr>
                <w:rFonts w:hint="eastAsia"/>
                <w:b/>
              </w:rPr>
              <w:t>输出项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00" w:type="dxa"/>
            <w:shd w:val="clear" w:color="auto" w:fill="B3B3B3"/>
          </w:tcPr>
          <w:p w:rsidR="005237A4" w:rsidRDefault="005237A4" w:rsidP="00904C6A">
            <w:pPr>
              <w:tabs>
                <w:tab w:val="left" w:pos="787"/>
              </w:tabs>
              <w:rPr>
                <w:rFonts w:hint="eastAsia"/>
                <w:b/>
              </w:rPr>
            </w:pPr>
            <w:r>
              <w:rPr>
                <w:rFonts w:hint="eastAsia"/>
                <w:b/>
              </w:rPr>
              <w:t>最大长度</w:t>
            </w:r>
          </w:p>
        </w:tc>
        <w:tc>
          <w:tcPr>
            <w:tcW w:w="1432" w:type="dxa"/>
            <w:shd w:val="clear" w:color="auto" w:fill="B3B3B3"/>
          </w:tcPr>
          <w:p w:rsidR="005237A4" w:rsidRDefault="005237A4" w:rsidP="00904C6A">
            <w:pPr>
              <w:tabs>
                <w:tab w:val="left" w:pos="787"/>
              </w:tabs>
              <w:rPr>
                <w:b/>
              </w:rPr>
            </w:pPr>
            <w:r>
              <w:rPr>
                <w:rFonts w:hint="eastAsia"/>
                <w:b/>
              </w:rPr>
              <w:t>是否必需</w:t>
            </w:r>
          </w:p>
        </w:tc>
        <w:tc>
          <w:tcPr>
            <w:tcW w:w="1395"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7" w:type="dxa"/>
          </w:tcPr>
          <w:p w:rsidR="005237A4" w:rsidRDefault="005237A4" w:rsidP="00904C6A">
            <w:pPr>
              <w:rPr>
                <w:rFonts w:hint="eastAsia"/>
              </w:rPr>
            </w:pPr>
            <w:r>
              <w:rPr>
                <w:rFonts w:hint="eastAsia"/>
              </w:rPr>
              <w:t>返回信息</w:t>
            </w:r>
          </w:p>
        </w:tc>
        <w:tc>
          <w:tcPr>
            <w:tcW w:w="1536" w:type="dxa"/>
          </w:tcPr>
          <w:p w:rsidR="005237A4" w:rsidRDefault="005237A4" w:rsidP="00904C6A">
            <w:pPr>
              <w:rPr>
                <w:rFonts w:hint="eastAsia"/>
              </w:rPr>
            </w:pPr>
            <w:r>
              <w:t>vsmess</w:t>
            </w:r>
          </w:p>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547" w:type="dxa"/>
          </w:tcPr>
          <w:p w:rsidR="005237A4" w:rsidRDefault="005237A4" w:rsidP="00904C6A"/>
        </w:tc>
        <w:tc>
          <w:tcPr>
            <w:tcW w:w="1536" w:type="dxa"/>
          </w:tcPr>
          <w:p w:rsidR="005237A4" w:rsidRDefault="005237A4" w:rsidP="00904C6A"/>
        </w:tc>
        <w:tc>
          <w:tcPr>
            <w:tcW w:w="1300" w:type="dxa"/>
          </w:tcPr>
          <w:p w:rsidR="005237A4" w:rsidRDefault="005237A4" w:rsidP="00904C6A">
            <w:pPr>
              <w:rPr>
                <w:rFonts w:hint="eastAsia"/>
              </w:rPr>
            </w:pPr>
          </w:p>
        </w:tc>
        <w:tc>
          <w:tcPr>
            <w:tcW w:w="1432" w:type="dxa"/>
          </w:tcPr>
          <w:p w:rsidR="005237A4" w:rsidRDefault="005237A4" w:rsidP="00904C6A">
            <w:pPr>
              <w:rPr>
                <w:rFonts w:hint="eastAsia"/>
              </w:rPr>
            </w:pPr>
          </w:p>
        </w:tc>
        <w:tc>
          <w:tcPr>
            <w:tcW w:w="1395"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20"/>
        <w:tabs>
          <w:tab w:val="clear" w:pos="576"/>
          <w:tab w:val="left" w:pos="9"/>
        </w:tabs>
        <w:ind w:left="9"/>
        <w:rPr>
          <w:rFonts w:hint="eastAsia"/>
        </w:rPr>
      </w:pPr>
      <w:bookmarkStart w:id="149" w:name="_Toc337551643"/>
      <w:r>
        <w:rPr>
          <w:rFonts w:hint="eastAsia"/>
        </w:rPr>
        <w:t>网络钱包管理</w:t>
      </w:r>
      <w:bookmarkEnd w:id="149"/>
    </w:p>
    <w:p w:rsidR="005237A4" w:rsidRDefault="005237A4" w:rsidP="005237A4">
      <w:pPr>
        <w:pStyle w:val="3"/>
        <w:tabs>
          <w:tab w:val="left" w:pos="180"/>
        </w:tabs>
        <w:ind w:hanging="1260"/>
      </w:pPr>
      <w:bookmarkStart w:id="150" w:name="_Toc337551644"/>
      <w:r>
        <w:rPr>
          <w:rFonts w:hint="eastAsia"/>
        </w:rPr>
        <w:t>网络电子钱包开户（</w:t>
      </w:r>
      <w:r>
        <w:rPr>
          <w:rFonts w:hint="eastAsia"/>
        </w:rPr>
        <w:t>846331</w:t>
      </w:r>
      <w:r>
        <w:rPr>
          <w:rFonts w:hint="eastAsia"/>
        </w:rPr>
        <w:t>）</w:t>
      </w:r>
      <w:bookmarkEnd w:id="15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6"/>
        <w:gridCol w:w="1596"/>
        <w:gridCol w:w="1360"/>
        <w:gridCol w:w="1360"/>
        <w:gridCol w:w="1298"/>
      </w:tblGrid>
      <w:tr w:rsidR="005237A4" w:rsidTr="00904C6A">
        <w:trPr>
          <w:cantSplit/>
        </w:trPr>
        <w:tc>
          <w:tcPr>
            <w:tcW w:w="2316" w:type="dxa"/>
            <w:shd w:val="clear" w:color="auto" w:fill="B3B3B3"/>
          </w:tcPr>
          <w:p w:rsidR="005237A4" w:rsidRDefault="005237A4" w:rsidP="00904C6A">
            <w:pPr>
              <w:jc w:val="center"/>
              <w:rPr>
                <w:rFonts w:hint="eastAsia"/>
                <w:b/>
              </w:rPr>
            </w:pPr>
            <w:r>
              <w:rPr>
                <w:rFonts w:hint="eastAsia"/>
                <w:b/>
              </w:rPr>
              <w:t>输入项</w:t>
            </w:r>
          </w:p>
        </w:tc>
        <w:tc>
          <w:tcPr>
            <w:tcW w:w="159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316" w:type="dxa"/>
          </w:tcPr>
          <w:p w:rsidR="005237A4" w:rsidRDefault="005237A4" w:rsidP="00904C6A">
            <w:pPr>
              <w:rPr>
                <w:rFonts w:hint="eastAsia"/>
              </w:rPr>
            </w:pPr>
            <w:r>
              <w:rPr>
                <w:rFonts w:hint="eastAsia"/>
              </w:rPr>
              <w:t>站点号</w:t>
            </w:r>
          </w:p>
        </w:tc>
        <w:tc>
          <w:tcPr>
            <w:tcW w:w="159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298" w:type="dxa"/>
          </w:tcPr>
          <w:p w:rsidR="005237A4" w:rsidRDefault="005237A4" w:rsidP="00904C6A">
            <w:pPr>
              <w:tabs>
                <w:tab w:val="left" w:pos="787"/>
              </w:tabs>
            </w:pPr>
          </w:p>
        </w:tc>
      </w:tr>
      <w:tr w:rsidR="005237A4" w:rsidTr="00904C6A">
        <w:trPr>
          <w:cantSplit/>
        </w:trPr>
        <w:tc>
          <w:tcPr>
            <w:tcW w:w="2316" w:type="dxa"/>
          </w:tcPr>
          <w:p w:rsidR="005237A4" w:rsidRDefault="005237A4" w:rsidP="00904C6A">
            <w:pPr>
              <w:rPr>
                <w:rFonts w:hint="eastAsia"/>
              </w:rPr>
            </w:pPr>
            <w:r>
              <w:rPr>
                <w:rFonts w:hint="eastAsia"/>
              </w:rPr>
              <w:t>操作员</w:t>
            </w:r>
          </w:p>
        </w:tc>
        <w:tc>
          <w:tcPr>
            <w:tcW w:w="159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客户号</w:t>
            </w:r>
          </w:p>
        </w:tc>
        <w:tc>
          <w:tcPr>
            <w:tcW w:w="1596" w:type="dxa"/>
          </w:tcPr>
          <w:p w:rsidR="005237A4" w:rsidRDefault="005237A4" w:rsidP="00904C6A">
            <w:pPr>
              <w:rPr>
                <w:rFonts w:hint="eastAsia"/>
              </w:rPr>
            </w:pPr>
            <w:r>
              <w:rPr>
                <w:rFonts w:hint="eastAsia"/>
              </w:rPr>
              <w:t>lvol1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帐户密码</w:t>
            </w:r>
          </w:p>
        </w:tc>
        <w:tc>
          <w:tcPr>
            <w:tcW w:w="1596" w:type="dxa"/>
          </w:tcPr>
          <w:p w:rsidR="005237A4" w:rsidRDefault="005237A4" w:rsidP="00904C6A">
            <w:r>
              <w:t>scust_limit</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tc>
        <w:tc>
          <w:tcPr>
            <w:tcW w:w="159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tc>
        <w:tc>
          <w:tcPr>
            <w:tcW w:w="159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tc>
        <w:tc>
          <w:tcPr>
            <w:tcW w:w="159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51" w:name="_Toc337551645"/>
      <w:r>
        <w:rPr>
          <w:rFonts w:hint="eastAsia"/>
        </w:rPr>
        <w:t>网络电子钱包销户</w:t>
      </w:r>
      <w:r>
        <w:rPr>
          <w:rFonts w:hint="eastAsia"/>
        </w:rPr>
        <w:t>(846332)</w:t>
      </w:r>
      <w:bookmarkEnd w:id="15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6"/>
        <w:gridCol w:w="1596"/>
        <w:gridCol w:w="1360"/>
        <w:gridCol w:w="1360"/>
        <w:gridCol w:w="1298"/>
      </w:tblGrid>
      <w:tr w:rsidR="005237A4" w:rsidTr="00904C6A">
        <w:trPr>
          <w:cantSplit/>
        </w:trPr>
        <w:tc>
          <w:tcPr>
            <w:tcW w:w="2316" w:type="dxa"/>
            <w:shd w:val="clear" w:color="auto" w:fill="B3B3B3"/>
          </w:tcPr>
          <w:p w:rsidR="005237A4" w:rsidRDefault="005237A4" w:rsidP="00904C6A">
            <w:pPr>
              <w:jc w:val="center"/>
              <w:rPr>
                <w:rFonts w:hint="eastAsia"/>
                <w:b/>
              </w:rPr>
            </w:pPr>
            <w:r>
              <w:rPr>
                <w:rFonts w:hint="eastAsia"/>
                <w:b/>
              </w:rPr>
              <w:t>输入项</w:t>
            </w:r>
          </w:p>
        </w:tc>
        <w:tc>
          <w:tcPr>
            <w:tcW w:w="159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316" w:type="dxa"/>
          </w:tcPr>
          <w:p w:rsidR="005237A4" w:rsidRDefault="005237A4" w:rsidP="00904C6A">
            <w:pPr>
              <w:rPr>
                <w:rFonts w:hint="eastAsia"/>
              </w:rPr>
            </w:pPr>
            <w:r>
              <w:rPr>
                <w:rFonts w:hint="eastAsia"/>
              </w:rPr>
              <w:t>站点号</w:t>
            </w:r>
          </w:p>
        </w:tc>
        <w:tc>
          <w:tcPr>
            <w:tcW w:w="159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298" w:type="dxa"/>
          </w:tcPr>
          <w:p w:rsidR="005237A4" w:rsidRDefault="005237A4" w:rsidP="00904C6A">
            <w:pPr>
              <w:tabs>
                <w:tab w:val="left" w:pos="787"/>
              </w:tabs>
            </w:pPr>
          </w:p>
        </w:tc>
      </w:tr>
      <w:tr w:rsidR="005237A4" w:rsidTr="00904C6A">
        <w:trPr>
          <w:cantSplit/>
        </w:trPr>
        <w:tc>
          <w:tcPr>
            <w:tcW w:w="2316" w:type="dxa"/>
          </w:tcPr>
          <w:p w:rsidR="005237A4" w:rsidRDefault="005237A4" w:rsidP="00904C6A">
            <w:pPr>
              <w:rPr>
                <w:rFonts w:hint="eastAsia"/>
              </w:rPr>
            </w:pPr>
            <w:r>
              <w:rPr>
                <w:rFonts w:hint="eastAsia"/>
              </w:rPr>
              <w:t>操作员</w:t>
            </w:r>
          </w:p>
        </w:tc>
        <w:tc>
          <w:tcPr>
            <w:tcW w:w="159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账号</w:t>
            </w:r>
          </w:p>
        </w:tc>
        <w:tc>
          <w:tcPr>
            <w:tcW w:w="1596" w:type="dxa"/>
          </w:tcPr>
          <w:p w:rsidR="005237A4" w:rsidRDefault="005237A4" w:rsidP="00904C6A">
            <w:pPr>
              <w:rPr>
                <w:rFonts w:hint="eastAsia"/>
              </w:rPr>
            </w:pPr>
            <w:r>
              <w:rPr>
                <w:rFonts w:hint="eastAsia"/>
              </w:rPr>
              <w:t>sbank_acc</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lastRenderedPageBreak/>
              <w:t>客户号</w:t>
            </w:r>
          </w:p>
        </w:tc>
        <w:tc>
          <w:tcPr>
            <w:tcW w:w="1596" w:type="dxa"/>
          </w:tcPr>
          <w:p w:rsidR="005237A4" w:rsidRDefault="005237A4" w:rsidP="00904C6A">
            <w:pPr>
              <w:rPr>
                <w:rFonts w:hint="eastAsia"/>
              </w:rPr>
            </w:pPr>
            <w:r>
              <w:rPr>
                <w:rFonts w:hint="eastAsia"/>
              </w:rPr>
              <w:t>lvol1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帐户密码</w:t>
            </w:r>
          </w:p>
        </w:tc>
        <w:tc>
          <w:tcPr>
            <w:tcW w:w="1596" w:type="dxa"/>
          </w:tcPr>
          <w:p w:rsidR="005237A4" w:rsidRDefault="005237A4" w:rsidP="00904C6A">
            <w:r>
              <w:t>scust_limit</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tc>
        <w:tc>
          <w:tcPr>
            <w:tcW w:w="159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3"/>
        <w:tabs>
          <w:tab w:val="left" w:pos="180"/>
        </w:tabs>
        <w:ind w:hanging="1260"/>
      </w:pPr>
      <w:bookmarkStart w:id="152" w:name="_Toc337551646"/>
      <w:r>
        <w:rPr>
          <w:rFonts w:hint="eastAsia"/>
        </w:rPr>
        <w:t>网络电子钱包充值（</w:t>
      </w:r>
      <w:r>
        <w:rPr>
          <w:rFonts w:hint="eastAsia"/>
        </w:rPr>
        <w:t>846333</w:t>
      </w:r>
      <w:r>
        <w:rPr>
          <w:rFonts w:hint="eastAsia"/>
        </w:rPr>
        <w:t>）</w:t>
      </w:r>
      <w:bookmarkEnd w:id="15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6"/>
        <w:gridCol w:w="1596"/>
        <w:gridCol w:w="1360"/>
        <w:gridCol w:w="1360"/>
        <w:gridCol w:w="1298"/>
      </w:tblGrid>
      <w:tr w:rsidR="005237A4" w:rsidTr="00904C6A">
        <w:trPr>
          <w:cantSplit/>
        </w:trPr>
        <w:tc>
          <w:tcPr>
            <w:tcW w:w="2316" w:type="dxa"/>
            <w:shd w:val="clear" w:color="auto" w:fill="B3B3B3"/>
          </w:tcPr>
          <w:p w:rsidR="005237A4" w:rsidRDefault="005237A4" w:rsidP="00904C6A">
            <w:pPr>
              <w:jc w:val="center"/>
              <w:rPr>
                <w:rFonts w:hint="eastAsia"/>
                <w:b/>
              </w:rPr>
            </w:pPr>
            <w:r>
              <w:rPr>
                <w:rFonts w:hint="eastAsia"/>
                <w:b/>
              </w:rPr>
              <w:t>输入项</w:t>
            </w:r>
          </w:p>
        </w:tc>
        <w:tc>
          <w:tcPr>
            <w:tcW w:w="159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316" w:type="dxa"/>
          </w:tcPr>
          <w:p w:rsidR="005237A4" w:rsidRDefault="005237A4" w:rsidP="00904C6A">
            <w:pPr>
              <w:rPr>
                <w:rFonts w:hint="eastAsia"/>
              </w:rPr>
            </w:pPr>
            <w:r>
              <w:rPr>
                <w:rFonts w:hint="eastAsia"/>
              </w:rPr>
              <w:t>站点号</w:t>
            </w:r>
          </w:p>
        </w:tc>
        <w:tc>
          <w:tcPr>
            <w:tcW w:w="159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298" w:type="dxa"/>
          </w:tcPr>
          <w:p w:rsidR="005237A4" w:rsidRDefault="005237A4" w:rsidP="00904C6A">
            <w:pPr>
              <w:tabs>
                <w:tab w:val="left" w:pos="787"/>
              </w:tabs>
            </w:pPr>
          </w:p>
        </w:tc>
      </w:tr>
      <w:tr w:rsidR="005237A4" w:rsidTr="00904C6A">
        <w:trPr>
          <w:cantSplit/>
        </w:trPr>
        <w:tc>
          <w:tcPr>
            <w:tcW w:w="2316" w:type="dxa"/>
          </w:tcPr>
          <w:p w:rsidR="005237A4" w:rsidRDefault="005237A4" w:rsidP="00904C6A">
            <w:pPr>
              <w:rPr>
                <w:rFonts w:hint="eastAsia"/>
              </w:rPr>
            </w:pPr>
            <w:r>
              <w:rPr>
                <w:rFonts w:hint="eastAsia"/>
              </w:rPr>
              <w:t>操作员</w:t>
            </w:r>
          </w:p>
        </w:tc>
        <w:tc>
          <w:tcPr>
            <w:tcW w:w="159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账号</w:t>
            </w:r>
          </w:p>
        </w:tc>
        <w:tc>
          <w:tcPr>
            <w:tcW w:w="1596" w:type="dxa"/>
          </w:tcPr>
          <w:p w:rsidR="005237A4" w:rsidRDefault="005237A4" w:rsidP="00904C6A">
            <w:pPr>
              <w:rPr>
                <w:rFonts w:hint="eastAsia"/>
              </w:rPr>
            </w:pPr>
            <w:r>
              <w:rPr>
                <w:rFonts w:hint="eastAsia"/>
              </w:rPr>
              <w:t>sbank_acc</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付款方式</w:t>
            </w:r>
          </w:p>
        </w:tc>
        <w:tc>
          <w:tcPr>
            <w:tcW w:w="1596" w:type="dxa"/>
          </w:tcPr>
          <w:p w:rsidR="005237A4" w:rsidRDefault="005237A4" w:rsidP="00904C6A">
            <w:pPr>
              <w:rPr>
                <w:rFonts w:hint="eastAsia"/>
              </w:rPr>
            </w:pPr>
            <w:r>
              <w:rPr>
                <w:rFonts w:hint="eastAsia"/>
              </w:rPr>
              <w:t>lvol9</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凭证号码</w:t>
            </w:r>
          </w:p>
        </w:tc>
        <w:tc>
          <w:tcPr>
            <w:tcW w:w="1596" w:type="dxa"/>
          </w:tcPr>
          <w:p w:rsidR="005237A4" w:rsidRDefault="005237A4" w:rsidP="00904C6A">
            <w:r>
              <w:t>scust_auth2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充值金额</w:t>
            </w:r>
          </w:p>
        </w:tc>
        <w:tc>
          <w:tcPr>
            <w:tcW w:w="1596" w:type="dxa"/>
          </w:tcPr>
          <w:p w:rsidR="005237A4" w:rsidRDefault="005237A4" w:rsidP="00904C6A">
            <w:pPr>
              <w:rPr>
                <w:rFonts w:hint="eastAsia"/>
              </w:rPr>
            </w:pPr>
            <w:r>
              <w:rPr>
                <w:rFonts w:hint="eastAsia"/>
              </w:rPr>
              <w:t>damt0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tc>
        <w:tc>
          <w:tcPr>
            <w:tcW w:w="159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tc>
        <w:tc>
          <w:tcPr>
            <w:tcW w:w="159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53" w:name="_Toc337551647"/>
      <w:r>
        <w:rPr>
          <w:rFonts w:hint="eastAsia"/>
        </w:rPr>
        <w:t>网络电子钱包取款</w:t>
      </w:r>
      <w:r>
        <w:rPr>
          <w:rFonts w:hint="eastAsia"/>
        </w:rPr>
        <w:t>(846334)</w:t>
      </w:r>
      <w:bookmarkEnd w:id="15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6"/>
        <w:gridCol w:w="1596"/>
        <w:gridCol w:w="1360"/>
        <w:gridCol w:w="1360"/>
        <w:gridCol w:w="1298"/>
      </w:tblGrid>
      <w:tr w:rsidR="005237A4" w:rsidTr="00904C6A">
        <w:trPr>
          <w:cantSplit/>
        </w:trPr>
        <w:tc>
          <w:tcPr>
            <w:tcW w:w="2316" w:type="dxa"/>
            <w:shd w:val="clear" w:color="auto" w:fill="B3B3B3"/>
          </w:tcPr>
          <w:p w:rsidR="005237A4" w:rsidRDefault="005237A4" w:rsidP="00904C6A">
            <w:pPr>
              <w:jc w:val="center"/>
              <w:rPr>
                <w:rFonts w:hint="eastAsia"/>
                <w:b/>
              </w:rPr>
            </w:pPr>
            <w:r>
              <w:rPr>
                <w:rFonts w:hint="eastAsia"/>
                <w:b/>
              </w:rPr>
              <w:t>输入项</w:t>
            </w:r>
          </w:p>
        </w:tc>
        <w:tc>
          <w:tcPr>
            <w:tcW w:w="159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316" w:type="dxa"/>
          </w:tcPr>
          <w:p w:rsidR="005237A4" w:rsidRDefault="005237A4" w:rsidP="00904C6A">
            <w:pPr>
              <w:rPr>
                <w:rFonts w:hint="eastAsia"/>
              </w:rPr>
            </w:pPr>
            <w:r>
              <w:rPr>
                <w:rFonts w:hint="eastAsia"/>
              </w:rPr>
              <w:t>站点号</w:t>
            </w:r>
          </w:p>
        </w:tc>
        <w:tc>
          <w:tcPr>
            <w:tcW w:w="159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298" w:type="dxa"/>
          </w:tcPr>
          <w:p w:rsidR="005237A4" w:rsidRDefault="005237A4" w:rsidP="00904C6A">
            <w:pPr>
              <w:tabs>
                <w:tab w:val="left" w:pos="787"/>
              </w:tabs>
            </w:pPr>
          </w:p>
        </w:tc>
      </w:tr>
      <w:tr w:rsidR="005237A4" w:rsidTr="00904C6A">
        <w:trPr>
          <w:cantSplit/>
        </w:trPr>
        <w:tc>
          <w:tcPr>
            <w:tcW w:w="2316" w:type="dxa"/>
          </w:tcPr>
          <w:p w:rsidR="005237A4" w:rsidRDefault="005237A4" w:rsidP="00904C6A">
            <w:pPr>
              <w:rPr>
                <w:rFonts w:hint="eastAsia"/>
              </w:rPr>
            </w:pPr>
            <w:r>
              <w:rPr>
                <w:rFonts w:hint="eastAsia"/>
              </w:rPr>
              <w:t>操作员</w:t>
            </w:r>
          </w:p>
        </w:tc>
        <w:tc>
          <w:tcPr>
            <w:tcW w:w="159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客户号</w:t>
            </w:r>
          </w:p>
        </w:tc>
        <w:tc>
          <w:tcPr>
            <w:tcW w:w="1596" w:type="dxa"/>
          </w:tcPr>
          <w:p w:rsidR="005237A4" w:rsidRDefault="005237A4" w:rsidP="00904C6A">
            <w:pPr>
              <w:rPr>
                <w:rFonts w:hint="eastAsia"/>
              </w:rPr>
            </w:pPr>
            <w:r>
              <w:rPr>
                <w:rFonts w:hint="eastAsia"/>
              </w:rPr>
              <w:t>lvol1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账号</w:t>
            </w:r>
          </w:p>
        </w:tc>
        <w:tc>
          <w:tcPr>
            <w:tcW w:w="1596" w:type="dxa"/>
          </w:tcPr>
          <w:p w:rsidR="005237A4" w:rsidRDefault="005237A4" w:rsidP="00904C6A">
            <w:pPr>
              <w:rPr>
                <w:rFonts w:hint="eastAsia"/>
              </w:rPr>
            </w:pPr>
            <w:r>
              <w:rPr>
                <w:rFonts w:hint="eastAsia"/>
              </w:rPr>
              <w:t>sbank_acc</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帐户密码</w:t>
            </w:r>
          </w:p>
        </w:tc>
        <w:tc>
          <w:tcPr>
            <w:tcW w:w="1596" w:type="dxa"/>
          </w:tcPr>
          <w:p w:rsidR="005237A4" w:rsidRDefault="005237A4" w:rsidP="00904C6A">
            <w:r>
              <w:t>scust_limit</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取款金额</w:t>
            </w:r>
          </w:p>
        </w:tc>
        <w:tc>
          <w:tcPr>
            <w:tcW w:w="1596" w:type="dxa"/>
          </w:tcPr>
          <w:p w:rsidR="005237A4" w:rsidRDefault="005237A4" w:rsidP="00904C6A">
            <w:pPr>
              <w:rPr>
                <w:rFonts w:hint="eastAsia"/>
              </w:rPr>
            </w:pPr>
            <w:r>
              <w:rPr>
                <w:rFonts w:hint="eastAsia"/>
              </w:rPr>
              <w:t>damt0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p>
        </w:tc>
        <w:tc>
          <w:tcPr>
            <w:tcW w:w="159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tc>
        <w:tc>
          <w:tcPr>
            <w:tcW w:w="159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54" w:name="_Toc337551648"/>
      <w:r>
        <w:rPr>
          <w:rFonts w:hint="eastAsia"/>
        </w:rPr>
        <w:t>网络电子钱包止付、解付</w:t>
      </w:r>
      <w:r>
        <w:rPr>
          <w:rFonts w:hint="eastAsia"/>
        </w:rPr>
        <w:t>(846335)</w:t>
      </w:r>
      <w:bookmarkEnd w:id="15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ind w:left="420"/>
        <w:rPr>
          <w:rFonts w:hint="eastAsia"/>
        </w:rPr>
      </w:pPr>
      <w:r>
        <w:rPr>
          <w:rFonts w:hint="eastAsia"/>
        </w:rPr>
        <w:t>止付：指的是用户帐户可以充值，但不能对外支付。用来限制用户帐户交易</w:t>
      </w:r>
    </w:p>
    <w:p w:rsidR="005237A4" w:rsidRDefault="005237A4" w:rsidP="005237A4">
      <w:pPr>
        <w:pStyle w:val="2"/>
        <w:ind w:leftChars="83" w:left="199" w:firstLineChars="83" w:firstLine="199"/>
        <w:rPr>
          <w:rFonts w:hint="eastAsia"/>
        </w:rPr>
      </w:pPr>
      <w:r>
        <w:rPr>
          <w:rFonts w:hint="eastAsia"/>
        </w:rPr>
        <w:t>解付：撤销止付状态，恢复用户帐户的对外支付功能。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6"/>
        <w:gridCol w:w="1596"/>
        <w:gridCol w:w="1360"/>
        <w:gridCol w:w="1360"/>
        <w:gridCol w:w="1298"/>
      </w:tblGrid>
      <w:tr w:rsidR="005237A4" w:rsidTr="00904C6A">
        <w:trPr>
          <w:cantSplit/>
        </w:trPr>
        <w:tc>
          <w:tcPr>
            <w:tcW w:w="2316" w:type="dxa"/>
            <w:shd w:val="clear" w:color="auto" w:fill="B3B3B3"/>
          </w:tcPr>
          <w:p w:rsidR="005237A4" w:rsidRDefault="005237A4" w:rsidP="00904C6A">
            <w:pPr>
              <w:jc w:val="center"/>
              <w:rPr>
                <w:rFonts w:hint="eastAsia"/>
                <w:b/>
              </w:rPr>
            </w:pPr>
            <w:r>
              <w:rPr>
                <w:rFonts w:hint="eastAsia"/>
                <w:b/>
              </w:rPr>
              <w:t>输入项</w:t>
            </w:r>
          </w:p>
        </w:tc>
        <w:tc>
          <w:tcPr>
            <w:tcW w:w="159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316" w:type="dxa"/>
          </w:tcPr>
          <w:p w:rsidR="005237A4" w:rsidRDefault="005237A4" w:rsidP="00904C6A">
            <w:pPr>
              <w:rPr>
                <w:rFonts w:hint="eastAsia"/>
              </w:rPr>
            </w:pPr>
            <w:r>
              <w:rPr>
                <w:rFonts w:hint="eastAsia"/>
              </w:rPr>
              <w:t>站点号</w:t>
            </w:r>
          </w:p>
        </w:tc>
        <w:tc>
          <w:tcPr>
            <w:tcW w:w="159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298" w:type="dxa"/>
          </w:tcPr>
          <w:p w:rsidR="005237A4" w:rsidRDefault="005237A4" w:rsidP="00904C6A">
            <w:pPr>
              <w:tabs>
                <w:tab w:val="left" w:pos="787"/>
              </w:tabs>
            </w:pPr>
          </w:p>
        </w:tc>
      </w:tr>
      <w:tr w:rsidR="005237A4" w:rsidTr="00904C6A">
        <w:trPr>
          <w:cantSplit/>
        </w:trPr>
        <w:tc>
          <w:tcPr>
            <w:tcW w:w="2316" w:type="dxa"/>
          </w:tcPr>
          <w:p w:rsidR="005237A4" w:rsidRDefault="005237A4" w:rsidP="00904C6A">
            <w:pPr>
              <w:rPr>
                <w:rFonts w:hint="eastAsia"/>
              </w:rPr>
            </w:pPr>
            <w:r>
              <w:rPr>
                <w:rFonts w:hint="eastAsia"/>
              </w:rPr>
              <w:t>操作员</w:t>
            </w:r>
          </w:p>
        </w:tc>
        <w:tc>
          <w:tcPr>
            <w:tcW w:w="159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tabs>
                <w:tab w:val="right" w:pos="2100"/>
              </w:tabs>
              <w:rPr>
                <w:rFonts w:hint="eastAsia"/>
              </w:rPr>
            </w:pPr>
            <w:r>
              <w:rPr>
                <w:rFonts w:hint="eastAsia"/>
              </w:rPr>
              <w:lastRenderedPageBreak/>
              <w:t>客户号</w:t>
            </w:r>
            <w:r>
              <w:tab/>
            </w:r>
          </w:p>
        </w:tc>
        <w:tc>
          <w:tcPr>
            <w:tcW w:w="1596" w:type="dxa"/>
          </w:tcPr>
          <w:p w:rsidR="005237A4" w:rsidRDefault="005237A4" w:rsidP="00904C6A">
            <w:pPr>
              <w:rPr>
                <w:rFonts w:hint="eastAsia"/>
              </w:rPr>
            </w:pPr>
            <w:r>
              <w:rPr>
                <w:rFonts w:hint="eastAsia"/>
              </w:rPr>
              <w:t>lvol1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账号</w:t>
            </w:r>
          </w:p>
        </w:tc>
        <w:tc>
          <w:tcPr>
            <w:tcW w:w="1596" w:type="dxa"/>
          </w:tcPr>
          <w:p w:rsidR="005237A4" w:rsidRDefault="005237A4" w:rsidP="00904C6A">
            <w:pPr>
              <w:rPr>
                <w:rFonts w:hint="eastAsia"/>
              </w:rPr>
            </w:pPr>
            <w:r>
              <w:rPr>
                <w:rFonts w:hint="eastAsia"/>
              </w:rPr>
              <w:t>sbank_acc</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2316" w:type="dxa"/>
          </w:tcPr>
          <w:p w:rsidR="005237A4" w:rsidRDefault="005237A4" w:rsidP="00904C6A">
            <w:pPr>
              <w:rPr>
                <w:rFonts w:hint="eastAsia"/>
              </w:rPr>
            </w:pPr>
            <w:r>
              <w:rPr>
                <w:rFonts w:hint="eastAsia"/>
              </w:rPr>
              <w:t>止付标志</w:t>
            </w:r>
          </w:p>
        </w:tc>
        <w:tc>
          <w:tcPr>
            <w:tcW w:w="1596" w:type="dxa"/>
          </w:tcPr>
          <w:p w:rsidR="005237A4" w:rsidRDefault="005237A4" w:rsidP="00904C6A">
            <w:pPr>
              <w:rPr>
                <w:rFonts w:hint="eastAsia"/>
              </w:rPr>
            </w:pPr>
            <w:r>
              <w:t>scust_type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1-止付0-解付</w:t>
            </w:r>
          </w:p>
        </w:tc>
      </w:tr>
      <w:tr w:rsidR="005237A4" w:rsidTr="00904C6A">
        <w:trPr>
          <w:cantSplit/>
        </w:trPr>
        <w:tc>
          <w:tcPr>
            <w:tcW w:w="2316" w:type="dxa"/>
          </w:tcPr>
          <w:p w:rsidR="005237A4" w:rsidRDefault="005237A4" w:rsidP="00904C6A"/>
        </w:tc>
        <w:tc>
          <w:tcPr>
            <w:tcW w:w="159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55" w:name="_Toc337551649"/>
      <w:r>
        <w:rPr>
          <w:rFonts w:hint="eastAsia"/>
        </w:rPr>
        <w:t>网络电子钱包与卡转账（</w:t>
      </w:r>
      <w:r>
        <w:rPr>
          <w:rFonts w:hint="eastAsia"/>
        </w:rPr>
        <w:t>846336</w:t>
      </w:r>
      <w:r>
        <w:rPr>
          <w:rFonts w:hint="eastAsia"/>
        </w:rPr>
        <w:t>）</w:t>
      </w:r>
      <w:bookmarkEnd w:id="15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ind w:left="420"/>
        <w:rPr>
          <w:rFonts w:hint="eastAsia"/>
        </w:rPr>
      </w:pPr>
      <w:r>
        <w:rPr>
          <w:rFonts w:hint="eastAsia"/>
        </w:rPr>
        <w:t>止付：指的是用户帐户可以充值，但不能对外支付。用来限制用户帐户交易</w:t>
      </w:r>
    </w:p>
    <w:p w:rsidR="005237A4" w:rsidRDefault="005237A4" w:rsidP="005237A4">
      <w:pPr>
        <w:pStyle w:val="2"/>
        <w:ind w:leftChars="83" w:left="199" w:firstLineChars="83" w:firstLine="199"/>
        <w:rPr>
          <w:rFonts w:hint="eastAsia"/>
        </w:rPr>
      </w:pPr>
      <w:r>
        <w:rPr>
          <w:rFonts w:hint="eastAsia"/>
        </w:rPr>
        <w:t>解付：撤销止付状态，恢复用户帐户的对外支付功能。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1"/>
        <w:gridCol w:w="1656"/>
        <w:gridCol w:w="1348"/>
        <w:gridCol w:w="1348"/>
        <w:gridCol w:w="1705"/>
      </w:tblGrid>
      <w:tr w:rsidR="005237A4" w:rsidTr="00904C6A">
        <w:trPr>
          <w:cantSplit/>
        </w:trPr>
        <w:tc>
          <w:tcPr>
            <w:tcW w:w="2471" w:type="dxa"/>
            <w:shd w:val="clear" w:color="auto" w:fill="B3B3B3"/>
          </w:tcPr>
          <w:p w:rsidR="005237A4" w:rsidRDefault="005237A4" w:rsidP="00904C6A">
            <w:pPr>
              <w:jc w:val="center"/>
              <w:rPr>
                <w:rFonts w:hint="eastAsia"/>
                <w:b/>
              </w:rPr>
            </w:pPr>
            <w:r>
              <w:rPr>
                <w:rFonts w:hint="eastAsia"/>
                <w:b/>
              </w:rPr>
              <w:t>输入项</w:t>
            </w:r>
          </w:p>
        </w:tc>
        <w:tc>
          <w:tcPr>
            <w:tcW w:w="1656" w:type="dxa"/>
            <w:shd w:val="clear" w:color="auto" w:fill="B3B3B3"/>
          </w:tcPr>
          <w:p w:rsidR="005237A4" w:rsidRDefault="005237A4" w:rsidP="00904C6A">
            <w:pPr>
              <w:tabs>
                <w:tab w:val="left" w:pos="787"/>
              </w:tabs>
              <w:rPr>
                <w:rFonts w:hint="eastAsia"/>
                <w:b/>
              </w:rPr>
            </w:pPr>
            <w:r>
              <w:rPr>
                <w:rFonts w:hint="eastAsia"/>
                <w:b/>
              </w:rPr>
              <w:t>cpack域</w:t>
            </w:r>
          </w:p>
        </w:tc>
        <w:tc>
          <w:tcPr>
            <w:tcW w:w="1348" w:type="dxa"/>
            <w:shd w:val="clear" w:color="auto" w:fill="B3B3B3"/>
          </w:tcPr>
          <w:p w:rsidR="005237A4" w:rsidRDefault="005237A4" w:rsidP="00904C6A">
            <w:pPr>
              <w:tabs>
                <w:tab w:val="left" w:pos="787"/>
              </w:tabs>
              <w:rPr>
                <w:rFonts w:hint="eastAsia"/>
                <w:b/>
              </w:rPr>
            </w:pPr>
            <w:r>
              <w:rPr>
                <w:rFonts w:hint="eastAsia"/>
                <w:b/>
              </w:rPr>
              <w:t>最大长度</w:t>
            </w:r>
          </w:p>
        </w:tc>
        <w:tc>
          <w:tcPr>
            <w:tcW w:w="1348" w:type="dxa"/>
            <w:shd w:val="clear" w:color="auto" w:fill="B3B3B3"/>
          </w:tcPr>
          <w:p w:rsidR="005237A4" w:rsidRDefault="005237A4" w:rsidP="00904C6A">
            <w:pPr>
              <w:tabs>
                <w:tab w:val="left" w:pos="787"/>
              </w:tabs>
              <w:rPr>
                <w:rFonts w:hint="eastAsia"/>
                <w:b/>
              </w:rPr>
            </w:pPr>
            <w:r>
              <w:rPr>
                <w:rFonts w:hint="eastAsia"/>
                <w:b/>
              </w:rPr>
              <w:t>是否必需</w:t>
            </w:r>
          </w:p>
        </w:tc>
        <w:tc>
          <w:tcPr>
            <w:tcW w:w="1705"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471" w:type="dxa"/>
          </w:tcPr>
          <w:p w:rsidR="005237A4" w:rsidRDefault="005237A4" w:rsidP="00904C6A">
            <w:pPr>
              <w:rPr>
                <w:rFonts w:hint="eastAsia"/>
              </w:rPr>
            </w:pPr>
            <w:r>
              <w:rPr>
                <w:rFonts w:hint="eastAsia"/>
              </w:rPr>
              <w:t>站点号</w:t>
            </w:r>
          </w:p>
        </w:tc>
        <w:tc>
          <w:tcPr>
            <w:tcW w:w="1656" w:type="dxa"/>
          </w:tcPr>
          <w:p w:rsidR="005237A4" w:rsidRDefault="005237A4" w:rsidP="00904C6A">
            <w:pPr>
              <w:tabs>
                <w:tab w:val="center" w:pos="1199"/>
              </w:tabs>
            </w:pPr>
            <w:r>
              <w:t>lcert_code</w:t>
            </w:r>
          </w:p>
        </w:tc>
        <w:tc>
          <w:tcPr>
            <w:tcW w:w="1348" w:type="dxa"/>
          </w:tcPr>
          <w:p w:rsidR="005237A4" w:rsidRDefault="005237A4" w:rsidP="00904C6A">
            <w:pPr>
              <w:tabs>
                <w:tab w:val="left" w:pos="787"/>
              </w:tabs>
              <w:rPr>
                <w:rFonts w:hint="eastAsia"/>
              </w:rPr>
            </w:pPr>
          </w:p>
        </w:tc>
        <w:tc>
          <w:tcPr>
            <w:tcW w:w="1348" w:type="dxa"/>
          </w:tcPr>
          <w:p w:rsidR="005237A4" w:rsidRDefault="005237A4" w:rsidP="00904C6A">
            <w:pPr>
              <w:tabs>
                <w:tab w:val="left" w:pos="787"/>
              </w:tabs>
              <w:rPr>
                <w:rFonts w:hint="eastAsia"/>
              </w:rPr>
            </w:pPr>
            <w:r>
              <w:rPr>
                <w:rFonts w:hint="eastAsia"/>
              </w:rPr>
              <w:t>Y</w:t>
            </w:r>
          </w:p>
        </w:tc>
        <w:tc>
          <w:tcPr>
            <w:tcW w:w="1705" w:type="dxa"/>
          </w:tcPr>
          <w:p w:rsidR="005237A4" w:rsidRDefault="005237A4" w:rsidP="00904C6A">
            <w:pPr>
              <w:tabs>
                <w:tab w:val="left" w:pos="787"/>
              </w:tabs>
            </w:pPr>
          </w:p>
        </w:tc>
      </w:tr>
      <w:tr w:rsidR="005237A4" w:rsidTr="00904C6A">
        <w:trPr>
          <w:cantSplit/>
        </w:trPr>
        <w:tc>
          <w:tcPr>
            <w:tcW w:w="2471" w:type="dxa"/>
          </w:tcPr>
          <w:p w:rsidR="005237A4" w:rsidRDefault="005237A4" w:rsidP="00904C6A">
            <w:pPr>
              <w:rPr>
                <w:rFonts w:hint="eastAsia"/>
              </w:rPr>
            </w:pPr>
            <w:r>
              <w:rPr>
                <w:rFonts w:hint="eastAsia"/>
              </w:rPr>
              <w:t>操作员</w:t>
            </w:r>
          </w:p>
        </w:tc>
        <w:tc>
          <w:tcPr>
            <w:tcW w:w="1656" w:type="dxa"/>
          </w:tcPr>
          <w:p w:rsidR="005237A4" w:rsidRDefault="005237A4" w:rsidP="00904C6A">
            <w:pPr>
              <w:rPr>
                <w:rFonts w:hint="eastAsia"/>
              </w:rPr>
            </w:pPr>
            <w:r>
              <w:t>semp</w:t>
            </w:r>
          </w:p>
        </w:tc>
        <w:tc>
          <w:tcPr>
            <w:tcW w:w="1348" w:type="dxa"/>
          </w:tcPr>
          <w:p w:rsidR="005237A4" w:rsidRDefault="005237A4" w:rsidP="00904C6A">
            <w:pPr>
              <w:rPr>
                <w:rFonts w:hint="eastAsia"/>
              </w:rPr>
            </w:pPr>
          </w:p>
        </w:tc>
        <w:tc>
          <w:tcPr>
            <w:tcW w:w="1348" w:type="dxa"/>
          </w:tcPr>
          <w:p w:rsidR="005237A4" w:rsidRDefault="005237A4" w:rsidP="00904C6A">
            <w:pPr>
              <w:rPr>
                <w:rFonts w:hint="eastAsia"/>
              </w:rPr>
            </w:pPr>
            <w:r>
              <w:rPr>
                <w:rFonts w:hint="eastAsia"/>
              </w:rPr>
              <w:t>Y</w:t>
            </w:r>
          </w:p>
        </w:tc>
        <w:tc>
          <w:tcPr>
            <w:tcW w:w="1705" w:type="dxa"/>
          </w:tcPr>
          <w:p w:rsidR="005237A4" w:rsidRDefault="005237A4" w:rsidP="00904C6A">
            <w:pPr>
              <w:rPr>
                <w:rFonts w:hint="eastAsia"/>
              </w:rPr>
            </w:pPr>
          </w:p>
        </w:tc>
      </w:tr>
      <w:tr w:rsidR="005237A4" w:rsidTr="00904C6A">
        <w:trPr>
          <w:cantSplit/>
        </w:trPr>
        <w:tc>
          <w:tcPr>
            <w:tcW w:w="2471" w:type="dxa"/>
          </w:tcPr>
          <w:p w:rsidR="005237A4" w:rsidRDefault="005237A4" w:rsidP="00904C6A">
            <w:pPr>
              <w:rPr>
                <w:rFonts w:hint="eastAsia"/>
              </w:rPr>
            </w:pPr>
            <w:r>
              <w:rPr>
                <w:rFonts w:hint="eastAsia"/>
              </w:rPr>
              <w:t>帐户密码</w:t>
            </w:r>
          </w:p>
        </w:tc>
        <w:tc>
          <w:tcPr>
            <w:tcW w:w="1656" w:type="dxa"/>
          </w:tcPr>
          <w:p w:rsidR="005237A4" w:rsidRDefault="005237A4" w:rsidP="00904C6A">
            <w:pPr>
              <w:rPr>
                <w:rFonts w:hint="eastAsia"/>
              </w:rPr>
            </w:pPr>
            <w:r>
              <w:t>scust_limit</w:t>
            </w:r>
          </w:p>
        </w:tc>
        <w:tc>
          <w:tcPr>
            <w:tcW w:w="1348" w:type="dxa"/>
          </w:tcPr>
          <w:p w:rsidR="005237A4" w:rsidRDefault="005237A4" w:rsidP="00904C6A">
            <w:pPr>
              <w:rPr>
                <w:rFonts w:hint="eastAsia"/>
              </w:rPr>
            </w:pPr>
          </w:p>
        </w:tc>
        <w:tc>
          <w:tcPr>
            <w:tcW w:w="1348" w:type="dxa"/>
          </w:tcPr>
          <w:p w:rsidR="005237A4" w:rsidRDefault="005237A4" w:rsidP="00904C6A">
            <w:pPr>
              <w:rPr>
                <w:rFonts w:hint="eastAsia"/>
              </w:rPr>
            </w:pPr>
          </w:p>
        </w:tc>
        <w:tc>
          <w:tcPr>
            <w:tcW w:w="1705" w:type="dxa"/>
          </w:tcPr>
          <w:p w:rsidR="005237A4" w:rsidRDefault="005237A4" w:rsidP="00904C6A">
            <w:pPr>
              <w:rPr>
                <w:rFonts w:hint="eastAsia"/>
              </w:rPr>
            </w:pPr>
          </w:p>
        </w:tc>
      </w:tr>
      <w:tr w:rsidR="005237A4" w:rsidTr="00904C6A">
        <w:trPr>
          <w:cantSplit/>
        </w:trPr>
        <w:tc>
          <w:tcPr>
            <w:tcW w:w="2471" w:type="dxa"/>
          </w:tcPr>
          <w:p w:rsidR="005237A4" w:rsidRDefault="005237A4" w:rsidP="00904C6A">
            <w:pPr>
              <w:rPr>
                <w:rFonts w:hint="eastAsia"/>
              </w:rPr>
            </w:pPr>
            <w:r>
              <w:rPr>
                <w:rFonts w:hint="eastAsia"/>
              </w:rPr>
              <w:t>交易卡号</w:t>
            </w:r>
          </w:p>
        </w:tc>
        <w:tc>
          <w:tcPr>
            <w:tcW w:w="1656" w:type="dxa"/>
          </w:tcPr>
          <w:p w:rsidR="005237A4" w:rsidRDefault="005237A4" w:rsidP="00904C6A">
            <w:pPr>
              <w:rPr>
                <w:rFonts w:hint="eastAsia"/>
              </w:rPr>
            </w:pPr>
            <w:r>
              <w:t>L</w:t>
            </w:r>
            <w:r>
              <w:rPr>
                <w:rFonts w:hint="eastAsia"/>
              </w:rPr>
              <w:t>vol0</w:t>
            </w:r>
          </w:p>
        </w:tc>
        <w:tc>
          <w:tcPr>
            <w:tcW w:w="1348" w:type="dxa"/>
          </w:tcPr>
          <w:p w:rsidR="005237A4" w:rsidRDefault="005237A4" w:rsidP="00904C6A">
            <w:pPr>
              <w:rPr>
                <w:rFonts w:hint="eastAsia"/>
              </w:rPr>
            </w:pPr>
          </w:p>
        </w:tc>
        <w:tc>
          <w:tcPr>
            <w:tcW w:w="1348" w:type="dxa"/>
          </w:tcPr>
          <w:p w:rsidR="005237A4" w:rsidRDefault="005237A4" w:rsidP="00904C6A">
            <w:pPr>
              <w:rPr>
                <w:rFonts w:hint="eastAsia"/>
              </w:rPr>
            </w:pPr>
          </w:p>
        </w:tc>
        <w:tc>
          <w:tcPr>
            <w:tcW w:w="1705" w:type="dxa"/>
          </w:tcPr>
          <w:p w:rsidR="005237A4" w:rsidRDefault="005237A4" w:rsidP="00904C6A">
            <w:pPr>
              <w:rPr>
                <w:rFonts w:hint="eastAsia"/>
              </w:rPr>
            </w:pPr>
          </w:p>
        </w:tc>
      </w:tr>
      <w:tr w:rsidR="005237A4" w:rsidTr="00904C6A">
        <w:trPr>
          <w:cantSplit/>
        </w:trPr>
        <w:tc>
          <w:tcPr>
            <w:tcW w:w="2471" w:type="dxa"/>
          </w:tcPr>
          <w:p w:rsidR="005237A4" w:rsidRDefault="005237A4" w:rsidP="00904C6A">
            <w:pPr>
              <w:rPr>
                <w:rFonts w:hint="eastAsia"/>
              </w:rPr>
            </w:pPr>
            <w:r>
              <w:rPr>
                <w:rFonts w:hint="eastAsia"/>
              </w:rPr>
              <w:t>卡物理ID</w:t>
            </w:r>
          </w:p>
        </w:tc>
        <w:tc>
          <w:tcPr>
            <w:tcW w:w="1656" w:type="dxa"/>
          </w:tcPr>
          <w:p w:rsidR="005237A4" w:rsidRDefault="005237A4" w:rsidP="00904C6A">
            <w:r>
              <w:t>sstation0</w:t>
            </w:r>
          </w:p>
        </w:tc>
        <w:tc>
          <w:tcPr>
            <w:tcW w:w="1348" w:type="dxa"/>
          </w:tcPr>
          <w:p w:rsidR="005237A4" w:rsidRDefault="005237A4" w:rsidP="00904C6A">
            <w:pPr>
              <w:rPr>
                <w:rFonts w:hint="eastAsia"/>
              </w:rPr>
            </w:pPr>
          </w:p>
        </w:tc>
        <w:tc>
          <w:tcPr>
            <w:tcW w:w="1348" w:type="dxa"/>
          </w:tcPr>
          <w:p w:rsidR="005237A4" w:rsidRDefault="005237A4" w:rsidP="00904C6A">
            <w:pPr>
              <w:rPr>
                <w:rFonts w:hint="eastAsia"/>
              </w:rPr>
            </w:pPr>
          </w:p>
        </w:tc>
        <w:tc>
          <w:tcPr>
            <w:tcW w:w="1705" w:type="dxa"/>
          </w:tcPr>
          <w:p w:rsidR="005237A4" w:rsidRDefault="005237A4" w:rsidP="00904C6A">
            <w:pPr>
              <w:rPr>
                <w:rFonts w:hint="eastAsia"/>
              </w:rPr>
            </w:pPr>
          </w:p>
        </w:tc>
      </w:tr>
      <w:tr w:rsidR="005237A4" w:rsidTr="00904C6A">
        <w:trPr>
          <w:cantSplit/>
        </w:trPr>
        <w:tc>
          <w:tcPr>
            <w:tcW w:w="2471" w:type="dxa"/>
          </w:tcPr>
          <w:p w:rsidR="005237A4" w:rsidRDefault="005237A4" w:rsidP="00904C6A">
            <w:pPr>
              <w:rPr>
                <w:rFonts w:hint="eastAsia"/>
              </w:rPr>
            </w:pPr>
            <w:r>
              <w:rPr>
                <w:rFonts w:hint="eastAsia"/>
              </w:rPr>
              <w:t>卡密码</w:t>
            </w:r>
          </w:p>
        </w:tc>
        <w:tc>
          <w:tcPr>
            <w:tcW w:w="1656" w:type="dxa"/>
          </w:tcPr>
          <w:p w:rsidR="005237A4" w:rsidRDefault="005237A4" w:rsidP="00904C6A">
            <w:pPr>
              <w:rPr>
                <w:rFonts w:hint="eastAsia"/>
              </w:rPr>
            </w:pPr>
            <w:r>
              <w:t>scust_limit</w:t>
            </w:r>
            <w:r>
              <w:rPr>
                <w:rFonts w:hint="eastAsia"/>
              </w:rPr>
              <w:t>2</w:t>
            </w:r>
          </w:p>
        </w:tc>
        <w:tc>
          <w:tcPr>
            <w:tcW w:w="1348" w:type="dxa"/>
          </w:tcPr>
          <w:p w:rsidR="005237A4" w:rsidRDefault="005237A4" w:rsidP="00904C6A">
            <w:pPr>
              <w:rPr>
                <w:rFonts w:hint="eastAsia"/>
              </w:rPr>
            </w:pPr>
          </w:p>
        </w:tc>
        <w:tc>
          <w:tcPr>
            <w:tcW w:w="1348" w:type="dxa"/>
          </w:tcPr>
          <w:p w:rsidR="005237A4" w:rsidRDefault="005237A4" w:rsidP="00904C6A">
            <w:pPr>
              <w:rPr>
                <w:rFonts w:hint="eastAsia"/>
              </w:rPr>
            </w:pPr>
            <w:r>
              <w:rPr>
                <w:rFonts w:hint="eastAsia"/>
              </w:rPr>
              <w:t>卡到网时必需</w:t>
            </w:r>
          </w:p>
        </w:tc>
        <w:tc>
          <w:tcPr>
            <w:tcW w:w="1705" w:type="dxa"/>
          </w:tcPr>
          <w:p w:rsidR="005237A4" w:rsidRDefault="005237A4" w:rsidP="00904C6A">
            <w:pPr>
              <w:rPr>
                <w:rFonts w:hint="eastAsia"/>
              </w:rPr>
            </w:pPr>
          </w:p>
        </w:tc>
      </w:tr>
      <w:tr w:rsidR="005237A4" w:rsidTr="00904C6A">
        <w:trPr>
          <w:cantSplit/>
        </w:trPr>
        <w:tc>
          <w:tcPr>
            <w:tcW w:w="2471" w:type="dxa"/>
          </w:tcPr>
          <w:p w:rsidR="005237A4" w:rsidRDefault="005237A4" w:rsidP="00904C6A">
            <w:pPr>
              <w:rPr>
                <w:rFonts w:hint="eastAsia"/>
              </w:rPr>
            </w:pPr>
            <w:r>
              <w:rPr>
                <w:rFonts w:hint="eastAsia"/>
              </w:rPr>
              <w:t>转账方向</w:t>
            </w:r>
          </w:p>
        </w:tc>
        <w:tc>
          <w:tcPr>
            <w:tcW w:w="1656" w:type="dxa"/>
          </w:tcPr>
          <w:p w:rsidR="005237A4" w:rsidRDefault="005237A4" w:rsidP="00904C6A">
            <w:pPr>
              <w:rPr>
                <w:rFonts w:hint="eastAsia"/>
              </w:rPr>
            </w:pPr>
            <w:r>
              <w:t>L</w:t>
            </w:r>
            <w:r>
              <w:rPr>
                <w:rFonts w:hint="eastAsia"/>
              </w:rPr>
              <w:t>vol3</w:t>
            </w:r>
          </w:p>
        </w:tc>
        <w:tc>
          <w:tcPr>
            <w:tcW w:w="1348" w:type="dxa"/>
          </w:tcPr>
          <w:p w:rsidR="005237A4" w:rsidRDefault="005237A4" w:rsidP="00904C6A">
            <w:pPr>
              <w:rPr>
                <w:rFonts w:hint="eastAsia"/>
              </w:rPr>
            </w:pPr>
          </w:p>
        </w:tc>
        <w:tc>
          <w:tcPr>
            <w:tcW w:w="1348" w:type="dxa"/>
          </w:tcPr>
          <w:p w:rsidR="005237A4" w:rsidRDefault="005237A4" w:rsidP="00904C6A">
            <w:pPr>
              <w:rPr>
                <w:rFonts w:hint="eastAsia"/>
              </w:rPr>
            </w:pPr>
          </w:p>
        </w:tc>
        <w:tc>
          <w:tcPr>
            <w:tcW w:w="1705" w:type="dxa"/>
          </w:tcPr>
          <w:p w:rsidR="005237A4" w:rsidRDefault="005237A4" w:rsidP="00904C6A">
            <w:pPr>
              <w:rPr>
                <w:rFonts w:hint="eastAsia"/>
              </w:rPr>
            </w:pPr>
            <w:r>
              <w:rPr>
                <w:rFonts w:hint="eastAsia"/>
              </w:rPr>
              <w:t>1网-&gt;卡</w:t>
            </w:r>
          </w:p>
          <w:p w:rsidR="005237A4" w:rsidRDefault="005237A4" w:rsidP="00904C6A">
            <w:pPr>
              <w:pStyle w:val="2"/>
              <w:ind w:leftChars="0" w:left="0" w:firstLineChars="0" w:firstLine="0"/>
              <w:rPr>
                <w:rFonts w:hint="eastAsia"/>
              </w:rPr>
            </w:pPr>
            <w:r>
              <w:rPr>
                <w:rFonts w:hint="eastAsia"/>
              </w:rPr>
              <w:t>0卡-&gt;网</w:t>
            </w:r>
          </w:p>
          <w:p w:rsidR="005237A4" w:rsidRDefault="005237A4" w:rsidP="00904C6A">
            <w:pPr>
              <w:rPr>
                <w:rFonts w:hint="eastAsia"/>
              </w:rPr>
            </w:pPr>
          </w:p>
        </w:tc>
      </w:tr>
      <w:tr w:rsidR="005237A4" w:rsidTr="00904C6A">
        <w:trPr>
          <w:cantSplit/>
        </w:trPr>
        <w:tc>
          <w:tcPr>
            <w:tcW w:w="2471" w:type="dxa"/>
          </w:tcPr>
          <w:p w:rsidR="005237A4" w:rsidRDefault="005237A4" w:rsidP="00904C6A">
            <w:pPr>
              <w:rPr>
                <w:rFonts w:hint="eastAsia"/>
              </w:rPr>
            </w:pPr>
            <w:r>
              <w:rPr>
                <w:rFonts w:hint="eastAsia"/>
              </w:rPr>
              <w:t>转账金额</w:t>
            </w:r>
          </w:p>
        </w:tc>
        <w:tc>
          <w:tcPr>
            <w:tcW w:w="1656" w:type="dxa"/>
          </w:tcPr>
          <w:p w:rsidR="005237A4" w:rsidRDefault="005237A4" w:rsidP="00904C6A">
            <w:pPr>
              <w:rPr>
                <w:rFonts w:hint="eastAsia"/>
              </w:rPr>
            </w:pPr>
            <w:r>
              <w:rPr>
                <w:rFonts w:hint="eastAsia"/>
              </w:rPr>
              <w:t>damt0</w:t>
            </w:r>
          </w:p>
        </w:tc>
        <w:tc>
          <w:tcPr>
            <w:tcW w:w="1348" w:type="dxa"/>
          </w:tcPr>
          <w:p w:rsidR="005237A4" w:rsidRDefault="005237A4" w:rsidP="00904C6A">
            <w:pPr>
              <w:rPr>
                <w:rFonts w:hint="eastAsia"/>
              </w:rPr>
            </w:pPr>
          </w:p>
        </w:tc>
        <w:tc>
          <w:tcPr>
            <w:tcW w:w="1348" w:type="dxa"/>
          </w:tcPr>
          <w:p w:rsidR="005237A4" w:rsidRDefault="005237A4" w:rsidP="00904C6A">
            <w:pPr>
              <w:rPr>
                <w:rFonts w:hint="eastAsia"/>
              </w:rPr>
            </w:pPr>
          </w:p>
        </w:tc>
        <w:tc>
          <w:tcPr>
            <w:tcW w:w="1705" w:type="dxa"/>
          </w:tcPr>
          <w:p w:rsidR="005237A4" w:rsidRDefault="005237A4" w:rsidP="00904C6A">
            <w:pPr>
              <w:rPr>
                <w:rFonts w:hint="eastAsia"/>
              </w:rPr>
            </w:pPr>
          </w:p>
        </w:tc>
      </w:tr>
      <w:tr w:rsidR="005237A4" w:rsidTr="00904C6A">
        <w:trPr>
          <w:cantSplit/>
        </w:trPr>
        <w:tc>
          <w:tcPr>
            <w:tcW w:w="2471" w:type="dxa"/>
          </w:tcPr>
          <w:p w:rsidR="005237A4" w:rsidRDefault="005237A4" w:rsidP="00904C6A">
            <w:pPr>
              <w:rPr>
                <w:rFonts w:hint="eastAsia"/>
              </w:rPr>
            </w:pPr>
            <w:r>
              <w:rPr>
                <w:rFonts w:hint="eastAsia"/>
              </w:rPr>
              <w:t>交易前卡余额</w:t>
            </w:r>
          </w:p>
        </w:tc>
        <w:tc>
          <w:tcPr>
            <w:tcW w:w="1656" w:type="dxa"/>
          </w:tcPr>
          <w:p w:rsidR="005237A4" w:rsidRDefault="005237A4" w:rsidP="00904C6A">
            <w:pPr>
              <w:rPr>
                <w:rFonts w:hint="eastAsia"/>
              </w:rPr>
            </w:pPr>
            <w:r>
              <w:t>L</w:t>
            </w:r>
            <w:r>
              <w:rPr>
                <w:rFonts w:hint="eastAsia"/>
              </w:rPr>
              <w:t>vol7</w:t>
            </w:r>
          </w:p>
        </w:tc>
        <w:tc>
          <w:tcPr>
            <w:tcW w:w="1348" w:type="dxa"/>
          </w:tcPr>
          <w:p w:rsidR="005237A4" w:rsidRDefault="005237A4" w:rsidP="00904C6A">
            <w:pPr>
              <w:rPr>
                <w:rFonts w:hint="eastAsia"/>
              </w:rPr>
            </w:pPr>
          </w:p>
        </w:tc>
        <w:tc>
          <w:tcPr>
            <w:tcW w:w="1348" w:type="dxa"/>
          </w:tcPr>
          <w:p w:rsidR="005237A4" w:rsidRDefault="005237A4" w:rsidP="00904C6A">
            <w:pPr>
              <w:rPr>
                <w:rFonts w:hint="eastAsia"/>
              </w:rPr>
            </w:pPr>
          </w:p>
        </w:tc>
        <w:tc>
          <w:tcPr>
            <w:tcW w:w="1705" w:type="dxa"/>
          </w:tcPr>
          <w:p w:rsidR="005237A4" w:rsidRDefault="005237A4" w:rsidP="00904C6A">
            <w:pPr>
              <w:rPr>
                <w:rFonts w:hint="eastAsia"/>
              </w:rPr>
            </w:pPr>
          </w:p>
        </w:tc>
      </w:tr>
      <w:tr w:rsidR="005237A4" w:rsidTr="00904C6A">
        <w:trPr>
          <w:cantSplit/>
        </w:trPr>
        <w:tc>
          <w:tcPr>
            <w:tcW w:w="2471" w:type="dxa"/>
          </w:tcPr>
          <w:p w:rsidR="005237A4" w:rsidRDefault="005237A4" w:rsidP="00904C6A">
            <w:pPr>
              <w:rPr>
                <w:rFonts w:hint="eastAsia"/>
              </w:rPr>
            </w:pPr>
            <w:r>
              <w:rPr>
                <w:rFonts w:hint="eastAsia"/>
              </w:rPr>
              <w:t>卡交易次数</w:t>
            </w:r>
          </w:p>
        </w:tc>
        <w:tc>
          <w:tcPr>
            <w:tcW w:w="1656" w:type="dxa"/>
          </w:tcPr>
          <w:p w:rsidR="005237A4" w:rsidRDefault="005237A4" w:rsidP="00904C6A">
            <w:pPr>
              <w:rPr>
                <w:rFonts w:hint="eastAsia"/>
              </w:rPr>
            </w:pPr>
            <w:r>
              <w:t>L</w:t>
            </w:r>
            <w:r>
              <w:rPr>
                <w:rFonts w:hint="eastAsia"/>
              </w:rPr>
              <w:t>vol6</w:t>
            </w:r>
          </w:p>
        </w:tc>
        <w:tc>
          <w:tcPr>
            <w:tcW w:w="1348" w:type="dxa"/>
          </w:tcPr>
          <w:p w:rsidR="005237A4" w:rsidRDefault="005237A4" w:rsidP="00904C6A">
            <w:pPr>
              <w:rPr>
                <w:rFonts w:hint="eastAsia"/>
              </w:rPr>
            </w:pPr>
          </w:p>
        </w:tc>
        <w:tc>
          <w:tcPr>
            <w:tcW w:w="1348" w:type="dxa"/>
          </w:tcPr>
          <w:p w:rsidR="005237A4" w:rsidRDefault="005237A4" w:rsidP="00904C6A">
            <w:pPr>
              <w:rPr>
                <w:rFonts w:hint="eastAsia"/>
              </w:rPr>
            </w:pPr>
          </w:p>
        </w:tc>
        <w:tc>
          <w:tcPr>
            <w:tcW w:w="1705"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896"/>
        <w:gridCol w:w="1230"/>
        <w:gridCol w:w="1352"/>
        <w:gridCol w:w="1342"/>
      </w:tblGrid>
      <w:tr w:rsidR="005237A4" w:rsidTr="00904C6A">
        <w:trPr>
          <w:cantSplit/>
        </w:trPr>
        <w:tc>
          <w:tcPr>
            <w:tcW w:w="1390"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30" w:type="dxa"/>
            <w:shd w:val="clear" w:color="auto" w:fill="B3B3B3"/>
          </w:tcPr>
          <w:p w:rsidR="005237A4" w:rsidRDefault="005237A4" w:rsidP="00904C6A">
            <w:pPr>
              <w:tabs>
                <w:tab w:val="left" w:pos="787"/>
              </w:tabs>
              <w:rPr>
                <w:rFonts w:hint="eastAsia"/>
                <w:b/>
              </w:rPr>
            </w:pPr>
            <w:r>
              <w:rPr>
                <w:rFonts w:hint="eastAsia"/>
                <w:b/>
              </w:rPr>
              <w:t>最大长度</w:t>
            </w:r>
          </w:p>
        </w:tc>
        <w:tc>
          <w:tcPr>
            <w:tcW w:w="1352" w:type="dxa"/>
            <w:shd w:val="clear" w:color="auto" w:fill="B3B3B3"/>
          </w:tcPr>
          <w:p w:rsidR="005237A4" w:rsidRDefault="005237A4" w:rsidP="00904C6A">
            <w:pPr>
              <w:tabs>
                <w:tab w:val="left" w:pos="787"/>
              </w:tabs>
              <w:rPr>
                <w:b/>
              </w:rPr>
            </w:pPr>
            <w:r>
              <w:rPr>
                <w:rFonts w:hint="eastAsia"/>
                <w:b/>
              </w:rPr>
              <w:t>是否必需</w:t>
            </w:r>
          </w:p>
        </w:tc>
        <w:tc>
          <w:tcPr>
            <w:tcW w:w="134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0" w:type="dxa"/>
          </w:tcPr>
          <w:p w:rsidR="005237A4" w:rsidRDefault="005237A4" w:rsidP="00904C6A">
            <w:pPr>
              <w:rPr>
                <w:rFonts w:hint="eastAsia"/>
              </w:rPr>
            </w:pPr>
            <w:r>
              <w:rPr>
                <w:rFonts w:hint="eastAsia"/>
              </w:rPr>
              <w:t>流水号</w:t>
            </w:r>
          </w:p>
        </w:tc>
        <w:tc>
          <w:tcPr>
            <w:tcW w:w="1896" w:type="dxa"/>
          </w:tcPr>
          <w:p w:rsidR="005237A4" w:rsidRDefault="005237A4" w:rsidP="00904C6A">
            <w:pPr>
              <w:rPr>
                <w:rFonts w:hint="eastAsia"/>
              </w:rPr>
            </w:pPr>
            <w:r>
              <w:rPr>
                <w:rFonts w:hint="eastAsia"/>
              </w:rPr>
              <w:t>lserial1</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业务日期</w:t>
            </w:r>
          </w:p>
        </w:tc>
        <w:tc>
          <w:tcPr>
            <w:tcW w:w="1896" w:type="dxa"/>
          </w:tcPr>
          <w:p w:rsidR="005237A4" w:rsidRDefault="005237A4" w:rsidP="00904C6A">
            <w:pPr>
              <w:rPr>
                <w:rFonts w:hint="eastAsia"/>
              </w:rPr>
            </w:pPr>
            <w:r>
              <w:rPr>
                <w:rFonts w:hint="eastAsia"/>
              </w:rPr>
              <w:t>sdate3</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操作员号</w:t>
            </w:r>
          </w:p>
        </w:tc>
        <w:tc>
          <w:tcPr>
            <w:tcW w:w="1896" w:type="dxa"/>
          </w:tcPr>
          <w:p w:rsidR="005237A4" w:rsidRDefault="005237A4" w:rsidP="00904C6A">
            <w:pPr>
              <w:rPr>
                <w:rFonts w:hint="eastAsia"/>
              </w:rPr>
            </w:pPr>
            <w:r>
              <w:t>S</w:t>
            </w:r>
            <w:r>
              <w:rPr>
                <w:rFonts w:hint="eastAsia"/>
              </w:rPr>
              <w:t>emp</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t>L</w:t>
            </w:r>
            <w:r>
              <w:rPr>
                <w:rFonts w:hint="eastAsia"/>
              </w:rPr>
              <w:t>vol0</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lastRenderedPageBreak/>
              <w:t>交易后卡余额</w:t>
            </w:r>
          </w:p>
        </w:tc>
        <w:tc>
          <w:tcPr>
            <w:tcW w:w="1896" w:type="dxa"/>
          </w:tcPr>
          <w:p w:rsidR="005237A4" w:rsidRDefault="005237A4" w:rsidP="00904C6A">
            <w:pPr>
              <w:rPr>
                <w:rFonts w:hint="eastAsia"/>
              </w:rPr>
            </w:pPr>
            <w:r>
              <w:rPr>
                <w:rFonts w:hint="eastAsia"/>
              </w:rPr>
              <w:t>lvol8</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终点编号</w:t>
            </w:r>
          </w:p>
        </w:tc>
        <w:tc>
          <w:tcPr>
            <w:tcW w:w="1896" w:type="dxa"/>
          </w:tcPr>
          <w:p w:rsidR="005237A4" w:rsidRDefault="005237A4" w:rsidP="00904C6A">
            <w:r>
              <w:t>lwithdraw_flag</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56" w:name="_Toc337551650"/>
      <w:r>
        <w:rPr>
          <w:rFonts w:hint="eastAsia"/>
        </w:rPr>
        <w:t>网络电子钱包密码修改</w:t>
      </w:r>
      <w:r>
        <w:rPr>
          <w:rFonts w:hint="eastAsia"/>
        </w:rPr>
        <w:t>(846337)</w:t>
      </w:r>
      <w:bookmarkEnd w:id="15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2"/>
        <w:ind w:leftChars="83" w:left="199" w:firstLineChars="83" w:firstLine="199"/>
        <w:rPr>
          <w:rFonts w:hint="eastAsia"/>
        </w:rPr>
      </w:pPr>
      <w:r>
        <w:rPr>
          <w:rFonts w:hint="eastAsia"/>
        </w:rPr>
        <w:t>修改客户帐户密码</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8"/>
        <w:gridCol w:w="1656"/>
        <w:gridCol w:w="1347"/>
        <w:gridCol w:w="1347"/>
        <w:gridCol w:w="1292"/>
      </w:tblGrid>
      <w:tr w:rsidR="005237A4" w:rsidTr="00904C6A">
        <w:trPr>
          <w:cantSplit/>
        </w:trPr>
        <w:tc>
          <w:tcPr>
            <w:tcW w:w="2288" w:type="dxa"/>
            <w:shd w:val="clear" w:color="auto" w:fill="B3B3B3"/>
          </w:tcPr>
          <w:p w:rsidR="005237A4" w:rsidRDefault="005237A4" w:rsidP="00904C6A">
            <w:pPr>
              <w:jc w:val="center"/>
              <w:rPr>
                <w:rFonts w:hint="eastAsia"/>
                <w:b/>
              </w:rPr>
            </w:pPr>
            <w:r>
              <w:rPr>
                <w:rFonts w:hint="eastAsia"/>
                <w:b/>
              </w:rPr>
              <w:t>输入项</w:t>
            </w:r>
          </w:p>
        </w:tc>
        <w:tc>
          <w:tcPr>
            <w:tcW w:w="1656" w:type="dxa"/>
            <w:shd w:val="clear" w:color="auto" w:fill="B3B3B3"/>
          </w:tcPr>
          <w:p w:rsidR="005237A4" w:rsidRDefault="005237A4" w:rsidP="00904C6A">
            <w:pPr>
              <w:tabs>
                <w:tab w:val="left" w:pos="787"/>
              </w:tabs>
              <w:rPr>
                <w:rFonts w:hint="eastAsia"/>
                <w:b/>
              </w:rPr>
            </w:pPr>
            <w:r>
              <w:rPr>
                <w:rFonts w:hint="eastAsia"/>
                <w:b/>
              </w:rPr>
              <w:t>cpack域</w:t>
            </w:r>
          </w:p>
        </w:tc>
        <w:tc>
          <w:tcPr>
            <w:tcW w:w="1347" w:type="dxa"/>
            <w:shd w:val="clear" w:color="auto" w:fill="B3B3B3"/>
          </w:tcPr>
          <w:p w:rsidR="005237A4" w:rsidRDefault="005237A4" w:rsidP="00904C6A">
            <w:pPr>
              <w:tabs>
                <w:tab w:val="left" w:pos="787"/>
              </w:tabs>
              <w:rPr>
                <w:rFonts w:hint="eastAsia"/>
                <w:b/>
              </w:rPr>
            </w:pPr>
            <w:r>
              <w:rPr>
                <w:rFonts w:hint="eastAsia"/>
                <w:b/>
              </w:rPr>
              <w:t>最大长度</w:t>
            </w:r>
          </w:p>
        </w:tc>
        <w:tc>
          <w:tcPr>
            <w:tcW w:w="1347" w:type="dxa"/>
            <w:shd w:val="clear" w:color="auto" w:fill="B3B3B3"/>
          </w:tcPr>
          <w:p w:rsidR="005237A4" w:rsidRDefault="005237A4" w:rsidP="00904C6A">
            <w:pPr>
              <w:tabs>
                <w:tab w:val="left" w:pos="787"/>
              </w:tabs>
              <w:rPr>
                <w:rFonts w:hint="eastAsia"/>
                <w:b/>
              </w:rPr>
            </w:pPr>
            <w:r>
              <w:rPr>
                <w:rFonts w:hint="eastAsia"/>
                <w:b/>
              </w:rPr>
              <w:t>是否必需</w:t>
            </w:r>
          </w:p>
        </w:tc>
        <w:tc>
          <w:tcPr>
            <w:tcW w:w="1292"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288" w:type="dxa"/>
          </w:tcPr>
          <w:p w:rsidR="005237A4" w:rsidRDefault="005237A4" w:rsidP="00904C6A">
            <w:pPr>
              <w:rPr>
                <w:rFonts w:hint="eastAsia"/>
              </w:rPr>
            </w:pPr>
            <w:r>
              <w:rPr>
                <w:rFonts w:hint="eastAsia"/>
              </w:rPr>
              <w:t>站点号</w:t>
            </w:r>
          </w:p>
        </w:tc>
        <w:tc>
          <w:tcPr>
            <w:tcW w:w="1656" w:type="dxa"/>
          </w:tcPr>
          <w:p w:rsidR="005237A4" w:rsidRDefault="005237A4" w:rsidP="00904C6A">
            <w:pPr>
              <w:tabs>
                <w:tab w:val="center" w:pos="1199"/>
              </w:tabs>
            </w:pPr>
            <w:r>
              <w:t>lcert_code</w:t>
            </w:r>
          </w:p>
        </w:tc>
        <w:tc>
          <w:tcPr>
            <w:tcW w:w="1347" w:type="dxa"/>
          </w:tcPr>
          <w:p w:rsidR="005237A4" w:rsidRDefault="005237A4" w:rsidP="00904C6A">
            <w:pPr>
              <w:tabs>
                <w:tab w:val="left" w:pos="787"/>
              </w:tabs>
              <w:rPr>
                <w:rFonts w:hint="eastAsia"/>
              </w:rPr>
            </w:pPr>
          </w:p>
        </w:tc>
        <w:tc>
          <w:tcPr>
            <w:tcW w:w="1347" w:type="dxa"/>
          </w:tcPr>
          <w:p w:rsidR="005237A4" w:rsidRDefault="005237A4" w:rsidP="00904C6A">
            <w:pPr>
              <w:tabs>
                <w:tab w:val="left" w:pos="787"/>
              </w:tabs>
              <w:rPr>
                <w:rFonts w:hint="eastAsia"/>
              </w:rPr>
            </w:pPr>
            <w:r>
              <w:rPr>
                <w:rFonts w:hint="eastAsia"/>
              </w:rPr>
              <w:t>Y</w:t>
            </w:r>
          </w:p>
        </w:tc>
        <w:tc>
          <w:tcPr>
            <w:tcW w:w="1292" w:type="dxa"/>
          </w:tcPr>
          <w:p w:rsidR="005237A4" w:rsidRDefault="005237A4" w:rsidP="00904C6A">
            <w:pPr>
              <w:tabs>
                <w:tab w:val="left" w:pos="787"/>
              </w:tabs>
            </w:pPr>
          </w:p>
        </w:tc>
      </w:tr>
      <w:tr w:rsidR="005237A4" w:rsidTr="00904C6A">
        <w:trPr>
          <w:cantSplit/>
        </w:trPr>
        <w:tc>
          <w:tcPr>
            <w:tcW w:w="2288" w:type="dxa"/>
          </w:tcPr>
          <w:p w:rsidR="005237A4" w:rsidRDefault="005237A4" w:rsidP="00904C6A">
            <w:pPr>
              <w:rPr>
                <w:rFonts w:hint="eastAsia"/>
              </w:rPr>
            </w:pPr>
            <w:r>
              <w:rPr>
                <w:rFonts w:hint="eastAsia"/>
              </w:rPr>
              <w:t>操作员</w:t>
            </w:r>
          </w:p>
        </w:tc>
        <w:tc>
          <w:tcPr>
            <w:tcW w:w="1656" w:type="dxa"/>
          </w:tcPr>
          <w:p w:rsidR="005237A4" w:rsidRDefault="005237A4" w:rsidP="00904C6A">
            <w:pPr>
              <w:rPr>
                <w:rFonts w:hint="eastAsia"/>
              </w:rPr>
            </w:pPr>
            <w:r>
              <w:t>semp</w:t>
            </w:r>
          </w:p>
        </w:tc>
        <w:tc>
          <w:tcPr>
            <w:tcW w:w="1347" w:type="dxa"/>
          </w:tcPr>
          <w:p w:rsidR="005237A4" w:rsidRDefault="005237A4" w:rsidP="00904C6A">
            <w:pPr>
              <w:rPr>
                <w:rFonts w:hint="eastAsia"/>
              </w:rPr>
            </w:pPr>
          </w:p>
        </w:tc>
        <w:tc>
          <w:tcPr>
            <w:tcW w:w="1347" w:type="dxa"/>
          </w:tcPr>
          <w:p w:rsidR="005237A4" w:rsidRDefault="005237A4" w:rsidP="00904C6A">
            <w:pPr>
              <w:rPr>
                <w:rFonts w:hint="eastAsia"/>
              </w:rPr>
            </w:pPr>
            <w:r>
              <w:rPr>
                <w:rFonts w:hint="eastAsia"/>
              </w:rPr>
              <w:t>Y</w:t>
            </w:r>
          </w:p>
        </w:tc>
        <w:tc>
          <w:tcPr>
            <w:tcW w:w="1292" w:type="dxa"/>
          </w:tcPr>
          <w:p w:rsidR="005237A4" w:rsidRDefault="005237A4" w:rsidP="00904C6A">
            <w:pPr>
              <w:rPr>
                <w:rFonts w:hint="eastAsia"/>
              </w:rPr>
            </w:pPr>
          </w:p>
        </w:tc>
      </w:tr>
      <w:tr w:rsidR="005237A4" w:rsidTr="00904C6A">
        <w:trPr>
          <w:cantSplit/>
        </w:trPr>
        <w:tc>
          <w:tcPr>
            <w:tcW w:w="2288" w:type="dxa"/>
          </w:tcPr>
          <w:p w:rsidR="005237A4" w:rsidRDefault="005237A4" w:rsidP="00904C6A">
            <w:pPr>
              <w:rPr>
                <w:rFonts w:hint="eastAsia"/>
              </w:rPr>
            </w:pPr>
            <w:r>
              <w:rPr>
                <w:rFonts w:hint="eastAsia"/>
              </w:rPr>
              <w:lastRenderedPageBreak/>
              <w:t>账号</w:t>
            </w:r>
          </w:p>
        </w:tc>
        <w:tc>
          <w:tcPr>
            <w:tcW w:w="1656" w:type="dxa"/>
          </w:tcPr>
          <w:p w:rsidR="005237A4" w:rsidRDefault="005237A4" w:rsidP="00904C6A">
            <w:pPr>
              <w:rPr>
                <w:rFonts w:hint="eastAsia"/>
              </w:rPr>
            </w:pPr>
            <w:r>
              <w:rPr>
                <w:rFonts w:hint="eastAsia"/>
              </w:rPr>
              <w:t>sbank_acc</w:t>
            </w:r>
          </w:p>
        </w:tc>
        <w:tc>
          <w:tcPr>
            <w:tcW w:w="1347" w:type="dxa"/>
          </w:tcPr>
          <w:p w:rsidR="005237A4" w:rsidRDefault="005237A4" w:rsidP="00904C6A">
            <w:pPr>
              <w:rPr>
                <w:rFonts w:hint="eastAsia"/>
              </w:rPr>
            </w:pPr>
          </w:p>
        </w:tc>
        <w:tc>
          <w:tcPr>
            <w:tcW w:w="1347" w:type="dxa"/>
          </w:tcPr>
          <w:p w:rsidR="005237A4" w:rsidRDefault="005237A4" w:rsidP="00904C6A">
            <w:pPr>
              <w:rPr>
                <w:rFonts w:hint="eastAsia"/>
              </w:rPr>
            </w:pPr>
          </w:p>
        </w:tc>
        <w:tc>
          <w:tcPr>
            <w:tcW w:w="1292" w:type="dxa"/>
          </w:tcPr>
          <w:p w:rsidR="005237A4" w:rsidRDefault="005237A4" w:rsidP="00904C6A">
            <w:pPr>
              <w:rPr>
                <w:rFonts w:hint="eastAsia"/>
              </w:rPr>
            </w:pPr>
          </w:p>
        </w:tc>
      </w:tr>
      <w:tr w:rsidR="005237A4" w:rsidTr="00904C6A">
        <w:trPr>
          <w:cantSplit/>
        </w:trPr>
        <w:tc>
          <w:tcPr>
            <w:tcW w:w="2288" w:type="dxa"/>
          </w:tcPr>
          <w:p w:rsidR="005237A4" w:rsidRDefault="005237A4" w:rsidP="00904C6A">
            <w:pPr>
              <w:rPr>
                <w:rFonts w:hint="eastAsia"/>
              </w:rPr>
            </w:pPr>
            <w:r>
              <w:rPr>
                <w:rFonts w:hint="eastAsia"/>
              </w:rPr>
              <w:t>原密码</w:t>
            </w:r>
          </w:p>
        </w:tc>
        <w:tc>
          <w:tcPr>
            <w:tcW w:w="1656" w:type="dxa"/>
          </w:tcPr>
          <w:p w:rsidR="005237A4" w:rsidRDefault="005237A4" w:rsidP="00904C6A">
            <w:pPr>
              <w:rPr>
                <w:rFonts w:hint="eastAsia"/>
              </w:rPr>
            </w:pPr>
            <w:r>
              <w:t>scust_limit</w:t>
            </w:r>
          </w:p>
        </w:tc>
        <w:tc>
          <w:tcPr>
            <w:tcW w:w="1347" w:type="dxa"/>
          </w:tcPr>
          <w:p w:rsidR="005237A4" w:rsidRDefault="005237A4" w:rsidP="00904C6A">
            <w:pPr>
              <w:rPr>
                <w:rFonts w:hint="eastAsia"/>
              </w:rPr>
            </w:pPr>
          </w:p>
        </w:tc>
        <w:tc>
          <w:tcPr>
            <w:tcW w:w="1347" w:type="dxa"/>
          </w:tcPr>
          <w:p w:rsidR="005237A4" w:rsidRDefault="005237A4" w:rsidP="00904C6A">
            <w:pPr>
              <w:rPr>
                <w:rFonts w:hint="eastAsia"/>
              </w:rPr>
            </w:pPr>
          </w:p>
        </w:tc>
        <w:tc>
          <w:tcPr>
            <w:tcW w:w="1292" w:type="dxa"/>
          </w:tcPr>
          <w:p w:rsidR="005237A4" w:rsidRDefault="005237A4" w:rsidP="00904C6A">
            <w:pPr>
              <w:rPr>
                <w:rFonts w:hint="eastAsia"/>
              </w:rPr>
            </w:pPr>
          </w:p>
        </w:tc>
      </w:tr>
      <w:tr w:rsidR="005237A4" w:rsidTr="00904C6A">
        <w:trPr>
          <w:cantSplit/>
        </w:trPr>
        <w:tc>
          <w:tcPr>
            <w:tcW w:w="2288" w:type="dxa"/>
          </w:tcPr>
          <w:p w:rsidR="005237A4" w:rsidRDefault="005237A4" w:rsidP="00904C6A">
            <w:pPr>
              <w:rPr>
                <w:rFonts w:hint="eastAsia"/>
              </w:rPr>
            </w:pPr>
            <w:r>
              <w:rPr>
                <w:rFonts w:hint="eastAsia"/>
              </w:rPr>
              <w:t>新密码</w:t>
            </w:r>
          </w:p>
        </w:tc>
        <w:tc>
          <w:tcPr>
            <w:tcW w:w="1656" w:type="dxa"/>
          </w:tcPr>
          <w:p w:rsidR="005237A4" w:rsidRDefault="005237A4" w:rsidP="00904C6A">
            <w:pPr>
              <w:rPr>
                <w:rFonts w:hint="eastAsia"/>
              </w:rPr>
            </w:pPr>
            <w:r>
              <w:t>scust_limit</w:t>
            </w:r>
            <w:r>
              <w:rPr>
                <w:rFonts w:hint="eastAsia"/>
              </w:rPr>
              <w:t>2</w:t>
            </w:r>
          </w:p>
        </w:tc>
        <w:tc>
          <w:tcPr>
            <w:tcW w:w="1347" w:type="dxa"/>
          </w:tcPr>
          <w:p w:rsidR="005237A4" w:rsidRDefault="005237A4" w:rsidP="00904C6A">
            <w:pPr>
              <w:rPr>
                <w:rFonts w:hint="eastAsia"/>
              </w:rPr>
            </w:pPr>
          </w:p>
        </w:tc>
        <w:tc>
          <w:tcPr>
            <w:tcW w:w="1347" w:type="dxa"/>
          </w:tcPr>
          <w:p w:rsidR="005237A4" w:rsidRDefault="005237A4" w:rsidP="00904C6A">
            <w:pPr>
              <w:rPr>
                <w:rFonts w:hint="eastAsia"/>
              </w:rPr>
            </w:pPr>
          </w:p>
        </w:tc>
        <w:tc>
          <w:tcPr>
            <w:tcW w:w="1292"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57" w:name="_Toc337551651"/>
      <w:r>
        <w:rPr>
          <w:rFonts w:hint="eastAsia"/>
        </w:rPr>
        <w:t>网络电子钱包密码重置</w:t>
      </w:r>
      <w:r>
        <w:rPr>
          <w:rFonts w:hint="eastAsia"/>
        </w:rPr>
        <w:t>(846338)</w:t>
      </w:r>
      <w:bookmarkEnd w:id="15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2"/>
        <w:ind w:leftChars="83" w:left="199" w:firstLineChars="83" w:firstLine="199"/>
        <w:rPr>
          <w:rFonts w:hint="eastAsia"/>
        </w:rPr>
      </w:pPr>
      <w:r>
        <w:rPr>
          <w:rFonts w:hint="eastAsia"/>
        </w:rPr>
        <w:t>客户密码忘记后，可以凭证件来进行密码重置</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776"/>
        <w:gridCol w:w="1320"/>
        <w:gridCol w:w="1320"/>
        <w:gridCol w:w="1279"/>
      </w:tblGrid>
      <w:tr w:rsidR="005237A4" w:rsidTr="00904C6A">
        <w:trPr>
          <w:cantSplit/>
        </w:trPr>
        <w:tc>
          <w:tcPr>
            <w:tcW w:w="2235" w:type="dxa"/>
            <w:shd w:val="clear" w:color="auto" w:fill="B3B3B3"/>
          </w:tcPr>
          <w:p w:rsidR="005237A4" w:rsidRDefault="005237A4" w:rsidP="00904C6A">
            <w:pPr>
              <w:jc w:val="center"/>
              <w:rPr>
                <w:rFonts w:hint="eastAsia"/>
                <w:b/>
              </w:rPr>
            </w:pPr>
            <w:r>
              <w:rPr>
                <w:rFonts w:hint="eastAsia"/>
                <w:b/>
              </w:rPr>
              <w:t>输入项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320" w:type="dxa"/>
            <w:shd w:val="clear" w:color="auto" w:fill="B3B3B3"/>
          </w:tcPr>
          <w:p w:rsidR="005237A4" w:rsidRDefault="005237A4" w:rsidP="00904C6A">
            <w:pPr>
              <w:tabs>
                <w:tab w:val="left" w:pos="787"/>
              </w:tabs>
              <w:rPr>
                <w:rFonts w:hint="eastAsia"/>
                <w:b/>
              </w:rPr>
            </w:pPr>
            <w:r>
              <w:rPr>
                <w:rFonts w:hint="eastAsia"/>
                <w:b/>
              </w:rPr>
              <w:t>最大长度</w:t>
            </w:r>
          </w:p>
        </w:tc>
        <w:tc>
          <w:tcPr>
            <w:tcW w:w="1320" w:type="dxa"/>
            <w:shd w:val="clear" w:color="auto" w:fill="B3B3B3"/>
          </w:tcPr>
          <w:p w:rsidR="005237A4" w:rsidRDefault="005237A4" w:rsidP="00904C6A">
            <w:pPr>
              <w:tabs>
                <w:tab w:val="left" w:pos="787"/>
              </w:tabs>
              <w:rPr>
                <w:rFonts w:hint="eastAsia"/>
                <w:b/>
              </w:rPr>
            </w:pPr>
            <w:r>
              <w:rPr>
                <w:rFonts w:hint="eastAsia"/>
                <w:b/>
              </w:rPr>
              <w:t>是否必需</w:t>
            </w:r>
          </w:p>
        </w:tc>
        <w:tc>
          <w:tcPr>
            <w:tcW w:w="127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2235" w:type="dxa"/>
          </w:tcPr>
          <w:p w:rsidR="005237A4" w:rsidRDefault="005237A4" w:rsidP="00904C6A">
            <w:pPr>
              <w:rPr>
                <w:rFonts w:hint="eastAsia"/>
              </w:rPr>
            </w:pPr>
            <w:r>
              <w:rPr>
                <w:rFonts w:hint="eastAsia"/>
              </w:rPr>
              <w:t>站点号</w:t>
            </w:r>
          </w:p>
        </w:tc>
        <w:tc>
          <w:tcPr>
            <w:tcW w:w="1776" w:type="dxa"/>
          </w:tcPr>
          <w:p w:rsidR="005237A4" w:rsidRDefault="005237A4" w:rsidP="00904C6A">
            <w:pPr>
              <w:tabs>
                <w:tab w:val="center" w:pos="1199"/>
              </w:tabs>
            </w:pPr>
            <w:r>
              <w:t>lcert_code</w:t>
            </w:r>
          </w:p>
        </w:tc>
        <w:tc>
          <w:tcPr>
            <w:tcW w:w="1320" w:type="dxa"/>
          </w:tcPr>
          <w:p w:rsidR="005237A4" w:rsidRDefault="005237A4" w:rsidP="00904C6A">
            <w:pPr>
              <w:tabs>
                <w:tab w:val="left" w:pos="787"/>
              </w:tabs>
              <w:rPr>
                <w:rFonts w:hint="eastAsia"/>
              </w:rPr>
            </w:pPr>
          </w:p>
        </w:tc>
        <w:tc>
          <w:tcPr>
            <w:tcW w:w="1320" w:type="dxa"/>
          </w:tcPr>
          <w:p w:rsidR="005237A4" w:rsidRDefault="005237A4" w:rsidP="00904C6A">
            <w:pPr>
              <w:tabs>
                <w:tab w:val="left" w:pos="787"/>
              </w:tabs>
              <w:rPr>
                <w:rFonts w:hint="eastAsia"/>
              </w:rPr>
            </w:pPr>
            <w:r>
              <w:rPr>
                <w:rFonts w:hint="eastAsia"/>
              </w:rPr>
              <w:t>Y</w:t>
            </w:r>
          </w:p>
        </w:tc>
        <w:tc>
          <w:tcPr>
            <w:tcW w:w="1279" w:type="dxa"/>
          </w:tcPr>
          <w:p w:rsidR="005237A4" w:rsidRDefault="005237A4" w:rsidP="00904C6A">
            <w:pPr>
              <w:tabs>
                <w:tab w:val="left" w:pos="787"/>
              </w:tabs>
            </w:pPr>
          </w:p>
        </w:tc>
      </w:tr>
      <w:tr w:rsidR="005237A4" w:rsidTr="00904C6A">
        <w:trPr>
          <w:cantSplit/>
        </w:trPr>
        <w:tc>
          <w:tcPr>
            <w:tcW w:w="2235" w:type="dxa"/>
          </w:tcPr>
          <w:p w:rsidR="005237A4" w:rsidRDefault="005237A4" w:rsidP="00904C6A">
            <w:pPr>
              <w:rPr>
                <w:rFonts w:hint="eastAsia"/>
              </w:rPr>
            </w:pPr>
            <w:r>
              <w:rPr>
                <w:rFonts w:hint="eastAsia"/>
              </w:rPr>
              <w:t>操作员</w:t>
            </w:r>
          </w:p>
        </w:tc>
        <w:tc>
          <w:tcPr>
            <w:tcW w:w="1776" w:type="dxa"/>
          </w:tcPr>
          <w:p w:rsidR="005237A4" w:rsidRDefault="005237A4" w:rsidP="00904C6A">
            <w:pPr>
              <w:rPr>
                <w:rFonts w:hint="eastAsia"/>
              </w:rPr>
            </w:pPr>
            <w:r>
              <w:t>semp</w:t>
            </w:r>
          </w:p>
        </w:tc>
        <w:tc>
          <w:tcPr>
            <w:tcW w:w="1320" w:type="dxa"/>
          </w:tcPr>
          <w:p w:rsidR="005237A4" w:rsidRDefault="005237A4" w:rsidP="00904C6A">
            <w:pPr>
              <w:rPr>
                <w:rFonts w:hint="eastAsia"/>
              </w:rPr>
            </w:pPr>
          </w:p>
        </w:tc>
        <w:tc>
          <w:tcPr>
            <w:tcW w:w="1320" w:type="dxa"/>
          </w:tcPr>
          <w:p w:rsidR="005237A4" w:rsidRDefault="005237A4" w:rsidP="00904C6A">
            <w:pPr>
              <w:rPr>
                <w:rFonts w:hint="eastAsia"/>
              </w:rPr>
            </w:pPr>
            <w:r>
              <w:rPr>
                <w:rFonts w:hint="eastAsia"/>
              </w:rPr>
              <w:t>Y</w:t>
            </w:r>
          </w:p>
        </w:tc>
        <w:tc>
          <w:tcPr>
            <w:tcW w:w="1279" w:type="dxa"/>
          </w:tcPr>
          <w:p w:rsidR="005237A4" w:rsidRDefault="005237A4" w:rsidP="00904C6A">
            <w:pPr>
              <w:rPr>
                <w:rFonts w:hint="eastAsia"/>
              </w:rPr>
            </w:pPr>
          </w:p>
        </w:tc>
      </w:tr>
      <w:tr w:rsidR="005237A4" w:rsidTr="00904C6A">
        <w:trPr>
          <w:cantSplit/>
        </w:trPr>
        <w:tc>
          <w:tcPr>
            <w:tcW w:w="2235" w:type="dxa"/>
          </w:tcPr>
          <w:p w:rsidR="005237A4" w:rsidRDefault="005237A4" w:rsidP="00904C6A">
            <w:pPr>
              <w:rPr>
                <w:rFonts w:hint="eastAsia"/>
              </w:rPr>
            </w:pPr>
            <w:r>
              <w:rPr>
                <w:rFonts w:hint="eastAsia"/>
              </w:rPr>
              <w:t>账号</w:t>
            </w:r>
          </w:p>
        </w:tc>
        <w:tc>
          <w:tcPr>
            <w:tcW w:w="1776" w:type="dxa"/>
          </w:tcPr>
          <w:p w:rsidR="005237A4" w:rsidRDefault="005237A4" w:rsidP="00904C6A">
            <w:pPr>
              <w:rPr>
                <w:rFonts w:hint="eastAsia"/>
              </w:rPr>
            </w:pPr>
            <w:r>
              <w:rPr>
                <w:rFonts w:hint="eastAsia"/>
              </w:rPr>
              <w:t>sbank_acc</w:t>
            </w:r>
          </w:p>
        </w:tc>
        <w:tc>
          <w:tcPr>
            <w:tcW w:w="1320" w:type="dxa"/>
          </w:tcPr>
          <w:p w:rsidR="005237A4" w:rsidRDefault="005237A4" w:rsidP="00904C6A">
            <w:pPr>
              <w:rPr>
                <w:rFonts w:hint="eastAsia"/>
              </w:rPr>
            </w:pPr>
          </w:p>
        </w:tc>
        <w:tc>
          <w:tcPr>
            <w:tcW w:w="1320" w:type="dxa"/>
          </w:tcPr>
          <w:p w:rsidR="005237A4" w:rsidRDefault="005237A4" w:rsidP="00904C6A">
            <w:pPr>
              <w:rPr>
                <w:rFonts w:hint="eastAsia"/>
              </w:rPr>
            </w:pPr>
            <w:r>
              <w:rPr>
                <w:rFonts w:hint="eastAsia"/>
              </w:rPr>
              <w:t>Y</w:t>
            </w:r>
          </w:p>
        </w:tc>
        <w:tc>
          <w:tcPr>
            <w:tcW w:w="1279" w:type="dxa"/>
          </w:tcPr>
          <w:p w:rsidR="005237A4" w:rsidRDefault="005237A4" w:rsidP="00904C6A">
            <w:pPr>
              <w:rPr>
                <w:rFonts w:hint="eastAsia"/>
              </w:rPr>
            </w:pPr>
          </w:p>
        </w:tc>
      </w:tr>
      <w:tr w:rsidR="005237A4" w:rsidTr="00904C6A">
        <w:trPr>
          <w:cantSplit/>
        </w:trPr>
        <w:tc>
          <w:tcPr>
            <w:tcW w:w="2235" w:type="dxa"/>
          </w:tcPr>
          <w:p w:rsidR="005237A4" w:rsidRDefault="005237A4" w:rsidP="00904C6A">
            <w:pPr>
              <w:rPr>
                <w:rFonts w:hint="eastAsia"/>
              </w:rPr>
            </w:pPr>
            <w:r>
              <w:rPr>
                <w:rFonts w:hint="eastAsia"/>
              </w:rPr>
              <w:t>新密码</w:t>
            </w:r>
          </w:p>
        </w:tc>
        <w:tc>
          <w:tcPr>
            <w:tcW w:w="1776" w:type="dxa"/>
          </w:tcPr>
          <w:p w:rsidR="005237A4" w:rsidRDefault="005237A4" w:rsidP="00904C6A">
            <w:pPr>
              <w:rPr>
                <w:rFonts w:hint="eastAsia"/>
              </w:rPr>
            </w:pPr>
            <w:r>
              <w:t>scust_limit</w:t>
            </w:r>
          </w:p>
        </w:tc>
        <w:tc>
          <w:tcPr>
            <w:tcW w:w="1320" w:type="dxa"/>
          </w:tcPr>
          <w:p w:rsidR="005237A4" w:rsidRDefault="005237A4" w:rsidP="00904C6A">
            <w:pPr>
              <w:rPr>
                <w:rFonts w:hint="eastAsia"/>
              </w:rPr>
            </w:pPr>
          </w:p>
        </w:tc>
        <w:tc>
          <w:tcPr>
            <w:tcW w:w="1320" w:type="dxa"/>
          </w:tcPr>
          <w:p w:rsidR="005237A4" w:rsidRDefault="005237A4" w:rsidP="00904C6A">
            <w:pPr>
              <w:rPr>
                <w:rFonts w:hint="eastAsia"/>
              </w:rPr>
            </w:pPr>
            <w:r>
              <w:rPr>
                <w:rFonts w:hint="eastAsia"/>
              </w:rPr>
              <w:t>Y</w:t>
            </w:r>
          </w:p>
        </w:tc>
        <w:tc>
          <w:tcPr>
            <w:tcW w:w="1279" w:type="dxa"/>
          </w:tcPr>
          <w:p w:rsidR="005237A4" w:rsidRDefault="005237A4" w:rsidP="00904C6A">
            <w:pPr>
              <w:rPr>
                <w:rFonts w:hint="eastAsia"/>
              </w:rPr>
            </w:pPr>
          </w:p>
        </w:tc>
      </w:tr>
      <w:tr w:rsidR="005237A4" w:rsidTr="00904C6A">
        <w:trPr>
          <w:cantSplit/>
        </w:trPr>
        <w:tc>
          <w:tcPr>
            <w:tcW w:w="2235" w:type="dxa"/>
          </w:tcPr>
          <w:p w:rsidR="005237A4" w:rsidRDefault="005237A4" w:rsidP="00904C6A">
            <w:pPr>
              <w:rPr>
                <w:rFonts w:hint="eastAsia"/>
              </w:rPr>
            </w:pPr>
            <w:r>
              <w:rPr>
                <w:rFonts w:hint="eastAsia"/>
              </w:rPr>
              <w:t>证件类型</w:t>
            </w:r>
          </w:p>
        </w:tc>
        <w:tc>
          <w:tcPr>
            <w:tcW w:w="1776" w:type="dxa"/>
          </w:tcPr>
          <w:p w:rsidR="005237A4" w:rsidRDefault="005237A4" w:rsidP="00904C6A">
            <w:pPr>
              <w:rPr>
                <w:rFonts w:hint="eastAsia"/>
              </w:rPr>
            </w:pPr>
            <w:r>
              <w:t>smarket_code2</w:t>
            </w:r>
          </w:p>
        </w:tc>
        <w:tc>
          <w:tcPr>
            <w:tcW w:w="1320" w:type="dxa"/>
          </w:tcPr>
          <w:p w:rsidR="005237A4" w:rsidRDefault="005237A4" w:rsidP="00904C6A">
            <w:pPr>
              <w:rPr>
                <w:rFonts w:hint="eastAsia"/>
              </w:rPr>
            </w:pPr>
          </w:p>
        </w:tc>
        <w:tc>
          <w:tcPr>
            <w:tcW w:w="1320" w:type="dxa"/>
          </w:tcPr>
          <w:p w:rsidR="005237A4" w:rsidRDefault="005237A4" w:rsidP="00904C6A">
            <w:pPr>
              <w:rPr>
                <w:rFonts w:hint="eastAsia"/>
              </w:rPr>
            </w:pPr>
            <w:r>
              <w:rPr>
                <w:rFonts w:hint="eastAsia"/>
              </w:rPr>
              <w:t>Y</w:t>
            </w:r>
          </w:p>
        </w:tc>
        <w:tc>
          <w:tcPr>
            <w:tcW w:w="1279" w:type="dxa"/>
          </w:tcPr>
          <w:p w:rsidR="005237A4" w:rsidRDefault="005237A4" w:rsidP="00904C6A">
            <w:pPr>
              <w:rPr>
                <w:rFonts w:hint="eastAsia"/>
              </w:rPr>
            </w:pPr>
          </w:p>
        </w:tc>
      </w:tr>
      <w:tr w:rsidR="005237A4" w:rsidTr="00904C6A">
        <w:trPr>
          <w:cantSplit/>
        </w:trPr>
        <w:tc>
          <w:tcPr>
            <w:tcW w:w="2235" w:type="dxa"/>
          </w:tcPr>
          <w:p w:rsidR="005237A4" w:rsidRDefault="005237A4" w:rsidP="00904C6A">
            <w:pPr>
              <w:rPr>
                <w:rFonts w:hint="eastAsia"/>
              </w:rPr>
            </w:pPr>
            <w:r>
              <w:rPr>
                <w:rFonts w:hint="eastAsia"/>
              </w:rPr>
              <w:t>证件号码</w:t>
            </w:r>
          </w:p>
        </w:tc>
        <w:tc>
          <w:tcPr>
            <w:tcW w:w="1776" w:type="dxa"/>
          </w:tcPr>
          <w:p w:rsidR="005237A4" w:rsidRDefault="005237A4" w:rsidP="00904C6A">
            <w:r>
              <w:t>semail2</w:t>
            </w:r>
          </w:p>
        </w:tc>
        <w:tc>
          <w:tcPr>
            <w:tcW w:w="1320" w:type="dxa"/>
          </w:tcPr>
          <w:p w:rsidR="005237A4" w:rsidRDefault="005237A4" w:rsidP="00904C6A">
            <w:pPr>
              <w:rPr>
                <w:rFonts w:hint="eastAsia"/>
              </w:rPr>
            </w:pPr>
          </w:p>
        </w:tc>
        <w:tc>
          <w:tcPr>
            <w:tcW w:w="1320" w:type="dxa"/>
          </w:tcPr>
          <w:p w:rsidR="005237A4" w:rsidRDefault="005237A4" w:rsidP="00904C6A">
            <w:pPr>
              <w:rPr>
                <w:rFonts w:hint="eastAsia"/>
              </w:rPr>
            </w:pPr>
            <w:r>
              <w:rPr>
                <w:rFonts w:hint="eastAsia"/>
              </w:rPr>
              <w:t>Y</w:t>
            </w:r>
          </w:p>
        </w:tc>
        <w:tc>
          <w:tcPr>
            <w:tcW w:w="127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158" w:name="_Toc337551652"/>
      <w:r>
        <w:rPr>
          <w:rFonts w:hint="eastAsia"/>
        </w:rPr>
        <w:t>POS</w:t>
      </w:r>
      <w:r>
        <w:rPr>
          <w:rFonts w:hint="eastAsia"/>
        </w:rPr>
        <w:t>流水管理</w:t>
      </w:r>
      <w:bookmarkEnd w:id="158"/>
    </w:p>
    <w:p w:rsidR="005237A4" w:rsidRDefault="005237A4" w:rsidP="005237A4">
      <w:pPr>
        <w:pStyle w:val="3"/>
        <w:tabs>
          <w:tab w:val="left" w:pos="180"/>
        </w:tabs>
        <w:ind w:hanging="1260"/>
      </w:pPr>
      <w:bookmarkStart w:id="159" w:name="_Toc337551653"/>
      <w:r>
        <w:rPr>
          <w:rFonts w:hint="eastAsia"/>
        </w:rPr>
        <w:t>POS</w:t>
      </w:r>
      <w:r>
        <w:rPr>
          <w:rFonts w:hint="eastAsia"/>
        </w:rPr>
        <w:t>流水文件导入（</w:t>
      </w:r>
      <w:r>
        <w:rPr>
          <w:rFonts w:hint="eastAsia"/>
        </w:rPr>
        <w:t>846401</w:t>
      </w:r>
      <w:r>
        <w:rPr>
          <w:rFonts w:hint="eastAsia"/>
        </w:rPr>
        <w:t>）</w:t>
      </w:r>
      <w:bookmarkEnd w:id="15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4"/>
        <w:gridCol w:w="1896"/>
        <w:gridCol w:w="1682"/>
        <w:gridCol w:w="1348"/>
        <w:gridCol w:w="1410"/>
      </w:tblGrid>
      <w:tr w:rsidR="005237A4" w:rsidTr="00904C6A">
        <w:trPr>
          <w:cantSplit/>
        </w:trPr>
        <w:tc>
          <w:tcPr>
            <w:tcW w:w="1394"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682" w:type="dxa"/>
            <w:shd w:val="clear" w:color="auto" w:fill="B3B3B3"/>
          </w:tcPr>
          <w:p w:rsidR="005237A4" w:rsidRDefault="005237A4" w:rsidP="00904C6A">
            <w:pPr>
              <w:tabs>
                <w:tab w:val="left" w:pos="787"/>
              </w:tabs>
              <w:rPr>
                <w:rFonts w:hint="eastAsia"/>
                <w:b/>
              </w:rPr>
            </w:pPr>
          </w:p>
        </w:tc>
        <w:tc>
          <w:tcPr>
            <w:tcW w:w="1348" w:type="dxa"/>
            <w:shd w:val="clear" w:color="auto" w:fill="B3B3B3"/>
          </w:tcPr>
          <w:p w:rsidR="005237A4" w:rsidRDefault="005237A4" w:rsidP="00904C6A">
            <w:pPr>
              <w:tabs>
                <w:tab w:val="left" w:pos="787"/>
              </w:tabs>
              <w:rPr>
                <w:rFonts w:hint="eastAsia"/>
                <w:b/>
              </w:rPr>
            </w:pPr>
            <w:r>
              <w:rPr>
                <w:rFonts w:hint="eastAsia"/>
                <w:b/>
              </w:rPr>
              <w:t>是否必需</w:t>
            </w:r>
          </w:p>
        </w:tc>
        <w:tc>
          <w:tcPr>
            <w:tcW w:w="141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94" w:type="dxa"/>
          </w:tcPr>
          <w:p w:rsidR="005237A4" w:rsidRDefault="005237A4" w:rsidP="00904C6A">
            <w:pPr>
              <w:rPr>
                <w:rFonts w:hint="eastAsia"/>
              </w:rPr>
            </w:pPr>
            <w:r>
              <w:rPr>
                <w:rFonts w:hint="eastAsia"/>
              </w:rPr>
              <w:t>站点号</w:t>
            </w:r>
          </w:p>
        </w:tc>
        <w:tc>
          <w:tcPr>
            <w:tcW w:w="1896" w:type="dxa"/>
          </w:tcPr>
          <w:p w:rsidR="005237A4" w:rsidRDefault="005237A4" w:rsidP="00904C6A">
            <w:pPr>
              <w:tabs>
                <w:tab w:val="left" w:pos="787"/>
              </w:tabs>
              <w:rPr>
                <w:rFonts w:hint="eastAsia"/>
              </w:rPr>
            </w:pPr>
            <w:r>
              <w:t>lcert_code</w:t>
            </w:r>
          </w:p>
        </w:tc>
        <w:tc>
          <w:tcPr>
            <w:tcW w:w="1682" w:type="dxa"/>
          </w:tcPr>
          <w:p w:rsidR="005237A4" w:rsidRDefault="005237A4" w:rsidP="00904C6A">
            <w:pPr>
              <w:tabs>
                <w:tab w:val="center" w:pos="1199"/>
              </w:tabs>
            </w:pPr>
          </w:p>
        </w:tc>
        <w:tc>
          <w:tcPr>
            <w:tcW w:w="1348" w:type="dxa"/>
          </w:tcPr>
          <w:p w:rsidR="005237A4" w:rsidRDefault="005237A4" w:rsidP="00904C6A">
            <w:pPr>
              <w:tabs>
                <w:tab w:val="left" w:pos="787"/>
              </w:tabs>
              <w:rPr>
                <w:rFonts w:hint="eastAsia"/>
              </w:rPr>
            </w:pPr>
            <w:r>
              <w:rPr>
                <w:rFonts w:hint="eastAsia"/>
              </w:rPr>
              <w:t>Y</w:t>
            </w:r>
          </w:p>
        </w:tc>
        <w:tc>
          <w:tcPr>
            <w:tcW w:w="1410" w:type="dxa"/>
          </w:tcPr>
          <w:p w:rsidR="005237A4" w:rsidRDefault="005237A4" w:rsidP="00904C6A">
            <w:pPr>
              <w:tabs>
                <w:tab w:val="left" w:pos="787"/>
              </w:tabs>
            </w:pPr>
          </w:p>
        </w:tc>
      </w:tr>
      <w:tr w:rsidR="005237A4" w:rsidTr="00904C6A">
        <w:trPr>
          <w:cantSplit/>
          <w:trHeight w:val="579"/>
        </w:trPr>
        <w:tc>
          <w:tcPr>
            <w:tcW w:w="1394" w:type="dxa"/>
          </w:tcPr>
          <w:p w:rsidR="005237A4" w:rsidRDefault="005237A4" w:rsidP="00904C6A">
            <w:pPr>
              <w:rPr>
                <w:rFonts w:hint="eastAsia"/>
              </w:rPr>
            </w:pPr>
            <w:r>
              <w:rPr>
                <w:rFonts w:hint="eastAsia"/>
              </w:rPr>
              <w:t>操作员</w:t>
            </w:r>
          </w:p>
        </w:tc>
        <w:tc>
          <w:tcPr>
            <w:tcW w:w="1896" w:type="dxa"/>
          </w:tcPr>
          <w:p w:rsidR="005237A4" w:rsidRDefault="005237A4" w:rsidP="00904C6A">
            <w:pPr>
              <w:rPr>
                <w:rFonts w:hint="eastAsia"/>
              </w:rPr>
            </w:pPr>
            <w:r>
              <w:t>semp</w:t>
            </w:r>
          </w:p>
        </w:tc>
        <w:tc>
          <w:tcPr>
            <w:tcW w:w="1682" w:type="dxa"/>
          </w:tcPr>
          <w:p w:rsidR="005237A4" w:rsidRDefault="005237A4" w:rsidP="00904C6A">
            <w:pPr>
              <w:rPr>
                <w:rFonts w:hint="eastAsia"/>
              </w:rPr>
            </w:pPr>
          </w:p>
        </w:tc>
        <w:tc>
          <w:tcPr>
            <w:tcW w:w="1348" w:type="dxa"/>
          </w:tcPr>
          <w:p w:rsidR="005237A4" w:rsidRDefault="005237A4" w:rsidP="00904C6A">
            <w:pPr>
              <w:rPr>
                <w:rFonts w:hint="eastAsia"/>
              </w:rPr>
            </w:pPr>
            <w:r>
              <w:rPr>
                <w:rFonts w:hint="eastAsia"/>
              </w:rPr>
              <w:t>Y</w:t>
            </w:r>
          </w:p>
        </w:tc>
        <w:tc>
          <w:tcPr>
            <w:tcW w:w="1410" w:type="dxa"/>
          </w:tcPr>
          <w:p w:rsidR="005237A4" w:rsidRDefault="005237A4" w:rsidP="00904C6A">
            <w:pPr>
              <w:rPr>
                <w:rFonts w:hint="eastAsia"/>
              </w:rPr>
            </w:pPr>
          </w:p>
        </w:tc>
      </w:tr>
      <w:tr w:rsidR="005237A4" w:rsidTr="00904C6A">
        <w:trPr>
          <w:cantSplit/>
          <w:trHeight w:val="579"/>
        </w:trPr>
        <w:tc>
          <w:tcPr>
            <w:tcW w:w="1394" w:type="dxa"/>
          </w:tcPr>
          <w:p w:rsidR="005237A4" w:rsidRDefault="005237A4" w:rsidP="00904C6A">
            <w:r>
              <w:rPr>
                <w:rFonts w:hint="eastAsia"/>
              </w:rPr>
              <w:t>交易日期</w:t>
            </w:r>
          </w:p>
        </w:tc>
        <w:tc>
          <w:tcPr>
            <w:tcW w:w="1896" w:type="dxa"/>
          </w:tcPr>
          <w:p w:rsidR="005237A4" w:rsidRDefault="005237A4" w:rsidP="00904C6A">
            <w:r>
              <w:t>sdate0</w:t>
            </w:r>
          </w:p>
        </w:tc>
        <w:tc>
          <w:tcPr>
            <w:tcW w:w="1682" w:type="dxa"/>
          </w:tcPr>
          <w:p w:rsidR="005237A4" w:rsidRDefault="005237A4" w:rsidP="00904C6A">
            <w:pPr>
              <w:rPr>
                <w:rFonts w:hint="eastAsia"/>
              </w:rPr>
            </w:pPr>
          </w:p>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r>
              <w:rPr>
                <w:rFonts w:hint="eastAsia"/>
              </w:rPr>
              <w:t>交易时间</w:t>
            </w:r>
          </w:p>
        </w:tc>
        <w:tc>
          <w:tcPr>
            <w:tcW w:w="1896" w:type="dxa"/>
          </w:tcPr>
          <w:p w:rsidR="005237A4" w:rsidRDefault="005237A4" w:rsidP="00904C6A">
            <w:r>
              <w:t>stime0</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r>
              <w:rPr>
                <w:rFonts w:hint="eastAsia"/>
              </w:rPr>
              <w:t>设备物理</w:t>
            </w:r>
            <w:r>
              <w:t>ID</w:t>
            </w:r>
          </w:p>
        </w:tc>
        <w:tc>
          <w:tcPr>
            <w:tcW w:w="1896" w:type="dxa"/>
          </w:tcPr>
          <w:p w:rsidR="005237A4" w:rsidRDefault="005237A4" w:rsidP="00904C6A">
            <w:r>
              <w:t>sname</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r>
              <w:rPr>
                <w:rFonts w:hint="eastAsia"/>
              </w:rPr>
              <w:t>设备流水号</w:t>
            </w:r>
          </w:p>
        </w:tc>
        <w:tc>
          <w:tcPr>
            <w:tcW w:w="1896" w:type="dxa"/>
          </w:tcPr>
          <w:p w:rsidR="005237A4" w:rsidRDefault="005237A4" w:rsidP="00904C6A">
            <w:r>
              <w:t>lserial0</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r>
              <w:rPr>
                <w:rFonts w:hint="eastAsia"/>
              </w:rPr>
              <w:t>商户卡号</w:t>
            </w:r>
          </w:p>
        </w:tc>
        <w:tc>
          <w:tcPr>
            <w:tcW w:w="1896" w:type="dxa"/>
          </w:tcPr>
          <w:p w:rsidR="005237A4" w:rsidRDefault="005237A4" w:rsidP="00904C6A">
            <w:pPr>
              <w:rPr>
                <w:rFonts w:hint="eastAsia"/>
              </w:rPr>
            </w:pPr>
            <w:r>
              <w:t>Lvol</w:t>
            </w:r>
            <w:r>
              <w:rPr>
                <w:rFonts w:hint="eastAsia"/>
              </w:rPr>
              <w:t>2</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r>
              <w:rPr>
                <w:rFonts w:hint="eastAsia"/>
              </w:rPr>
              <w:lastRenderedPageBreak/>
              <w:t>交易码</w:t>
            </w:r>
          </w:p>
        </w:tc>
        <w:tc>
          <w:tcPr>
            <w:tcW w:w="1896" w:type="dxa"/>
          </w:tcPr>
          <w:p w:rsidR="005237A4" w:rsidRDefault="005237A4" w:rsidP="00904C6A">
            <w:r>
              <w:t>lbank_acc_type</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r>
              <w:rPr>
                <w:rFonts w:hint="eastAsia"/>
              </w:rPr>
              <w:t>数据字典-8</w:t>
            </w:r>
          </w:p>
        </w:tc>
      </w:tr>
      <w:tr w:rsidR="005237A4" w:rsidTr="00904C6A">
        <w:trPr>
          <w:cantSplit/>
        </w:trPr>
        <w:tc>
          <w:tcPr>
            <w:tcW w:w="1394" w:type="dxa"/>
          </w:tcPr>
          <w:p w:rsidR="005237A4" w:rsidRDefault="005237A4" w:rsidP="00904C6A">
            <w:r>
              <w:rPr>
                <w:rFonts w:hint="eastAsia"/>
              </w:rPr>
              <w:t>卡号</w:t>
            </w:r>
          </w:p>
        </w:tc>
        <w:tc>
          <w:tcPr>
            <w:tcW w:w="1896" w:type="dxa"/>
          </w:tcPr>
          <w:p w:rsidR="005237A4" w:rsidRDefault="005237A4" w:rsidP="00904C6A">
            <w:r>
              <w:t>lvol0</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r>
              <w:rPr>
                <w:rFonts w:hint="eastAsia"/>
              </w:rPr>
              <w:t>钱包号</w:t>
            </w:r>
          </w:p>
        </w:tc>
        <w:tc>
          <w:tcPr>
            <w:tcW w:w="1896" w:type="dxa"/>
          </w:tcPr>
          <w:p w:rsidR="005237A4" w:rsidRDefault="005237A4" w:rsidP="00904C6A">
            <w:r>
              <w:t>lvol3</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r>
              <w:rPr>
                <w:rFonts w:hint="eastAsia"/>
              </w:rPr>
              <w:t>卡交易次数</w:t>
            </w:r>
          </w:p>
        </w:tc>
        <w:tc>
          <w:tcPr>
            <w:tcW w:w="1896" w:type="dxa"/>
          </w:tcPr>
          <w:p w:rsidR="005237A4" w:rsidRDefault="005237A4" w:rsidP="00904C6A">
            <w:r>
              <w:t>lvol6</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pPr>
              <w:rPr>
                <w:rFonts w:hint="eastAsia"/>
              </w:rPr>
            </w:pPr>
            <w:r>
              <w:rPr>
                <w:rFonts w:hint="eastAsia"/>
              </w:rPr>
              <w:t>卡交易前余额</w:t>
            </w:r>
          </w:p>
        </w:tc>
        <w:tc>
          <w:tcPr>
            <w:tcW w:w="1896" w:type="dxa"/>
          </w:tcPr>
          <w:p w:rsidR="005237A4" w:rsidRDefault="005237A4" w:rsidP="00904C6A">
            <w:pPr>
              <w:rPr>
                <w:rFonts w:hint="eastAsia"/>
              </w:rPr>
            </w:pPr>
            <w:r>
              <w:t>D</w:t>
            </w:r>
            <w:r>
              <w:rPr>
                <w:rFonts w:hint="eastAsia"/>
              </w:rPr>
              <w:t>amt3</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pPr>
              <w:rPr>
                <w:rFonts w:hint="eastAsia"/>
              </w:rPr>
            </w:pPr>
            <w:r>
              <w:rPr>
                <w:rFonts w:hint="eastAsia"/>
              </w:rPr>
              <w:t>卡交易后余额</w:t>
            </w:r>
          </w:p>
        </w:tc>
        <w:tc>
          <w:tcPr>
            <w:tcW w:w="1896" w:type="dxa"/>
          </w:tcPr>
          <w:p w:rsidR="005237A4" w:rsidRDefault="005237A4" w:rsidP="00904C6A">
            <w:pPr>
              <w:rPr>
                <w:rFonts w:hint="eastAsia"/>
              </w:rPr>
            </w:pPr>
            <w:r>
              <w:t>D</w:t>
            </w:r>
            <w:r>
              <w:rPr>
                <w:rFonts w:hint="eastAsia"/>
              </w:rPr>
              <w:t>amt4</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r>
              <w:rPr>
                <w:rFonts w:hint="eastAsia"/>
              </w:rPr>
              <w:t>发生额</w:t>
            </w:r>
          </w:p>
        </w:tc>
        <w:tc>
          <w:tcPr>
            <w:tcW w:w="1896" w:type="dxa"/>
          </w:tcPr>
          <w:p w:rsidR="005237A4" w:rsidRDefault="005237A4" w:rsidP="00904C6A">
            <w:r>
              <w:t>damt0</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r>
              <w:rPr>
                <w:rFonts w:hint="eastAsia"/>
              </w:rPr>
              <w:t>管理费</w:t>
            </w:r>
          </w:p>
        </w:tc>
        <w:tc>
          <w:tcPr>
            <w:tcW w:w="1896" w:type="dxa"/>
          </w:tcPr>
          <w:p w:rsidR="005237A4" w:rsidRDefault="005237A4" w:rsidP="00904C6A">
            <w:pPr>
              <w:rPr>
                <w:rFonts w:hint="eastAsia"/>
              </w:rPr>
            </w:pPr>
            <w:r>
              <w:rPr>
                <w:rFonts w:hint="eastAsia"/>
              </w:rPr>
              <w:t>damt1</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r>
              <w:rPr>
                <w:rFonts w:hint="eastAsia"/>
              </w:rPr>
              <w:t>交易标记</w:t>
            </w:r>
          </w:p>
        </w:tc>
        <w:tc>
          <w:tcPr>
            <w:tcW w:w="1896" w:type="dxa"/>
          </w:tcPr>
          <w:p w:rsidR="005237A4" w:rsidRDefault="005237A4" w:rsidP="00904C6A">
            <w:r>
              <w:t>lvol11</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r>
              <w:rPr>
                <w:rFonts w:hint="eastAsia"/>
              </w:rPr>
              <w:t>批次号</w:t>
            </w:r>
          </w:p>
        </w:tc>
        <w:tc>
          <w:tcPr>
            <w:tcW w:w="1896" w:type="dxa"/>
          </w:tcPr>
          <w:p w:rsidR="005237A4" w:rsidRDefault="005237A4" w:rsidP="00904C6A">
            <w:r>
              <w:t>scust_limit</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pPr>
              <w:rPr>
                <w:rFonts w:hint="eastAsia"/>
              </w:rPr>
            </w:pPr>
            <w:r>
              <w:rPr>
                <w:rFonts w:hint="eastAsia"/>
              </w:rPr>
              <w:t>顺序号</w:t>
            </w:r>
          </w:p>
        </w:tc>
        <w:tc>
          <w:tcPr>
            <w:tcW w:w="1896" w:type="dxa"/>
          </w:tcPr>
          <w:p w:rsidR="005237A4" w:rsidRDefault="005237A4" w:rsidP="00904C6A">
            <w:r>
              <w:t>L</w:t>
            </w:r>
            <w:r>
              <w:rPr>
                <w:rFonts w:hint="eastAsia"/>
              </w:rPr>
              <w:t>vol1</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pPr>
              <w:rPr>
                <w:rFonts w:hint="eastAsia"/>
              </w:rPr>
            </w:pPr>
            <w:r>
              <w:rPr>
                <w:rFonts w:hint="eastAsia"/>
              </w:rPr>
              <w:t>导入标志</w:t>
            </w:r>
          </w:p>
        </w:tc>
        <w:tc>
          <w:tcPr>
            <w:tcW w:w="1896" w:type="dxa"/>
          </w:tcPr>
          <w:p w:rsidR="005237A4" w:rsidRDefault="005237A4" w:rsidP="00904C6A">
            <w:pPr>
              <w:rPr>
                <w:rFonts w:hint="eastAsia"/>
              </w:rPr>
            </w:pPr>
            <w:r>
              <w:rPr>
                <w:rFonts w:hint="eastAsia"/>
              </w:rPr>
              <w:t>scust_type</w:t>
            </w: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tc>
        <w:tc>
          <w:tcPr>
            <w:tcW w:w="1896" w:type="dxa"/>
          </w:tcPr>
          <w:p w:rsidR="005237A4" w:rsidRDefault="005237A4" w:rsidP="00904C6A"/>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tc>
        <w:tc>
          <w:tcPr>
            <w:tcW w:w="1896" w:type="dxa"/>
          </w:tcPr>
          <w:p w:rsidR="005237A4" w:rsidRDefault="005237A4" w:rsidP="00904C6A"/>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tc>
        <w:tc>
          <w:tcPr>
            <w:tcW w:w="1896" w:type="dxa"/>
          </w:tcPr>
          <w:p w:rsidR="005237A4" w:rsidRDefault="005237A4" w:rsidP="00904C6A"/>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tc>
        <w:tc>
          <w:tcPr>
            <w:tcW w:w="1896" w:type="dxa"/>
          </w:tcPr>
          <w:p w:rsidR="005237A4" w:rsidRDefault="005237A4" w:rsidP="00904C6A"/>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tc>
        <w:tc>
          <w:tcPr>
            <w:tcW w:w="1896" w:type="dxa"/>
          </w:tcPr>
          <w:p w:rsidR="005237A4" w:rsidRDefault="005237A4" w:rsidP="00904C6A"/>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tc>
        <w:tc>
          <w:tcPr>
            <w:tcW w:w="1896" w:type="dxa"/>
          </w:tcPr>
          <w:p w:rsidR="005237A4" w:rsidRDefault="005237A4" w:rsidP="00904C6A"/>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tc>
        <w:tc>
          <w:tcPr>
            <w:tcW w:w="1896" w:type="dxa"/>
          </w:tcPr>
          <w:p w:rsidR="005237A4" w:rsidRDefault="005237A4" w:rsidP="00904C6A"/>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tc>
        <w:tc>
          <w:tcPr>
            <w:tcW w:w="1896" w:type="dxa"/>
          </w:tcPr>
          <w:p w:rsidR="005237A4" w:rsidRDefault="005237A4" w:rsidP="00904C6A"/>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tc>
        <w:tc>
          <w:tcPr>
            <w:tcW w:w="1896" w:type="dxa"/>
          </w:tcPr>
          <w:p w:rsidR="005237A4" w:rsidRDefault="005237A4" w:rsidP="00904C6A"/>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tc>
        <w:tc>
          <w:tcPr>
            <w:tcW w:w="1896" w:type="dxa"/>
          </w:tcPr>
          <w:p w:rsidR="005237A4" w:rsidRDefault="005237A4" w:rsidP="00904C6A"/>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r w:rsidR="005237A4" w:rsidTr="00904C6A">
        <w:trPr>
          <w:cantSplit/>
        </w:trPr>
        <w:tc>
          <w:tcPr>
            <w:tcW w:w="1394" w:type="dxa"/>
          </w:tcPr>
          <w:p w:rsidR="005237A4" w:rsidRDefault="005237A4" w:rsidP="00904C6A">
            <w:pPr>
              <w:rPr>
                <w:rFonts w:hint="eastAsia"/>
              </w:rPr>
            </w:pPr>
          </w:p>
        </w:tc>
        <w:tc>
          <w:tcPr>
            <w:tcW w:w="1896" w:type="dxa"/>
          </w:tcPr>
          <w:p w:rsidR="005237A4" w:rsidRDefault="005237A4" w:rsidP="00904C6A">
            <w:pPr>
              <w:rPr>
                <w:rFonts w:hint="eastAsia"/>
              </w:rPr>
            </w:pPr>
          </w:p>
        </w:tc>
        <w:tc>
          <w:tcPr>
            <w:tcW w:w="1682" w:type="dxa"/>
          </w:tcPr>
          <w:p w:rsidR="005237A4" w:rsidRDefault="005237A4" w:rsidP="00904C6A"/>
        </w:tc>
        <w:tc>
          <w:tcPr>
            <w:tcW w:w="1348" w:type="dxa"/>
          </w:tcPr>
          <w:p w:rsidR="005237A4" w:rsidRDefault="005237A4" w:rsidP="00904C6A">
            <w:pPr>
              <w:rPr>
                <w:rFonts w:hint="eastAsia"/>
              </w:rPr>
            </w:pPr>
          </w:p>
        </w:tc>
        <w:tc>
          <w:tcPr>
            <w:tcW w:w="141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60" w:name="_Toc337551654"/>
      <w:r>
        <w:rPr>
          <w:rFonts w:hint="eastAsia"/>
        </w:rPr>
        <w:t>POS</w:t>
      </w:r>
      <w:r>
        <w:rPr>
          <w:rFonts w:hint="eastAsia"/>
        </w:rPr>
        <w:t>流水录入（功能号</w:t>
      </w:r>
      <w:r>
        <w:rPr>
          <w:rFonts w:hint="eastAsia"/>
        </w:rPr>
        <w:t>846402</w:t>
      </w:r>
      <w:r>
        <w:rPr>
          <w:rFonts w:hint="eastAsia"/>
        </w:rPr>
        <w:t>）</w:t>
      </w:r>
      <w:bookmarkEnd w:id="16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3"/>
        <w:gridCol w:w="1896"/>
        <w:gridCol w:w="1203"/>
        <w:gridCol w:w="1320"/>
        <w:gridCol w:w="1393"/>
      </w:tblGrid>
      <w:tr w:rsidR="005237A4" w:rsidTr="00904C6A">
        <w:trPr>
          <w:cantSplit/>
        </w:trPr>
        <w:tc>
          <w:tcPr>
            <w:tcW w:w="1363"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3" w:type="dxa"/>
            <w:shd w:val="clear" w:color="auto" w:fill="B3B3B3"/>
          </w:tcPr>
          <w:p w:rsidR="005237A4" w:rsidRDefault="005237A4" w:rsidP="00904C6A">
            <w:pPr>
              <w:tabs>
                <w:tab w:val="left" w:pos="787"/>
              </w:tabs>
              <w:rPr>
                <w:rFonts w:hint="eastAsia"/>
                <w:b/>
              </w:rPr>
            </w:pPr>
            <w:r>
              <w:rPr>
                <w:rFonts w:hint="eastAsia"/>
                <w:b/>
              </w:rPr>
              <w:t>最大长度</w:t>
            </w:r>
          </w:p>
        </w:tc>
        <w:tc>
          <w:tcPr>
            <w:tcW w:w="1320" w:type="dxa"/>
            <w:shd w:val="clear" w:color="auto" w:fill="B3B3B3"/>
          </w:tcPr>
          <w:p w:rsidR="005237A4" w:rsidRDefault="005237A4" w:rsidP="00904C6A">
            <w:pPr>
              <w:tabs>
                <w:tab w:val="left" w:pos="787"/>
              </w:tabs>
              <w:rPr>
                <w:rFonts w:hint="eastAsia"/>
                <w:b/>
              </w:rPr>
            </w:pPr>
            <w:r>
              <w:rPr>
                <w:rFonts w:hint="eastAsia"/>
                <w:b/>
              </w:rPr>
              <w:t>是否必需</w:t>
            </w:r>
          </w:p>
        </w:tc>
        <w:tc>
          <w:tcPr>
            <w:tcW w:w="1393"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63" w:type="dxa"/>
          </w:tcPr>
          <w:p w:rsidR="005237A4" w:rsidRDefault="005237A4" w:rsidP="00904C6A">
            <w:pPr>
              <w:rPr>
                <w:rFonts w:hint="eastAsia"/>
              </w:rPr>
            </w:pPr>
            <w:r>
              <w:rPr>
                <w:rFonts w:hint="eastAsia"/>
              </w:rPr>
              <w:t>站点号</w:t>
            </w:r>
          </w:p>
        </w:tc>
        <w:tc>
          <w:tcPr>
            <w:tcW w:w="1896" w:type="dxa"/>
          </w:tcPr>
          <w:p w:rsidR="005237A4" w:rsidRDefault="005237A4" w:rsidP="00904C6A">
            <w:pPr>
              <w:tabs>
                <w:tab w:val="left" w:pos="787"/>
              </w:tabs>
              <w:rPr>
                <w:rFonts w:hint="eastAsia"/>
              </w:rPr>
            </w:pPr>
            <w:r>
              <w:t>lcert_code</w:t>
            </w:r>
          </w:p>
        </w:tc>
        <w:tc>
          <w:tcPr>
            <w:tcW w:w="1203" w:type="dxa"/>
          </w:tcPr>
          <w:p w:rsidR="005237A4" w:rsidRDefault="005237A4" w:rsidP="00904C6A">
            <w:pPr>
              <w:tabs>
                <w:tab w:val="left" w:pos="787"/>
              </w:tabs>
              <w:rPr>
                <w:rFonts w:hint="eastAsia"/>
              </w:rPr>
            </w:pPr>
          </w:p>
        </w:tc>
        <w:tc>
          <w:tcPr>
            <w:tcW w:w="1320" w:type="dxa"/>
          </w:tcPr>
          <w:p w:rsidR="005237A4" w:rsidRDefault="005237A4" w:rsidP="00904C6A">
            <w:pPr>
              <w:tabs>
                <w:tab w:val="left" w:pos="787"/>
              </w:tabs>
              <w:rPr>
                <w:rFonts w:hint="eastAsia"/>
              </w:rPr>
            </w:pPr>
            <w:r>
              <w:rPr>
                <w:rFonts w:hint="eastAsia"/>
              </w:rPr>
              <w:t>Y</w:t>
            </w:r>
          </w:p>
        </w:tc>
        <w:tc>
          <w:tcPr>
            <w:tcW w:w="1393" w:type="dxa"/>
          </w:tcPr>
          <w:p w:rsidR="005237A4" w:rsidRDefault="005237A4" w:rsidP="00904C6A">
            <w:pPr>
              <w:tabs>
                <w:tab w:val="left" w:pos="787"/>
              </w:tabs>
            </w:pPr>
          </w:p>
        </w:tc>
      </w:tr>
      <w:tr w:rsidR="005237A4" w:rsidTr="00904C6A">
        <w:trPr>
          <w:cantSplit/>
        </w:trPr>
        <w:tc>
          <w:tcPr>
            <w:tcW w:w="1363" w:type="dxa"/>
          </w:tcPr>
          <w:p w:rsidR="005237A4" w:rsidRDefault="005237A4" w:rsidP="00904C6A">
            <w:pPr>
              <w:rPr>
                <w:rFonts w:hint="eastAsia"/>
              </w:rPr>
            </w:pPr>
            <w:r>
              <w:rPr>
                <w:rFonts w:hint="eastAsia"/>
              </w:rPr>
              <w:t>操作员</w:t>
            </w:r>
          </w:p>
        </w:tc>
        <w:tc>
          <w:tcPr>
            <w:tcW w:w="1896" w:type="dxa"/>
          </w:tcPr>
          <w:p w:rsidR="005237A4" w:rsidRDefault="005237A4" w:rsidP="00904C6A">
            <w:pPr>
              <w:rPr>
                <w:rFonts w:hint="eastAsia"/>
              </w:rPr>
            </w:pPr>
            <w:r>
              <w:t>semp</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r>
              <w:rPr>
                <w:rFonts w:hint="eastAsia"/>
              </w:rPr>
              <w:t>Y</w:t>
            </w: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pPr>
              <w:rPr>
                <w:rFonts w:hint="eastAsia"/>
              </w:rPr>
            </w:pPr>
            <w:r>
              <w:rPr>
                <w:rFonts w:hint="eastAsia"/>
              </w:rPr>
              <w:t>操作标志</w:t>
            </w:r>
          </w:p>
        </w:tc>
        <w:tc>
          <w:tcPr>
            <w:tcW w:w="1896" w:type="dxa"/>
          </w:tcPr>
          <w:p w:rsidR="005237A4" w:rsidRDefault="005237A4" w:rsidP="00904C6A">
            <w:pPr>
              <w:rPr>
                <w:rFonts w:hint="eastAsia"/>
              </w:rPr>
            </w:pPr>
            <w:r>
              <w:t>S</w:t>
            </w:r>
            <w:r>
              <w:rPr>
                <w:rFonts w:hint="eastAsia"/>
              </w:rPr>
              <w:t>status0</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r>
              <w:rPr>
                <w:rFonts w:hint="eastAsia"/>
              </w:rPr>
              <w:t>固定为A</w:t>
            </w:r>
          </w:p>
        </w:tc>
      </w:tr>
      <w:tr w:rsidR="005237A4" w:rsidTr="00904C6A">
        <w:trPr>
          <w:cantSplit/>
        </w:trPr>
        <w:tc>
          <w:tcPr>
            <w:tcW w:w="1363" w:type="dxa"/>
          </w:tcPr>
          <w:p w:rsidR="005237A4" w:rsidRDefault="005237A4" w:rsidP="00904C6A">
            <w:r>
              <w:rPr>
                <w:rFonts w:hint="eastAsia"/>
              </w:rPr>
              <w:t>交易日期</w:t>
            </w:r>
          </w:p>
        </w:tc>
        <w:tc>
          <w:tcPr>
            <w:tcW w:w="1896" w:type="dxa"/>
          </w:tcPr>
          <w:p w:rsidR="005237A4" w:rsidRDefault="005237A4" w:rsidP="00904C6A">
            <w:r>
              <w:t>sdate0</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交易时间</w:t>
            </w:r>
          </w:p>
        </w:tc>
        <w:tc>
          <w:tcPr>
            <w:tcW w:w="1896" w:type="dxa"/>
          </w:tcPr>
          <w:p w:rsidR="005237A4" w:rsidRDefault="005237A4" w:rsidP="00904C6A">
            <w:r>
              <w:t>stime0</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lastRenderedPageBreak/>
              <w:t>设备物理</w:t>
            </w:r>
            <w:r>
              <w:t>ID</w:t>
            </w:r>
          </w:p>
        </w:tc>
        <w:tc>
          <w:tcPr>
            <w:tcW w:w="1896" w:type="dxa"/>
          </w:tcPr>
          <w:p w:rsidR="005237A4" w:rsidRDefault="005237A4" w:rsidP="00904C6A">
            <w:r>
              <w:t>sname</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设备流水号</w:t>
            </w:r>
          </w:p>
        </w:tc>
        <w:tc>
          <w:tcPr>
            <w:tcW w:w="1896" w:type="dxa"/>
          </w:tcPr>
          <w:p w:rsidR="005237A4" w:rsidRDefault="005237A4" w:rsidP="00904C6A">
            <w:r>
              <w:t>lserial0</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商户卡号</w:t>
            </w:r>
          </w:p>
        </w:tc>
        <w:tc>
          <w:tcPr>
            <w:tcW w:w="1896" w:type="dxa"/>
          </w:tcPr>
          <w:p w:rsidR="005237A4" w:rsidRDefault="005237A4" w:rsidP="00904C6A">
            <w:pPr>
              <w:rPr>
                <w:rFonts w:hint="eastAsia"/>
              </w:rPr>
            </w:pPr>
            <w:r>
              <w:t>Lvol</w:t>
            </w:r>
            <w:r>
              <w:rPr>
                <w:rFonts w:hint="eastAsia"/>
              </w:rPr>
              <w:t>2</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交易码</w:t>
            </w:r>
          </w:p>
        </w:tc>
        <w:tc>
          <w:tcPr>
            <w:tcW w:w="1896" w:type="dxa"/>
          </w:tcPr>
          <w:p w:rsidR="005237A4" w:rsidRDefault="005237A4" w:rsidP="00904C6A">
            <w:r>
              <w:t>lbank_acc_type</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卡号</w:t>
            </w:r>
          </w:p>
        </w:tc>
        <w:tc>
          <w:tcPr>
            <w:tcW w:w="1896" w:type="dxa"/>
          </w:tcPr>
          <w:p w:rsidR="005237A4" w:rsidRDefault="005237A4" w:rsidP="00904C6A">
            <w:r>
              <w:t>lvol0</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钱包号</w:t>
            </w:r>
          </w:p>
        </w:tc>
        <w:tc>
          <w:tcPr>
            <w:tcW w:w="1896" w:type="dxa"/>
          </w:tcPr>
          <w:p w:rsidR="005237A4" w:rsidRDefault="005237A4" w:rsidP="00904C6A">
            <w:r>
              <w:t>lvol3</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卡交易次数</w:t>
            </w:r>
          </w:p>
        </w:tc>
        <w:tc>
          <w:tcPr>
            <w:tcW w:w="1896" w:type="dxa"/>
          </w:tcPr>
          <w:p w:rsidR="005237A4" w:rsidRDefault="005237A4" w:rsidP="00904C6A">
            <w:r>
              <w:t>lvol6</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pPr>
              <w:rPr>
                <w:rFonts w:hint="eastAsia"/>
              </w:rPr>
            </w:pPr>
            <w:r>
              <w:rPr>
                <w:rFonts w:hint="eastAsia"/>
              </w:rPr>
              <w:t>卡交易前余额</w:t>
            </w:r>
          </w:p>
        </w:tc>
        <w:tc>
          <w:tcPr>
            <w:tcW w:w="1896" w:type="dxa"/>
          </w:tcPr>
          <w:p w:rsidR="005237A4" w:rsidRDefault="005237A4" w:rsidP="00904C6A">
            <w:pPr>
              <w:rPr>
                <w:rFonts w:hint="eastAsia"/>
              </w:rPr>
            </w:pPr>
            <w:r>
              <w:t>D</w:t>
            </w:r>
            <w:r>
              <w:rPr>
                <w:rFonts w:hint="eastAsia"/>
              </w:rPr>
              <w:t>amt3</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pPr>
              <w:rPr>
                <w:rFonts w:hint="eastAsia"/>
              </w:rPr>
            </w:pPr>
            <w:r>
              <w:rPr>
                <w:rFonts w:hint="eastAsia"/>
              </w:rPr>
              <w:t>卡交易后余额</w:t>
            </w:r>
          </w:p>
        </w:tc>
        <w:tc>
          <w:tcPr>
            <w:tcW w:w="1896" w:type="dxa"/>
          </w:tcPr>
          <w:p w:rsidR="005237A4" w:rsidRDefault="005237A4" w:rsidP="00904C6A">
            <w:pPr>
              <w:rPr>
                <w:rFonts w:hint="eastAsia"/>
              </w:rPr>
            </w:pPr>
            <w:r>
              <w:t>D</w:t>
            </w:r>
            <w:r>
              <w:rPr>
                <w:rFonts w:hint="eastAsia"/>
              </w:rPr>
              <w:t>amt4</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发生额</w:t>
            </w:r>
          </w:p>
        </w:tc>
        <w:tc>
          <w:tcPr>
            <w:tcW w:w="1896" w:type="dxa"/>
          </w:tcPr>
          <w:p w:rsidR="005237A4" w:rsidRDefault="005237A4" w:rsidP="00904C6A">
            <w:r>
              <w:t>damt0</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管理费</w:t>
            </w:r>
          </w:p>
        </w:tc>
        <w:tc>
          <w:tcPr>
            <w:tcW w:w="1896" w:type="dxa"/>
          </w:tcPr>
          <w:p w:rsidR="005237A4" w:rsidRDefault="005237A4" w:rsidP="00904C6A">
            <w:pPr>
              <w:rPr>
                <w:rFonts w:hint="eastAsia"/>
              </w:rPr>
            </w:pPr>
            <w:r>
              <w:rPr>
                <w:rFonts w:hint="eastAsia"/>
              </w:rPr>
              <w:t>damt1</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交易标记</w:t>
            </w:r>
          </w:p>
        </w:tc>
        <w:tc>
          <w:tcPr>
            <w:tcW w:w="1896" w:type="dxa"/>
          </w:tcPr>
          <w:p w:rsidR="005237A4" w:rsidRDefault="005237A4" w:rsidP="00904C6A">
            <w:r>
              <w:t>lvol11</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r>
              <w:rPr>
                <w:rFonts w:hint="eastAsia"/>
              </w:rPr>
              <w:t>字典号130</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61" w:name="_Toc337551655"/>
      <w:r>
        <w:rPr>
          <w:rFonts w:hint="eastAsia"/>
        </w:rPr>
        <w:t>POS</w:t>
      </w:r>
      <w:r>
        <w:rPr>
          <w:rFonts w:hint="eastAsia"/>
        </w:rPr>
        <w:t>流水录入修改（功能号</w:t>
      </w:r>
      <w:r>
        <w:rPr>
          <w:rFonts w:hint="eastAsia"/>
        </w:rPr>
        <w:t>846402</w:t>
      </w:r>
      <w:r>
        <w:rPr>
          <w:rFonts w:hint="eastAsia"/>
        </w:rPr>
        <w:t>）</w:t>
      </w:r>
      <w:bookmarkEnd w:id="16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076"/>
        <w:gridCol w:w="1360"/>
        <w:gridCol w:w="1360"/>
        <w:gridCol w:w="1298"/>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输入项</w:t>
            </w:r>
          </w:p>
        </w:tc>
        <w:tc>
          <w:tcPr>
            <w:tcW w:w="20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836" w:type="dxa"/>
          </w:tcPr>
          <w:p w:rsidR="005237A4" w:rsidRDefault="005237A4" w:rsidP="00904C6A">
            <w:pPr>
              <w:rPr>
                <w:rFonts w:hint="eastAsia"/>
              </w:rPr>
            </w:pPr>
            <w:r>
              <w:rPr>
                <w:rFonts w:hint="eastAsia"/>
              </w:rPr>
              <w:t>站点号</w:t>
            </w:r>
          </w:p>
        </w:tc>
        <w:tc>
          <w:tcPr>
            <w:tcW w:w="207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298" w:type="dxa"/>
          </w:tcPr>
          <w:p w:rsidR="005237A4" w:rsidRDefault="005237A4" w:rsidP="00904C6A">
            <w:pPr>
              <w:tabs>
                <w:tab w:val="left" w:pos="787"/>
              </w:tabs>
            </w:pPr>
          </w:p>
        </w:tc>
      </w:tr>
      <w:tr w:rsidR="005237A4" w:rsidTr="00904C6A">
        <w:trPr>
          <w:cantSplit/>
        </w:trPr>
        <w:tc>
          <w:tcPr>
            <w:tcW w:w="1836" w:type="dxa"/>
          </w:tcPr>
          <w:p w:rsidR="005237A4" w:rsidRDefault="005237A4" w:rsidP="00904C6A">
            <w:pPr>
              <w:rPr>
                <w:rFonts w:hint="eastAsia"/>
              </w:rPr>
            </w:pPr>
            <w:r>
              <w:rPr>
                <w:rFonts w:hint="eastAsia"/>
              </w:rPr>
              <w:t>操作员</w:t>
            </w:r>
          </w:p>
        </w:tc>
        <w:tc>
          <w:tcPr>
            <w:tcW w:w="207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操作标志</w:t>
            </w:r>
          </w:p>
        </w:tc>
        <w:tc>
          <w:tcPr>
            <w:tcW w:w="2076" w:type="dxa"/>
          </w:tcPr>
          <w:p w:rsidR="005237A4" w:rsidRDefault="005237A4" w:rsidP="00904C6A">
            <w:pPr>
              <w:rPr>
                <w:rFonts w:hint="eastAsia"/>
              </w:rPr>
            </w:pPr>
            <w:r>
              <w:t>S</w:t>
            </w:r>
            <w:r>
              <w:rPr>
                <w:rFonts w:hint="eastAsia"/>
              </w:rPr>
              <w:t>status0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固定为U</w:t>
            </w:r>
          </w:p>
        </w:tc>
      </w:tr>
      <w:tr w:rsidR="005237A4" w:rsidTr="00904C6A">
        <w:trPr>
          <w:cantSplit/>
        </w:trPr>
        <w:tc>
          <w:tcPr>
            <w:tcW w:w="1836" w:type="dxa"/>
          </w:tcPr>
          <w:p w:rsidR="005237A4" w:rsidRDefault="005237A4" w:rsidP="00904C6A">
            <w:r>
              <w:rPr>
                <w:rFonts w:hint="eastAsia"/>
              </w:rPr>
              <w:t>交易日期</w:t>
            </w:r>
          </w:p>
        </w:tc>
        <w:tc>
          <w:tcPr>
            <w:tcW w:w="2076" w:type="dxa"/>
          </w:tcPr>
          <w:p w:rsidR="005237A4" w:rsidRDefault="005237A4" w:rsidP="00904C6A">
            <w:r>
              <w:t>sdate0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交易时间</w:t>
            </w:r>
          </w:p>
        </w:tc>
        <w:tc>
          <w:tcPr>
            <w:tcW w:w="2076" w:type="dxa"/>
          </w:tcPr>
          <w:p w:rsidR="005237A4" w:rsidRDefault="005237A4" w:rsidP="00904C6A">
            <w:r>
              <w:t>stime0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设备物理</w:t>
            </w:r>
            <w:r>
              <w:t>ID</w:t>
            </w:r>
          </w:p>
        </w:tc>
        <w:tc>
          <w:tcPr>
            <w:tcW w:w="2076" w:type="dxa"/>
          </w:tcPr>
          <w:p w:rsidR="005237A4" w:rsidRDefault="005237A4" w:rsidP="00904C6A">
            <w:r>
              <w:t>sname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设备流水号</w:t>
            </w:r>
          </w:p>
        </w:tc>
        <w:tc>
          <w:tcPr>
            <w:tcW w:w="2076" w:type="dxa"/>
          </w:tcPr>
          <w:p w:rsidR="005237A4" w:rsidRDefault="005237A4" w:rsidP="00904C6A">
            <w:r>
              <w:t>lserial0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商户卡号</w:t>
            </w:r>
          </w:p>
        </w:tc>
        <w:tc>
          <w:tcPr>
            <w:tcW w:w="2076" w:type="dxa"/>
          </w:tcPr>
          <w:p w:rsidR="005237A4" w:rsidRDefault="005237A4" w:rsidP="00904C6A">
            <w:pPr>
              <w:rPr>
                <w:rFonts w:hint="eastAsia"/>
              </w:rPr>
            </w:pPr>
            <w:r>
              <w:t>Lvol</w:t>
            </w:r>
            <w:r>
              <w:rPr>
                <w:rFonts w:hint="eastAsia"/>
              </w:rPr>
              <w:t>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交易码</w:t>
            </w:r>
          </w:p>
        </w:tc>
        <w:tc>
          <w:tcPr>
            <w:tcW w:w="2076" w:type="dxa"/>
          </w:tcPr>
          <w:p w:rsidR="005237A4" w:rsidRDefault="005237A4" w:rsidP="00904C6A">
            <w:r>
              <w:t>lbank_acc_type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pPr>
              <w:rPr>
                <w:color w:val="FF0000"/>
              </w:rPr>
            </w:pPr>
            <w:r>
              <w:rPr>
                <w:rFonts w:hint="eastAsia"/>
                <w:color w:val="FF0000"/>
              </w:rPr>
              <w:t>卡号</w:t>
            </w:r>
          </w:p>
        </w:tc>
        <w:tc>
          <w:tcPr>
            <w:tcW w:w="2076" w:type="dxa"/>
          </w:tcPr>
          <w:p w:rsidR="005237A4" w:rsidRDefault="005237A4" w:rsidP="00904C6A">
            <w:pPr>
              <w:rPr>
                <w:color w:val="FF0000"/>
              </w:rPr>
            </w:pPr>
            <w:r>
              <w:rPr>
                <w:color w:val="FF0000"/>
              </w:rPr>
              <w:t>lvol0</w:t>
            </w:r>
          </w:p>
        </w:tc>
        <w:tc>
          <w:tcPr>
            <w:tcW w:w="1360" w:type="dxa"/>
          </w:tcPr>
          <w:p w:rsidR="005237A4" w:rsidRDefault="005237A4" w:rsidP="00904C6A">
            <w:pPr>
              <w:rPr>
                <w:rFonts w:hint="eastAsia"/>
                <w:color w:val="FF0000"/>
              </w:rPr>
            </w:pPr>
          </w:p>
        </w:tc>
        <w:tc>
          <w:tcPr>
            <w:tcW w:w="1360" w:type="dxa"/>
          </w:tcPr>
          <w:p w:rsidR="005237A4" w:rsidRDefault="005237A4" w:rsidP="00904C6A">
            <w:pPr>
              <w:rPr>
                <w:rFonts w:hint="eastAsia"/>
                <w:color w:val="FF0000"/>
              </w:rPr>
            </w:pPr>
            <w:r>
              <w:rPr>
                <w:rFonts w:hint="eastAsia"/>
                <w:color w:val="FF0000"/>
              </w:rPr>
              <w:t>Y</w:t>
            </w:r>
          </w:p>
        </w:tc>
        <w:tc>
          <w:tcPr>
            <w:tcW w:w="1298" w:type="dxa"/>
          </w:tcPr>
          <w:p w:rsidR="005237A4" w:rsidRDefault="005237A4" w:rsidP="00904C6A">
            <w:pPr>
              <w:tabs>
                <w:tab w:val="left" w:pos="15"/>
              </w:tabs>
              <w:rPr>
                <w:rFonts w:hint="eastAsia"/>
                <w:color w:val="FF0000"/>
              </w:rPr>
            </w:pPr>
            <w:r>
              <w:rPr>
                <w:color w:val="FF0000"/>
              </w:rPr>
              <w:tab/>
            </w:r>
          </w:p>
        </w:tc>
      </w:tr>
      <w:tr w:rsidR="005237A4" w:rsidTr="00904C6A">
        <w:trPr>
          <w:cantSplit/>
        </w:trPr>
        <w:tc>
          <w:tcPr>
            <w:tcW w:w="1836" w:type="dxa"/>
          </w:tcPr>
          <w:p w:rsidR="005237A4" w:rsidRDefault="005237A4" w:rsidP="00904C6A">
            <w:pPr>
              <w:rPr>
                <w:color w:val="FF0000"/>
              </w:rPr>
            </w:pPr>
            <w:r>
              <w:rPr>
                <w:rFonts w:hint="eastAsia"/>
                <w:color w:val="FF0000"/>
              </w:rPr>
              <w:t>钱包号</w:t>
            </w:r>
          </w:p>
        </w:tc>
        <w:tc>
          <w:tcPr>
            <w:tcW w:w="2076" w:type="dxa"/>
          </w:tcPr>
          <w:p w:rsidR="005237A4" w:rsidRDefault="005237A4" w:rsidP="00904C6A">
            <w:pPr>
              <w:rPr>
                <w:color w:val="FF0000"/>
              </w:rPr>
            </w:pPr>
            <w:r>
              <w:rPr>
                <w:color w:val="FF0000"/>
              </w:rPr>
              <w:t>lvol3</w:t>
            </w:r>
          </w:p>
        </w:tc>
        <w:tc>
          <w:tcPr>
            <w:tcW w:w="1360" w:type="dxa"/>
          </w:tcPr>
          <w:p w:rsidR="005237A4" w:rsidRDefault="005237A4" w:rsidP="00904C6A">
            <w:pPr>
              <w:rPr>
                <w:rFonts w:hint="eastAsia"/>
                <w:color w:val="FF0000"/>
              </w:rPr>
            </w:pPr>
          </w:p>
        </w:tc>
        <w:tc>
          <w:tcPr>
            <w:tcW w:w="1360" w:type="dxa"/>
          </w:tcPr>
          <w:p w:rsidR="005237A4" w:rsidRDefault="005237A4" w:rsidP="00904C6A">
            <w:pPr>
              <w:rPr>
                <w:rFonts w:hint="eastAsia"/>
                <w:color w:val="FF0000"/>
              </w:rPr>
            </w:pPr>
            <w:r>
              <w:rPr>
                <w:rFonts w:hint="eastAsia"/>
                <w:color w:val="FF0000"/>
              </w:rPr>
              <w:t>Y</w:t>
            </w:r>
          </w:p>
        </w:tc>
        <w:tc>
          <w:tcPr>
            <w:tcW w:w="1298" w:type="dxa"/>
          </w:tcPr>
          <w:p w:rsidR="005237A4" w:rsidRDefault="005237A4" w:rsidP="00904C6A">
            <w:pPr>
              <w:rPr>
                <w:rFonts w:hint="eastAsia"/>
                <w:color w:val="FF0000"/>
              </w:rPr>
            </w:pPr>
          </w:p>
        </w:tc>
      </w:tr>
      <w:tr w:rsidR="005237A4" w:rsidTr="00904C6A">
        <w:trPr>
          <w:cantSplit/>
        </w:trPr>
        <w:tc>
          <w:tcPr>
            <w:tcW w:w="1836" w:type="dxa"/>
          </w:tcPr>
          <w:p w:rsidR="005237A4" w:rsidRDefault="005237A4" w:rsidP="00904C6A">
            <w:pPr>
              <w:rPr>
                <w:color w:val="FF0000"/>
              </w:rPr>
            </w:pPr>
            <w:r>
              <w:rPr>
                <w:rFonts w:hint="eastAsia"/>
                <w:color w:val="FF0000"/>
              </w:rPr>
              <w:t>卡交易次数</w:t>
            </w:r>
          </w:p>
        </w:tc>
        <w:tc>
          <w:tcPr>
            <w:tcW w:w="2076" w:type="dxa"/>
          </w:tcPr>
          <w:p w:rsidR="005237A4" w:rsidRDefault="005237A4" w:rsidP="00904C6A">
            <w:pPr>
              <w:rPr>
                <w:color w:val="FF0000"/>
              </w:rPr>
            </w:pPr>
            <w:r>
              <w:rPr>
                <w:color w:val="FF0000"/>
              </w:rPr>
              <w:t>lvol6</w:t>
            </w:r>
          </w:p>
        </w:tc>
        <w:tc>
          <w:tcPr>
            <w:tcW w:w="1360" w:type="dxa"/>
          </w:tcPr>
          <w:p w:rsidR="005237A4" w:rsidRDefault="005237A4" w:rsidP="00904C6A">
            <w:pPr>
              <w:rPr>
                <w:rFonts w:hint="eastAsia"/>
                <w:color w:val="FF0000"/>
              </w:rPr>
            </w:pPr>
          </w:p>
        </w:tc>
        <w:tc>
          <w:tcPr>
            <w:tcW w:w="1360" w:type="dxa"/>
          </w:tcPr>
          <w:p w:rsidR="005237A4" w:rsidRDefault="005237A4" w:rsidP="00904C6A">
            <w:pPr>
              <w:rPr>
                <w:rFonts w:hint="eastAsia"/>
                <w:color w:val="FF0000"/>
              </w:rPr>
            </w:pPr>
            <w:r>
              <w:rPr>
                <w:rFonts w:hint="eastAsia"/>
                <w:color w:val="FF0000"/>
              </w:rPr>
              <w:t>Y</w:t>
            </w:r>
          </w:p>
        </w:tc>
        <w:tc>
          <w:tcPr>
            <w:tcW w:w="1298" w:type="dxa"/>
          </w:tcPr>
          <w:p w:rsidR="005237A4" w:rsidRDefault="005237A4" w:rsidP="00904C6A">
            <w:pPr>
              <w:rPr>
                <w:rFonts w:hint="eastAsia"/>
                <w:color w:val="FF0000"/>
              </w:rPr>
            </w:pPr>
          </w:p>
        </w:tc>
      </w:tr>
      <w:tr w:rsidR="005237A4" w:rsidTr="00904C6A">
        <w:trPr>
          <w:cantSplit/>
        </w:trPr>
        <w:tc>
          <w:tcPr>
            <w:tcW w:w="1836" w:type="dxa"/>
          </w:tcPr>
          <w:p w:rsidR="005237A4" w:rsidRDefault="005237A4" w:rsidP="00904C6A">
            <w:pPr>
              <w:rPr>
                <w:rFonts w:hint="eastAsia"/>
              </w:rPr>
            </w:pPr>
            <w:r>
              <w:rPr>
                <w:rFonts w:hint="eastAsia"/>
              </w:rPr>
              <w:t>卡交易前余额</w:t>
            </w:r>
          </w:p>
        </w:tc>
        <w:tc>
          <w:tcPr>
            <w:tcW w:w="2076" w:type="dxa"/>
          </w:tcPr>
          <w:p w:rsidR="005237A4" w:rsidRDefault="005237A4" w:rsidP="00904C6A">
            <w:pPr>
              <w:rPr>
                <w:rFonts w:hint="eastAsia"/>
              </w:rPr>
            </w:pPr>
            <w:r>
              <w:t>D</w:t>
            </w:r>
            <w:r>
              <w:rPr>
                <w:rFonts w:hint="eastAsia"/>
              </w:rPr>
              <w:t>amt3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pPr>
              <w:rPr>
                <w:rFonts w:hint="eastAsia"/>
              </w:rPr>
            </w:pPr>
            <w:r>
              <w:rPr>
                <w:rFonts w:hint="eastAsia"/>
              </w:rPr>
              <w:t>卡交易后余额</w:t>
            </w:r>
          </w:p>
        </w:tc>
        <w:tc>
          <w:tcPr>
            <w:tcW w:w="2076" w:type="dxa"/>
          </w:tcPr>
          <w:p w:rsidR="005237A4" w:rsidRDefault="005237A4" w:rsidP="00904C6A">
            <w:pPr>
              <w:rPr>
                <w:rFonts w:hint="eastAsia"/>
              </w:rPr>
            </w:pPr>
            <w:r>
              <w:t>D</w:t>
            </w:r>
            <w:r>
              <w:rPr>
                <w:rFonts w:hint="eastAsia"/>
              </w:rPr>
              <w:t>amt4</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发生额</w:t>
            </w:r>
          </w:p>
        </w:tc>
        <w:tc>
          <w:tcPr>
            <w:tcW w:w="2076" w:type="dxa"/>
          </w:tcPr>
          <w:p w:rsidR="005237A4" w:rsidRDefault="005237A4" w:rsidP="00904C6A">
            <w:r>
              <w:t>damt0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管理费</w:t>
            </w:r>
          </w:p>
        </w:tc>
        <w:tc>
          <w:tcPr>
            <w:tcW w:w="2076" w:type="dxa"/>
          </w:tcPr>
          <w:p w:rsidR="005237A4" w:rsidRDefault="005237A4" w:rsidP="00904C6A">
            <w:pPr>
              <w:rPr>
                <w:rFonts w:hint="eastAsia"/>
              </w:rPr>
            </w:pPr>
            <w:r>
              <w:rPr>
                <w:rFonts w:hint="eastAsia"/>
              </w:rPr>
              <w:t>damt1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lastRenderedPageBreak/>
              <w:t>交易标记</w:t>
            </w:r>
          </w:p>
        </w:tc>
        <w:tc>
          <w:tcPr>
            <w:tcW w:w="2076" w:type="dxa"/>
          </w:tcPr>
          <w:p w:rsidR="005237A4" w:rsidRDefault="005237A4" w:rsidP="00904C6A">
            <w:r>
              <w:t>lvol11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pPr>
              <w:rPr>
                <w:rFonts w:hint="eastAsia"/>
              </w:rPr>
            </w:pPr>
          </w:p>
        </w:tc>
        <w:tc>
          <w:tcPr>
            <w:tcW w:w="2076"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3"/>
        <w:tabs>
          <w:tab w:val="left" w:pos="180"/>
        </w:tabs>
        <w:ind w:hanging="1260"/>
      </w:pPr>
      <w:bookmarkStart w:id="162" w:name="_Toc337551656"/>
      <w:r>
        <w:rPr>
          <w:rFonts w:hint="eastAsia"/>
        </w:rPr>
        <w:t>POS</w:t>
      </w:r>
      <w:r>
        <w:rPr>
          <w:rFonts w:hint="eastAsia"/>
        </w:rPr>
        <w:t>流水录入删除（功能号</w:t>
      </w:r>
      <w:r>
        <w:rPr>
          <w:rFonts w:hint="eastAsia"/>
        </w:rPr>
        <w:t>846402</w:t>
      </w:r>
      <w:r>
        <w:rPr>
          <w:rFonts w:hint="eastAsia"/>
        </w:rPr>
        <w:t>）</w:t>
      </w:r>
      <w:bookmarkEnd w:id="16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操作标志</w:t>
            </w:r>
          </w:p>
        </w:tc>
        <w:tc>
          <w:tcPr>
            <w:tcW w:w="1416" w:type="dxa"/>
          </w:tcPr>
          <w:p w:rsidR="005237A4" w:rsidRDefault="005237A4" w:rsidP="00904C6A">
            <w:pPr>
              <w:rPr>
                <w:rFonts w:hint="eastAsia"/>
              </w:rPr>
            </w:pPr>
            <w:r>
              <w:t>S</w:t>
            </w:r>
            <w:r>
              <w:rPr>
                <w:rFonts w:hint="eastAsia"/>
              </w:rPr>
              <w:t>status0</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固定为D</w:t>
            </w:r>
          </w:p>
        </w:tc>
      </w:tr>
      <w:tr w:rsidR="005237A4" w:rsidTr="00904C6A">
        <w:trPr>
          <w:cantSplit/>
        </w:trPr>
        <w:tc>
          <w:tcPr>
            <w:tcW w:w="1501" w:type="dxa"/>
          </w:tcPr>
          <w:p w:rsidR="005237A4" w:rsidRDefault="005237A4" w:rsidP="00904C6A">
            <w:pPr>
              <w:rPr>
                <w:rFonts w:hint="eastAsia"/>
              </w:rPr>
            </w:pPr>
            <w:r>
              <w:rPr>
                <w:rFonts w:hint="eastAsia"/>
              </w:rPr>
              <w:t>批次号</w:t>
            </w: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批量删除时必需</w:t>
            </w:r>
          </w:p>
        </w:tc>
      </w:tr>
      <w:tr w:rsidR="005237A4" w:rsidTr="00904C6A">
        <w:trPr>
          <w:cantSplit/>
        </w:trPr>
        <w:tc>
          <w:tcPr>
            <w:tcW w:w="1501" w:type="dxa"/>
          </w:tcPr>
          <w:p w:rsidR="005237A4" w:rsidRDefault="005237A4" w:rsidP="00904C6A">
            <w:pPr>
              <w:rPr>
                <w:rFonts w:hint="eastAsia"/>
              </w:rPr>
            </w:pPr>
            <w:r>
              <w:rPr>
                <w:rFonts w:hint="eastAsia"/>
              </w:rPr>
              <w:t>卡号</w:t>
            </w:r>
          </w:p>
        </w:tc>
        <w:tc>
          <w:tcPr>
            <w:tcW w:w="1416" w:type="dxa"/>
          </w:tcPr>
          <w:p w:rsidR="005237A4" w:rsidRDefault="005237A4" w:rsidP="00904C6A">
            <w:pPr>
              <w:rPr>
                <w:rFonts w:hint="eastAsia"/>
              </w:rPr>
            </w:pPr>
            <w:r>
              <w:t>L</w:t>
            </w:r>
            <w:r>
              <w:rPr>
                <w:rFonts w:hint="eastAsia"/>
              </w:rPr>
              <w:t>vol0</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单条删除时必需</w:t>
            </w:r>
          </w:p>
        </w:tc>
      </w:tr>
      <w:tr w:rsidR="005237A4" w:rsidTr="00904C6A">
        <w:trPr>
          <w:cantSplit/>
        </w:trPr>
        <w:tc>
          <w:tcPr>
            <w:tcW w:w="1501" w:type="dxa"/>
          </w:tcPr>
          <w:p w:rsidR="005237A4" w:rsidRDefault="005237A4" w:rsidP="00904C6A">
            <w:pPr>
              <w:rPr>
                <w:rFonts w:hint="eastAsia"/>
              </w:rPr>
            </w:pPr>
            <w:r>
              <w:rPr>
                <w:rFonts w:hint="eastAsia"/>
              </w:rPr>
              <w:t>钱包号</w:t>
            </w:r>
          </w:p>
        </w:tc>
        <w:tc>
          <w:tcPr>
            <w:tcW w:w="1416" w:type="dxa"/>
          </w:tcPr>
          <w:p w:rsidR="005237A4" w:rsidRDefault="005237A4" w:rsidP="00904C6A">
            <w:pPr>
              <w:rPr>
                <w:rFonts w:hint="eastAsia"/>
              </w:rPr>
            </w:pPr>
            <w:r>
              <w:t>L</w:t>
            </w:r>
            <w:r>
              <w:rPr>
                <w:rFonts w:hint="eastAsia"/>
              </w:rPr>
              <w:t>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单条删除时必需</w:t>
            </w:r>
          </w:p>
        </w:tc>
      </w:tr>
      <w:tr w:rsidR="005237A4" w:rsidTr="00904C6A">
        <w:trPr>
          <w:cantSplit/>
        </w:trPr>
        <w:tc>
          <w:tcPr>
            <w:tcW w:w="1501" w:type="dxa"/>
          </w:tcPr>
          <w:p w:rsidR="005237A4" w:rsidRDefault="005237A4" w:rsidP="00904C6A">
            <w:pPr>
              <w:rPr>
                <w:rFonts w:hint="eastAsia"/>
              </w:rPr>
            </w:pPr>
            <w:r>
              <w:rPr>
                <w:rFonts w:hint="eastAsia"/>
              </w:rPr>
              <w:t>卡交易次数</w:t>
            </w:r>
          </w:p>
        </w:tc>
        <w:tc>
          <w:tcPr>
            <w:tcW w:w="1416" w:type="dxa"/>
          </w:tcPr>
          <w:p w:rsidR="005237A4" w:rsidRDefault="005237A4" w:rsidP="00904C6A">
            <w:pPr>
              <w:rPr>
                <w:rFonts w:hint="eastAsia"/>
              </w:rPr>
            </w:pPr>
            <w:r>
              <w:t>L</w:t>
            </w:r>
            <w:r>
              <w:rPr>
                <w:rFonts w:hint="eastAsia"/>
              </w:rPr>
              <w:t>vol6</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单条删除时必需</w:t>
            </w: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pStyle w:val="3"/>
        <w:tabs>
          <w:tab w:val="left" w:pos="180"/>
        </w:tabs>
        <w:ind w:hanging="1260"/>
      </w:pPr>
      <w:bookmarkStart w:id="163" w:name="_Toc337551657"/>
      <w:r>
        <w:t>P</w:t>
      </w:r>
      <w:r>
        <w:rPr>
          <w:rFonts w:hint="eastAsia"/>
        </w:rPr>
        <w:t>OS</w:t>
      </w:r>
      <w:r>
        <w:rPr>
          <w:rFonts w:hint="eastAsia"/>
        </w:rPr>
        <w:t>流水查询（</w:t>
      </w:r>
      <w:r>
        <w:rPr>
          <w:rFonts w:hint="eastAsia"/>
        </w:rPr>
        <w:t>846402</w:t>
      </w:r>
      <w:r>
        <w:rPr>
          <w:rFonts w:hint="eastAsia"/>
        </w:rPr>
        <w:t>）</w:t>
      </w:r>
      <w:bookmarkEnd w:id="16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3"/>
        <w:gridCol w:w="1896"/>
        <w:gridCol w:w="1203"/>
        <w:gridCol w:w="1320"/>
        <w:gridCol w:w="1393"/>
      </w:tblGrid>
      <w:tr w:rsidR="005237A4" w:rsidTr="00904C6A">
        <w:trPr>
          <w:cantSplit/>
        </w:trPr>
        <w:tc>
          <w:tcPr>
            <w:tcW w:w="1363"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3" w:type="dxa"/>
            <w:shd w:val="clear" w:color="auto" w:fill="B3B3B3"/>
          </w:tcPr>
          <w:p w:rsidR="005237A4" w:rsidRDefault="005237A4" w:rsidP="00904C6A">
            <w:pPr>
              <w:tabs>
                <w:tab w:val="left" w:pos="787"/>
              </w:tabs>
              <w:rPr>
                <w:rFonts w:hint="eastAsia"/>
                <w:b/>
              </w:rPr>
            </w:pPr>
            <w:r>
              <w:rPr>
                <w:rFonts w:hint="eastAsia"/>
                <w:b/>
              </w:rPr>
              <w:t>最大长度</w:t>
            </w:r>
          </w:p>
        </w:tc>
        <w:tc>
          <w:tcPr>
            <w:tcW w:w="1320" w:type="dxa"/>
            <w:shd w:val="clear" w:color="auto" w:fill="B3B3B3"/>
          </w:tcPr>
          <w:p w:rsidR="005237A4" w:rsidRDefault="005237A4" w:rsidP="00904C6A">
            <w:pPr>
              <w:tabs>
                <w:tab w:val="left" w:pos="787"/>
              </w:tabs>
              <w:rPr>
                <w:rFonts w:hint="eastAsia"/>
                <w:b/>
              </w:rPr>
            </w:pPr>
            <w:r>
              <w:rPr>
                <w:rFonts w:hint="eastAsia"/>
                <w:b/>
              </w:rPr>
              <w:t>是否必需</w:t>
            </w:r>
          </w:p>
        </w:tc>
        <w:tc>
          <w:tcPr>
            <w:tcW w:w="1393"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63" w:type="dxa"/>
          </w:tcPr>
          <w:p w:rsidR="005237A4" w:rsidRDefault="005237A4" w:rsidP="00904C6A">
            <w:pPr>
              <w:rPr>
                <w:rFonts w:hint="eastAsia"/>
              </w:rPr>
            </w:pPr>
            <w:r>
              <w:rPr>
                <w:rFonts w:hint="eastAsia"/>
              </w:rPr>
              <w:t>站点号</w:t>
            </w:r>
          </w:p>
        </w:tc>
        <w:tc>
          <w:tcPr>
            <w:tcW w:w="1896" w:type="dxa"/>
          </w:tcPr>
          <w:p w:rsidR="005237A4" w:rsidRDefault="005237A4" w:rsidP="00904C6A">
            <w:pPr>
              <w:tabs>
                <w:tab w:val="center" w:pos="1199"/>
              </w:tabs>
            </w:pPr>
            <w:r>
              <w:t>lcert_code</w:t>
            </w:r>
          </w:p>
        </w:tc>
        <w:tc>
          <w:tcPr>
            <w:tcW w:w="1203" w:type="dxa"/>
          </w:tcPr>
          <w:p w:rsidR="005237A4" w:rsidRDefault="005237A4" w:rsidP="00904C6A">
            <w:pPr>
              <w:tabs>
                <w:tab w:val="left" w:pos="787"/>
              </w:tabs>
              <w:rPr>
                <w:rFonts w:hint="eastAsia"/>
              </w:rPr>
            </w:pPr>
          </w:p>
        </w:tc>
        <w:tc>
          <w:tcPr>
            <w:tcW w:w="1320" w:type="dxa"/>
          </w:tcPr>
          <w:p w:rsidR="005237A4" w:rsidRDefault="005237A4" w:rsidP="00904C6A">
            <w:pPr>
              <w:tabs>
                <w:tab w:val="left" w:pos="787"/>
              </w:tabs>
              <w:rPr>
                <w:rFonts w:hint="eastAsia"/>
              </w:rPr>
            </w:pPr>
            <w:r>
              <w:rPr>
                <w:rFonts w:hint="eastAsia"/>
              </w:rPr>
              <w:t>Y</w:t>
            </w:r>
          </w:p>
        </w:tc>
        <w:tc>
          <w:tcPr>
            <w:tcW w:w="1393" w:type="dxa"/>
          </w:tcPr>
          <w:p w:rsidR="005237A4" w:rsidRDefault="005237A4" w:rsidP="00904C6A">
            <w:pPr>
              <w:tabs>
                <w:tab w:val="left" w:pos="787"/>
              </w:tabs>
            </w:pPr>
          </w:p>
        </w:tc>
      </w:tr>
      <w:tr w:rsidR="005237A4" w:rsidTr="00904C6A">
        <w:trPr>
          <w:cantSplit/>
        </w:trPr>
        <w:tc>
          <w:tcPr>
            <w:tcW w:w="1363" w:type="dxa"/>
          </w:tcPr>
          <w:p w:rsidR="005237A4" w:rsidRDefault="005237A4" w:rsidP="00904C6A">
            <w:pPr>
              <w:rPr>
                <w:rFonts w:hint="eastAsia"/>
              </w:rPr>
            </w:pPr>
            <w:r>
              <w:rPr>
                <w:rFonts w:hint="eastAsia"/>
              </w:rPr>
              <w:t>操作员</w:t>
            </w:r>
          </w:p>
        </w:tc>
        <w:tc>
          <w:tcPr>
            <w:tcW w:w="1896" w:type="dxa"/>
          </w:tcPr>
          <w:p w:rsidR="005237A4" w:rsidRDefault="005237A4" w:rsidP="00904C6A">
            <w:pPr>
              <w:rPr>
                <w:rFonts w:hint="eastAsia"/>
              </w:rPr>
            </w:pPr>
            <w:r>
              <w:t>semp</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r>
              <w:rPr>
                <w:rFonts w:hint="eastAsia"/>
              </w:rPr>
              <w:t>Y</w:t>
            </w: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交易日期</w:t>
            </w:r>
          </w:p>
        </w:tc>
        <w:tc>
          <w:tcPr>
            <w:tcW w:w="1896" w:type="dxa"/>
          </w:tcPr>
          <w:p w:rsidR="005237A4" w:rsidRDefault="005237A4" w:rsidP="00904C6A">
            <w:r>
              <w:t>sdate0</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设备物理</w:t>
            </w:r>
            <w:r>
              <w:t>ID</w:t>
            </w:r>
          </w:p>
        </w:tc>
        <w:tc>
          <w:tcPr>
            <w:tcW w:w="1896" w:type="dxa"/>
          </w:tcPr>
          <w:p w:rsidR="005237A4" w:rsidRDefault="005237A4" w:rsidP="00904C6A">
            <w:r>
              <w:t>sname</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设备流水号</w:t>
            </w:r>
          </w:p>
        </w:tc>
        <w:tc>
          <w:tcPr>
            <w:tcW w:w="1896" w:type="dxa"/>
          </w:tcPr>
          <w:p w:rsidR="005237A4" w:rsidRDefault="005237A4" w:rsidP="00904C6A">
            <w:r>
              <w:t>lserial0</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商户卡号</w:t>
            </w:r>
          </w:p>
        </w:tc>
        <w:tc>
          <w:tcPr>
            <w:tcW w:w="1896" w:type="dxa"/>
          </w:tcPr>
          <w:p w:rsidR="005237A4" w:rsidRDefault="005237A4" w:rsidP="00904C6A">
            <w:pPr>
              <w:rPr>
                <w:rFonts w:hint="eastAsia"/>
              </w:rPr>
            </w:pPr>
            <w:r>
              <w:t>Lvol</w:t>
            </w:r>
            <w:r>
              <w:rPr>
                <w:rFonts w:hint="eastAsia"/>
              </w:rPr>
              <w:t>2</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交易码</w:t>
            </w:r>
          </w:p>
        </w:tc>
        <w:tc>
          <w:tcPr>
            <w:tcW w:w="1896" w:type="dxa"/>
          </w:tcPr>
          <w:p w:rsidR="005237A4" w:rsidRDefault="005237A4" w:rsidP="00904C6A">
            <w:r>
              <w:t>lbank_acc_type</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lastRenderedPageBreak/>
              <w:t>卡号</w:t>
            </w:r>
          </w:p>
        </w:tc>
        <w:tc>
          <w:tcPr>
            <w:tcW w:w="1896" w:type="dxa"/>
          </w:tcPr>
          <w:p w:rsidR="005237A4" w:rsidRDefault="005237A4" w:rsidP="00904C6A">
            <w:r>
              <w:t>lvol0</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交易标记</w:t>
            </w:r>
          </w:p>
        </w:tc>
        <w:tc>
          <w:tcPr>
            <w:tcW w:w="1896" w:type="dxa"/>
          </w:tcPr>
          <w:p w:rsidR="005237A4" w:rsidRDefault="005237A4" w:rsidP="00904C6A">
            <w:r>
              <w:t>lvol11</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pPr>
              <w:rPr>
                <w:rFonts w:hint="eastAsia"/>
              </w:rPr>
            </w:pPr>
            <w:r>
              <w:rPr>
                <w:rFonts w:hint="eastAsia"/>
              </w:rPr>
              <w:t>导入操作员</w:t>
            </w:r>
          </w:p>
        </w:tc>
        <w:tc>
          <w:tcPr>
            <w:tcW w:w="1896" w:type="dxa"/>
          </w:tcPr>
          <w:p w:rsidR="005237A4" w:rsidRDefault="005237A4" w:rsidP="00904C6A">
            <w:pPr>
              <w:rPr>
                <w:rFonts w:hint="eastAsia"/>
              </w:rPr>
            </w:pPr>
            <w:r>
              <w:t>S</w:t>
            </w:r>
            <w:r>
              <w:rPr>
                <w:rFonts w:hint="eastAsia"/>
              </w:rPr>
              <w:t>emp_no</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pPr>
              <w:rPr>
                <w:rFonts w:hint="eastAsia"/>
              </w:rPr>
            </w:pPr>
            <w:r>
              <w:rPr>
                <w:rFonts w:hint="eastAsia"/>
              </w:rPr>
              <w:t>导入批次号</w:t>
            </w:r>
          </w:p>
        </w:tc>
        <w:tc>
          <w:tcPr>
            <w:tcW w:w="1896" w:type="dxa"/>
          </w:tcPr>
          <w:p w:rsidR="005237A4" w:rsidRDefault="005237A4" w:rsidP="00904C6A">
            <w:r>
              <w:t>scust_limit</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pPr>
              <w:rPr>
                <w:rFonts w:hint="eastAsia"/>
              </w:rPr>
            </w:pPr>
            <w:r>
              <w:rPr>
                <w:rFonts w:hint="eastAsia"/>
              </w:rPr>
              <w:t>导入序号</w:t>
            </w:r>
          </w:p>
        </w:tc>
        <w:tc>
          <w:tcPr>
            <w:tcW w:w="1896" w:type="dxa"/>
          </w:tcPr>
          <w:p w:rsidR="005237A4" w:rsidRDefault="005237A4" w:rsidP="00904C6A">
            <w:pPr>
              <w:rPr>
                <w:rFonts w:hint="eastAsia"/>
              </w:rPr>
            </w:pPr>
            <w:r>
              <w:t>L</w:t>
            </w:r>
            <w:r>
              <w:rPr>
                <w:rFonts w:hint="eastAsia"/>
              </w:rPr>
              <w:t>vol1</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pPr>
              <w:rPr>
                <w:rFonts w:hint="eastAsia"/>
              </w:rPr>
            </w:pPr>
            <w:r>
              <w:rPr>
                <w:rFonts w:hint="eastAsia"/>
              </w:rPr>
              <w:t>流水状态</w:t>
            </w:r>
          </w:p>
        </w:tc>
        <w:tc>
          <w:tcPr>
            <w:tcW w:w="1896" w:type="dxa"/>
          </w:tcPr>
          <w:p w:rsidR="005237A4" w:rsidRDefault="005237A4" w:rsidP="00904C6A">
            <w:pPr>
              <w:rPr>
                <w:rFonts w:hint="eastAsia"/>
              </w:rPr>
            </w:pPr>
            <w:r>
              <w:t>S</w:t>
            </w:r>
            <w:r>
              <w:rPr>
                <w:rFonts w:hint="eastAsia"/>
              </w:rPr>
              <w:t>status1</w:t>
            </w:r>
          </w:p>
        </w:tc>
        <w:tc>
          <w:tcPr>
            <w:tcW w:w="1203" w:type="dxa"/>
          </w:tcPr>
          <w:p w:rsidR="005237A4" w:rsidRDefault="005237A4" w:rsidP="00904C6A">
            <w:pPr>
              <w:rPr>
                <w:rFonts w:hint="eastAsia"/>
              </w:rPr>
            </w:pPr>
          </w:p>
        </w:tc>
        <w:tc>
          <w:tcPr>
            <w:tcW w:w="1320" w:type="dxa"/>
          </w:tcPr>
          <w:p w:rsidR="005237A4" w:rsidRDefault="005237A4" w:rsidP="00904C6A">
            <w:pPr>
              <w:rPr>
                <w:rFonts w:hint="eastAsia"/>
              </w:rPr>
            </w:pPr>
          </w:p>
        </w:tc>
        <w:tc>
          <w:tcPr>
            <w:tcW w:w="1393" w:type="dxa"/>
          </w:tcPr>
          <w:p w:rsidR="005237A4" w:rsidRDefault="005237A4" w:rsidP="00904C6A">
            <w:pPr>
              <w:rPr>
                <w:rFonts w:hint="eastAsia"/>
              </w:rPr>
            </w:pPr>
            <w:r>
              <w:rPr>
                <w:rFonts w:hint="eastAsia"/>
              </w:rPr>
              <w:t>字典:</w:t>
            </w:r>
            <w:r>
              <w:t xml:space="preserve"> 3</w:t>
            </w:r>
          </w:p>
        </w:tc>
      </w:tr>
    </w:tbl>
    <w:p w:rsidR="005237A4" w:rsidRDefault="005237A4" w:rsidP="005237A4">
      <w:pPr>
        <w:ind w:left="420"/>
        <w:rPr>
          <w:rFonts w:hint="eastAsia"/>
        </w:rPr>
      </w:pPr>
    </w:p>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7"/>
        <w:gridCol w:w="1896"/>
        <w:gridCol w:w="1228"/>
        <w:gridCol w:w="1349"/>
        <w:gridCol w:w="1340"/>
      </w:tblGrid>
      <w:tr w:rsidR="005237A4" w:rsidTr="00904C6A">
        <w:trPr>
          <w:cantSplit/>
        </w:trPr>
        <w:tc>
          <w:tcPr>
            <w:tcW w:w="1397"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28" w:type="dxa"/>
            <w:shd w:val="clear" w:color="auto" w:fill="B3B3B3"/>
          </w:tcPr>
          <w:p w:rsidR="005237A4" w:rsidRDefault="005237A4" w:rsidP="00904C6A">
            <w:pPr>
              <w:tabs>
                <w:tab w:val="left" w:pos="787"/>
              </w:tabs>
              <w:rPr>
                <w:rFonts w:hint="eastAsia"/>
                <w:b/>
              </w:rPr>
            </w:pPr>
            <w:r>
              <w:rPr>
                <w:rFonts w:hint="eastAsia"/>
                <w:b/>
              </w:rPr>
              <w:t>最大长度</w:t>
            </w:r>
          </w:p>
        </w:tc>
        <w:tc>
          <w:tcPr>
            <w:tcW w:w="1349" w:type="dxa"/>
            <w:shd w:val="clear" w:color="auto" w:fill="B3B3B3"/>
          </w:tcPr>
          <w:p w:rsidR="005237A4" w:rsidRDefault="005237A4" w:rsidP="00904C6A">
            <w:pPr>
              <w:tabs>
                <w:tab w:val="left" w:pos="787"/>
              </w:tabs>
              <w:rPr>
                <w:b/>
              </w:rPr>
            </w:pPr>
            <w:r>
              <w:rPr>
                <w:rFonts w:hint="eastAsia"/>
                <w:b/>
              </w:rPr>
              <w:t>是否必需</w:t>
            </w:r>
          </w:p>
        </w:tc>
        <w:tc>
          <w:tcPr>
            <w:tcW w:w="13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7"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r>
              <w:rPr>
                <w:rFonts w:hint="eastAsia"/>
              </w:rPr>
              <w:t>交易日期</w:t>
            </w:r>
          </w:p>
        </w:tc>
        <w:tc>
          <w:tcPr>
            <w:tcW w:w="1896" w:type="dxa"/>
          </w:tcPr>
          <w:p w:rsidR="005237A4" w:rsidRDefault="005237A4" w:rsidP="00904C6A">
            <w:r>
              <w:t>sdate0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r>
              <w:rPr>
                <w:rFonts w:hint="eastAsia"/>
              </w:rPr>
              <w:t>交易时间</w:t>
            </w:r>
          </w:p>
        </w:tc>
        <w:tc>
          <w:tcPr>
            <w:tcW w:w="1896" w:type="dxa"/>
          </w:tcPr>
          <w:p w:rsidR="005237A4" w:rsidRDefault="005237A4" w:rsidP="00904C6A">
            <w:r>
              <w:t>stime0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r>
              <w:rPr>
                <w:rFonts w:hint="eastAsia"/>
              </w:rPr>
              <w:t>设备物理</w:t>
            </w:r>
            <w:r>
              <w:t>ID</w:t>
            </w:r>
          </w:p>
        </w:tc>
        <w:tc>
          <w:tcPr>
            <w:tcW w:w="1896" w:type="dxa"/>
          </w:tcPr>
          <w:p w:rsidR="005237A4" w:rsidRDefault="005237A4" w:rsidP="00904C6A">
            <w:r>
              <w:t>sname</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Height w:val="232"/>
        </w:trPr>
        <w:tc>
          <w:tcPr>
            <w:tcW w:w="1397" w:type="dxa"/>
            <w:tcBorders>
              <w:bottom w:val="single" w:sz="4" w:space="0" w:color="auto"/>
            </w:tcBorders>
          </w:tcPr>
          <w:p w:rsidR="005237A4" w:rsidRDefault="005237A4" w:rsidP="00904C6A">
            <w:r>
              <w:rPr>
                <w:rFonts w:hint="eastAsia"/>
              </w:rPr>
              <w:t>设备流水号</w:t>
            </w:r>
          </w:p>
        </w:tc>
        <w:tc>
          <w:tcPr>
            <w:tcW w:w="1896" w:type="dxa"/>
            <w:tcBorders>
              <w:bottom w:val="single" w:sz="4" w:space="0" w:color="auto"/>
            </w:tcBorders>
          </w:tcPr>
          <w:p w:rsidR="005237A4" w:rsidRDefault="005237A4" w:rsidP="00904C6A">
            <w:r>
              <w:t>lserial0</w:t>
            </w:r>
          </w:p>
        </w:tc>
        <w:tc>
          <w:tcPr>
            <w:tcW w:w="1228" w:type="dxa"/>
            <w:tcBorders>
              <w:bottom w:val="single" w:sz="4" w:space="0" w:color="auto"/>
            </w:tcBorders>
          </w:tcPr>
          <w:p w:rsidR="005237A4" w:rsidRDefault="005237A4" w:rsidP="00904C6A">
            <w:pPr>
              <w:rPr>
                <w:rFonts w:hint="eastAsia"/>
              </w:rPr>
            </w:pPr>
          </w:p>
        </w:tc>
        <w:tc>
          <w:tcPr>
            <w:tcW w:w="1349" w:type="dxa"/>
            <w:tcBorders>
              <w:bottom w:val="single" w:sz="4" w:space="0" w:color="auto"/>
            </w:tcBorders>
          </w:tcPr>
          <w:p w:rsidR="005237A4" w:rsidRDefault="005237A4" w:rsidP="00904C6A">
            <w:pPr>
              <w:rPr>
                <w:rFonts w:hint="eastAsia"/>
              </w:rPr>
            </w:pPr>
          </w:p>
        </w:tc>
        <w:tc>
          <w:tcPr>
            <w:tcW w:w="1340" w:type="dxa"/>
            <w:tcBorders>
              <w:bottom w:val="single" w:sz="4" w:space="0" w:color="auto"/>
            </w:tcBorders>
          </w:tcPr>
          <w:p w:rsidR="005237A4" w:rsidRDefault="005237A4" w:rsidP="00904C6A">
            <w:pPr>
              <w:rPr>
                <w:rFonts w:hint="eastAsia"/>
              </w:rPr>
            </w:pPr>
          </w:p>
        </w:tc>
      </w:tr>
      <w:tr w:rsidR="005237A4" w:rsidTr="00904C6A">
        <w:trPr>
          <w:cantSplit/>
        </w:trPr>
        <w:tc>
          <w:tcPr>
            <w:tcW w:w="1397" w:type="dxa"/>
          </w:tcPr>
          <w:p w:rsidR="005237A4" w:rsidRDefault="005237A4" w:rsidP="00904C6A">
            <w:r>
              <w:rPr>
                <w:rFonts w:hint="eastAsia"/>
              </w:rPr>
              <w:t>商户卡号</w:t>
            </w:r>
          </w:p>
        </w:tc>
        <w:tc>
          <w:tcPr>
            <w:tcW w:w="1896" w:type="dxa"/>
          </w:tcPr>
          <w:p w:rsidR="005237A4" w:rsidRDefault="005237A4" w:rsidP="00904C6A">
            <w:pPr>
              <w:rPr>
                <w:rFonts w:hint="eastAsia"/>
              </w:rPr>
            </w:pPr>
            <w:r>
              <w:t>Lvol</w:t>
            </w:r>
            <w:r>
              <w:rPr>
                <w:rFonts w:hint="eastAsia"/>
              </w:rPr>
              <w:t>2</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r>
              <w:rPr>
                <w:rFonts w:hint="eastAsia"/>
              </w:rPr>
              <w:t>交易码</w:t>
            </w:r>
          </w:p>
        </w:tc>
        <w:tc>
          <w:tcPr>
            <w:tcW w:w="1896" w:type="dxa"/>
          </w:tcPr>
          <w:p w:rsidR="005237A4" w:rsidRDefault="005237A4" w:rsidP="00904C6A">
            <w:r>
              <w:t>lbank_acc_type</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r>
              <w:rPr>
                <w:rFonts w:hint="eastAsia"/>
              </w:rPr>
              <w:t>卡号</w:t>
            </w:r>
          </w:p>
        </w:tc>
        <w:tc>
          <w:tcPr>
            <w:tcW w:w="1896" w:type="dxa"/>
          </w:tcPr>
          <w:p w:rsidR="005237A4" w:rsidRDefault="005237A4" w:rsidP="00904C6A">
            <w:r>
              <w:t>lvol0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r>
              <w:rPr>
                <w:rFonts w:hint="eastAsia"/>
              </w:rPr>
              <w:t>钱包号</w:t>
            </w:r>
          </w:p>
        </w:tc>
        <w:tc>
          <w:tcPr>
            <w:tcW w:w="1896" w:type="dxa"/>
          </w:tcPr>
          <w:p w:rsidR="005237A4" w:rsidRDefault="005237A4" w:rsidP="00904C6A">
            <w:r>
              <w:t>lvol3</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r>
              <w:rPr>
                <w:rFonts w:hint="eastAsia"/>
              </w:rPr>
              <w:t>卡交易次数</w:t>
            </w:r>
          </w:p>
        </w:tc>
        <w:tc>
          <w:tcPr>
            <w:tcW w:w="1896" w:type="dxa"/>
          </w:tcPr>
          <w:p w:rsidR="005237A4" w:rsidRDefault="005237A4" w:rsidP="00904C6A">
            <w:r>
              <w:t>lvol6</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卡交易前余额</w:t>
            </w:r>
          </w:p>
        </w:tc>
        <w:tc>
          <w:tcPr>
            <w:tcW w:w="1896" w:type="dxa"/>
          </w:tcPr>
          <w:p w:rsidR="005237A4" w:rsidRDefault="005237A4" w:rsidP="00904C6A">
            <w:pPr>
              <w:rPr>
                <w:rFonts w:hint="eastAsia"/>
              </w:rPr>
            </w:pPr>
            <w:r>
              <w:t>D</w:t>
            </w:r>
            <w:r>
              <w:rPr>
                <w:rFonts w:hint="eastAsia"/>
              </w:rPr>
              <w:t>amt3</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卡交易后余额</w:t>
            </w:r>
          </w:p>
        </w:tc>
        <w:tc>
          <w:tcPr>
            <w:tcW w:w="1896" w:type="dxa"/>
          </w:tcPr>
          <w:p w:rsidR="005237A4" w:rsidRDefault="005237A4" w:rsidP="00904C6A">
            <w:pPr>
              <w:rPr>
                <w:rFonts w:hint="eastAsia"/>
              </w:rPr>
            </w:pPr>
            <w:r>
              <w:t>D</w:t>
            </w:r>
            <w:r>
              <w:rPr>
                <w:rFonts w:hint="eastAsia"/>
              </w:rPr>
              <w:t>amt4</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r>
              <w:rPr>
                <w:rFonts w:hint="eastAsia"/>
              </w:rPr>
              <w:t>发生额</w:t>
            </w:r>
          </w:p>
        </w:tc>
        <w:tc>
          <w:tcPr>
            <w:tcW w:w="1896" w:type="dxa"/>
          </w:tcPr>
          <w:p w:rsidR="005237A4" w:rsidRDefault="005237A4" w:rsidP="00904C6A">
            <w:r>
              <w:t>damt0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r>
              <w:rPr>
                <w:rFonts w:hint="eastAsia"/>
              </w:rPr>
              <w:t>管理费</w:t>
            </w:r>
          </w:p>
        </w:tc>
        <w:tc>
          <w:tcPr>
            <w:tcW w:w="1896" w:type="dxa"/>
          </w:tcPr>
          <w:p w:rsidR="005237A4" w:rsidRDefault="005237A4" w:rsidP="00904C6A">
            <w:pPr>
              <w:rPr>
                <w:rFonts w:hint="eastAsia"/>
              </w:rPr>
            </w:pPr>
            <w:r>
              <w:rPr>
                <w:rFonts w:hint="eastAsia"/>
              </w:rPr>
              <w:t>damt1</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r>
              <w:rPr>
                <w:rFonts w:hint="eastAsia"/>
              </w:rPr>
              <w:t>交易标记</w:t>
            </w:r>
          </w:p>
        </w:tc>
        <w:tc>
          <w:tcPr>
            <w:tcW w:w="1896" w:type="dxa"/>
          </w:tcPr>
          <w:p w:rsidR="005237A4" w:rsidRDefault="005237A4" w:rsidP="00904C6A">
            <w:r>
              <w:t>lvol11</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流水状态</w:t>
            </w:r>
          </w:p>
        </w:tc>
        <w:tc>
          <w:tcPr>
            <w:tcW w:w="1896" w:type="dxa"/>
          </w:tcPr>
          <w:p w:rsidR="005237A4" w:rsidRDefault="005237A4" w:rsidP="00904C6A">
            <w:pPr>
              <w:rPr>
                <w:rFonts w:hint="eastAsia"/>
              </w:rPr>
            </w:pPr>
            <w:r>
              <w:rPr>
                <w:rFonts w:hint="eastAsia"/>
              </w:rPr>
              <w:t>sstatus1</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错误信息</w:t>
            </w:r>
          </w:p>
        </w:tc>
        <w:tc>
          <w:tcPr>
            <w:tcW w:w="1896" w:type="dxa"/>
          </w:tcPr>
          <w:p w:rsidR="005237A4" w:rsidRDefault="005237A4" w:rsidP="00904C6A">
            <w:pPr>
              <w:rPr>
                <w:rFonts w:hint="eastAsia"/>
              </w:rPr>
            </w:pPr>
            <w:r>
              <w:t>vsvarstr0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导入操作员</w:t>
            </w:r>
          </w:p>
        </w:tc>
        <w:tc>
          <w:tcPr>
            <w:tcW w:w="1896" w:type="dxa"/>
          </w:tcPr>
          <w:p w:rsidR="005237A4" w:rsidRDefault="005237A4" w:rsidP="00904C6A">
            <w:pPr>
              <w:rPr>
                <w:rFonts w:hint="eastAsia"/>
              </w:rPr>
            </w:pPr>
            <w:r>
              <w:t>S</w:t>
            </w:r>
            <w:r>
              <w:rPr>
                <w:rFonts w:hint="eastAsia"/>
              </w:rPr>
              <w:t>emp_no</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导入批次号</w:t>
            </w:r>
          </w:p>
        </w:tc>
        <w:tc>
          <w:tcPr>
            <w:tcW w:w="1896" w:type="dxa"/>
          </w:tcPr>
          <w:p w:rsidR="005237A4" w:rsidRDefault="005237A4" w:rsidP="00904C6A">
            <w:r>
              <w:t>scust_limit</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lastRenderedPageBreak/>
              <w:t>导入序号</w:t>
            </w:r>
          </w:p>
        </w:tc>
        <w:tc>
          <w:tcPr>
            <w:tcW w:w="1896" w:type="dxa"/>
          </w:tcPr>
          <w:p w:rsidR="005237A4" w:rsidRDefault="005237A4" w:rsidP="00904C6A">
            <w:pPr>
              <w:rPr>
                <w:rFonts w:hint="eastAsia"/>
              </w:rPr>
            </w:pPr>
            <w:r>
              <w:t>L</w:t>
            </w:r>
            <w:r>
              <w:rPr>
                <w:rFonts w:hint="eastAsia"/>
              </w:rPr>
              <w:t>vol1</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导入日期</w:t>
            </w:r>
          </w:p>
        </w:tc>
        <w:tc>
          <w:tcPr>
            <w:tcW w:w="1896" w:type="dxa"/>
          </w:tcPr>
          <w:p w:rsidR="005237A4" w:rsidRDefault="005237A4" w:rsidP="00904C6A">
            <w:pPr>
              <w:rPr>
                <w:rFonts w:hint="eastAsia"/>
              </w:rPr>
            </w:pPr>
            <w:r>
              <w:rPr>
                <w:rFonts w:hint="eastAsia"/>
              </w:rPr>
              <w:t>sdate2</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导入时间</w:t>
            </w:r>
          </w:p>
        </w:tc>
        <w:tc>
          <w:tcPr>
            <w:tcW w:w="1896" w:type="dxa"/>
          </w:tcPr>
          <w:p w:rsidR="005237A4" w:rsidRDefault="005237A4" w:rsidP="00904C6A">
            <w:pPr>
              <w:rPr>
                <w:rFonts w:hint="eastAsia"/>
              </w:rPr>
            </w:pPr>
            <w:r>
              <w:rPr>
                <w:rFonts w:hint="eastAsia"/>
              </w:rPr>
              <w:t>stime2</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审核操作员</w:t>
            </w:r>
          </w:p>
        </w:tc>
        <w:tc>
          <w:tcPr>
            <w:tcW w:w="1896" w:type="dxa"/>
          </w:tcPr>
          <w:p w:rsidR="005237A4" w:rsidRDefault="005237A4" w:rsidP="00904C6A">
            <w:pPr>
              <w:rPr>
                <w:rFonts w:hint="eastAsia"/>
              </w:rPr>
            </w:pPr>
            <w:r>
              <w:t>S</w:t>
            </w:r>
            <w:r>
              <w:rPr>
                <w:rFonts w:hint="eastAsia"/>
              </w:rPr>
              <w:t>emp_no2</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记账日期</w:t>
            </w:r>
          </w:p>
        </w:tc>
        <w:tc>
          <w:tcPr>
            <w:tcW w:w="1896" w:type="dxa"/>
          </w:tcPr>
          <w:p w:rsidR="005237A4" w:rsidRDefault="005237A4" w:rsidP="00904C6A">
            <w:pPr>
              <w:rPr>
                <w:rFonts w:hint="eastAsia"/>
              </w:rPr>
            </w:pPr>
            <w:r>
              <w:t>S</w:t>
            </w:r>
            <w:r>
              <w:rPr>
                <w:rFonts w:hint="eastAsia"/>
              </w:rPr>
              <w:t>date3</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终端编号</w:t>
            </w:r>
          </w:p>
        </w:tc>
        <w:tc>
          <w:tcPr>
            <w:tcW w:w="1896" w:type="dxa"/>
          </w:tcPr>
          <w:p w:rsidR="005237A4" w:rsidRDefault="005237A4" w:rsidP="00904C6A">
            <w:r>
              <w:t>lwithdraw_flag</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终端流水号</w:t>
            </w:r>
          </w:p>
        </w:tc>
        <w:tc>
          <w:tcPr>
            <w:tcW w:w="1896" w:type="dxa"/>
          </w:tcPr>
          <w:p w:rsidR="005237A4" w:rsidRDefault="005237A4" w:rsidP="00904C6A">
            <w:r>
              <w:rPr>
                <w:rFonts w:hint="eastAsia"/>
              </w:rPr>
              <w:t>lserial1</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3"/>
        <w:tabs>
          <w:tab w:val="left" w:pos="180"/>
        </w:tabs>
        <w:ind w:hanging="1260"/>
      </w:pPr>
      <w:bookmarkStart w:id="164" w:name="_Toc337551658"/>
      <w:r>
        <w:rPr>
          <w:rFonts w:hint="eastAsia"/>
        </w:rPr>
        <w:t>POS</w:t>
      </w:r>
      <w:r>
        <w:rPr>
          <w:rFonts w:hint="eastAsia"/>
        </w:rPr>
        <w:t>流水录入审核（功能号</w:t>
      </w:r>
      <w:r>
        <w:rPr>
          <w:rFonts w:hint="eastAsia"/>
        </w:rPr>
        <w:t>846403</w:t>
      </w:r>
      <w:r>
        <w:rPr>
          <w:rFonts w:hint="eastAsia"/>
        </w:rPr>
        <w:t>）</w:t>
      </w:r>
      <w:bookmarkEnd w:id="16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 xml:space="preserve">  将录入的流水检查无误后，插入到POS流水表中。插入成功后，把该记录</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1341"/>
        <w:gridCol w:w="1896"/>
        <w:gridCol w:w="1480"/>
        <w:gridCol w:w="1489"/>
      </w:tblGrid>
      <w:tr w:rsidR="005237A4" w:rsidTr="00904C6A">
        <w:trPr>
          <w:cantSplit/>
        </w:trPr>
        <w:tc>
          <w:tcPr>
            <w:tcW w:w="1524" w:type="dxa"/>
            <w:shd w:val="clear" w:color="auto" w:fill="B3B3B3"/>
          </w:tcPr>
          <w:p w:rsidR="005237A4" w:rsidRDefault="005237A4" w:rsidP="00904C6A">
            <w:pPr>
              <w:jc w:val="center"/>
              <w:rPr>
                <w:rFonts w:hint="eastAsia"/>
                <w:b/>
              </w:rPr>
            </w:pPr>
            <w:r>
              <w:rPr>
                <w:rFonts w:hint="eastAsia"/>
                <w:b/>
              </w:rPr>
              <w:t>输入项</w:t>
            </w:r>
          </w:p>
        </w:tc>
        <w:tc>
          <w:tcPr>
            <w:tcW w:w="1341" w:type="dxa"/>
            <w:shd w:val="clear" w:color="auto" w:fill="B3B3B3"/>
          </w:tcPr>
          <w:p w:rsidR="005237A4" w:rsidRDefault="005237A4" w:rsidP="00904C6A">
            <w:pPr>
              <w:tabs>
                <w:tab w:val="left" w:pos="787"/>
              </w:tabs>
              <w:rPr>
                <w:rFonts w:hint="eastAsia"/>
                <w:b/>
              </w:rPr>
            </w:pPr>
            <w:r>
              <w:rPr>
                <w:rFonts w:hint="eastAsia"/>
                <w:b/>
              </w:rPr>
              <w:t>最大长度</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480" w:type="dxa"/>
            <w:shd w:val="clear" w:color="auto" w:fill="B3B3B3"/>
          </w:tcPr>
          <w:p w:rsidR="005237A4" w:rsidRDefault="005237A4" w:rsidP="00904C6A">
            <w:pPr>
              <w:tabs>
                <w:tab w:val="left" w:pos="787"/>
              </w:tabs>
              <w:rPr>
                <w:rFonts w:hint="eastAsia"/>
                <w:b/>
              </w:rPr>
            </w:pPr>
            <w:r>
              <w:rPr>
                <w:rFonts w:hint="eastAsia"/>
                <w:b/>
              </w:rPr>
              <w:t>是否必需</w:t>
            </w:r>
          </w:p>
        </w:tc>
        <w:tc>
          <w:tcPr>
            <w:tcW w:w="1489"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24" w:type="dxa"/>
          </w:tcPr>
          <w:p w:rsidR="005237A4" w:rsidRDefault="005237A4" w:rsidP="00904C6A">
            <w:pPr>
              <w:rPr>
                <w:rFonts w:hint="eastAsia"/>
              </w:rPr>
            </w:pPr>
            <w:r>
              <w:rPr>
                <w:rFonts w:hint="eastAsia"/>
              </w:rPr>
              <w:t>站点号</w:t>
            </w:r>
          </w:p>
        </w:tc>
        <w:tc>
          <w:tcPr>
            <w:tcW w:w="1341" w:type="dxa"/>
          </w:tcPr>
          <w:p w:rsidR="005237A4" w:rsidRDefault="005237A4" w:rsidP="00904C6A">
            <w:pPr>
              <w:tabs>
                <w:tab w:val="left" w:pos="787"/>
              </w:tabs>
              <w:rPr>
                <w:rFonts w:hint="eastAsia"/>
              </w:rPr>
            </w:pPr>
          </w:p>
        </w:tc>
        <w:tc>
          <w:tcPr>
            <w:tcW w:w="1896" w:type="dxa"/>
          </w:tcPr>
          <w:p w:rsidR="005237A4" w:rsidRDefault="005237A4" w:rsidP="00904C6A">
            <w:pPr>
              <w:tabs>
                <w:tab w:val="center" w:pos="1199"/>
              </w:tabs>
            </w:pPr>
            <w:r>
              <w:t>lcert_code</w:t>
            </w:r>
          </w:p>
        </w:tc>
        <w:tc>
          <w:tcPr>
            <w:tcW w:w="1480" w:type="dxa"/>
          </w:tcPr>
          <w:p w:rsidR="005237A4" w:rsidRDefault="005237A4" w:rsidP="00904C6A">
            <w:pPr>
              <w:tabs>
                <w:tab w:val="left" w:pos="787"/>
              </w:tabs>
              <w:rPr>
                <w:rFonts w:hint="eastAsia"/>
              </w:rPr>
            </w:pPr>
            <w:r>
              <w:rPr>
                <w:rFonts w:hint="eastAsia"/>
              </w:rPr>
              <w:t>Y</w:t>
            </w:r>
          </w:p>
        </w:tc>
        <w:tc>
          <w:tcPr>
            <w:tcW w:w="1489" w:type="dxa"/>
          </w:tcPr>
          <w:p w:rsidR="005237A4" w:rsidRDefault="005237A4" w:rsidP="00904C6A">
            <w:pPr>
              <w:tabs>
                <w:tab w:val="left" w:pos="787"/>
              </w:tabs>
            </w:pPr>
          </w:p>
        </w:tc>
      </w:tr>
      <w:tr w:rsidR="005237A4" w:rsidTr="00904C6A">
        <w:trPr>
          <w:cantSplit/>
        </w:trPr>
        <w:tc>
          <w:tcPr>
            <w:tcW w:w="1524" w:type="dxa"/>
          </w:tcPr>
          <w:p w:rsidR="005237A4" w:rsidRDefault="005237A4" w:rsidP="00904C6A">
            <w:pPr>
              <w:rPr>
                <w:rFonts w:hint="eastAsia"/>
              </w:rPr>
            </w:pPr>
            <w:r>
              <w:rPr>
                <w:rFonts w:hint="eastAsia"/>
              </w:rPr>
              <w:t>操作员</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semp</w:t>
            </w:r>
          </w:p>
        </w:tc>
        <w:tc>
          <w:tcPr>
            <w:tcW w:w="1480" w:type="dxa"/>
          </w:tcPr>
          <w:p w:rsidR="005237A4" w:rsidRDefault="005237A4" w:rsidP="00904C6A">
            <w:pPr>
              <w:rPr>
                <w:rFonts w:hint="eastAsia"/>
              </w:rPr>
            </w:pPr>
            <w:r>
              <w:rPr>
                <w:rFonts w:hint="eastAsia"/>
              </w:rPr>
              <w:t>Y</w:t>
            </w:r>
          </w:p>
        </w:tc>
        <w:tc>
          <w:tcPr>
            <w:tcW w:w="1489" w:type="dxa"/>
          </w:tcPr>
          <w:p w:rsidR="005237A4" w:rsidRDefault="005237A4" w:rsidP="00904C6A">
            <w:pPr>
              <w:rPr>
                <w:rFonts w:hint="eastAsia"/>
              </w:rPr>
            </w:pPr>
          </w:p>
        </w:tc>
      </w:tr>
      <w:tr w:rsidR="005237A4" w:rsidTr="00904C6A">
        <w:trPr>
          <w:cantSplit/>
        </w:trPr>
        <w:tc>
          <w:tcPr>
            <w:tcW w:w="1524" w:type="dxa"/>
          </w:tcPr>
          <w:p w:rsidR="005237A4" w:rsidRDefault="005237A4" w:rsidP="00904C6A">
            <w:pPr>
              <w:rPr>
                <w:rFonts w:hint="eastAsia"/>
              </w:rPr>
            </w:pPr>
            <w:r>
              <w:rPr>
                <w:rFonts w:hint="eastAsia"/>
              </w:rPr>
              <w:t>导入批次号</w:t>
            </w:r>
          </w:p>
        </w:tc>
        <w:tc>
          <w:tcPr>
            <w:tcW w:w="1341" w:type="dxa"/>
          </w:tcPr>
          <w:p w:rsidR="005237A4" w:rsidRDefault="005237A4" w:rsidP="00904C6A">
            <w:pPr>
              <w:rPr>
                <w:rFonts w:hint="eastAsia"/>
              </w:rPr>
            </w:pPr>
          </w:p>
        </w:tc>
        <w:tc>
          <w:tcPr>
            <w:tcW w:w="1896" w:type="dxa"/>
          </w:tcPr>
          <w:p w:rsidR="005237A4" w:rsidRDefault="005237A4" w:rsidP="00904C6A">
            <w:r>
              <w:t>scust_limit</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r>
              <w:rPr>
                <w:rFonts w:hint="eastAsia"/>
              </w:rPr>
              <w:t>批量审核使用</w:t>
            </w:r>
          </w:p>
        </w:tc>
      </w:tr>
      <w:tr w:rsidR="005237A4" w:rsidTr="00904C6A">
        <w:trPr>
          <w:cantSplit/>
        </w:trPr>
        <w:tc>
          <w:tcPr>
            <w:tcW w:w="1524" w:type="dxa"/>
          </w:tcPr>
          <w:p w:rsidR="005237A4" w:rsidRDefault="005237A4" w:rsidP="00904C6A">
            <w:pPr>
              <w:rPr>
                <w:rFonts w:hint="eastAsia"/>
              </w:rPr>
            </w:pPr>
            <w:r>
              <w:rPr>
                <w:rFonts w:hint="eastAsia"/>
              </w:rPr>
              <w:t>卡号</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vol0</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r>
              <w:rPr>
                <w:rFonts w:hint="eastAsia"/>
              </w:rPr>
              <w:t>单笔审核使用</w:t>
            </w:r>
          </w:p>
        </w:tc>
      </w:tr>
      <w:tr w:rsidR="005237A4" w:rsidTr="00904C6A">
        <w:trPr>
          <w:cantSplit/>
        </w:trPr>
        <w:tc>
          <w:tcPr>
            <w:tcW w:w="1524" w:type="dxa"/>
          </w:tcPr>
          <w:p w:rsidR="005237A4" w:rsidRDefault="005237A4" w:rsidP="00904C6A">
            <w:pPr>
              <w:rPr>
                <w:rFonts w:hint="eastAsia"/>
              </w:rPr>
            </w:pPr>
            <w:r>
              <w:rPr>
                <w:rFonts w:hint="eastAsia"/>
              </w:rPr>
              <w:t>钱包号</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vol3</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r>
              <w:rPr>
                <w:rFonts w:hint="eastAsia"/>
              </w:rPr>
              <w:t>单笔审核使用</w:t>
            </w:r>
          </w:p>
        </w:tc>
      </w:tr>
      <w:tr w:rsidR="005237A4" w:rsidTr="00904C6A">
        <w:trPr>
          <w:cantSplit/>
        </w:trPr>
        <w:tc>
          <w:tcPr>
            <w:tcW w:w="1524" w:type="dxa"/>
          </w:tcPr>
          <w:p w:rsidR="005237A4" w:rsidRDefault="005237A4" w:rsidP="00904C6A">
            <w:pPr>
              <w:rPr>
                <w:rFonts w:hint="eastAsia"/>
              </w:rPr>
            </w:pPr>
            <w:r>
              <w:rPr>
                <w:rFonts w:hint="eastAsia"/>
              </w:rPr>
              <w:t>交易次数</w:t>
            </w:r>
          </w:p>
        </w:tc>
        <w:tc>
          <w:tcPr>
            <w:tcW w:w="1341" w:type="dxa"/>
          </w:tcPr>
          <w:p w:rsidR="005237A4" w:rsidRDefault="005237A4" w:rsidP="00904C6A">
            <w:pPr>
              <w:rPr>
                <w:rFonts w:hint="eastAsia"/>
              </w:rPr>
            </w:pPr>
          </w:p>
        </w:tc>
        <w:tc>
          <w:tcPr>
            <w:tcW w:w="1896" w:type="dxa"/>
          </w:tcPr>
          <w:p w:rsidR="005237A4" w:rsidRDefault="005237A4" w:rsidP="00904C6A">
            <w:pPr>
              <w:rPr>
                <w:rFonts w:hint="eastAsia"/>
              </w:rPr>
            </w:pPr>
            <w:r>
              <w:t>L</w:t>
            </w:r>
            <w:r>
              <w:rPr>
                <w:rFonts w:hint="eastAsia"/>
              </w:rPr>
              <w:t>vol6</w:t>
            </w:r>
          </w:p>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r>
              <w:rPr>
                <w:rFonts w:hint="eastAsia"/>
              </w:rPr>
              <w:t>单笔审核使用</w:t>
            </w:r>
          </w:p>
        </w:tc>
      </w:tr>
      <w:tr w:rsidR="005237A4" w:rsidTr="00904C6A">
        <w:trPr>
          <w:cantSplit/>
        </w:trPr>
        <w:tc>
          <w:tcPr>
            <w:tcW w:w="1524" w:type="dxa"/>
          </w:tcPr>
          <w:p w:rsidR="005237A4" w:rsidRDefault="005237A4" w:rsidP="00904C6A">
            <w:pPr>
              <w:rPr>
                <w:rFonts w:hint="eastAsia"/>
              </w:rPr>
            </w:pPr>
          </w:p>
        </w:tc>
        <w:tc>
          <w:tcPr>
            <w:tcW w:w="1341" w:type="dxa"/>
          </w:tcPr>
          <w:p w:rsidR="005237A4" w:rsidRDefault="005237A4" w:rsidP="00904C6A">
            <w:pPr>
              <w:rPr>
                <w:rFonts w:hint="eastAsia"/>
              </w:rPr>
            </w:pPr>
          </w:p>
        </w:tc>
        <w:tc>
          <w:tcPr>
            <w:tcW w:w="1896" w:type="dxa"/>
          </w:tcPr>
          <w:p w:rsidR="005237A4" w:rsidRDefault="005237A4" w:rsidP="00904C6A"/>
        </w:tc>
        <w:tc>
          <w:tcPr>
            <w:tcW w:w="1480" w:type="dxa"/>
          </w:tcPr>
          <w:p w:rsidR="005237A4" w:rsidRDefault="005237A4" w:rsidP="00904C6A">
            <w:pPr>
              <w:rPr>
                <w:rFonts w:hint="eastAsia"/>
              </w:rPr>
            </w:pPr>
          </w:p>
        </w:tc>
        <w:tc>
          <w:tcPr>
            <w:tcW w:w="1489"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20"/>
        <w:tabs>
          <w:tab w:val="clear" w:pos="576"/>
          <w:tab w:val="left" w:pos="9"/>
        </w:tabs>
        <w:ind w:left="9"/>
        <w:rPr>
          <w:rFonts w:hint="eastAsia"/>
        </w:rPr>
      </w:pPr>
      <w:bookmarkStart w:id="165" w:name="_Toc337551659"/>
      <w:r>
        <w:rPr>
          <w:rFonts w:hint="eastAsia"/>
        </w:rPr>
        <w:t>POS</w:t>
      </w:r>
      <w:r>
        <w:rPr>
          <w:rFonts w:hint="eastAsia"/>
        </w:rPr>
        <w:t>异常流水管理</w:t>
      </w:r>
      <w:bookmarkEnd w:id="165"/>
    </w:p>
    <w:p w:rsidR="005237A4" w:rsidRDefault="005237A4" w:rsidP="005237A4">
      <w:pPr>
        <w:pStyle w:val="3"/>
        <w:tabs>
          <w:tab w:val="left" w:pos="180"/>
        </w:tabs>
        <w:ind w:hanging="1260"/>
        <w:rPr>
          <w:rFonts w:hint="eastAsia"/>
        </w:rPr>
      </w:pPr>
      <w:bookmarkStart w:id="166" w:name="_Toc337551660"/>
      <w:r>
        <w:t>P</w:t>
      </w:r>
      <w:r>
        <w:rPr>
          <w:rFonts w:hint="eastAsia"/>
        </w:rPr>
        <w:t>OS</w:t>
      </w:r>
      <w:r>
        <w:rPr>
          <w:rFonts w:hint="eastAsia"/>
        </w:rPr>
        <w:t>异常流水查询（</w:t>
      </w:r>
      <w:r>
        <w:rPr>
          <w:rFonts w:hint="eastAsia"/>
        </w:rPr>
        <w:t>846404</w:t>
      </w:r>
      <w:r>
        <w:rPr>
          <w:rFonts w:hint="eastAsia"/>
        </w:rPr>
        <w:t>）</w:t>
      </w:r>
      <w:bookmarkEnd w:id="166"/>
    </w:p>
    <w:p w:rsidR="005237A4" w:rsidRDefault="005237A4" w:rsidP="005237A4">
      <w:pPr>
        <w:rPr>
          <w:rFonts w:hint="eastAsia"/>
        </w:rPr>
      </w:pPr>
      <w:r>
        <w:rPr>
          <w:rFonts w:hint="eastAsia"/>
        </w:rPr>
        <w:t>可疑流水类型有</w:t>
      </w:r>
    </w:p>
    <w:p w:rsidR="005237A4" w:rsidRDefault="005237A4" w:rsidP="005237A4">
      <w:pPr>
        <w:numPr>
          <w:ilvl w:val="0"/>
          <w:numId w:val="10"/>
        </w:numPr>
        <w:rPr>
          <w:rFonts w:hint="eastAsia"/>
        </w:rPr>
      </w:pPr>
      <w:r>
        <w:rPr>
          <w:rFonts w:hint="eastAsia"/>
        </w:rPr>
        <w:t>中途拔卡</w:t>
      </w:r>
    </w:p>
    <w:p w:rsidR="005237A4" w:rsidRDefault="005237A4" w:rsidP="005237A4">
      <w:pPr>
        <w:pStyle w:val="2"/>
        <w:numPr>
          <w:ilvl w:val="0"/>
          <w:numId w:val="10"/>
        </w:numPr>
        <w:ind w:leftChars="0" w:firstLineChars="0"/>
        <w:rPr>
          <w:rFonts w:hint="eastAsia"/>
        </w:rPr>
      </w:pPr>
      <w:r>
        <w:rPr>
          <w:rFonts w:hint="eastAsia"/>
        </w:rPr>
        <w:t>设备不存在</w:t>
      </w:r>
    </w:p>
    <w:p w:rsidR="005237A4" w:rsidRDefault="005237A4" w:rsidP="005237A4">
      <w:pPr>
        <w:pStyle w:val="2"/>
        <w:numPr>
          <w:ilvl w:val="0"/>
          <w:numId w:val="10"/>
        </w:numPr>
        <w:ind w:leftChars="0" w:firstLineChars="0"/>
        <w:rPr>
          <w:rFonts w:hint="eastAsia"/>
        </w:rPr>
      </w:pPr>
      <w:r>
        <w:rPr>
          <w:rFonts w:hint="eastAsia"/>
        </w:rPr>
        <w:t>设备商户不存在</w:t>
      </w:r>
    </w:p>
    <w:p w:rsidR="005237A4" w:rsidRDefault="005237A4" w:rsidP="005237A4">
      <w:pPr>
        <w:pStyle w:val="2"/>
        <w:numPr>
          <w:ilvl w:val="0"/>
          <w:numId w:val="10"/>
        </w:numPr>
        <w:ind w:leftChars="0" w:firstLineChars="0"/>
        <w:rPr>
          <w:rFonts w:hint="eastAsia"/>
        </w:rPr>
      </w:pPr>
      <w:r>
        <w:rPr>
          <w:rFonts w:hint="eastAsia"/>
        </w:rPr>
        <w:t>卡号不存在</w:t>
      </w:r>
    </w:p>
    <w:p w:rsidR="005237A4" w:rsidRDefault="005237A4" w:rsidP="005237A4">
      <w:pPr>
        <w:pStyle w:val="2"/>
        <w:numPr>
          <w:ilvl w:val="0"/>
          <w:numId w:val="10"/>
        </w:numPr>
        <w:ind w:leftChars="0" w:firstLineChars="0"/>
        <w:rPr>
          <w:rFonts w:hint="eastAsia"/>
        </w:rPr>
      </w:pPr>
      <w:r>
        <w:rPr>
          <w:rFonts w:hint="eastAsia"/>
        </w:rPr>
        <w:t>交易日期错误</w:t>
      </w:r>
    </w:p>
    <w:p w:rsidR="005237A4" w:rsidRDefault="005237A4" w:rsidP="005237A4">
      <w:pPr>
        <w:pStyle w:val="2"/>
        <w:numPr>
          <w:ilvl w:val="0"/>
          <w:numId w:val="10"/>
        </w:numPr>
        <w:ind w:leftChars="0" w:firstLineChars="0"/>
        <w:rPr>
          <w:rFonts w:hint="eastAsia"/>
        </w:rPr>
      </w:pPr>
      <w:r>
        <w:rPr>
          <w:rFonts w:hint="eastAsia"/>
        </w:rPr>
        <w:t>发生额错误</w:t>
      </w:r>
    </w:p>
    <w:p w:rsidR="005237A4" w:rsidRDefault="005237A4" w:rsidP="005237A4">
      <w:pPr>
        <w:pStyle w:val="2"/>
        <w:ind w:leftChars="0" w:left="0" w:firstLineChars="0" w:firstLine="0"/>
        <w:rPr>
          <w:rFonts w:hint="eastAsia"/>
        </w:rPr>
      </w:pPr>
      <w:r>
        <w:rPr>
          <w:rFonts w:hint="eastAsia"/>
        </w:rPr>
        <w:t>本功能查询pos可疑流水表中的流水。</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3"/>
        <w:gridCol w:w="1805"/>
        <w:gridCol w:w="91"/>
        <w:gridCol w:w="1203"/>
        <w:gridCol w:w="1226"/>
        <w:gridCol w:w="94"/>
        <w:gridCol w:w="1393"/>
      </w:tblGrid>
      <w:tr w:rsidR="005237A4" w:rsidTr="00904C6A">
        <w:trPr>
          <w:cantSplit/>
        </w:trPr>
        <w:tc>
          <w:tcPr>
            <w:tcW w:w="1363" w:type="dxa"/>
            <w:shd w:val="clear" w:color="auto" w:fill="B3B3B3"/>
          </w:tcPr>
          <w:p w:rsidR="005237A4" w:rsidRDefault="005237A4" w:rsidP="00904C6A">
            <w:pPr>
              <w:jc w:val="center"/>
              <w:rPr>
                <w:rFonts w:hint="eastAsia"/>
                <w:b/>
              </w:rPr>
            </w:pPr>
            <w:r>
              <w:rPr>
                <w:rFonts w:hint="eastAsia"/>
                <w:b/>
              </w:rPr>
              <w:t>输入项</w:t>
            </w:r>
          </w:p>
        </w:tc>
        <w:tc>
          <w:tcPr>
            <w:tcW w:w="1896" w:type="dxa"/>
            <w:gridSpan w:val="2"/>
            <w:shd w:val="clear" w:color="auto" w:fill="B3B3B3"/>
          </w:tcPr>
          <w:p w:rsidR="005237A4" w:rsidRDefault="005237A4" w:rsidP="00904C6A">
            <w:pPr>
              <w:tabs>
                <w:tab w:val="left" w:pos="787"/>
              </w:tabs>
              <w:rPr>
                <w:rFonts w:hint="eastAsia"/>
                <w:b/>
              </w:rPr>
            </w:pPr>
            <w:r>
              <w:rPr>
                <w:rFonts w:hint="eastAsia"/>
                <w:b/>
              </w:rPr>
              <w:t>cpack域</w:t>
            </w:r>
          </w:p>
        </w:tc>
        <w:tc>
          <w:tcPr>
            <w:tcW w:w="1203" w:type="dxa"/>
            <w:shd w:val="clear" w:color="auto" w:fill="B3B3B3"/>
          </w:tcPr>
          <w:p w:rsidR="005237A4" w:rsidRDefault="005237A4" w:rsidP="00904C6A">
            <w:pPr>
              <w:tabs>
                <w:tab w:val="left" w:pos="787"/>
              </w:tabs>
              <w:rPr>
                <w:rFonts w:hint="eastAsia"/>
                <w:b/>
              </w:rPr>
            </w:pPr>
            <w:r>
              <w:rPr>
                <w:rFonts w:hint="eastAsia"/>
                <w:b/>
              </w:rPr>
              <w:t>最大长度</w:t>
            </w:r>
          </w:p>
        </w:tc>
        <w:tc>
          <w:tcPr>
            <w:tcW w:w="1320" w:type="dxa"/>
            <w:gridSpan w:val="2"/>
            <w:shd w:val="clear" w:color="auto" w:fill="B3B3B3"/>
          </w:tcPr>
          <w:p w:rsidR="005237A4" w:rsidRDefault="005237A4" w:rsidP="00904C6A">
            <w:pPr>
              <w:tabs>
                <w:tab w:val="left" w:pos="787"/>
              </w:tabs>
              <w:rPr>
                <w:rFonts w:hint="eastAsia"/>
                <w:b/>
              </w:rPr>
            </w:pPr>
            <w:r>
              <w:rPr>
                <w:rFonts w:hint="eastAsia"/>
                <w:b/>
              </w:rPr>
              <w:t>是否必需</w:t>
            </w:r>
          </w:p>
        </w:tc>
        <w:tc>
          <w:tcPr>
            <w:tcW w:w="1393"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63" w:type="dxa"/>
          </w:tcPr>
          <w:p w:rsidR="005237A4" w:rsidRDefault="005237A4" w:rsidP="00904C6A">
            <w:pPr>
              <w:rPr>
                <w:rFonts w:hint="eastAsia"/>
              </w:rPr>
            </w:pPr>
            <w:r>
              <w:rPr>
                <w:rFonts w:hint="eastAsia"/>
              </w:rPr>
              <w:t>站点号</w:t>
            </w:r>
          </w:p>
        </w:tc>
        <w:tc>
          <w:tcPr>
            <w:tcW w:w="1896" w:type="dxa"/>
            <w:gridSpan w:val="2"/>
          </w:tcPr>
          <w:p w:rsidR="005237A4" w:rsidRDefault="005237A4" w:rsidP="00904C6A">
            <w:pPr>
              <w:tabs>
                <w:tab w:val="center" w:pos="1199"/>
              </w:tabs>
            </w:pPr>
            <w:r>
              <w:t>lcert_code</w:t>
            </w:r>
          </w:p>
        </w:tc>
        <w:tc>
          <w:tcPr>
            <w:tcW w:w="1203" w:type="dxa"/>
          </w:tcPr>
          <w:p w:rsidR="005237A4" w:rsidRDefault="005237A4" w:rsidP="00904C6A">
            <w:pPr>
              <w:tabs>
                <w:tab w:val="left" w:pos="787"/>
              </w:tabs>
              <w:rPr>
                <w:rFonts w:hint="eastAsia"/>
              </w:rPr>
            </w:pPr>
          </w:p>
        </w:tc>
        <w:tc>
          <w:tcPr>
            <w:tcW w:w="1320" w:type="dxa"/>
            <w:gridSpan w:val="2"/>
          </w:tcPr>
          <w:p w:rsidR="005237A4" w:rsidRDefault="005237A4" w:rsidP="00904C6A">
            <w:pPr>
              <w:tabs>
                <w:tab w:val="left" w:pos="787"/>
              </w:tabs>
              <w:rPr>
                <w:rFonts w:hint="eastAsia"/>
              </w:rPr>
            </w:pPr>
            <w:r>
              <w:rPr>
                <w:rFonts w:hint="eastAsia"/>
              </w:rPr>
              <w:t>Y</w:t>
            </w:r>
          </w:p>
        </w:tc>
        <w:tc>
          <w:tcPr>
            <w:tcW w:w="1393" w:type="dxa"/>
          </w:tcPr>
          <w:p w:rsidR="005237A4" w:rsidRDefault="005237A4" w:rsidP="00904C6A">
            <w:pPr>
              <w:tabs>
                <w:tab w:val="left" w:pos="787"/>
              </w:tabs>
            </w:pPr>
          </w:p>
        </w:tc>
      </w:tr>
      <w:tr w:rsidR="005237A4" w:rsidTr="00904C6A">
        <w:trPr>
          <w:cantSplit/>
        </w:trPr>
        <w:tc>
          <w:tcPr>
            <w:tcW w:w="1363" w:type="dxa"/>
          </w:tcPr>
          <w:p w:rsidR="005237A4" w:rsidRDefault="005237A4" w:rsidP="00904C6A">
            <w:pPr>
              <w:rPr>
                <w:rFonts w:hint="eastAsia"/>
              </w:rPr>
            </w:pPr>
            <w:r>
              <w:rPr>
                <w:rFonts w:hint="eastAsia"/>
              </w:rPr>
              <w:t>操作员</w:t>
            </w:r>
          </w:p>
        </w:tc>
        <w:tc>
          <w:tcPr>
            <w:tcW w:w="1896" w:type="dxa"/>
            <w:gridSpan w:val="2"/>
          </w:tcPr>
          <w:p w:rsidR="005237A4" w:rsidRDefault="005237A4" w:rsidP="00904C6A">
            <w:pPr>
              <w:rPr>
                <w:rFonts w:hint="eastAsia"/>
              </w:rPr>
            </w:pPr>
            <w:r>
              <w:t>Semp</w:t>
            </w:r>
          </w:p>
        </w:tc>
        <w:tc>
          <w:tcPr>
            <w:tcW w:w="1203" w:type="dxa"/>
          </w:tcPr>
          <w:p w:rsidR="005237A4" w:rsidRDefault="005237A4" w:rsidP="00904C6A">
            <w:pPr>
              <w:rPr>
                <w:rFonts w:hint="eastAsia"/>
              </w:rPr>
            </w:pPr>
          </w:p>
        </w:tc>
        <w:tc>
          <w:tcPr>
            <w:tcW w:w="1320" w:type="dxa"/>
            <w:gridSpan w:val="2"/>
          </w:tcPr>
          <w:p w:rsidR="005237A4" w:rsidRDefault="005237A4" w:rsidP="00904C6A">
            <w:pPr>
              <w:rPr>
                <w:rFonts w:hint="eastAsia"/>
              </w:rPr>
            </w:pPr>
            <w:r>
              <w:rPr>
                <w:rFonts w:hint="eastAsia"/>
              </w:rPr>
              <w:t>Y</w:t>
            </w: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pPr>
              <w:rPr>
                <w:rFonts w:hint="eastAsia"/>
              </w:rPr>
            </w:pPr>
            <w:r>
              <w:rPr>
                <w:rFonts w:hint="eastAsia"/>
              </w:rPr>
              <w:t>操作标志</w:t>
            </w:r>
          </w:p>
        </w:tc>
        <w:tc>
          <w:tcPr>
            <w:tcW w:w="1805" w:type="dxa"/>
          </w:tcPr>
          <w:p w:rsidR="005237A4" w:rsidRDefault="005237A4" w:rsidP="00904C6A">
            <w:pPr>
              <w:rPr>
                <w:rFonts w:hint="eastAsia"/>
              </w:rPr>
            </w:pPr>
            <w:r>
              <w:t>S</w:t>
            </w:r>
            <w:r>
              <w:rPr>
                <w:rFonts w:hint="eastAsia"/>
              </w:rPr>
              <w:t>status0</w:t>
            </w:r>
          </w:p>
        </w:tc>
        <w:tc>
          <w:tcPr>
            <w:tcW w:w="1294" w:type="dxa"/>
            <w:gridSpan w:val="2"/>
          </w:tcPr>
          <w:p w:rsidR="005237A4" w:rsidRDefault="005237A4" w:rsidP="00904C6A">
            <w:pPr>
              <w:rPr>
                <w:rFonts w:hint="eastAsia"/>
              </w:rPr>
            </w:pPr>
          </w:p>
        </w:tc>
        <w:tc>
          <w:tcPr>
            <w:tcW w:w="1226" w:type="dxa"/>
          </w:tcPr>
          <w:p w:rsidR="005237A4" w:rsidRDefault="005237A4" w:rsidP="00904C6A">
            <w:pPr>
              <w:rPr>
                <w:rFonts w:hint="eastAsia"/>
              </w:rPr>
            </w:pPr>
          </w:p>
        </w:tc>
        <w:tc>
          <w:tcPr>
            <w:tcW w:w="1487" w:type="dxa"/>
            <w:gridSpan w:val="2"/>
          </w:tcPr>
          <w:p w:rsidR="005237A4" w:rsidRDefault="005237A4" w:rsidP="00904C6A">
            <w:pPr>
              <w:rPr>
                <w:rFonts w:hint="eastAsia"/>
              </w:rPr>
            </w:pPr>
            <w:r>
              <w:rPr>
                <w:rFonts w:hint="eastAsia"/>
              </w:rPr>
              <w:t>固定为R</w:t>
            </w:r>
          </w:p>
        </w:tc>
      </w:tr>
      <w:tr w:rsidR="005237A4" w:rsidTr="00904C6A">
        <w:trPr>
          <w:cantSplit/>
        </w:trPr>
        <w:tc>
          <w:tcPr>
            <w:tcW w:w="1363" w:type="dxa"/>
          </w:tcPr>
          <w:p w:rsidR="005237A4" w:rsidRDefault="005237A4" w:rsidP="00904C6A">
            <w:pPr>
              <w:rPr>
                <w:rFonts w:hint="eastAsia"/>
              </w:rPr>
            </w:pPr>
          </w:p>
        </w:tc>
        <w:tc>
          <w:tcPr>
            <w:tcW w:w="1896" w:type="dxa"/>
            <w:gridSpan w:val="2"/>
          </w:tcPr>
          <w:p w:rsidR="005237A4" w:rsidRDefault="005237A4" w:rsidP="00904C6A"/>
        </w:tc>
        <w:tc>
          <w:tcPr>
            <w:tcW w:w="1203" w:type="dxa"/>
          </w:tcPr>
          <w:p w:rsidR="005237A4" w:rsidRDefault="005237A4" w:rsidP="00904C6A">
            <w:pPr>
              <w:rPr>
                <w:rFonts w:hint="eastAsia"/>
              </w:rPr>
            </w:pPr>
          </w:p>
        </w:tc>
        <w:tc>
          <w:tcPr>
            <w:tcW w:w="1320" w:type="dxa"/>
            <w:gridSpan w:val="2"/>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交易开始日期</w:t>
            </w:r>
          </w:p>
        </w:tc>
        <w:tc>
          <w:tcPr>
            <w:tcW w:w="1896" w:type="dxa"/>
            <w:gridSpan w:val="2"/>
          </w:tcPr>
          <w:p w:rsidR="005237A4" w:rsidRDefault="005237A4" w:rsidP="00904C6A">
            <w:pPr>
              <w:rPr>
                <w:rFonts w:hint="eastAsia"/>
              </w:rPr>
            </w:pPr>
            <w:r>
              <w:t>Sdate</w:t>
            </w:r>
            <w:r>
              <w:rPr>
                <w:rFonts w:hint="eastAsia"/>
              </w:rPr>
              <w:t>1</w:t>
            </w:r>
          </w:p>
        </w:tc>
        <w:tc>
          <w:tcPr>
            <w:tcW w:w="1203" w:type="dxa"/>
          </w:tcPr>
          <w:p w:rsidR="005237A4" w:rsidRDefault="005237A4" w:rsidP="00904C6A">
            <w:pPr>
              <w:rPr>
                <w:rFonts w:hint="eastAsia"/>
              </w:rPr>
            </w:pPr>
          </w:p>
        </w:tc>
        <w:tc>
          <w:tcPr>
            <w:tcW w:w="1320" w:type="dxa"/>
            <w:gridSpan w:val="2"/>
          </w:tcPr>
          <w:p w:rsidR="005237A4" w:rsidRDefault="005237A4" w:rsidP="00904C6A">
            <w:pPr>
              <w:rPr>
                <w:rFonts w:hint="eastAsia"/>
              </w:rPr>
            </w:pPr>
          </w:p>
        </w:tc>
        <w:tc>
          <w:tcPr>
            <w:tcW w:w="1393" w:type="dxa"/>
          </w:tcPr>
          <w:p w:rsidR="005237A4" w:rsidRDefault="005237A4" w:rsidP="00904C6A">
            <w:pPr>
              <w:rPr>
                <w:rFonts w:hint="eastAsia"/>
              </w:rPr>
            </w:pPr>
            <w:r>
              <w:rPr>
                <w:rFonts w:hint="eastAsia"/>
              </w:rPr>
              <w:t>默认取当前系统日期</w:t>
            </w:r>
          </w:p>
        </w:tc>
      </w:tr>
      <w:tr w:rsidR="005237A4" w:rsidTr="00904C6A">
        <w:trPr>
          <w:cantSplit/>
        </w:trPr>
        <w:tc>
          <w:tcPr>
            <w:tcW w:w="1363" w:type="dxa"/>
          </w:tcPr>
          <w:p w:rsidR="005237A4" w:rsidRDefault="005237A4" w:rsidP="00904C6A">
            <w:pPr>
              <w:rPr>
                <w:rFonts w:hint="eastAsia"/>
              </w:rPr>
            </w:pPr>
            <w:r>
              <w:rPr>
                <w:rFonts w:hint="eastAsia"/>
              </w:rPr>
              <w:t>交易结束日期</w:t>
            </w:r>
          </w:p>
        </w:tc>
        <w:tc>
          <w:tcPr>
            <w:tcW w:w="1896" w:type="dxa"/>
            <w:gridSpan w:val="2"/>
          </w:tcPr>
          <w:p w:rsidR="005237A4" w:rsidRDefault="005237A4" w:rsidP="00904C6A">
            <w:pPr>
              <w:rPr>
                <w:rFonts w:hint="eastAsia"/>
              </w:rPr>
            </w:pPr>
            <w:r>
              <w:t>S</w:t>
            </w:r>
            <w:r>
              <w:rPr>
                <w:rFonts w:hint="eastAsia"/>
              </w:rPr>
              <w:t>date2</w:t>
            </w:r>
          </w:p>
        </w:tc>
        <w:tc>
          <w:tcPr>
            <w:tcW w:w="1203" w:type="dxa"/>
          </w:tcPr>
          <w:p w:rsidR="005237A4" w:rsidRDefault="005237A4" w:rsidP="00904C6A">
            <w:pPr>
              <w:rPr>
                <w:rFonts w:hint="eastAsia"/>
              </w:rPr>
            </w:pPr>
          </w:p>
        </w:tc>
        <w:tc>
          <w:tcPr>
            <w:tcW w:w="1320" w:type="dxa"/>
            <w:gridSpan w:val="2"/>
          </w:tcPr>
          <w:p w:rsidR="005237A4" w:rsidRDefault="005237A4" w:rsidP="00904C6A">
            <w:pPr>
              <w:rPr>
                <w:rFonts w:hint="eastAsia"/>
              </w:rPr>
            </w:pPr>
          </w:p>
        </w:tc>
        <w:tc>
          <w:tcPr>
            <w:tcW w:w="1393" w:type="dxa"/>
          </w:tcPr>
          <w:p w:rsidR="005237A4" w:rsidRDefault="005237A4" w:rsidP="00904C6A">
            <w:pPr>
              <w:rPr>
                <w:rFonts w:hint="eastAsia"/>
              </w:rPr>
            </w:pPr>
            <w:r>
              <w:rPr>
                <w:rFonts w:hint="eastAsia"/>
              </w:rPr>
              <w:t>默认取当前系统日期</w:t>
            </w:r>
          </w:p>
        </w:tc>
      </w:tr>
      <w:tr w:rsidR="005237A4" w:rsidTr="00904C6A">
        <w:trPr>
          <w:cantSplit/>
        </w:trPr>
        <w:tc>
          <w:tcPr>
            <w:tcW w:w="1363" w:type="dxa"/>
          </w:tcPr>
          <w:p w:rsidR="005237A4" w:rsidRDefault="005237A4" w:rsidP="00904C6A">
            <w:pPr>
              <w:rPr>
                <w:b/>
                <w:color w:val="FF0000"/>
              </w:rPr>
            </w:pPr>
            <w:r>
              <w:rPr>
                <w:rFonts w:hint="eastAsia"/>
                <w:b/>
                <w:color w:val="FF0000"/>
              </w:rPr>
              <w:t>设备物理</w:t>
            </w:r>
            <w:r>
              <w:rPr>
                <w:b/>
                <w:color w:val="FF0000"/>
              </w:rPr>
              <w:t>ID</w:t>
            </w:r>
          </w:p>
        </w:tc>
        <w:tc>
          <w:tcPr>
            <w:tcW w:w="1896" w:type="dxa"/>
            <w:gridSpan w:val="2"/>
          </w:tcPr>
          <w:p w:rsidR="005237A4" w:rsidRDefault="005237A4" w:rsidP="00904C6A">
            <w:pPr>
              <w:rPr>
                <w:b/>
                <w:color w:val="FF0000"/>
              </w:rPr>
            </w:pPr>
            <w:r>
              <w:rPr>
                <w:b/>
                <w:color w:val="FF0000"/>
              </w:rPr>
              <w:t>sname</w:t>
            </w:r>
          </w:p>
        </w:tc>
        <w:tc>
          <w:tcPr>
            <w:tcW w:w="1203" w:type="dxa"/>
          </w:tcPr>
          <w:p w:rsidR="005237A4" w:rsidRDefault="005237A4" w:rsidP="00904C6A">
            <w:pPr>
              <w:rPr>
                <w:rFonts w:hint="eastAsia"/>
                <w:b/>
                <w:color w:val="FF0000"/>
              </w:rPr>
            </w:pPr>
          </w:p>
        </w:tc>
        <w:tc>
          <w:tcPr>
            <w:tcW w:w="1320" w:type="dxa"/>
            <w:gridSpan w:val="2"/>
          </w:tcPr>
          <w:p w:rsidR="005237A4" w:rsidRDefault="005237A4" w:rsidP="00904C6A">
            <w:pPr>
              <w:rPr>
                <w:rFonts w:hint="eastAsia"/>
                <w:b/>
                <w:color w:val="FF0000"/>
              </w:rPr>
            </w:pPr>
          </w:p>
        </w:tc>
        <w:tc>
          <w:tcPr>
            <w:tcW w:w="1393" w:type="dxa"/>
          </w:tcPr>
          <w:p w:rsidR="005237A4" w:rsidRDefault="005237A4" w:rsidP="00904C6A">
            <w:pPr>
              <w:rPr>
                <w:rFonts w:hint="eastAsia"/>
                <w:b/>
                <w:color w:val="FF0000"/>
              </w:rPr>
            </w:pPr>
            <w:r>
              <w:rPr>
                <w:rFonts w:hint="eastAsia"/>
                <w:b/>
                <w:color w:val="FF0000"/>
              </w:rPr>
              <w:t>主键</w:t>
            </w:r>
          </w:p>
        </w:tc>
      </w:tr>
      <w:tr w:rsidR="005237A4" w:rsidTr="00904C6A">
        <w:trPr>
          <w:cantSplit/>
        </w:trPr>
        <w:tc>
          <w:tcPr>
            <w:tcW w:w="1363" w:type="dxa"/>
          </w:tcPr>
          <w:p w:rsidR="005237A4" w:rsidRDefault="005237A4" w:rsidP="00904C6A">
            <w:pPr>
              <w:rPr>
                <w:b/>
                <w:color w:val="FF0000"/>
              </w:rPr>
            </w:pPr>
            <w:r>
              <w:rPr>
                <w:rFonts w:hint="eastAsia"/>
                <w:b/>
                <w:color w:val="FF0000"/>
              </w:rPr>
              <w:t>设备流水号</w:t>
            </w:r>
          </w:p>
        </w:tc>
        <w:tc>
          <w:tcPr>
            <w:tcW w:w="1896" w:type="dxa"/>
            <w:gridSpan w:val="2"/>
          </w:tcPr>
          <w:p w:rsidR="005237A4" w:rsidRDefault="005237A4" w:rsidP="00904C6A">
            <w:pPr>
              <w:rPr>
                <w:b/>
                <w:color w:val="FF0000"/>
              </w:rPr>
            </w:pPr>
            <w:r>
              <w:rPr>
                <w:b/>
                <w:color w:val="FF0000"/>
              </w:rPr>
              <w:t>lserial0</w:t>
            </w:r>
          </w:p>
        </w:tc>
        <w:tc>
          <w:tcPr>
            <w:tcW w:w="1203" w:type="dxa"/>
          </w:tcPr>
          <w:p w:rsidR="005237A4" w:rsidRDefault="005237A4" w:rsidP="00904C6A">
            <w:pPr>
              <w:rPr>
                <w:rFonts w:hint="eastAsia"/>
                <w:b/>
                <w:color w:val="FF0000"/>
              </w:rPr>
            </w:pPr>
          </w:p>
        </w:tc>
        <w:tc>
          <w:tcPr>
            <w:tcW w:w="1320" w:type="dxa"/>
            <w:gridSpan w:val="2"/>
          </w:tcPr>
          <w:p w:rsidR="005237A4" w:rsidRDefault="005237A4" w:rsidP="00904C6A">
            <w:pPr>
              <w:rPr>
                <w:rFonts w:hint="eastAsia"/>
                <w:b/>
                <w:color w:val="FF0000"/>
              </w:rPr>
            </w:pPr>
          </w:p>
        </w:tc>
        <w:tc>
          <w:tcPr>
            <w:tcW w:w="1393" w:type="dxa"/>
          </w:tcPr>
          <w:p w:rsidR="005237A4" w:rsidRDefault="005237A4" w:rsidP="00904C6A">
            <w:pPr>
              <w:rPr>
                <w:rFonts w:hint="eastAsia"/>
                <w:b/>
                <w:color w:val="FF0000"/>
              </w:rPr>
            </w:pPr>
            <w:r>
              <w:rPr>
                <w:rFonts w:hint="eastAsia"/>
                <w:b/>
                <w:color w:val="FF0000"/>
              </w:rPr>
              <w:t>主键</w:t>
            </w:r>
          </w:p>
        </w:tc>
      </w:tr>
      <w:tr w:rsidR="005237A4" w:rsidTr="00904C6A">
        <w:trPr>
          <w:cantSplit/>
        </w:trPr>
        <w:tc>
          <w:tcPr>
            <w:tcW w:w="1363" w:type="dxa"/>
          </w:tcPr>
          <w:p w:rsidR="005237A4" w:rsidRDefault="005237A4" w:rsidP="00904C6A">
            <w:r>
              <w:rPr>
                <w:rFonts w:hint="eastAsia"/>
              </w:rPr>
              <w:t>商户号</w:t>
            </w:r>
          </w:p>
        </w:tc>
        <w:tc>
          <w:tcPr>
            <w:tcW w:w="1896" w:type="dxa"/>
            <w:gridSpan w:val="2"/>
          </w:tcPr>
          <w:p w:rsidR="005237A4" w:rsidRDefault="005237A4" w:rsidP="00904C6A">
            <w:pPr>
              <w:rPr>
                <w:rFonts w:hint="eastAsia"/>
              </w:rPr>
            </w:pPr>
            <w:r>
              <w:t>Lvol</w:t>
            </w:r>
            <w:r>
              <w:rPr>
                <w:rFonts w:hint="eastAsia"/>
              </w:rPr>
              <w:t>2</w:t>
            </w:r>
          </w:p>
        </w:tc>
        <w:tc>
          <w:tcPr>
            <w:tcW w:w="1203" w:type="dxa"/>
          </w:tcPr>
          <w:p w:rsidR="005237A4" w:rsidRDefault="005237A4" w:rsidP="00904C6A">
            <w:pPr>
              <w:rPr>
                <w:rFonts w:hint="eastAsia"/>
              </w:rPr>
            </w:pPr>
          </w:p>
        </w:tc>
        <w:tc>
          <w:tcPr>
            <w:tcW w:w="1320" w:type="dxa"/>
            <w:gridSpan w:val="2"/>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卡号</w:t>
            </w:r>
          </w:p>
        </w:tc>
        <w:tc>
          <w:tcPr>
            <w:tcW w:w="1896" w:type="dxa"/>
            <w:gridSpan w:val="2"/>
          </w:tcPr>
          <w:p w:rsidR="005237A4" w:rsidRDefault="005237A4" w:rsidP="00904C6A">
            <w:r>
              <w:t>lvol0</w:t>
            </w:r>
          </w:p>
        </w:tc>
        <w:tc>
          <w:tcPr>
            <w:tcW w:w="1203" w:type="dxa"/>
          </w:tcPr>
          <w:p w:rsidR="005237A4" w:rsidRDefault="005237A4" w:rsidP="00904C6A">
            <w:pPr>
              <w:rPr>
                <w:rFonts w:hint="eastAsia"/>
              </w:rPr>
            </w:pPr>
          </w:p>
        </w:tc>
        <w:tc>
          <w:tcPr>
            <w:tcW w:w="1320" w:type="dxa"/>
            <w:gridSpan w:val="2"/>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r>
              <w:rPr>
                <w:rFonts w:hint="eastAsia"/>
              </w:rPr>
              <w:t>交易标记</w:t>
            </w:r>
          </w:p>
        </w:tc>
        <w:tc>
          <w:tcPr>
            <w:tcW w:w="1896" w:type="dxa"/>
            <w:gridSpan w:val="2"/>
          </w:tcPr>
          <w:p w:rsidR="005237A4" w:rsidRDefault="005237A4" w:rsidP="00904C6A">
            <w:r>
              <w:t>lvol11</w:t>
            </w:r>
          </w:p>
        </w:tc>
        <w:tc>
          <w:tcPr>
            <w:tcW w:w="1203" w:type="dxa"/>
          </w:tcPr>
          <w:p w:rsidR="005237A4" w:rsidRDefault="005237A4" w:rsidP="00904C6A">
            <w:pPr>
              <w:rPr>
                <w:rFonts w:hint="eastAsia"/>
              </w:rPr>
            </w:pPr>
          </w:p>
        </w:tc>
        <w:tc>
          <w:tcPr>
            <w:tcW w:w="1320" w:type="dxa"/>
            <w:gridSpan w:val="2"/>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pPr>
              <w:rPr>
                <w:rFonts w:hint="eastAsia"/>
              </w:rPr>
            </w:pPr>
            <w:r>
              <w:rPr>
                <w:rFonts w:hint="eastAsia"/>
              </w:rPr>
              <w:t>导入批次号</w:t>
            </w:r>
          </w:p>
        </w:tc>
        <w:tc>
          <w:tcPr>
            <w:tcW w:w="1896" w:type="dxa"/>
            <w:gridSpan w:val="2"/>
          </w:tcPr>
          <w:p w:rsidR="005237A4" w:rsidRDefault="005237A4" w:rsidP="00904C6A">
            <w:r>
              <w:t>scust_limit</w:t>
            </w:r>
          </w:p>
        </w:tc>
        <w:tc>
          <w:tcPr>
            <w:tcW w:w="1203" w:type="dxa"/>
          </w:tcPr>
          <w:p w:rsidR="005237A4" w:rsidRDefault="005237A4" w:rsidP="00904C6A">
            <w:pPr>
              <w:rPr>
                <w:rFonts w:hint="eastAsia"/>
              </w:rPr>
            </w:pPr>
          </w:p>
        </w:tc>
        <w:tc>
          <w:tcPr>
            <w:tcW w:w="1320" w:type="dxa"/>
            <w:gridSpan w:val="2"/>
          </w:tcPr>
          <w:p w:rsidR="005237A4" w:rsidRDefault="005237A4" w:rsidP="00904C6A">
            <w:pPr>
              <w:rPr>
                <w:rFonts w:hint="eastAsia"/>
              </w:rPr>
            </w:pPr>
          </w:p>
        </w:tc>
        <w:tc>
          <w:tcPr>
            <w:tcW w:w="1393" w:type="dxa"/>
          </w:tcPr>
          <w:p w:rsidR="005237A4" w:rsidRDefault="005237A4" w:rsidP="00904C6A">
            <w:pPr>
              <w:rPr>
                <w:rFonts w:hint="eastAsia"/>
              </w:rPr>
            </w:pPr>
          </w:p>
        </w:tc>
      </w:tr>
      <w:tr w:rsidR="005237A4" w:rsidTr="00904C6A">
        <w:trPr>
          <w:cantSplit/>
        </w:trPr>
        <w:tc>
          <w:tcPr>
            <w:tcW w:w="1363" w:type="dxa"/>
          </w:tcPr>
          <w:p w:rsidR="005237A4" w:rsidRDefault="005237A4" w:rsidP="00904C6A">
            <w:pPr>
              <w:rPr>
                <w:rFonts w:hint="eastAsia"/>
              </w:rPr>
            </w:pPr>
            <w:r>
              <w:rPr>
                <w:rFonts w:hint="eastAsia"/>
              </w:rPr>
              <w:t>流水状态</w:t>
            </w:r>
          </w:p>
        </w:tc>
        <w:tc>
          <w:tcPr>
            <w:tcW w:w="1896" w:type="dxa"/>
            <w:gridSpan w:val="2"/>
          </w:tcPr>
          <w:p w:rsidR="005237A4" w:rsidRDefault="005237A4" w:rsidP="00904C6A">
            <w:pPr>
              <w:rPr>
                <w:rFonts w:hint="eastAsia"/>
              </w:rPr>
            </w:pPr>
            <w:r>
              <w:t>S</w:t>
            </w:r>
            <w:r>
              <w:rPr>
                <w:rFonts w:hint="eastAsia"/>
              </w:rPr>
              <w:t>status1</w:t>
            </w:r>
          </w:p>
        </w:tc>
        <w:tc>
          <w:tcPr>
            <w:tcW w:w="1203" w:type="dxa"/>
          </w:tcPr>
          <w:p w:rsidR="005237A4" w:rsidRDefault="005237A4" w:rsidP="00904C6A">
            <w:pPr>
              <w:rPr>
                <w:rFonts w:hint="eastAsia"/>
              </w:rPr>
            </w:pPr>
          </w:p>
        </w:tc>
        <w:tc>
          <w:tcPr>
            <w:tcW w:w="1320" w:type="dxa"/>
            <w:gridSpan w:val="2"/>
          </w:tcPr>
          <w:p w:rsidR="005237A4" w:rsidRDefault="005237A4" w:rsidP="00904C6A">
            <w:pPr>
              <w:rPr>
                <w:rFonts w:hint="eastAsia"/>
              </w:rPr>
            </w:pPr>
          </w:p>
        </w:tc>
        <w:tc>
          <w:tcPr>
            <w:tcW w:w="1393" w:type="dxa"/>
          </w:tcPr>
          <w:p w:rsidR="005237A4" w:rsidRDefault="005237A4" w:rsidP="00904C6A">
            <w:pPr>
              <w:rPr>
                <w:rFonts w:hint="eastAsia"/>
              </w:rPr>
            </w:pPr>
            <w:r>
              <w:rPr>
                <w:rFonts w:hint="eastAsia"/>
              </w:rPr>
              <w:t>字典:</w:t>
            </w:r>
            <w:r>
              <w:t xml:space="preserve"> 3</w:t>
            </w:r>
          </w:p>
        </w:tc>
      </w:tr>
    </w:tbl>
    <w:p w:rsidR="005237A4" w:rsidRDefault="005237A4" w:rsidP="005237A4">
      <w:pPr>
        <w:ind w:left="420"/>
        <w:rPr>
          <w:rFonts w:hint="eastAsia"/>
        </w:rPr>
      </w:pPr>
    </w:p>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3"/>
        <w:gridCol w:w="34"/>
        <w:gridCol w:w="1862"/>
        <w:gridCol w:w="34"/>
        <w:gridCol w:w="1169"/>
        <w:gridCol w:w="59"/>
        <w:gridCol w:w="1261"/>
        <w:gridCol w:w="88"/>
        <w:gridCol w:w="1305"/>
        <w:gridCol w:w="35"/>
      </w:tblGrid>
      <w:tr w:rsidR="005237A4" w:rsidTr="00904C6A">
        <w:trPr>
          <w:cantSplit/>
        </w:trPr>
        <w:tc>
          <w:tcPr>
            <w:tcW w:w="1397" w:type="dxa"/>
            <w:gridSpan w:val="2"/>
            <w:shd w:val="clear" w:color="auto" w:fill="B3B3B3"/>
          </w:tcPr>
          <w:p w:rsidR="005237A4" w:rsidRDefault="005237A4" w:rsidP="00904C6A">
            <w:pPr>
              <w:jc w:val="center"/>
              <w:rPr>
                <w:rFonts w:hint="eastAsia"/>
                <w:b/>
              </w:rPr>
            </w:pPr>
            <w:r>
              <w:rPr>
                <w:rFonts w:hint="eastAsia"/>
                <w:b/>
              </w:rPr>
              <w:t>输出项</w:t>
            </w:r>
          </w:p>
        </w:tc>
        <w:tc>
          <w:tcPr>
            <w:tcW w:w="1896" w:type="dxa"/>
            <w:gridSpan w:val="2"/>
            <w:shd w:val="clear" w:color="auto" w:fill="B3B3B3"/>
          </w:tcPr>
          <w:p w:rsidR="005237A4" w:rsidRDefault="005237A4" w:rsidP="00904C6A">
            <w:pPr>
              <w:tabs>
                <w:tab w:val="left" w:pos="787"/>
              </w:tabs>
              <w:rPr>
                <w:rFonts w:hint="eastAsia"/>
                <w:b/>
              </w:rPr>
            </w:pPr>
            <w:r>
              <w:rPr>
                <w:rFonts w:hint="eastAsia"/>
                <w:b/>
              </w:rPr>
              <w:t>cpack域</w:t>
            </w:r>
          </w:p>
        </w:tc>
        <w:tc>
          <w:tcPr>
            <w:tcW w:w="1228" w:type="dxa"/>
            <w:gridSpan w:val="2"/>
            <w:shd w:val="clear" w:color="auto" w:fill="B3B3B3"/>
          </w:tcPr>
          <w:p w:rsidR="005237A4" w:rsidRDefault="005237A4" w:rsidP="00904C6A">
            <w:pPr>
              <w:tabs>
                <w:tab w:val="left" w:pos="787"/>
              </w:tabs>
              <w:rPr>
                <w:rFonts w:hint="eastAsia"/>
                <w:b/>
              </w:rPr>
            </w:pPr>
            <w:r>
              <w:rPr>
                <w:rFonts w:hint="eastAsia"/>
                <w:b/>
              </w:rPr>
              <w:t>最大长度</w:t>
            </w:r>
          </w:p>
        </w:tc>
        <w:tc>
          <w:tcPr>
            <w:tcW w:w="1349" w:type="dxa"/>
            <w:gridSpan w:val="2"/>
            <w:shd w:val="clear" w:color="auto" w:fill="B3B3B3"/>
          </w:tcPr>
          <w:p w:rsidR="005237A4" w:rsidRDefault="005237A4" w:rsidP="00904C6A">
            <w:pPr>
              <w:tabs>
                <w:tab w:val="left" w:pos="787"/>
              </w:tabs>
              <w:rPr>
                <w:b/>
              </w:rPr>
            </w:pPr>
            <w:r>
              <w:rPr>
                <w:rFonts w:hint="eastAsia"/>
                <w:b/>
              </w:rPr>
              <w:t>是否必需</w:t>
            </w:r>
          </w:p>
        </w:tc>
        <w:tc>
          <w:tcPr>
            <w:tcW w:w="1340" w:type="dxa"/>
            <w:gridSpan w:val="2"/>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7" w:type="dxa"/>
            <w:gridSpan w:val="2"/>
          </w:tcPr>
          <w:p w:rsidR="005237A4" w:rsidRDefault="005237A4" w:rsidP="00904C6A">
            <w:pPr>
              <w:rPr>
                <w:rFonts w:hint="eastAsia"/>
              </w:rPr>
            </w:pPr>
            <w:r>
              <w:rPr>
                <w:rFonts w:hint="eastAsia"/>
              </w:rPr>
              <w:t>返回信息</w:t>
            </w:r>
          </w:p>
        </w:tc>
        <w:tc>
          <w:tcPr>
            <w:tcW w:w="1896" w:type="dxa"/>
            <w:gridSpan w:val="2"/>
          </w:tcPr>
          <w:p w:rsidR="005237A4" w:rsidRDefault="005237A4" w:rsidP="00904C6A">
            <w:pPr>
              <w:rPr>
                <w:rFonts w:hint="eastAsia"/>
              </w:rPr>
            </w:pPr>
            <w:r>
              <w:t>vsmess</w:t>
            </w:r>
          </w:p>
        </w:tc>
        <w:tc>
          <w:tcPr>
            <w:tcW w:w="1228" w:type="dxa"/>
            <w:gridSpan w:val="2"/>
          </w:tcPr>
          <w:p w:rsidR="005237A4" w:rsidRDefault="005237A4" w:rsidP="00904C6A">
            <w:pPr>
              <w:rPr>
                <w:rFonts w:hint="eastAsia"/>
              </w:rPr>
            </w:pPr>
          </w:p>
        </w:tc>
        <w:tc>
          <w:tcPr>
            <w:tcW w:w="1349" w:type="dxa"/>
            <w:gridSpan w:val="2"/>
          </w:tcPr>
          <w:p w:rsidR="005237A4" w:rsidRDefault="005237A4" w:rsidP="00904C6A">
            <w:pPr>
              <w:rPr>
                <w:rFonts w:hint="eastAsia"/>
              </w:rPr>
            </w:pPr>
          </w:p>
        </w:tc>
        <w:tc>
          <w:tcPr>
            <w:tcW w:w="1340" w:type="dxa"/>
            <w:gridSpan w:val="2"/>
          </w:tcPr>
          <w:p w:rsidR="005237A4" w:rsidRDefault="005237A4" w:rsidP="00904C6A">
            <w:pPr>
              <w:rPr>
                <w:rFonts w:hint="eastAsia"/>
              </w:rPr>
            </w:pPr>
          </w:p>
        </w:tc>
      </w:tr>
      <w:tr w:rsidR="005237A4" w:rsidTr="00904C6A">
        <w:trPr>
          <w:cantSplit/>
        </w:trPr>
        <w:tc>
          <w:tcPr>
            <w:tcW w:w="1397" w:type="dxa"/>
            <w:gridSpan w:val="2"/>
          </w:tcPr>
          <w:p w:rsidR="005237A4" w:rsidRDefault="005237A4" w:rsidP="00904C6A">
            <w:pPr>
              <w:rPr>
                <w:b/>
                <w:color w:val="FF0000"/>
              </w:rPr>
            </w:pPr>
            <w:r>
              <w:rPr>
                <w:rFonts w:hint="eastAsia"/>
                <w:b/>
                <w:color w:val="FF0000"/>
              </w:rPr>
              <w:t>交易日期</w:t>
            </w:r>
          </w:p>
        </w:tc>
        <w:tc>
          <w:tcPr>
            <w:tcW w:w="1896" w:type="dxa"/>
            <w:gridSpan w:val="2"/>
          </w:tcPr>
          <w:p w:rsidR="005237A4" w:rsidRDefault="005237A4" w:rsidP="00904C6A">
            <w:pPr>
              <w:rPr>
                <w:b/>
                <w:color w:val="FF0000"/>
              </w:rPr>
            </w:pPr>
            <w:r>
              <w:rPr>
                <w:b/>
                <w:color w:val="FF0000"/>
              </w:rPr>
              <w:t>sdate0</w:t>
            </w:r>
          </w:p>
        </w:tc>
        <w:tc>
          <w:tcPr>
            <w:tcW w:w="1228" w:type="dxa"/>
            <w:gridSpan w:val="2"/>
          </w:tcPr>
          <w:p w:rsidR="005237A4" w:rsidRDefault="005237A4" w:rsidP="00904C6A">
            <w:pPr>
              <w:rPr>
                <w:rFonts w:hint="eastAsia"/>
                <w:b/>
                <w:color w:val="FF0000"/>
              </w:rPr>
            </w:pPr>
          </w:p>
        </w:tc>
        <w:tc>
          <w:tcPr>
            <w:tcW w:w="1349" w:type="dxa"/>
            <w:gridSpan w:val="2"/>
          </w:tcPr>
          <w:p w:rsidR="005237A4" w:rsidRDefault="005237A4" w:rsidP="00904C6A">
            <w:pPr>
              <w:rPr>
                <w:rFonts w:hint="eastAsia"/>
                <w:b/>
                <w:color w:val="FF0000"/>
              </w:rPr>
            </w:pPr>
            <w:r>
              <w:rPr>
                <w:rFonts w:hint="eastAsia"/>
                <w:b/>
                <w:color w:val="FF0000"/>
              </w:rPr>
              <w:t>主键</w:t>
            </w:r>
          </w:p>
        </w:tc>
        <w:tc>
          <w:tcPr>
            <w:tcW w:w="1340" w:type="dxa"/>
            <w:gridSpan w:val="2"/>
          </w:tcPr>
          <w:p w:rsidR="005237A4" w:rsidRDefault="005237A4" w:rsidP="00904C6A">
            <w:pPr>
              <w:rPr>
                <w:rFonts w:hint="eastAsia"/>
                <w:b/>
                <w:color w:val="FF0000"/>
              </w:rPr>
            </w:pPr>
          </w:p>
        </w:tc>
      </w:tr>
      <w:tr w:rsidR="005237A4" w:rsidTr="00904C6A">
        <w:trPr>
          <w:cantSplit/>
        </w:trPr>
        <w:tc>
          <w:tcPr>
            <w:tcW w:w="1397" w:type="dxa"/>
            <w:gridSpan w:val="2"/>
          </w:tcPr>
          <w:p w:rsidR="005237A4" w:rsidRDefault="005237A4" w:rsidP="00904C6A">
            <w:r>
              <w:rPr>
                <w:rFonts w:hint="eastAsia"/>
              </w:rPr>
              <w:t>交易时间</w:t>
            </w:r>
          </w:p>
        </w:tc>
        <w:tc>
          <w:tcPr>
            <w:tcW w:w="1896" w:type="dxa"/>
            <w:gridSpan w:val="2"/>
          </w:tcPr>
          <w:p w:rsidR="005237A4" w:rsidRDefault="005237A4" w:rsidP="00904C6A">
            <w:r>
              <w:t>stime0</w:t>
            </w:r>
          </w:p>
        </w:tc>
        <w:tc>
          <w:tcPr>
            <w:tcW w:w="1228" w:type="dxa"/>
            <w:gridSpan w:val="2"/>
          </w:tcPr>
          <w:p w:rsidR="005237A4" w:rsidRDefault="005237A4" w:rsidP="00904C6A">
            <w:pPr>
              <w:rPr>
                <w:rFonts w:hint="eastAsia"/>
              </w:rPr>
            </w:pPr>
          </w:p>
        </w:tc>
        <w:tc>
          <w:tcPr>
            <w:tcW w:w="1349" w:type="dxa"/>
            <w:gridSpan w:val="2"/>
          </w:tcPr>
          <w:p w:rsidR="005237A4" w:rsidRDefault="005237A4" w:rsidP="00904C6A">
            <w:pPr>
              <w:rPr>
                <w:rFonts w:hint="eastAsia"/>
              </w:rPr>
            </w:pPr>
          </w:p>
        </w:tc>
        <w:tc>
          <w:tcPr>
            <w:tcW w:w="1340" w:type="dxa"/>
            <w:gridSpan w:val="2"/>
          </w:tcPr>
          <w:p w:rsidR="005237A4" w:rsidRDefault="005237A4" w:rsidP="00904C6A">
            <w:pPr>
              <w:rPr>
                <w:rFonts w:hint="eastAsia"/>
              </w:rPr>
            </w:pPr>
          </w:p>
        </w:tc>
      </w:tr>
      <w:tr w:rsidR="005237A4" w:rsidTr="00904C6A">
        <w:trPr>
          <w:cantSplit/>
        </w:trPr>
        <w:tc>
          <w:tcPr>
            <w:tcW w:w="1397" w:type="dxa"/>
            <w:gridSpan w:val="2"/>
          </w:tcPr>
          <w:p w:rsidR="005237A4" w:rsidRDefault="005237A4" w:rsidP="00904C6A">
            <w:pPr>
              <w:rPr>
                <w:b/>
                <w:color w:val="FF0000"/>
              </w:rPr>
            </w:pPr>
            <w:r>
              <w:rPr>
                <w:rFonts w:hint="eastAsia"/>
                <w:b/>
                <w:color w:val="FF0000"/>
              </w:rPr>
              <w:t>设备物理</w:t>
            </w:r>
            <w:r>
              <w:rPr>
                <w:b/>
                <w:color w:val="FF0000"/>
              </w:rPr>
              <w:t>ID</w:t>
            </w:r>
          </w:p>
        </w:tc>
        <w:tc>
          <w:tcPr>
            <w:tcW w:w="1896" w:type="dxa"/>
            <w:gridSpan w:val="2"/>
          </w:tcPr>
          <w:p w:rsidR="005237A4" w:rsidRDefault="005237A4" w:rsidP="00904C6A">
            <w:pPr>
              <w:rPr>
                <w:b/>
                <w:color w:val="FF0000"/>
              </w:rPr>
            </w:pPr>
            <w:r>
              <w:rPr>
                <w:b/>
                <w:color w:val="FF0000"/>
              </w:rPr>
              <w:t>sname</w:t>
            </w:r>
          </w:p>
        </w:tc>
        <w:tc>
          <w:tcPr>
            <w:tcW w:w="1228" w:type="dxa"/>
            <w:gridSpan w:val="2"/>
          </w:tcPr>
          <w:p w:rsidR="005237A4" w:rsidRDefault="005237A4" w:rsidP="00904C6A">
            <w:pPr>
              <w:rPr>
                <w:rFonts w:hint="eastAsia"/>
                <w:b/>
                <w:color w:val="FF0000"/>
              </w:rPr>
            </w:pPr>
          </w:p>
        </w:tc>
        <w:tc>
          <w:tcPr>
            <w:tcW w:w="1349" w:type="dxa"/>
            <w:gridSpan w:val="2"/>
          </w:tcPr>
          <w:p w:rsidR="005237A4" w:rsidRDefault="005237A4" w:rsidP="00904C6A">
            <w:pPr>
              <w:rPr>
                <w:rFonts w:hint="eastAsia"/>
                <w:b/>
                <w:color w:val="FF0000"/>
              </w:rPr>
            </w:pPr>
            <w:r>
              <w:rPr>
                <w:rFonts w:hint="eastAsia"/>
                <w:b/>
                <w:color w:val="FF0000"/>
              </w:rPr>
              <w:t>主键</w:t>
            </w:r>
          </w:p>
        </w:tc>
        <w:tc>
          <w:tcPr>
            <w:tcW w:w="1340" w:type="dxa"/>
            <w:gridSpan w:val="2"/>
          </w:tcPr>
          <w:p w:rsidR="005237A4" w:rsidRDefault="005237A4" w:rsidP="00904C6A">
            <w:pPr>
              <w:rPr>
                <w:rFonts w:hint="eastAsia"/>
                <w:color w:val="FF0000"/>
              </w:rPr>
            </w:pPr>
          </w:p>
        </w:tc>
      </w:tr>
      <w:tr w:rsidR="005237A4" w:rsidTr="00904C6A">
        <w:trPr>
          <w:cantSplit/>
          <w:trHeight w:val="232"/>
        </w:trPr>
        <w:tc>
          <w:tcPr>
            <w:tcW w:w="1397" w:type="dxa"/>
            <w:gridSpan w:val="2"/>
            <w:tcBorders>
              <w:bottom w:val="single" w:sz="4" w:space="0" w:color="auto"/>
            </w:tcBorders>
          </w:tcPr>
          <w:p w:rsidR="005237A4" w:rsidRDefault="005237A4" w:rsidP="00904C6A">
            <w:pPr>
              <w:rPr>
                <w:b/>
                <w:color w:val="FF0000"/>
              </w:rPr>
            </w:pPr>
            <w:r>
              <w:rPr>
                <w:rFonts w:hint="eastAsia"/>
                <w:b/>
                <w:color w:val="FF0000"/>
              </w:rPr>
              <w:t>设备流水号</w:t>
            </w:r>
          </w:p>
        </w:tc>
        <w:tc>
          <w:tcPr>
            <w:tcW w:w="1896" w:type="dxa"/>
            <w:gridSpan w:val="2"/>
            <w:tcBorders>
              <w:bottom w:val="single" w:sz="4" w:space="0" w:color="auto"/>
            </w:tcBorders>
          </w:tcPr>
          <w:p w:rsidR="005237A4" w:rsidRDefault="005237A4" w:rsidP="00904C6A">
            <w:pPr>
              <w:rPr>
                <w:b/>
                <w:color w:val="FF0000"/>
              </w:rPr>
            </w:pPr>
            <w:r>
              <w:rPr>
                <w:b/>
                <w:color w:val="FF0000"/>
              </w:rPr>
              <w:t>lserial0</w:t>
            </w:r>
          </w:p>
        </w:tc>
        <w:tc>
          <w:tcPr>
            <w:tcW w:w="1228" w:type="dxa"/>
            <w:gridSpan w:val="2"/>
            <w:tcBorders>
              <w:bottom w:val="single" w:sz="4" w:space="0" w:color="auto"/>
            </w:tcBorders>
          </w:tcPr>
          <w:p w:rsidR="005237A4" w:rsidRDefault="005237A4" w:rsidP="00904C6A">
            <w:pPr>
              <w:rPr>
                <w:rFonts w:hint="eastAsia"/>
                <w:b/>
                <w:color w:val="FF0000"/>
              </w:rPr>
            </w:pPr>
          </w:p>
        </w:tc>
        <w:tc>
          <w:tcPr>
            <w:tcW w:w="1349" w:type="dxa"/>
            <w:gridSpan w:val="2"/>
            <w:tcBorders>
              <w:bottom w:val="single" w:sz="4" w:space="0" w:color="auto"/>
            </w:tcBorders>
          </w:tcPr>
          <w:p w:rsidR="005237A4" w:rsidRDefault="005237A4" w:rsidP="00904C6A">
            <w:pPr>
              <w:rPr>
                <w:rFonts w:hint="eastAsia"/>
                <w:b/>
                <w:color w:val="FF0000"/>
              </w:rPr>
            </w:pPr>
            <w:r>
              <w:rPr>
                <w:rFonts w:hint="eastAsia"/>
                <w:b/>
                <w:color w:val="FF0000"/>
              </w:rPr>
              <w:t>主键</w:t>
            </w:r>
          </w:p>
        </w:tc>
        <w:tc>
          <w:tcPr>
            <w:tcW w:w="1340" w:type="dxa"/>
            <w:gridSpan w:val="2"/>
            <w:tcBorders>
              <w:bottom w:val="single" w:sz="4" w:space="0" w:color="auto"/>
            </w:tcBorders>
          </w:tcPr>
          <w:p w:rsidR="005237A4" w:rsidRDefault="005237A4" w:rsidP="00904C6A">
            <w:pPr>
              <w:rPr>
                <w:rFonts w:hint="eastAsia"/>
                <w:color w:val="FF0000"/>
              </w:rPr>
            </w:pPr>
          </w:p>
        </w:tc>
      </w:tr>
      <w:tr w:rsidR="005237A4" w:rsidTr="00904C6A">
        <w:trPr>
          <w:cantSplit/>
        </w:trPr>
        <w:tc>
          <w:tcPr>
            <w:tcW w:w="1397" w:type="dxa"/>
            <w:gridSpan w:val="2"/>
          </w:tcPr>
          <w:p w:rsidR="005237A4" w:rsidRDefault="005237A4" w:rsidP="00904C6A">
            <w:r>
              <w:rPr>
                <w:rFonts w:hint="eastAsia"/>
              </w:rPr>
              <w:t>商户号</w:t>
            </w:r>
          </w:p>
        </w:tc>
        <w:tc>
          <w:tcPr>
            <w:tcW w:w="1896" w:type="dxa"/>
            <w:gridSpan w:val="2"/>
          </w:tcPr>
          <w:p w:rsidR="005237A4" w:rsidRDefault="005237A4" w:rsidP="00904C6A">
            <w:pPr>
              <w:rPr>
                <w:rFonts w:hint="eastAsia"/>
              </w:rPr>
            </w:pPr>
            <w:r>
              <w:t>Lvol</w:t>
            </w:r>
            <w:r>
              <w:rPr>
                <w:rFonts w:hint="eastAsia"/>
              </w:rPr>
              <w:t>2</w:t>
            </w:r>
          </w:p>
        </w:tc>
        <w:tc>
          <w:tcPr>
            <w:tcW w:w="1228" w:type="dxa"/>
            <w:gridSpan w:val="2"/>
          </w:tcPr>
          <w:p w:rsidR="005237A4" w:rsidRDefault="005237A4" w:rsidP="00904C6A">
            <w:pPr>
              <w:rPr>
                <w:rFonts w:hint="eastAsia"/>
              </w:rPr>
            </w:pPr>
          </w:p>
        </w:tc>
        <w:tc>
          <w:tcPr>
            <w:tcW w:w="1349" w:type="dxa"/>
            <w:gridSpan w:val="2"/>
          </w:tcPr>
          <w:p w:rsidR="005237A4" w:rsidRDefault="005237A4" w:rsidP="00904C6A">
            <w:pPr>
              <w:rPr>
                <w:rFonts w:hint="eastAsia"/>
              </w:rPr>
            </w:pPr>
          </w:p>
        </w:tc>
        <w:tc>
          <w:tcPr>
            <w:tcW w:w="1340" w:type="dxa"/>
            <w:gridSpan w:val="2"/>
          </w:tcPr>
          <w:p w:rsidR="005237A4" w:rsidRDefault="005237A4" w:rsidP="00904C6A">
            <w:pPr>
              <w:rPr>
                <w:rFonts w:hint="eastAsia"/>
              </w:rPr>
            </w:pPr>
          </w:p>
        </w:tc>
      </w:tr>
      <w:tr w:rsidR="005237A4" w:rsidTr="00904C6A">
        <w:trPr>
          <w:cantSplit/>
        </w:trPr>
        <w:tc>
          <w:tcPr>
            <w:tcW w:w="1397" w:type="dxa"/>
            <w:gridSpan w:val="2"/>
          </w:tcPr>
          <w:p w:rsidR="005237A4" w:rsidRDefault="005237A4" w:rsidP="00904C6A">
            <w:r>
              <w:rPr>
                <w:rFonts w:hint="eastAsia"/>
              </w:rPr>
              <w:t>卡号</w:t>
            </w:r>
          </w:p>
        </w:tc>
        <w:tc>
          <w:tcPr>
            <w:tcW w:w="1896" w:type="dxa"/>
            <w:gridSpan w:val="2"/>
          </w:tcPr>
          <w:p w:rsidR="005237A4" w:rsidRDefault="005237A4" w:rsidP="00904C6A">
            <w:r>
              <w:t>lvol0</w:t>
            </w:r>
          </w:p>
        </w:tc>
        <w:tc>
          <w:tcPr>
            <w:tcW w:w="1228" w:type="dxa"/>
            <w:gridSpan w:val="2"/>
          </w:tcPr>
          <w:p w:rsidR="005237A4" w:rsidRDefault="005237A4" w:rsidP="00904C6A">
            <w:pPr>
              <w:rPr>
                <w:rFonts w:hint="eastAsia"/>
              </w:rPr>
            </w:pPr>
          </w:p>
        </w:tc>
        <w:tc>
          <w:tcPr>
            <w:tcW w:w="1349" w:type="dxa"/>
            <w:gridSpan w:val="2"/>
          </w:tcPr>
          <w:p w:rsidR="005237A4" w:rsidRDefault="005237A4" w:rsidP="00904C6A">
            <w:pPr>
              <w:rPr>
                <w:rFonts w:hint="eastAsia"/>
              </w:rPr>
            </w:pPr>
          </w:p>
        </w:tc>
        <w:tc>
          <w:tcPr>
            <w:tcW w:w="1340" w:type="dxa"/>
            <w:gridSpan w:val="2"/>
          </w:tcPr>
          <w:p w:rsidR="005237A4" w:rsidRDefault="005237A4" w:rsidP="00904C6A">
            <w:pPr>
              <w:rPr>
                <w:rFonts w:hint="eastAsia"/>
              </w:rPr>
            </w:pPr>
          </w:p>
        </w:tc>
      </w:tr>
      <w:tr w:rsidR="005237A4" w:rsidTr="00904C6A">
        <w:trPr>
          <w:cantSplit/>
        </w:trPr>
        <w:tc>
          <w:tcPr>
            <w:tcW w:w="1397" w:type="dxa"/>
            <w:gridSpan w:val="2"/>
          </w:tcPr>
          <w:p w:rsidR="005237A4" w:rsidRDefault="005237A4" w:rsidP="00904C6A">
            <w:r>
              <w:rPr>
                <w:rFonts w:hint="eastAsia"/>
              </w:rPr>
              <w:lastRenderedPageBreak/>
              <w:t>钱包号</w:t>
            </w:r>
          </w:p>
        </w:tc>
        <w:tc>
          <w:tcPr>
            <w:tcW w:w="1896" w:type="dxa"/>
            <w:gridSpan w:val="2"/>
          </w:tcPr>
          <w:p w:rsidR="005237A4" w:rsidRDefault="005237A4" w:rsidP="00904C6A">
            <w:r>
              <w:t>lvol3</w:t>
            </w:r>
          </w:p>
        </w:tc>
        <w:tc>
          <w:tcPr>
            <w:tcW w:w="1228" w:type="dxa"/>
            <w:gridSpan w:val="2"/>
          </w:tcPr>
          <w:p w:rsidR="005237A4" w:rsidRDefault="005237A4" w:rsidP="00904C6A">
            <w:pPr>
              <w:rPr>
                <w:rFonts w:hint="eastAsia"/>
              </w:rPr>
            </w:pPr>
          </w:p>
        </w:tc>
        <w:tc>
          <w:tcPr>
            <w:tcW w:w="1349" w:type="dxa"/>
            <w:gridSpan w:val="2"/>
          </w:tcPr>
          <w:p w:rsidR="005237A4" w:rsidRDefault="005237A4" w:rsidP="00904C6A">
            <w:pPr>
              <w:rPr>
                <w:rFonts w:hint="eastAsia"/>
              </w:rPr>
            </w:pPr>
          </w:p>
        </w:tc>
        <w:tc>
          <w:tcPr>
            <w:tcW w:w="1340" w:type="dxa"/>
            <w:gridSpan w:val="2"/>
          </w:tcPr>
          <w:p w:rsidR="005237A4" w:rsidRDefault="005237A4" w:rsidP="00904C6A">
            <w:pPr>
              <w:rPr>
                <w:rFonts w:hint="eastAsia"/>
              </w:rPr>
            </w:pPr>
          </w:p>
        </w:tc>
      </w:tr>
      <w:tr w:rsidR="005237A4" w:rsidTr="00904C6A">
        <w:trPr>
          <w:cantSplit/>
        </w:trPr>
        <w:tc>
          <w:tcPr>
            <w:tcW w:w="1397" w:type="dxa"/>
            <w:gridSpan w:val="2"/>
          </w:tcPr>
          <w:p w:rsidR="005237A4" w:rsidRDefault="005237A4" w:rsidP="00904C6A">
            <w:r>
              <w:rPr>
                <w:rFonts w:hint="eastAsia"/>
              </w:rPr>
              <w:t>卡交易次数</w:t>
            </w:r>
          </w:p>
        </w:tc>
        <w:tc>
          <w:tcPr>
            <w:tcW w:w="1896" w:type="dxa"/>
            <w:gridSpan w:val="2"/>
          </w:tcPr>
          <w:p w:rsidR="005237A4" w:rsidRDefault="005237A4" w:rsidP="00904C6A">
            <w:r>
              <w:t>lvol6</w:t>
            </w:r>
          </w:p>
        </w:tc>
        <w:tc>
          <w:tcPr>
            <w:tcW w:w="1228" w:type="dxa"/>
            <w:gridSpan w:val="2"/>
          </w:tcPr>
          <w:p w:rsidR="005237A4" w:rsidRDefault="005237A4" w:rsidP="00904C6A">
            <w:pPr>
              <w:rPr>
                <w:rFonts w:hint="eastAsia"/>
              </w:rPr>
            </w:pPr>
          </w:p>
        </w:tc>
        <w:tc>
          <w:tcPr>
            <w:tcW w:w="1349" w:type="dxa"/>
            <w:gridSpan w:val="2"/>
          </w:tcPr>
          <w:p w:rsidR="005237A4" w:rsidRDefault="005237A4" w:rsidP="00904C6A">
            <w:pPr>
              <w:rPr>
                <w:rFonts w:hint="eastAsia"/>
              </w:rPr>
            </w:pPr>
          </w:p>
        </w:tc>
        <w:tc>
          <w:tcPr>
            <w:tcW w:w="1340" w:type="dxa"/>
            <w:gridSpan w:val="2"/>
          </w:tcPr>
          <w:p w:rsidR="005237A4" w:rsidRDefault="005237A4" w:rsidP="00904C6A">
            <w:pPr>
              <w:rPr>
                <w:rFonts w:hint="eastAsia"/>
              </w:rPr>
            </w:pPr>
          </w:p>
        </w:tc>
      </w:tr>
      <w:tr w:rsidR="005237A4" w:rsidTr="00904C6A">
        <w:trPr>
          <w:cantSplit/>
        </w:trPr>
        <w:tc>
          <w:tcPr>
            <w:tcW w:w="1397" w:type="dxa"/>
            <w:gridSpan w:val="2"/>
          </w:tcPr>
          <w:p w:rsidR="005237A4" w:rsidRDefault="005237A4" w:rsidP="00904C6A">
            <w:pPr>
              <w:rPr>
                <w:rFonts w:hint="eastAsia"/>
              </w:rPr>
            </w:pPr>
            <w:r>
              <w:rPr>
                <w:rFonts w:hint="eastAsia"/>
              </w:rPr>
              <w:t>卡交易前余额</w:t>
            </w:r>
          </w:p>
        </w:tc>
        <w:tc>
          <w:tcPr>
            <w:tcW w:w="1896" w:type="dxa"/>
            <w:gridSpan w:val="2"/>
          </w:tcPr>
          <w:p w:rsidR="005237A4" w:rsidRDefault="005237A4" w:rsidP="00904C6A">
            <w:pPr>
              <w:rPr>
                <w:rFonts w:hint="eastAsia"/>
              </w:rPr>
            </w:pPr>
            <w:r>
              <w:t>D</w:t>
            </w:r>
            <w:r>
              <w:rPr>
                <w:rFonts w:hint="eastAsia"/>
              </w:rPr>
              <w:t>amt3</w:t>
            </w:r>
          </w:p>
        </w:tc>
        <w:tc>
          <w:tcPr>
            <w:tcW w:w="1228" w:type="dxa"/>
            <w:gridSpan w:val="2"/>
          </w:tcPr>
          <w:p w:rsidR="005237A4" w:rsidRDefault="005237A4" w:rsidP="00904C6A">
            <w:pPr>
              <w:rPr>
                <w:rFonts w:hint="eastAsia"/>
              </w:rPr>
            </w:pPr>
          </w:p>
        </w:tc>
        <w:tc>
          <w:tcPr>
            <w:tcW w:w="1349" w:type="dxa"/>
            <w:gridSpan w:val="2"/>
          </w:tcPr>
          <w:p w:rsidR="005237A4" w:rsidRDefault="005237A4" w:rsidP="00904C6A">
            <w:pPr>
              <w:rPr>
                <w:rFonts w:hint="eastAsia"/>
              </w:rPr>
            </w:pPr>
          </w:p>
        </w:tc>
        <w:tc>
          <w:tcPr>
            <w:tcW w:w="1340" w:type="dxa"/>
            <w:gridSpan w:val="2"/>
          </w:tcPr>
          <w:p w:rsidR="005237A4" w:rsidRDefault="005237A4" w:rsidP="00904C6A">
            <w:pPr>
              <w:rPr>
                <w:rFonts w:hint="eastAsia"/>
              </w:rPr>
            </w:pPr>
          </w:p>
        </w:tc>
      </w:tr>
      <w:tr w:rsidR="005237A4" w:rsidTr="00904C6A">
        <w:trPr>
          <w:cantSplit/>
        </w:trPr>
        <w:tc>
          <w:tcPr>
            <w:tcW w:w="1397" w:type="dxa"/>
            <w:gridSpan w:val="2"/>
          </w:tcPr>
          <w:p w:rsidR="005237A4" w:rsidRDefault="005237A4" w:rsidP="00904C6A">
            <w:pPr>
              <w:rPr>
                <w:rFonts w:hint="eastAsia"/>
              </w:rPr>
            </w:pPr>
            <w:r>
              <w:rPr>
                <w:rFonts w:hint="eastAsia"/>
              </w:rPr>
              <w:t>卡交易后余额</w:t>
            </w:r>
          </w:p>
        </w:tc>
        <w:tc>
          <w:tcPr>
            <w:tcW w:w="1896" w:type="dxa"/>
            <w:gridSpan w:val="2"/>
          </w:tcPr>
          <w:p w:rsidR="005237A4" w:rsidRDefault="005237A4" w:rsidP="00904C6A">
            <w:pPr>
              <w:rPr>
                <w:rFonts w:hint="eastAsia"/>
              </w:rPr>
            </w:pPr>
            <w:r>
              <w:t>D</w:t>
            </w:r>
            <w:r>
              <w:rPr>
                <w:rFonts w:hint="eastAsia"/>
              </w:rPr>
              <w:t>amt4</w:t>
            </w:r>
          </w:p>
        </w:tc>
        <w:tc>
          <w:tcPr>
            <w:tcW w:w="1228" w:type="dxa"/>
            <w:gridSpan w:val="2"/>
          </w:tcPr>
          <w:p w:rsidR="005237A4" w:rsidRDefault="005237A4" w:rsidP="00904C6A">
            <w:pPr>
              <w:rPr>
                <w:rFonts w:hint="eastAsia"/>
              </w:rPr>
            </w:pPr>
          </w:p>
        </w:tc>
        <w:tc>
          <w:tcPr>
            <w:tcW w:w="1349" w:type="dxa"/>
            <w:gridSpan w:val="2"/>
          </w:tcPr>
          <w:p w:rsidR="005237A4" w:rsidRDefault="005237A4" w:rsidP="00904C6A">
            <w:pPr>
              <w:rPr>
                <w:rFonts w:hint="eastAsia"/>
              </w:rPr>
            </w:pPr>
          </w:p>
        </w:tc>
        <w:tc>
          <w:tcPr>
            <w:tcW w:w="1340" w:type="dxa"/>
            <w:gridSpan w:val="2"/>
          </w:tcPr>
          <w:p w:rsidR="005237A4" w:rsidRDefault="005237A4" w:rsidP="00904C6A">
            <w:pPr>
              <w:rPr>
                <w:rFonts w:hint="eastAsia"/>
              </w:rPr>
            </w:pPr>
          </w:p>
        </w:tc>
      </w:tr>
      <w:tr w:rsidR="005237A4" w:rsidTr="00904C6A">
        <w:trPr>
          <w:cantSplit/>
        </w:trPr>
        <w:tc>
          <w:tcPr>
            <w:tcW w:w="1397" w:type="dxa"/>
            <w:gridSpan w:val="2"/>
          </w:tcPr>
          <w:p w:rsidR="005237A4" w:rsidRDefault="005237A4" w:rsidP="00904C6A">
            <w:r>
              <w:rPr>
                <w:rFonts w:hint="eastAsia"/>
              </w:rPr>
              <w:t>发生额</w:t>
            </w:r>
          </w:p>
        </w:tc>
        <w:tc>
          <w:tcPr>
            <w:tcW w:w="1896" w:type="dxa"/>
            <w:gridSpan w:val="2"/>
          </w:tcPr>
          <w:p w:rsidR="005237A4" w:rsidRDefault="005237A4" w:rsidP="00904C6A">
            <w:r>
              <w:t>damt0</w:t>
            </w:r>
          </w:p>
        </w:tc>
        <w:tc>
          <w:tcPr>
            <w:tcW w:w="1228" w:type="dxa"/>
            <w:gridSpan w:val="2"/>
          </w:tcPr>
          <w:p w:rsidR="005237A4" w:rsidRDefault="005237A4" w:rsidP="00904C6A">
            <w:pPr>
              <w:rPr>
                <w:rFonts w:hint="eastAsia"/>
              </w:rPr>
            </w:pPr>
          </w:p>
        </w:tc>
        <w:tc>
          <w:tcPr>
            <w:tcW w:w="1349" w:type="dxa"/>
            <w:gridSpan w:val="2"/>
          </w:tcPr>
          <w:p w:rsidR="005237A4" w:rsidRDefault="005237A4" w:rsidP="00904C6A">
            <w:pPr>
              <w:rPr>
                <w:rFonts w:hint="eastAsia"/>
              </w:rPr>
            </w:pPr>
          </w:p>
        </w:tc>
        <w:tc>
          <w:tcPr>
            <w:tcW w:w="1340" w:type="dxa"/>
            <w:gridSpan w:val="2"/>
          </w:tcPr>
          <w:p w:rsidR="005237A4" w:rsidRDefault="005237A4" w:rsidP="00904C6A">
            <w:pPr>
              <w:rPr>
                <w:rFonts w:hint="eastAsia"/>
              </w:rPr>
            </w:pPr>
          </w:p>
        </w:tc>
      </w:tr>
      <w:tr w:rsidR="005237A4" w:rsidTr="00904C6A">
        <w:trPr>
          <w:cantSplit/>
        </w:trPr>
        <w:tc>
          <w:tcPr>
            <w:tcW w:w="1397" w:type="dxa"/>
            <w:gridSpan w:val="2"/>
          </w:tcPr>
          <w:p w:rsidR="005237A4" w:rsidRDefault="005237A4" w:rsidP="00904C6A">
            <w:r>
              <w:rPr>
                <w:rFonts w:hint="eastAsia"/>
              </w:rPr>
              <w:t>搭伙费</w:t>
            </w:r>
          </w:p>
        </w:tc>
        <w:tc>
          <w:tcPr>
            <w:tcW w:w="1896" w:type="dxa"/>
            <w:gridSpan w:val="2"/>
          </w:tcPr>
          <w:p w:rsidR="005237A4" w:rsidRDefault="005237A4" w:rsidP="00904C6A">
            <w:pPr>
              <w:rPr>
                <w:rFonts w:hint="eastAsia"/>
              </w:rPr>
            </w:pPr>
            <w:r>
              <w:rPr>
                <w:rFonts w:hint="eastAsia"/>
              </w:rPr>
              <w:t>damt1</w:t>
            </w:r>
          </w:p>
        </w:tc>
        <w:tc>
          <w:tcPr>
            <w:tcW w:w="1228" w:type="dxa"/>
            <w:gridSpan w:val="2"/>
          </w:tcPr>
          <w:p w:rsidR="005237A4" w:rsidRDefault="005237A4" w:rsidP="00904C6A">
            <w:pPr>
              <w:rPr>
                <w:rFonts w:hint="eastAsia"/>
              </w:rPr>
            </w:pPr>
          </w:p>
        </w:tc>
        <w:tc>
          <w:tcPr>
            <w:tcW w:w="1349" w:type="dxa"/>
            <w:gridSpan w:val="2"/>
          </w:tcPr>
          <w:p w:rsidR="005237A4" w:rsidRDefault="005237A4" w:rsidP="00904C6A">
            <w:pPr>
              <w:rPr>
                <w:rFonts w:hint="eastAsia"/>
              </w:rPr>
            </w:pPr>
          </w:p>
        </w:tc>
        <w:tc>
          <w:tcPr>
            <w:tcW w:w="1340" w:type="dxa"/>
            <w:gridSpan w:val="2"/>
          </w:tcPr>
          <w:p w:rsidR="005237A4" w:rsidRDefault="005237A4" w:rsidP="00904C6A">
            <w:pPr>
              <w:rPr>
                <w:rFonts w:hint="eastAsia"/>
              </w:rPr>
            </w:pPr>
          </w:p>
        </w:tc>
      </w:tr>
      <w:tr w:rsidR="005237A4" w:rsidTr="00904C6A">
        <w:trPr>
          <w:cantSplit/>
        </w:trPr>
        <w:tc>
          <w:tcPr>
            <w:tcW w:w="1397" w:type="dxa"/>
            <w:gridSpan w:val="2"/>
          </w:tcPr>
          <w:p w:rsidR="005237A4" w:rsidRDefault="005237A4" w:rsidP="00904C6A">
            <w:r>
              <w:rPr>
                <w:rFonts w:hint="eastAsia"/>
              </w:rPr>
              <w:t>交易标记</w:t>
            </w:r>
          </w:p>
        </w:tc>
        <w:tc>
          <w:tcPr>
            <w:tcW w:w="1896" w:type="dxa"/>
            <w:gridSpan w:val="2"/>
          </w:tcPr>
          <w:p w:rsidR="005237A4" w:rsidRDefault="005237A4" w:rsidP="00904C6A">
            <w:r>
              <w:t>lvol11</w:t>
            </w:r>
          </w:p>
        </w:tc>
        <w:tc>
          <w:tcPr>
            <w:tcW w:w="1228" w:type="dxa"/>
            <w:gridSpan w:val="2"/>
          </w:tcPr>
          <w:p w:rsidR="005237A4" w:rsidRDefault="005237A4" w:rsidP="00904C6A">
            <w:pPr>
              <w:rPr>
                <w:rFonts w:hint="eastAsia"/>
              </w:rPr>
            </w:pPr>
          </w:p>
        </w:tc>
        <w:tc>
          <w:tcPr>
            <w:tcW w:w="1349" w:type="dxa"/>
            <w:gridSpan w:val="2"/>
          </w:tcPr>
          <w:p w:rsidR="005237A4" w:rsidRDefault="005237A4" w:rsidP="00904C6A">
            <w:pPr>
              <w:rPr>
                <w:rFonts w:hint="eastAsia"/>
              </w:rPr>
            </w:pPr>
          </w:p>
        </w:tc>
        <w:tc>
          <w:tcPr>
            <w:tcW w:w="1340" w:type="dxa"/>
            <w:gridSpan w:val="2"/>
          </w:tcPr>
          <w:p w:rsidR="005237A4" w:rsidRDefault="005237A4" w:rsidP="00904C6A">
            <w:pPr>
              <w:rPr>
                <w:rFonts w:hint="eastAsia"/>
              </w:rPr>
            </w:pPr>
          </w:p>
        </w:tc>
      </w:tr>
      <w:tr w:rsidR="005237A4" w:rsidTr="00904C6A">
        <w:trPr>
          <w:cantSplit/>
        </w:trPr>
        <w:tc>
          <w:tcPr>
            <w:tcW w:w="1397" w:type="dxa"/>
            <w:gridSpan w:val="2"/>
          </w:tcPr>
          <w:p w:rsidR="005237A4" w:rsidRDefault="005237A4" w:rsidP="00904C6A">
            <w:pPr>
              <w:rPr>
                <w:rFonts w:hint="eastAsia"/>
              </w:rPr>
            </w:pPr>
            <w:r>
              <w:rPr>
                <w:rFonts w:hint="eastAsia"/>
              </w:rPr>
              <w:t>流水状态</w:t>
            </w:r>
          </w:p>
        </w:tc>
        <w:tc>
          <w:tcPr>
            <w:tcW w:w="1896" w:type="dxa"/>
            <w:gridSpan w:val="2"/>
          </w:tcPr>
          <w:p w:rsidR="005237A4" w:rsidRDefault="005237A4" w:rsidP="00904C6A">
            <w:pPr>
              <w:rPr>
                <w:rFonts w:hint="eastAsia"/>
              </w:rPr>
            </w:pPr>
            <w:r>
              <w:rPr>
                <w:rFonts w:hint="eastAsia"/>
              </w:rPr>
              <w:t>sstatus1</w:t>
            </w:r>
          </w:p>
        </w:tc>
        <w:tc>
          <w:tcPr>
            <w:tcW w:w="1228" w:type="dxa"/>
            <w:gridSpan w:val="2"/>
          </w:tcPr>
          <w:p w:rsidR="005237A4" w:rsidRDefault="005237A4" w:rsidP="00904C6A">
            <w:pPr>
              <w:rPr>
                <w:rFonts w:hint="eastAsia"/>
              </w:rPr>
            </w:pPr>
          </w:p>
        </w:tc>
        <w:tc>
          <w:tcPr>
            <w:tcW w:w="1349" w:type="dxa"/>
            <w:gridSpan w:val="2"/>
          </w:tcPr>
          <w:p w:rsidR="005237A4" w:rsidRDefault="005237A4" w:rsidP="00904C6A">
            <w:pPr>
              <w:rPr>
                <w:rFonts w:hint="eastAsia"/>
              </w:rPr>
            </w:pPr>
          </w:p>
        </w:tc>
        <w:tc>
          <w:tcPr>
            <w:tcW w:w="1340" w:type="dxa"/>
            <w:gridSpan w:val="2"/>
          </w:tcPr>
          <w:p w:rsidR="005237A4" w:rsidRDefault="005237A4" w:rsidP="00904C6A">
            <w:pPr>
              <w:rPr>
                <w:rFonts w:hint="eastAsia"/>
              </w:rPr>
            </w:pPr>
          </w:p>
        </w:tc>
      </w:tr>
      <w:tr w:rsidR="005237A4" w:rsidTr="00904C6A">
        <w:trPr>
          <w:cantSplit/>
        </w:trPr>
        <w:tc>
          <w:tcPr>
            <w:tcW w:w="1397" w:type="dxa"/>
            <w:gridSpan w:val="2"/>
          </w:tcPr>
          <w:p w:rsidR="005237A4" w:rsidRDefault="005237A4" w:rsidP="00904C6A">
            <w:pPr>
              <w:rPr>
                <w:rFonts w:hint="eastAsia"/>
              </w:rPr>
            </w:pPr>
            <w:r>
              <w:rPr>
                <w:rFonts w:hint="eastAsia"/>
              </w:rPr>
              <w:t>错误信息</w:t>
            </w:r>
          </w:p>
        </w:tc>
        <w:tc>
          <w:tcPr>
            <w:tcW w:w="1896" w:type="dxa"/>
            <w:gridSpan w:val="2"/>
          </w:tcPr>
          <w:p w:rsidR="005237A4" w:rsidRDefault="005237A4" w:rsidP="00904C6A">
            <w:pPr>
              <w:rPr>
                <w:rFonts w:hint="eastAsia"/>
              </w:rPr>
            </w:pPr>
            <w:r>
              <w:t>vsvarstr0</w:t>
            </w:r>
          </w:p>
        </w:tc>
        <w:tc>
          <w:tcPr>
            <w:tcW w:w="1228" w:type="dxa"/>
            <w:gridSpan w:val="2"/>
          </w:tcPr>
          <w:p w:rsidR="005237A4" w:rsidRDefault="005237A4" w:rsidP="00904C6A">
            <w:pPr>
              <w:rPr>
                <w:rFonts w:hint="eastAsia"/>
              </w:rPr>
            </w:pPr>
          </w:p>
        </w:tc>
        <w:tc>
          <w:tcPr>
            <w:tcW w:w="1349" w:type="dxa"/>
            <w:gridSpan w:val="2"/>
          </w:tcPr>
          <w:p w:rsidR="005237A4" w:rsidRDefault="005237A4" w:rsidP="00904C6A">
            <w:pPr>
              <w:rPr>
                <w:rFonts w:hint="eastAsia"/>
              </w:rPr>
            </w:pPr>
          </w:p>
        </w:tc>
        <w:tc>
          <w:tcPr>
            <w:tcW w:w="1340" w:type="dxa"/>
            <w:gridSpan w:val="2"/>
          </w:tcPr>
          <w:p w:rsidR="005237A4" w:rsidRDefault="005237A4" w:rsidP="00904C6A">
            <w:pPr>
              <w:rPr>
                <w:rFonts w:hint="eastAsia"/>
              </w:rPr>
            </w:pPr>
          </w:p>
        </w:tc>
      </w:tr>
      <w:tr w:rsidR="005237A4" w:rsidTr="00904C6A">
        <w:trPr>
          <w:gridAfter w:val="1"/>
          <w:wAfter w:w="35" w:type="dxa"/>
          <w:cantSplit/>
        </w:trPr>
        <w:tc>
          <w:tcPr>
            <w:tcW w:w="1363" w:type="dxa"/>
          </w:tcPr>
          <w:p w:rsidR="005237A4" w:rsidRDefault="005237A4" w:rsidP="00904C6A">
            <w:pPr>
              <w:rPr>
                <w:rFonts w:hint="eastAsia"/>
              </w:rPr>
            </w:pPr>
            <w:r>
              <w:rPr>
                <w:rFonts w:hint="eastAsia"/>
              </w:rPr>
              <w:t>导入批次号</w:t>
            </w:r>
          </w:p>
        </w:tc>
        <w:tc>
          <w:tcPr>
            <w:tcW w:w="1896" w:type="dxa"/>
            <w:gridSpan w:val="2"/>
          </w:tcPr>
          <w:p w:rsidR="005237A4" w:rsidRDefault="005237A4" w:rsidP="00904C6A">
            <w:r>
              <w:t>scust_limit</w:t>
            </w:r>
          </w:p>
        </w:tc>
        <w:tc>
          <w:tcPr>
            <w:tcW w:w="1203" w:type="dxa"/>
            <w:gridSpan w:val="2"/>
          </w:tcPr>
          <w:p w:rsidR="005237A4" w:rsidRDefault="005237A4" w:rsidP="00904C6A">
            <w:pPr>
              <w:rPr>
                <w:rFonts w:hint="eastAsia"/>
              </w:rPr>
            </w:pPr>
          </w:p>
        </w:tc>
        <w:tc>
          <w:tcPr>
            <w:tcW w:w="1320" w:type="dxa"/>
            <w:gridSpan w:val="2"/>
          </w:tcPr>
          <w:p w:rsidR="005237A4" w:rsidRDefault="005237A4" w:rsidP="00904C6A">
            <w:pPr>
              <w:rPr>
                <w:rFonts w:hint="eastAsia"/>
              </w:rPr>
            </w:pPr>
          </w:p>
        </w:tc>
        <w:tc>
          <w:tcPr>
            <w:tcW w:w="1393" w:type="dxa"/>
            <w:gridSpan w:val="2"/>
          </w:tcPr>
          <w:p w:rsidR="005237A4" w:rsidRDefault="005237A4" w:rsidP="00904C6A">
            <w:pPr>
              <w:rPr>
                <w:rFonts w:hint="eastAsia"/>
              </w:rPr>
            </w:pPr>
          </w:p>
        </w:tc>
      </w:tr>
      <w:tr w:rsidR="005237A4" w:rsidTr="00904C6A">
        <w:trPr>
          <w:gridAfter w:val="1"/>
          <w:wAfter w:w="35" w:type="dxa"/>
          <w:cantSplit/>
        </w:trPr>
        <w:tc>
          <w:tcPr>
            <w:tcW w:w="1363" w:type="dxa"/>
          </w:tcPr>
          <w:p w:rsidR="005237A4" w:rsidRDefault="005237A4" w:rsidP="00904C6A">
            <w:pPr>
              <w:rPr>
                <w:rFonts w:hint="eastAsia"/>
              </w:rPr>
            </w:pPr>
            <w:r>
              <w:rPr>
                <w:rFonts w:hint="eastAsia"/>
              </w:rPr>
              <w:t>采集日期</w:t>
            </w:r>
          </w:p>
        </w:tc>
        <w:tc>
          <w:tcPr>
            <w:tcW w:w="1896" w:type="dxa"/>
            <w:gridSpan w:val="2"/>
          </w:tcPr>
          <w:p w:rsidR="005237A4" w:rsidRDefault="005237A4" w:rsidP="00904C6A">
            <w:pPr>
              <w:rPr>
                <w:rFonts w:hint="eastAsia"/>
              </w:rPr>
            </w:pPr>
            <w:r>
              <w:rPr>
                <w:rFonts w:hint="eastAsia"/>
              </w:rPr>
              <w:t>sdate1</w:t>
            </w:r>
          </w:p>
        </w:tc>
        <w:tc>
          <w:tcPr>
            <w:tcW w:w="1203" w:type="dxa"/>
            <w:gridSpan w:val="2"/>
          </w:tcPr>
          <w:p w:rsidR="005237A4" w:rsidRDefault="005237A4" w:rsidP="00904C6A">
            <w:pPr>
              <w:rPr>
                <w:rFonts w:hint="eastAsia"/>
              </w:rPr>
            </w:pPr>
          </w:p>
        </w:tc>
        <w:tc>
          <w:tcPr>
            <w:tcW w:w="1320" w:type="dxa"/>
            <w:gridSpan w:val="2"/>
          </w:tcPr>
          <w:p w:rsidR="005237A4" w:rsidRDefault="005237A4" w:rsidP="00904C6A">
            <w:pPr>
              <w:rPr>
                <w:rFonts w:hint="eastAsia"/>
              </w:rPr>
            </w:pPr>
          </w:p>
        </w:tc>
        <w:tc>
          <w:tcPr>
            <w:tcW w:w="1393" w:type="dxa"/>
            <w:gridSpan w:val="2"/>
          </w:tcPr>
          <w:p w:rsidR="005237A4" w:rsidRDefault="005237A4" w:rsidP="00904C6A">
            <w:pPr>
              <w:rPr>
                <w:rFonts w:hint="eastAsia"/>
              </w:rPr>
            </w:pPr>
          </w:p>
        </w:tc>
      </w:tr>
      <w:tr w:rsidR="005237A4" w:rsidTr="00904C6A">
        <w:trPr>
          <w:gridAfter w:val="1"/>
          <w:wAfter w:w="35" w:type="dxa"/>
          <w:cantSplit/>
        </w:trPr>
        <w:tc>
          <w:tcPr>
            <w:tcW w:w="1363" w:type="dxa"/>
          </w:tcPr>
          <w:p w:rsidR="005237A4" w:rsidRDefault="005237A4" w:rsidP="00904C6A">
            <w:pPr>
              <w:rPr>
                <w:rFonts w:hint="eastAsia"/>
              </w:rPr>
            </w:pPr>
            <w:r>
              <w:rPr>
                <w:rFonts w:hint="eastAsia"/>
              </w:rPr>
              <w:t>采集时间</w:t>
            </w:r>
          </w:p>
        </w:tc>
        <w:tc>
          <w:tcPr>
            <w:tcW w:w="1896" w:type="dxa"/>
            <w:gridSpan w:val="2"/>
          </w:tcPr>
          <w:p w:rsidR="005237A4" w:rsidRDefault="005237A4" w:rsidP="00904C6A">
            <w:pPr>
              <w:rPr>
                <w:rFonts w:hint="eastAsia"/>
              </w:rPr>
            </w:pPr>
            <w:r>
              <w:rPr>
                <w:rFonts w:hint="eastAsia"/>
              </w:rPr>
              <w:t>stime1</w:t>
            </w:r>
          </w:p>
        </w:tc>
        <w:tc>
          <w:tcPr>
            <w:tcW w:w="1203" w:type="dxa"/>
            <w:gridSpan w:val="2"/>
          </w:tcPr>
          <w:p w:rsidR="005237A4" w:rsidRDefault="005237A4" w:rsidP="00904C6A">
            <w:pPr>
              <w:rPr>
                <w:rFonts w:hint="eastAsia"/>
              </w:rPr>
            </w:pPr>
          </w:p>
        </w:tc>
        <w:tc>
          <w:tcPr>
            <w:tcW w:w="1320" w:type="dxa"/>
            <w:gridSpan w:val="2"/>
          </w:tcPr>
          <w:p w:rsidR="005237A4" w:rsidRDefault="005237A4" w:rsidP="00904C6A">
            <w:pPr>
              <w:rPr>
                <w:rFonts w:hint="eastAsia"/>
              </w:rPr>
            </w:pPr>
          </w:p>
        </w:tc>
        <w:tc>
          <w:tcPr>
            <w:tcW w:w="1393" w:type="dxa"/>
            <w:gridSpan w:val="2"/>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167" w:name="_Toc337551661"/>
      <w:r>
        <w:rPr>
          <w:rFonts w:hint="eastAsia"/>
        </w:rPr>
        <w:t>POS</w:t>
      </w:r>
      <w:r>
        <w:rPr>
          <w:rFonts w:hint="eastAsia"/>
        </w:rPr>
        <w:t>异常流水修改（功能号</w:t>
      </w:r>
      <w:r>
        <w:rPr>
          <w:rFonts w:hint="eastAsia"/>
        </w:rPr>
        <w:t>846404</w:t>
      </w:r>
      <w:r>
        <w:rPr>
          <w:rFonts w:hint="eastAsia"/>
        </w:rPr>
        <w:t>）</w:t>
      </w:r>
      <w:bookmarkEnd w:id="16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596"/>
        <w:gridCol w:w="1360"/>
        <w:gridCol w:w="1360"/>
        <w:gridCol w:w="1298"/>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输入项</w:t>
            </w:r>
          </w:p>
        </w:tc>
        <w:tc>
          <w:tcPr>
            <w:tcW w:w="159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836" w:type="dxa"/>
          </w:tcPr>
          <w:p w:rsidR="005237A4" w:rsidRDefault="005237A4" w:rsidP="00904C6A">
            <w:pPr>
              <w:rPr>
                <w:rFonts w:hint="eastAsia"/>
              </w:rPr>
            </w:pPr>
            <w:r>
              <w:rPr>
                <w:rFonts w:hint="eastAsia"/>
              </w:rPr>
              <w:t>站点号</w:t>
            </w:r>
          </w:p>
        </w:tc>
        <w:tc>
          <w:tcPr>
            <w:tcW w:w="159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298" w:type="dxa"/>
          </w:tcPr>
          <w:p w:rsidR="005237A4" w:rsidRDefault="005237A4" w:rsidP="00904C6A">
            <w:pPr>
              <w:tabs>
                <w:tab w:val="left" w:pos="787"/>
              </w:tabs>
            </w:pPr>
          </w:p>
        </w:tc>
      </w:tr>
      <w:tr w:rsidR="005237A4" w:rsidTr="00904C6A">
        <w:trPr>
          <w:cantSplit/>
        </w:trPr>
        <w:tc>
          <w:tcPr>
            <w:tcW w:w="1836" w:type="dxa"/>
          </w:tcPr>
          <w:p w:rsidR="005237A4" w:rsidRDefault="005237A4" w:rsidP="00904C6A">
            <w:pPr>
              <w:rPr>
                <w:rFonts w:hint="eastAsia"/>
              </w:rPr>
            </w:pPr>
            <w:r>
              <w:rPr>
                <w:rFonts w:hint="eastAsia"/>
              </w:rPr>
              <w:t>操作员</w:t>
            </w:r>
          </w:p>
        </w:tc>
        <w:tc>
          <w:tcPr>
            <w:tcW w:w="159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操作标志</w:t>
            </w:r>
          </w:p>
        </w:tc>
        <w:tc>
          <w:tcPr>
            <w:tcW w:w="1596" w:type="dxa"/>
          </w:tcPr>
          <w:p w:rsidR="005237A4" w:rsidRDefault="005237A4" w:rsidP="00904C6A">
            <w:pPr>
              <w:rPr>
                <w:rFonts w:hint="eastAsia"/>
              </w:rPr>
            </w:pPr>
            <w:r>
              <w:t>S</w:t>
            </w:r>
            <w:r>
              <w:rPr>
                <w:rFonts w:hint="eastAsia"/>
              </w:rPr>
              <w:t>status0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固定为U</w:t>
            </w:r>
          </w:p>
        </w:tc>
      </w:tr>
      <w:tr w:rsidR="005237A4" w:rsidTr="00904C6A">
        <w:trPr>
          <w:cantSplit/>
        </w:trPr>
        <w:tc>
          <w:tcPr>
            <w:tcW w:w="1836" w:type="dxa"/>
          </w:tcPr>
          <w:p w:rsidR="005237A4" w:rsidRDefault="005237A4" w:rsidP="00904C6A">
            <w:pPr>
              <w:rPr>
                <w:b/>
                <w:color w:val="FF0000"/>
              </w:rPr>
            </w:pPr>
            <w:r>
              <w:rPr>
                <w:rFonts w:hint="eastAsia"/>
                <w:b/>
                <w:color w:val="FF0000"/>
              </w:rPr>
              <w:t>交易日期</w:t>
            </w:r>
          </w:p>
        </w:tc>
        <w:tc>
          <w:tcPr>
            <w:tcW w:w="1596" w:type="dxa"/>
          </w:tcPr>
          <w:p w:rsidR="005237A4" w:rsidRDefault="005237A4" w:rsidP="00904C6A">
            <w:pPr>
              <w:rPr>
                <w:b/>
                <w:color w:val="FF0000"/>
              </w:rPr>
            </w:pPr>
            <w:r>
              <w:rPr>
                <w:b/>
                <w:color w:val="FF0000"/>
              </w:rPr>
              <w:t>sdate0</w:t>
            </w:r>
          </w:p>
        </w:tc>
        <w:tc>
          <w:tcPr>
            <w:tcW w:w="1360" w:type="dxa"/>
          </w:tcPr>
          <w:p w:rsidR="005237A4" w:rsidRDefault="005237A4" w:rsidP="00904C6A">
            <w:pPr>
              <w:rPr>
                <w:rFonts w:hint="eastAsia"/>
                <w:b/>
                <w:color w:val="FF0000"/>
              </w:rPr>
            </w:pPr>
          </w:p>
        </w:tc>
        <w:tc>
          <w:tcPr>
            <w:tcW w:w="1360" w:type="dxa"/>
          </w:tcPr>
          <w:p w:rsidR="005237A4" w:rsidRDefault="005237A4" w:rsidP="00904C6A">
            <w:pPr>
              <w:rPr>
                <w:rFonts w:hint="eastAsia"/>
                <w:b/>
                <w:color w:val="FF0000"/>
              </w:rPr>
            </w:pPr>
          </w:p>
        </w:tc>
        <w:tc>
          <w:tcPr>
            <w:tcW w:w="1298" w:type="dxa"/>
          </w:tcPr>
          <w:p w:rsidR="005237A4" w:rsidRDefault="005237A4" w:rsidP="00904C6A">
            <w:pPr>
              <w:rPr>
                <w:rFonts w:hint="eastAsia"/>
                <w:b/>
                <w:color w:val="FF0000"/>
              </w:rPr>
            </w:pPr>
            <w:r>
              <w:rPr>
                <w:rFonts w:hint="eastAsia"/>
                <w:b/>
                <w:color w:val="FF0000"/>
              </w:rPr>
              <w:t>主键</w:t>
            </w:r>
          </w:p>
        </w:tc>
      </w:tr>
      <w:tr w:rsidR="005237A4" w:rsidTr="00904C6A">
        <w:trPr>
          <w:cantSplit/>
        </w:trPr>
        <w:tc>
          <w:tcPr>
            <w:tcW w:w="1836" w:type="dxa"/>
          </w:tcPr>
          <w:p w:rsidR="005237A4" w:rsidRDefault="005237A4" w:rsidP="00904C6A">
            <w:pPr>
              <w:rPr>
                <w:b/>
                <w:color w:val="FF0000"/>
              </w:rPr>
            </w:pPr>
            <w:r>
              <w:rPr>
                <w:rFonts w:hint="eastAsia"/>
                <w:b/>
                <w:color w:val="FF0000"/>
              </w:rPr>
              <w:t>设备物理</w:t>
            </w:r>
            <w:r>
              <w:rPr>
                <w:b/>
                <w:color w:val="FF0000"/>
              </w:rPr>
              <w:t>ID</w:t>
            </w:r>
          </w:p>
        </w:tc>
        <w:tc>
          <w:tcPr>
            <w:tcW w:w="1596" w:type="dxa"/>
          </w:tcPr>
          <w:p w:rsidR="005237A4" w:rsidRDefault="005237A4" w:rsidP="00904C6A">
            <w:pPr>
              <w:rPr>
                <w:b/>
                <w:color w:val="FF0000"/>
              </w:rPr>
            </w:pPr>
            <w:r>
              <w:rPr>
                <w:b/>
                <w:color w:val="FF0000"/>
              </w:rPr>
              <w:t>sname</w:t>
            </w:r>
          </w:p>
        </w:tc>
        <w:tc>
          <w:tcPr>
            <w:tcW w:w="1360" w:type="dxa"/>
          </w:tcPr>
          <w:p w:rsidR="005237A4" w:rsidRDefault="005237A4" w:rsidP="00904C6A">
            <w:pPr>
              <w:rPr>
                <w:rFonts w:hint="eastAsia"/>
                <w:b/>
                <w:color w:val="FF0000"/>
              </w:rPr>
            </w:pPr>
          </w:p>
        </w:tc>
        <w:tc>
          <w:tcPr>
            <w:tcW w:w="1360" w:type="dxa"/>
          </w:tcPr>
          <w:p w:rsidR="005237A4" w:rsidRDefault="005237A4" w:rsidP="00904C6A">
            <w:pPr>
              <w:rPr>
                <w:rFonts w:hint="eastAsia"/>
                <w:b/>
                <w:color w:val="FF0000"/>
              </w:rPr>
            </w:pPr>
          </w:p>
        </w:tc>
        <w:tc>
          <w:tcPr>
            <w:tcW w:w="1298" w:type="dxa"/>
          </w:tcPr>
          <w:p w:rsidR="005237A4" w:rsidRDefault="005237A4" w:rsidP="00904C6A">
            <w:pPr>
              <w:rPr>
                <w:rFonts w:hint="eastAsia"/>
                <w:b/>
                <w:color w:val="FF0000"/>
              </w:rPr>
            </w:pPr>
            <w:r>
              <w:rPr>
                <w:rFonts w:hint="eastAsia"/>
                <w:b/>
                <w:color w:val="FF0000"/>
              </w:rPr>
              <w:t>主键</w:t>
            </w:r>
          </w:p>
        </w:tc>
      </w:tr>
      <w:tr w:rsidR="005237A4" w:rsidTr="00904C6A">
        <w:trPr>
          <w:cantSplit/>
        </w:trPr>
        <w:tc>
          <w:tcPr>
            <w:tcW w:w="1836" w:type="dxa"/>
          </w:tcPr>
          <w:p w:rsidR="005237A4" w:rsidRDefault="005237A4" w:rsidP="00904C6A">
            <w:pPr>
              <w:rPr>
                <w:b/>
                <w:color w:val="FF0000"/>
              </w:rPr>
            </w:pPr>
            <w:r>
              <w:rPr>
                <w:rFonts w:hint="eastAsia"/>
                <w:b/>
                <w:color w:val="FF0000"/>
              </w:rPr>
              <w:t>设备流水号</w:t>
            </w:r>
          </w:p>
        </w:tc>
        <w:tc>
          <w:tcPr>
            <w:tcW w:w="1596" w:type="dxa"/>
          </w:tcPr>
          <w:p w:rsidR="005237A4" w:rsidRDefault="005237A4" w:rsidP="00904C6A">
            <w:pPr>
              <w:rPr>
                <w:b/>
                <w:color w:val="FF0000"/>
              </w:rPr>
            </w:pPr>
            <w:r>
              <w:rPr>
                <w:b/>
                <w:color w:val="FF0000"/>
              </w:rPr>
              <w:t>lserial0</w:t>
            </w:r>
          </w:p>
        </w:tc>
        <w:tc>
          <w:tcPr>
            <w:tcW w:w="1360" w:type="dxa"/>
          </w:tcPr>
          <w:p w:rsidR="005237A4" w:rsidRDefault="005237A4" w:rsidP="00904C6A">
            <w:pPr>
              <w:rPr>
                <w:rFonts w:hint="eastAsia"/>
                <w:b/>
                <w:color w:val="FF0000"/>
              </w:rPr>
            </w:pPr>
          </w:p>
        </w:tc>
        <w:tc>
          <w:tcPr>
            <w:tcW w:w="1360" w:type="dxa"/>
          </w:tcPr>
          <w:p w:rsidR="005237A4" w:rsidRDefault="005237A4" w:rsidP="00904C6A">
            <w:pPr>
              <w:rPr>
                <w:rFonts w:hint="eastAsia"/>
                <w:b/>
                <w:color w:val="FF0000"/>
              </w:rPr>
            </w:pPr>
          </w:p>
        </w:tc>
        <w:tc>
          <w:tcPr>
            <w:tcW w:w="1298" w:type="dxa"/>
          </w:tcPr>
          <w:p w:rsidR="005237A4" w:rsidRDefault="005237A4" w:rsidP="00904C6A">
            <w:pPr>
              <w:rPr>
                <w:rFonts w:hint="eastAsia"/>
                <w:b/>
                <w:color w:val="FF0000"/>
              </w:rPr>
            </w:pPr>
            <w:r>
              <w:rPr>
                <w:rFonts w:hint="eastAsia"/>
                <w:b/>
                <w:color w:val="FF0000"/>
              </w:rPr>
              <w:t>主键</w:t>
            </w:r>
          </w:p>
        </w:tc>
      </w:tr>
      <w:tr w:rsidR="005237A4" w:rsidTr="00904C6A">
        <w:trPr>
          <w:cantSplit/>
        </w:trPr>
        <w:tc>
          <w:tcPr>
            <w:tcW w:w="1836" w:type="dxa"/>
          </w:tcPr>
          <w:p w:rsidR="005237A4" w:rsidRDefault="005237A4" w:rsidP="00904C6A">
            <w:r>
              <w:rPr>
                <w:rFonts w:hint="eastAsia"/>
              </w:rPr>
              <w:t>交易日期</w:t>
            </w:r>
          </w:p>
        </w:tc>
        <w:tc>
          <w:tcPr>
            <w:tcW w:w="1596" w:type="dxa"/>
          </w:tcPr>
          <w:p w:rsidR="005237A4" w:rsidRDefault="005237A4" w:rsidP="00904C6A">
            <w:pPr>
              <w:rPr>
                <w:rFonts w:hint="eastAsia"/>
              </w:rPr>
            </w:pPr>
            <w:r>
              <w:rPr>
                <w:rFonts w:hint="eastAsia"/>
              </w:rPr>
              <w:t>s</w:t>
            </w:r>
            <w:r>
              <w:t>date</w:t>
            </w:r>
            <w:r>
              <w:rPr>
                <w:rFonts w:hint="eastAsia"/>
              </w:rPr>
              <w:t>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交易时间</w:t>
            </w:r>
          </w:p>
        </w:tc>
        <w:tc>
          <w:tcPr>
            <w:tcW w:w="1596" w:type="dxa"/>
          </w:tcPr>
          <w:p w:rsidR="005237A4" w:rsidRDefault="005237A4" w:rsidP="00904C6A">
            <w:r>
              <w:t>stime0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设备物理</w:t>
            </w:r>
            <w:r>
              <w:t>ID</w:t>
            </w:r>
          </w:p>
        </w:tc>
        <w:tc>
          <w:tcPr>
            <w:tcW w:w="1596" w:type="dxa"/>
          </w:tcPr>
          <w:p w:rsidR="005237A4" w:rsidRDefault="005237A4" w:rsidP="00904C6A">
            <w:pPr>
              <w:rPr>
                <w:rFonts w:hint="eastAsia"/>
              </w:rPr>
            </w:pPr>
            <w:r>
              <w:t>Sname</w:t>
            </w:r>
            <w:r>
              <w:rPr>
                <w:rFonts w:hint="eastAsia"/>
              </w:rPr>
              <w:t>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设备流水号</w:t>
            </w:r>
          </w:p>
        </w:tc>
        <w:tc>
          <w:tcPr>
            <w:tcW w:w="1596" w:type="dxa"/>
          </w:tcPr>
          <w:p w:rsidR="005237A4" w:rsidRDefault="005237A4" w:rsidP="00904C6A">
            <w:pPr>
              <w:rPr>
                <w:rFonts w:hint="eastAsia"/>
              </w:rPr>
            </w:pPr>
            <w:r>
              <w:t>Lserial</w:t>
            </w:r>
            <w:r>
              <w:rPr>
                <w:rFonts w:hint="eastAsia"/>
              </w:rPr>
              <w:t>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商户号</w:t>
            </w:r>
          </w:p>
        </w:tc>
        <w:tc>
          <w:tcPr>
            <w:tcW w:w="1596" w:type="dxa"/>
          </w:tcPr>
          <w:p w:rsidR="005237A4" w:rsidRDefault="005237A4" w:rsidP="00904C6A">
            <w:pPr>
              <w:rPr>
                <w:rFonts w:hint="eastAsia"/>
              </w:rPr>
            </w:pPr>
            <w:r>
              <w:t>Lvol</w:t>
            </w:r>
            <w:r>
              <w:rPr>
                <w:rFonts w:hint="eastAsia"/>
              </w:rPr>
              <w:t>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卡号</w:t>
            </w:r>
          </w:p>
        </w:tc>
        <w:tc>
          <w:tcPr>
            <w:tcW w:w="1596" w:type="dxa"/>
          </w:tcPr>
          <w:p w:rsidR="005237A4" w:rsidRDefault="005237A4" w:rsidP="00904C6A">
            <w:r>
              <w:t>lvol0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tabs>
                <w:tab w:val="left" w:pos="15"/>
              </w:tabs>
              <w:rPr>
                <w:rFonts w:hint="eastAsia"/>
              </w:rPr>
            </w:pPr>
            <w:r>
              <w:tab/>
            </w:r>
            <w:r>
              <w:rPr>
                <w:rFonts w:hint="eastAsia"/>
              </w:rPr>
              <w:t>修改项</w:t>
            </w:r>
          </w:p>
        </w:tc>
      </w:tr>
      <w:tr w:rsidR="005237A4" w:rsidTr="00904C6A">
        <w:trPr>
          <w:cantSplit/>
        </w:trPr>
        <w:tc>
          <w:tcPr>
            <w:tcW w:w="1836" w:type="dxa"/>
          </w:tcPr>
          <w:p w:rsidR="005237A4" w:rsidRDefault="005237A4" w:rsidP="00904C6A">
            <w:r>
              <w:rPr>
                <w:rFonts w:hint="eastAsia"/>
              </w:rPr>
              <w:t>钱包号</w:t>
            </w:r>
          </w:p>
        </w:tc>
        <w:tc>
          <w:tcPr>
            <w:tcW w:w="1596" w:type="dxa"/>
          </w:tcPr>
          <w:p w:rsidR="005237A4" w:rsidRDefault="005237A4" w:rsidP="00904C6A">
            <w:r>
              <w:t>lvol3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卡交易次数</w:t>
            </w:r>
          </w:p>
        </w:tc>
        <w:tc>
          <w:tcPr>
            <w:tcW w:w="1596" w:type="dxa"/>
          </w:tcPr>
          <w:p w:rsidR="005237A4" w:rsidRDefault="005237A4" w:rsidP="00904C6A">
            <w:r>
              <w:t>lvol6</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pPr>
              <w:rPr>
                <w:rFonts w:hint="eastAsia"/>
              </w:rPr>
            </w:pPr>
            <w:r>
              <w:rPr>
                <w:rFonts w:hint="eastAsia"/>
              </w:rPr>
              <w:t>卡交易前余额</w:t>
            </w:r>
          </w:p>
        </w:tc>
        <w:tc>
          <w:tcPr>
            <w:tcW w:w="1596" w:type="dxa"/>
          </w:tcPr>
          <w:p w:rsidR="005237A4" w:rsidRDefault="005237A4" w:rsidP="00904C6A">
            <w:pPr>
              <w:rPr>
                <w:rFonts w:hint="eastAsia"/>
              </w:rPr>
            </w:pPr>
            <w:r>
              <w:rPr>
                <w:rFonts w:hint="eastAsia"/>
              </w:rPr>
              <w:t>damt3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pPr>
              <w:rPr>
                <w:rFonts w:hint="eastAsia"/>
              </w:rPr>
            </w:pPr>
            <w:r>
              <w:rPr>
                <w:rFonts w:hint="eastAsia"/>
              </w:rPr>
              <w:t>卡交易后余额</w:t>
            </w:r>
          </w:p>
        </w:tc>
        <w:tc>
          <w:tcPr>
            <w:tcW w:w="1596" w:type="dxa"/>
          </w:tcPr>
          <w:p w:rsidR="005237A4" w:rsidRDefault="005237A4" w:rsidP="00904C6A">
            <w:pPr>
              <w:rPr>
                <w:rFonts w:hint="eastAsia"/>
              </w:rPr>
            </w:pPr>
            <w:r>
              <w:rPr>
                <w:rFonts w:hint="eastAsia"/>
              </w:rPr>
              <w:t>damt4</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发生额</w:t>
            </w:r>
          </w:p>
        </w:tc>
        <w:tc>
          <w:tcPr>
            <w:tcW w:w="1596" w:type="dxa"/>
          </w:tcPr>
          <w:p w:rsidR="005237A4" w:rsidRDefault="005237A4" w:rsidP="00904C6A">
            <w:r>
              <w:t>damt0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搭伙费</w:t>
            </w:r>
          </w:p>
        </w:tc>
        <w:tc>
          <w:tcPr>
            <w:tcW w:w="1596" w:type="dxa"/>
          </w:tcPr>
          <w:p w:rsidR="005237A4" w:rsidRDefault="005237A4" w:rsidP="00904C6A">
            <w:pPr>
              <w:rPr>
                <w:rFonts w:hint="eastAsia"/>
              </w:rPr>
            </w:pPr>
            <w:r>
              <w:rPr>
                <w:rFonts w:hint="eastAsia"/>
              </w:rPr>
              <w:t>damt1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交易标记</w:t>
            </w:r>
          </w:p>
        </w:tc>
        <w:tc>
          <w:tcPr>
            <w:tcW w:w="1596" w:type="dxa"/>
          </w:tcPr>
          <w:p w:rsidR="005237A4" w:rsidRDefault="005237A4" w:rsidP="00904C6A">
            <w:r>
              <w:t>lvol11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pPr>
              <w:rPr>
                <w:rFonts w:hint="eastAsia"/>
              </w:rPr>
            </w:pPr>
            <w:r>
              <w:rPr>
                <w:rFonts w:hint="eastAsia"/>
              </w:rPr>
              <w:t>流水状态</w:t>
            </w:r>
          </w:p>
        </w:tc>
        <w:tc>
          <w:tcPr>
            <w:tcW w:w="1596" w:type="dxa"/>
          </w:tcPr>
          <w:p w:rsidR="005237A4" w:rsidRDefault="005237A4" w:rsidP="00904C6A">
            <w:pPr>
              <w:rPr>
                <w:rFonts w:hint="eastAsia"/>
              </w:rPr>
            </w:pPr>
            <w:r>
              <w:rPr>
                <w:rFonts w:hint="eastAsia"/>
              </w:rPr>
              <w:t>sstatus1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修改项</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68" w:name="_Toc337551662"/>
      <w:r>
        <w:rPr>
          <w:rFonts w:hint="eastAsia"/>
        </w:rPr>
        <w:t>POS</w:t>
      </w:r>
      <w:r>
        <w:rPr>
          <w:rFonts w:hint="eastAsia"/>
        </w:rPr>
        <w:t>异常流水删除（功能号</w:t>
      </w:r>
      <w:r>
        <w:rPr>
          <w:rFonts w:hint="eastAsia"/>
        </w:rPr>
        <w:t>846404</w:t>
      </w:r>
      <w:r>
        <w:rPr>
          <w:rFonts w:hint="eastAsia"/>
        </w:rPr>
        <w:t>）</w:t>
      </w:r>
      <w:bookmarkEnd w:id="16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操作标志</w:t>
            </w:r>
          </w:p>
        </w:tc>
        <w:tc>
          <w:tcPr>
            <w:tcW w:w="1416" w:type="dxa"/>
          </w:tcPr>
          <w:p w:rsidR="005237A4" w:rsidRDefault="005237A4" w:rsidP="00904C6A">
            <w:pPr>
              <w:rPr>
                <w:rFonts w:hint="eastAsia"/>
              </w:rPr>
            </w:pPr>
            <w:r>
              <w:t>S</w:t>
            </w:r>
            <w:r>
              <w:rPr>
                <w:rFonts w:hint="eastAsia"/>
              </w:rPr>
              <w:t>status0</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固定为D</w:t>
            </w:r>
          </w:p>
        </w:tc>
      </w:tr>
      <w:tr w:rsidR="005237A4" w:rsidTr="00904C6A">
        <w:trPr>
          <w:cantSplit/>
        </w:trPr>
        <w:tc>
          <w:tcPr>
            <w:tcW w:w="1501" w:type="dxa"/>
          </w:tcPr>
          <w:p w:rsidR="005237A4" w:rsidRDefault="005237A4" w:rsidP="00904C6A">
            <w:pPr>
              <w:rPr>
                <w:b/>
                <w:color w:val="FF0000"/>
              </w:rPr>
            </w:pPr>
            <w:r>
              <w:rPr>
                <w:rFonts w:hint="eastAsia"/>
                <w:b/>
                <w:color w:val="FF0000"/>
              </w:rPr>
              <w:lastRenderedPageBreak/>
              <w:t>交易日期</w:t>
            </w:r>
          </w:p>
        </w:tc>
        <w:tc>
          <w:tcPr>
            <w:tcW w:w="1416" w:type="dxa"/>
          </w:tcPr>
          <w:p w:rsidR="005237A4" w:rsidRDefault="005237A4" w:rsidP="00904C6A">
            <w:pPr>
              <w:rPr>
                <w:b/>
                <w:color w:val="FF0000"/>
              </w:rPr>
            </w:pPr>
            <w:r>
              <w:rPr>
                <w:b/>
                <w:color w:val="FF0000"/>
              </w:rPr>
              <w:t>sdate0</w:t>
            </w:r>
          </w:p>
        </w:tc>
        <w:tc>
          <w:tcPr>
            <w:tcW w:w="1323" w:type="dxa"/>
          </w:tcPr>
          <w:p w:rsidR="005237A4" w:rsidRDefault="005237A4" w:rsidP="00904C6A">
            <w:pPr>
              <w:rPr>
                <w:rFonts w:hint="eastAsia"/>
                <w:b/>
                <w:color w:val="FF0000"/>
              </w:rPr>
            </w:pPr>
          </w:p>
        </w:tc>
        <w:tc>
          <w:tcPr>
            <w:tcW w:w="1459" w:type="dxa"/>
          </w:tcPr>
          <w:p w:rsidR="005237A4" w:rsidRDefault="005237A4" w:rsidP="00904C6A">
            <w:pPr>
              <w:rPr>
                <w:rFonts w:hint="eastAsia"/>
                <w:b/>
                <w:color w:val="FF0000"/>
              </w:rPr>
            </w:pPr>
          </w:p>
        </w:tc>
        <w:tc>
          <w:tcPr>
            <w:tcW w:w="1476" w:type="dxa"/>
          </w:tcPr>
          <w:p w:rsidR="005237A4" w:rsidRDefault="005237A4" w:rsidP="00904C6A">
            <w:pPr>
              <w:rPr>
                <w:rFonts w:hint="eastAsia"/>
                <w:b/>
                <w:color w:val="FF0000"/>
              </w:rPr>
            </w:pPr>
            <w:r>
              <w:rPr>
                <w:rFonts w:hint="eastAsia"/>
                <w:b/>
                <w:color w:val="FF0000"/>
              </w:rPr>
              <w:t>主键</w:t>
            </w:r>
          </w:p>
        </w:tc>
      </w:tr>
      <w:tr w:rsidR="005237A4" w:rsidTr="00904C6A">
        <w:trPr>
          <w:cantSplit/>
        </w:trPr>
        <w:tc>
          <w:tcPr>
            <w:tcW w:w="1501" w:type="dxa"/>
          </w:tcPr>
          <w:p w:rsidR="005237A4" w:rsidRDefault="005237A4" w:rsidP="00904C6A">
            <w:pPr>
              <w:rPr>
                <w:b/>
                <w:color w:val="FF0000"/>
              </w:rPr>
            </w:pPr>
            <w:r>
              <w:rPr>
                <w:rFonts w:hint="eastAsia"/>
                <w:b/>
                <w:color w:val="FF0000"/>
              </w:rPr>
              <w:t>设备物理</w:t>
            </w:r>
            <w:r>
              <w:rPr>
                <w:b/>
                <w:color w:val="FF0000"/>
              </w:rPr>
              <w:t>ID</w:t>
            </w:r>
          </w:p>
        </w:tc>
        <w:tc>
          <w:tcPr>
            <w:tcW w:w="1416" w:type="dxa"/>
          </w:tcPr>
          <w:p w:rsidR="005237A4" w:rsidRDefault="005237A4" w:rsidP="00904C6A">
            <w:pPr>
              <w:rPr>
                <w:b/>
                <w:color w:val="FF0000"/>
              </w:rPr>
            </w:pPr>
            <w:r>
              <w:rPr>
                <w:b/>
                <w:color w:val="FF0000"/>
              </w:rPr>
              <w:t>sname</w:t>
            </w:r>
          </w:p>
        </w:tc>
        <w:tc>
          <w:tcPr>
            <w:tcW w:w="1323" w:type="dxa"/>
          </w:tcPr>
          <w:p w:rsidR="005237A4" w:rsidRDefault="005237A4" w:rsidP="00904C6A">
            <w:pPr>
              <w:rPr>
                <w:rFonts w:hint="eastAsia"/>
                <w:b/>
                <w:color w:val="FF0000"/>
              </w:rPr>
            </w:pPr>
          </w:p>
        </w:tc>
        <w:tc>
          <w:tcPr>
            <w:tcW w:w="1459" w:type="dxa"/>
          </w:tcPr>
          <w:p w:rsidR="005237A4" w:rsidRDefault="005237A4" w:rsidP="00904C6A">
            <w:pPr>
              <w:rPr>
                <w:rFonts w:hint="eastAsia"/>
                <w:b/>
                <w:color w:val="FF0000"/>
              </w:rPr>
            </w:pPr>
          </w:p>
        </w:tc>
        <w:tc>
          <w:tcPr>
            <w:tcW w:w="1476" w:type="dxa"/>
          </w:tcPr>
          <w:p w:rsidR="005237A4" w:rsidRDefault="005237A4" w:rsidP="00904C6A">
            <w:pPr>
              <w:rPr>
                <w:rFonts w:hint="eastAsia"/>
                <w:b/>
                <w:color w:val="FF0000"/>
              </w:rPr>
            </w:pPr>
            <w:r>
              <w:rPr>
                <w:rFonts w:hint="eastAsia"/>
                <w:b/>
                <w:color w:val="FF0000"/>
              </w:rPr>
              <w:t>主键</w:t>
            </w:r>
          </w:p>
        </w:tc>
      </w:tr>
      <w:tr w:rsidR="005237A4" w:rsidTr="00904C6A">
        <w:trPr>
          <w:cantSplit/>
        </w:trPr>
        <w:tc>
          <w:tcPr>
            <w:tcW w:w="1501" w:type="dxa"/>
          </w:tcPr>
          <w:p w:rsidR="005237A4" w:rsidRDefault="005237A4" w:rsidP="00904C6A">
            <w:pPr>
              <w:rPr>
                <w:b/>
                <w:color w:val="FF0000"/>
              </w:rPr>
            </w:pPr>
            <w:r>
              <w:rPr>
                <w:rFonts w:hint="eastAsia"/>
                <w:b/>
                <w:color w:val="FF0000"/>
              </w:rPr>
              <w:t>设备流水号</w:t>
            </w:r>
          </w:p>
        </w:tc>
        <w:tc>
          <w:tcPr>
            <w:tcW w:w="1416" w:type="dxa"/>
          </w:tcPr>
          <w:p w:rsidR="005237A4" w:rsidRDefault="005237A4" w:rsidP="00904C6A">
            <w:pPr>
              <w:rPr>
                <w:b/>
                <w:color w:val="FF0000"/>
              </w:rPr>
            </w:pPr>
            <w:r>
              <w:rPr>
                <w:b/>
                <w:color w:val="FF0000"/>
              </w:rPr>
              <w:t>lserial0</w:t>
            </w:r>
          </w:p>
        </w:tc>
        <w:tc>
          <w:tcPr>
            <w:tcW w:w="1323" w:type="dxa"/>
          </w:tcPr>
          <w:p w:rsidR="005237A4" w:rsidRDefault="005237A4" w:rsidP="00904C6A">
            <w:pPr>
              <w:rPr>
                <w:rFonts w:hint="eastAsia"/>
                <w:b/>
                <w:color w:val="FF0000"/>
              </w:rPr>
            </w:pPr>
          </w:p>
        </w:tc>
        <w:tc>
          <w:tcPr>
            <w:tcW w:w="1459" w:type="dxa"/>
          </w:tcPr>
          <w:p w:rsidR="005237A4" w:rsidRDefault="005237A4" w:rsidP="00904C6A">
            <w:pPr>
              <w:rPr>
                <w:rFonts w:hint="eastAsia"/>
                <w:b/>
                <w:color w:val="FF0000"/>
              </w:rPr>
            </w:pPr>
          </w:p>
        </w:tc>
        <w:tc>
          <w:tcPr>
            <w:tcW w:w="1476" w:type="dxa"/>
          </w:tcPr>
          <w:p w:rsidR="005237A4" w:rsidRDefault="005237A4" w:rsidP="00904C6A">
            <w:pPr>
              <w:rPr>
                <w:rFonts w:hint="eastAsia"/>
                <w:b/>
                <w:color w:val="FF0000"/>
              </w:rPr>
            </w:pPr>
            <w:r>
              <w:rPr>
                <w:rFonts w:hint="eastAsia"/>
                <w:b/>
                <w:color w:val="FF0000"/>
              </w:rPr>
              <w:t>主键</w:t>
            </w: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818"/>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18" w:type="dxa"/>
            <w:shd w:val="clear" w:color="auto" w:fill="B3B3B3"/>
          </w:tcPr>
          <w:p w:rsidR="005237A4" w:rsidRDefault="005237A4" w:rsidP="00904C6A">
            <w:pPr>
              <w:tabs>
                <w:tab w:val="left" w:pos="787"/>
              </w:tabs>
              <w:rPr>
                <w:rFonts w:hint="eastAsia"/>
                <w:b/>
              </w:rPr>
            </w:pPr>
            <w:r>
              <w:rPr>
                <w:rFonts w:hint="eastAsia"/>
                <w:b/>
              </w:rPr>
              <w:t>cpack域</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rPr>
                <w:rFonts w:hint="eastAsia"/>
              </w:rPr>
              <w:t>lserial1</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r>
              <w:t>vsmess</w:t>
            </w: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818"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18"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r>
        <w:rPr>
          <w:rFonts w:hint="eastAsia"/>
        </w:rPr>
        <w:t>删除流水时需要弹出 “确认”对话框。</w:t>
      </w: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20"/>
        <w:tabs>
          <w:tab w:val="clear" w:pos="576"/>
          <w:tab w:val="left" w:pos="9"/>
        </w:tabs>
        <w:ind w:left="9"/>
        <w:rPr>
          <w:rFonts w:hint="eastAsia"/>
        </w:rPr>
      </w:pPr>
      <w:bookmarkStart w:id="169" w:name="_Toc337551663"/>
      <w:r>
        <w:rPr>
          <w:rFonts w:hint="eastAsia"/>
        </w:rPr>
        <w:t>交易流水查询</w:t>
      </w:r>
      <w:bookmarkEnd w:id="169"/>
    </w:p>
    <w:p w:rsidR="005237A4" w:rsidRDefault="005237A4" w:rsidP="005237A4">
      <w:pPr>
        <w:pStyle w:val="3"/>
        <w:tabs>
          <w:tab w:val="left" w:pos="180"/>
        </w:tabs>
        <w:ind w:hanging="1260"/>
      </w:pPr>
      <w:bookmarkStart w:id="170" w:name="_Toc337551664"/>
      <w:r>
        <w:rPr>
          <w:rFonts w:hint="eastAsia"/>
        </w:rPr>
        <w:t>卡交易流水查询（功能号</w:t>
      </w:r>
      <w:r>
        <w:t>846605</w:t>
      </w:r>
      <w:r>
        <w:rPr>
          <w:rFonts w:hint="eastAsia"/>
        </w:rPr>
        <w:t>）</w:t>
      </w:r>
      <w:bookmarkEnd w:id="170"/>
    </w:p>
    <w:p w:rsidR="005237A4" w:rsidRDefault="005237A4" w:rsidP="005237A4">
      <w:pPr>
        <w:pStyle w:val="4"/>
        <w:tabs>
          <w:tab w:val="left" w:pos="360"/>
        </w:tabs>
        <w:ind w:hanging="1404"/>
      </w:pPr>
      <w:r>
        <w:rPr>
          <w:rFonts w:hint="eastAsia"/>
        </w:rPr>
        <w:t>功能</w:t>
      </w:r>
    </w:p>
    <w:p w:rsidR="005237A4" w:rsidRDefault="005237A4" w:rsidP="005237A4">
      <w:pPr>
        <w:pStyle w:val="4"/>
        <w:tabs>
          <w:tab w:val="left" w:pos="360"/>
        </w:tabs>
        <w:ind w:hanging="1404"/>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2076"/>
        <w:gridCol w:w="1296"/>
        <w:gridCol w:w="1424"/>
        <w:gridCol w:w="2136"/>
      </w:tblGrid>
      <w:tr w:rsidR="005237A4" w:rsidTr="00904C6A">
        <w:trPr>
          <w:cantSplit/>
        </w:trPr>
        <w:tc>
          <w:tcPr>
            <w:tcW w:w="1596"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jc w:val="center"/>
              <w:rPr>
                <w:b/>
              </w:rPr>
            </w:pPr>
            <w:r>
              <w:rPr>
                <w:rFonts w:hint="eastAsia"/>
                <w:b/>
              </w:rPr>
              <w:t>输入项</w:t>
            </w:r>
          </w:p>
        </w:tc>
        <w:tc>
          <w:tcPr>
            <w:tcW w:w="2076"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tabs>
                <w:tab w:val="left" w:pos="787"/>
              </w:tabs>
              <w:rPr>
                <w:b/>
              </w:rPr>
            </w:pPr>
            <w:r>
              <w:rPr>
                <w:rFonts w:hint="eastAsia"/>
                <w:b/>
              </w:rPr>
              <w:t>cpack域</w:t>
            </w:r>
          </w:p>
        </w:tc>
        <w:tc>
          <w:tcPr>
            <w:tcW w:w="1296"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tabs>
                <w:tab w:val="left" w:pos="787"/>
              </w:tabs>
              <w:rPr>
                <w:b/>
              </w:rPr>
            </w:pPr>
            <w:r>
              <w:rPr>
                <w:rFonts w:hint="eastAsia"/>
                <w:b/>
              </w:rPr>
              <w:t>最大长度</w:t>
            </w:r>
          </w:p>
        </w:tc>
        <w:tc>
          <w:tcPr>
            <w:tcW w:w="1424"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tabs>
                <w:tab w:val="left" w:pos="787"/>
              </w:tabs>
              <w:rPr>
                <w:b/>
              </w:rPr>
            </w:pPr>
            <w:r>
              <w:rPr>
                <w:rFonts w:hint="eastAsia"/>
                <w:b/>
              </w:rPr>
              <w:t>是否必需</w:t>
            </w:r>
          </w:p>
        </w:tc>
        <w:tc>
          <w:tcPr>
            <w:tcW w:w="2136"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tabs>
                <w:tab w:val="left" w:pos="420"/>
              </w:tabs>
              <w:rPr>
                <w:b/>
              </w:rPr>
            </w:pPr>
            <w:r>
              <w:rPr>
                <w:rFonts w:hint="eastAsia"/>
                <w:b/>
              </w:rPr>
              <w:tab/>
              <w:t>备注</w:t>
            </w:r>
          </w:p>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站点号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pPr>
              <w:tabs>
                <w:tab w:val="center" w:pos="1199"/>
              </w:tabs>
            </w:pPr>
            <w:r>
              <w:rPr>
                <w:rFonts w:hint="eastAsia"/>
              </w:rPr>
              <w:t>lcert_code</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pPr>
              <w:tabs>
                <w:tab w:val="left" w:pos="787"/>
              </w:tabs>
            </w:pPr>
          </w:p>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pPr>
              <w:tabs>
                <w:tab w:val="left" w:pos="787"/>
              </w:tabs>
            </w:pPr>
            <w:r>
              <w:rPr>
                <w:rFonts w:hint="eastAsia"/>
              </w:rPr>
              <w:t>Y</w:t>
            </w:r>
          </w:p>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pPr>
              <w:tabs>
                <w:tab w:val="left" w:pos="787"/>
              </w:tabs>
            </w:pPr>
          </w:p>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操作员</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semp</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Y</w:t>
            </w:r>
          </w:p>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b/>
                <w:color w:val="FF0000"/>
              </w:rPr>
            </w:pPr>
            <w:r>
              <w:rPr>
                <w:rFonts w:hint="eastAsia"/>
                <w:b/>
                <w:color w:val="FF0000"/>
              </w:rPr>
              <w:t>操作员号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b/>
                <w:color w:val="FF0000"/>
              </w:rPr>
            </w:pPr>
            <w:r>
              <w:rPr>
                <w:rFonts w:hint="eastAsia"/>
                <w:b/>
                <w:color w:val="FF0000"/>
              </w:rPr>
              <w:t>semp_no</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pPr>
              <w:rPr>
                <w:b/>
                <w:color w:val="FF0000"/>
              </w:rPr>
            </w:pPr>
          </w:p>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b/>
                <w:color w:val="FF0000"/>
              </w:rPr>
            </w:pPr>
          </w:p>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b/>
                <w:color w:val="FF0000"/>
              </w:rPr>
            </w:pPr>
            <w:r>
              <w:rPr>
                <w:rFonts w:hint="eastAsia"/>
                <w:b/>
                <w:color w:val="FF0000"/>
              </w:rPr>
              <w:t>查询使用</w:t>
            </w:r>
          </w:p>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r>
              <w:rPr>
                <w:rFonts w:hint="eastAsia"/>
                <w:color w:val="FF0000"/>
              </w:rPr>
              <w:t>记账开始日期</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r>
              <w:rPr>
                <w:rFonts w:hint="eastAsia"/>
                <w:color w:val="FF0000"/>
              </w:rPr>
              <w:t>sdate1</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b/>
                <w:color w:val="FF0000"/>
              </w:rPr>
            </w:pPr>
            <w:r>
              <w:rPr>
                <w:rFonts w:hint="eastAsia"/>
                <w:b/>
                <w:color w:val="FF0000"/>
              </w:rPr>
              <w:t>默认为当前的记账日期</w:t>
            </w:r>
          </w:p>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r>
              <w:rPr>
                <w:rFonts w:hint="eastAsia"/>
                <w:color w:val="FF0000"/>
              </w:rPr>
              <w:t>记账截止日期</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r>
              <w:rPr>
                <w:rFonts w:hint="eastAsia"/>
                <w:color w:val="FF0000"/>
              </w:rPr>
              <w:t>sdate2</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b/>
                <w:color w:val="FF0000"/>
              </w:rPr>
            </w:pPr>
            <w:r>
              <w:rPr>
                <w:rFonts w:hint="eastAsia"/>
                <w:b/>
                <w:color w:val="FF0000"/>
              </w:rPr>
              <w:t>默认为当前的记账日期</w:t>
            </w:r>
          </w:p>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r>
              <w:rPr>
                <w:rFonts w:hint="eastAsia"/>
                <w:color w:val="FF0000"/>
              </w:rPr>
              <w:t>交易开始日期</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r>
              <w:rPr>
                <w:color w:val="FF0000"/>
              </w:rPr>
              <w:t>S</w:t>
            </w:r>
            <w:r>
              <w:rPr>
                <w:rFonts w:hint="eastAsia"/>
                <w:color w:val="FF0000"/>
              </w:rPr>
              <w:t>time1</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color w:val="FF0000"/>
              </w:rPr>
            </w:pPr>
            <w:r>
              <w:rPr>
                <w:rFonts w:hint="eastAsia"/>
                <w:color w:val="FF0000"/>
              </w:rPr>
              <w:t>默认为空</w:t>
            </w:r>
          </w:p>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r>
              <w:rPr>
                <w:rFonts w:hint="eastAsia"/>
                <w:color w:val="FF0000"/>
              </w:rPr>
              <w:t>交易截止日期</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r>
              <w:rPr>
                <w:color w:val="FF0000"/>
              </w:rPr>
              <w:t>S</w:t>
            </w:r>
            <w:r>
              <w:rPr>
                <w:rFonts w:hint="eastAsia"/>
                <w:color w:val="FF0000"/>
              </w:rPr>
              <w:t>time2</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color w:val="FF0000"/>
              </w:rPr>
            </w:pPr>
            <w:r>
              <w:rPr>
                <w:rFonts w:hint="eastAsia"/>
                <w:color w:val="FF0000"/>
              </w:rPr>
              <w:t>默认为空</w:t>
            </w:r>
          </w:p>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终端流水号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lserial1</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交易码</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lbank_acc_type</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数据字典-38</w:t>
            </w:r>
          </w:p>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凭证号码</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scust_auth2</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客户号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lvol1</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学号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spager</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显示卡号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sorder0</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卡号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lvol0</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钱包号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lvol3</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数据字典-10</w:t>
            </w:r>
          </w:p>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流水状态</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sstatus1</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数据字典3</w:t>
            </w:r>
          </w:p>
        </w:tc>
      </w:tr>
      <w:tr w:rsidR="005237A4" w:rsidTr="00904C6A">
        <w:trPr>
          <w:cantSplit/>
        </w:trPr>
        <w:tc>
          <w:tcPr>
            <w:tcW w:w="159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rPr>
            </w:pPr>
            <w:r>
              <w:rPr>
                <w:rFonts w:hint="eastAsia"/>
              </w:rPr>
              <w:t>查询类型</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rPr>
            </w:pPr>
            <w:r>
              <w:t>Sstatus</w:t>
            </w:r>
            <w:r>
              <w:rPr>
                <w:rFonts w:hint="eastAsia"/>
              </w:rPr>
              <w:t>4</w:t>
            </w:r>
          </w:p>
        </w:tc>
        <w:tc>
          <w:tcPr>
            <w:tcW w:w="1296"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424"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2136" w:type="dxa"/>
            <w:tcBorders>
              <w:top w:val="single" w:sz="4" w:space="0" w:color="auto"/>
              <w:left w:val="single" w:sz="4" w:space="0" w:color="auto"/>
              <w:bottom w:val="single" w:sz="4" w:space="0" w:color="auto"/>
              <w:right w:val="single" w:sz="4" w:space="0" w:color="auto"/>
            </w:tcBorders>
          </w:tcPr>
          <w:p w:rsidR="005237A4" w:rsidRDefault="005237A4" w:rsidP="00904C6A">
            <w:pPr>
              <w:numPr>
                <w:ilvl w:val="0"/>
                <w:numId w:val="8"/>
              </w:numPr>
              <w:rPr>
                <w:rFonts w:hint="eastAsia"/>
              </w:rPr>
            </w:pPr>
            <w:r>
              <w:rPr>
                <w:rFonts w:hint="eastAsia"/>
              </w:rPr>
              <w:t>开户冲正</w:t>
            </w:r>
          </w:p>
          <w:p w:rsidR="005237A4" w:rsidRDefault="005237A4" w:rsidP="00904C6A">
            <w:pPr>
              <w:pStyle w:val="2"/>
              <w:numPr>
                <w:ilvl w:val="0"/>
                <w:numId w:val="8"/>
              </w:numPr>
              <w:ind w:leftChars="0" w:firstLineChars="0"/>
              <w:rPr>
                <w:rFonts w:hint="eastAsia"/>
              </w:rPr>
            </w:pPr>
            <w:r>
              <w:rPr>
                <w:rFonts w:hint="eastAsia"/>
              </w:rPr>
              <w:t>充值冲正</w:t>
            </w:r>
          </w:p>
          <w:p w:rsidR="005237A4" w:rsidRDefault="005237A4" w:rsidP="00904C6A">
            <w:pPr>
              <w:pStyle w:val="2"/>
              <w:numPr>
                <w:ilvl w:val="0"/>
                <w:numId w:val="8"/>
              </w:numPr>
              <w:ind w:leftChars="0" w:firstLineChars="0"/>
              <w:rPr>
                <w:rFonts w:hint="eastAsia"/>
              </w:rPr>
            </w:pPr>
            <w:r>
              <w:rPr>
                <w:rFonts w:hint="eastAsia"/>
              </w:rPr>
              <w:t>消费冲正</w:t>
            </w:r>
          </w:p>
        </w:tc>
      </w:tr>
    </w:tbl>
    <w:p w:rsidR="005237A4" w:rsidRDefault="005237A4" w:rsidP="005237A4">
      <w:pPr>
        <w:ind w:left="420"/>
      </w:pPr>
    </w:p>
    <w:p w:rsidR="005237A4" w:rsidRDefault="005237A4" w:rsidP="005237A4">
      <w:pPr>
        <w:pStyle w:val="4"/>
        <w:tabs>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076"/>
        <w:gridCol w:w="1300"/>
        <w:gridCol w:w="1360"/>
        <w:gridCol w:w="1956"/>
      </w:tblGrid>
      <w:tr w:rsidR="005237A4" w:rsidTr="00904C6A">
        <w:trPr>
          <w:cantSplit/>
        </w:trPr>
        <w:tc>
          <w:tcPr>
            <w:tcW w:w="1836"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jc w:val="center"/>
              <w:rPr>
                <w:b/>
              </w:rPr>
            </w:pPr>
            <w:r>
              <w:rPr>
                <w:rFonts w:hint="eastAsia"/>
                <w:b/>
              </w:rPr>
              <w:t>输出项</w:t>
            </w:r>
          </w:p>
        </w:tc>
        <w:tc>
          <w:tcPr>
            <w:tcW w:w="2076"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tabs>
                <w:tab w:val="left" w:pos="787"/>
              </w:tabs>
              <w:rPr>
                <w:b/>
              </w:rPr>
            </w:pPr>
            <w:r>
              <w:rPr>
                <w:rFonts w:hint="eastAsia"/>
                <w:b/>
              </w:rPr>
              <w:t>cpack域</w:t>
            </w:r>
          </w:p>
        </w:tc>
        <w:tc>
          <w:tcPr>
            <w:tcW w:w="1300"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tabs>
                <w:tab w:val="left" w:pos="787"/>
              </w:tabs>
              <w:rPr>
                <w:b/>
              </w:rPr>
            </w:pPr>
            <w:r>
              <w:rPr>
                <w:rFonts w:hint="eastAsia"/>
                <w:b/>
              </w:rPr>
              <w:t>最大长度</w:t>
            </w:r>
          </w:p>
        </w:tc>
        <w:tc>
          <w:tcPr>
            <w:tcW w:w="1360"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tabs>
                <w:tab w:val="left" w:pos="787"/>
              </w:tabs>
              <w:rPr>
                <w:b/>
              </w:rPr>
            </w:pPr>
            <w:r>
              <w:rPr>
                <w:rFonts w:hint="eastAsia"/>
                <w:b/>
              </w:rPr>
              <w:t>是否必需</w:t>
            </w:r>
          </w:p>
        </w:tc>
        <w:tc>
          <w:tcPr>
            <w:tcW w:w="1956"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tabs>
                <w:tab w:val="left" w:pos="300"/>
              </w:tabs>
              <w:rPr>
                <w:b/>
              </w:rPr>
            </w:pPr>
            <w:r>
              <w:rPr>
                <w:rFonts w:hint="eastAsia"/>
                <w:b/>
              </w:rPr>
              <w:tab/>
              <w:t>备注</w:t>
            </w:r>
          </w:p>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返回信息</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vsmess</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记账日期</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sdate3</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记账时间</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stime3</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终端编号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lwithdraw_flag</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终端流水号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lserial1</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交易日期</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sdate0</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交易时间</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stime0</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采集日期</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sdate1</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采集时间</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stime1</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交易码</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lbank_acc_type</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r>
              <w:rPr>
                <w:rFonts w:hint="eastAsia"/>
                <w:color w:val="FF0000"/>
              </w:rPr>
              <w:t>支付方式</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r>
              <w:rPr>
                <w:color w:val="FF0000"/>
              </w:rPr>
              <w:t>sstat_type</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color w:val="FF0000"/>
              </w:rPr>
            </w:pPr>
            <w:r>
              <w:rPr>
                <w:rFonts w:hint="eastAsia"/>
                <w:color w:val="FF0000"/>
              </w:rPr>
              <w:t>数据字典号121</w:t>
            </w:r>
          </w:p>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凭证号码</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scust_auth2</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客户号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lvol1</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color w:val="FF0000"/>
              </w:rPr>
            </w:pPr>
            <w:r>
              <w:rPr>
                <w:rFonts w:hint="eastAsia"/>
                <w:color w:val="FF0000"/>
              </w:rPr>
              <w:t>客户名</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color w:val="FF0000"/>
              </w:rPr>
            </w:pPr>
            <w:r>
              <w:rPr>
                <w:color w:val="FF0000"/>
              </w:rPr>
              <w:t>sall_name</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卡号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lvol0</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钱包号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lvol3</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卡交易次数</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lvol6</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发生额</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damt0</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搭伙费</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damt1</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交易前余额</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damt3</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交易后余额</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damt4</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冲正标志</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sstatus3</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0未充值</w:t>
            </w:r>
          </w:p>
          <w:p w:rsidR="005237A4" w:rsidRDefault="005237A4" w:rsidP="00904C6A">
            <w:pPr>
              <w:rPr>
                <w:rFonts w:hint="eastAsia"/>
              </w:rPr>
            </w:pPr>
            <w:r>
              <w:rPr>
                <w:rFonts w:hint="eastAsia"/>
              </w:rPr>
              <w:t>1已冲正</w:t>
            </w:r>
          </w:p>
          <w:p w:rsidR="005237A4" w:rsidRDefault="005237A4" w:rsidP="00904C6A">
            <w:pPr>
              <w:pStyle w:val="2"/>
              <w:ind w:left="480" w:firstLineChars="0" w:firstLine="0"/>
            </w:pPr>
            <w:r>
              <w:rPr>
                <w:rFonts w:hint="eastAsia"/>
              </w:rPr>
              <w:t>字典号：</w:t>
            </w:r>
          </w:p>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流水状态</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sstatus1</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r>
              <w:rPr>
                <w:rFonts w:hint="eastAsia"/>
                <w:color w:val="FF0000"/>
              </w:rPr>
              <w:t>附加数据类型</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color w:val="FF0000"/>
              </w:rPr>
            </w:pPr>
            <w:r>
              <w:rPr>
                <w:color w:val="FF0000"/>
              </w:rPr>
              <w:t>sstat_type</w:t>
            </w:r>
            <w:r>
              <w:rPr>
                <w:rFonts w:hint="eastAsia"/>
                <w:color w:val="FF0000"/>
              </w:rPr>
              <w:t>2</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pPr>
              <w:rPr>
                <w:rFonts w:hint="eastAsia"/>
                <w:color w:val="FF0000"/>
              </w:rPr>
            </w:pPr>
            <w:r>
              <w:rPr>
                <w:rFonts w:hint="eastAsia"/>
                <w:color w:val="FF0000"/>
              </w:rPr>
              <w:t>字典号128</w:t>
            </w:r>
          </w:p>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r>
              <w:rPr>
                <w:rFonts w:hint="eastAsia"/>
                <w:color w:val="FF0000"/>
              </w:rPr>
              <w:t>附加数据内容</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r>
              <w:rPr>
                <w:rFonts w:hint="eastAsia"/>
                <w:color w:val="FF0000"/>
              </w:rPr>
              <w:t>snote</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pPr>
              <w:rPr>
                <w:color w:val="FF0000"/>
              </w:rPr>
            </w:pPr>
          </w:p>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操作员代码</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semp</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子系统号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lcert_code</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数据字典号-47</w:t>
            </w:r>
          </w:p>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设备物理ID</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sname</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设备流水号</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lserial0</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83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错误码</w:t>
            </w:r>
          </w:p>
        </w:tc>
        <w:tc>
          <w:tcPr>
            <w:tcW w:w="2076"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lsafe_level</w:t>
            </w:r>
          </w:p>
        </w:tc>
        <w:tc>
          <w:tcPr>
            <w:tcW w:w="130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360" w:type="dxa"/>
            <w:tcBorders>
              <w:top w:val="single" w:sz="4" w:space="0" w:color="auto"/>
              <w:left w:val="single" w:sz="4" w:space="0" w:color="auto"/>
              <w:bottom w:val="single" w:sz="4" w:space="0" w:color="auto"/>
              <w:right w:val="single" w:sz="4" w:space="0" w:color="auto"/>
            </w:tcBorders>
          </w:tcPr>
          <w:p w:rsidR="005237A4" w:rsidRDefault="005237A4" w:rsidP="00904C6A"/>
        </w:tc>
        <w:tc>
          <w:tcPr>
            <w:tcW w:w="1956" w:type="dxa"/>
            <w:tcBorders>
              <w:top w:val="single" w:sz="4" w:space="0" w:color="auto"/>
              <w:left w:val="single" w:sz="4" w:space="0" w:color="auto"/>
              <w:bottom w:val="single" w:sz="4" w:space="0" w:color="auto"/>
              <w:right w:val="single" w:sz="4" w:space="0" w:color="auto"/>
            </w:tcBorders>
          </w:tcPr>
          <w:p w:rsidR="005237A4" w:rsidRDefault="005237A4" w:rsidP="00904C6A"/>
        </w:tc>
      </w:tr>
    </w:tbl>
    <w:p w:rsidR="005237A4" w:rsidRDefault="005237A4" w:rsidP="005237A4">
      <w:pPr>
        <w:pStyle w:val="4"/>
        <w:tabs>
          <w:tab w:val="left" w:pos="360"/>
        </w:tabs>
        <w:ind w:hanging="1404"/>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jc w:val="center"/>
              <w:rPr>
                <w:b/>
              </w:rPr>
            </w:pPr>
            <w:r>
              <w:rPr>
                <w:rFonts w:hint="eastAsia"/>
                <w:b/>
              </w:rPr>
              <w:t>步骤</w:t>
            </w:r>
          </w:p>
        </w:tc>
        <w:tc>
          <w:tcPr>
            <w:tcW w:w="6970"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jc w:val="center"/>
              <w:rPr>
                <w:b/>
              </w:rPr>
            </w:pPr>
          </w:p>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lastRenderedPageBreak/>
              <w:t>1</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Height w:val="232"/>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2</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3</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4</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6</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878"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7</w:t>
            </w:r>
          </w:p>
        </w:tc>
        <w:tc>
          <w:tcPr>
            <w:tcW w:w="6970" w:type="dxa"/>
            <w:tcBorders>
              <w:top w:val="single" w:sz="4" w:space="0" w:color="auto"/>
              <w:left w:val="single" w:sz="4" w:space="0" w:color="auto"/>
              <w:bottom w:val="single" w:sz="4" w:space="0" w:color="auto"/>
              <w:right w:val="single" w:sz="4" w:space="0" w:color="auto"/>
            </w:tcBorders>
          </w:tcPr>
          <w:p w:rsidR="005237A4" w:rsidRDefault="005237A4" w:rsidP="00904C6A"/>
        </w:tc>
      </w:tr>
    </w:tbl>
    <w:p w:rsidR="005237A4" w:rsidRDefault="005237A4" w:rsidP="005237A4">
      <w:pPr>
        <w:pStyle w:val="4"/>
        <w:tabs>
          <w:tab w:val="left" w:pos="360"/>
        </w:tabs>
        <w:ind w:hanging="1404"/>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jc w:val="center"/>
              <w:rPr>
                <w:b/>
              </w:rPr>
            </w:pPr>
            <w:r>
              <w:rPr>
                <w:rFonts w:hint="eastAsia"/>
                <w:b/>
              </w:rPr>
              <w:t>操作</w:t>
            </w:r>
          </w:p>
        </w:tc>
        <w:tc>
          <w:tcPr>
            <w:tcW w:w="6840" w:type="dxa"/>
            <w:tcBorders>
              <w:top w:val="single" w:sz="4" w:space="0" w:color="auto"/>
              <w:left w:val="single" w:sz="4" w:space="0" w:color="auto"/>
              <w:bottom w:val="single" w:sz="4" w:space="0" w:color="auto"/>
              <w:right w:val="single" w:sz="4" w:space="0" w:color="auto"/>
            </w:tcBorders>
            <w:shd w:val="clear" w:color="auto" w:fill="B3B3B3"/>
          </w:tcPr>
          <w:p w:rsidR="005237A4" w:rsidRDefault="005237A4" w:rsidP="00904C6A">
            <w:pPr>
              <w:jc w:val="center"/>
              <w:rPr>
                <w:b/>
              </w:rPr>
            </w:pPr>
            <w:r>
              <w:rPr>
                <w:rFonts w:hint="eastAsia"/>
                <w:b/>
              </w:rPr>
              <w:t>相关表</w:t>
            </w:r>
          </w:p>
        </w:tc>
      </w:tr>
      <w:tr w:rsidR="005237A4" w:rsidTr="00904C6A">
        <w:trPr>
          <w:cantSplit/>
        </w:trPr>
        <w:tc>
          <w:tcPr>
            <w:tcW w:w="1008"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READ</w:t>
            </w:r>
          </w:p>
        </w:tc>
        <w:tc>
          <w:tcPr>
            <w:tcW w:w="6840"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008"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INSERT</w:t>
            </w:r>
          </w:p>
        </w:tc>
        <w:tc>
          <w:tcPr>
            <w:tcW w:w="6840"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008"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UPDATE</w:t>
            </w:r>
          </w:p>
        </w:tc>
        <w:tc>
          <w:tcPr>
            <w:tcW w:w="6840" w:type="dxa"/>
            <w:tcBorders>
              <w:top w:val="single" w:sz="4" w:space="0" w:color="auto"/>
              <w:left w:val="single" w:sz="4" w:space="0" w:color="auto"/>
              <w:bottom w:val="single" w:sz="4" w:space="0" w:color="auto"/>
              <w:right w:val="single" w:sz="4" w:space="0" w:color="auto"/>
            </w:tcBorders>
          </w:tcPr>
          <w:p w:rsidR="005237A4" w:rsidRDefault="005237A4" w:rsidP="00904C6A"/>
        </w:tc>
      </w:tr>
      <w:tr w:rsidR="005237A4" w:rsidTr="00904C6A">
        <w:trPr>
          <w:cantSplit/>
        </w:trPr>
        <w:tc>
          <w:tcPr>
            <w:tcW w:w="1008" w:type="dxa"/>
            <w:tcBorders>
              <w:top w:val="single" w:sz="4" w:space="0" w:color="auto"/>
              <w:left w:val="single" w:sz="4" w:space="0" w:color="auto"/>
              <w:bottom w:val="single" w:sz="4" w:space="0" w:color="auto"/>
              <w:right w:val="single" w:sz="4" w:space="0" w:color="auto"/>
            </w:tcBorders>
          </w:tcPr>
          <w:p w:rsidR="005237A4" w:rsidRDefault="005237A4" w:rsidP="00904C6A">
            <w:r>
              <w:rPr>
                <w:rFonts w:hint="eastAsia"/>
              </w:rPr>
              <w:t>DELETE</w:t>
            </w:r>
          </w:p>
        </w:tc>
        <w:tc>
          <w:tcPr>
            <w:tcW w:w="6840" w:type="dxa"/>
            <w:tcBorders>
              <w:top w:val="single" w:sz="4" w:space="0" w:color="auto"/>
              <w:left w:val="single" w:sz="4" w:space="0" w:color="auto"/>
              <w:bottom w:val="single" w:sz="4" w:space="0" w:color="auto"/>
              <w:right w:val="single" w:sz="4" w:space="0" w:color="auto"/>
            </w:tcBorders>
          </w:tcPr>
          <w:p w:rsidR="005237A4" w:rsidRDefault="005237A4" w:rsidP="00904C6A"/>
        </w:tc>
      </w:tr>
    </w:tbl>
    <w:p w:rsidR="005237A4" w:rsidRDefault="005237A4" w:rsidP="005237A4">
      <w:pPr>
        <w:ind w:left="420"/>
      </w:pPr>
    </w:p>
    <w:p w:rsidR="005237A4" w:rsidRDefault="005237A4" w:rsidP="005237A4">
      <w:pPr>
        <w:pStyle w:val="4"/>
        <w:tabs>
          <w:tab w:val="left" w:pos="360"/>
        </w:tabs>
        <w:ind w:hanging="1404"/>
        <w:rPr>
          <w:rFonts w:hint="eastAsia"/>
        </w:rPr>
      </w:pPr>
      <w:r>
        <w:rPr>
          <w:rFonts w:hint="eastAsia"/>
        </w:rPr>
        <w:t>限制条件</w:t>
      </w:r>
    </w:p>
    <w:p w:rsidR="005237A4" w:rsidRDefault="005237A4" w:rsidP="005237A4"/>
    <w:p w:rsidR="005237A4" w:rsidRDefault="005237A4" w:rsidP="005237A4">
      <w:pPr>
        <w:pStyle w:val="4"/>
        <w:tabs>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171" w:name="_Toc337551665"/>
      <w:r>
        <w:rPr>
          <w:rFonts w:hint="eastAsia"/>
        </w:rPr>
        <w:t>帐户交易明细查询（功能号</w:t>
      </w:r>
      <w:r>
        <w:rPr>
          <w:rFonts w:hint="eastAsia"/>
        </w:rPr>
        <w:t>846606</w:t>
      </w:r>
      <w:r>
        <w:rPr>
          <w:rFonts w:hint="eastAsia"/>
        </w:rPr>
        <w:t>）</w:t>
      </w:r>
      <w:bookmarkEnd w:id="17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2076"/>
        <w:gridCol w:w="1296"/>
        <w:gridCol w:w="1424"/>
        <w:gridCol w:w="1298"/>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2076" w:type="dxa"/>
            <w:shd w:val="clear" w:color="auto" w:fill="B3B3B3"/>
          </w:tcPr>
          <w:p w:rsidR="005237A4" w:rsidRDefault="005237A4" w:rsidP="00904C6A">
            <w:pPr>
              <w:tabs>
                <w:tab w:val="left" w:pos="787"/>
              </w:tabs>
              <w:rPr>
                <w:rFonts w:hint="eastAsia"/>
                <w:b/>
              </w:rPr>
            </w:pPr>
            <w:r>
              <w:rPr>
                <w:rFonts w:hint="eastAsia"/>
                <w:b/>
              </w:rPr>
              <w:t>cpack域</w:t>
            </w:r>
          </w:p>
        </w:tc>
        <w:tc>
          <w:tcPr>
            <w:tcW w:w="1296" w:type="dxa"/>
            <w:shd w:val="clear" w:color="auto" w:fill="B3B3B3"/>
          </w:tcPr>
          <w:p w:rsidR="005237A4" w:rsidRDefault="005237A4" w:rsidP="00904C6A">
            <w:pPr>
              <w:tabs>
                <w:tab w:val="left" w:pos="787"/>
              </w:tabs>
              <w:rPr>
                <w:rFonts w:hint="eastAsia"/>
                <w:b/>
              </w:rPr>
            </w:pPr>
            <w:r>
              <w:rPr>
                <w:rFonts w:hint="eastAsia"/>
                <w:b/>
              </w:rPr>
              <w:t>最大长度</w:t>
            </w:r>
          </w:p>
        </w:tc>
        <w:tc>
          <w:tcPr>
            <w:tcW w:w="1424"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站点号</w:t>
            </w:r>
          </w:p>
        </w:tc>
        <w:tc>
          <w:tcPr>
            <w:tcW w:w="2076" w:type="dxa"/>
          </w:tcPr>
          <w:p w:rsidR="005237A4" w:rsidRDefault="005237A4" w:rsidP="00904C6A">
            <w:pPr>
              <w:tabs>
                <w:tab w:val="center" w:pos="1199"/>
              </w:tabs>
            </w:pPr>
            <w:r>
              <w:t>lcert_code</w:t>
            </w:r>
          </w:p>
        </w:tc>
        <w:tc>
          <w:tcPr>
            <w:tcW w:w="1296" w:type="dxa"/>
          </w:tcPr>
          <w:p w:rsidR="005237A4" w:rsidRDefault="005237A4" w:rsidP="00904C6A">
            <w:pPr>
              <w:tabs>
                <w:tab w:val="left" w:pos="787"/>
              </w:tabs>
              <w:rPr>
                <w:rFonts w:hint="eastAsia"/>
              </w:rPr>
            </w:pPr>
          </w:p>
        </w:tc>
        <w:tc>
          <w:tcPr>
            <w:tcW w:w="1424" w:type="dxa"/>
          </w:tcPr>
          <w:p w:rsidR="005237A4" w:rsidRDefault="005237A4" w:rsidP="00904C6A">
            <w:pPr>
              <w:tabs>
                <w:tab w:val="left" w:pos="787"/>
              </w:tabs>
              <w:rPr>
                <w:rFonts w:hint="eastAsia"/>
              </w:rPr>
            </w:pPr>
            <w:r>
              <w:rPr>
                <w:rFonts w:hint="eastAsia"/>
              </w:rPr>
              <w:t>Y</w:t>
            </w:r>
          </w:p>
        </w:tc>
        <w:tc>
          <w:tcPr>
            <w:tcW w:w="1298" w:type="dxa"/>
          </w:tcPr>
          <w:p w:rsidR="005237A4" w:rsidRDefault="005237A4" w:rsidP="00904C6A">
            <w:pPr>
              <w:tabs>
                <w:tab w:val="left" w:pos="787"/>
              </w:tabs>
            </w:pPr>
          </w:p>
        </w:tc>
      </w:tr>
      <w:tr w:rsidR="005237A4" w:rsidTr="00904C6A">
        <w:trPr>
          <w:cantSplit/>
        </w:trPr>
        <w:tc>
          <w:tcPr>
            <w:tcW w:w="1596" w:type="dxa"/>
          </w:tcPr>
          <w:p w:rsidR="005237A4" w:rsidRDefault="005237A4" w:rsidP="00904C6A">
            <w:pPr>
              <w:rPr>
                <w:rFonts w:hint="eastAsia"/>
              </w:rPr>
            </w:pPr>
            <w:r>
              <w:rPr>
                <w:rFonts w:hint="eastAsia"/>
              </w:rPr>
              <w:t>操作员</w:t>
            </w:r>
          </w:p>
        </w:tc>
        <w:tc>
          <w:tcPr>
            <w:tcW w:w="2076" w:type="dxa"/>
          </w:tcPr>
          <w:p w:rsidR="005237A4" w:rsidRDefault="005237A4" w:rsidP="00904C6A">
            <w:pPr>
              <w:rPr>
                <w:rFonts w:hint="eastAsia"/>
              </w:rPr>
            </w:pPr>
            <w:r>
              <w:t>semp</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r>
              <w:rPr>
                <w:rFonts w:hint="eastAsia"/>
              </w:rPr>
              <w:t>记账开始日期</w:t>
            </w:r>
          </w:p>
        </w:tc>
        <w:tc>
          <w:tcPr>
            <w:tcW w:w="2076" w:type="dxa"/>
          </w:tcPr>
          <w:p w:rsidR="005237A4" w:rsidRDefault="005237A4" w:rsidP="00904C6A">
            <w:pPr>
              <w:rPr>
                <w:rFonts w:hint="eastAsia"/>
              </w:rPr>
            </w:pPr>
            <w:r>
              <w:rPr>
                <w:rFonts w:hint="eastAsia"/>
              </w:rPr>
              <w:t>s</w:t>
            </w:r>
            <w:r>
              <w:t>date</w:t>
            </w:r>
            <w:r>
              <w:rPr>
                <w:rFonts w:hint="eastAsia"/>
              </w:rPr>
              <w:t>1</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记账截止日期</w:t>
            </w:r>
          </w:p>
        </w:tc>
        <w:tc>
          <w:tcPr>
            <w:tcW w:w="2076" w:type="dxa"/>
          </w:tcPr>
          <w:p w:rsidR="005237A4" w:rsidRDefault="005237A4" w:rsidP="00904C6A">
            <w:r>
              <w:rPr>
                <w:rFonts w:hint="eastAsia"/>
              </w:rPr>
              <w:t>s</w:t>
            </w:r>
            <w:r>
              <w:t>date</w:t>
            </w:r>
            <w:r>
              <w:rPr>
                <w:rFonts w:hint="eastAsia"/>
              </w:rPr>
              <w:t>2</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r>
              <w:rPr>
                <w:rFonts w:hint="eastAsia"/>
              </w:rPr>
              <w:t>交易开始日期</w:t>
            </w:r>
          </w:p>
        </w:tc>
        <w:tc>
          <w:tcPr>
            <w:tcW w:w="2076" w:type="dxa"/>
          </w:tcPr>
          <w:p w:rsidR="005237A4" w:rsidRDefault="005237A4" w:rsidP="00904C6A">
            <w:pPr>
              <w:rPr>
                <w:rFonts w:hint="eastAsia"/>
              </w:rPr>
            </w:pPr>
            <w:r>
              <w:rPr>
                <w:rFonts w:hint="eastAsia"/>
              </w:rPr>
              <w:t>stime1</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lastRenderedPageBreak/>
              <w:t>交易截止日期</w:t>
            </w:r>
          </w:p>
        </w:tc>
        <w:tc>
          <w:tcPr>
            <w:tcW w:w="2076" w:type="dxa"/>
          </w:tcPr>
          <w:p w:rsidR="005237A4" w:rsidRDefault="005237A4" w:rsidP="00904C6A">
            <w:r>
              <w:rPr>
                <w:rFonts w:hint="eastAsia"/>
              </w:rPr>
              <w:t>stime2</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科目号</w:t>
            </w:r>
          </w:p>
        </w:tc>
        <w:tc>
          <w:tcPr>
            <w:tcW w:w="2076" w:type="dxa"/>
          </w:tcPr>
          <w:p w:rsidR="005237A4" w:rsidRDefault="005237A4" w:rsidP="00904C6A">
            <w:pPr>
              <w:rPr>
                <w:rFonts w:hint="eastAsia"/>
              </w:rPr>
            </w:pPr>
            <w:r>
              <w:t>scust_auth</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数据字典号：-25</w:t>
            </w:r>
          </w:p>
        </w:tc>
      </w:tr>
      <w:tr w:rsidR="005237A4" w:rsidTr="00904C6A">
        <w:trPr>
          <w:cantSplit/>
        </w:trPr>
        <w:tc>
          <w:tcPr>
            <w:tcW w:w="1596" w:type="dxa"/>
          </w:tcPr>
          <w:p w:rsidR="005237A4" w:rsidRDefault="005237A4" w:rsidP="00904C6A">
            <w:pPr>
              <w:rPr>
                <w:rFonts w:hint="eastAsia"/>
              </w:rPr>
            </w:pPr>
            <w:r>
              <w:rPr>
                <w:rFonts w:hint="eastAsia"/>
              </w:rPr>
              <w:t>账号</w:t>
            </w:r>
          </w:p>
        </w:tc>
        <w:tc>
          <w:tcPr>
            <w:tcW w:w="2076" w:type="dxa"/>
          </w:tcPr>
          <w:p w:rsidR="005237A4" w:rsidRDefault="005237A4" w:rsidP="00904C6A">
            <w:pPr>
              <w:rPr>
                <w:rFonts w:hint="eastAsia"/>
              </w:rPr>
            </w:pPr>
            <w:r>
              <w:t>sbank_ac</w:t>
            </w:r>
            <w:r>
              <w:rPr>
                <w:rFonts w:hint="eastAsia"/>
              </w:rPr>
              <w:t>c</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帐户名</w:t>
            </w:r>
          </w:p>
        </w:tc>
        <w:tc>
          <w:tcPr>
            <w:tcW w:w="2076" w:type="dxa"/>
          </w:tcPr>
          <w:p w:rsidR="005237A4" w:rsidRDefault="005237A4" w:rsidP="00904C6A">
            <w:r>
              <w:t>sbankname</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r>
              <w:rPr>
                <w:rFonts w:hint="eastAsia"/>
              </w:rPr>
              <w:t>终端编号</w:t>
            </w:r>
          </w:p>
        </w:tc>
        <w:tc>
          <w:tcPr>
            <w:tcW w:w="2076" w:type="dxa"/>
          </w:tcPr>
          <w:p w:rsidR="005237A4" w:rsidRDefault="005237A4" w:rsidP="00904C6A">
            <w:r>
              <w:t>lwithdraw_flag</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数据字典号：-9</w:t>
            </w:r>
          </w:p>
        </w:tc>
      </w:tr>
      <w:tr w:rsidR="005237A4" w:rsidTr="00904C6A">
        <w:trPr>
          <w:cantSplit/>
        </w:trPr>
        <w:tc>
          <w:tcPr>
            <w:tcW w:w="1596" w:type="dxa"/>
          </w:tcPr>
          <w:p w:rsidR="005237A4" w:rsidRDefault="005237A4" w:rsidP="00904C6A">
            <w:r>
              <w:rPr>
                <w:rFonts w:hint="eastAsia"/>
              </w:rPr>
              <w:t>终端流水号</w:t>
            </w:r>
          </w:p>
        </w:tc>
        <w:tc>
          <w:tcPr>
            <w:tcW w:w="2076" w:type="dxa"/>
          </w:tcPr>
          <w:p w:rsidR="005237A4" w:rsidRDefault="005237A4" w:rsidP="00904C6A">
            <w:r>
              <w:t>lserial1</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r>
              <w:rPr>
                <w:rFonts w:hint="eastAsia"/>
              </w:rPr>
              <w:t>交易码</w:t>
            </w:r>
          </w:p>
        </w:tc>
        <w:tc>
          <w:tcPr>
            <w:tcW w:w="2076" w:type="dxa"/>
          </w:tcPr>
          <w:p w:rsidR="005237A4" w:rsidRDefault="005237A4" w:rsidP="00904C6A">
            <w:r>
              <w:t>lbank_acc_type</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数据字典-38</w:t>
            </w:r>
          </w:p>
        </w:tc>
      </w:tr>
      <w:tr w:rsidR="005237A4" w:rsidTr="00904C6A">
        <w:trPr>
          <w:cantSplit/>
        </w:trPr>
        <w:tc>
          <w:tcPr>
            <w:tcW w:w="1596" w:type="dxa"/>
          </w:tcPr>
          <w:p w:rsidR="005237A4" w:rsidRDefault="005237A4" w:rsidP="00904C6A">
            <w:r>
              <w:rPr>
                <w:rFonts w:hint="eastAsia"/>
              </w:rPr>
              <w:t>凭证号码</w:t>
            </w:r>
          </w:p>
        </w:tc>
        <w:tc>
          <w:tcPr>
            <w:tcW w:w="2076" w:type="dxa"/>
          </w:tcPr>
          <w:p w:rsidR="005237A4" w:rsidRDefault="005237A4" w:rsidP="00904C6A">
            <w:r>
              <w:t>scust_auth2</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商户号</w:t>
            </w:r>
          </w:p>
        </w:tc>
        <w:tc>
          <w:tcPr>
            <w:tcW w:w="2076" w:type="dxa"/>
          </w:tcPr>
          <w:p w:rsidR="005237A4" w:rsidRDefault="005237A4" w:rsidP="00904C6A">
            <w:pPr>
              <w:rPr>
                <w:rFonts w:hint="eastAsia"/>
              </w:rPr>
            </w:pPr>
            <w:r>
              <w:t>L</w:t>
            </w:r>
            <w:r>
              <w:rPr>
                <w:rFonts w:hint="eastAsia"/>
              </w:rPr>
              <w:t>vol2</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显示卡号</w:t>
            </w:r>
          </w:p>
        </w:tc>
        <w:tc>
          <w:tcPr>
            <w:tcW w:w="2076" w:type="dxa"/>
          </w:tcPr>
          <w:p w:rsidR="005237A4" w:rsidRDefault="005237A4" w:rsidP="00904C6A">
            <w:pPr>
              <w:rPr>
                <w:rFonts w:hint="eastAsia"/>
              </w:rPr>
            </w:pPr>
            <w:r>
              <w:t>sorder0</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r>
              <w:rPr>
                <w:rFonts w:hint="eastAsia"/>
              </w:rPr>
              <w:t>卡号</w:t>
            </w:r>
          </w:p>
        </w:tc>
        <w:tc>
          <w:tcPr>
            <w:tcW w:w="2076" w:type="dxa"/>
          </w:tcPr>
          <w:p w:rsidR="005237A4" w:rsidRDefault="005237A4" w:rsidP="00904C6A">
            <w:r>
              <w:t>lvol0</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596" w:type="dxa"/>
          </w:tcPr>
          <w:p w:rsidR="005237A4" w:rsidRDefault="005237A4" w:rsidP="00904C6A">
            <w:r>
              <w:rPr>
                <w:rFonts w:hint="eastAsia"/>
              </w:rPr>
              <w:t>钱包号</w:t>
            </w:r>
          </w:p>
        </w:tc>
        <w:tc>
          <w:tcPr>
            <w:tcW w:w="2076" w:type="dxa"/>
          </w:tcPr>
          <w:p w:rsidR="005237A4" w:rsidRDefault="005237A4" w:rsidP="00904C6A">
            <w:r>
              <w:t>lvol3</w:t>
            </w:r>
          </w:p>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数据字典-10</w:t>
            </w:r>
          </w:p>
        </w:tc>
      </w:tr>
      <w:tr w:rsidR="005237A4" w:rsidTr="00904C6A">
        <w:trPr>
          <w:cantSplit/>
        </w:trPr>
        <w:tc>
          <w:tcPr>
            <w:tcW w:w="1596" w:type="dxa"/>
          </w:tcPr>
          <w:p w:rsidR="005237A4" w:rsidRDefault="005237A4" w:rsidP="00904C6A">
            <w:pPr>
              <w:rPr>
                <w:rFonts w:hint="eastAsia"/>
              </w:rPr>
            </w:pPr>
          </w:p>
        </w:tc>
        <w:tc>
          <w:tcPr>
            <w:tcW w:w="2076" w:type="dxa"/>
          </w:tcPr>
          <w:p w:rsidR="005237A4" w:rsidRDefault="005237A4" w:rsidP="00904C6A"/>
        </w:tc>
        <w:tc>
          <w:tcPr>
            <w:tcW w:w="1296" w:type="dxa"/>
          </w:tcPr>
          <w:p w:rsidR="005237A4" w:rsidRDefault="005237A4" w:rsidP="00904C6A">
            <w:pPr>
              <w:rPr>
                <w:rFonts w:hint="eastAsia"/>
              </w:rPr>
            </w:pPr>
          </w:p>
        </w:tc>
        <w:tc>
          <w:tcPr>
            <w:tcW w:w="1424"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2016"/>
        <w:gridCol w:w="1360"/>
        <w:gridCol w:w="1125"/>
        <w:gridCol w:w="1194"/>
      </w:tblGrid>
      <w:tr w:rsidR="005237A4" w:rsidTr="00904C6A">
        <w:trPr>
          <w:cantSplit/>
        </w:trPr>
        <w:tc>
          <w:tcPr>
            <w:tcW w:w="1656" w:type="dxa"/>
            <w:shd w:val="clear" w:color="auto" w:fill="B3B3B3"/>
          </w:tcPr>
          <w:p w:rsidR="005237A4" w:rsidRDefault="005237A4" w:rsidP="00904C6A">
            <w:pPr>
              <w:jc w:val="center"/>
              <w:rPr>
                <w:rFonts w:hint="eastAsia"/>
                <w:b/>
              </w:rPr>
            </w:pPr>
            <w:r>
              <w:rPr>
                <w:rFonts w:hint="eastAsia"/>
                <w:b/>
              </w:rPr>
              <w:t>输出项</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125" w:type="dxa"/>
            <w:shd w:val="clear" w:color="auto" w:fill="B3B3B3"/>
          </w:tcPr>
          <w:p w:rsidR="005237A4" w:rsidRDefault="005237A4" w:rsidP="00904C6A">
            <w:pPr>
              <w:tabs>
                <w:tab w:val="left" w:pos="787"/>
              </w:tabs>
              <w:rPr>
                <w:b/>
              </w:rPr>
            </w:pPr>
            <w:r>
              <w:rPr>
                <w:rFonts w:hint="eastAsia"/>
                <w:b/>
              </w:rPr>
              <w:t>是否必需</w:t>
            </w:r>
          </w:p>
        </w:tc>
        <w:tc>
          <w:tcPr>
            <w:tcW w:w="1194"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656" w:type="dxa"/>
          </w:tcPr>
          <w:p w:rsidR="005237A4" w:rsidRDefault="005237A4" w:rsidP="00904C6A">
            <w:pPr>
              <w:rPr>
                <w:rFonts w:hint="eastAsia"/>
              </w:rPr>
            </w:pPr>
            <w:r>
              <w:rPr>
                <w:rFonts w:hint="eastAsia"/>
              </w:rPr>
              <w:t>返回信息</w:t>
            </w:r>
          </w:p>
        </w:tc>
        <w:tc>
          <w:tcPr>
            <w:tcW w:w="2016"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业务日期</w:t>
            </w:r>
          </w:p>
        </w:tc>
        <w:tc>
          <w:tcPr>
            <w:tcW w:w="2016" w:type="dxa"/>
          </w:tcPr>
          <w:p w:rsidR="005237A4" w:rsidRDefault="005237A4" w:rsidP="00904C6A">
            <w:r>
              <w:t>sdate3</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业务时间</w:t>
            </w:r>
          </w:p>
        </w:tc>
        <w:tc>
          <w:tcPr>
            <w:tcW w:w="2016" w:type="dxa"/>
          </w:tcPr>
          <w:p w:rsidR="005237A4" w:rsidRDefault="005237A4" w:rsidP="00904C6A">
            <w:r>
              <w:t>stime3</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终端编号</w:t>
            </w:r>
          </w:p>
        </w:tc>
        <w:tc>
          <w:tcPr>
            <w:tcW w:w="2016" w:type="dxa"/>
          </w:tcPr>
          <w:p w:rsidR="005237A4" w:rsidRDefault="005237A4" w:rsidP="00904C6A">
            <w:r>
              <w:t>lwithdraw_flag</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终端流水号</w:t>
            </w:r>
          </w:p>
        </w:tc>
        <w:tc>
          <w:tcPr>
            <w:tcW w:w="2016" w:type="dxa"/>
          </w:tcPr>
          <w:p w:rsidR="005237A4" w:rsidRDefault="005237A4" w:rsidP="00904C6A">
            <w:r>
              <w:t>lserial1</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子流水号</w:t>
            </w:r>
          </w:p>
        </w:tc>
        <w:tc>
          <w:tcPr>
            <w:tcW w:w="2016" w:type="dxa"/>
          </w:tcPr>
          <w:p w:rsidR="005237A4" w:rsidRDefault="005237A4" w:rsidP="00904C6A">
            <w:r>
              <w:t>lsafe_level</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交易日期</w:t>
            </w:r>
          </w:p>
        </w:tc>
        <w:tc>
          <w:tcPr>
            <w:tcW w:w="2016" w:type="dxa"/>
          </w:tcPr>
          <w:p w:rsidR="005237A4" w:rsidRDefault="005237A4" w:rsidP="00904C6A">
            <w:r>
              <w:t>sdate0</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交易时间</w:t>
            </w:r>
          </w:p>
        </w:tc>
        <w:tc>
          <w:tcPr>
            <w:tcW w:w="2016" w:type="dxa"/>
          </w:tcPr>
          <w:p w:rsidR="005237A4" w:rsidRDefault="005237A4" w:rsidP="00904C6A">
            <w:r>
              <w:t>stime0</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凭证类型</w:t>
            </w:r>
          </w:p>
        </w:tc>
        <w:tc>
          <w:tcPr>
            <w:tcW w:w="2016" w:type="dxa"/>
          </w:tcPr>
          <w:p w:rsidR="005237A4" w:rsidRDefault="005237A4" w:rsidP="00904C6A">
            <w:r>
              <w:t>lvol9</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r>
              <w:rPr>
                <w:rFonts w:hint="eastAsia"/>
              </w:rPr>
              <w:t>字典号</w:t>
            </w:r>
          </w:p>
        </w:tc>
      </w:tr>
      <w:tr w:rsidR="005237A4" w:rsidTr="00904C6A">
        <w:trPr>
          <w:cantSplit/>
        </w:trPr>
        <w:tc>
          <w:tcPr>
            <w:tcW w:w="1656" w:type="dxa"/>
          </w:tcPr>
          <w:p w:rsidR="005237A4" w:rsidRDefault="005237A4" w:rsidP="00904C6A">
            <w:r>
              <w:rPr>
                <w:rFonts w:hint="eastAsia"/>
              </w:rPr>
              <w:t>凭证号码</w:t>
            </w:r>
          </w:p>
        </w:tc>
        <w:tc>
          <w:tcPr>
            <w:tcW w:w="2016" w:type="dxa"/>
          </w:tcPr>
          <w:p w:rsidR="005237A4" w:rsidRDefault="005237A4" w:rsidP="00904C6A">
            <w:pPr>
              <w:rPr>
                <w:rFonts w:hint="eastAsia"/>
              </w:rPr>
            </w:pPr>
            <w:r>
              <w:rPr>
                <w:rFonts w:hint="eastAsia"/>
              </w:rPr>
              <w:t>scard1</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交易码</w:t>
            </w:r>
          </w:p>
        </w:tc>
        <w:tc>
          <w:tcPr>
            <w:tcW w:w="2016" w:type="dxa"/>
          </w:tcPr>
          <w:p w:rsidR="005237A4" w:rsidRDefault="005237A4" w:rsidP="00904C6A">
            <w:r>
              <w:t>lbank_acc_type</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交易类型</w:t>
            </w:r>
          </w:p>
        </w:tc>
        <w:tc>
          <w:tcPr>
            <w:tcW w:w="2016" w:type="dxa"/>
          </w:tcPr>
          <w:p w:rsidR="005237A4" w:rsidRDefault="005237A4" w:rsidP="00904C6A">
            <w:r>
              <w:t>lbank_acc_type2</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摘要</w:t>
            </w:r>
          </w:p>
        </w:tc>
        <w:tc>
          <w:tcPr>
            <w:tcW w:w="2016" w:type="dxa"/>
          </w:tcPr>
          <w:p w:rsidR="005237A4" w:rsidRDefault="005237A4" w:rsidP="00904C6A">
            <w:r>
              <w:t>snote</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pPr>
              <w:rPr>
                <w:rFonts w:hint="eastAsia"/>
              </w:rPr>
            </w:pPr>
            <w:r>
              <w:rPr>
                <w:rFonts w:hint="eastAsia"/>
              </w:rPr>
              <w:t>科目号</w:t>
            </w:r>
          </w:p>
        </w:tc>
        <w:tc>
          <w:tcPr>
            <w:tcW w:w="2016" w:type="dxa"/>
          </w:tcPr>
          <w:p w:rsidR="005237A4" w:rsidRDefault="005237A4" w:rsidP="00904C6A">
            <w:r>
              <w:t>scust_auth</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帐号</w:t>
            </w:r>
          </w:p>
        </w:tc>
        <w:tc>
          <w:tcPr>
            <w:tcW w:w="2016" w:type="dxa"/>
          </w:tcPr>
          <w:p w:rsidR="005237A4" w:rsidRDefault="005237A4" w:rsidP="00904C6A">
            <w:r>
              <w:t>sbank_acc</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帐户名</w:t>
            </w:r>
          </w:p>
        </w:tc>
        <w:tc>
          <w:tcPr>
            <w:tcW w:w="2016" w:type="dxa"/>
          </w:tcPr>
          <w:p w:rsidR="005237A4" w:rsidRDefault="005237A4" w:rsidP="00904C6A">
            <w:r>
              <w:t>sbankname</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lastRenderedPageBreak/>
              <w:t>借贷</w:t>
            </w:r>
          </w:p>
        </w:tc>
        <w:tc>
          <w:tcPr>
            <w:tcW w:w="2016" w:type="dxa"/>
          </w:tcPr>
          <w:p w:rsidR="005237A4" w:rsidRDefault="005237A4" w:rsidP="00904C6A">
            <w:r>
              <w:t>smain_flag</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发生额</w:t>
            </w:r>
          </w:p>
        </w:tc>
        <w:tc>
          <w:tcPr>
            <w:tcW w:w="2016" w:type="dxa"/>
          </w:tcPr>
          <w:p w:rsidR="005237A4" w:rsidRDefault="005237A4" w:rsidP="00904C6A">
            <w:r>
              <w:t>damt0</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余额</w:t>
            </w:r>
          </w:p>
        </w:tc>
        <w:tc>
          <w:tcPr>
            <w:tcW w:w="2016" w:type="dxa"/>
          </w:tcPr>
          <w:p w:rsidR="005237A4" w:rsidRDefault="005237A4" w:rsidP="00904C6A">
            <w:pPr>
              <w:rPr>
                <w:rFonts w:hint="eastAsia"/>
              </w:rPr>
            </w:pPr>
            <w:r>
              <w:rPr>
                <w:rFonts w:hint="eastAsia"/>
              </w:rPr>
              <w:t>d</w:t>
            </w:r>
            <w:r>
              <w:t>amt</w:t>
            </w:r>
            <w:r>
              <w:rPr>
                <w:rFonts w:hint="eastAsia"/>
              </w:rPr>
              <w:t>1</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pPr>
              <w:rPr>
                <w:rFonts w:hint="eastAsia"/>
              </w:rPr>
            </w:pPr>
            <w:r>
              <w:rPr>
                <w:rFonts w:hint="eastAsia"/>
              </w:rPr>
              <w:t>对方科目号</w:t>
            </w:r>
          </w:p>
        </w:tc>
        <w:tc>
          <w:tcPr>
            <w:tcW w:w="2016" w:type="dxa"/>
          </w:tcPr>
          <w:p w:rsidR="005237A4" w:rsidRDefault="005237A4" w:rsidP="00904C6A">
            <w:r>
              <w:t>scust_auth2</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pPr>
              <w:rPr>
                <w:rFonts w:hint="eastAsia"/>
              </w:rPr>
            </w:pPr>
            <w:r>
              <w:rPr>
                <w:rFonts w:hint="eastAsia"/>
              </w:rPr>
              <w:t>对方账号</w:t>
            </w:r>
          </w:p>
        </w:tc>
        <w:tc>
          <w:tcPr>
            <w:tcW w:w="2016" w:type="dxa"/>
          </w:tcPr>
          <w:p w:rsidR="005237A4" w:rsidRDefault="005237A4" w:rsidP="00904C6A">
            <w:r>
              <w:t>sbank_acc2</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pPr>
              <w:rPr>
                <w:rFonts w:hint="eastAsia"/>
              </w:rPr>
            </w:pPr>
            <w:r>
              <w:rPr>
                <w:rFonts w:hint="eastAsia"/>
              </w:rPr>
              <w:t>对方帐户名</w:t>
            </w:r>
          </w:p>
        </w:tc>
        <w:tc>
          <w:tcPr>
            <w:tcW w:w="2016" w:type="dxa"/>
          </w:tcPr>
          <w:p w:rsidR="005237A4" w:rsidRDefault="005237A4" w:rsidP="00904C6A">
            <w:r>
              <w:t>sbankname2</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r w:rsidR="005237A4" w:rsidTr="00904C6A">
        <w:trPr>
          <w:cantSplit/>
        </w:trPr>
        <w:tc>
          <w:tcPr>
            <w:tcW w:w="1656" w:type="dxa"/>
          </w:tcPr>
          <w:p w:rsidR="005237A4" w:rsidRDefault="005237A4" w:rsidP="00904C6A">
            <w:r>
              <w:rPr>
                <w:rFonts w:hint="eastAsia"/>
              </w:rPr>
              <w:t>操作员代码</w:t>
            </w:r>
          </w:p>
        </w:tc>
        <w:tc>
          <w:tcPr>
            <w:tcW w:w="2016" w:type="dxa"/>
          </w:tcPr>
          <w:p w:rsidR="005237A4" w:rsidRDefault="005237A4" w:rsidP="00904C6A">
            <w:r>
              <w:t>semp</w:t>
            </w:r>
          </w:p>
        </w:tc>
        <w:tc>
          <w:tcPr>
            <w:tcW w:w="1360" w:type="dxa"/>
          </w:tcPr>
          <w:p w:rsidR="005237A4" w:rsidRDefault="005237A4" w:rsidP="00904C6A">
            <w:pPr>
              <w:rPr>
                <w:rFonts w:hint="eastAsia"/>
              </w:rPr>
            </w:pPr>
          </w:p>
        </w:tc>
        <w:tc>
          <w:tcPr>
            <w:tcW w:w="1125" w:type="dxa"/>
          </w:tcPr>
          <w:p w:rsidR="005237A4" w:rsidRDefault="005237A4" w:rsidP="00904C6A">
            <w:pPr>
              <w:rPr>
                <w:rFonts w:hint="eastAsia"/>
              </w:rPr>
            </w:pPr>
          </w:p>
        </w:tc>
        <w:tc>
          <w:tcPr>
            <w:tcW w:w="1194"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20"/>
        <w:tabs>
          <w:tab w:val="clear" w:pos="576"/>
          <w:tab w:val="left" w:pos="9"/>
        </w:tabs>
        <w:ind w:left="9"/>
        <w:rPr>
          <w:rFonts w:hint="eastAsia"/>
        </w:rPr>
      </w:pPr>
      <w:bookmarkStart w:id="172" w:name="_Toc337551666"/>
      <w:r>
        <w:rPr>
          <w:rFonts w:hint="eastAsia"/>
        </w:rPr>
        <w:t>商户管理</w:t>
      </w:r>
      <w:bookmarkEnd w:id="172"/>
    </w:p>
    <w:p w:rsidR="005237A4" w:rsidRDefault="005237A4" w:rsidP="005237A4">
      <w:pPr>
        <w:pStyle w:val="3"/>
        <w:tabs>
          <w:tab w:val="left" w:pos="180"/>
        </w:tabs>
        <w:ind w:hanging="1260"/>
      </w:pPr>
      <w:bookmarkStart w:id="173" w:name="_Toc337551667"/>
      <w:r>
        <w:rPr>
          <w:rFonts w:hint="eastAsia"/>
        </w:rPr>
        <w:t>商户开户（</w:t>
      </w:r>
      <w:r>
        <w:rPr>
          <w:rFonts w:hint="eastAsia"/>
        </w:rPr>
        <w:t>843335</w:t>
      </w:r>
      <w:r>
        <w:rPr>
          <w:rFonts w:hint="eastAsia"/>
        </w:rPr>
        <w:t>）</w:t>
      </w:r>
      <w:bookmarkEnd w:id="17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956"/>
        <w:gridCol w:w="1360"/>
        <w:gridCol w:w="1836"/>
        <w:gridCol w:w="1298"/>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输入项</w:t>
            </w:r>
          </w:p>
        </w:tc>
        <w:tc>
          <w:tcPr>
            <w:tcW w:w="195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836"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836" w:type="dxa"/>
          </w:tcPr>
          <w:p w:rsidR="005237A4" w:rsidRDefault="005237A4" w:rsidP="00904C6A">
            <w:pPr>
              <w:rPr>
                <w:rFonts w:hint="eastAsia"/>
              </w:rPr>
            </w:pPr>
            <w:r>
              <w:rPr>
                <w:rFonts w:hint="eastAsia"/>
              </w:rPr>
              <w:t>站点号</w:t>
            </w:r>
          </w:p>
        </w:tc>
        <w:tc>
          <w:tcPr>
            <w:tcW w:w="195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836" w:type="dxa"/>
          </w:tcPr>
          <w:p w:rsidR="005237A4" w:rsidRDefault="005237A4" w:rsidP="00904C6A">
            <w:pPr>
              <w:tabs>
                <w:tab w:val="left" w:pos="787"/>
              </w:tabs>
              <w:rPr>
                <w:rFonts w:hint="eastAsia"/>
              </w:rPr>
            </w:pPr>
            <w:r>
              <w:rPr>
                <w:rFonts w:hint="eastAsia"/>
              </w:rPr>
              <w:t>Y</w:t>
            </w:r>
          </w:p>
        </w:tc>
        <w:tc>
          <w:tcPr>
            <w:tcW w:w="1298" w:type="dxa"/>
          </w:tcPr>
          <w:p w:rsidR="005237A4" w:rsidRDefault="005237A4" w:rsidP="00904C6A">
            <w:pPr>
              <w:tabs>
                <w:tab w:val="left" w:pos="787"/>
              </w:tabs>
            </w:pPr>
          </w:p>
        </w:tc>
      </w:tr>
      <w:tr w:rsidR="005237A4" w:rsidTr="00904C6A">
        <w:trPr>
          <w:cantSplit/>
        </w:trPr>
        <w:tc>
          <w:tcPr>
            <w:tcW w:w="1836" w:type="dxa"/>
          </w:tcPr>
          <w:p w:rsidR="005237A4" w:rsidRDefault="005237A4" w:rsidP="00904C6A">
            <w:pPr>
              <w:rPr>
                <w:rFonts w:hint="eastAsia"/>
              </w:rPr>
            </w:pPr>
            <w:r>
              <w:rPr>
                <w:rFonts w:hint="eastAsia"/>
              </w:rPr>
              <w:t>操作员</w:t>
            </w:r>
          </w:p>
        </w:tc>
        <w:tc>
          <w:tcPr>
            <w:tcW w:w="195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操作标志</w:t>
            </w:r>
          </w:p>
        </w:tc>
        <w:tc>
          <w:tcPr>
            <w:tcW w:w="1956" w:type="dxa"/>
          </w:tcPr>
          <w:p w:rsidR="005237A4" w:rsidRDefault="005237A4" w:rsidP="00904C6A">
            <w:pPr>
              <w:rPr>
                <w:rFonts w:hint="eastAsia"/>
              </w:rPr>
            </w:pPr>
            <w:r>
              <w:t>S</w:t>
            </w:r>
            <w:r>
              <w:rPr>
                <w:rFonts w:hint="eastAsia"/>
              </w:rPr>
              <w:t>status0</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固定为A</w:t>
            </w:r>
          </w:p>
        </w:tc>
      </w:tr>
      <w:tr w:rsidR="005237A4" w:rsidTr="00904C6A">
        <w:trPr>
          <w:cantSplit/>
        </w:trPr>
        <w:tc>
          <w:tcPr>
            <w:tcW w:w="1836" w:type="dxa"/>
          </w:tcPr>
          <w:p w:rsidR="005237A4" w:rsidRDefault="005237A4" w:rsidP="00904C6A">
            <w:pPr>
              <w:rPr>
                <w:rFonts w:hint="eastAsia"/>
              </w:rPr>
            </w:pPr>
            <w:r>
              <w:rPr>
                <w:rFonts w:hint="eastAsia"/>
              </w:rPr>
              <w:t>上级商户号</w:t>
            </w:r>
          </w:p>
        </w:tc>
        <w:tc>
          <w:tcPr>
            <w:tcW w:w="1956" w:type="dxa"/>
          </w:tcPr>
          <w:p w:rsidR="005237A4" w:rsidRDefault="005237A4" w:rsidP="00904C6A">
            <w:pPr>
              <w:rPr>
                <w:rFonts w:hint="eastAsia"/>
              </w:rPr>
            </w:pPr>
            <w:r>
              <w:t>Lvol</w:t>
            </w:r>
            <w:r>
              <w:rPr>
                <w:rFonts w:hint="eastAsia"/>
              </w:rPr>
              <w:t>1</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区域代码</w:t>
            </w:r>
          </w:p>
        </w:tc>
        <w:tc>
          <w:tcPr>
            <w:tcW w:w="1956" w:type="dxa"/>
          </w:tcPr>
          <w:p w:rsidR="005237A4" w:rsidRDefault="005237A4" w:rsidP="00904C6A">
            <w:r>
              <w:t>sbranch_code0</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部门代码</w:t>
            </w:r>
          </w:p>
        </w:tc>
        <w:tc>
          <w:tcPr>
            <w:tcW w:w="1956" w:type="dxa"/>
          </w:tcPr>
          <w:p w:rsidR="005237A4" w:rsidRDefault="005237A4" w:rsidP="00904C6A">
            <w:r>
              <w:t>scert_no</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商户名称</w:t>
            </w:r>
          </w:p>
        </w:tc>
        <w:tc>
          <w:tcPr>
            <w:tcW w:w="1956" w:type="dxa"/>
          </w:tcPr>
          <w:p w:rsidR="005237A4" w:rsidRDefault="005237A4" w:rsidP="00904C6A">
            <w:r>
              <w:t>sall_name</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商户类型</w:t>
            </w:r>
          </w:p>
        </w:tc>
        <w:tc>
          <w:tcPr>
            <w:tcW w:w="1956" w:type="dxa"/>
          </w:tcPr>
          <w:p w:rsidR="005237A4" w:rsidRDefault="005237A4" w:rsidP="00904C6A">
            <w:r>
              <w:t>lvol7</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字典14</w:t>
            </w:r>
          </w:p>
        </w:tc>
      </w:tr>
      <w:tr w:rsidR="005237A4" w:rsidTr="00904C6A">
        <w:trPr>
          <w:cantSplit/>
        </w:trPr>
        <w:tc>
          <w:tcPr>
            <w:tcW w:w="1836" w:type="dxa"/>
          </w:tcPr>
          <w:p w:rsidR="005237A4" w:rsidRDefault="005237A4" w:rsidP="00904C6A">
            <w:pPr>
              <w:rPr>
                <w:rFonts w:hint="eastAsia"/>
                <w:b/>
                <w:color w:val="FF0000"/>
              </w:rPr>
            </w:pPr>
            <w:r>
              <w:rPr>
                <w:rFonts w:hint="eastAsia"/>
                <w:b/>
                <w:color w:val="FF0000"/>
              </w:rPr>
              <w:t>是否收搭伙费</w:t>
            </w:r>
          </w:p>
        </w:tc>
        <w:tc>
          <w:tcPr>
            <w:tcW w:w="1956" w:type="dxa"/>
          </w:tcPr>
          <w:p w:rsidR="005237A4" w:rsidRDefault="005237A4" w:rsidP="00904C6A">
            <w:pPr>
              <w:rPr>
                <w:b/>
                <w:color w:val="FF0000"/>
              </w:rPr>
            </w:pPr>
            <w:r>
              <w:rPr>
                <w:b/>
                <w:color w:val="FF0000"/>
              </w:rPr>
              <w:t>scust_type</w:t>
            </w:r>
          </w:p>
        </w:tc>
        <w:tc>
          <w:tcPr>
            <w:tcW w:w="1360" w:type="dxa"/>
          </w:tcPr>
          <w:p w:rsidR="005237A4" w:rsidRDefault="005237A4" w:rsidP="00904C6A">
            <w:pPr>
              <w:rPr>
                <w:rFonts w:hint="eastAsia"/>
                <w:b/>
                <w:color w:val="FF0000"/>
              </w:rPr>
            </w:pPr>
          </w:p>
        </w:tc>
        <w:tc>
          <w:tcPr>
            <w:tcW w:w="1836" w:type="dxa"/>
          </w:tcPr>
          <w:p w:rsidR="005237A4" w:rsidRDefault="005237A4" w:rsidP="00904C6A">
            <w:pPr>
              <w:rPr>
                <w:rFonts w:hint="eastAsia"/>
                <w:b/>
                <w:color w:val="FF0000"/>
              </w:rPr>
            </w:pPr>
            <w:r>
              <w:rPr>
                <w:rFonts w:hint="eastAsia"/>
                <w:b/>
                <w:color w:val="FF0000"/>
              </w:rPr>
              <w:t>1是0否</w:t>
            </w:r>
          </w:p>
        </w:tc>
        <w:tc>
          <w:tcPr>
            <w:tcW w:w="1298" w:type="dxa"/>
          </w:tcPr>
          <w:p w:rsidR="005237A4" w:rsidRDefault="005237A4" w:rsidP="00904C6A">
            <w:pPr>
              <w:rPr>
                <w:rFonts w:hint="eastAsia"/>
                <w:b/>
                <w:color w:val="FF0000"/>
              </w:rPr>
            </w:pPr>
          </w:p>
        </w:tc>
      </w:tr>
      <w:tr w:rsidR="005237A4" w:rsidTr="00904C6A">
        <w:trPr>
          <w:cantSplit/>
        </w:trPr>
        <w:tc>
          <w:tcPr>
            <w:tcW w:w="1836" w:type="dxa"/>
          </w:tcPr>
          <w:p w:rsidR="005237A4" w:rsidRDefault="005237A4" w:rsidP="00904C6A">
            <w:pPr>
              <w:rPr>
                <w:rFonts w:hint="eastAsia"/>
              </w:rPr>
            </w:pPr>
            <w:r>
              <w:rPr>
                <w:rFonts w:hint="eastAsia"/>
              </w:rPr>
              <w:t>是否独立核算</w:t>
            </w:r>
          </w:p>
        </w:tc>
        <w:tc>
          <w:tcPr>
            <w:tcW w:w="1956" w:type="dxa"/>
          </w:tcPr>
          <w:p w:rsidR="005237A4" w:rsidRDefault="005237A4" w:rsidP="00904C6A">
            <w:r>
              <w:t>smain_flag</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1是0否</w:t>
            </w:r>
          </w:p>
        </w:tc>
      </w:tr>
      <w:tr w:rsidR="005237A4" w:rsidTr="00904C6A">
        <w:trPr>
          <w:cantSplit/>
        </w:trPr>
        <w:tc>
          <w:tcPr>
            <w:tcW w:w="1836" w:type="dxa"/>
          </w:tcPr>
          <w:p w:rsidR="005237A4" w:rsidRDefault="005237A4" w:rsidP="00904C6A">
            <w:pPr>
              <w:rPr>
                <w:rFonts w:hint="eastAsia"/>
              </w:rPr>
            </w:pPr>
            <w:r>
              <w:rPr>
                <w:rFonts w:hint="eastAsia"/>
              </w:rPr>
              <w:t>联系人</w:t>
            </w:r>
          </w:p>
        </w:tc>
        <w:tc>
          <w:tcPr>
            <w:tcW w:w="1956" w:type="dxa"/>
          </w:tcPr>
          <w:p w:rsidR="005237A4" w:rsidRDefault="005237A4" w:rsidP="00904C6A">
            <w:r>
              <w:t>sname</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证件类型</w:t>
            </w:r>
          </w:p>
        </w:tc>
        <w:tc>
          <w:tcPr>
            <w:tcW w:w="1956" w:type="dxa"/>
          </w:tcPr>
          <w:p w:rsidR="005237A4" w:rsidRDefault="005237A4" w:rsidP="00904C6A">
            <w:r>
              <w:t>smarket_code2</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证件号码</w:t>
            </w:r>
          </w:p>
        </w:tc>
        <w:tc>
          <w:tcPr>
            <w:tcW w:w="1956" w:type="dxa"/>
          </w:tcPr>
          <w:p w:rsidR="005237A4" w:rsidRDefault="005237A4" w:rsidP="00904C6A">
            <w:r>
              <w:t>semail2</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电话</w:t>
            </w:r>
          </w:p>
        </w:tc>
        <w:tc>
          <w:tcPr>
            <w:tcW w:w="1956" w:type="dxa"/>
          </w:tcPr>
          <w:p w:rsidR="005237A4" w:rsidRDefault="005237A4" w:rsidP="00904C6A">
            <w:r>
              <w:t>sphone</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手机</w:t>
            </w:r>
          </w:p>
        </w:tc>
        <w:tc>
          <w:tcPr>
            <w:tcW w:w="1956" w:type="dxa"/>
          </w:tcPr>
          <w:p w:rsidR="005237A4" w:rsidRDefault="005237A4" w:rsidP="00904C6A">
            <w:r>
              <w:t>sphone2</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电子邮箱</w:t>
            </w:r>
          </w:p>
        </w:tc>
        <w:tc>
          <w:tcPr>
            <w:tcW w:w="1956" w:type="dxa"/>
          </w:tcPr>
          <w:p w:rsidR="005237A4" w:rsidRDefault="005237A4" w:rsidP="00904C6A">
            <w:r>
              <w:t>semail</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地址</w:t>
            </w:r>
          </w:p>
        </w:tc>
        <w:tc>
          <w:tcPr>
            <w:tcW w:w="1956" w:type="dxa"/>
          </w:tcPr>
          <w:p w:rsidR="005237A4" w:rsidRDefault="005237A4" w:rsidP="00904C6A">
            <w:r>
              <w:t>scusttypes</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邮政编码</w:t>
            </w:r>
          </w:p>
        </w:tc>
        <w:tc>
          <w:tcPr>
            <w:tcW w:w="1956" w:type="dxa"/>
          </w:tcPr>
          <w:p w:rsidR="005237A4" w:rsidRDefault="005237A4" w:rsidP="00904C6A">
            <w:r>
              <w:t>spost_code</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佣金类型</w:t>
            </w:r>
          </w:p>
        </w:tc>
        <w:tc>
          <w:tcPr>
            <w:tcW w:w="1956" w:type="dxa"/>
          </w:tcPr>
          <w:p w:rsidR="005237A4" w:rsidRDefault="005237A4" w:rsidP="00904C6A">
            <w:r>
              <w:t>smarket_code</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r>
              <w:rPr>
                <w:rFonts w:hint="eastAsia"/>
              </w:rPr>
              <w:t>收费商户需要</w:t>
            </w: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佣金费率</w:t>
            </w:r>
          </w:p>
        </w:tc>
        <w:tc>
          <w:tcPr>
            <w:tcW w:w="1956" w:type="dxa"/>
          </w:tcPr>
          <w:p w:rsidR="005237A4" w:rsidRDefault="005237A4" w:rsidP="00904C6A">
            <w:r>
              <w:t>drate0</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r>
              <w:rPr>
                <w:rFonts w:hint="eastAsia"/>
              </w:rPr>
              <w:t>收费商户需要</w:t>
            </w: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充值提成比率</w:t>
            </w:r>
          </w:p>
        </w:tc>
        <w:tc>
          <w:tcPr>
            <w:tcW w:w="1956" w:type="dxa"/>
          </w:tcPr>
          <w:p w:rsidR="005237A4" w:rsidRDefault="005237A4" w:rsidP="00904C6A">
            <w:r>
              <w:t>drate1</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r>
              <w:rPr>
                <w:rFonts w:hint="eastAsia"/>
              </w:rPr>
              <w:t>充值商户需要</w:t>
            </w: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银行代码</w:t>
            </w:r>
          </w:p>
        </w:tc>
        <w:tc>
          <w:tcPr>
            <w:tcW w:w="1956" w:type="dxa"/>
          </w:tcPr>
          <w:p w:rsidR="005237A4" w:rsidRDefault="005237A4" w:rsidP="00904C6A">
            <w:r>
              <w:t>sbank_code</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银行账号</w:t>
            </w:r>
          </w:p>
        </w:tc>
        <w:tc>
          <w:tcPr>
            <w:tcW w:w="1956" w:type="dxa"/>
          </w:tcPr>
          <w:p w:rsidR="005237A4" w:rsidRDefault="005237A4" w:rsidP="00904C6A">
            <w:r>
              <w:t>sbank_acc2</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银行帐户名</w:t>
            </w:r>
          </w:p>
        </w:tc>
        <w:tc>
          <w:tcPr>
            <w:tcW w:w="1956" w:type="dxa"/>
          </w:tcPr>
          <w:p w:rsidR="005237A4" w:rsidRDefault="005237A4" w:rsidP="00904C6A">
            <w:r>
              <w:t>sbankname2</w:t>
            </w:r>
          </w:p>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tc>
        <w:tc>
          <w:tcPr>
            <w:tcW w:w="1956" w:type="dxa"/>
          </w:tcPr>
          <w:p w:rsidR="005237A4" w:rsidRDefault="005237A4" w:rsidP="00904C6A"/>
        </w:tc>
        <w:tc>
          <w:tcPr>
            <w:tcW w:w="1360" w:type="dxa"/>
          </w:tcPr>
          <w:p w:rsidR="005237A4" w:rsidRDefault="005237A4" w:rsidP="00904C6A">
            <w:pPr>
              <w:rPr>
                <w:rFonts w:hint="eastAsia"/>
              </w:rPr>
            </w:pPr>
          </w:p>
        </w:tc>
        <w:tc>
          <w:tcPr>
            <w:tcW w:w="1836"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74" w:name="_Toc337551668"/>
      <w:r>
        <w:rPr>
          <w:rFonts w:hint="eastAsia"/>
        </w:rPr>
        <w:t>商户销户（</w:t>
      </w:r>
      <w:r>
        <w:rPr>
          <w:rFonts w:hint="eastAsia"/>
        </w:rPr>
        <w:t>843335</w:t>
      </w:r>
      <w:r>
        <w:rPr>
          <w:rFonts w:hint="eastAsia"/>
        </w:rPr>
        <w:t>）</w:t>
      </w:r>
      <w:bookmarkEnd w:id="17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1"/>
        <w:gridCol w:w="1657"/>
        <w:gridCol w:w="1260"/>
        <w:gridCol w:w="1260"/>
        <w:gridCol w:w="1437"/>
      </w:tblGrid>
      <w:tr w:rsidR="005237A4" w:rsidTr="00904C6A">
        <w:trPr>
          <w:cantSplit/>
        </w:trPr>
        <w:tc>
          <w:tcPr>
            <w:tcW w:w="1511" w:type="dxa"/>
            <w:shd w:val="clear" w:color="auto" w:fill="B3B3B3"/>
          </w:tcPr>
          <w:p w:rsidR="005237A4" w:rsidRDefault="005237A4" w:rsidP="00904C6A">
            <w:pPr>
              <w:jc w:val="center"/>
              <w:rPr>
                <w:rFonts w:hint="eastAsia"/>
                <w:b/>
              </w:rPr>
            </w:pPr>
            <w:r>
              <w:rPr>
                <w:rFonts w:hint="eastAsia"/>
                <w:b/>
              </w:rPr>
              <w:t>输入项</w:t>
            </w:r>
          </w:p>
        </w:tc>
        <w:tc>
          <w:tcPr>
            <w:tcW w:w="1657" w:type="dxa"/>
            <w:shd w:val="clear" w:color="auto" w:fill="B3B3B3"/>
          </w:tcPr>
          <w:p w:rsidR="005237A4" w:rsidRDefault="005237A4" w:rsidP="00904C6A">
            <w:pPr>
              <w:tabs>
                <w:tab w:val="left" w:pos="787"/>
              </w:tabs>
              <w:rPr>
                <w:rFonts w:hint="eastAsia"/>
                <w:b/>
              </w:rPr>
            </w:pPr>
            <w:r>
              <w:rPr>
                <w:rFonts w:hint="eastAsia"/>
                <w:b/>
              </w:rPr>
              <w:t>cpack域</w:t>
            </w:r>
          </w:p>
        </w:tc>
        <w:tc>
          <w:tcPr>
            <w:tcW w:w="1260" w:type="dxa"/>
            <w:shd w:val="clear" w:color="auto" w:fill="B3B3B3"/>
          </w:tcPr>
          <w:p w:rsidR="005237A4" w:rsidRDefault="005237A4" w:rsidP="00904C6A">
            <w:pPr>
              <w:tabs>
                <w:tab w:val="left" w:pos="787"/>
              </w:tabs>
              <w:rPr>
                <w:rFonts w:hint="eastAsia"/>
                <w:b/>
              </w:rPr>
            </w:pPr>
            <w:r>
              <w:rPr>
                <w:rFonts w:hint="eastAsia"/>
                <w:b/>
              </w:rPr>
              <w:t>最大长度</w:t>
            </w:r>
          </w:p>
        </w:tc>
        <w:tc>
          <w:tcPr>
            <w:tcW w:w="1260" w:type="dxa"/>
            <w:shd w:val="clear" w:color="auto" w:fill="B3B3B3"/>
          </w:tcPr>
          <w:p w:rsidR="005237A4" w:rsidRDefault="005237A4" w:rsidP="00904C6A">
            <w:pPr>
              <w:tabs>
                <w:tab w:val="left" w:pos="787"/>
              </w:tabs>
              <w:rPr>
                <w:rFonts w:hint="eastAsia"/>
                <w:b/>
              </w:rPr>
            </w:pPr>
            <w:r>
              <w:rPr>
                <w:rFonts w:hint="eastAsia"/>
                <w:b/>
              </w:rPr>
              <w:t>是否必需</w:t>
            </w:r>
          </w:p>
        </w:tc>
        <w:tc>
          <w:tcPr>
            <w:tcW w:w="143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11" w:type="dxa"/>
          </w:tcPr>
          <w:p w:rsidR="005237A4" w:rsidRDefault="005237A4" w:rsidP="00904C6A">
            <w:pPr>
              <w:rPr>
                <w:rFonts w:hint="eastAsia"/>
              </w:rPr>
            </w:pPr>
            <w:r>
              <w:rPr>
                <w:rFonts w:hint="eastAsia"/>
              </w:rPr>
              <w:t>站点号</w:t>
            </w:r>
          </w:p>
        </w:tc>
        <w:tc>
          <w:tcPr>
            <w:tcW w:w="1657" w:type="dxa"/>
          </w:tcPr>
          <w:p w:rsidR="005237A4" w:rsidRDefault="005237A4" w:rsidP="00904C6A">
            <w:pPr>
              <w:tabs>
                <w:tab w:val="center" w:pos="1199"/>
              </w:tabs>
            </w:pPr>
            <w:r>
              <w:t>lcert_code</w:t>
            </w:r>
          </w:p>
        </w:tc>
        <w:tc>
          <w:tcPr>
            <w:tcW w:w="1260" w:type="dxa"/>
          </w:tcPr>
          <w:p w:rsidR="005237A4" w:rsidRDefault="005237A4" w:rsidP="00904C6A">
            <w:pPr>
              <w:tabs>
                <w:tab w:val="left" w:pos="787"/>
              </w:tabs>
              <w:rPr>
                <w:rFonts w:hint="eastAsia"/>
              </w:rPr>
            </w:pPr>
          </w:p>
        </w:tc>
        <w:tc>
          <w:tcPr>
            <w:tcW w:w="1260" w:type="dxa"/>
          </w:tcPr>
          <w:p w:rsidR="005237A4" w:rsidRDefault="005237A4" w:rsidP="00904C6A">
            <w:pPr>
              <w:tabs>
                <w:tab w:val="left" w:pos="787"/>
              </w:tabs>
              <w:rPr>
                <w:rFonts w:hint="eastAsia"/>
              </w:rPr>
            </w:pPr>
            <w:r>
              <w:rPr>
                <w:rFonts w:hint="eastAsia"/>
              </w:rPr>
              <w:t>Y</w:t>
            </w:r>
          </w:p>
        </w:tc>
        <w:tc>
          <w:tcPr>
            <w:tcW w:w="1437" w:type="dxa"/>
          </w:tcPr>
          <w:p w:rsidR="005237A4" w:rsidRDefault="005237A4" w:rsidP="00904C6A">
            <w:pPr>
              <w:tabs>
                <w:tab w:val="left" w:pos="787"/>
              </w:tabs>
            </w:pPr>
          </w:p>
        </w:tc>
      </w:tr>
      <w:tr w:rsidR="005237A4" w:rsidTr="00904C6A">
        <w:trPr>
          <w:cantSplit/>
        </w:trPr>
        <w:tc>
          <w:tcPr>
            <w:tcW w:w="1511" w:type="dxa"/>
          </w:tcPr>
          <w:p w:rsidR="005237A4" w:rsidRDefault="005237A4" w:rsidP="00904C6A">
            <w:pPr>
              <w:rPr>
                <w:rFonts w:hint="eastAsia"/>
              </w:rPr>
            </w:pPr>
            <w:r>
              <w:rPr>
                <w:rFonts w:hint="eastAsia"/>
              </w:rPr>
              <w:t>操作员</w:t>
            </w:r>
          </w:p>
        </w:tc>
        <w:tc>
          <w:tcPr>
            <w:tcW w:w="1657" w:type="dxa"/>
          </w:tcPr>
          <w:p w:rsidR="005237A4" w:rsidRDefault="005237A4" w:rsidP="00904C6A">
            <w:pPr>
              <w:rPr>
                <w:rFonts w:hint="eastAsia"/>
              </w:rPr>
            </w:pPr>
            <w:r>
              <w:t>semp</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p>
        </w:tc>
      </w:tr>
      <w:tr w:rsidR="005237A4" w:rsidTr="00904C6A">
        <w:trPr>
          <w:cantSplit/>
        </w:trPr>
        <w:tc>
          <w:tcPr>
            <w:tcW w:w="1511" w:type="dxa"/>
          </w:tcPr>
          <w:p w:rsidR="005237A4" w:rsidRDefault="005237A4" w:rsidP="00904C6A">
            <w:pPr>
              <w:rPr>
                <w:rFonts w:hint="eastAsia"/>
              </w:rPr>
            </w:pPr>
            <w:r>
              <w:rPr>
                <w:rFonts w:hint="eastAsia"/>
              </w:rPr>
              <w:t>商户号</w:t>
            </w:r>
          </w:p>
        </w:tc>
        <w:tc>
          <w:tcPr>
            <w:tcW w:w="1657" w:type="dxa"/>
          </w:tcPr>
          <w:p w:rsidR="005237A4" w:rsidRDefault="005237A4" w:rsidP="00904C6A">
            <w:pPr>
              <w:rPr>
                <w:rFonts w:hint="eastAsia"/>
              </w:rPr>
            </w:pPr>
            <w:r>
              <w:t>L</w:t>
            </w:r>
            <w:r>
              <w:rPr>
                <w:rFonts w:hint="eastAsia"/>
              </w:rPr>
              <w:t>vo3</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37" w:type="dxa"/>
          </w:tcPr>
          <w:p w:rsidR="005237A4" w:rsidRDefault="005237A4" w:rsidP="00904C6A">
            <w:pPr>
              <w:rPr>
                <w:rFonts w:hint="eastAsia"/>
              </w:rPr>
            </w:pPr>
          </w:p>
        </w:tc>
      </w:tr>
      <w:tr w:rsidR="005237A4" w:rsidTr="00904C6A">
        <w:trPr>
          <w:cantSplit/>
        </w:trPr>
        <w:tc>
          <w:tcPr>
            <w:tcW w:w="1511" w:type="dxa"/>
          </w:tcPr>
          <w:p w:rsidR="005237A4" w:rsidRDefault="005237A4" w:rsidP="00904C6A">
            <w:pPr>
              <w:tabs>
                <w:tab w:val="left" w:pos="787"/>
              </w:tabs>
              <w:rPr>
                <w:rFonts w:hint="eastAsia"/>
              </w:rPr>
            </w:pPr>
            <w:r>
              <w:tab/>
            </w:r>
          </w:p>
        </w:tc>
        <w:tc>
          <w:tcPr>
            <w:tcW w:w="1657" w:type="dxa"/>
          </w:tcPr>
          <w:p w:rsidR="005237A4" w:rsidRDefault="005237A4" w:rsidP="00904C6A">
            <w:pPr>
              <w:tabs>
                <w:tab w:val="left" w:pos="603"/>
              </w:tabs>
            </w:pPr>
            <w:r>
              <w:tab/>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37" w:type="dxa"/>
          </w:tcPr>
          <w:p w:rsidR="005237A4" w:rsidRDefault="005237A4" w:rsidP="00904C6A">
            <w:pPr>
              <w:rPr>
                <w:rFonts w:hint="eastAsia"/>
              </w:rPr>
            </w:pPr>
          </w:p>
        </w:tc>
      </w:tr>
      <w:tr w:rsidR="005237A4" w:rsidTr="00904C6A">
        <w:trPr>
          <w:cantSplit/>
        </w:trPr>
        <w:tc>
          <w:tcPr>
            <w:tcW w:w="1511" w:type="dxa"/>
          </w:tcPr>
          <w:p w:rsidR="005237A4" w:rsidRDefault="005237A4" w:rsidP="00904C6A">
            <w:pPr>
              <w:rPr>
                <w:rFonts w:hint="eastAsia"/>
              </w:rPr>
            </w:pPr>
            <w:r>
              <w:rPr>
                <w:rFonts w:hint="eastAsia"/>
              </w:rPr>
              <w:t>操作标志</w:t>
            </w:r>
          </w:p>
        </w:tc>
        <w:tc>
          <w:tcPr>
            <w:tcW w:w="1657" w:type="dxa"/>
          </w:tcPr>
          <w:p w:rsidR="005237A4" w:rsidRDefault="005237A4" w:rsidP="00904C6A">
            <w:pPr>
              <w:rPr>
                <w:rFonts w:hint="eastAsia"/>
              </w:rPr>
            </w:pPr>
            <w:r>
              <w:t>S</w:t>
            </w:r>
            <w:r>
              <w:rPr>
                <w:rFonts w:hint="eastAsia"/>
              </w:rPr>
              <w:t>status0</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37" w:type="dxa"/>
          </w:tcPr>
          <w:p w:rsidR="005237A4" w:rsidRDefault="005237A4" w:rsidP="00904C6A">
            <w:pPr>
              <w:rPr>
                <w:rFonts w:hint="eastAsia"/>
              </w:rPr>
            </w:pPr>
            <w:r>
              <w:rPr>
                <w:rFonts w:hint="eastAsia"/>
              </w:rPr>
              <w:t>固定为D</w:t>
            </w:r>
          </w:p>
        </w:tc>
      </w:tr>
      <w:tr w:rsidR="005237A4" w:rsidTr="00904C6A">
        <w:trPr>
          <w:cantSplit/>
        </w:trPr>
        <w:tc>
          <w:tcPr>
            <w:tcW w:w="1511" w:type="dxa"/>
          </w:tcPr>
          <w:p w:rsidR="005237A4" w:rsidRDefault="005237A4" w:rsidP="00904C6A">
            <w:pPr>
              <w:rPr>
                <w:rFonts w:hint="eastAsia"/>
              </w:rPr>
            </w:pPr>
          </w:p>
        </w:tc>
        <w:tc>
          <w:tcPr>
            <w:tcW w:w="1657" w:type="dxa"/>
          </w:tcPr>
          <w:p w:rsidR="005237A4" w:rsidRDefault="005237A4" w:rsidP="00904C6A"/>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37" w:type="dxa"/>
          </w:tcPr>
          <w:p w:rsidR="005237A4" w:rsidRDefault="005237A4" w:rsidP="00904C6A">
            <w:pPr>
              <w:rPr>
                <w:rFonts w:hint="eastAsia"/>
              </w:rPr>
            </w:pPr>
          </w:p>
        </w:tc>
      </w:tr>
      <w:tr w:rsidR="005237A4" w:rsidTr="00904C6A">
        <w:trPr>
          <w:cantSplit/>
        </w:trPr>
        <w:tc>
          <w:tcPr>
            <w:tcW w:w="1511" w:type="dxa"/>
          </w:tcPr>
          <w:p w:rsidR="005237A4" w:rsidRDefault="005237A4" w:rsidP="00904C6A">
            <w:pPr>
              <w:rPr>
                <w:rFonts w:hint="eastAsia"/>
              </w:rPr>
            </w:pPr>
          </w:p>
        </w:tc>
        <w:tc>
          <w:tcPr>
            <w:tcW w:w="1657" w:type="dxa"/>
          </w:tcPr>
          <w:p w:rsidR="005237A4" w:rsidRDefault="005237A4" w:rsidP="00904C6A"/>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37" w:type="dxa"/>
          </w:tcPr>
          <w:p w:rsidR="005237A4" w:rsidRDefault="005237A4" w:rsidP="00904C6A">
            <w:pPr>
              <w:rPr>
                <w:rFonts w:hint="eastAsia"/>
              </w:rPr>
            </w:pPr>
          </w:p>
        </w:tc>
      </w:tr>
      <w:tr w:rsidR="005237A4" w:rsidTr="00904C6A">
        <w:trPr>
          <w:cantSplit/>
        </w:trPr>
        <w:tc>
          <w:tcPr>
            <w:tcW w:w="1511" w:type="dxa"/>
          </w:tcPr>
          <w:p w:rsidR="005237A4" w:rsidRDefault="005237A4" w:rsidP="00904C6A">
            <w:pPr>
              <w:rPr>
                <w:rFonts w:hint="eastAsia"/>
              </w:rPr>
            </w:pPr>
          </w:p>
        </w:tc>
        <w:tc>
          <w:tcPr>
            <w:tcW w:w="1657" w:type="dxa"/>
          </w:tcPr>
          <w:p w:rsidR="005237A4" w:rsidRDefault="005237A4" w:rsidP="00904C6A"/>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3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75" w:name="_Toc337551669"/>
      <w:r>
        <w:rPr>
          <w:rFonts w:hint="eastAsia"/>
        </w:rPr>
        <w:t>商户信息修改（</w:t>
      </w:r>
      <w:r>
        <w:rPr>
          <w:rFonts w:hint="eastAsia"/>
        </w:rPr>
        <w:t>843335</w:t>
      </w:r>
      <w:r>
        <w:rPr>
          <w:rFonts w:hint="eastAsia"/>
        </w:rPr>
        <w:t>）</w:t>
      </w:r>
      <w:bookmarkEnd w:id="17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776"/>
        <w:gridCol w:w="96"/>
        <w:gridCol w:w="1088"/>
        <w:gridCol w:w="1299"/>
        <w:gridCol w:w="1380"/>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输入项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184" w:type="dxa"/>
            <w:gridSpan w:val="2"/>
            <w:shd w:val="clear" w:color="auto" w:fill="B3B3B3"/>
          </w:tcPr>
          <w:p w:rsidR="005237A4" w:rsidRDefault="005237A4" w:rsidP="00904C6A">
            <w:pPr>
              <w:tabs>
                <w:tab w:val="left" w:pos="787"/>
              </w:tabs>
              <w:rPr>
                <w:rFonts w:hint="eastAsia"/>
                <w:b/>
              </w:rPr>
            </w:pPr>
            <w:r>
              <w:rPr>
                <w:rFonts w:hint="eastAsia"/>
                <w:b/>
              </w:rPr>
              <w:t>最大长度</w:t>
            </w:r>
          </w:p>
        </w:tc>
        <w:tc>
          <w:tcPr>
            <w:tcW w:w="1299" w:type="dxa"/>
            <w:shd w:val="clear" w:color="auto" w:fill="B3B3B3"/>
          </w:tcPr>
          <w:p w:rsidR="005237A4" w:rsidRDefault="005237A4" w:rsidP="00904C6A">
            <w:pPr>
              <w:tabs>
                <w:tab w:val="left" w:pos="787"/>
              </w:tabs>
              <w:rPr>
                <w:rFonts w:hint="eastAsia"/>
                <w:b/>
              </w:rPr>
            </w:pPr>
            <w:r>
              <w:rPr>
                <w:rFonts w:hint="eastAsia"/>
                <w:b/>
              </w:rPr>
              <w:t>是否必需</w:t>
            </w:r>
          </w:p>
        </w:tc>
        <w:tc>
          <w:tcPr>
            <w:tcW w:w="138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836" w:type="dxa"/>
          </w:tcPr>
          <w:p w:rsidR="005237A4" w:rsidRDefault="005237A4" w:rsidP="00904C6A">
            <w:pPr>
              <w:rPr>
                <w:rFonts w:hint="eastAsia"/>
              </w:rPr>
            </w:pPr>
            <w:r>
              <w:rPr>
                <w:rFonts w:hint="eastAsia"/>
              </w:rPr>
              <w:t>站点号</w:t>
            </w:r>
          </w:p>
        </w:tc>
        <w:tc>
          <w:tcPr>
            <w:tcW w:w="1776" w:type="dxa"/>
          </w:tcPr>
          <w:p w:rsidR="005237A4" w:rsidRDefault="005237A4" w:rsidP="00904C6A">
            <w:pPr>
              <w:tabs>
                <w:tab w:val="center" w:pos="1199"/>
              </w:tabs>
            </w:pPr>
            <w:r>
              <w:t>lcert_code</w:t>
            </w:r>
          </w:p>
        </w:tc>
        <w:tc>
          <w:tcPr>
            <w:tcW w:w="1184" w:type="dxa"/>
            <w:gridSpan w:val="2"/>
          </w:tcPr>
          <w:p w:rsidR="005237A4" w:rsidRDefault="005237A4" w:rsidP="00904C6A">
            <w:pPr>
              <w:tabs>
                <w:tab w:val="left" w:pos="787"/>
              </w:tabs>
              <w:rPr>
                <w:rFonts w:hint="eastAsia"/>
              </w:rPr>
            </w:pPr>
          </w:p>
        </w:tc>
        <w:tc>
          <w:tcPr>
            <w:tcW w:w="1299" w:type="dxa"/>
          </w:tcPr>
          <w:p w:rsidR="005237A4" w:rsidRDefault="005237A4" w:rsidP="00904C6A">
            <w:pPr>
              <w:tabs>
                <w:tab w:val="left" w:pos="787"/>
              </w:tabs>
              <w:rPr>
                <w:rFonts w:hint="eastAsia"/>
              </w:rPr>
            </w:pPr>
            <w:r>
              <w:rPr>
                <w:rFonts w:hint="eastAsia"/>
              </w:rPr>
              <w:t>Y</w:t>
            </w:r>
          </w:p>
        </w:tc>
        <w:tc>
          <w:tcPr>
            <w:tcW w:w="1380" w:type="dxa"/>
          </w:tcPr>
          <w:p w:rsidR="005237A4" w:rsidRDefault="005237A4" w:rsidP="00904C6A">
            <w:pPr>
              <w:tabs>
                <w:tab w:val="left" w:pos="787"/>
              </w:tabs>
            </w:pPr>
          </w:p>
        </w:tc>
      </w:tr>
      <w:tr w:rsidR="005237A4" w:rsidTr="00904C6A">
        <w:trPr>
          <w:cantSplit/>
        </w:trPr>
        <w:tc>
          <w:tcPr>
            <w:tcW w:w="1836" w:type="dxa"/>
          </w:tcPr>
          <w:p w:rsidR="005237A4" w:rsidRDefault="005237A4" w:rsidP="00904C6A">
            <w:pPr>
              <w:rPr>
                <w:rFonts w:hint="eastAsia"/>
              </w:rPr>
            </w:pPr>
            <w:r>
              <w:rPr>
                <w:rFonts w:hint="eastAsia"/>
              </w:rPr>
              <w:t>操作员</w:t>
            </w:r>
          </w:p>
        </w:tc>
        <w:tc>
          <w:tcPr>
            <w:tcW w:w="1776" w:type="dxa"/>
          </w:tcPr>
          <w:p w:rsidR="005237A4" w:rsidRDefault="005237A4" w:rsidP="00904C6A">
            <w:pPr>
              <w:rPr>
                <w:rFonts w:hint="eastAsia"/>
              </w:rPr>
            </w:pPr>
            <w:r>
              <w:t>semp</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r>
              <w:rPr>
                <w:rFonts w:hint="eastAsia"/>
              </w:rPr>
              <w:t>Y</w:t>
            </w:r>
          </w:p>
        </w:tc>
        <w:tc>
          <w:tcPr>
            <w:tcW w:w="1380"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操作标志</w:t>
            </w:r>
          </w:p>
        </w:tc>
        <w:tc>
          <w:tcPr>
            <w:tcW w:w="1776" w:type="dxa"/>
          </w:tcPr>
          <w:p w:rsidR="005237A4" w:rsidRDefault="005237A4" w:rsidP="00904C6A">
            <w:pPr>
              <w:rPr>
                <w:rFonts w:hint="eastAsia"/>
              </w:rPr>
            </w:pPr>
            <w:r>
              <w:rPr>
                <w:rFonts w:hint="eastAsia"/>
              </w:rPr>
              <w:t>sstatus0</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r>
              <w:rPr>
                <w:rFonts w:hint="eastAsia"/>
              </w:rPr>
              <w:t>Y</w:t>
            </w:r>
          </w:p>
        </w:tc>
        <w:tc>
          <w:tcPr>
            <w:tcW w:w="1380" w:type="dxa"/>
          </w:tcPr>
          <w:p w:rsidR="005237A4" w:rsidRDefault="005237A4" w:rsidP="00904C6A">
            <w:pPr>
              <w:rPr>
                <w:rFonts w:hint="eastAsia"/>
              </w:rPr>
            </w:pPr>
            <w:r>
              <w:rPr>
                <w:rFonts w:hint="eastAsia"/>
              </w:rPr>
              <w:t>固定为U</w:t>
            </w:r>
          </w:p>
        </w:tc>
      </w:tr>
      <w:tr w:rsidR="005237A4" w:rsidTr="00904C6A">
        <w:trPr>
          <w:cantSplit/>
        </w:trPr>
        <w:tc>
          <w:tcPr>
            <w:tcW w:w="1836" w:type="dxa"/>
          </w:tcPr>
          <w:p w:rsidR="005237A4" w:rsidRDefault="005237A4" w:rsidP="00904C6A">
            <w:pPr>
              <w:rPr>
                <w:rFonts w:hint="eastAsia"/>
              </w:rPr>
            </w:pPr>
            <w:r>
              <w:rPr>
                <w:rFonts w:hint="eastAsia"/>
              </w:rPr>
              <w:t>商户号</w:t>
            </w:r>
          </w:p>
        </w:tc>
        <w:tc>
          <w:tcPr>
            <w:tcW w:w="1776" w:type="dxa"/>
          </w:tcPr>
          <w:p w:rsidR="005237A4" w:rsidRDefault="005237A4" w:rsidP="00904C6A">
            <w:pPr>
              <w:rPr>
                <w:rFonts w:hint="eastAsia"/>
              </w:rPr>
            </w:pPr>
            <w:r>
              <w:rPr>
                <w:rFonts w:hint="eastAsia"/>
              </w:rPr>
              <w:t>lvol3</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r>
              <w:rPr>
                <w:rFonts w:hint="eastAsia"/>
              </w:rPr>
              <w:t>Y</w:t>
            </w:r>
          </w:p>
        </w:tc>
        <w:tc>
          <w:tcPr>
            <w:tcW w:w="1380" w:type="dxa"/>
          </w:tcPr>
          <w:p w:rsidR="005237A4" w:rsidRDefault="005237A4" w:rsidP="00904C6A">
            <w:pPr>
              <w:rPr>
                <w:rFonts w:hint="eastAsia"/>
              </w:rPr>
            </w:pPr>
            <w:r>
              <w:rPr>
                <w:rFonts w:hint="eastAsia"/>
              </w:rPr>
              <w:t>主键</w:t>
            </w:r>
          </w:p>
        </w:tc>
      </w:tr>
      <w:tr w:rsidR="005237A4" w:rsidTr="00904C6A">
        <w:trPr>
          <w:cantSplit/>
        </w:trPr>
        <w:tc>
          <w:tcPr>
            <w:tcW w:w="1836" w:type="dxa"/>
          </w:tcPr>
          <w:p w:rsidR="005237A4" w:rsidRDefault="005237A4" w:rsidP="00904C6A">
            <w:r>
              <w:rPr>
                <w:rFonts w:hint="eastAsia"/>
              </w:rPr>
              <w:t>区域代码</w:t>
            </w:r>
          </w:p>
        </w:tc>
        <w:tc>
          <w:tcPr>
            <w:tcW w:w="1776" w:type="dxa"/>
          </w:tcPr>
          <w:p w:rsidR="005237A4" w:rsidRDefault="005237A4" w:rsidP="00904C6A">
            <w:r>
              <w:t>sbranch_code0</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部门代码</w:t>
            </w:r>
          </w:p>
        </w:tc>
        <w:tc>
          <w:tcPr>
            <w:tcW w:w="1776" w:type="dxa"/>
          </w:tcPr>
          <w:p w:rsidR="005237A4" w:rsidRDefault="005237A4" w:rsidP="00904C6A">
            <w:r>
              <w:t>scert_no</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商户名称</w:t>
            </w:r>
          </w:p>
        </w:tc>
        <w:tc>
          <w:tcPr>
            <w:tcW w:w="1776" w:type="dxa"/>
          </w:tcPr>
          <w:p w:rsidR="005237A4" w:rsidRDefault="005237A4" w:rsidP="00904C6A">
            <w:r>
              <w:t>sall_name</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商户类型</w:t>
            </w:r>
          </w:p>
        </w:tc>
        <w:tc>
          <w:tcPr>
            <w:tcW w:w="1776" w:type="dxa"/>
          </w:tcPr>
          <w:p w:rsidR="005237A4" w:rsidRDefault="005237A4" w:rsidP="00904C6A">
            <w:r>
              <w:t>lvol7</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修改项，字典14</w:t>
            </w:r>
          </w:p>
        </w:tc>
      </w:tr>
      <w:tr w:rsidR="005237A4" w:rsidTr="00904C6A">
        <w:trPr>
          <w:cantSplit/>
        </w:trPr>
        <w:tc>
          <w:tcPr>
            <w:tcW w:w="1836" w:type="dxa"/>
          </w:tcPr>
          <w:p w:rsidR="005237A4" w:rsidRDefault="005237A4" w:rsidP="00904C6A">
            <w:pPr>
              <w:rPr>
                <w:rFonts w:hint="eastAsia"/>
                <w:b/>
                <w:color w:val="FF0000"/>
              </w:rPr>
            </w:pPr>
            <w:r>
              <w:rPr>
                <w:rFonts w:hint="eastAsia"/>
                <w:b/>
                <w:color w:val="FF0000"/>
              </w:rPr>
              <w:t>是否收搭伙费</w:t>
            </w:r>
          </w:p>
        </w:tc>
        <w:tc>
          <w:tcPr>
            <w:tcW w:w="1872" w:type="dxa"/>
            <w:gridSpan w:val="2"/>
          </w:tcPr>
          <w:p w:rsidR="005237A4" w:rsidRDefault="005237A4" w:rsidP="00904C6A">
            <w:pPr>
              <w:rPr>
                <w:b/>
                <w:color w:val="FF0000"/>
              </w:rPr>
            </w:pPr>
            <w:r>
              <w:rPr>
                <w:b/>
                <w:color w:val="FF0000"/>
              </w:rPr>
              <w:t>scust_type</w:t>
            </w:r>
          </w:p>
        </w:tc>
        <w:tc>
          <w:tcPr>
            <w:tcW w:w="1088" w:type="dxa"/>
          </w:tcPr>
          <w:p w:rsidR="005237A4" w:rsidRDefault="005237A4" w:rsidP="00904C6A">
            <w:pPr>
              <w:rPr>
                <w:rFonts w:hint="eastAsia"/>
                <w:b/>
                <w:color w:val="FF0000"/>
              </w:rPr>
            </w:pPr>
          </w:p>
        </w:tc>
        <w:tc>
          <w:tcPr>
            <w:tcW w:w="1299" w:type="dxa"/>
          </w:tcPr>
          <w:p w:rsidR="005237A4" w:rsidRDefault="005237A4" w:rsidP="00904C6A">
            <w:pPr>
              <w:rPr>
                <w:rFonts w:hint="eastAsia"/>
                <w:b/>
                <w:color w:val="FF0000"/>
              </w:rPr>
            </w:pPr>
            <w:r>
              <w:rPr>
                <w:rFonts w:hint="eastAsia"/>
                <w:b/>
                <w:color w:val="FF0000"/>
              </w:rPr>
              <w:t>1是0否</w:t>
            </w:r>
          </w:p>
        </w:tc>
        <w:tc>
          <w:tcPr>
            <w:tcW w:w="1380" w:type="dxa"/>
          </w:tcPr>
          <w:p w:rsidR="005237A4" w:rsidRDefault="005237A4" w:rsidP="00904C6A">
            <w:pPr>
              <w:rPr>
                <w:rFonts w:hint="eastAsia"/>
                <w:b/>
                <w:color w:val="FF0000"/>
              </w:rPr>
            </w:pPr>
            <w:r>
              <w:rPr>
                <w:rFonts w:hint="eastAsia"/>
                <w:b/>
                <w:color w:val="FF0000"/>
              </w:rPr>
              <w:t>修改项</w:t>
            </w:r>
          </w:p>
        </w:tc>
      </w:tr>
      <w:tr w:rsidR="005237A4" w:rsidTr="00904C6A">
        <w:trPr>
          <w:cantSplit/>
        </w:trPr>
        <w:tc>
          <w:tcPr>
            <w:tcW w:w="1836" w:type="dxa"/>
          </w:tcPr>
          <w:p w:rsidR="005237A4" w:rsidRDefault="005237A4" w:rsidP="00904C6A">
            <w:pPr>
              <w:rPr>
                <w:rFonts w:hint="eastAsia"/>
              </w:rPr>
            </w:pPr>
            <w:r>
              <w:rPr>
                <w:rFonts w:hint="eastAsia"/>
              </w:rPr>
              <w:t>是否独立核算</w:t>
            </w:r>
          </w:p>
        </w:tc>
        <w:tc>
          <w:tcPr>
            <w:tcW w:w="1776" w:type="dxa"/>
          </w:tcPr>
          <w:p w:rsidR="005237A4" w:rsidRDefault="005237A4" w:rsidP="00904C6A">
            <w:r>
              <w:t>smain_flag</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修改项1是0否</w:t>
            </w:r>
          </w:p>
        </w:tc>
      </w:tr>
      <w:tr w:rsidR="005237A4" w:rsidTr="00904C6A">
        <w:trPr>
          <w:cantSplit/>
        </w:trPr>
        <w:tc>
          <w:tcPr>
            <w:tcW w:w="1836" w:type="dxa"/>
          </w:tcPr>
          <w:p w:rsidR="005237A4" w:rsidRDefault="005237A4" w:rsidP="00904C6A">
            <w:pPr>
              <w:rPr>
                <w:rFonts w:hint="eastAsia"/>
              </w:rPr>
            </w:pPr>
            <w:r>
              <w:rPr>
                <w:rFonts w:hint="eastAsia"/>
              </w:rPr>
              <w:t>联系人</w:t>
            </w:r>
          </w:p>
        </w:tc>
        <w:tc>
          <w:tcPr>
            <w:tcW w:w="1776" w:type="dxa"/>
          </w:tcPr>
          <w:p w:rsidR="005237A4" w:rsidRDefault="005237A4" w:rsidP="00904C6A">
            <w:r>
              <w:t>sname</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证件类型</w:t>
            </w:r>
          </w:p>
        </w:tc>
        <w:tc>
          <w:tcPr>
            <w:tcW w:w="1776" w:type="dxa"/>
          </w:tcPr>
          <w:p w:rsidR="005237A4" w:rsidRDefault="005237A4" w:rsidP="00904C6A">
            <w:r>
              <w:t>smarket_code2</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lastRenderedPageBreak/>
              <w:t>证件号码</w:t>
            </w:r>
          </w:p>
        </w:tc>
        <w:tc>
          <w:tcPr>
            <w:tcW w:w="1776" w:type="dxa"/>
          </w:tcPr>
          <w:p w:rsidR="005237A4" w:rsidRDefault="005237A4" w:rsidP="00904C6A">
            <w:r>
              <w:t>semail2</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电话</w:t>
            </w:r>
          </w:p>
        </w:tc>
        <w:tc>
          <w:tcPr>
            <w:tcW w:w="1776" w:type="dxa"/>
          </w:tcPr>
          <w:p w:rsidR="005237A4" w:rsidRDefault="005237A4" w:rsidP="00904C6A">
            <w:r>
              <w:t>sphone</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手机</w:t>
            </w:r>
          </w:p>
        </w:tc>
        <w:tc>
          <w:tcPr>
            <w:tcW w:w="1776" w:type="dxa"/>
          </w:tcPr>
          <w:p w:rsidR="005237A4" w:rsidRDefault="005237A4" w:rsidP="00904C6A">
            <w:r>
              <w:t>sphone2</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电子邮箱</w:t>
            </w:r>
          </w:p>
        </w:tc>
        <w:tc>
          <w:tcPr>
            <w:tcW w:w="1776" w:type="dxa"/>
          </w:tcPr>
          <w:p w:rsidR="005237A4" w:rsidRDefault="005237A4" w:rsidP="00904C6A">
            <w:r>
              <w:t>semail</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地址</w:t>
            </w:r>
          </w:p>
        </w:tc>
        <w:tc>
          <w:tcPr>
            <w:tcW w:w="1776" w:type="dxa"/>
          </w:tcPr>
          <w:p w:rsidR="005237A4" w:rsidRDefault="005237A4" w:rsidP="00904C6A">
            <w:r>
              <w:t>scusttypes</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邮政编码</w:t>
            </w:r>
          </w:p>
        </w:tc>
        <w:tc>
          <w:tcPr>
            <w:tcW w:w="1776" w:type="dxa"/>
          </w:tcPr>
          <w:p w:rsidR="005237A4" w:rsidRDefault="005237A4" w:rsidP="00904C6A">
            <w:r>
              <w:t>spost_code</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佣金类型</w:t>
            </w:r>
          </w:p>
        </w:tc>
        <w:tc>
          <w:tcPr>
            <w:tcW w:w="1776" w:type="dxa"/>
          </w:tcPr>
          <w:p w:rsidR="005237A4" w:rsidRDefault="005237A4" w:rsidP="00904C6A">
            <w:r>
              <w:t>smarket_code</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r>
              <w:rPr>
                <w:rFonts w:hint="eastAsia"/>
              </w:rPr>
              <w:t>收费商户需要</w:t>
            </w: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佣金费率</w:t>
            </w:r>
          </w:p>
        </w:tc>
        <w:tc>
          <w:tcPr>
            <w:tcW w:w="1776" w:type="dxa"/>
          </w:tcPr>
          <w:p w:rsidR="005237A4" w:rsidRDefault="005237A4" w:rsidP="00904C6A">
            <w:r>
              <w:t>drate0</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r>
              <w:rPr>
                <w:rFonts w:hint="eastAsia"/>
              </w:rPr>
              <w:t>收费商户需要</w:t>
            </w: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存款提成比率</w:t>
            </w:r>
          </w:p>
        </w:tc>
        <w:tc>
          <w:tcPr>
            <w:tcW w:w="1776" w:type="dxa"/>
          </w:tcPr>
          <w:p w:rsidR="005237A4" w:rsidRDefault="005237A4" w:rsidP="00904C6A">
            <w:r>
              <w:t>drate1</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r>
              <w:rPr>
                <w:rFonts w:hint="eastAsia"/>
              </w:rPr>
              <w:t>充值商户需要</w:t>
            </w: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银行代码</w:t>
            </w:r>
          </w:p>
        </w:tc>
        <w:tc>
          <w:tcPr>
            <w:tcW w:w="1776" w:type="dxa"/>
          </w:tcPr>
          <w:p w:rsidR="005237A4" w:rsidRDefault="005237A4" w:rsidP="00904C6A">
            <w:r>
              <w:t>sbank_code</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r>
              <w:rPr>
                <w:rFonts w:hint="eastAsia"/>
              </w:rPr>
              <w:t>字典号：110</w:t>
            </w: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银行账号</w:t>
            </w:r>
          </w:p>
        </w:tc>
        <w:tc>
          <w:tcPr>
            <w:tcW w:w="1776" w:type="dxa"/>
          </w:tcPr>
          <w:p w:rsidR="005237A4" w:rsidRDefault="005237A4" w:rsidP="00904C6A">
            <w:r>
              <w:t>sbank_acc2</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r>
              <w:rPr>
                <w:rFonts w:hint="eastAsia"/>
              </w:rPr>
              <w:t>银行帐户名</w:t>
            </w:r>
          </w:p>
        </w:tc>
        <w:tc>
          <w:tcPr>
            <w:tcW w:w="1776" w:type="dxa"/>
          </w:tcPr>
          <w:p w:rsidR="005237A4" w:rsidRDefault="005237A4" w:rsidP="00904C6A">
            <w:r>
              <w:t>sbankname2</w:t>
            </w:r>
          </w:p>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修改项</w:t>
            </w:r>
          </w:p>
        </w:tc>
      </w:tr>
      <w:tr w:rsidR="005237A4" w:rsidTr="00904C6A">
        <w:trPr>
          <w:cantSplit/>
        </w:trPr>
        <w:tc>
          <w:tcPr>
            <w:tcW w:w="1836" w:type="dxa"/>
          </w:tcPr>
          <w:p w:rsidR="005237A4" w:rsidRDefault="005237A4" w:rsidP="00904C6A"/>
        </w:tc>
        <w:tc>
          <w:tcPr>
            <w:tcW w:w="1776" w:type="dxa"/>
          </w:tcPr>
          <w:p w:rsidR="005237A4" w:rsidRDefault="005237A4" w:rsidP="00904C6A"/>
        </w:tc>
        <w:tc>
          <w:tcPr>
            <w:tcW w:w="1184" w:type="dxa"/>
            <w:gridSpan w:val="2"/>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76" w:name="_Toc337551670"/>
      <w:r>
        <w:rPr>
          <w:rFonts w:hint="eastAsia"/>
        </w:rPr>
        <w:t>商户信息查询（</w:t>
      </w:r>
      <w:r>
        <w:rPr>
          <w:rFonts w:hint="eastAsia"/>
        </w:rPr>
        <w:t>843335</w:t>
      </w:r>
      <w:r>
        <w:rPr>
          <w:rFonts w:hint="eastAsia"/>
        </w:rPr>
        <w:t>）</w:t>
      </w:r>
      <w:bookmarkEnd w:id="17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776"/>
        <w:gridCol w:w="1184"/>
        <w:gridCol w:w="1299"/>
        <w:gridCol w:w="1380"/>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输入项</w:t>
            </w:r>
          </w:p>
        </w:tc>
        <w:tc>
          <w:tcPr>
            <w:tcW w:w="1776" w:type="dxa"/>
            <w:shd w:val="clear" w:color="auto" w:fill="B3B3B3"/>
          </w:tcPr>
          <w:p w:rsidR="005237A4" w:rsidRDefault="005237A4" w:rsidP="00904C6A">
            <w:pPr>
              <w:tabs>
                <w:tab w:val="left" w:pos="787"/>
              </w:tabs>
              <w:rPr>
                <w:rFonts w:hint="eastAsia"/>
                <w:b/>
              </w:rPr>
            </w:pPr>
            <w:r>
              <w:rPr>
                <w:rFonts w:hint="eastAsia"/>
                <w:b/>
              </w:rPr>
              <w:t>cpack域</w:t>
            </w:r>
          </w:p>
        </w:tc>
        <w:tc>
          <w:tcPr>
            <w:tcW w:w="1184" w:type="dxa"/>
            <w:shd w:val="clear" w:color="auto" w:fill="B3B3B3"/>
          </w:tcPr>
          <w:p w:rsidR="005237A4" w:rsidRDefault="005237A4" w:rsidP="00904C6A">
            <w:pPr>
              <w:tabs>
                <w:tab w:val="left" w:pos="787"/>
              </w:tabs>
              <w:rPr>
                <w:rFonts w:hint="eastAsia"/>
                <w:b/>
              </w:rPr>
            </w:pPr>
            <w:r>
              <w:rPr>
                <w:rFonts w:hint="eastAsia"/>
                <w:b/>
              </w:rPr>
              <w:t>最大长度</w:t>
            </w:r>
          </w:p>
        </w:tc>
        <w:tc>
          <w:tcPr>
            <w:tcW w:w="1299" w:type="dxa"/>
            <w:shd w:val="clear" w:color="auto" w:fill="B3B3B3"/>
          </w:tcPr>
          <w:p w:rsidR="005237A4" w:rsidRDefault="005237A4" w:rsidP="00904C6A">
            <w:pPr>
              <w:tabs>
                <w:tab w:val="left" w:pos="787"/>
              </w:tabs>
              <w:rPr>
                <w:rFonts w:hint="eastAsia"/>
                <w:b/>
              </w:rPr>
            </w:pPr>
            <w:r>
              <w:rPr>
                <w:rFonts w:hint="eastAsia"/>
                <w:b/>
              </w:rPr>
              <w:t>是否必需</w:t>
            </w:r>
          </w:p>
        </w:tc>
        <w:tc>
          <w:tcPr>
            <w:tcW w:w="138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836" w:type="dxa"/>
          </w:tcPr>
          <w:p w:rsidR="005237A4" w:rsidRDefault="005237A4" w:rsidP="00904C6A">
            <w:pPr>
              <w:rPr>
                <w:rFonts w:hint="eastAsia"/>
              </w:rPr>
            </w:pPr>
            <w:r>
              <w:rPr>
                <w:rFonts w:hint="eastAsia"/>
              </w:rPr>
              <w:t>站点号</w:t>
            </w:r>
          </w:p>
        </w:tc>
        <w:tc>
          <w:tcPr>
            <w:tcW w:w="1776" w:type="dxa"/>
          </w:tcPr>
          <w:p w:rsidR="005237A4" w:rsidRDefault="005237A4" w:rsidP="00904C6A">
            <w:pPr>
              <w:tabs>
                <w:tab w:val="center" w:pos="1199"/>
              </w:tabs>
            </w:pPr>
            <w:r>
              <w:t>lcert_code</w:t>
            </w:r>
          </w:p>
        </w:tc>
        <w:tc>
          <w:tcPr>
            <w:tcW w:w="1184" w:type="dxa"/>
          </w:tcPr>
          <w:p w:rsidR="005237A4" w:rsidRDefault="005237A4" w:rsidP="00904C6A">
            <w:pPr>
              <w:tabs>
                <w:tab w:val="left" w:pos="787"/>
              </w:tabs>
              <w:rPr>
                <w:rFonts w:hint="eastAsia"/>
              </w:rPr>
            </w:pPr>
          </w:p>
        </w:tc>
        <w:tc>
          <w:tcPr>
            <w:tcW w:w="1299" w:type="dxa"/>
          </w:tcPr>
          <w:p w:rsidR="005237A4" w:rsidRDefault="005237A4" w:rsidP="00904C6A">
            <w:pPr>
              <w:tabs>
                <w:tab w:val="left" w:pos="787"/>
              </w:tabs>
              <w:rPr>
                <w:rFonts w:hint="eastAsia"/>
              </w:rPr>
            </w:pPr>
            <w:r>
              <w:rPr>
                <w:rFonts w:hint="eastAsia"/>
              </w:rPr>
              <w:t>Y</w:t>
            </w:r>
          </w:p>
        </w:tc>
        <w:tc>
          <w:tcPr>
            <w:tcW w:w="1380" w:type="dxa"/>
          </w:tcPr>
          <w:p w:rsidR="005237A4" w:rsidRDefault="005237A4" w:rsidP="00904C6A">
            <w:pPr>
              <w:tabs>
                <w:tab w:val="left" w:pos="787"/>
              </w:tabs>
            </w:pPr>
          </w:p>
        </w:tc>
      </w:tr>
      <w:tr w:rsidR="005237A4" w:rsidTr="00904C6A">
        <w:trPr>
          <w:cantSplit/>
        </w:trPr>
        <w:tc>
          <w:tcPr>
            <w:tcW w:w="1836" w:type="dxa"/>
          </w:tcPr>
          <w:p w:rsidR="005237A4" w:rsidRDefault="005237A4" w:rsidP="00904C6A">
            <w:pPr>
              <w:rPr>
                <w:rFonts w:hint="eastAsia"/>
              </w:rPr>
            </w:pPr>
            <w:r>
              <w:rPr>
                <w:rFonts w:hint="eastAsia"/>
              </w:rPr>
              <w:t>操作员</w:t>
            </w:r>
          </w:p>
        </w:tc>
        <w:tc>
          <w:tcPr>
            <w:tcW w:w="1776" w:type="dxa"/>
          </w:tcPr>
          <w:p w:rsidR="005237A4" w:rsidRDefault="005237A4" w:rsidP="00904C6A">
            <w:pPr>
              <w:rPr>
                <w:rFonts w:hint="eastAsia"/>
              </w:rPr>
            </w:pPr>
            <w:r>
              <w:t>semp</w:t>
            </w:r>
          </w:p>
        </w:tc>
        <w:tc>
          <w:tcPr>
            <w:tcW w:w="1184" w:type="dxa"/>
          </w:tcPr>
          <w:p w:rsidR="005237A4" w:rsidRDefault="005237A4" w:rsidP="00904C6A">
            <w:pPr>
              <w:rPr>
                <w:rFonts w:hint="eastAsia"/>
              </w:rPr>
            </w:pPr>
          </w:p>
        </w:tc>
        <w:tc>
          <w:tcPr>
            <w:tcW w:w="1299" w:type="dxa"/>
          </w:tcPr>
          <w:p w:rsidR="005237A4" w:rsidRDefault="005237A4" w:rsidP="00904C6A">
            <w:pPr>
              <w:rPr>
                <w:rFonts w:hint="eastAsia"/>
              </w:rPr>
            </w:pPr>
            <w:r>
              <w:rPr>
                <w:rFonts w:hint="eastAsia"/>
              </w:rPr>
              <w:t>Y</w:t>
            </w:r>
          </w:p>
        </w:tc>
        <w:tc>
          <w:tcPr>
            <w:tcW w:w="1380"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上级商户号</w:t>
            </w:r>
          </w:p>
        </w:tc>
        <w:tc>
          <w:tcPr>
            <w:tcW w:w="1776" w:type="dxa"/>
          </w:tcPr>
          <w:p w:rsidR="005237A4" w:rsidRDefault="005237A4" w:rsidP="00904C6A">
            <w:pPr>
              <w:rPr>
                <w:rFonts w:hint="eastAsia"/>
              </w:rPr>
            </w:pPr>
            <w:r>
              <w:t>Lvol</w:t>
            </w:r>
            <w:r>
              <w:rPr>
                <w:rFonts w:hint="eastAsia"/>
              </w:rPr>
              <w:t>1</w:t>
            </w:r>
          </w:p>
        </w:tc>
        <w:tc>
          <w:tcPr>
            <w:tcW w:w="1184" w:type="dxa"/>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商户号</w:t>
            </w:r>
          </w:p>
        </w:tc>
        <w:tc>
          <w:tcPr>
            <w:tcW w:w="1776" w:type="dxa"/>
          </w:tcPr>
          <w:p w:rsidR="005237A4" w:rsidRDefault="005237A4" w:rsidP="00904C6A">
            <w:pPr>
              <w:rPr>
                <w:rFonts w:hint="eastAsia"/>
              </w:rPr>
            </w:pPr>
            <w:r>
              <w:t>L</w:t>
            </w:r>
            <w:r>
              <w:rPr>
                <w:rFonts w:hint="eastAsia"/>
              </w:rPr>
              <w:t>vol3</w:t>
            </w:r>
          </w:p>
        </w:tc>
        <w:tc>
          <w:tcPr>
            <w:tcW w:w="1184" w:type="dxa"/>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区域代码</w:t>
            </w:r>
          </w:p>
        </w:tc>
        <w:tc>
          <w:tcPr>
            <w:tcW w:w="1776" w:type="dxa"/>
          </w:tcPr>
          <w:p w:rsidR="005237A4" w:rsidRDefault="005237A4" w:rsidP="00904C6A">
            <w:r>
              <w:t>sbranch_code0</w:t>
            </w:r>
          </w:p>
        </w:tc>
        <w:tc>
          <w:tcPr>
            <w:tcW w:w="1184" w:type="dxa"/>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部门代码</w:t>
            </w:r>
          </w:p>
        </w:tc>
        <w:tc>
          <w:tcPr>
            <w:tcW w:w="1776" w:type="dxa"/>
          </w:tcPr>
          <w:p w:rsidR="005237A4" w:rsidRDefault="005237A4" w:rsidP="00904C6A">
            <w:r>
              <w:t>scert_no</w:t>
            </w:r>
          </w:p>
        </w:tc>
        <w:tc>
          <w:tcPr>
            <w:tcW w:w="1184" w:type="dxa"/>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商户名称</w:t>
            </w:r>
          </w:p>
        </w:tc>
        <w:tc>
          <w:tcPr>
            <w:tcW w:w="1776" w:type="dxa"/>
          </w:tcPr>
          <w:p w:rsidR="005237A4" w:rsidRDefault="005237A4" w:rsidP="00904C6A">
            <w:r>
              <w:t>sall_name</w:t>
            </w:r>
          </w:p>
        </w:tc>
        <w:tc>
          <w:tcPr>
            <w:tcW w:w="1184" w:type="dxa"/>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p>
        </w:tc>
      </w:tr>
      <w:tr w:rsidR="005237A4" w:rsidTr="00904C6A">
        <w:trPr>
          <w:cantSplit/>
        </w:trPr>
        <w:tc>
          <w:tcPr>
            <w:tcW w:w="1836" w:type="dxa"/>
          </w:tcPr>
          <w:p w:rsidR="005237A4" w:rsidRDefault="005237A4" w:rsidP="00904C6A">
            <w:r>
              <w:rPr>
                <w:rFonts w:hint="eastAsia"/>
              </w:rPr>
              <w:t>商户类型</w:t>
            </w:r>
          </w:p>
        </w:tc>
        <w:tc>
          <w:tcPr>
            <w:tcW w:w="1776" w:type="dxa"/>
          </w:tcPr>
          <w:p w:rsidR="005237A4" w:rsidRDefault="005237A4" w:rsidP="00904C6A">
            <w:r>
              <w:t>sstat_type</w:t>
            </w:r>
          </w:p>
        </w:tc>
        <w:tc>
          <w:tcPr>
            <w:tcW w:w="1184" w:type="dxa"/>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字典14</w:t>
            </w:r>
          </w:p>
        </w:tc>
      </w:tr>
      <w:tr w:rsidR="005237A4" w:rsidTr="00904C6A">
        <w:trPr>
          <w:cantSplit/>
        </w:trPr>
        <w:tc>
          <w:tcPr>
            <w:tcW w:w="1836" w:type="dxa"/>
          </w:tcPr>
          <w:p w:rsidR="005237A4" w:rsidRDefault="005237A4" w:rsidP="00904C6A">
            <w:pPr>
              <w:rPr>
                <w:rFonts w:hint="eastAsia"/>
              </w:rPr>
            </w:pPr>
            <w:r>
              <w:rPr>
                <w:rFonts w:hint="eastAsia"/>
              </w:rPr>
              <w:t>是否独立核算</w:t>
            </w:r>
          </w:p>
        </w:tc>
        <w:tc>
          <w:tcPr>
            <w:tcW w:w="1776" w:type="dxa"/>
          </w:tcPr>
          <w:p w:rsidR="005237A4" w:rsidRDefault="005237A4" w:rsidP="00904C6A">
            <w:r>
              <w:t>smain_flag</w:t>
            </w:r>
          </w:p>
        </w:tc>
        <w:tc>
          <w:tcPr>
            <w:tcW w:w="1184" w:type="dxa"/>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r>
              <w:rPr>
                <w:rFonts w:hint="eastAsia"/>
              </w:rPr>
              <w:t>1是0否</w:t>
            </w:r>
          </w:p>
        </w:tc>
      </w:tr>
      <w:tr w:rsidR="005237A4" w:rsidTr="00904C6A">
        <w:trPr>
          <w:cantSplit/>
        </w:trPr>
        <w:tc>
          <w:tcPr>
            <w:tcW w:w="1836" w:type="dxa"/>
          </w:tcPr>
          <w:p w:rsidR="005237A4" w:rsidRDefault="005237A4" w:rsidP="00904C6A">
            <w:pPr>
              <w:rPr>
                <w:rFonts w:hint="eastAsia"/>
              </w:rPr>
            </w:pPr>
            <w:r>
              <w:rPr>
                <w:rFonts w:hint="eastAsia"/>
              </w:rPr>
              <w:t>开户日期</w:t>
            </w:r>
          </w:p>
        </w:tc>
        <w:tc>
          <w:tcPr>
            <w:tcW w:w="1776" w:type="dxa"/>
          </w:tcPr>
          <w:p w:rsidR="005237A4" w:rsidRDefault="005237A4" w:rsidP="00904C6A">
            <w:pPr>
              <w:rPr>
                <w:rFonts w:hint="eastAsia"/>
              </w:rPr>
            </w:pPr>
            <w:r>
              <w:rPr>
                <w:rFonts w:hint="eastAsia"/>
              </w:rPr>
              <w:t>sdate1</w:t>
            </w:r>
          </w:p>
        </w:tc>
        <w:tc>
          <w:tcPr>
            <w:tcW w:w="1184" w:type="dxa"/>
          </w:tcPr>
          <w:p w:rsidR="005237A4" w:rsidRDefault="005237A4" w:rsidP="00904C6A">
            <w:pPr>
              <w:rPr>
                <w:rFonts w:hint="eastAsia"/>
              </w:rPr>
            </w:pPr>
          </w:p>
        </w:tc>
        <w:tc>
          <w:tcPr>
            <w:tcW w:w="1299" w:type="dxa"/>
          </w:tcPr>
          <w:p w:rsidR="005237A4" w:rsidRDefault="005237A4" w:rsidP="00904C6A">
            <w:pPr>
              <w:rPr>
                <w:rFonts w:hint="eastAsia"/>
              </w:rPr>
            </w:pPr>
          </w:p>
        </w:tc>
        <w:tc>
          <w:tcPr>
            <w:tcW w:w="138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6"/>
        <w:gridCol w:w="302"/>
        <w:gridCol w:w="1474"/>
        <w:gridCol w:w="506"/>
        <w:gridCol w:w="753"/>
        <w:gridCol w:w="335"/>
        <w:gridCol w:w="1050"/>
        <w:gridCol w:w="249"/>
        <w:gridCol w:w="1115"/>
        <w:gridCol w:w="265"/>
      </w:tblGrid>
      <w:tr w:rsidR="005237A4" w:rsidTr="00904C6A">
        <w:trPr>
          <w:gridAfter w:val="1"/>
          <w:wAfter w:w="265" w:type="dxa"/>
          <w:cantSplit/>
        </w:trPr>
        <w:tc>
          <w:tcPr>
            <w:tcW w:w="1426" w:type="dxa"/>
            <w:shd w:val="clear" w:color="auto" w:fill="B3B3B3"/>
          </w:tcPr>
          <w:p w:rsidR="005237A4" w:rsidRDefault="005237A4" w:rsidP="00904C6A">
            <w:pPr>
              <w:jc w:val="center"/>
              <w:rPr>
                <w:rFonts w:hint="eastAsia"/>
                <w:b/>
              </w:rPr>
            </w:pPr>
            <w:r>
              <w:rPr>
                <w:rFonts w:hint="eastAsia"/>
                <w:b/>
              </w:rPr>
              <w:t>输出项</w:t>
            </w:r>
          </w:p>
        </w:tc>
        <w:tc>
          <w:tcPr>
            <w:tcW w:w="1776" w:type="dxa"/>
            <w:gridSpan w:val="2"/>
            <w:shd w:val="clear" w:color="auto" w:fill="B3B3B3"/>
          </w:tcPr>
          <w:p w:rsidR="005237A4" w:rsidRDefault="005237A4" w:rsidP="00904C6A">
            <w:pPr>
              <w:tabs>
                <w:tab w:val="left" w:pos="787"/>
              </w:tabs>
              <w:rPr>
                <w:rFonts w:hint="eastAsia"/>
                <w:b/>
              </w:rPr>
            </w:pPr>
            <w:r>
              <w:rPr>
                <w:rFonts w:hint="eastAsia"/>
                <w:b/>
              </w:rPr>
              <w:t>cpack域</w:t>
            </w:r>
          </w:p>
        </w:tc>
        <w:tc>
          <w:tcPr>
            <w:tcW w:w="1259" w:type="dxa"/>
            <w:gridSpan w:val="2"/>
            <w:shd w:val="clear" w:color="auto" w:fill="B3B3B3"/>
          </w:tcPr>
          <w:p w:rsidR="005237A4" w:rsidRDefault="005237A4" w:rsidP="00904C6A">
            <w:pPr>
              <w:tabs>
                <w:tab w:val="left" w:pos="787"/>
              </w:tabs>
              <w:rPr>
                <w:rFonts w:hint="eastAsia"/>
                <w:b/>
              </w:rPr>
            </w:pPr>
            <w:r>
              <w:rPr>
                <w:rFonts w:hint="eastAsia"/>
                <w:b/>
              </w:rPr>
              <w:t>最大长度</w:t>
            </w:r>
          </w:p>
        </w:tc>
        <w:tc>
          <w:tcPr>
            <w:tcW w:w="1385" w:type="dxa"/>
            <w:gridSpan w:val="2"/>
            <w:shd w:val="clear" w:color="auto" w:fill="B3B3B3"/>
          </w:tcPr>
          <w:p w:rsidR="005237A4" w:rsidRDefault="005237A4" w:rsidP="00904C6A">
            <w:pPr>
              <w:tabs>
                <w:tab w:val="left" w:pos="787"/>
              </w:tabs>
              <w:rPr>
                <w:b/>
              </w:rPr>
            </w:pPr>
            <w:r>
              <w:rPr>
                <w:rFonts w:hint="eastAsia"/>
                <w:b/>
              </w:rPr>
              <w:t>是否必需</w:t>
            </w:r>
          </w:p>
        </w:tc>
        <w:tc>
          <w:tcPr>
            <w:tcW w:w="1364" w:type="dxa"/>
            <w:gridSpan w:val="2"/>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gridAfter w:val="1"/>
          <w:wAfter w:w="265" w:type="dxa"/>
          <w:cantSplit/>
        </w:trPr>
        <w:tc>
          <w:tcPr>
            <w:tcW w:w="1426" w:type="dxa"/>
          </w:tcPr>
          <w:p w:rsidR="005237A4" w:rsidRDefault="005237A4" w:rsidP="00904C6A">
            <w:pPr>
              <w:rPr>
                <w:rFonts w:hint="eastAsia"/>
              </w:rPr>
            </w:pPr>
            <w:r>
              <w:rPr>
                <w:rFonts w:hint="eastAsia"/>
              </w:rPr>
              <w:t>流水号</w:t>
            </w:r>
          </w:p>
        </w:tc>
        <w:tc>
          <w:tcPr>
            <w:tcW w:w="1776" w:type="dxa"/>
            <w:gridSpan w:val="2"/>
          </w:tcPr>
          <w:p w:rsidR="005237A4" w:rsidRDefault="005237A4" w:rsidP="00904C6A">
            <w:pPr>
              <w:rPr>
                <w:rFonts w:hint="eastAsia"/>
              </w:rPr>
            </w:pPr>
            <w:r>
              <w:rPr>
                <w:rFonts w:hint="eastAsia"/>
              </w:rPr>
              <w:t>lserial1</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pPr>
              <w:rPr>
                <w:rFonts w:hint="eastAsia"/>
              </w:rPr>
            </w:pPr>
            <w:r>
              <w:rPr>
                <w:rFonts w:hint="eastAsia"/>
              </w:rPr>
              <w:t>返回信息</w:t>
            </w:r>
          </w:p>
        </w:tc>
        <w:tc>
          <w:tcPr>
            <w:tcW w:w="1776" w:type="dxa"/>
            <w:gridSpan w:val="2"/>
          </w:tcPr>
          <w:p w:rsidR="005237A4" w:rsidRDefault="005237A4" w:rsidP="00904C6A">
            <w:pPr>
              <w:rPr>
                <w:rFonts w:hint="eastAsia"/>
              </w:rPr>
            </w:pPr>
            <w:r>
              <w:t>vsmess</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pPr>
              <w:rPr>
                <w:rFonts w:hint="eastAsia"/>
              </w:rPr>
            </w:pPr>
            <w:r>
              <w:rPr>
                <w:rFonts w:hint="eastAsia"/>
              </w:rPr>
              <w:t>站点号</w:t>
            </w:r>
          </w:p>
        </w:tc>
        <w:tc>
          <w:tcPr>
            <w:tcW w:w="1776" w:type="dxa"/>
            <w:gridSpan w:val="2"/>
          </w:tcPr>
          <w:p w:rsidR="005237A4" w:rsidRDefault="005237A4" w:rsidP="00904C6A">
            <w:pPr>
              <w:tabs>
                <w:tab w:val="center" w:pos="1199"/>
              </w:tabs>
            </w:pPr>
            <w:r>
              <w:t>lcert_code</w:t>
            </w:r>
          </w:p>
        </w:tc>
        <w:tc>
          <w:tcPr>
            <w:tcW w:w="1259" w:type="dxa"/>
            <w:gridSpan w:val="2"/>
          </w:tcPr>
          <w:p w:rsidR="005237A4" w:rsidRDefault="005237A4" w:rsidP="00904C6A">
            <w:pPr>
              <w:tabs>
                <w:tab w:val="left" w:pos="787"/>
              </w:tabs>
              <w:rPr>
                <w:rFonts w:hint="eastAsia"/>
              </w:rPr>
            </w:pPr>
          </w:p>
        </w:tc>
        <w:tc>
          <w:tcPr>
            <w:tcW w:w="1385" w:type="dxa"/>
            <w:gridSpan w:val="2"/>
          </w:tcPr>
          <w:p w:rsidR="005237A4" w:rsidRDefault="005237A4" w:rsidP="00904C6A">
            <w:pPr>
              <w:tabs>
                <w:tab w:val="left" w:pos="787"/>
              </w:tabs>
              <w:rPr>
                <w:rFonts w:hint="eastAsia"/>
              </w:rPr>
            </w:pPr>
            <w:r>
              <w:rPr>
                <w:rFonts w:hint="eastAsia"/>
              </w:rPr>
              <w:t>Y</w:t>
            </w:r>
          </w:p>
        </w:tc>
        <w:tc>
          <w:tcPr>
            <w:tcW w:w="1364" w:type="dxa"/>
            <w:gridSpan w:val="2"/>
          </w:tcPr>
          <w:p w:rsidR="005237A4" w:rsidRDefault="005237A4" w:rsidP="00904C6A">
            <w:pPr>
              <w:tabs>
                <w:tab w:val="left" w:pos="787"/>
              </w:tabs>
            </w:pPr>
          </w:p>
        </w:tc>
      </w:tr>
      <w:tr w:rsidR="005237A4" w:rsidTr="00904C6A">
        <w:trPr>
          <w:gridAfter w:val="1"/>
          <w:wAfter w:w="265" w:type="dxa"/>
          <w:cantSplit/>
        </w:trPr>
        <w:tc>
          <w:tcPr>
            <w:tcW w:w="1426" w:type="dxa"/>
          </w:tcPr>
          <w:p w:rsidR="005237A4" w:rsidRDefault="005237A4" w:rsidP="00904C6A">
            <w:pPr>
              <w:rPr>
                <w:rFonts w:hint="eastAsia"/>
              </w:rPr>
            </w:pPr>
            <w:r>
              <w:rPr>
                <w:rFonts w:hint="eastAsia"/>
              </w:rPr>
              <w:lastRenderedPageBreak/>
              <w:t>操作员</w:t>
            </w:r>
          </w:p>
        </w:tc>
        <w:tc>
          <w:tcPr>
            <w:tcW w:w="1776" w:type="dxa"/>
            <w:gridSpan w:val="2"/>
          </w:tcPr>
          <w:p w:rsidR="005237A4" w:rsidRDefault="005237A4" w:rsidP="00904C6A">
            <w:pPr>
              <w:rPr>
                <w:rFonts w:hint="eastAsia"/>
              </w:rPr>
            </w:pPr>
            <w:r>
              <w:t>semp</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r>
              <w:rPr>
                <w:rFonts w:hint="eastAsia"/>
              </w:rPr>
              <w:t>Y</w:t>
            </w:r>
          </w:p>
        </w:tc>
        <w:tc>
          <w:tcPr>
            <w:tcW w:w="1364" w:type="dxa"/>
            <w:gridSpan w:val="2"/>
          </w:tcPr>
          <w:p w:rsidR="005237A4" w:rsidRDefault="005237A4" w:rsidP="00904C6A">
            <w:pPr>
              <w:rPr>
                <w:rFonts w:hint="eastAsia"/>
              </w:rPr>
            </w:pPr>
          </w:p>
        </w:tc>
      </w:tr>
      <w:tr w:rsidR="005237A4" w:rsidTr="00904C6A">
        <w:trPr>
          <w:gridAfter w:val="1"/>
          <w:wAfter w:w="265" w:type="dxa"/>
          <w:cantSplit/>
          <w:trHeight w:val="232"/>
        </w:trPr>
        <w:tc>
          <w:tcPr>
            <w:tcW w:w="1426" w:type="dxa"/>
            <w:tcBorders>
              <w:bottom w:val="single" w:sz="4" w:space="0" w:color="auto"/>
            </w:tcBorders>
          </w:tcPr>
          <w:p w:rsidR="005237A4" w:rsidRDefault="005237A4" w:rsidP="00904C6A">
            <w:pPr>
              <w:rPr>
                <w:rFonts w:hint="eastAsia"/>
              </w:rPr>
            </w:pPr>
            <w:r>
              <w:rPr>
                <w:rFonts w:hint="eastAsia"/>
              </w:rPr>
              <w:t>上级商户号</w:t>
            </w:r>
          </w:p>
        </w:tc>
        <w:tc>
          <w:tcPr>
            <w:tcW w:w="1776" w:type="dxa"/>
            <w:gridSpan w:val="2"/>
            <w:tcBorders>
              <w:bottom w:val="single" w:sz="4" w:space="0" w:color="auto"/>
            </w:tcBorders>
          </w:tcPr>
          <w:p w:rsidR="005237A4" w:rsidRDefault="005237A4" w:rsidP="00904C6A">
            <w:pPr>
              <w:rPr>
                <w:rFonts w:hint="eastAsia"/>
              </w:rPr>
            </w:pPr>
            <w:r>
              <w:t>Lvol</w:t>
            </w:r>
            <w:r>
              <w:rPr>
                <w:rFonts w:hint="eastAsia"/>
              </w:rPr>
              <w:t>1</w:t>
            </w:r>
          </w:p>
        </w:tc>
        <w:tc>
          <w:tcPr>
            <w:tcW w:w="1259" w:type="dxa"/>
            <w:gridSpan w:val="2"/>
            <w:tcBorders>
              <w:bottom w:val="single" w:sz="4" w:space="0" w:color="auto"/>
            </w:tcBorders>
          </w:tcPr>
          <w:p w:rsidR="005237A4" w:rsidRDefault="005237A4" w:rsidP="00904C6A">
            <w:pPr>
              <w:rPr>
                <w:rFonts w:hint="eastAsia"/>
              </w:rPr>
            </w:pPr>
          </w:p>
        </w:tc>
        <w:tc>
          <w:tcPr>
            <w:tcW w:w="1385" w:type="dxa"/>
            <w:gridSpan w:val="2"/>
            <w:tcBorders>
              <w:bottom w:val="single" w:sz="4" w:space="0" w:color="auto"/>
            </w:tcBorders>
          </w:tcPr>
          <w:p w:rsidR="005237A4" w:rsidRDefault="005237A4" w:rsidP="00904C6A">
            <w:pPr>
              <w:rPr>
                <w:rFonts w:hint="eastAsia"/>
              </w:rPr>
            </w:pPr>
          </w:p>
        </w:tc>
        <w:tc>
          <w:tcPr>
            <w:tcW w:w="1364" w:type="dxa"/>
            <w:gridSpan w:val="2"/>
            <w:tcBorders>
              <w:bottom w:val="single" w:sz="4" w:space="0" w:color="auto"/>
            </w:tcBorders>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pPr>
              <w:rPr>
                <w:rFonts w:hint="eastAsia"/>
              </w:rPr>
            </w:pPr>
            <w:r>
              <w:rPr>
                <w:rFonts w:hint="eastAsia"/>
              </w:rPr>
              <w:t>商户号</w:t>
            </w:r>
          </w:p>
        </w:tc>
        <w:tc>
          <w:tcPr>
            <w:tcW w:w="1776" w:type="dxa"/>
            <w:gridSpan w:val="2"/>
          </w:tcPr>
          <w:p w:rsidR="005237A4" w:rsidRDefault="005237A4" w:rsidP="00904C6A">
            <w:pPr>
              <w:rPr>
                <w:rFonts w:hint="eastAsia"/>
              </w:rPr>
            </w:pPr>
            <w:r>
              <w:t>L</w:t>
            </w:r>
            <w:r>
              <w:rPr>
                <w:rFonts w:hint="eastAsia"/>
              </w:rPr>
              <w:t>vol3</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区域代码</w:t>
            </w:r>
          </w:p>
        </w:tc>
        <w:tc>
          <w:tcPr>
            <w:tcW w:w="1776" w:type="dxa"/>
            <w:gridSpan w:val="2"/>
          </w:tcPr>
          <w:p w:rsidR="005237A4" w:rsidRDefault="005237A4" w:rsidP="00904C6A">
            <w:r>
              <w:t>sbranch_code0</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部门代码</w:t>
            </w:r>
          </w:p>
        </w:tc>
        <w:tc>
          <w:tcPr>
            <w:tcW w:w="1776" w:type="dxa"/>
            <w:gridSpan w:val="2"/>
          </w:tcPr>
          <w:p w:rsidR="005237A4" w:rsidRDefault="005237A4" w:rsidP="00904C6A">
            <w:r>
              <w:t>scert_no</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商户名称</w:t>
            </w:r>
          </w:p>
        </w:tc>
        <w:tc>
          <w:tcPr>
            <w:tcW w:w="1776" w:type="dxa"/>
            <w:gridSpan w:val="2"/>
          </w:tcPr>
          <w:p w:rsidR="005237A4" w:rsidRDefault="005237A4" w:rsidP="00904C6A">
            <w:r>
              <w:t>sall_name</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商户类型</w:t>
            </w:r>
          </w:p>
        </w:tc>
        <w:tc>
          <w:tcPr>
            <w:tcW w:w="1776" w:type="dxa"/>
            <w:gridSpan w:val="2"/>
          </w:tcPr>
          <w:p w:rsidR="005237A4" w:rsidRDefault="005237A4" w:rsidP="00904C6A">
            <w:r>
              <w:t>lvol7</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r>
              <w:rPr>
                <w:rFonts w:hint="eastAsia"/>
              </w:rPr>
              <w:t>字典14</w:t>
            </w:r>
          </w:p>
        </w:tc>
      </w:tr>
      <w:tr w:rsidR="005237A4" w:rsidTr="00904C6A">
        <w:trPr>
          <w:cantSplit/>
        </w:trPr>
        <w:tc>
          <w:tcPr>
            <w:tcW w:w="1728" w:type="dxa"/>
            <w:gridSpan w:val="2"/>
          </w:tcPr>
          <w:p w:rsidR="005237A4" w:rsidRDefault="005237A4" w:rsidP="00904C6A">
            <w:pPr>
              <w:rPr>
                <w:rFonts w:hint="eastAsia"/>
                <w:b/>
                <w:color w:val="FF0000"/>
              </w:rPr>
            </w:pPr>
            <w:r>
              <w:rPr>
                <w:rFonts w:hint="eastAsia"/>
                <w:b/>
                <w:color w:val="FF0000"/>
              </w:rPr>
              <w:t>是否收搭伙费</w:t>
            </w:r>
          </w:p>
        </w:tc>
        <w:tc>
          <w:tcPr>
            <w:tcW w:w="1980" w:type="dxa"/>
            <w:gridSpan w:val="2"/>
          </w:tcPr>
          <w:p w:rsidR="005237A4" w:rsidRDefault="005237A4" w:rsidP="00904C6A">
            <w:pPr>
              <w:rPr>
                <w:b/>
                <w:color w:val="FF0000"/>
              </w:rPr>
            </w:pPr>
            <w:r>
              <w:rPr>
                <w:b/>
                <w:color w:val="FF0000"/>
              </w:rPr>
              <w:t>scust_type</w:t>
            </w:r>
          </w:p>
        </w:tc>
        <w:tc>
          <w:tcPr>
            <w:tcW w:w="1088" w:type="dxa"/>
            <w:gridSpan w:val="2"/>
          </w:tcPr>
          <w:p w:rsidR="005237A4" w:rsidRDefault="005237A4" w:rsidP="00904C6A">
            <w:pPr>
              <w:rPr>
                <w:rFonts w:hint="eastAsia"/>
                <w:b/>
                <w:color w:val="FF0000"/>
              </w:rPr>
            </w:pPr>
          </w:p>
        </w:tc>
        <w:tc>
          <w:tcPr>
            <w:tcW w:w="1299" w:type="dxa"/>
            <w:gridSpan w:val="2"/>
          </w:tcPr>
          <w:p w:rsidR="005237A4" w:rsidRDefault="005237A4" w:rsidP="00904C6A">
            <w:pPr>
              <w:rPr>
                <w:rFonts w:hint="eastAsia"/>
                <w:b/>
                <w:color w:val="FF0000"/>
              </w:rPr>
            </w:pPr>
            <w:r>
              <w:rPr>
                <w:rFonts w:hint="eastAsia"/>
                <w:b/>
                <w:color w:val="FF0000"/>
              </w:rPr>
              <w:t>1是0否</w:t>
            </w:r>
          </w:p>
        </w:tc>
        <w:tc>
          <w:tcPr>
            <w:tcW w:w="1380" w:type="dxa"/>
            <w:gridSpan w:val="2"/>
          </w:tcPr>
          <w:p w:rsidR="005237A4" w:rsidRDefault="005237A4" w:rsidP="00904C6A">
            <w:pPr>
              <w:rPr>
                <w:rFonts w:hint="eastAsia"/>
                <w:b/>
                <w:color w:val="FF0000"/>
              </w:rPr>
            </w:pPr>
            <w:r>
              <w:rPr>
                <w:rFonts w:hint="eastAsia"/>
                <w:b/>
                <w:color w:val="FF0000"/>
              </w:rPr>
              <w:t>修改项</w:t>
            </w:r>
          </w:p>
        </w:tc>
      </w:tr>
      <w:tr w:rsidR="005237A4" w:rsidTr="00904C6A">
        <w:trPr>
          <w:gridAfter w:val="1"/>
          <w:wAfter w:w="265" w:type="dxa"/>
          <w:cantSplit/>
        </w:trPr>
        <w:tc>
          <w:tcPr>
            <w:tcW w:w="1426" w:type="dxa"/>
          </w:tcPr>
          <w:p w:rsidR="005237A4" w:rsidRDefault="005237A4" w:rsidP="00904C6A">
            <w:pPr>
              <w:rPr>
                <w:rFonts w:hint="eastAsia"/>
              </w:rPr>
            </w:pPr>
            <w:r>
              <w:rPr>
                <w:rFonts w:hint="eastAsia"/>
              </w:rPr>
              <w:t>是否独立核算</w:t>
            </w:r>
          </w:p>
        </w:tc>
        <w:tc>
          <w:tcPr>
            <w:tcW w:w="1776" w:type="dxa"/>
            <w:gridSpan w:val="2"/>
          </w:tcPr>
          <w:p w:rsidR="005237A4" w:rsidRDefault="005237A4" w:rsidP="00904C6A">
            <w:r>
              <w:t>smain_flag</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r>
              <w:rPr>
                <w:rFonts w:hint="eastAsia"/>
              </w:rPr>
              <w:t>1是0否</w:t>
            </w:r>
          </w:p>
        </w:tc>
      </w:tr>
      <w:tr w:rsidR="005237A4" w:rsidTr="00904C6A">
        <w:trPr>
          <w:gridAfter w:val="1"/>
          <w:wAfter w:w="265" w:type="dxa"/>
          <w:cantSplit/>
        </w:trPr>
        <w:tc>
          <w:tcPr>
            <w:tcW w:w="1426" w:type="dxa"/>
          </w:tcPr>
          <w:p w:rsidR="005237A4" w:rsidRDefault="005237A4" w:rsidP="00904C6A">
            <w:pPr>
              <w:rPr>
                <w:rFonts w:hint="eastAsia"/>
              </w:rPr>
            </w:pPr>
            <w:r>
              <w:rPr>
                <w:rFonts w:hint="eastAsia"/>
              </w:rPr>
              <w:t>联系人</w:t>
            </w:r>
          </w:p>
        </w:tc>
        <w:tc>
          <w:tcPr>
            <w:tcW w:w="1776" w:type="dxa"/>
            <w:gridSpan w:val="2"/>
          </w:tcPr>
          <w:p w:rsidR="005237A4" w:rsidRDefault="005237A4" w:rsidP="00904C6A">
            <w:r>
              <w:t>sname</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证件类型</w:t>
            </w:r>
          </w:p>
        </w:tc>
        <w:tc>
          <w:tcPr>
            <w:tcW w:w="1776" w:type="dxa"/>
            <w:gridSpan w:val="2"/>
          </w:tcPr>
          <w:p w:rsidR="005237A4" w:rsidRDefault="005237A4" w:rsidP="00904C6A">
            <w:r>
              <w:t>smarket_code2</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证件号码</w:t>
            </w:r>
          </w:p>
        </w:tc>
        <w:tc>
          <w:tcPr>
            <w:tcW w:w="1776" w:type="dxa"/>
            <w:gridSpan w:val="2"/>
          </w:tcPr>
          <w:p w:rsidR="005237A4" w:rsidRDefault="005237A4" w:rsidP="00904C6A">
            <w:r>
              <w:t>semail2</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电话</w:t>
            </w:r>
          </w:p>
        </w:tc>
        <w:tc>
          <w:tcPr>
            <w:tcW w:w="1776" w:type="dxa"/>
            <w:gridSpan w:val="2"/>
          </w:tcPr>
          <w:p w:rsidR="005237A4" w:rsidRDefault="005237A4" w:rsidP="00904C6A">
            <w:r>
              <w:t>sphone</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手机</w:t>
            </w:r>
          </w:p>
        </w:tc>
        <w:tc>
          <w:tcPr>
            <w:tcW w:w="1776" w:type="dxa"/>
            <w:gridSpan w:val="2"/>
          </w:tcPr>
          <w:p w:rsidR="005237A4" w:rsidRDefault="005237A4" w:rsidP="00904C6A">
            <w:r>
              <w:t>sphone2</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电子邮箱</w:t>
            </w:r>
          </w:p>
        </w:tc>
        <w:tc>
          <w:tcPr>
            <w:tcW w:w="1776" w:type="dxa"/>
            <w:gridSpan w:val="2"/>
          </w:tcPr>
          <w:p w:rsidR="005237A4" w:rsidRDefault="005237A4" w:rsidP="00904C6A">
            <w:r>
              <w:t>semail</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地址</w:t>
            </w:r>
          </w:p>
        </w:tc>
        <w:tc>
          <w:tcPr>
            <w:tcW w:w="1776" w:type="dxa"/>
            <w:gridSpan w:val="2"/>
          </w:tcPr>
          <w:p w:rsidR="005237A4" w:rsidRDefault="005237A4" w:rsidP="00904C6A">
            <w:r>
              <w:t>scusttypes</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邮政编码</w:t>
            </w:r>
          </w:p>
        </w:tc>
        <w:tc>
          <w:tcPr>
            <w:tcW w:w="1776" w:type="dxa"/>
            <w:gridSpan w:val="2"/>
          </w:tcPr>
          <w:p w:rsidR="005237A4" w:rsidRDefault="005237A4" w:rsidP="00904C6A">
            <w:r>
              <w:t>spost_code</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佣金类型</w:t>
            </w:r>
          </w:p>
        </w:tc>
        <w:tc>
          <w:tcPr>
            <w:tcW w:w="1776" w:type="dxa"/>
            <w:gridSpan w:val="2"/>
          </w:tcPr>
          <w:p w:rsidR="005237A4" w:rsidRDefault="005237A4" w:rsidP="00904C6A">
            <w:r>
              <w:t>smarket_code</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r>
              <w:rPr>
                <w:rFonts w:hint="eastAsia"/>
              </w:rPr>
              <w:t>收费商户需要</w:t>
            </w: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佣金费率</w:t>
            </w:r>
          </w:p>
        </w:tc>
        <w:tc>
          <w:tcPr>
            <w:tcW w:w="1776" w:type="dxa"/>
            <w:gridSpan w:val="2"/>
          </w:tcPr>
          <w:p w:rsidR="005237A4" w:rsidRDefault="005237A4" w:rsidP="00904C6A">
            <w:r>
              <w:t>drate0</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r>
              <w:rPr>
                <w:rFonts w:hint="eastAsia"/>
              </w:rPr>
              <w:t>收费商户需要</w:t>
            </w: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充值提成比率</w:t>
            </w:r>
          </w:p>
        </w:tc>
        <w:tc>
          <w:tcPr>
            <w:tcW w:w="1776" w:type="dxa"/>
            <w:gridSpan w:val="2"/>
          </w:tcPr>
          <w:p w:rsidR="005237A4" w:rsidRDefault="005237A4" w:rsidP="00904C6A">
            <w:r>
              <w:t>drate1</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r>
              <w:rPr>
                <w:rFonts w:hint="eastAsia"/>
              </w:rPr>
              <w:t>充值商户需要</w:t>
            </w: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pPr>
              <w:rPr>
                <w:rFonts w:hint="eastAsia"/>
              </w:rPr>
            </w:pPr>
            <w:r>
              <w:rPr>
                <w:rFonts w:hint="eastAsia"/>
              </w:rPr>
              <w:t>商户账号</w:t>
            </w:r>
          </w:p>
        </w:tc>
        <w:tc>
          <w:tcPr>
            <w:tcW w:w="1776" w:type="dxa"/>
            <w:gridSpan w:val="2"/>
          </w:tcPr>
          <w:p w:rsidR="005237A4" w:rsidRDefault="005237A4" w:rsidP="00904C6A">
            <w:pPr>
              <w:rPr>
                <w:rFonts w:hint="eastAsia"/>
              </w:rPr>
            </w:pPr>
            <w:r>
              <w:rPr>
                <w:rFonts w:hint="eastAsia"/>
              </w:rPr>
              <w:t>sbank_acc</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pPr>
              <w:rPr>
                <w:rFonts w:hint="eastAsia"/>
              </w:rPr>
            </w:pPr>
            <w:r>
              <w:rPr>
                <w:rFonts w:hint="eastAsia"/>
              </w:rPr>
              <w:t>账户余额</w:t>
            </w:r>
          </w:p>
        </w:tc>
        <w:tc>
          <w:tcPr>
            <w:tcW w:w="1776" w:type="dxa"/>
            <w:gridSpan w:val="2"/>
          </w:tcPr>
          <w:p w:rsidR="005237A4" w:rsidRDefault="005237A4" w:rsidP="00904C6A">
            <w:pPr>
              <w:rPr>
                <w:rFonts w:hint="eastAsia"/>
              </w:rPr>
            </w:pPr>
            <w:r>
              <w:rPr>
                <w:rFonts w:hint="eastAsia"/>
              </w:rPr>
              <w:t>damt0</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银行代码</w:t>
            </w:r>
          </w:p>
        </w:tc>
        <w:tc>
          <w:tcPr>
            <w:tcW w:w="1776" w:type="dxa"/>
            <w:gridSpan w:val="2"/>
          </w:tcPr>
          <w:p w:rsidR="005237A4" w:rsidRDefault="005237A4" w:rsidP="00904C6A">
            <w:r>
              <w:t>sbank_code</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r>
              <w:rPr>
                <w:rFonts w:hint="eastAsia"/>
              </w:rPr>
              <w:t>字典号：110</w:t>
            </w:r>
          </w:p>
        </w:tc>
      </w:tr>
      <w:tr w:rsidR="005237A4" w:rsidTr="00904C6A">
        <w:trPr>
          <w:gridAfter w:val="1"/>
          <w:wAfter w:w="265" w:type="dxa"/>
          <w:cantSplit/>
        </w:trPr>
        <w:tc>
          <w:tcPr>
            <w:tcW w:w="1426" w:type="dxa"/>
          </w:tcPr>
          <w:p w:rsidR="005237A4" w:rsidRDefault="005237A4" w:rsidP="00904C6A">
            <w:r>
              <w:rPr>
                <w:rFonts w:hint="eastAsia"/>
              </w:rPr>
              <w:t>银行账号</w:t>
            </w:r>
          </w:p>
        </w:tc>
        <w:tc>
          <w:tcPr>
            <w:tcW w:w="1776" w:type="dxa"/>
            <w:gridSpan w:val="2"/>
          </w:tcPr>
          <w:p w:rsidR="005237A4" w:rsidRDefault="005237A4" w:rsidP="00904C6A">
            <w:r>
              <w:t>sbank_acc2</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r>
              <w:rPr>
                <w:rFonts w:hint="eastAsia"/>
              </w:rPr>
              <w:t>银行帐户名</w:t>
            </w:r>
          </w:p>
        </w:tc>
        <w:tc>
          <w:tcPr>
            <w:tcW w:w="1776" w:type="dxa"/>
            <w:gridSpan w:val="2"/>
          </w:tcPr>
          <w:p w:rsidR="005237A4" w:rsidRDefault="005237A4" w:rsidP="00904C6A">
            <w:r>
              <w:t>sbankname2</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r w:rsidR="005237A4" w:rsidTr="00904C6A">
        <w:trPr>
          <w:gridAfter w:val="1"/>
          <w:wAfter w:w="265" w:type="dxa"/>
          <w:cantSplit/>
        </w:trPr>
        <w:tc>
          <w:tcPr>
            <w:tcW w:w="1426" w:type="dxa"/>
          </w:tcPr>
          <w:p w:rsidR="005237A4" w:rsidRDefault="005237A4" w:rsidP="00904C6A">
            <w:pPr>
              <w:rPr>
                <w:rFonts w:hint="eastAsia"/>
              </w:rPr>
            </w:pPr>
            <w:r>
              <w:rPr>
                <w:rFonts w:hint="eastAsia"/>
              </w:rPr>
              <w:t>开户日期</w:t>
            </w:r>
          </w:p>
        </w:tc>
        <w:tc>
          <w:tcPr>
            <w:tcW w:w="1776" w:type="dxa"/>
            <w:gridSpan w:val="2"/>
          </w:tcPr>
          <w:p w:rsidR="005237A4" w:rsidRDefault="005237A4" w:rsidP="00904C6A">
            <w:pPr>
              <w:rPr>
                <w:rFonts w:hint="eastAsia"/>
              </w:rPr>
            </w:pPr>
            <w:r>
              <w:t>S</w:t>
            </w:r>
            <w:r>
              <w:rPr>
                <w:rFonts w:hint="eastAsia"/>
              </w:rPr>
              <w:t>date1</w:t>
            </w:r>
          </w:p>
        </w:tc>
        <w:tc>
          <w:tcPr>
            <w:tcW w:w="1259" w:type="dxa"/>
            <w:gridSpan w:val="2"/>
          </w:tcPr>
          <w:p w:rsidR="005237A4" w:rsidRDefault="005237A4" w:rsidP="00904C6A">
            <w:pPr>
              <w:rPr>
                <w:rFonts w:hint="eastAsia"/>
              </w:rPr>
            </w:pPr>
          </w:p>
        </w:tc>
        <w:tc>
          <w:tcPr>
            <w:tcW w:w="1385" w:type="dxa"/>
            <w:gridSpan w:val="2"/>
          </w:tcPr>
          <w:p w:rsidR="005237A4" w:rsidRDefault="005237A4" w:rsidP="00904C6A">
            <w:pPr>
              <w:rPr>
                <w:rFonts w:hint="eastAsia"/>
              </w:rPr>
            </w:pPr>
          </w:p>
        </w:tc>
        <w:tc>
          <w:tcPr>
            <w:tcW w:w="1364" w:type="dxa"/>
            <w:gridSpan w:val="2"/>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20"/>
        <w:tabs>
          <w:tab w:val="clear" w:pos="576"/>
          <w:tab w:val="left" w:pos="9"/>
        </w:tabs>
        <w:ind w:left="9"/>
        <w:rPr>
          <w:rFonts w:hint="eastAsia"/>
        </w:rPr>
      </w:pPr>
      <w:bookmarkStart w:id="177" w:name="_Toc337551671"/>
      <w:r>
        <w:rPr>
          <w:rFonts w:hint="eastAsia"/>
        </w:rPr>
        <w:t>商户搭伙费费率设置</w:t>
      </w:r>
      <w:bookmarkEnd w:id="177"/>
    </w:p>
    <w:p w:rsidR="005237A4" w:rsidRDefault="005237A4" w:rsidP="005237A4">
      <w:pPr>
        <w:pStyle w:val="3"/>
        <w:tabs>
          <w:tab w:val="left" w:pos="180"/>
        </w:tabs>
        <w:ind w:hanging="1260"/>
      </w:pPr>
      <w:bookmarkStart w:id="178" w:name="_Toc337551672"/>
      <w:r>
        <w:rPr>
          <w:rFonts w:hint="eastAsia"/>
        </w:rPr>
        <w:t>商户搭伙费费率添加（</w:t>
      </w:r>
      <w:r>
        <w:rPr>
          <w:rFonts w:hint="eastAsia"/>
        </w:rPr>
        <w:t>846205</w:t>
      </w:r>
      <w:r>
        <w:rPr>
          <w:rFonts w:hint="eastAsia"/>
        </w:rPr>
        <w:t>）</w:t>
      </w:r>
      <w:bookmarkEnd w:id="17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1"/>
        <w:gridCol w:w="1657"/>
        <w:gridCol w:w="1260"/>
        <w:gridCol w:w="1260"/>
        <w:gridCol w:w="1437"/>
      </w:tblGrid>
      <w:tr w:rsidR="005237A4" w:rsidTr="00904C6A">
        <w:trPr>
          <w:cantSplit/>
        </w:trPr>
        <w:tc>
          <w:tcPr>
            <w:tcW w:w="1511" w:type="dxa"/>
            <w:shd w:val="clear" w:color="auto" w:fill="B3B3B3"/>
          </w:tcPr>
          <w:p w:rsidR="005237A4" w:rsidRDefault="005237A4" w:rsidP="00904C6A">
            <w:pPr>
              <w:jc w:val="center"/>
              <w:rPr>
                <w:rFonts w:hint="eastAsia"/>
                <w:b/>
              </w:rPr>
            </w:pPr>
            <w:r>
              <w:rPr>
                <w:rFonts w:hint="eastAsia"/>
                <w:b/>
              </w:rPr>
              <w:t>输入项</w:t>
            </w:r>
          </w:p>
        </w:tc>
        <w:tc>
          <w:tcPr>
            <w:tcW w:w="1657" w:type="dxa"/>
            <w:shd w:val="clear" w:color="auto" w:fill="B3B3B3"/>
          </w:tcPr>
          <w:p w:rsidR="005237A4" w:rsidRDefault="005237A4" w:rsidP="00904C6A">
            <w:pPr>
              <w:tabs>
                <w:tab w:val="left" w:pos="787"/>
              </w:tabs>
              <w:rPr>
                <w:rFonts w:hint="eastAsia"/>
                <w:b/>
              </w:rPr>
            </w:pPr>
            <w:r>
              <w:rPr>
                <w:rFonts w:hint="eastAsia"/>
                <w:b/>
              </w:rPr>
              <w:t>cpack域</w:t>
            </w:r>
          </w:p>
        </w:tc>
        <w:tc>
          <w:tcPr>
            <w:tcW w:w="1260" w:type="dxa"/>
            <w:shd w:val="clear" w:color="auto" w:fill="B3B3B3"/>
          </w:tcPr>
          <w:p w:rsidR="005237A4" w:rsidRDefault="005237A4" w:rsidP="00904C6A">
            <w:pPr>
              <w:tabs>
                <w:tab w:val="left" w:pos="787"/>
              </w:tabs>
              <w:rPr>
                <w:rFonts w:hint="eastAsia"/>
                <w:b/>
              </w:rPr>
            </w:pPr>
            <w:r>
              <w:rPr>
                <w:rFonts w:hint="eastAsia"/>
                <w:b/>
              </w:rPr>
              <w:t>最大长度</w:t>
            </w:r>
          </w:p>
        </w:tc>
        <w:tc>
          <w:tcPr>
            <w:tcW w:w="1260" w:type="dxa"/>
            <w:shd w:val="clear" w:color="auto" w:fill="B3B3B3"/>
          </w:tcPr>
          <w:p w:rsidR="005237A4" w:rsidRDefault="005237A4" w:rsidP="00904C6A">
            <w:pPr>
              <w:tabs>
                <w:tab w:val="left" w:pos="787"/>
              </w:tabs>
              <w:rPr>
                <w:rFonts w:hint="eastAsia"/>
                <w:b/>
              </w:rPr>
            </w:pPr>
            <w:r>
              <w:rPr>
                <w:rFonts w:hint="eastAsia"/>
                <w:b/>
              </w:rPr>
              <w:t>是否必需</w:t>
            </w:r>
          </w:p>
        </w:tc>
        <w:tc>
          <w:tcPr>
            <w:tcW w:w="143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11" w:type="dxa"/>
          </w:tcPr>
          <w:p w:rsidR="005237A4" w:rsidRDefault="005237A4" w:rsidP="00904C6A">
            <w:pPr>
              <w:rPr>
                <w:rFonts w:hint="eastAsia"/>
              </w:rPr>
            </w:pPr>
            <w:r>
              <w:rPr>
                <w:rFonts w:hint="eastAsia"/>
              </w:rPr>
              <w:t>站点号</w:t>
            </w:r>
          </w:p>
        </w:tc>
        <w:tc>
          <w:tcPr>
            <w:tcW w:w="1657" w:type="dxa"/>
          </w:tcPr>
          <w:p w:rsidR="005237A4" w:rsidRDefault="005237A4" w:rsidP="00904C6A">
            <w:pPr>
              <w:tabs>
                <w:tab w:val="center" w:pos="1199"/>
              </w:tabs>
            </w:pPr>
            <w:r>
              <w:t>lcert_code</w:t>
            </w:r>
          </w:p>
        </w:tc>
        <w:tc>
          <w:tcPr>
            <w:tcW w:w="1260" w:type="dxa"/>
          </w:tcPr>
          <w:p w:rsidR="005237A4" w:rsidRDefault="005237A4" w:rsidP="00904C6A">
            <w:pPr>
              <w:tabs>
                <w:tab w:val="left" w:pos="787"/>
              </w:tabs>
              <w:rPr>
                <w:rFonts w:hint="eastAsia"/>
              </w:rPr>
            </w:pPr>
          </w:p>
        </w:tc>
        <w:tc>
          <w:tcPr>
            <w:tcW w:w="1260" w:type="dxa"/>
          </w:tcPr>
          <w:p w:rsidR="005237A4" w:rsidRDefault="005237A4" w:rsidP="00904C6A">
            <w:pPr>
              <w:tabs>
                <w:tab w:val="left" w:pos="787"/>
              </w:tabs>
              <w:rPr>
                <w:rFonts w:hint="eastAsia"/>
              </w:rPr>
            </w:pPr>
            <w:r>
              <w:rPr>
                <w:rFonts w:hint="eastAsia"/>
              </w:rPr>
              <w:t>Y</w:t>
            </w:r>
          </w:p>
        </w:tc>
        <w:tc>
          <w:tcPr>
            <w:tcW w:w="1437" w:type="dxa"/>
          </w:tcPr>
          <w:p w:rsidR="005237A4" w:rsidRDefault="005237A4" w:rsidP="00904C6A">
            <w:pPr>
              <w:tabs>
                <w:tab w:val="left" w:pos="787"/>
              </w:tabs>
            </w:pPr>
          </w:p>
        </w:tc>
      </w:tr>
      <w:tr w:rsidR="005237A4" w:rsidTr="00904C6A">
        <w:trPr>
          <w:cantSplit/>
        </w:trPr>
        <w:tc>
          <w:tcPr>
            <w:tcW w:w="1511" w:type="dxa"/>
          </w:tcPr>
          <w:p w:rsidR="005237A4" w:rsidRDefault="005237A4" w:rsidP="00904C6A">
            <w:pPr>
              <w:rPr>
                <w:rFonts w:hint="eastAsia"/>
              </w:rPr>
            </w:pPr>
            <w:r>
              <w:rPr>
                <w:rFonts w:hint="eastAsia"/>
              </w:rPr>
              <w:t>操作员</w:t>
            </w:r>
          </w:p>
        </w:tc>
        <w:tc>
          <w:tcPr>
            <w:tcW w:w="1657" w:type="dxa"/>
          </w:tcPr>
          <w:p w:rsidR="005237A4" w:rsidRDefault="005237A4" w:rsidP="00904C6A">
            <w:pPr>
              <w:rPr>
                <w:rFonts w:hint="eastAsia"/>
              </w:rPr>
            </w:pPr>
            <w:r>
              <w:t>semp</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p>
        </w:tc>
      </w:tr>
      <w:tr w:rsidR="005237A4" w:rsidTr="00904C6A">
        <w:trPr>
          <w:cantSplit/>
        </w:trPr>
        <w:tc>
          <w:tcPr>
            <w:tcW w:w="1511" w:type="dxa"/>
          </w:tcPr>
          <w:p w:rsidR="005237A4" w:rsidRDefault="005237A4" w:rsidP="00904C6A">
            <w:pPr>
              <w:rPr>
                <w:rFonts w:hint="eastAsia"/>
              </w:rPr>
            </w:pPr>
            <w:r>
              <w:rPr>
                <w:rFonts w:hint="eastAsia"/>
              </w:rPr>
              <w:t>操作标志</w:t>
            </w:r>
          </w:p>
        </w:tc>
        <w:tc>
          <w:tcPr>
            <w:tcW w:w="1657" w:type="dxa"/>
          </w:tcPr>
          <w:p w:rsidR="005237A4" w:rsidRDefault="005237A4" w:rsidP="00904C6A">
            <w:pPr>
              <w:rPr>
                <w:rFonts w:hint="eastAsia"/>
              </w:rPr>
            </w:pPr>
            <w:r>
              <w:t>S</w:t>
            </w:r>
            <w:r>
              <w:rPr>
                <w:rFonts w:hint="eastAsia"/>
              </w:rPr>
              <w:t>status0</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r>
              <w:rPr>
                <w:rFonts w:hint="eastAsia"/>
              </w:rPr>
              <w:t>固定为A</w:t>
            </w:r>
          </w:p>
        </w:tc>
      </w:tr>
      <w:tr w:rsidR="005237A4" w:rsidTr="00904C6A">
        <w:trPr>
          <w:cantSplit/>
        </w:trPr>
        <w:tc>
          <w:tcPr>
            <w:tcW w:w="1511" w:type="dxa"/>
          </w:tcPr>
          <w:p w:rsidR="005237A4" w:rsidRDefault="005237A4" w:rsidP="00904C6A">
            <w:pPr>
              <w:rPr>
                <w:rFonts w:hint="eastAsia"/>
              </w:rPr>
            </w:pPr>
            <w:r>
              <w:rPr>
                <w:rFonts w:hint="eastAsia"/>
              </w:rPr>
              <w:t>商户号</w:t>
            </w:r>
          </w:p>
        </w:tc>
        <w:tc>
          <w:tcPr>
            <w:tcW w:w="1657" w:type="dxa"/>
          </w:tcPr>
          <w:p w:rsidR="005237A4" w:rsidRDefault="005237A4" w:rsidP="00904C6A">
            <w:pPr>
              <w:rPr>
                <w:rFonts w:hint="eastAsia"/>
              </w:rPr>
            </w:pPr>
            <w:r>
              <w:t>L</w:t>
            </w:r>
            <w:r>
              <w:rPr>
                <w:rFonts w:hint="eastAsia"/>
              </w:rPr>
              <w:t>vo3</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p>
        </w:tc>
      </w:tr>
      <w:tr w:rsidR="005237A4" w:rsidTr="00904C6A">
        <w:trPr>
          <w:cantSplit/>
        </w:trPr>
        <w:tc>
          <w:tcPr>
            <w:tcW w:w="1511" w:type="dxa"/>
          </w:tcPr>
          <w:p w:rsidR="005237A4" w:rsidRDefault="005237A4" w:rsidP="00904C6A">
            <w:pPr>
              <w:rPr>
                <w:rFonts w:hint="eastAsia"/>
              </w:rPr>
            </w:pPr>
            <w:r>
              <w:rPr>
                <w:rFonts w:hint="eastAsia"/>
              </w:rPr>
              <w:t>收费类别</w:t>
            </w:r>
          </w:p>
        </w:tc>
        <w:tc>
          <w:tcPr>
            <w:tcW w:w="1657" w:type="dxa"/>
          </w:tcPr>
          <w:p w:rsidR="005237A4" w:rsidRDefault="005237A4" w:rsidP="00904C6A">
            <w:pPr>
              <w:rPr>
                <w:rFonts w:hint="eastAsia"/>
              </w:rPr>
            </w:pPr>
            <w:r>
              <w:t>L</w:t>
            </w:r>
            <w:r>
              <w:rPr>
                <w:rFonts w:hint="eastAsia"/>
              </w:rPr>
              <w:t>vol5</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r>
              <w:rPr>
                <w:rFonts w:hint="eastAsia"/>
              </w:rPr>
              <w:t>字典号：-43</w:t>
            </w:r>
          </w:p>
        </w:tc>
      </w:tr>
      <w:tr w:rsidR="005237A4" w:rsidTr="00904C6A">
        <w:trPr>
          <w:cantSplit/>
        </w:trPr>
        <w:tc>
          <w:tcPr>
            <w:tcW w:w="1511" w:type="dxa"/>
          </w:tcPr>
          <w:p w:rsidR="005237A4" w:rsidRDefault="005237A4" w:rsidP="00904C6A">
            <w:pPr>
              <w:rPr>
                <w:rFonts w:hint="eastAsia"/>
              </w:rPr>
            </w:pPr>
            <w:r>
              <w:rPr>
                <w:rFonts w:hint="eastAsia"/>
              </w:rPr>
              <w:t>费率</w:t>
            </w:r>
          </w:p>
        </w:tc>
        <w:tc>
          <w:tcPr>
            <w:tcW w:w="1657" w:type="dxa"/>
          </w:tcPr>
          <w:p w:rsidR="005237A4" w:rsidRDefault="005237A4" w:rsidP="00904C6A">
            <w:pPr>
              <w:rPr>
                <w:rFonts w:hint="eastAsia"/>
              </w:rPr>
            </w:pPr>
            <w:r>
              <w:t>drate0</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p>
        </w:tc>
      </w:tr>
      <w:tr w:rsidR="005237A4" w:rsidTr="00904C6A">
        <w:trPr>
          <w:cantSplit/>
        </w:trPr>
        <w:tc>
          <w:tcPr>
            <w:tcW w:w="1511" w:type="dxa"/>
          </w:tcPr>
          <w:p w:rsidR="005237A4" w:rsidRDefault="005237A4" w:rsidP="00904C6A">
            <w:pPr>
              <w:rPr>
                <w:rFonts w:hint="eastAsia"/>
              </w:rPr>
            </w:pPr>
          </w:p>
        </w:tc>
        <w:tc>
          <w:tcPr>
            <w:tcW w:w="1657" w:type="dxa"/>
          </w:tcPr>
          <w:p w:rsidR="005237A4" w:rsidRDefault="005237A4" w:rsidP="00904C6A"/>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3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lastRenderedPageBreak/>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179" w:name="_Toc337551673"/>
      <w:r>
        <w:rPr>
          <w:rFonts w:hint="eastAsia"/>
        </w:rPr>
        <w:t>商户搭伙费费率修改（</w:t>
      </w:r>
      <w:r>
        <w:rPr>
          <w:rFonts w:hint="eastAsia"/>
        </w:rPr>
        <w:t>846205</w:t>
      </w:r>
      <w:r>
        <w:rPr>
          <w:rFonts w:hint="eastAsia"/>
        </w:rPr>
        <w:t>）</w:t>
      </w:r>
      <w:bookmarkEnd w:id="17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1"/>
        <w:gridCol w:w="1657"/>
        <w:gridCol w:w="1260"/>
        <w:gridCol w:w="1260"/>
        <w:gridCol w:w="1437"/>
      </w:tblGrid>
      <w:tr w:rsidR="005237A4" w:rsidTr="00904C6A">
        <w:trPr>
          <w:cantSplit/>
        </w:trPr>
        <w:tc>
          <w:tcPr>
            <w:tcW w:w="1511" w:type="dxa"/>
            <w:shd w:val="clear" w:color="auto" w:fill="B3B3B3"/>
          </w:tcPr>
          <w:p w:rsidR="005237A4" w:rsidRDefault="005237A4" w:rsidP="00904C6A">
            <w:pPr>
              <w:jc w:val="center"/>
              <w:rPr>
                <w:rFonts w:hint="eastAsia"/>
                <w:b/>
              </w:rPr>
            </w:pPr>
            <w:r>
              <w:rPr>
                <w:rFonts w:hint="eastAsia"/>
                <w:b/>
              </w:rPr>
              <w:t>输入项</w:t>
            </w:r>
          </w:p>
        </w:tc>
        <w:tc>
          <w:tcPr>
            <w:tcW w:w="1657" w:type="dxa"/>
            <w:shd w:val="clear" w:color="auto" w:fill="B3B3B3"/>
          </w:tcPr>
          <w:p w:rsidR="005237A4" w:rsidRDefault="005237A4" w:rsidP="00904C6A">
            <w:pPr>
              <w:tabs>
                <w:tab w:val="left" w:pos="787"/>
              </w:tabs>
              <w:rPr>
                <w:rFonts w:hint="eastAsia"/>
                <w:b/>
              </w:rPr>
            </w:pPr>
            <w:r>
              <w:rPr>
                <w:rFonts w:hint="eastAsia"/>
                <w:b/>
              </w:rPr>
              <w:t>cpack域</w:t>
            </w:r>
          </w:p>
        </w:tc>
        <w:tc>
          <w:tcPr>
            <w:tcW w:w="1260" w:type="dxa"/>
            <w:shd w:val="clear" w:color="auto" w:fill="B3B3B3"/>
          </w:tcPr>
          <w:p w:rsidR="005237A4" w:rsidRDefault="005237A4" w:rsidP="00904C6A">
            <w:pPr>
              <w:tabs>
                <w:tab w:val="left" w:pos="787"/>
              </w:tabs>
              <w:rPr>
                <w:rFonts w:hint="eastAsia"/>
                <w:b/>
              </w:rPr>
            </w:pPr>
            <w:r>
              <w:rPr>
                <w:rFonts w:hint="eastAsia"/>
                <w:b/>
              </w:rPr>
              <w:t>最大长度</w:t>
            </w:r>
          </w:p>
        </w:tc>
        <w:tc>
          <w:tcPr>
            <w:tcW w:w="1260" w:type="dxa"/>
            <w:shd w:val="clear" w:color="auto" w:fill="B3B3B3"/>
          </w:tcPr>
          <w:p w:rsidR="005237A4" w:rsidRDefault="005237A4" w:rsidP="00904C6A">
            <w:pPr>
              <w:tabs>
                <w:tab w:val="left" w:pos="787"/>
              </w:tabs>
              <w:rPr>
                <w:rFonts w:hint="eastAsia"/>
                <w:b/>
              </w:rPr>
            </w:pPr>
            <w:r>
              <w:rPr>
                <w:rFonts w:hint="eastAsia"/>
                <w:b/>
              </w:rPr>
              <w:t>是否必需</w:t>
            </w:r>
          </w:p>
        </w:tc>
        <w:tc>
          <w:tcPr>
            <w:tcW w:w="143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11" w:type="dxa"/>
          </w:tcPr>
          <w:p w:rsidR="005237A4" w:rsidRDefault="005237A4" w:rsidP="00904C6A">
            <w:pPr>
              <w:rPr>
                <w:rFonts w:hint="eastAsia"/>
              </w:rPr>
            </w:pPr>
            <w:r>
              <w:rPr>
                <w:rFonts w:hint="eastAsia"/>
              </w:rPr>
              <w:t>站点号</w:t>
            </w:r>
          </w:p>
        </w:tc>
        <w:tc>
          <w:tcPr>
            <w:tcW w:w="1657" w:type="dxa"/>
          </w:tcPr>
          <w:p w:rsidR="005237A4" w:rsidRDefault="005237A4" w:rsidP="00904C6A">
            <w:pPr>
              <w:tabs>
                <w:tab w:val="center" w:pos="1199"/>
              </w:tabs>
            </w:pPr>
            <w:r>
              <w:t>lcert_code</w:t>
            </w:r>
          </w:p>
        </w:tc>
        <w:tc>
          <w:tcPr>
            <w:tcW w:w="1260" w:type="dxa"/>
          </w:tcPr>
          <w:p w:rsidR="005237A4" w:rsidRDefault="005237A4" w:rsidP="00904C6A">
            <w:pPr>
              <w:tabs>
                <w:tab w:val="left" w:pos="787"/>
              </w:tabs>
              <w:rPr>
                <w:rFonts w:hint="eastAsia"/>
              </w:rPr>
            </w:pPr>
          </w:p>
        </w:tc>
        <w:tc>
          <w:tcPr>
            <w:tcW w:w="1260" w:type="dxa"/>
          </w:tcPr>
          <w:p w:rsidR="005237A4" w:rsidRDefault="005237A4" w:rsidP="00904C6A">
            <w:pPr>
              <w:tabs>
                <w:tab w:val="left" w:pos="787"/>
              </w:tabs>
              <w:rPr>
                <w:rFonts w:hint="eastAsia"/>
              </w:rPr>
            </w:pPr>
            <w:r>
              <w:rPr>
                <w:rFonts w:hint="eastAsia"/>
              </w:rPr>
              <w:t>Y</w:t>
            </w:r>
          </w:p>
        </w:tc>
        <w:tc>
          <w:tcPr>
            <w:tcW w:w="1437" w:type="dxa"/>
          </w:tcPr>
          <w:p w:rsidR="005237A4" w:rsidRDefault="005237A4" w:rsidP="00904C6A">
            <w:pPr>
              <w:tabs>
                <w:tab w:val="left" w:pos="787"/>
              </w:tabs>
            </w:pPr>
          </w:p>
        </w:tc>
      </w:tr>
      <w:tr w:rsidR="005237A4" w:rsidTr="00904C6A">
        <w:trPr>
          <w:cantSplit/>
        </w:trPr>
        <w:tc>
          <w:tcPr>
            <w:tcW w:w="1511" w:type="dxa"/>
          </w:tcPr>
          <w:p w:rsidR="005237A4" w:rsidRDefault="005237A4" w:rsidP="00904C6A">
            <w:pPr>
              <w:rPr>
                <w:rFonts w:hint="eastAsia"/>
              </w:rPr>
            </w:pPr>
            <w:r>
              <w:rPr>
                <w:rFonts w:hint="eastAsia"/>
              </w:rPr>
              <w:t>操作员</w:t>
            </w:r>
          </w:p>
        </w:tc>
        <w:tc>
          <w:tcPr>
            <w:tcW w:w="1657" w:type="dxa"/>
          </w:tcPr>
          <w:p w:rsidR="005237A4" w:rsidRDefault="005237A4" w:rsidP="00904C6A">
            <w:pPr>
              <w:rPr>
                <w:rFonts w:hint="eastAsia"/>
              </w:rPr>
            </w:pPr>
            <w:r>
              <w:t>semp</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p>
        </w:tc>
      </w:tr>
      <w:tr w:rsidR="005237A4" w:rsidTr="00904C6A">
        <w:trPr>
          <w:cantSplit/>
        </w:trPr>
        <w:tc>
          <w:tcPr>
            <w:tcW w:w="1511" w:type="dxa"/>
          </w:tcPr>
          <w:p w:rsidR="005237A4" w:rsidRDefault="005237A4" w:rsidP="00904C6A">
            <w:pPr>
              <w:rPr>
                <w:rFonts w:hint="eastAsia"/>
              </w:rPr>
            </w:pPr>
            <w:r>
              <w:rPr>
                <w:rFonts w:hint="eastAsia"/>
              </w:rPr>
              <w:t>操作标志</w:t>
            </w:r>
          </w:p>
        </w:tc>
        <w:tc>
          <w:tcPr>
            <w:tcW w:w="1657" w:type="dxa"/>
          </w:tcPr>
          <w:p w:rsidR="005237A4" w:rsidRDefault="005237A4" w:rsidP="00904C6A">
            <w:pPr>
              <w:rPr>
                <w:rFonts w:hint="eastAsia"/>
              </w:rPr>
            </w:pPr>
            <w:r>
              <w:t>S</w:t>
            </w:r>
            <w:r>
              <w:rPr>
                <w:rFonts w:hint="eastAsia"/>
              </w:rPr>
              <w:t>status0</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r>
              <w:rPr>
                <w:rFonts w:hint="eastAsia"/>
              </w:rPr>
              <w:t>固定为U</w:t>
            </w:r>
          </w:p>
        </w:tc>
      </w:tr>
      <w:tr w:rsidR="005237A4" w:rsidTr="00904C6A">
        <w:trPr>
          <w:cantSplit/>
        </w:trPr>
        <w:tc>
          <w:tcPr>
            <w:tcW w:w="1511" w:type="dxa"/>
          </w:tcPr>
          <w:p w:rsidR="005237A4" w:rsidRDefault="005237A4" w:rsidP="00904C6A">
            <w:pPr>
              <w:rPr>
                <w:rFonts w:hint="eastAsia"/>
              </w:rPr>
            </w:pPr>
            <w:r>
              <w:rPr>
                <w:rFonts w:hint="eastAsia"/>
              </w:rPr>
              <w:t>商户号</w:t>
            </w:r>
          </w:p>
        </w:tc>
        <w:tc>
          <w:tcPr>
            <w:tcW w:w="1657" w:type="dxa"/>
          </w:tcPr>
          <w:p w:rsidR="005237A4" w:rsidRDefault="005237A4" w:rsidP="00904C6A">
            <w:pPr>
              <w:rPr>
                <w:rFonts w:hint="eastAsia"/>
              </w:rPr>
            </w:pPr>
            <w:r>
              <w:t>L</w:t>
            </w:r>
            <w:r>
              <w:rPr>
                <w:rFonts w:hint="eastAsia"/>
              </w:rPr>
              <w:t>vo3</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r>
              <w:rPr>
                <w:rFonts w:hint="eastAsia"/>
              </w:rPr>
              <w:t>主键</w:t>
            </w:r>
          </w:p>
        </w:tc>
      </w:tr>
      <w:tr w:rsidR="005237A4" w:rsidTr="00904C6A">
        <w:trPr>
          <w:cantSplit/>
        </w:trPr>
        <w:tc>
          <w:tcPr>
            <w:tcW w:w="1511" w:type="dxa"/>
          </w:tcPr>
          <w:p w:rsidR="005237A4" w:rsidRDefault="005237A4" w:rsidP="00904C6A">
            <w:pPr>
              <w:rPr>
                <w:rFonts w:hint="eastAsia"/>
              </w:rPr>
            </w:pPr>
            <w:r>
              <w:rPr>
                <w:rFonts w:hint="eastAsia"/>
              </w:rPr>
              <w:t>收费类别</w:t>
            </w:r>
          </w:p>
        </w:tc>
        <w:tc>
          <w:tcPr>
            <w:tcW w:w="1657" w:type="dxa"/>
          </w:tcPr>
          <w:p w:rsidR="005237A4" w:rsidRDefault="005237A4" w:rsidP="00904C6A">
            <w:pPr>
              <w:rPr>
                <w:rFonts w:hint="eastAsia"/>
              </w:rPr>
            </w:pPr>
            <w:r>
              <w:t>L</w:t>
            </w:r>
            <w:r>
              <w:rPr>
                <w:rFonts w:hint="eastAsia"/>
              </w:rPr>
              <w:t>vol5</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r>
              <w:rPr>
                <w:rFonts w:hint="eastAsia"/>
              </w:rPr>
              <w:t>主键</w:t>
            </w:r>
          </w:p>
        </w:tc>
      </w:tr>
      <w:tr w:rsidR="005237A4" w:rsidTr="00904C6A">
        <w:trPr>
          <w:cantSplit/>
        </w:trPr>
        <w:tc>
          <w:tcPr>
            <w:tcW w:w="1511" w:type="dxa"/>
          </w:tcPr>
          <w:p w:rsidR="005237A4" w:rsidRDefault="005237A4" w:rsidP="00904C6A">
            <w:pPr>
              <w:rPr>
                <w:rFonts w:hint="eastAsia"/>
              </w:rPr>
            </w:pPr>
            <w:r>
              <w:rPr>
                <w:rFonts w:hint="eastAsia"/>
              </w:rPr>
              <w:lastRenderedPageBreak/>
              <w:t>费率</w:t>
            </w:r>
          </w:p>
        </w:tc>
        <w:tc>
          <w:tcPr>
            <w:tcW w:w="1657" w:type="dxa"/>
          </w:tcPr>
          <w:p w:rsidR="005237A4" w:rsidRDefault="005237A4" w:rsidP="00904C6A">
            <w:pPr>
              <w:rPr>
                <w:rFonts w:hint="eastAsia"/>
              </w:rPr>
            </w:pPr>
            <w:r>
              <w:t>drate0</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r>
              <w:rPr>
                <w:rFonts w:hint="eastAsia"/>
              </w:rPr>
              <w:t>修改项</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3"/>
        <w:tabs>
          <w:tab w:val="left" w:pos="180"/>
        </w:tabs>
        <w:ind w:hanging="1260"/>
      </w:pPr>
      <w:bookmarkStart w:id="180" w:name="_Toc337551674"/>
      <w:r>
        <w:rPr>
          <w:rFonts w:hint="eastAsia"/>
        </w:rPr>
        <w:t>商户搭伙费费率删除（</w:t>
      </w:r>
      <w:r>
        <w:rPr>
          <w:rFonts w:hint="eastAsia"/>
        </w:rPr>
        <w:t>846205</w:t>
      </w:r>
      <w:r>
        <w:rPr>
          <w:rFonts w:hint="eastAsia"/>
        </w:rPr>
        <w:t>）</w:t>
      </w:r>
      <w:bookmarkEnd w:id="18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1"/>
        <w:gridCol w:w="1657"/>
        <w:gridCol w:w="1260"/>
        <w:gridCol w:w="1260"/>
        <w:gridCol w:w="1437"/>
      </w:tblGrid>
      <w:tr w:rsidR="005237A4" w:rsidTr="00904C6A">
        <w:trPr>
          <w:cantSplit/>
        </w:trPr>
        <w:tc>
          <w:tcPr>
            <w:tcW w:w="1511" w:type="dxa"/>
            <w:shd w:val="clear" w:color="auto" w:fill="B3B3B3"/>
          </w:tcPr>
          <w:p w:rsidR="005237A4" w:rsidRDefault="005237A4" w:rsidP="00904C6A">
            <w:pPr>
              <w:jc w:val="center"/>
              <w:rPr>
                <w:rFonts w:hint="eastAsia"/>
                <w:b/>
              </w:rPr>
            </w:pPr>
            <w:r>
              <w:rPr>
                <w:rFonts w:hint="eastAsia"/>
                <w:b/>
              </w:rPr>
              <w:t>输入项</w:t>
            </w:r>
          </w:p>
        </w:tc>
        <w:tc>
          <w:tcPr>
            <w:tcW w:w="1657" w:type="dxa"/>
            <w:shd w:val="clear" w:color="auto" w:fill="B3B3B3"/>
          </w:tcPr>
          <w:p w:rsidR="005237A4" w:rsidRDefault="005237A4" w:rsidP="00904C6A">
            <w:pPr>
              <w:tabs>
                <w:tab w:val="left" w:pos="787"/>
              </w:tabs>
              <w:rPr>
                <w:rFonts w:hint="eastAsia"/>
                <w:b/>
              </w:rPr>
            </w:pPr>
            <w:r>
              <w:rPr>
                <w:rFonts w:hint="eastAsia"/>
                <w:b/>
              </w:rPr>
              <w:t>cpack域</w:t>
            </w:r>
          </w:p>
        </w:tc>
        <w:tc>
          <w:tcPr>
            <w:tcW w:w="1260" w:type="dxa"/>
            <w:shd w:val="clear" w:color="auto" w:fill="B3B3B3"/>
          </w:tcPr>
          <w:p w:rsidR="005237A4" w:rsidRDefault="005237A4" w:rsidP="00904C6A">
            <w:pPr>
              <w:tabs>
                <w:tab w:val="left" w:pos="787"/>
              </w:tabs>
              <w:rPr>
                <w:rFonts w:hint="eastAsia"/>
                <w:b/>
              </w:rPr>
            </w:pPr>
            <w:r>
              <w:rPr>
                <w:rFonts w:hint="eastAsia"/>
                <w:b/>
              </w:rPr>
              <w:t>最大长度</w:t>
            </w:r>
          </w:p>
        </w:tc>
        <w:tc>
          <w:tcPr>
            <w:tcW w:w="1260" w:type="dxa"/>
            <w:shd w:val="clear" w:color="auto" w:fill="B3B3B3"/>
          </w:tcPr>
          <w:p w:rsidR="005237A4" w:rsidRDefault="005237A4" w:rsidP="00904C6A">
            <w:pPr>
              <w:tabs>
                <w:tab w:val="left" w:pos="787"/>
              </w:tabs>
              <w:rPr>
                <w:rFonts w:hint="eastAsia"/>
                <w:b/>
              </w:rPr>
            </w:pPr>
            <w:r>
              <w:rPr>
                <w:rFonts w:hint="eastAsia"/>
                <w:b/>
              </w:rPr>
              <w:t>是否必需</w:t>
            </w:r>
          </w:p>
        </w:tc>
        <w:tc>
          <w:tcPr>
            <w:tcW w:w="143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11" w:type="dxa"/>
          </w:tcPr>
          <w:p w:rsidR="005237A4" w:rsidRDefault="005237A4" w:rsidP="00904C6A">
            <w:pPr>
              <w:rPr>
                <w:rFonts w:hint="eastAsia"/>
              </w:rPr>
            </w:pPr>
            <w:r>
              <w:rPr>
                <w:rFonts w:hint="eastAsia"/>
              </w:rPr>
              <w:t>站点号</w:t>
            </w:r>
          </w:p>
        </w:tc>
        <w:tc>
          <w:tcPr>
            <w:tcW w:w="1657" w:type="dxa"/>
          </w:tcPr>
          <w:p w:rsidR="005237A4" w:rsidRDefault="005237A4" w:rsidP="00904C6A">
            <w:pPr>
              <w:tabs>
                <w:tab w:val="center" w:pos="1199"/>
              </w:tabs>
            </w:pPr>
            <w:r>
              <w:t>lcert_code</w:t>
            </w:r>
          </w:p>
        </w:tc>
        <w:tc>
          <w:tcPr>
            <w:tcW w:w="1260" w:type="dxa"/>
          </w:tcPr>
          <w:p w:rsidR="005237A4" w:rsidRDefault="005237A4" w:rsidP="00904C6A">
            <w:pPr>
              <w:tabs>
                <w:tab w:val="left" w:pos="787"/>
              </w:tabs>
              <w:rPr>
                <w:rFonts w:hint="eastAsia"/>
              </w:rPr>
            </w:pPr>
          </w:p>
        </w:tc>
        <w:tc>
          <w:tcPr>
            <w:tcW w:w="1260" w:type="dxa"/>
          </w:tcPr>
          <w:p w:rsidR="005237A4" w:rsidRDefault="005237A4" w:rsidP="00904C6A">
            <w:pPr>
              <w:tabs>
                <w:tab w:val="left" w:pos="787"/>
              </w:tabs>
              <w:rPr>
                <w:rFonts w:hint="eastAsia"/>
              </w:rPr>
            </w:pPr>
            <w:r>
              <w:rPr>
                <w:rFonts w:hint="eastAsia"/>
              </w:rPr>
              <w:t>Y</w:t>
            </w:r>
          </w:p>
        </w:tc>
        <w:tc>
          <w:tcPr>
            <w:tcW w:w="1437" w:type="dxa"/>
          </w:tcPr>
          <w:p w:rsidR="005237A4" w:rsidRDefault="005237A4" w:rsidP="00904C6A">
            <w:pPr>
              <w:tabs>
                <w:tab w:val="left" w:pos="787"/>
              </w:tabs>
            </w:pPr>
          </w:p>
        </w:tc>
      </w:tr>
      <w:tr w:rsidR="005237A4" w:rsidTr="00904C6A">
        <w:trPr>
          <w:cantSplit/>
        </w:trPr>
        <w:tc>
          <w:tcPr>
            <w:tcW w:w="1511" w:type="dxa"/>
          </w:tcPr>
          <w:p w:rsidR="005237A4" w:rsidRDefault="005237A4" w:rsidP="00904C6A">
            <w:pPr>
              <w:rPr>
                <w:rFonts w:hint="eastAsia"/>
              </w:rPr>
            </w:pPr>
            <w:r>
              <w:rPr>
                <w:rFonts w:hint="eastAsia"/>
              </w:rPr>
              <w:t>操作员</w:t>
            </w:r>
          </w:p>
        </w:tc>
        <w:tc>
          <w:tcPr>
            <w:tcW w:w="1657" w:type="dxa"/>
          </w:tcPr>
          <w:p w:rsidR="005237A4" w:rsidRDefault="005237A4" w:rsidP="00904C6A">
            <w:pPr>
              <w:rPr>
                <w:rFonts w:hint="eastAsia"/>
              </w:rPr>
            </w:pPr>
            <w:r>
              <w:t>semp</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p>
        </w:tc>
      </w:tr>
      <w:tr w:rsidR="005237A4" w:rsidTr="00904C6A">
        <w:trPr>
          <w:cantSplit/>
        </w:trPr>
        <w:tc>
          <w:tcPr>
            <w:tcW w:w="1511" w:type="dxa"/>
          </w:tcPr>
          <w:p w:rsidR="005237A4" w:rsidRDefault="005237A4" w:rsidP="00904C6A">
            <w:pPr>
              <w:rPr>
                <w:rFonts w:hint="eastAsia"/>
              </w:rPr>
            </w:pPr>
            <w:r>
              <w:rPr>
                <w:rFonts w:hint="eastAsia"/>
              </w:rPr>
              <w:t>操作标志</w:t>
            </w:r>
          </w:p>
        </w:tc>
        <w:tc>
          <w:tcPr>
            <w:tcW w:w="1657" w:type="dxa"/>
          </w:tcPr>
          <w:p w:rsidR="005237A4" w:rsidRDefault="005237A4" w:rsidP="00904C6A">
            <w:pPr>
              <w:rPr>
                <w:rFonts w:hint="eastAsia"/>
              </w:rPr>
            </w:pPr>
            <w:r>
              <w:t>S</w:t>
            </w:r>
            <w:r>
              <w:rPr>
                <w:rFonts w:hint="eastAsia"/>
              </w:rPr>
              <w:t>status0</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37" w:type="dxa"/>
          </w:tcPr>
          <w:p w:rsidR="005237A4" w:rsidRDefault="005237A4" w:rsidP="00904C6A">
            <w:pPr>
              <w:rPr>
                <w:rFonts w:hint="eastAsia"/>
              </w:rPr>
            </w:pPr>
            <w:r>
              <w:rPr>
                <w:rFonts w:hint="eastAsia"/>
              </w:rPr>
              <w:t>固定为U</w:t>
            </w:r>
          </w:p>
        </w:tc>
      </w:tr>
      <w:tr w:rsidR="005237A4" w:rsidTr="00904C6A">
        <w:trPr>
          <w:cantSplit/>
        </w:trPr>
        <w:tc>
          <w:tcPr>
            <w:tcW w:w="1511" w:type="dxa"/>
          </w:tcPr>
          <w:p w:rsidR="005237A4" w:rsidRDefault="005237A4" w:rsidP="00904C6A">
            <w:pPr>
              <w:rPr>
                <w:rFonts w:hint="eastAsia"/>
              </w:rPr>
            </w:pPr>
            <w:r>
              <w:rPr>
                <w:rFonts w:hint="eastAsia"/>
              </w:rPr>
              <w:t>商户号</w:t>
            </w:r>
          </w:p>
        </w:tc>
        <w:tc>
          <w:tcPr>
            <w:tcW w:w="1657" w:type="dxa"/>
          </w:tcPr>
          <w:p w:rsidR="005237A4" w:rsidRDefault="005237A4" w:rsidP="00904C6A">
            <w:pPr>
              <w:rPr>
                <w:rFonts w:hint="eastAsia"/>
              </w:rPr>
            </w:pPr>
            <w:r>
              <w:t>L</w:t>
            </w:r>
            <w:r>
              <w:rPr>
                <w:rFonts w:hint="eastAsia"/>
              </w:rPr>
              <w:t>vo3</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r>
              <w:rPr>
                <w:rFonts w:hint="eastAsia"/>
              </w:rPr>
              <w:t>主键</w:t>
            </w:r>
          </w:p>
        </w:tc>
      </w:tr>
      <w:tr w:rsidR="005237A4" w:rsidTr="00904C6A">
        <w:trPr>
          <w:cantSplit/>
        </w:trPr>
        <w:tc>
          <w:tcPr>
            <w:tcW w:w="1511" w:type="dxa"/>
          </w:tcPr>
          <w:p w:rsidR="005237A4" w:rsidRDefault="005237A4" w:rsidP="00904C6A">
            <w:pPr>
              <w:rPr>
                <w:rFonts w:hint="eastAsia"/>
              </w:rPr>
            </w:pPr>
            <w:r>
              <w:rPr>
                <w:rFonts w:hint="eastAsia"/>
              </w:rPr>
              <w:t>收费类别</w:t>
            </w:r>
          </w:p>
        </w:tc>
        <w:tc>
          <w:tcPr>
            <w:tcW w:w="1657" w:type="dxa"/>
          </w:tcPr>
          <w:p w:rsidR="005237A4" w:rsidRDefault="005237A4" w:rsidP="00904C6A">
            <w:pPr>
              <w:rPr>
                <w:rFonts w:hint="eastAsia"/>
              </w:rPr>
            </w:pPr>
            <w:r>
              <w:t>L</w:t>
            </w:r>
            <w:r>
              <w:rPr>
                <w:rFonts w:hint="eastAsia"/>
              </w:rPr>
              <w:t>vol5</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r>
              <w:rPr>
                <w:rFonts w:hint="eastAsia"/>
              </w:rPr>
              <w:t>主键</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lastRenderedPageBreak/>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81" w:name="_Toc337551675"/>
      <w:r>
        <w:rPr>
          <w:rFonts w:hint="eastAsia"/>
        </w:rPr>
        <w:t>商户搭伙费费率查询（</w:t>
      </w:r>
      <w:r>
        <w:rPr>
          <w:rFonts w:hint="eastAsia"/>
        </w:rPr>
        <w:t>846205</w:t>
      </w:r>
      <w:r>
        <w:rPr>
          <w:rFonts w:hint="eastAsia"/>
        </w:rPr>
        <w:t>）</w:t>
      </w:r>
      <w:bookmarkEnd w:id="18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1"/>
        <w:gridCol w:w="1657"/>
        <w:gridCol w:w="1260"/>
        <w:gridCol w:w="1260"/>
        <w:gridCol w:w="1437"/>
      </w:tblGrid>
      <w:tr w:rsidR="005237A4" w:rsidTr="00904C6A">
        <w:trPr>
          <w:cantSplit/>
        </w:trPr>
        <w:tc>
          <w:tcPr>
            <w:tcW w:w="1511" w:type="dxa"/>
            <w:shd w:val="clear" w:color="auto" w:fill="B3B3B3"/>
          </w:tcPr>
          <w:p w:rsidR="005237A4" w:rsidRDefault="005237A4" w:rsidP="00904C6A">
            <w:pPr>
              <w:jc w:val="center"/>
              <w:rPr>
                <w:rFonts w:hint="eastAsia"/>
                <w:b/>
              </w:rPr>
            </w:pPr>
            <w:r>
              <w:rPr>
                <w:rFonts w:hint="eastAsia"/>
                <w:b/>
              </w:rPr>
              <w:t>输入项</w:t>
            </w:r>
          </w:p>
        </w:tc>
        <w:tc>
          <w:tcPr>
            <w:tcW w:w="1657" w:type="dxa"/>
            <w:shd w:val="clear" w:color="auto" w:fill="B3B3B3"/>
          </w:tcPr>
          <w:p w:rsidR="005237A4" w:rsidRDefault="005237A4" w:rsidP="00904C6A">
            <w:pPr>
              <w:tabs>
                <w:tab w:val="left" w:pos="787"/>
              </w:tabs>
              <w:rPr>
                <w:rFonts w:hint="eastAsia"/>
                <w:b/>
              </w:rPr>
            </w:pPr>
            <w:r>
              <w:rPr>
                <w:rFonts w:hint="eastAsia"/>
                <w:b/>
              </w:rPr>
              <w:t>cpack域</w:t>
            </w:r>
          </w:p>
        </w:tc>
        <w:tc>
          <w:tcPr>
            <w:tcW w:w="1260" w:type="dxa"/>
            <w:shd w:val="clear" w:color="auto" w:fill="B3B3B3"/>
          </w:tcPr>
          <w:p w:rsidR="005237A4" w:rsidRDefault="005237A4" w:rsidP="00904C6A">
            <w:pPr>
              <w:tabs>
                <w:tab w:val="left" w:pos="787"/>
              </w:tabs>
              <w:rPr>
                <w:rFonts w:hint="eastAsia"/>
                <w:b/>
              </w:rPr>
            </w:pPr>
            <w:r>
              <w:rPr>
                <w:rFonts w:hint="eastAsia"/>
                <w:b/>
              </w:rPr>
              <w:t>最大长度</w:t>
            </w:r>
          </w:p>
        </w:tc>
        <w:tc>
          <w:tcPr>
            <w:tcW w:w="1260" w:type="dxa"/>
            <w:shd w:val="clear" w:color="auto" w:fill="B3B3B3"/>
          </w:tcPr>
          <w:p w:rsidR="005237A4" w:rsidRDefault="005237A4" w:rsidP="00904C6A">
            <w:pPr>
              <w:tabs>
                <w:tab w:val="left" w:pos="787"/>
              </w:tabs>
              <w:rPr>
                <w:rFonts w:hint="eastAsia"/>
                <w:b/>
              </w:rPr>
            </w:pPr>
            <w:r>
              <w:rPr>
                <w:rFonts w:hint="eastAsia"/>
                <w:b/>
              </w:rPr>
              <w:t>是否必需</w:t>
            </w:r>
          </w:p>
        </w:tc>
        <w:tc>
          <w:tcPr>
            <w:tcW w:w="143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11" w:type="dxa"/>
          </w:tcPr>
          <w:p w:rsidR="005237A4" w:rsidRDefault="005237A4" w:rsidP="00904C6A">
            <w:pPr>
              <w:rPr>
                <w:rFonts w:hint="eastAsia"/>
              </w:rPr>
            </w:pPr>
            <w:r>
              <w:rPr>
                <w:rFonts w:hint="eastAsia"/>
              </w:rPr>
              <w:t>站点号</w:t>
            </w:r>
          </w:p>
        </w:tc>
        <w:tc>
          <w:tcPr>
            <w:tcW w:w="1657" w:type="dxa"/>
          </w:tcPr>
          <w:p w:rsidR="005237A4" w:rsidRDefault="005237A4" w:rsidP="00904C6A">
            <w:pPr>
              <w:tabs>
                <w:tab w:val="center" w:pos="1199"/>
              </w:tabs>
            </w:pPr>
            <w:r>
              <w:t>lcert_code</w:t>
            </w:r>
          </w:p>
        </w:tc>
        <w:tc>
          <w:tcPr>
            <w:tcW w:w="1260" w:type="dxa"/>
          </w:tcPr>
          <w:p w:rsidR="005237A4" w:rsidRDefault="005237A4" w:rsidP="00904C6A">
            <w:pPr>
              <w:tabs>
                <w:tab w:val="left" w:pos="787"/>
              </w:tabs>
              <w:rPr>
                <w:rFonts w:hint="eastAsia"/>
              </w:rPr>
            </w:pPr>
          </w:p>
        </w:tc>
        <w:tc>
          <w:tcPr>
            <w:tcW w:w="1260" w:type="dxa"/>
          </w:tcPr>
          <w:p w:rsidR="005237A4" w:rsidRDefault="005237A4" w:rsidP="00904C6A">
            <w:pPr>
              <w:tabs>
                <w:tab w:val="left" w:pos="787"/>
              </w:tabs>
              <w:rPr>
                <w:rFonts w:hint="eastAsia"/>
              </w:rPr>
            </w:pPr>
            <w:r>
              <w:rPr>
                <w:rFonts w:hint="eastAsia"/>
              </w:rPr>
              <w:t>Y</w:t>
            </w:r>
          </w:p>
        </w:tc>
        <w:tc>
          <w:tcPr>
            <w:tcW w:w="1437" w:type="dxa"/>
          </w:tcPr>
          <w:p w:rsidR="005237A4" w:rsidRDefault="005237A4" w:rsidP="00904C6A">
            <w:pPr>
              <w:tabs>
                <w:tab w:val="left" w:pos="787"/>
              </w:tabs>
            </w:pPr>
          </w:p>
        </w:tc>
      </w:tr>
      <w:tr w:rsidR="005237A4" w:rsidTr="00904C6A">
        <w:trPr>
          <w:cantSplit/>
        </w:trPr>
        <w:tc>
          <w:tcPr>
            <w:tcW w:w="1511" w:type="dxa"/>
          </w:tcPr>
          <w:p w:rsidR="005237A4" w:rsidRDefault="005237A4" w:rsidP="00904C6A">
            <w:pPr>
              <w:rPr>
                <w:rFonts w:hint="eastAsia"/>
              </w:rPr>
            </w:pPr>
            <w:r>
              <w:rPr>
                <w:rFonts w:hint="eastAsia"/>
              </w:rPr>
              <w:t>操作员</w:t>
            </w:r>
          </w:p>
        </w:tc>
        <w:tc>
          <w:tcPr>
            <w:tcW w:w="1657" w:type="dxa"/>
          </w:tcPr>
          <w:p w:rsidR="005237A4" w:rsidRDefault="005237A4" w:rsidP="00904C6A">
            <w:pPr>
              <w:rPr>
                <w:rFonts w:hint="eastAsia"/>
              </w:rPr>
            </w:pPr>
            <w:r>
              <w:t>semp</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p>
        </w:tc>
      </w:tr>
      <w:tr w:rsidR="005237A4" w:rsidTr="00904C6A">
        <w:trPr>
          <w:cantSplit/>
        </w:trPr>
        <w:tc>
          <w:tcPr>
            <w:tcW w:w="1511" w:type="dxa"/>
          </w:tcPr>
          <w:p w:rsidR="005237A4" w:rsidRDefault="005237A4" w:rsidP="00904C6A">
            <w:pPr>
              <w:rPr>
                <w:rFonts w:hint="eastAsia"/>
              </w:rPr>
            </w:pPr>
            <w:r>
              <w:rPr>
                <w:rFonts w:hint="eastAsia"/>
              </w:rPr>
              <w:t>操作标志</w:t>
            </w:r>
          </w:p>
        </w:tc>
        <w:tc>
          <w:tcPr>
            <w:tcW w:w="1657" w:type="dxa"/>
          </w:tcPr>
          <w:p w:rsidR="005237A4" w:rsidRDefault="005237A4" w:rsidP="00904C6A">
            <w:pPr>
              <w:rPr>
                <w:rFonts w:hint="eastAsia"/>
              </w:rPr>
            </w:pPr>
            <w:r>
              <w:t>S</w:t>
            </w:r>
            <w:r>
              <w:rPr>
                <w:rFonts w:hint="eastAsia"/>
              </w:rPr>
              <w:t>status0</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37" w:type="dxa"/>
          </w:tcPr>
          <w:p w:rsidR="005237A4" w:rsidRDefault="005237A4" w:rsidP="00904C6A">
            <w:pPr>
              <w:rPr>
                <w:rFonts w:hint="eastAsia"/>
              </w:rPr>
            </w:pPr>
            <w:r>
              <w:rPr>
                <w:rFonts w:hint="eastAsia"/>
              </w:rPr>
              <w:t>固定为R</w:t>
            </w:r>
          </w:p>
        </w:tc>
      </w:tr>
      <w:tr w:rsidR="005237A4" w:rsidTr="00904C6A">
        <w:trPr>
          <w:cantSplit/>
        </w:trPr>
        <w:tc>
          <w:tcPr>
            <w:tcW w:w="1511" w:type="dxa"/>
          </w:tcPr>
          <w:p w:rsidR="005237A4" w:rsidRDefault="005237A4" w:rsidP="00904C6A">
            <w:pPr>
              <w:rPr>
                <w:rFonts w:hint="eastAsia"/>
              </w:rPr>
            </w:pPr>
            <w:r>
              <w:rPr>
                <w:rFonts w:hint="eastAsia"/>
              </w:rPr>
              <w:t>商户号</w:t>
            </w:r>
          </w:p>
        </w:tc>
        <w:tc>
          <w:tcPr>
            <w:tcW w:w="1657" w:type="dxa"/>
          </w:tcPr>
          <w:p w:rsidR="005237A4" w:rsidRDefault="005237A4" w:rsidP="00904C6A">
            <w:pPr>
              <w:rPr>
                <w:rFonts w:hint="eastAsia"/>
              </w:rPr>
            </w:pPr>
            <w:r>
              <w:t>L</w:t>
            </w:r>
            <w:r>
              <w:rPr>
                <w:rFonts w:hint="eastAsia"/>
              </w:rPr>
              <w:t>vo3</w:t>
            </w:r>
          </w:p>
        </w:tc>
        <w:tc>
          <w:tcPr>
            <w:tcW w:w="1260"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37" w:type="dxa"/>
          </w:tcPr>
          <w:p w:rsidR="005237A4" w:rsidRDefault="005237A4" w:rsidP="00904C6A">
            <w:pPr>
              <w:rPr>
                <w:rFonts w:hint="eastAsia"/>
              </w:rPr>
            </w:pPr>
            <w:r>
              <w:rPr>
                <w:rFonts w:hint="eastAsia"/>
              </w:rPr>
              <w:t>主键</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1656"/>
        <w:gridCol w:w="1288"/>
        <w:gridCol w:w="1419"/>
        <w:gridCol w:w="1386"/>
      </w:tblGrid>
      <w:tr w:rsidR="005237A4" w:rsidTr="00904C6A">
        <w:trPr>
          <w:cantSplit/>
        </w:trPr>
        <w:tc>
          <w:tcPr>
            <w:tcW w:w="1461"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rFonts w:hint="eastAsia"/>
                <w:b/>
              </w:rPr>
              <w:t>cpack域</w:t>
            </w:r>
          </w:p>
        </w:tc>
        <w:tc>
          <w:tcPr>
            <w:tcW w:w="1288" w:type="dxa"/>
            <w:shd w:val="clear" w:color="auto" w:fill="B3B3B3"/>
          </w:tcPr>
          <w:p w:rsidR="005237A4" w:rsidRDefault="005237A4" w:rsidP="00904C6A">
            <w:pPr>
              <w:tabs>
                <w:tab w:val="left" w:pos="787"/>
              </w:tabs>
              <w:rPr>
                <w:rFonts w:hint="eastAsia"/>
                <w:b/>
              </w:rPr>
            </w:pPr>
            <w:r>
              <w:rPr>
                <w:rFonts w:hint="eastAsia"/>
                <w:b/>
              </w:rPr>
              <w:t>最大长度</w:t>
            </w:r>
          </w:p>
        </w:tc>
        <w:tc>
          <w:tcPr>
            <w:tcW w:w="1419" w:type="dxa"/>
            <w:shd w:val="clear" w:color="auto" w:fill="B3B3B3"/>
          </w:tcPr>
          <w:p w:rsidR="005237A4" w:rsidRDefault="005237A4" w:rsidP="00904C6A">
            <w:pPr>
              <w:tabs>
                <w:tab w:val="left" w:pos="787"/>
              </w:tabs>
              <w:rPr>
                <w:b/>
              </w:rPr>
            </w:pPr>
            <w:r>
              <w:rPr>
                <w:rFonts w:hint="eastAsia"/>
                <w:b/>
              </w:rPr>
              <w:t>是否必需</w:t>
            </w:r>
          </w:p>
        </w:tc>
        <w:tc>
          <w:tcPr>
            <w:tcW w:w="1386"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61" w:type="dxa"/>
          </w:tcPr>
          <w:p w:rsidR="005237A4" w:rsidRDefault="005237A4" w:rsidP="00904C6A">
            <w:pPr>
              <w:rPr>
                <w:rFonts w:hint="eastAsia"/>
              </w:rPr>
            </w:pPr>
            <w:r>
              <w:rPr>
                <w:rFonts w:hint="eastAsia"/>
              </w:rPr>
              <w:t>流水号</w:t>
            </w:r>
          </w:p>
        </w:tc>
        <w:tc>
          <w:tcPr>
            <w:tcW w:w="1656" w:type="dxa"/>
          </w:tcPr>
          <w:p w:rsidR="005237A4" w:rsidRDefault="005237A4" w:rsidP="00904C6A">
            <w:pPr>
              <w:rPr>
                <w:rFonts w:hint="eastAsia"/>
              </w:rPr>
            </w:pPr>
            <w:r>
              <w:rPr>
                <w:rFonts w:hint="eastAsia"/>
              </w:rPr>
              <w:t>lserial1</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商户号</w:t>
            </w:r>
          </w:p>
        </w:tc>
        <w:tc>
          <w:tcPr>
            <w:tcW w:w="1656" w:type="dxa"/>
          </w:tcPr>
          <w:p w:rsidR="005237A4" w:rsidRDefault="005237A4" w:rsidP="00904C6A">
            <w:pPr>
              <w:rPr>
                <w:rFonts w:hint="eastAsia"/>
              </w:rPr>
            </w:pPr>
            <w:r>
              <w:t>L</w:t>
            </w:r>
            <w:r>
              <w:rPr>
                <w:rFonts w:hint="eastAsia"/>
              </w:rPr>
              <w:t>vol3</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p>
        </w:tc>
      </w:tr>
      <w:tr w:rsidR="005237A4" w:rsidTr="00904C6A">
        <w:trPr>
          <w:cantSplit/>
          <w:trHeight w:val="232"/>
        </w:trPr>
        <w:tc>
          <w:tcPr>
            <w:tcW w:w="1461" w:type="dxa"/>
            <w:tcBorders>
              <w:bottom w:val="single" w:sz="4" w:space="0" w:color="auto"/>
            </w:tcBorders>
          </w:tcPr>
          <w:p w:rsidR="005237A4" w:rsidRDefault="005237A4" w:rsidP="00904C6A">
            <w:pPr>
              <w:rPr>
                <w:rFonts w:hint="eastAsia"/>
              </w:rPr>
            </w:pPr>
            <w:r>
              <w:rPr>
                <w:rFonts w:hint="eastAsia"/>
              </w:rPr>
              <w:t>商户名称</w:t>
            </w:r>
          </w:p>
        </w:tc>
        <w:tc>
          <w:tcPr>
            <w:tcW w:w="1656" w:type="dxa"/>
            <w:tcBorders>
              <w:bottom w:val="single" w:sz="4" w:space="0" w:color="auto"/>
            </w:tcBorders>
          </w:tcPr>
          <w:p w:rsidR="005237A4" w:rsidRDefault="005237A4" w:rsidP="00904C6A">
            <w:pPr>
              <w:rPr>
                <w:rFonts w:hint="eastAsia"/>
              </w:rPr>
            </w:pPr>
            <w:r>
              <w:t>vsvarstr0</w:t>
            </w:r>
          </w:p>
        </w:tc>
        <w:tc>
          <w:tcPr>
            <w:tcW w:w="1288" w:type="dxa"/>
            <w:tcBorders>
              <w:bottom w:val="single" w:sz="4" w:space="0" w:color="auto"/>
            </w:tcBorders>
          </w:tcPr>
          <w:p w:rsidR="005237A4" w:rsidRDefault="005237A4" w:rsidP="00904C6A">
            <w:pPr>
              <w:rPr>
                <w:rFonts w:hint="eastAsia"/>
              </w:rPr>
            </w:pPr>
          </w:p>
        </w:tc>
        <w:tc>
          <w:tcPr>
            <w:tcW w:w="1419" w:type="dxa"/>
            <w:tcBorders>
              <w:bottom w:val="single" w:sz="4" w:space="0" w:color="auto"/>
            </w:tcBorders>
          </w:tcPr>
          <w:p w:rsidR="005237A4" w:rsidRDefault="005237A4" w:rsidP="00904C6A">
            <w:pPr>
              <w:rPr>
                <w:rFonts w:hint="eastAsia"/>
              </w:rPr>
            </w:pPr>
          </w:p>
        </w:tc>
        <w:tc>
          <w:tcPr>
            <w:tcW w:w="1386" w:type="dxa"/>
            <w:tcBorders>
              <w:bottom w:val="single" w:sz="4" w:space="0" w:color="auto"/>
            </w:tcBorders>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收费类别</w:t>
            </w:r>
          </w:p>
        </w:tc>
        <w:tc>
          <w:tcPr>
            <w:tcW w:w="1656" w:type="dxa"/>
          </w:tcPr>
          <w:p w:rsidR="005237A4" w:rsidRDefault="005237A4" w:rsidP="00904C6A">
            <w:pPr>
              <w:rPr>
                <w:rFonts w:hint="eastAsia"/>
              </w:rPr>
            </w:pPr>
            <w:r>
              <w:t>L</w:t>
            </w:r>
            <w:r>
              <w:rPr>
                <w:rFonts w:hint="eastAsia"/>
              </w:rPr>
              <w:t>vol5</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r>
              <w:rPr>
                <w:rFonts w:hint="eastAsia"/>
              </w:rPr>
              <w:t>数据字典-43</w:t>
            </w:r>
          </w:p>
        </w:tc>
      </w:tr>
      <w:tr w:rsidR="005237A4" w:rsidTr="00904C6A">
        <w:trPr>
          <w:cantSplit/>
        </w:trPr>
        <w:tc>
          <w:tcPr>
            <w:tcW w:w="1461" w:type="dxa"/>
          </w:tcPr>
          <w:p w:rsidR="005237A4" w:rsidRDefault="005237A4" w:rsidP="00904C6A">
            <w:pPr>
              <w:rPr>
                <w:rFonts w:hint="eastAsia"/>
              </w:rPr>
            </w:pPr>
            <w:r>
              <w:rPr>
                <w:rFonts w:hint="eastAsia"/>
              </w:rPr>
              <w:t>费率</w:t>
            </w:r>
          </w:p>
        </w:tc>
        <w:tc>
          <w:tcPr>
            <w:tcW w:w="1656" w:type="dxa"/>
          </w:tcPr>
          <w:p w:rsidR="005237A4" w:rsidRDefault="005237A4" w:rsidP="00904C6A">
            <w:pPr>
              <w:rPr>
                <w:rFonts w:hint="eastAsia"/>
              </w:rPr>
            </w:pPr>
            <w:r>
              <w:t>drate0</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操作员</w:t>
            </w:r>
          </w:p>
        </w:tc>
        <w:tc>
          <w:tcPr>
            <w:tcW w:w="1656" w:type="dxa"/>
          </w:tcPr>
          <w:p w:rsidR="005237A4" w:rsidRDefault="005237A4" w:rsidP="00904C6A">
            <w:pPr>
              <w:rPr>
                <w:rFonts w:hint="eastAsia"/>
              </w:rPr>
            </w:pPr>
            <w:r>
              <w:rPr>
                <w:rFonts w:hint="eastAsia"/>
              </w:rPr>
              <w:t>semp_no</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r>
              <w:rPr>
                <w:rFonts w:hint="eastAsia"/>
              </w:rPr>
              <w:t>字典号：-30</w:t>
            </w:r>
          </w:p>
        </w:tc>
      </w:tr>
      <w:tr w:rsidR="005237A4" w:rsidTr="00904C6A">
        <w:trPr>
          <w:cantSplit/>
        </w:trPr>
        <w:tc>
          <w:tcPr>
            <w:tcW w:w="1461" w:type="dxa"/>
          </w:tcPr>
          <w:p w:rsidR="005237A4" w:rsidRDefault="005237A4" w:rsidP="00904C6A">
            <w:pPr>
              <w:rPr>
                <w:rFonts w:hint="eastAsia"/>
              </w:rPr>
            </w:pPr>
            <w:r>
              <w:rPr>
                <w:rFonts w:hint="eastAsia"/>
              </w:rPr>
              <w:lastRenderedPageBreak/>
              <w:t>最后修改时间</w:t>
            </w:r>
          </w:p>
        </w:tc>
        <w:tc>
          <w:tcPr>
            <w:tcW w:w="1656" w:type="dxa"/>
          </w:tcPr>
          <w:p w:rsidR="005237A4" w:rsidRDefault="005237A4" w:rsidP="00904C6A">
            <w:r>
              <w:t>scust_limit2</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182" w:name="_Toc337551676"/>
      <w:r>
        <w:rPr>
          <w:rFonts w:hint="eastAsia"/>
        </w:rPr>
        <w:lastRenderedPageBreak/>
        <w:t>设备导入管理</w:t>
      </w:r>
      <w:bookmarkEnd w:id="182"/>
    </w:p>
    <w:p w:rsidR="005237A4" w:rsidRDefault="005237A4" w:rsidP="005237A4">
      <w:pPr>
        <w:pStyle w:val="3"/>
        <w:tabs>
          <w:tab w:val="left" w:pos="180"/>
        </w:tabs>
        <w:ind w:hanging="1260"/>
      </w:pPr>
      <w:bookmarkStart w:id="183" w:name="_Toc337551677"/>
      <w:r>
        <w:rPr>
          <w:rFonts w:hint="eastAsia"/>
        </w:rPr>
        <w:t>设备文件导入（</w:t>
      </w:r>
      <w:r>
        <w:rPr>
          <w:rFonts w:hint="eastAsia"/>
        </w:rPr>
        <w:t>820110</w:t>
      </w:r>
      <w:r>
        <w:rPr>
          <w:rFonts w:hint="eastAsia"/>
        </w:rPr>
        <w:t>）</w:t>
      </w:r>
      <w:bookmarkEnd w:id="18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4"/>
        <w:gridCol w:w="1896"/>
        <w:gridCol w:w="1016"/>
        <w:gridCol w:w="1207"/>
        <w:gridCol w:w="1392"/>
      </w:tblGrid>
      <w:tr w:rsidR="005237A4" w:rsidTr="00904C6A">
        <w:trPr>
          <w:cantSplit/>
        </w:trPr>
        <w:tc>
          <w:tcPr>
            <w:tcW w:w="1244"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016" w:type="dxa"/>
            <w:shd w:val="clear" w:color="auto" w:fill="B3B3B3"/>
          </w:tcPr>
          <w:p w:rsidR="005237A4" w:rsidRDefault="005237A4" w:rsidP="00904C6A">
            <w:pPr>
              <w:tabs>
                <w:tab w:val="left" w:pos="787"/>
              </w:tabs>
              <w:rPr>
                <w:rFonts w:hint="eastAsia"/>
                <w:b/>
              </w:rPr>
            </w:pPr>
            <w:r>
              <w:rPr>
                <w:rFonts w:hint="eastAsia"/>
                <w:b/>
              </w:rPr>
              <w:t>最大长度</w:t>
            </w:r>
          </w:p>
        </w:tc>
        <w:tc>
          <w:tcPr>
            <w:tcW w:w="1207" w:type="dxa"/>
            <w:shd w:val="clear" w:color="auto" w:fill="B3B3B3"/>
          </w:tcPr>
          <w:p w:rsidR="005237A4" w:rsidRDefault="005237A4" w:rsidP="00904C6A">
            <w:pPr>
              <w:tabs>
                <w:tab w:val="left" w:pos="787"/>
              </w:tabs>
              <w:rPr>
                <w:rFonts w:hint="eastAsia"/>
                <w:b/>
              </w:rPr>
            </w:pPr>
            <w:r>
              <w:rPr>
                <w:rFonts w:hint="eastAsia"/>
                <w:b/>
              </w:rPr>
              <w:t>是否必需</w:t>
            </w:r>
          </w:p>
        </w:tc>
        <w:tc>
          <w:tcPr>
            <w:tcW w:w="1392"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244" w:type="dxa"/>
          </w:tcPr>
          <w:p w:rsidR="005237A4" w:rsidRDefault="005237A4" w:rsidP="00904C6A">
            <w:pPr>
              <w:rPr>
                <w:rFonts w:hint="eastAsia"/>
              </w:rPr>
            </w:pPr>
            <w:r>
              <w:rPr>
                <w:rFonts w:hint="eastAsia"/>
              </w:rPr>
              <w:t>站点号</w:t>
            </w:r>
          </w:p>
        </w:tc>
        <w:tc>
          <w:tcPr>
            <w:tcW w:w="1896" w:type="dxa"/>
          </w:tcPr>
          <w:p w:rsidR="005237A4" w:rsidRDefault="005237A4" w:rsidP="00904C6A">
            <w:pPr>
              <w:tabs>
                <w:tab w:val="center" w:pos="1199"/>
              </w:tabs>
            </w:pPr>
            <w:r>
              <w:t>lcert_code</w:t>
            </w:r>
          </w:p>
        </w:tc>
        <w:tc>
          <w:tcPr>
            <w:tcW w:w="1016" w:type="dxa"/>
          </w:tcPr>
          <w:p w:rsidR="005237A4" w:rsidRDefault="005237A4" w:rsidP="00904C6A">
            <w:pPr>
              <w:tabs>
                <w:tab w:val="left" w:pos="787"/>
              </w:tabs>
              <w:rPr>
                <w:rFonts w:hint="eastAsia"/>
              </w:rPr>
            </w:pPr>
          </w:p>
        </w:tc>
        <w:tc>
          <w:tcPr>
            <w:tcW w:w="1207" w:type="dxa"/>
          </w:tcPr>
          <w:p w:rsidR="005237A4" w:rsidRDefault="005237A4" w:rsidP="00904C6A">
            <w:pPr>
              <w:tabs>
                <w:tab w:val="left" w:pos="787"/>
              </w:tabs>
              <w:rPr>
                <w:rFonts w:hint="eastAsia"/>
              </w:rPr>
            </w:pPr>
            <w:r>
              <w:rPr>
                <w:rFonts w:hint="eastAsia"/>
              </w:rPr>
              <w:t>Y</w:t>
            </w:r>
          </w:p>
        </w:tc>
        <w:tc>
          <w:tcPr>
            <w:tcW w:w="1392" w:type="dxa"/>
          </w:tcPr>
          <w:p w:rsidR="005237A4" w:rsidRDefault="005237A4" w:rsidP="00904C6A">
            <w:pPr>
              <w:tabs>
                <w:tab w:val="left" w:pos="787"/>
              </w:tabs>
            </w:pPr>
          </w:p>
        </w:tc>
      </w:tr>
      <w:tr w:rsidR="005237A4" w:rsidTr="00904C6A">
        <w:trPr>
          <w:cantSplit/>
        </w:trPr>
        <w:tc>
          <w:tcPr>
            <w:tcW w:w="1244" w:type="dxa"/>
          </w:tcPr>
          <w:p w:rsidR="005237A4" w:rsidRDefault="005237A4" w:rsidP="00904C6A">
            <w:pPr>
              <w:rPr>
                <w:rFonts w:hint="eastAsia"/>
              </w:rPr>
            </w:pPr>
            <w:r>
              <w:rPr>
                <w:rFonts w:hint="eastAsia"/>
              </w:rPr>
              <w:t>操作员</w:t>
            </w:r>
          </w:p>
        </w:tc>
        <w:tc>
          <w:tcPr>
            <w:tcW w:w="1896" w:type="dxa"/>
          </w:tcPr>
          <w:p w:rsidR="005237A4" w:rsidRDefault="005237A4" w:rsidP="00904C6A">
            <w:pPr>
              <w:rPr>
                <w:rFonts w:hint="eastAsia"/>
              </w:rPr>
            </w:pPr>
            <w:r>
              <w:t>semp</w:t>
            </w:r>
          </w:p>
        </w:tc>
        <w:tc>
          <w:tcPr>
            <w:tcW w:w="1016" w:type="dxa"/>
          </w:tcPr>
          <w:p w:rsidR="005237A4" w:rsidRDefault="005237A4" w:rsidP="00904C6A">
            <w:pPr>
              <w:rPr>
                <w:rFonts w:hint="eastAsia"/>
              </w:rPr>
            </w:pPr>
          </w:p>
        </w:tc>
        <w:tc>
          <w:tcPr>
            <w:tcW w:w="1207" w:type="dxa"/>
          </w:tcPr>
          <w:p w:rsidR="005237A4" w:rsidRDefault="005237A4" w:rsidP="00904C6A">
            <w:pPr>
              <w:rPr>
                <w:rFonts w:hint="eastAsia"/>
              </w:rPr>
            </w:pPr>
            <w:r>
              <w:rPr>
                <w:rFonts w:hint="eastAsia"/>
              </w:rPr>
              <w:t>Y</w:t>
            </w:r>
          </w:p>
        </w:tc>
        <w:tc>
          <w:tcPr>
            <w:tcW w:w="1392" w:type="dxa"/>
          </w:tcPr>
          <w:p w:rsidR="005237A4" w:rsidRDefault="005237A4" w:rsidP="00904C6A">
            <w:pPr>
              <w:rPr>
                <w:rFonts w:hint="eastAsia"/>
              </w:rPr>
            </w:pPr>
          </w:p>
        </w:tc>
      </w:tr>
      <w:tr w:rsidR="005237A4" w:rsidTr="00904C6A">
        <w:trPr>
          <w:cantSplit/>
        </w:trPr>
        <w:tc>
          <w:tcPr>
            <w:tcW w:w="1244" w:type="dxa"/>
          </w:tcPr>
          <w:p w:rsidR="005237A4" w:rsidRDefault="005237A4" w:rsidP="00904C6A">
            <w:pPr>
              <w:rPr>
                <w:rFonts w:hint="eastAsia"/>
              </w:rPr>
            </w:pPr>
            <w:r>
              <w:rPr>
                <w:rFonts w:hint="eastAsia"/>
              </w:rPr>
              <w:t>操作标志</w:t>
            </w:r>
          </w:p>
        </w:tc>
        <w:tc>
          <w:tcPr>
            <w:tcW w:w="1896" w:type="dxa"/>
          </w:tcPr>
          <w:p w:rsidR="005237A4" w:rsidRDefault="005237A4" w:rsidP="00904C6A">
            <w:pPr>
              <w:rPr>
                <w:rFonts w:hint="eastAsia"/>
              </w:rPr>
            </w:pPr>
            <w:r>
              <w:t>S</w:t>
            </w:r>
            <w:r>
              <w:rPr>
                <w:rFonts w:hint="eastAsia"/>
              </w:rPr>
              <w:t>staus0</w:t>
            </w:r>
          </w:p>
        </w:tc>
        <w:tc>
          <w:tcPr>
            <w:tcW w:w="1016" w:type="dxa"/>
          </w:tcPr>
          <w:p w:rsidR="005237A4" w:rsidRDefault="005237A4" w:rsidP="00904C6A">
            <w:pPr>
              <w:rPr>
                <w:rFonts w:hint="eastAsia"/>
              </w:rPr>
            </w:pPr>
          </w:p>
        </w:tc>
        <w:tc>
          <w:tcPr>
            <w:tcW w:w="1207" w:type="dxa"/>
          </w:tcPr>
          <w:p w:rsidR="005237A4" w:rsidRDefault="005237A4" w:rsidP="00904C6A">
            <w:pPr>
              <w:rPr>
                <w:rFonts w:hint="eastAsia"/>
              </w:rPr>
            </w:pPr>
          </w:p>
        </w:tc>
        <w:tc>
          <w:tcPr>
            <w:tcW w:w="1392" w:type="dxa"/>
          </w:tcPr>
          <w:p w:rsidR="005237A4" w:rsidRDefault="005237A4" w:rsidP="00904C6A">
            <w:pPr>
              <w:rPr>
                <w:rFonts w:hint="eastAsia"/>
              </w:rPr>
            </w:pPr>
            <w:r>
              <w:rPr>
                <w:rFonts w:hint="eastAsia"/>
              </w:rPr>
              <w:t>固定为‘A</w:t>
            </w:r>
            <w:r>
              <w:t>’</w:t>
            </w:r>
          </w:p>
        </w:tc>
      </w:tr>
      <w:tr w:rsidR="005237A4" w:rsidTr="00904C6A">
        <w:trPr>
          <w:cantSplit/>
        </w:trPr>
        <w:tc>
          <w:tcPr>
            <w:tcW w:w="1244" w:type="dxa"/>
          </w:tcPr>
          <w:p w:rsidR="005237A4" w:rsidRDefault="005237A4" w:rsidP="00904C6A">
            <w:r>
              <w:rPr>
                <w:rFonts w:hint="eastAsia"/>
              </w:rPr>
              <w:t>批次号</w:t>
            </w:r>
          </w:p>
        </w:tc>
        <w:tc>
          <w:tcPr>
            <w:tcW w:w="1896" w:type="dxa"/>
          </w:tcPr>
          <w:p w:rsidR="005237A4" w:rsidRDefault="005237A4" w:rsidP="00904C6A">
            <w:r>
              <w:t>scust_limit</w:t>
            </w:r>
          </w:p>
        </w:tc>
        <w:tc>
          <w:tcPr>
            <w:tcW w:w="1016" w:type="dxa"/>
          </w:tcPr>
          <w:p w:rsidR="005237A4" w:rsidRDefault="005237A4" w:rsidP="00904C6A"/>
        </w:tc>
        <w:tc>
          <w:tcPr>
            <w:tcW w:w="1207"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244" w:type="dxa"/>
          </w:tcPr>
          <w:p w:rsidR="005237A4" w:rsidRDefault="005237A4" w:rsidP="00904C6A">
            <w:pPr>
              <w:rPr>
                <w:rFonts w:hint="eastAsia"/>
              </w:rPr>
            </w:pPr>
            <w:r>
              <w:rPr>
                <w:rFonts w:hint="eastAsia"/>
              </w:rPr>
              <w:t>顺序号</w:t>
            </w:r>
          </w:p>
        </w:tc>
        <w:tc>
          <w:tcPr>
            <w:tcW w:w="1896" w:type="dxa"/>
          </w:tcPr>
          <w:p w:rsidR="005237A4" w:rsidRDefault="005237A4" w:rsidP="00904C6A">
            <w:r>
              <w:t>L</w:t>
            </w:r>
            <w:r>
              <w:rPr>
                <w:rFonts w:hint="eastAsia"/>
              </w:rPr>
              <w:t>vol4</w:t>
            </w:r>
          </w:p>
        </w:tc>
        <w:tc>
          <w:tcPr>
            <w:tcW w:w="1016" w:type="dxa"/>
          </w:tcPr>
          <w:p w:rsidR="005237A4" w:rsidRDefault="005237A4" w:rsidP="00904C6A"/>
        </w:tc>
        <w:tc>
          <w:tcPr>
            <w:tcW w:w="1207"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244" w:type="dxa"/>
          </w:tcPr>
          <w:p w:rsidR="005237A4" w:rsidRDefault="005237A4" w:rsidP="00904C6A">
            <w:pPr>
              <w:rPr>
                <w:rFonts w:hint="eastAsia"/>
              </w:rPr>
            </w:pPr>
            <w:r>
              <w:rPr>
                <w:rFonts w:hint="eastAsia"/>
              </w:rPr>
              <w:t>导入标志</w:t>
            </w:r>
          </w:p>
        </w:tc>
        <w:tc>
          <w:tcPr>
            <w:tcW w:w="1896" w:type="dxa"/>
          </w:tcPr>
          <w:p w:rsidR="005237A4" w:rsidRDefault="005237A4" w:rsidP="00904C6A">
            <w:pPr>
              <w:rPr>
                <w:rFonts w:hint="eastAsia"/>
              </w:rPr>
            </w:pPr>
            <w:r>
              <w:rPr>
                <w:rFonts w:hint="eastAsia"/>
              </w:rPr>
              <w:t>scust_type</w:t>
            </w:r>
          </w:p>
        </w:tc>
        <w:tc>
          <w:tcPr>
            <w:tcW w:w="1016" w:type="dxa"/>
          </w:tcPr>
          <w:p w:rsidR="005237A4" w:rsidRDefault="005237A4" w:rsidP="00904C6A"/>
        </w:tc>
        <w:tc>
          <w:tcPr>
            <w:tcW w:w="1207" w:type="dxa"/>
          </w:tcPr>
          <w:p w:rsidR="005237A4" w:rsidRDefault="005237A4" w:rsidP="00904C6A">
            <w:pPr>
              <w:rPr>
                <w:rFonts w:hint="eastAsia"/>
              </w:rPr>
            </w:pPr>
          </w:p>
        </w:tc>
        <w:tc>
          <w:tcPr>
            <w:tcW w:w="1392" w:type="dxa"/>
          </w:tcPr>
          <w:p w:rsidR="005237A4" w:rsidRDefault="005237A4" w:rsidP="00904C6A">
            <w:pPr>
              <w:rPr>
                <w:rFonts w:hint="eastAsia"/>
              </w:rPr>
            </w:pPr>
            <w:r>
              <w:rPr>
                <w:rFonts w:hint="eastAsia"/>
              </w:rPr>
              <w:t>1表示结束</w:t>
            </w:r>
          </w:p>
        </w:tc>
      </w:tr>
      <w:tr w:rsidR="005237A4" w:rsidTr="00904C6A">
        <w:trPr>
          <w:cantSplit/>
        </w:trPr>
        <w:tc>
          <w:tcPr>
            <w:tcW w:w="1244" w:type="dxa"/>
          </w:tcPr>
          <w:p w:rsidR="005237A4" w:rsidRDefault="005237A4" w:rsidP="00904C6A">
            <w:pPr>
              <w:rPr>
                <w:rFonts w:hint="eastAsia"/>
              </w:rPr>
            </w:pPr>
            <w:r>
              <w:rPr>
                <w:rFonts w:hint="eastAsia"/>
              </w:rPr>
              <w:t>设备名称</w:t>
            </w:r>
          </w:p>
        </w:tc>
        <w:tc>
          <w:tcPr>
            <w:tcW w:w="1896" w:type="dxa"/>
          </w:tcPr>
          <w:p w:rsidR="005237A4" w:rsidRDefault="005237A4" w:rsidP="00904C6A">
            <w:pPr>
              <w:rPr>
                <w:rFonts w:hint="eastAsia"/>
              </w:rPr>
            </w:pPr>
            <w:r>
              <w:t>scert_no</w:t>
            </w:r>
          </w:p>
        </w:tc>
        <w:tc>
          <w:tcPr>
            <w:tcW w:w="1016" w:type="dxa"/>
          </w:tcPr>
          <w:p w:rsidR="005237A4" w:rsidRDefault="005237A4" w:rsidP="00904C6A">
            <w:pPr>
              <w:rPr>
                <w:rFonts w:hint="eastAsia"/>
              </w:rPr>
            </w:pPr>
          </w:p>
        </w:tc>
        <w:tc>
          <w:tcPr>
            <w:tcW w:w="1207" w:type="dxa"/>
          </w:tcPr>
          <w:p w:rsidR="005237A4" w:rsidRDefault="005237A4" w:rsidP="00904C6A">
            <w:pPr>
              <w:rPr>
                <w:rFonts w:hint="eastAsia"/>
              </w:rPr>
            </w:pPr>
            <w:r>
              <w:rPr>
                <w:rFonts w:hint="eastAsia"/>
              </w:rPr>
              <w:t>Y</w:t>
            </w:r>
          </w:p>
        </w:tc>
        <w:tc>
          <w:tcPr>
            <w:tcW w:w="1392" w:type="dxa"/>
          </w:tcPr>
          <w:p w:rsidR="005237A4" w:rsidRDefault="005237A4" w:rsidP="00904C6A">
            <w:pPr>
              <w:rPr>
                <w:rFonts w:hint="eastAsia"/>
              </w:rPr>
            </w:pPr>
          </w:p>
        </w:tc>
      </w:tr>
      <w:tr w:rsidR="005237A4" w:rsidTr="00904C6A">
        <w:trPr>
          <w:cantSplit/>
        </w:trPr>
        <w:tc>
          <w:tcPr>
            <w:tcW w:w="1244" w:type="dxa"/>
          </w:tcPr>
          <w:p w:rsidR="005237A4" w:rsidRDefault="005237A4" w:rsidP="00904C6A">
            <w:pPr>
              <w:rPr>
                <w:rFonts w:hint="eastAsia"/>
              </w:rPr>
            </w:pPr>
            <w:r>
              <w:rPr>
                <w:rFonts w:hint="eastAsia"/>
              </w:rPr>
              <w:t>设备物理ID</w:t>
            </w:r>
          </w:p>
        </w:tc>
        <w:tc>
          <w:tcPr>
            <w:tcW w:w="1896" w:type="dxa"/>
          </w:tcPr>
          <w:p w:rsidR="005237A4" w:rsidRDefault="005237A4" w:rsidP="00904C6A">
            <w:pPr>
              <w:rPr>
                <w:rFonts w:hint="eastAsia"/>
              </w:rPr>
            </w:pPr>
            <w:r>
              <w:rPr>
                <w:rFonts w:hint="eastAsia"/>
              </w:rPr>
              <w:t>sname</w:t>
            </w:r>
          </w:p>
        </w:tc>
        <w:tc>
          <w:tcPr>
            <w:tcW w:w="1016" w:type="dxa"/>
          </w:tcPr>
          <w:p w:rsidR="005237A4" w:rsidRDefault="005237A4" w:rsidP="00904C6A">
            <w:pPr>
              <w:rPr>
                <w:rFonts w:hint="eastAsia"/>
              </w:rPr>
            </w:pPr>
          </w:p>
        </w:tc>
        <w:tc>
          <w:tcPr>
            <w:tcW w:w="1207" w:type="dxa"/>
          </w:tcPr>
          <w:p w:rsidR="005237A4" w:rsidRDefault="005237A4" w:rsidP="00904C6A">
            <w:pPr>
              <w:rPr>
                <w:rFonts w:hint="eastAsia"/>
              </w:rPr>
            </w:pPr>
            <w:r>
              <w:rPr>
                <w:rFonts w:hint="eastAsia"/>
              </w:rPr>
              <w:t>Y</w:t>
            </w:r>
          </w:p>
        </w:tc>
        <w:tc>
          <w:tcPr>
            <w:tcW w:w="1392" w:type="dxa"/>
          </w:tcPr>
          <w:p w:rsidR="005237A4" w:rsidRDefault="005237A4" w:rsidP="00904C6A">
            <w:pPr>
              <w:rPr>
                <w:rFonts w:hint="eastAsia"/>
              </w:rPr>
            </w:pPr>
          </w:p>
        </w:tc>
      </w:tr>
      <w:tr w:rsidR="005237A4" w:rsidTr="00904C6A">
        <w:trPr>
          <w:cantSplit/>
        </w:trPr>
        <w:tc>
          <w:tcPr>
            <w:tcW w:w="1244" w:type="dxa"/>
          </w:tcPr>
          <w:p w:rsidR="005237A4" w:rsidRDefault="005237A4" w:rsidP="00904C6A">
            <w:pPr>
              <w:rPr>
                <w:color w:val="FF0000"/>
              </w:rPr>
            </w:pPr>
            <w:r>
              <w:rPr>
                <w:rFonts w:hint="eastAsia"/>
                <w:color w:val="FF0000"/>
              </w:rPr>
              <w:t>设备厂商类型</w:t>
            </w:r>
          </w:p>
        </w:tc>
        <w:tc>
          <w:tcPr>
            <w:tcW w:w="1896" w:type="dxa"/>
          </w:tcPr>
          <w:p w:rsidR="005237A4" w:rsidRDefault="005237A4" w:rsidP="00904C6A">
            <w:pPr>
              <w:rPr>
                <w:color w:val="FF0000"/>
              </w:rPr>
            </w:pPr>
            <w:r>
              <w:rPr>
                <w:color w:val="FF0000"/>
              </w:rPr>
              <w:t>lbank_acc_type</w:t>
            </w:r>
          </w:p>
        </w:tc>
        <w:tc>
          <w:tcPr>
            <w:tcW w:w="1016" w:type="dxa"/>
          </w:tcPr>
          <w:p w:rsidR="005237A4" w:rsidRDefault="005237A4" w:rsidP="00904C6A">
            <w:pPr>
              <w:rPr>
                <w:rFonts w:hint="eastAsia"/>
                <w:color w:val="FF0000"/>
              </w:rPr>
            </w:pPr>
          </w:p>
        </w:tc>
        <w:tc>
          <w:tcPr>
            <w:tcW w:w="1207" w:type="dxa"/>
          </w:tcPr>
          <w:p w:rsidR="005237A4" w:rsidRDefault="005237A4" w:rsidP="00904C6A">
            <w:pPr>
              <w:rPr>
                <w:rFonts w:hint="eastAsia"/>
                <w:color w:val="FF0000"/>
              </w:rPr>
            </w:pPr>
            <w:r>
              <w:rPr>
                <w:rFonts w:hint="eastAsia"/>
                <w:color w:val="FF0000"/>
              </w:rPr>
              <w:t>Y</w:t>
            </w:r>
          </w:p>
        </w:tc>
        <w:tc>
          <w:tcPr>
            <w:tcW w:w="1392" w:type="dxa"/>
          </w:tcPr>
          <w:p w:rsidR="005237A4" w:rsidRDefault="005237A4" w:rsidP="00904C6A">
            <w:pPr>
              <w:rPr>
                <w:rFonts w:hint="eastAsia"/>
                <w:color w:val="FF0000"/>
              </w:rPr>
            </w:pPr>
          </w:p>
        </w:tc>
      </w:tr>
      <w:tr w:rsidR="005237A4" w:rsidTr="00904C6A">
        <w:trPr>
          <w:cantSplit/>
        </w:trPr>
        <w:tc>
          <w:tcPr>
            <w:tcW w:w="1244" w:type="dxa"/>
          </w:tcPr>
          <w:p w:rsidR="005237A4" w:rsidRDefault="005237A4" w:rsidP="00904C6A">
            <w:pPr>
              <w:rPr>
                <w:rFonts w:hint="eastAsia"/>
                <w:color w:val="FF0000"/>
              </w:rPr>
            </w:pPr>
            <w:r>
              <w:rPr>
                <w:rFonts w:hint="eastAsia"/>
                <w:color w:val="FF0000"/>
              </w:rPr>
              <w:t>设备机型</w:t>
            </w:r>
          </w:p>
        </w:tc>
        <w:tc>
          <w:tcPr>
            <w:tcW w:w="1896" w:type="dxa"/>
          </w:tcPr>
          <w:p w:rsidR="005237A4" w:rsidRDefault="005237A4" w:rsidP="00904C6A">
            <w:pPr>
              <w:rPr>
                <w:rFonts w:hint="eastAsia"/>
                <w:color w:val="FF0000"/>
              </w:rPr>
            </w:pPr>
            <w:r>
              <w:rPr>
                <w:color w:val="FF0000"/>
              </w:rPr>
              <w:t>sserial1</w:t>
            </w:r>
          </w:p>
        </w:tc>
        <w:tc>
          <w:tcPr>
            <w:tcW w:w="1016" w:type="dxa"/>
          </w:tcPr>
          <w:p w:rsidR="005237A4" w:rsidRDefault="005237A4" w:rsidP="00904C6A">
            <w:pPr>
              <w:rPr>
                <w:rFonts w:hint="eastAsia"/>
                <w:color w:val="FF0000"/>
              </w:rPr>
            </w:pPr>
          </w:p>
        </w:tc>
        <w:tc>
          <w:tcPr>
            <w:tcW w:w="1207" w:type="dxa"/>
          </w:tcPr>
          <w:p w:rsidR="005237A4" w:rsidRDefault="005237A4" w:rsidP="00904C6A">
            <w:pPr>
              <w:rPr>
                <w:rFonts w:hint="eastAsia"/>
                <w:color w:val="FF0000"/>
              </w:rPr>
            </w:pPr>
          </w:p>
        </w:tc>
        <w:tc>
          <w:tcPr>
            <w:tcW w:w="1392" w:type="dxa"/>
          </w:tcPr>
          <w:p w:rsidR="005237A4" w:rsidRDefault="005237A4" w:rsidP="00904C6A">
            <w:pPr>
              <w:rPr>
                <w:rFonts w:hint="eastAsia"/>
                <w:color w:val="FF0000"/>
              </w:rPr>
            </w:pPr>
          </w:p>
        </w:tc>
      </w:tr>
      <w:tr w:rsidR="005237A4" w:rsidTr="00904C6A">
        <w:trPr>
          <w:cantSplit/>
        </w:trPr>
        <w:tc>
          <w:tcPr>
            <w:tcW w:w="1244" w:type="dxa"/>
          </w:tcPr>
          <w:p w:rsidR="005237A4" w:rsidRDefault="005237A4" w:rsidP="00904C6A">
            <w:pPr>
              <w:tabs>
                <w:tab w:val="left" w:pos="825"/>
              </w:tabs>
              <w:rPr>
                <w:rFonts w:hint="eastAsia"/>
              </w:rPr>
            </w:pPr>
            <w:r>
              <w:rPr>
                <w:rFonts w:hint="eastAsia"/>
              </w:rPr>
              <w:t>设备用途</w:t>
            </w:r>
          </w:p>
        </w:tc>
        <w:tc>
          <w:tcPr>
            <w:tcW w:w="1896" w:type="dxa"/>
          </w:tcPr>
          <w:p w:rsidR="005237A4" w:rsidRDefault="005237A4" w:rsidP="00904C6A">
            <w:pPr>
              <w:rPr>
                <w:rFonts w:hint="eastAsia"/>
              </w:rPr>
            </w:pPr>
            <w:r>
              <w:t>L</w:t>
            </w:r>
            <w:r>
              <w:rPr>
                <w:rFonts w:hint="eastAsia"/>
              </w:rPr>
              <w:t>vol7</w:t>
            </w:r>
          </w:p>
        </w:tc>
        <w:tc>
          <w:tcPr>
            <w:tcW w:w="1016" w:type="dxa"/>
          </w:tcPr>
          <w:p w:rsidR="005237A4" w:rsidRDefault="005237A4" w:rsidP="00904C6A">
            <w:pPr>
              <w:rPr>
                <w:rFonts w:hint="eastAsia"/>
              </w:rPr>
            </w:pPr>
          </w:p>
        </w:tc>
        <w:tc>
          <w:tcPr>
            <w:tcW w:w="1207"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244" w:type="dxa"/>
          </w:tcPr>
          <w:p w:rsidR="005237A4" w:rsidRDefault="005237A4" w:rsidP="00904C6A">
            <w:pPr>
              <w:tabs>
                <w:tab w:val="left" w:pos="825"/>
              </w:tabs>
              <w:rPr>
                <w:rFonts w:hint="eastAsia"/>
              </w:rPr>
            </w:pPr>
            <w:r>
              <w:rPr>
                <w:rFonts w:hint="eastAsia"/>
              </w:rPr>
              <w:t>所属子系统</w:t>
            </w:r>
          </w:p>
        </w:tc>
        <w:tc>
          <w:tcPr>
            <w:tcW w:w="1896" w:type="dxa"/>
          </w:tcPr>
          <w:p w:rsidR="005237A4" w:rsidRDefault="005237A4" w:rsidP="00904C6A">
            <w:pPr>
              <w:rPr>
                <w:rFonts w:hint="eastAsia"/>
              </w:rPr>
            </w:pPr>
            <w:r>
              <w:t>lserial0</w:t>
            </w:r>
          </w:p>
        </w:tc>
        <w:tc>
          <w:tcPr>
            <w:tcW w:w="1016" w:type="dxa"/>
          </w:tcPr>
          <w:p w:rsidR="005237A4" w:rsidRDefault="005237A4" w:rsidP="00904C6A">
            <w:pPr>
              <w:rPr>
                <w:rFonts w:hint="eastAsia"/>
              </w:rPr>
            </w:pPr>
          </w:p>
        </w:tc>
        <w:tc>
          <w:tcPr>
            <w:tcW w:w="1207"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244" w:type="dxa"/>
          </w:tcPr>
          <w:p w:rsidR="005237A4" w:rsidRDefault="005237A4" w:rsidP="00904C6A">
            <w:pPr>
              <w:rPr>
                <w:rFonts w:hint="eastAsia"/>
              </w:rPr>
            </w:pPr>
            <w:r>
              <w:rPr>
                <w:rFonts w:hint="eastAsia"/>
              </w:rPr>
              <w:t>上级设备ID</w:t>
            </w:r>
          </w:p>
        </w:tc>
        <w:tc>
          <w:tcPr>
            <w:tcW w:w="1896" w:type="dxa"/>
          </w:tcPr>
          <w:p w:rsidR="005237A4" w:rsidRDefault="005237A4" w:rsidP="00904C6A">
            <w:pPr>
              <w:rPr>
                <w:rFonts w:hint="eastAsia"/>
              </w:rPr>
            </w:pPr>
            <w:r>
              <w:t>L</w:t>
            </w:r>
            <w:r>
              <w:rPr>
                <w:rFonts w:hint="eastAsia"/>
              </w:rPr>
              <w:t>vol0</w:t>
            </w:r>
          </w:p>
        </w:tc>
        <w:tc>
          <w:tcPr>
            <w:tcW w:w="1016" w:type="dxa"/>
          </w:tcPr>
          <w:p w:rsidR="005237A4" w:rsidRDefault="005237A4" w:rsidP="00904C6A">
            <w:pPr>
              <w:rPr>
                <w:rFonts w:hint="eastAsia"/>
              </w:rPr>
            </w:pPr>
          </w:p>
        </w:tc>
        <w:tc>
          <w:tcPr>
            <w:tcW w:w="1207"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244" w:type="dxa"/>
          </w:tcPr>
          <w:p w:rsidR="005237A4" w:rsidRDefault="005237A4" w:rsidP="00904C6A">
            <w:pPr>
              <w:rPr>
                <w:rFonts w:hint="eastAsia"/>
              </w:rPr>
            </w:pPr>
            <w:r>
              <w:rPr>
                <w:rFonts w:hint="eastAsia"/>
              </w:rPr>
              <w:t>所在区域</w:t>
            </w:r>
          </w:p>
        </w:tc>
        <w:tc>
          <w:tcPr>
            <w:tcW w:w="1896" w:type="dxa"/>
          </w:tcPr>
          <w:p w:rsidR="005237A4" w:rsidRDefault="005237A4" w:rsidP="00904C6A">
            <w:pPr>
              <w:rPr>
                <w:rFonts w:hint="eastAsia"/>
              </w:rPr>
            </w:pPr>
            <w:r>
              <w:t>sbranch_code0</w:t>
            </w:r>
          </w:p>
        </w:tc>
        <w:tc>
          <w:tcPr>
            <w:tcW w:w="1016" w:type="dxa"/>
          </w:tcPr>
          <w:p w:rsidR="005237A4" w:rsidRDefault="005237A4" w:rsidP="00904C6A">
            <w:pPr>
              <w:rPr>
                <w:rFonts w:hint="eastAsia"/>
              </w:rPr>
            </w:pPr>
          </w:p>
        </w:tc>
        <w:tc>
          <w:tcPr>
            <w:tcW w:w="1207"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244" w:type="dxa"/>
          </w:tcPr>
          <w:p w:rsidR="005237A4" w:rsidRDefault="005237A4" w:rsidP="00904C6A">
            <w:pPr>
              <w:rPr>
                <w:rFonts w:hint="eastAsia"/>
              </w:rPr>
            </w:pPr>
            <w:r>
              <w:rPr>
                <w:rFonts w:hint="eastAsia"/>
              </w:rPr>
              <w:t>卡片结构</w:t>
            </w:r>
          </w:p>
        </w:tc>
        <w:tc>
          <w:tcPr>
            <w:tcW w:w="1896" w:type="dxa"/>
          </w:tcPr>
          <w:p w:rsidR="005237A4" w:rsidRDefault="005237A4" w:rsidP="00904C6A">
            <w:pPr>
              <w:rPr>
                <w:rFonts w:hint="eastAsia"/>
              </w:rPr>
            </w:pPr>
            <w:r>
              <w:t>saddr</w:t>
            </w:r>
          </w:p>
        </w:tc>
        <w:tc>
          <w:tcPr>
            <w:tcW w:w="1016" w:type="dxa"/>
          </w:tcPr>
          <w:p w:rsidR="005237A4" w:rsidRDefault="005237A4" w:rsidP="00904C6A">
            <w:pPr>
              <w:rPr>
                <w:rFonts w:hint="eastAsia"/>
              </w:rPr>
            </w:pPr>
          </w:p>
        </w:tc>
        <w:tc>
          <w:tcPr>
            <w:tcW w:w="1207" w:type="dxa"/>
          </w:tcPr>
          <w:p w:rsidR="005237A4" w:rsidRDefault="005237A4" w:rsidP="00904C6A">
            <w:pPr>
              <w:rPr>
                <w:rFonts w:hint="eastAsia"/>
              </w:rPr>
            </w:pPr>
          </w:p>
        </w:tc>
        <w:tc>
          <w:tcPr>
            <w:tcW w:w="1392" w:type="dxa"/>
          </w:tcPr>
          <w:p w:rsidR="005237A4" w:rsidRDefault="005237A4" w:rsidP="00904C6A">
            <w:pPr>
              <w:rPr>
                <w:rFonts w:hint="eastAsia"/>
              </w:rPr>
            </w:pPr>
          </w:p>
        </w:tc>
      </w:tr>
      <w:tr w:rsidR="005237A4" w:rsidTr="00904C6A">
        <w:trPr>
          <w:cantSplit/>
        </w:trPr>
        <w:tc>
          <w:tcPr>
            <w:tcW w:w="1244" w:type="dxa"/>
          </w:tcPr>
          <w:p w:rsidR="005237A4" w:rsidRDefault="005237A4" w:rsidP="00904C6A">
            <w:pPr>
              <w:rPr>
                <w:rFonts w:hint="eastAsia"/>
                <w:color w:val="FF0000"/>
              </w:rPr>
            </w:pPr>
            <w:r>
              <w:rPr>
                <w:rFonts w:hint="eastAsia"/>
                <w:color w:val="FF0000"/>
              </w:rPr>
              <w:t>服务器端口号</w:t>
            </w:r>
          </w:p>
        </w:tc>
        <w:tc>
          <w:tcPr>
            <w:tcW w:w="1896" w:type="dxa"/>
          </w:tcPr>
          <w:p w:rsidR="005237A4" w:rsidRDefault="005237A4" w:rsidP="00904C6A">
            <w:pPr>
              <w:rPr>
                <w:rFonts w:hint="eastAsia"/>
                <w:color w:val="FF0000"/>
              </w:rPr>
            </w:pPr>
            <w:r>
              <w:rPr>
                <w:color w:val="FF0000"/>
              </w:rPr>
              <w:t>L</w:t>
            </w:r>
            <w:r>
              <w:rPr>
                <w:rFonts w:hint="eastAsia"/>
                <w:color w:val="FF0000"/>
              </w:rPr>
              <w:t>vol8</w:t>
            </w:r>
          </w:p>
        </w:tc>
        <w:tc>
          <w:tcPr>
            <w:tcW w:w="1016" w:type="dxa"/>
          </w:tcPr>
          <w:p w:rsidR="005237A4" w:rsidRDefault="005237A4" w:rsidP="00904C6A">
            <w:pPr>
              <w:rPr>
                <w:rFonts w:hint="eastAsia"/>
                <w:color w:val="FF0000"/>
              </w:rPr>
            </w:pPr>
          </w:p>
        </w:tc>
        <w:tc>
          <w:tcPr>
            <w:tcW w:w="1207" w:type="dxa"/>
          </w:tcPr>
          <w:p w:rsidR="005237A4" w:rsidRDefault="005237A4" w:rsidP="00904C6A">
            <w:pPr>
              <w:rPr>
                <w:rFonts w:hint="eastAsia"/>
                <w:color w:val="FF0000"/>
              </w:rPr>
            </w:pPr>
          </w:p>
        </w:tc>
        <w:tc>
          <w:tcPr>
            <w:tcW w:w="1392" w:type="dxa"/>
          </w:tcPr>
          <w:p w:rsidR="005237A4" w:rsidRDefault="005237A4" w:rsidP="00904C6A">
            <w:pPr>
              <w:rPr>
                <w:rFonts w:hint="eastAsia"/>
                <w:color w:val="FF0000"/>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1716"/>
        <w:gridCol w:w="1055"/>
        <w:gridCol w:w="1260"/>
        <w:gridCol w:w="1428"/>
      </w:tblGrid>
      <w:tr w:rsidR="005237A4" w:rsidTr="00904C6A">
        <w:trPr>
          <w:cantSplit/>
        </w:trPr>
        <w:tc>
          <w:tcPr>
            <w:tcW w:w="1296" w:type="dxa"/>
          </w:tcPr>
          <w:p w:rsidR="005237A4" w:rsidRDefault="005237A4" w:rsidP="00904C6A">
            <w:pPr>
              <w:rPr>
                <w:rFonts w:hint="eastAsia"/>
              </w:rPr>
            </w:pPr>
            <w:r>
              <w:rPr>
                <w:rFonts w:hint="eastAsia"/>
              </w:rPr>
              <w:t>服务器端口总数</w:t>
            </w:r>
          </w:p>
        </w:tc>
        <w:tc>
          <w:tcPr>
            <w:tcW w:w="1716" w:type="dxa"/>
          </w:tcPr>
          <w:p w:rsidR="005237A4" w:rsidRDefault="005237A4" w:rsidP="00904C6A">
            <w:pPr>
              <w:rPr>
                <w:rFonts w:hint="eastAsia"/>
              </w:rPr>
            </w:pPr>
            <w:r>
              <w:t>lvol2</w:t>
            </w:r>
          </w:p>
        </w:tc>
        <w:tc>
          <w:tcPr>
            <w:tcW w:w="1055"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28" w:type="dxa"/>
          </w:tcPr>
          <w:p w:rsidR="005237A4" w:rsidRDefault="005237A4" w:rsidP="00904C6A">
            <w:pPr>
              <w:rPr>
                <w:rFonts w:hint="eastAsia"/>
              </w:rPr>
            </w:pPr>
          </w:p>
        </w:tc>
      </w:tr>
    </w:tbl>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1716"/>
        <w:gridCol w:w="1055"/>
        <w:gridCol w:w="1260"/>
        <w:gridCol w:w="1428"/>
      </w:tblGrid>
      <w:tr w:rsidR="005237A4" w:rsidTr="00904C6A">
        <w:trPr>
          <w:cantSplit/>
        </w:trPr>
        <w:tc>
          <w:tcPr>
            <w:tcW w:w="1296" w:type="dxa"/>
          </w:tcPr>
          <w:p w:rsidR="005237A4" w:rsidRDefault="005237A4" w:rsidP="00904C6A">
            <w:pPr>
              <w:rPr>
                <w:rFonts w:hint="eastAsia"/>
              </w:rPr>
            </w:pPr>
            <w:r>
              <w:rPr>
                <w:rFonts w:hint="eastAsia"/>
              </w:rPr>
              <w:t>设备机号</w:t>
            </w:r>
          </w:p>
        </w:tc>
        <w:tc>
          <w:tcPr>
            <w:tcW w:w="1716" w:type="dxa"/>
          </w:tcPr>
          <w:p w:rsidR="005237A4" w:rsidRDefault="005237A4" w:rsidP="00904C6A">
            <w:pPr>
              <w:rPr>
                <w:rFonts w:hint="eastAsia"/>
              </w:rPr>
            </w:pPr>
            <w:r>
              <w:t>lvol1</w:t>
            </w:r>
          </w:p>
        </w:tc>
        <w:tc>
          <w:tcPr>
            <w:tcW w:w="1055"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28" w:type="dxa"/>
          </w:tcPr>
          <w:p w:rsidR="005237A4" w:rsidRDefault="005237A4" w:rsidP="00904C6A">
            <w:pPr>
              <w:rPr>
                <w:rFonts w:hint="eastAsia"/>
              </w:rPr>
            </w:pPr>
          </w:p>
        </w:tc>
      </w:tr>
      <w:tr w:rsidR="005237A4" w:rsidTr="00904C6A">
        <w:trPr>
          <w:cantSplit/>
        </w:trPr>
        <w:tc>
          <w:tcPr>
            <w:tcW w:w="1296" w:type="dxa"/>
          </w:tcPr>
          <w:p w:rsidR="005237A4" w:rsidRDefault="005237A4" w:rsidP="00904C6A">
            <w:pPr>
              <w:rPr>
                <w:rFonts w:hint="eastAsia"/>
              </w:rPr>
            </w:pPr>
            <w:r>
              <w:rPr>
                <w:rFonts w:hint="eastAsia"/>
              </w:rPr>
              <w:t>IP地址</w:t>
            </w:r>
          </w:p>
        </w:tc>
        <w:tc>
          <w:tcPr>
            <w:tcW w:w="1716" w:type="dxa"/>
          </w:tcPr>
          <w:p w:rsidR="005237A4" w:rsidRDefault="005237A4" w:rsidP="00904C6A">
            <w:pPr>
              <w:rPr>
                <w:rFonts w:hint="eastAsia"/>
              </w:rPr>
            </w:pPr>
            <w:r>
              <w:t>sstation0</w:t>
            </w:r>
          </w:p>
        </w:tc>
        <w:tc>
          <w:tcPr>
            <w:tcW w:w="1055"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28" w:type="dxa"/>
          </w:tcPr>
          <w:p w:rsidR="005237A4" w:rsidRDefault="005237A4" w:rsidP="00904C6A">
            <w:pPr>
              <w:rPr>
                <w:rFonts w:hint="eastAsia"/>
              </w:rPr>
            </w:pPr>
          </w:p>
        </w:tc>
      </w:tr>
      <w:tr w:rsidR="005237A4" w:rsidTr="00904C6A">
        <w:trPr>
          <w:cantSplit/>
        </w:trPr>
        <w:tc>
          <w:tcPr>
            <w:tcW w:w="1296" w:type="dxa"/>
          </w:tcPr>
          <w:p w:rsidR="005237A4" w:rsidRDefault="005237A4" w:rsidP="00904C6A">
            <w:pPr>
              <w:rPr>
                <w:rFonts w:hint="eastAsia"/>
              </w:rPr>
            </w:pPr>
            <w:r>
              <w:rPr>
                <w:rFonts w:hint="eastAsia"/>
              </w:rPr>
              <w:t>通讯方式</w:t>
            </w:r>
          </w:p>
        </w:tc>
        <w:tc>
          <w:tcPr>
            <w:tcW w:w="1716" w:type="dxa"/>
          </w:tcPr>
          <w:p w:rsidR="005237A4" w:rsidRDefault="005237A4" w:rsidP="00904C6A">
            <w:pPr>
              <w:rPr>
                <w:rFonts w:hint="eastAsia"/>
              </w:rPr>
            </w:pPr>
            <w:r>
              <w:t>lvol5</w:t>
            </w:r>
          </w:p>
        </w:tc>
        <w:tc>
          <w:tcPr>
            <w:tcW w:w="1055"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28" w:type="dxa"/>
          </w:tcPr>
          <w:p w:rsidR="005237A4" w:rsidRDefault="005237A4" w:rsidP="00904C6A">
            <w:pPr>
              <w:rPr>
                <w:rFonts w:hint="eastAsia"/>
              </w:rPr>
            </w:pPr>
          </w:p>
        </w:tc>
      </w:tr>
      <w:tr w:rsidR="005237A4" w:rsidTr="00904C6A">
        <w:trPr>
          <w:cantSplit/>
        </w:trPr>
        <w:tc>
          <w:tcPr>
            <w:tcW w:w="1296" w:type="dxa"/>
          </w:tcPr>
          <w:p w:rsidR="005237A4" w:rsidRDefault="005237A4" w:rsidP="00904C6A">
            <w:pPr>
              <w:rPr>
                <w:rFonts w:hint="eastAsia"/>
              </w:rPr>
            </w:pPr>
            <w:r>
              <w:rPr>
                <w:rFonts w:hint="eastAsia"/>
              </w:rPr>
              <w:t>通讯端口号</w:t>
            </w:r>
          </w:p>
        </w:tc>
        <w:tc>
          <w:tcPr>
            <w:tcW w:w="1716" w:type="dxa"/>
          </w:tcPr>
          <w:p w:rsidR="005237A4" w:rsidRDefault="005237A4" w:rsidP="00904C6A">
            <w:r>
              <w:t>lvol3</w:t>
            </w:r>
          </w:p>
        </w:tc>
        <w:tc>
          <w:tcPr>
            <w:tcW w:w="1055"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2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ind w:left="420"/>
        <w:rPr>
          <w:rFonts w:hint="eastAsia"/>
        </w:rPr>
      </w:pPr>
    </w:p>
    <w:p w:rsidR="005237A4" w:rsidRDefault="005237A4" w:rsidP="005237A4">
      <w:pPr>
        <w:ind w:left="420"/>
        <w:rPr>
          <w:rFonts w:hint="eastAsia"/>
        </w:rPr>
      </w:pPr>
    </w:p>
    <w:p w:rsidR="005237A4" w:rsidRDefault="005237A4" w:rsidP="005237A4">
      <w:pPr>
        <w:ind w:left="420"/>
      </w:pPr>
    </w:p>
    <w:p w:rsidR="005237A4" w:rsidRDefault="005237A4" w:rsidP="005237A4"/>
    <w:p w:rsidR="005237A4" w:rsidRDefault="005237A4" w:rsidP="005237A4"/>
    <w:p w:rsidR="005237A4" w:rsidRDefault="005237A4" w:rsidP="005237A4"/>
    <w:p w:rsidR="005237A4" w:rsidRDefault="005237A4" w:rsidP="005237A4"/>
    <w:p w:rsidR="005237A4" w:rsidRDefault="005237A4" w:rsidP="005237A4"/>
    <w:p w:rsidR="005237A4" w:rsidRDefault="005237A4" w:rsidP="005237A4"/>
    <w:p w:rsidR="005237A4" w:rsidRDefault="005237A4" w:rsidP="005237A4"/>
    <w:p w:rsidR="005237A4" w:rsidRDefault="005237A4" w:rsidP="005237A4"/>
    <w:p w:rsidR="005237A4" w:rsidRDefault="005237A4" w:rsidP="005237A4"/>
    <w:p w:rsidR="005237A4" w:rsidRDefault="005237A4" w:rsidP="005237A4"/>
    <w:p w:rsidR="005237A4" w:rsidRDefault="005237A4" w:rsidP="005237A4"/>
    <w:p w:rsidR="005237A4" w:rsidRDefault="005237A4" w:rsidP="005237A4"/>
    <w:p w:rsidR="005237A4" w:rsidRDefault="005237A4" w:rsidP="005237A4"/>
    <w:p w:rsidR="005237A4" w:rsidRDefault="005237A4" w:rsidP="005237A4"/>
    <w:p w:rsidR="005237A4" w:rsidRDefault="005237A4" w:rsidP="005237A4"/>
    <w:p w:rsidR="005237A4" w:rsidRDefault="005237A4" w:rsidP="005237A4">
      <w:pPr>
        <w:rPr>
          <w:rFonts w:hint="eastAsia"/>
        </w:rPr>
      </w:pPr>
    </w:p>
    <w:p w:rsidR="005237A4" w:rsidRDefault="005237A4" w:rsidP="005237A4">
      <w:pPr>
        <w:pStyle w:val="2"/>
        <w:ind w:left="480" w:firstLine="480"/>
        <w:rPr>
          <w:rFonts w:hint="eastAsia"/>
        </w:rPr>
      </w:pPr>
    </w:p>
    <w:p w:rsidR="005237A4" w:rsidRDefault="005237A4" w:rsidP="005237A4"/>
    <w:p w:rsidR="005237A4" w:rsidRDefault="005237A4" w:rsidP="005237A4"/>
    <w:p w:rsidR="005237A4" w:rsidRDefault="005237A4" w:rsidP="005237A4"/>
    <w:p w:rsidR="005237A4" w:rsidRDefault="005237A4" w:rsidP="005237A4">
      <w:pPr>
        <w:ind w:left="420"/>
      </w:pPr>
    </w:p>
    <w:p w:rsidR="005237A4" w:rsidRDefault="005237A4" w:rsidP="005237A4">
      <w:pPr>
        <w:ind w:left="420"/>
        <w:rPr>
          <w:rFonts w:hint="eastAsia"/>
        </w:rPr>
      </w:pPr>
    </w:p>
    <w:p w:rsidR="005237A4" w:rsidRDefault="005237A4" w:rsidP="005237A4">
      <w:pPr>
        <w:ind w:left="420"/>
        <w:rPr>
          <w:rFonts w:hint="eastAsia"/>
        </w:rPr>
      </w:pPr>
      <w:r>
        <w:br/>
      </w: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1536"/>
        <w:gridCol w:w="1317"/>
        <w:gridCol w:w="1453"/>
        <w:gridCol w:w="1408"/>
      </w:tblGrid>
      <w:tr w:rsidR="005237A4" w:rsidTr="00904C6A">
        <w:trPr>
          <w:cantSplit/>
        </w:trPr>
        <w:tc>
          <w:tcPr>
            <w:tcW w:w="1496" w:type="dxa"/>
            <w:shd w:val="clear" w:color="auto" w:fill="B3B3B3"/>
          </w:tcPr>
          <w:p w:rsidR="005237A4" w:rsidRDefault="005237A4" w:rsidP="00904C6A">
            <w:pPr>
              <w:jc w:val="center"/>
              <w:rPr>
                <w:rFonts w:hint="eastAsia"/>
                <w:b/>
              </w:rPr>
            </w:pPr>
            <w:r>
              <w:rPr>
                <w:rFonts w:hint="eastAsia"/>
                <w:b/>
              </w:rPr>
              <w:t>输出项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7" w:type="dxa"/>
            <w:shd w:val="clear" w:color="auto" w:fill="B3B3B3"/>
          </w:tcPr>
          <w:p w:rsidR="005237A4" w:rsidRDefault="005237A4" w:rsidP="00904C6A">
            <w:pPr>
              <w:tabs>
                <w:tab w:val="left" w:pos="787"/>
              </w:tabs>
              <w:rPr>
                <w:rFonts w:hint="eastAsia"/>
                <w:b/>
              </w:rPr>
            </w:pPr>
            <w:r>
              <w:rPr>
                <w:rFonts w:hint="eastAsia"/>
                <w:b/>
              </w:rPr>
              <w:t>最大长度</w:t>
            </w:r>
          </w:p>
        </w:tc>
        <w:tc>
          <w:tcPr>
            <w:tcW w:w="1453" w:type="dxa"/>
            <w:shd w:val="clear" w:color="auto" w:fill="B3B3B3"/>
          </w:tcPr>
          <w:p w:rsidR="005237A4" w:rsidRDefault="005237A4" w:rsidP="00904C6A">
            <w:pPr>
              <w:tabs>
                <w:tab w:val="left" w:pos="787"/>
              </w:tabs>
              <w:rPr>
                <w:b/>
              </w:rPr>
            </w:pPr>
            <w:r>
              <w:rPr>
                <w:rFonts w:hint="eastAsia"/>
                <w:b/>
              </w:rPr>
              <w:t>是否必需</w:t>
            </w:r>
          </w:p>
        </w:tc>
        <w:tc>
          <w:tcPr>
            <w:tcW w:w="140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96" w:type="dxa"/>
          </w:tcPr>
          <w:p w:rsidR="005237A4" w:rsidRDefault="005237A4" w:rsidP="00904C6A">
            <w:pPr>
              <w:rPr>
                <w:rFonts w:hint="eastAsia"/>
              </w:rPr>
            </w:pPr>
            <w:r>
              <w:rPr>
                <w:rFonts w:hint="eastAsia"/>
              </w:rPr>
              <w:t>返回信息</w:t>
            </w:r>
          </w:p>
        </w:tc>
        <w:tc>
          <w:tcPr>
            <w:tcW w:w="1536" w:type="dxa"/>
          </w:tcPr>
          <w:p w:rsidR="005237A4" w:rsidRDefault="005237A4" w:rsidP="00904C6A">
            <w:pPr>
              <w:rPr>
                <w:rFonts w:hint="eastAsia"/>
              </w:rPr>
            </w:pPr>
            <w:r>
              <w:t>vsmess</w:t>
            </w: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r w:rsidR="005237A4" w:rsidTr="00904C6A">
        <w:trPr>
          <w:cantSplit/>
        </w:trPr>
        <w:tc>
          <w:tcPr>
            <w:tcW w:w="1496" w:type="dxa"/>
          </w:tcPr>
          <w:p w:rsidR="005237A4" w:rsidRDefault="005237A4" w:rsidP="00904C6A">
            <w:pPr>
              <w:rPr>
                <w:rFonts w:hint="eastAsia"/>
              </w:rPr>
            </w:pPr>
            <w:r>
              <w:rPr>
                <w:rFonts w:hint="eastAsia"/>
              </w:rPr>
              <w:t>导入批次号</w:t>
            </w:r>
          </w:p>
        </w:tc>
        <w:tc>
          <w:tcPr>
            <w:tcW w:w="1536" w:type="dxa"/>
          </w:tcPr>
          <w:p w:rsidR="005237A4" w:rsidRDefault="005237A4" w:rsidP="00904C6A">
            <w:pPr>
              <w:rPr>
                <w:rFonts w:hint="eastAsia"/>
              </w:rPr>
            </w:pPr>
            <w:r>
              <w:t>scust_limit</w:t>
            </w: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r w:rsidR="005237A4" w:rsidTr="00904C6A">
        <w:trPr>
          <w:cantSplit/>
          <w:trHeight w:val="232"/>
        </w:trPr>
        <w:tc>
          <w:tcPr>
            <w:tcW w:w="1496" w:type="dxa"/>
            <w:tcBorders>
              <w:bottom w:val="single" w:sz="4" w:space="0" w:color="auto"/>
            </w:tcBorders>
          </w:tcPr>
          <w:p w:rsidR="005237A4" w:rsidRDefault="005237A4" w:rsidP="00904C6A">
            <w:pPr>
              <w:rPr>
                <w:rFonts w:hint="eastAsia"/>
              </w:rPr>
            </w:pPr>
          </w:p>
        </w:tc>
        <w:tc>
          <w:tcPr>
            <w:tcW w:w="1536" w:type="dxa"/>
            <w:tcBorders>
              <w:bottom w:val="single" w:sz="4" w:space="0" w:color="auto"/>
            </w:tcBorders>
          </w:tcPr>
          <w:p w:rsidR="005237A4" w:rsidRDefault="005237A4" w:rsidP="00904C6A">
            <w:pPr>
              <w:rPr>
                <w:rFonts w:hint="eastAsia"/>
              </w:rPr>
            </w:pPr>
          </w:p>
        </w:tc>
        <w:tc>
          <w:tcPr>
            <w:tcW w:w="1317" w:type="dxa"/>
            <w:tcBorders>
              <w:bottom w:val="single" w:sz="4" w:space="0" w:color="auto"/>
            </w:tcBorders>
          </w:tcPr>
          <w:p w:rsidR="005237A4" w:rsidRDefault="005237A4" w:rsidP="00904C6A">
            <w:pPr>
              <w:rPr>
                <w:rFonts w:hint="eastAsia"/>
              </w:rPr>
            </w:pPr>
          </w:p>
        </w:tc>
        <w:tc>
          <w:tcPr>
            <w:tcW w:w="1453" w:type="dxa"/>
            <w:tcBorders>
              <w:bottom w:val="single" w:sz="4" w:space="0" w:color="auto"/>
            </w:tcBorders>
          </w:tcPr>
          <w:p w:rsidR="005237A4" w:rsidRDefault="005237A4" w:rsidP="00904C6A">
            <w:pPr>
              <w:rPr>
                <w:rFonts w:hint="eastAsia"/>
              </w:rPr>
            </w:pPr>
          </w:p>
        </w:tc>
        <w:tc>
          <w:tcPr>
            <w:tcW w:w="1408" w:type="dxa"/>
            <w:tcBorders>
              <w:bottom w:val="single" w:sz="4" w:space="0" w:color="auto"/>
            </w:tcBorders>
          </w:tcPr>
          <w:p w:rsidR="005237A4" w:rsidRDefault="005237A4" w:rsidP="00904C6A">
            <w:pPr>
              <w:rPr>
                <w:rFonts w:hint="eastAsia"/>
              </w:rPr>
            </w:pPr>
          </w:p>
        </w:tc>
      </w:tr>
      <w:tr w:rsidR="005237A4" w:rsidTr="00904C6A">
        <w:trPr>
          <w:cantSplit/>
        </w:trPr>
        <w:tc>
          <w:tcPr>
            <w:tcW w:w="1496" w:type="dxa"/>
          </w:tcPr>
          <w:p w:rsidR="005237A4" w:rsidRDefault="005237A4" w:rsidP="00904C6A">
            <w:pPr>
              <w:rPr>
                <w:rFonts w:hint="eastAsia"/>
              </w:rPr>
            </w:pPr>
          </w:p>
        </w:tc>
        <w:tc>
          <w:tcPr>
            <w:tcW w:w="1536"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84" w:name="_Toc337551678"/>
      <w:r>
        <w:rPr>
          <w:rFonts w:hint="eastAsia"/>
        </w:rPr>
        <w:t>设备文件导入修改（</w:t>
      </w:r>
      <w:r>
        <w:rPr>
          <w:rFonts w:hint="eastAsia"/>
        </w:rPr>
        <w:t>820110</w:t>
      </w:r>
      <w:r>
        <w:rPr>
          <w:rFonts w:hint="eastAsia"/>
        </w:rPr>
        <w:t>）</w:t>
      </w:r>
      <w:bookmarkEnd w:id="18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9"/>
        <w:gridCol w:w="1896"/>
        <w:gridCol w:w="1200"/>
        <w:gridCol w:w="1317"/>
        <w:gridCol w:w="1403"/>
      </w:tblGrid>
      <w:tr w:rsidR="005237A4" w:rsidTr="00904C6A">
        <w:trPr>
          <w:cantSplit/>
        </w:trPr>
        <w:tc>
          <w:tcPr>
            <w:tcW w:w="1359"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0" w:type="dxa"/>
            <w:shd w:val="clear" w:color="auto" w:fill="B3B3B3"/>
          </w:tcPr>
          <w:p w:rsidR="005237A4" w:rsidRDefault="005237A4" w:rsidP="00904C6A">
            <w:pPr>
              <w:tabs>
                <w:tab w:val="left" w:pos="787"/>
              </w:tabs>
              <w:rPr>
                <w:rFonts w:hint="eastAsia"/>
                <w:b/>
              </w:rPr>
            </w:pPr>
            <w:r>
              <w:rPr>
                <w:rFonts w:hint="eastAsia"/>
                <w:b/>
              </w:rPr>
              <w:t>最大长度</w:t>
            </w:r>
          </w:p>
        </w:tc>
        <w:tc>
          <w:tcPr>
            <w:tcW w:w="1317" w:type="dxa"/>
            <w:shd w:val="clear" w:color="auto" w:fill="B3B3B3"/>
          </w:tcPr>
          <w:p w:rsidR="005237A4" w:rsidRDefault="005237A4" w:rsidP="00904C6A">
            <w:pPr>
              <w:tabs>
                <w:tab w:val="left" w:pos="787"/>
              </w:tabs>
              <w:rPr>
                <w:rFonts w:hint="eastAsia"/>
                <w:b/>
              </w:rPr>
            </w:pPr>
            <w:r>
              <w:rPr>
                <w:rFonts w:hint="eastAsia"/>
                <w:b/>
              </w:rPr>
              <w:t>是否必需</w:t>
            </w:r>
          </w:p>
        </w:tc>
        <w:tc>
          <w:tcPr>
            <w:tcW w:w="1403"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59" w:type="dxa"/>
          </w:tcPr>
          <w:p w:rsidR="005237A4" w:rsidRDefault="005237A4" w:rsidP="00904C6A">
            <w:pPr>
              <w:rPr>
                <w:rFonts w:hint="eastAsia"/>
              </w:rPr>
            </w:pPr>
            <w:r>
              <w:rPr>
                <w:rFonts w:hint="eastAsia"/>
              </w:rPr>
              <w:t>站点号</w:t>
            </w:r>
          </w:p>
        </w:tc>
        <w:tc>
          <w:tcPr>
            <w:tcW w:w="1896" w:type="dxa"/>
          </w:tcPr>
          <w:p w:rsidR="005237A4" w:rsidRDefault="005237A4" w:rsidP="00904C6A">
            <w:pPr>
              <w:tabs>
                <w:tab w:val="center" w:pos="1199"/>
              </w:tabs>
            </w:pPr>
            <w:r>
              <w:t>lcert_code</w:t>
            </w:r>
          </w:p>
        </w:tc>
        <w:tc>
          <w:tcPr>
            <w:tcW w:w="1200" w:type="dxa"/>
          </w:tcPr>
          <w:p w:rsidR="005237A4" w:rsidRDefault="005237A4" w:rsidP="00904C6A">
            <w:pPr>
              <w:tabs>
                <w:tab w:val="left" w:pos="787"/>
              </w:tabs>
              <w:rPr>
                <w:rFonts w:hint="eastAsia"/>
              </w:rPr>
            </w:pPr>
          </w:p>
        </w:tc>
        <w:tc>
          <w:tcPr>
            <w:tcW w:w="1317" w:type="dxa"/>
          </w:tcPr>
          <w:p w:rsidR="005237A4" w:rsidRDefault="005237A4" w:rsidP="00904C6A">
            <w:pPr>
              <w:tabs>
                <w:tab w:val="left" w:pos="787"/>
              </w:tabs>
              <w:rPr>
                <w:rFonts w:hint="eastAsia"/>
              </w:rPr>
            </w:pPr>
          </w:p>
        </w:tc>
        <w:tc>
          <w:tcPr>
            <w:tcW w:w="1403" w:type="dxa"/>
          </w:tcPr>
          <w:p w:rsidR="005237A4" w:rsidRDefault="005237A4" w:rsidP="00904C6A">
            <w:pPr>
              <w:tabs>
                <w:tab w:val="left" w:pos="787"/>
              </w:tabs>
            </w:pPr>
          </w:p>
        </w:tc>
      </w:tr>
      <w:tr w:rsidR="005237A4" w:rsidTr="00904C6A">
        <w:trPr>
          <w:cantSplit/>
        </w:trPr>
        <w:tc>
          <w:tcPr>
            <w:tcW w:w="1359" w:type="dxa"/>
          </w:tcPr>
          <w:p w:rsidR="005237A4" w:rsidRDefault="005237A4" w:rsidP="00904C6A">
            <w:pPr>
              <w:rPr>
                <w:rFonts w:hint="eastAsia"/>
              </w:rPr>
            </w:pPr>
            <w:r>
              <w:rPr>
                <w:rFonts w:hint="eastAsia"/>
              </w:rPr>
              <w:t>操作员</w:t>
            </w:r>
          </w:p>
        </w:tc>
        <w:tc>
          <w:tcPr>
            <w:tcW w:w="1896" w:type="dxa"/>
          </w:tcPr>
          <w:p w:rsidR="005237A4" w:rsidRDefault="005237A4" w:rsidP="00904C6A">
            <w:pPr>
              <w:rPr>
                <w:rFonts w:hint="eastAsia"/>
              </w:rPr>
            </w:pPr>
            <w:r>
              <w:t>semp</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rPr>
                <w:rFonts w:hint="eastAsia"/>
              </w:rPr>
            </w:pPr>
            <w:r>
              <w:rPr>
                <w:rFonts w:hint="eastAsia"/>
              </w:rPr>
              <w:t>操作标志</w:t>
            </w:r>
          </w:p>
        </w:tc>
        <w:tc>
          <w:tcPr>
            <w:tcW w:w="1896" w:type="dxa"/>
          </w:tcPr>
          <w:p w:rsidR="005237A4" w:rsidRDefault="005237A4" w:rsidP="00904C6A">
            <w:pPr>
              <w:rPr>
                <w:rFonts w:hint="eastAsia"/>
              </w:rPr>
            </w:pPr>
            <w:r>
              <w:t>S</w:t>
            </w:r>
            <w:r>
              <w:rPr>
                <w:rFonts w:hint="eastAsia"/>
              </w:rPr>
              <w:t>staus0</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r>
              <w:t>‘</w:t>
            </w:r>
            <w:r>
              <w:rPr>
                <w:rFonts w:hint="eastAsia"/>
              </w:rPr>
              <w:t>U</w:t>
            </w:r>
            <w:r>
              <w:t>’</w:t>
            </w:r>
          </w:p>
        </w:tc>
      </w:tr>
      <w:tr w:rsidR="005237A4" w:rsidTr="00904C6A">
        <w:trPr>
          <w:cantSplit/>
        </w:trPr>
        <w:tc>
          <w:tcPr>
            <w:tcW w:w="1359" w:type="dxa"/>
          </w:tcPr>
          <w:p w:rsidR="005237A4" w:rsidRDefault="005237A4" w:rsidP="00904C6A">
            <w:r>
              <w:rPr>
                <w:rFonts w:hint="eastAsia"/>
              </w:rPr>
              <w:t>批次号</w:t>
            </w:r>
          </w:p>
        </w:tc>
        <w:tc>
          <w:tcPr>
            <w:tcW w:w="1896" w:type="dxa"/>
          </w:tcPr>
          <w:p w:rsidR="005237A4" w:rsidRDefault="005237A4" w:rsidP="00904C6A">
            <w:r>
              <w:t>scust_limit</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r>
              <w:rPr>
                <w:rFonts w:hint="eastAsia"/>
              </w:rPr>
              <w:t>主键</w:t>
            </w:r>
          </w:p>
        </w:tc>
      </w:tr>
      <w:tr w:rsidR="005237A4" w:rsidTr="00904C6A">
        <w:trPr>
          <w:cantSplit/>
        </w:trPr>
        <w:tc>
          <w:tcPr>
            <w:tcW w:w="1359" w:type="dxa"/>
          </w:tcPr>
          <w:p w:rsidR="005237A4" w:rsidRDefault="005237A4" w:rsidP="00904C6A">
            <w:pPr>
              <w:rPr>
                <w:rFonts w:hint="eastAsia"/>
              </w:rPr>
            </w:pPr>
            <w:r>
              <w:rPr>
                <w:rFonts w:hint="eastAsia"/>
              </w:rPr>
              <w:t>顺序号</w:t>
            </w:r>
          </w:p>
        </w:tc>
        <w:tc>
          <w:tcPr>
            <w:tcW w:w="1896" w:type="dxa"/>
          </w:tcPr>
          <w:p w:rsidR="005237A4" w:rsidRDefault="005237A4" w:rsidP="00904C6A">
            <w:r>
              <w:t>L</w:t>
            </w:r>
            <w:r>
              <w:rPr>
                <w:rFonts w:hint="eastAsia"/>
              </w:rPr>
              <w:t>vol4</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r>
              <w:rPr>
                <w:rFonts w:hint="eastAsia"/>
              </w:rPr>
              <w:t>主键</w:t>
            </w:r>
          </w:p>
        </w:tc>
      </w:tr>
      <w:tr w:rsidR="005237A4" w:rsidTr="00904C6A">
        <w:trPr>
          <w:cantSplit/>
        </w:trPr>
        <w:tc>
          <w:tcPr>
            <w:tcW w:w="1359" w:type="dxa"/>
          </w:tcPr>
          <w:p w:rsidR="005237A4" w:rsidRDefault="005237A4" w:rsidP="00904C6A">
            <w:pPr>
              <w:rPr>
                <w:rFonts w:hint="eastAsia"/>
              </w:rPr>
            </w:pPr>
            <w:r>
              <w:rPr>
                <w:rFonts w:hint="eastAsia"/>
              </w:rPr>
              <w:t>设备名称</w:t>
            </w:r>
          </w:p>
        </w:tc>
        <w:tc>
          <w:tcPr>
            <w:tcW w:w="1896" w:type="dxa"/>
          </w:tcPr>
          <w:p w:rsidR="005237A4" w:rsidRDefault="005237A4" w:rsidP="00904C6A">
            <w:pPr>
              <w:rPr>
                <w:rFonts w:hint="eastAsia"/>
              </w:rPr>
            </w:pPr>
            <w:r>
              <w:t>scert_no</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rPr>
                <w:rFonts w:hint="eastAsia"/>
              </w:rPr>
            </w:pPr>
            <w:r>
              <w:rPr>
                <w:rFonts w:hint="eastAsia"/>
              </w:rPr>
              <w:t>设备物理ID</w:t>
            </w:r>
          </w:p>
        </w:tc>
        <w:tc>
          <w:tcPr>
            <w:tcW w:w="1896" w:type="dxa"/>
          </w:tcPr>
          <w:p w:rsidR="005237A4" w:rsidRDefault="005237A4" w:rsidP="00904C6A">
            <w:pPr>
              <w:rPr>
                <w:rFonts w:hint="eastAsia"/>
              </w:rPr>
            </w:pPr>
            <w:r>
              <w:rPr>
                <w:rFonts w:hint="eastAsia"/>
              </w:rPr>
              <w:t>sname</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r>
              <w:rPr>
                <w:rFonts w:hint="eastAsia"/>
              </w:rPr>
              <w:t>设备厂商类型</w:t>
            </w:r>
          </w:p>
        </w:tc>
        <w:tc>
          <w:tcPr>
            <w:tcW w:w="1896" w:type="dxa"/>
          </w:tcPr>
          <w:p w:rsidR="005237A4" w:rsidRDefault="005237A4" w:rsidP="00904C6A">
            <w:pPr>
              <w:rPr>
                <w:rFonts w:hint="eastAsia"/>
              </w:rPr>
            </w:pPr>
            <w:r>
              <w:t>lbank_acc_type</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rPr>
                <w:rFonts w:hint="eastAsia"/>
              </w:rPr>
            </w:pPr>
            <w:r>
              <w:rPr>
                <w:rFonts w:hint="eastAsia"/>
              </w:rPr>
              <w:t>设备机型</w:t>
            </w:r>
          </w:p>
        </w:tc>
        <w:tc>
          <w:tcPr>
            <w:tcW w:w="1896" w:type="dxa"/>
          </w:tcPr>
          <w:p w:rsidR="005237A4" w:rsidRDefault="005237A4" w:rsidP="00904C6A">
            <w:pPr>
              <w:rPr>
                <w:rFonts w:hint="eastAsia"/>
              </w:rPr>
            </w:pPr>
            <w:r>
              <w:t>sserial1</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tabs>
                <w:tab w:val="left" w:pos="825"/>
              </w:tabs>
              <w:rPr>
                <w:rFonts w:hint="eastAsia"/>
              </w:rPr>
            </w:pPr>
            <w:r>
              <w:rPr>
                <w:rFonts w:hint="eastAsia"/>
              </w:rPr>
              <w:t>设备用途</w:t>
            </w:r>
          </w:p>
        </w:tc>
        <w:tc>
          <w:tcPr>
            <w:tcW w:w="1896" w:type="dxa"/>
          </w:tcPr>
          <w:p w:rsidR="005237A4" w:rsidRDefault="005237A4" w:rsidP="00904C6A">
            <w:pPr>
              <w:rPr>
                <w:rFonts w:hint="eastAsia"/>
              </w:rPr>
            </w:pPr>
            <w:r>
              <w:t>L</w:t>
            </w:r>
            <w:r>
              <w:rPr>
                <w:rFonts w:hint="eastAsia"/>
              </w:rPr>
              <w:t>vol7</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tabs>
                <w:tab w:val="left" w:pos="825"/>
              </w:tabs>
              <w:rPr>
                <w:rFonts w:hint="eastAsia"/>
              </w:rPr>
            </w:pPr>
            <w:r>
              <w:rPr>
                <w:rFonts w:hint="eastAsia"/>
              </w:rPr>
              <w:t>所属子系统</w:t>
            </w:r>
          </w:p>
        </w:tc>
        <w:tc>
          <w:tcPr>
            <w:tcW w:w="1896" w:type="dxa"/>
          </w:tcPr>
          <w:p w:rsidR="005237A4" w:rsidRDefault="005237A4" w:rsidP="00904C6A">
            <w:pPr>
              <w:rPr>
                <w:rFonts w:hint="eastAsia"/>
              </w:rPr>
            </w:pPr>
            <w:r>
              <w:t>lserial0</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rPr>
                <w:rFonts w:hint="eastAsia"/>
              </w:rPr>
            </w:pPr>
            <w:r>
              <w:rPr>
                <w:rFonts w:hint="eastAsia"/>
              </w:rPr>
              <w:lastRenderedPageBreak/>
              <w:t>上级设备ID</w:t>
            </w:r>
          </w:p>
        </w:tc>
        <w:tc>
          <w:tcPr>
            <w:tcW w:w="1896" w:type="dxa"/>
          </w:tcPr>
          <w:p w:rsidR="005237A4" w:rsidRDefault="005237A4" w:rsidP="00904C6A">
            <w:pPr>
              <w:rPr>
                <w:rFonts w:hint="eastAsia"/>
              </w:rPr>
            </w:pPr>
            <w:r>
              <w:t>L</w:t>
            </w:r>
            <w:r>
              <w:rPr>
                <w:rFonts w:hint="eastAsia"/>
              </w:rPr>
              <w:t>vol0</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rPr>
                <w:rFonts w:hint="eastAsia"/>
              </w:rPr>
            </w:pPr>
            <w:r>
              <w:rPr>
                <w:rFonts w:hint="eastAsia"/>
              </w:rPr>
              <w:t>所在区域</w:t>
            </w:r>
          </w:p>
        </w:tc>
        <w:tc>
          <w:tcPr>
            <w:tcW w:w="1896" w:type="dxa"/>
          </w:tcPr>
          <w:p w:rsidR="005237A4" w:rsidRDefault="005237A4" w:rsidP="00904C6A">
            <w:pPr>
              <w:rPr>
                <w:rFonts w:hint="eastAsia"/>
              </w:rPr>
            </w:pPr>
            <w:r>
              <w:t>sbranch_code0</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rPr>
                <w:rFonts w:hint="eastAsia"/>
              </w:rPr>
            </w:pPr>
            <w:r>
              <w:rPr>
                <w:rFonts w:hint="eastAsia"/>
              </w:rPr>
              <w:t>卡片结构</w:t>
            </w:r>
          </w:p>
        </w:tc>
        <w:tc>
          <w:tcPr>
            <w:tcW w:w="1896" w:type="dxa"/>
          </w:tcPr>
          <w:p w:rsidR="005237A4" w:rsidRDefault="005237A4" w:rsidP="00904C6A">
            <w:pPr>
              <w:rPr>
                <w:rFonts w:hint="eastAsia"/>
              </w:rPr>
            </w:pPr>
            <w:r>
              <w:t>saddr</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rPr>
                <w:rFonts w:hint="eastAsia"/>
              </w:rPr>
            </w:pPr>
            <w:r>
              <w:rPr>
                <w:rFonts w:hint="eastAsia"/>
              </w:rPr>
              <w:t>服务器端口号</w:t>
            </w:r>
          </w:p>
        </w:tc>
        <w:tc>
          <w:tcPr>
            <w:tcW w:w="1896" w:type="dxa"/>
          </w:tcPr>
          <w:p w:rsidR="005237A4" w:rsidRDefault="005237A4" w:rsidP="00904C6A">
            <w:pPr>
              <w:rPr>
                <w:rFonts w:hint="eastAsia"/>
              </w:rPr>
            </w:pPr>
            <w:r>
              <w:t>L</w:t>
            </w:r>
            <w:r>
              <w:rPr>
                <w:rFonts w:hint="eastAsia"/>
              </w:rPr>
              <w:t>vol8</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rPr>
                <w:rFonts w:hint="eastAsia"/>
              </w:rPr>
            </w:pPr>
            <w:r>
              <w:rPr>
                <w:rFonts w:hint="eastAsia"/>
              </w:rPr>
              <w:t>服务器端口总数</w:t>
            </w:r>
          </w:p>
        </w:tc>
        <w:tc>
          <w:tcPr>
            <w:tcW w:w="1896" w:type="dxa"/>
          </w:tcPr>
          <w:p w:rsidR="005237A4" w:rsidRDefault="005237A4" w:rsidP="00904C6A">
            <w:pPr>
              <w:rPr>
                <w:rFonts w:hint="eastAsia"/>
              </w:rPr>
            </w:pPr>
            <w:r>
              <w:t>L</w:t>
            </w:r>
            <w:r>
              <w:rPr>
                <w:rFonts w:hint="eastAsia"/>
              </w:rPr>
              <w:t>vol2</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rPr>
                <w:rFonts w:hint="eastAsia"/>
              </w:rPr>
            </w:pPr>
            <w:r>
              <w:rPr>
                <w:rFonts w:hint="eastAsia"/>
              </w:rPr>
              <w:t>设备机号</w:t>
            </w:r>
          </w:p>
        </w:tc>
        <w:tc>
          <w:tcPr>
            <w:tcW w:w="1896" w:type="dxa"/>
          </w:tcPr>
          <w:p w:rsidR="005237A4" w:rsidRDefault="005237A4" w:rsidP="00904C6A">
            <w:pPr>
              <w:rPr>
                <w:rFonts w:hint="eastAsia"/>
              </w:rPr>
            </w:pPr>
            <w:r>
              <w:t>lvol1</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rPr>
                <w:rFonts w:hint="eastAsia"/>
              </w:rPr>
            </w:pPr>
            <w:r>
              <w:rPr>
                <w:rFonts w:hint="eastAsia"/>
              </w:rPr>
              <w:t>IP地址</w:t>
            </w:r>
          </w:p>
        </w:tc>
        <w:tc>
          <w:tcPr>
            <w:tcW w:w="1896" w:type="dxa"/>
          </w:tcPr>
          <w:p w:rsidR="005237A4" w:rsidRDefault="005237A4" w:rsidP="00904C6A">
            <w:pPr>
              <w:rPr>
                <w:rFonts w:hint="eastAsia"/>
              </w:rPr>
            </w:pPr>
            <w:r>
              <w:t>sstation0</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rPr>
                <w:rFonts w:hint="eastAsia"/>
              </w:rPr>
            </w:pPr>
            <w:r>
              <w:rPr>
                <w:rFonts w:hint="eastAsia"/>
              </w:rPr>
              <w:t>通讯方式</w:t>
            </w:r>
          </w:p>
        </w:tc>
        <w:tc>
          <w:tcPr>
            <w:tcW w:w="1896" w:type="dxa"/>
          </w:tcPr>
          <w:p w:rsidR="005237A4" w:rsidRDefault="005237A4" w:rsidP="00904C6A">
            <w:pPr>
              <w:rPr>
                <w:rFonts w:hint="eastAsia"/>
              </w:rPr>
            </w:pPr>
            <w:r>
              <w:t>lvol5</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r w:rsidR="005237A4" w:rsidTr="00904C6A">
        <w:trPr>
          <w:cantSplit/>
        </w:trPr>
        <w:tc>
          <w:tcPr>
            <w:tcW w:w="1359" w:type="dxa"/>
          </w:tcPr>
          <w:p w:rsidR="005237A4" w:rsidRDefault="005237A4" w:rsidP="00904C6A">
            <w:pPr>
              <w:rPr>
                <w:rFonts w:hint="eastAsia"/>
              </w:rPr>
            </w:pPr>
            <w:r>
              <w:rPr>
                <w:rFonts w:hint="eastAsia"/>
              </w:rPr>
              <w:t>通讯端口号</w:t>
            </w:r>
          </w:p>
        </w:tc>
        <w:tc>
          <w:tcPr>
            <w:tcW w:w="1896" w:type="dxa"/>
          </w:tcPr>
          <w:p w:rsidR="005237A4" w:rsidRDefault="005237A4" w:rsidP="00904C6A">
            <w:r>
              <w:t>lvol3</w:t>
            </w:r>
          </w:p>
        </w:tc>
        <w:tc>
          <w:tcPr>
            <w:tcW w:w="1200"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03"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1536"/>
        <w:gridCol w:w="1317"/>
        <w:gridCol w:w="1453"/>
        <w:gridCol w:w="1408"/>
      </w:tblGrid>
      <w:tr w:rsidR="005237A4" w:rsidTr="00904C6A">
        <w:trPr>
          <w:cantSplit/>
        </w:trPr>
        <w:tc>
          <w:tcPr>
            <w:tcW w:w="1496" w:type="dxa"/>
            <w:shd w:val="clear" w:color="auto" w:fill="B3B3B3"/>
          </w:tcPr>
          <w:p w:rsidR="005237A4" w:rsidRDefault="005237A4" w:rsidP="00904C6A">
            <w:pPr>
              <w:jc w:val="center"/>
              <w:rPr>
                <w:rFonts w:hint="eastAsia"/>
                <w:b/>
              </w:rPr>
            </w:pPr>
            <w:r>
              <w:rPr>
                <w:rFonts w:hint="eastAsia"/>
                <w:b/>
              </w:rPr>
              <w:t>输出项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7" w:type="dxa"/>
            <w:shd w:val="clear" w:color="auto" w:fill="B3B3B3"/>
          </w:tcPr>
          <w:p w:rsidR="005237A4" w:rsidRDefault="005237A4" w:rsidP="00904C6A">
            <w:pPr>
              <w:tabs>
                <w:tab w:val="left" w:pos="787"/>
              </w:tabs>
              <w:rPr>
                <w:rFonts w:hint="eastAsia"/>
                <w:b/>
              </w:rPr>
            </w:pPr>
            <w:r>
              <w:rPr>
                <w:rFonts w:hint="eastAsia"/>
                <w:b/>
              </w:rPr>
              <w:t>最大长度</w:t>
            </w:r>
          </w:p>
        </w:tc>
        <w:tc>
          <w:tcPr>
            <w:tcW w:w="1453" w:type="dxa"/>
            <w:shd w:val="clear" w:color="auto" w:fill="B3B3B3"/>
          </w:tcPr>
          <w:p w:rsidR="005237A4" w:rsidRDefault="005237A4" w:rsidP="00904C6A">
            <w:pPr>
              <w:tabs>
                <w:tab w:val="left" w:pos="787"/>
              </w:tabs>
              <w:rPr>
                <w:b/>
              </w:rPr>
            </w:pPr>
            <w:r>
              <w:rPr>
                <w:rFonts w:hint="eastAsia"/>
                <w:b/>
              </w:rPr>
              <w:t>是否必需</w:t>
            </w:r>
          </w:p>
        </w:tc>
        <w:tc>
          <w:tcPr>
            <w:tcW w:w="140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96" w:type="dxa"/>
          </w:tcPr>
          <w:p w:rsidR="005237A4" w:rsidRDefault="005237A4" w:rsidP="00904C6A">
            <w:pPr>
              <w:rPr>
                <w:rFonts w:hint="eastAsia"/>
              </w:rPr>
            </w:pPr>
            <w:r>
              <w:rPr>
                <w:rFonts w:hint="eastAsia"/>
              </w:rPr>
              <w:t>返回信息</w:t>
            </w:r>
          </w:p>
        </w:tc>
        <w:tc>
          <w:tcPr>
            <w:tcW w:w="1536" w:type="dxa"/>
          </w:tcPr>
          <w:p w:rsidR="005237A4" w:rsidRDefault="005237A4" w:rsidP="00904C6A">
            <w:pPr>
              <w:rPr>
                <w:rFonts w:hint="eastAsia"/>
              </w:rPr>
            </w:pPr>
            <w:r>
              <w:t>vsmess</w:t>
            </w: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r w:rsidR="005237A4" w:rsidTr="00904C6A">
        <w:trPr>
          <w:cantSplit/>
          <w:trHeight w:val="232"/>
        </w:trPr>
        <w:tc>
          <w:tcPr>
            <w:tcW w:w="1496" w:type="dxa"/>
            <w:tcBorders>
              <w:bottom w:val="single" w:sz="4" w:space="0" w:color="auto"/>
            </w:tcBorders>
          </w:tcPr>
          <w:p w:rsidR="005237A4" w:rsidRDefault="005237A4" w:rsidP="00904C6A">
            <w:pPr>
              <w:rPr>
                <w:rFonts w:hint="eastAsia"/>
              </w:rPr>
            </w:pPr>
          </w:p>
        </w:tc>
        <w:tc>
          <w:tcPr>
            <w:tcW w:w="1536" w:type="dxa"/>
            <w:tcBorders>
              <w:bottom w:val="single" w:sz="4" w:space="0" w:color="auto"/>
            </w:tcBorders>
          </w:tcPr>
          <w:p w:rsidR="005237A4" w:rsidRDefault="005237A4" w:rsidP="00904C6A">
            <w:pPr>
              <w:rPr>
                <w:rFonts w:hint="eastAsia"/>
              </w:rPr>
            </w:pPr>
          </w:p>
        </w:tc>
        <w:tc>
          <w:tcPr>
            <w:tcW w:w="1317" w:type="dxa"/>
            <w:tcBorders>
              <w:bottom w:val="single" w:sz="4" w:space="0" w:color="auto"/>
            </w:tcBorders>
          </w:tcPr>
          <w:p w:rsidR="005237A4" w:rsidRDefault="005237A4" w:rsidP="00904C6A">
            <w:pPr>
              <w:rPr>
                <w:rFonts w:hint="eastAsia"/>
              </w:rPr>
            </w:pPr>
          </w:p>
        </w:tc>
        <w:tc>
          <w:tcPr>
            <w:tcW w:w="1453" w:type="dxa"/>
            <w:tcBorders>
              <w:bottom w:val="single" w:sz="4" w:space="0" w:color="auto"/>
            </w:tcBorders>
          </w:tcPr>
          <w:p w:rsidR="005237A4" w:rsidRDefault="005237A4" w:rsidP="00904C6A">
            <w:pPr>
              <w:rPr>
                <w:rFonts w:hint="eastAsia"/>
              </w:rPr>
            </w:pPr>
          </w:p>
        </w:tc>
        <w:tc>
          <w:tcPr>
            <w:tcW w:w="1408" w:type="dxa"/>
            <w:tcBorders>
              <w:bottom w:val="single" w:sz="4" w:space="0" w:color="auto"/>
            </w:tcBorders>
          </w:tcPr>
          <w:p w:rsidR="005237A4" w:rsidRDefault="005237A4" w:rsidP="00904C6A">
            <w:pPr>
              <w:rPr>
                <w:rFonts w:hint="eastAsia"/>
              </w:rPr>
            </w:pPr>
          </w:p>
        </w:tc>
      </w:tr>
      <w:tr w:rsidR="005237A4" w:rsidTr="00904C6A">
        <w:trPr>
          <w:cantSplit/>
        </w:trPr>
        <w:tc>
          <w:tcPr>
            <w:tcW w:w="1496" w:type="dxa"/>
          </w:tcPr>
          <w:p w:rsidR="005237A4" w:rsidRDefault="005237A4" w:rsidP="00904C6A">
            <w:pPr>
              <w:rPr>
                <w:rFonts w:hint="eastAsia"/>
              </w:rPr>
            </w:pPr>
          </w:p>
        </w:tc>
        <w:tc>
          <w:tcPr>
            <w:tcW w:w="1536"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85" w:name="_Toc337551679"/>
      <w:r>
        <w:rPr>
          <w:rFonts w:hint="eastAsia"/>
        </w:rPr>
        <w:t>设备文件导入删除（</w:t>
      </w:r>
      <w:r>
        <w:rPr>
          <w:rFonts w:hint="eastAsia"/>
        </w:rPr>
        <w:t>820110</w:t>
      </w:r>
      <w:r>
        <w:rPr>
          <w:rFonts w:hint="eastAsia"/>
        </w:rPr>
        <w:t>）</w:t>
      </w:r>
      <w:bookmarkEnd w:id="18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1536"/>
        <w:gridCol w:w="1290"/>
        <w:gridCol w:w="1421"/>
        <w:gridCol w:w="1467"/>
      </w:tblGrid>
      <w:tr w:rsidR="005237A4" w:rsidTr="00904C6A">
        <w:trPr>
          <w:cantSplit/>
        </w:trPr>
        <w:tc>
          <w:tcPr>
            <w:tcW w:w="1461"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0" w:type="dxa"/>
            <w:shd w:val="clear" w:color="auto" w:fill="B3B3B3"/>
          </w:tcPr>
          <w:p w:rsidR="005237A4" w:rsidRDefault="005237A4" w:rsidP="00904C6A">
            <w:pPr>
              <w:tabs>
                <w:tab w:val="left" w:pos="787"/>
              </w:tabs>
              <w:rPr>
                <w:rFonts w:hint="eastAsia"/>
                <w:b/>
              </w:rPr>
            </w:pPr>
            <w:r>
              <w:rPr>
                <w:rFonts w:hint="eastAsia"/>
                <w:b/>
              </w:rPr>
              <w:t>最大长度</w:t>
            </w:r>
          </w:p>
        </w:tc>
        <w:tc>
          <w:tcPr>
            <w:tcW w:w="1421" w:type="dxa"/>
            <w:shd w:val="clear" w:color="auto" w:fill="B3B3B3"/>
          </w:tcPr>
          <w:p w:rsidR="005237A4" w:rsidRDefault="005237A4" w:rsidP="00904C6A">
            <w:pPr>
              <w:tabs>
                <w:tab w:val="left" w:pos="787"/>
              </w:tabs>
              <w:rPr>
                <w:rFonts w:hint="eastAsia"/>
                <w:b/>
              </w:rPr>
            </w:pPr>
            <w:r>
              <w:rPr>
                <w:rFonts w:hint="eastAsia"/>
                <w:b/>
              </w:rPr>
              <w:t>是否必需</w:t>
            </w:r>
          </w:p>
        </w:tc>
        <w:tc>
          <w:tcPr>
            <w:tcW w:w="146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1"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290" w:type="dxa"/>
          </w:tcPr>
          <w:p w:rsidR="005237A4" w:rsidRDefault="005237A4" w:rsidP="00904C6A">
            <w:pPr>
              <w:tabs>
                <w:tab w:val="left" w:pos="787"/>
              </w:tabs>
              <w:rPr>
                <w:rFonts w:hint="eastAsia"/>
              </w:rPr>
            </w:pPr>
          </w:p>
        </w:tc>
        <w:tc>
          <w:tcPr>
            <w:tcW w:w="1421" w:type="dxa"/>
          </w:tcPr>
          <w:p w:rsidR="005237A4" w:rsidRDefault="005237A4" w:rsidP="00904C6A">
            <w:pPr>
              <w:tabs>
                <w:tab w:val="left" w:pos="787"/>
              </w:tabs>
              <w:rPr>
                <w:rFonts w:hint="eastAsia"/>
              </w:rPr>
            </w:pPr>
            <w:r>
              <w:rPr>
                <w:rFonts w:hint="eastAsia"/>
              </w:rPr>
              <w:t>Y</w:t>
            </w:r>
          </w:p>
        </w:tc>
        <w:tc>
          <w:tcPr>
            <w:tcW w:w="1467" w:type="dxa"/>
          </w:tcPr>
          <w:p w:rsidR="005237A4" w:rsidRDefault="005237A4" w:rsidP="00904C6A">
            <w:pPr>
              <w:tabs>
                <w:tab w:val="left" w:pos="787"/>
              </w:tabs>
            </w:pPr>
          </w:p>
        </w:tc>
      </w:tr>
      <w:tr w:rsidR="005237A4" w:rsidTr="00904C6A">
        <w:trPr>
          <w:cantSplit/>
        </w:trPr>
        <w:tc>
          <w:tcPr>
            <w:tcW w:w="1461"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staus0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r>
              <w:rPr>
                <w:rFonts w:hint="eastAsia"/>
              </w:rPr>
              <w:t>固定为‘D</w:t>
            </w:r>
            <w:r>
              <w:t>’</w:t>
            </w:r>
          </w:p>
        </w:tc>
      </w:tr>
      <w:tr w:rsidR="005237A4" w:rsidTr="00904C6A">
        <w:trPr>
          <w:cantSplit/>
        </w:trPr>
        <w:tc>
          <w:tcPr>
            <w:tcW w:w="1461" w:type="dxa"/>
          </w:tcPr>
          <w:p w:rsidR="005237A4" w:rsidRDefault="005237A4" w:rsidP="00904C6A">
            <w:pPr>
              <w:rPr>
                <w:rFonts w:hint="eastAsia"/>
              </w:rPr>
            </w:pPr>
            <w:r>
              <w:rPr>
                <w:rFonts w:hint="eastAsia"/>
              </w:rPr>
              <w:t>导入批次号</w:t>
            </w:r>
          </w:p>
        </w:tc>
        <w:tc>
          <w:tcPr>
            <w:tcW w:w="1536" w:type="dxa"/>
          </w:tcPr>
          <w:p w:rsidR="005237A4" w:rsidRDefault="005237A4" w:rsidP="00904C6A">
            <w:r>
              <w:t>scust_limit</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导入顺序号</w:t>
            </w:r>
          </w:p>
        </w:tc>
        <w:tc>
          <w:tcPr>
            <w:tcW w:w="1536" w:type="dxa"/>
          </w:tcPr>
          <w:p w:rsidR="005237A4" w:rsidRDefault="005237A4" w:rsidP="00904C6A">
            <w:r>
              <w:t>lvol1</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tc>
        <w:tc>
          <w:tcPr>
            <w:tcW w:w="1536" w:type="dxa"/>
          </w:tcPr>
          <w:p w:rsidR="005237A4" w:rsidRDefault="005237A4" w:rsidP="00904C6A"/>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p>
        </w:tc>
        <w:tc>
          <w:tcPr>
            <w:tcW w:w="1536" w:type="dxa"/>
          </w:tcPr>
          <w:p w:rsidR="005237A4" w:rsidRDefault="005237A4" w:rsidP="00904C6A">
            <w:pPr>
              <w:rPr>
                <w:rFonts w:hint="eastAsia"/>
              </w:rPr>
            </w:pP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p>
        </w:tc>
        <w:tc>
          <w:tcPr>
            <w:tcW w:w="1536" w:type="dxa"/>
          </w:tcPr>
          <w:p w:rsidR="005237A4" w:rsidRDefault="005237A4" w:rsidP="00904C6A">
            <w:pPr>
              <w:rPr>
                <w:rFonts w:hint="eastAsia"/>
              </w:rPr>
            </w:pP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1536"/>
        <w:gridCol w:w="1317"/>
        <w:gridCol w:w="1453"/>
        <w:gridCol w:w="1408"/>
      </w:tblGrid>
      <w:tr w:rsidR="005237A4" w:rsidTr="00904C6A">
        <w:trPr>
          <w:cantSplit/>
        </w:trPr>
        <w:tc>
          <w:tcPr>
            <w:tcW w:w="1496" w:type="dxa"/>
            <w:shd w:val="clear" w:color="auto" w:fill="B3B3B3"/>
          </w:tcPr>
          <w:p w:rsidR="005237A4" w:rsidRDefault="005237A4" w:rsidP="00904C6A">
            <w:pPr>
              <w:jc w:val="center"/>
              <w:rPr>
                <w:rFonts w:hint="eastAsia"/>
                <w:b/>
              </w:rPr>
            </w:pPr>
            <w:r>
              <w:rPr>
                <w:rFonts w:hint="eastAsia"/>
                <w:b/>
              </w:rPr>
              <w:t>输出项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7" w:type="dxa"/>
            <w:shd w:val="clear" w:color="auto" w:fill="B3B3B3"/>
          </w:tcPr>
          <w:p w:rsidR="005237A4" w:rsidRDefault="005237A4" w:rsidP="00904C6A">
            <w:pPr>
              <w:tabs>
                <w:tab w:val="left" w:pos="787"/>
              </w:tabs>
              <w:rPr>
                <w:rFonts w:hint="eastAsia"/>
                <w:b/>
              </w:rPr>
            </w:pPr>
            <w:r>
              <w:rPr>
                <w:rFonts w:hint="eastAsia"/>
                <w:b/>
              </w:rPr>
              <w:t>最大长度</w:t>
            </w:r>
          </w:p>
        </w:tc>
        <w:tc>
          <w:tcPr>
            <w:tcW w:w="1453" w:type="dxa"/>
            <w:shd w:val="clear" w:color="auto" w:fill="B3B3B3"/>
          </w:tcPr>
          <w:p w:rsidR="005237A4" w:rsidRDefault="005237A4" w:rsidP="00904C6A">
            <w:pPr>
              <w:tabs>
                <w:tab w:val="left" w:pos="787"/>
              </w:tabs>
              <w:rPr>
                <w:b/>
              </w:rPr>
            </w:pPr>
            <w:r>
              <w:rPr>
                <w:rFonts w:hint="eastAsia"/>
                <w:b/>
              </w:rPr>
              <w:t>是否必需</w:t>
            </w:r>
          </w:p>
        </w:tc>
        <w:tc>
          <w:tcPr>
            <w:tcW w:w="140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96" w:type="dxa"/>
          </w:tcPr>
          <w:p w:rsidR="005237A4" w:rsidRDefault="005237A4" w:rsidP="00904C6A">
            <w:pPr>
              <w:rPr>
                <w:rFonts w:hint="eastAsia"/>
              </w:rPr>
            </w:pPr>
            <w:r>
              <w:rPr>
                <w:rFonts w:hint="eastAsia"/>
              </w:rPr>
              <w:t>返回信息</w:t>
            </w:r>
          </w:p>
        </w:tc>
        <w:tc>
          <w:tcPr>
            <w:tcW w:w="1536" w:type="dxa"/>
          </w:tcPr>
          <w:p w:rsidR="005237A4" w:rsidRDefault="005237A4" w:rsidP="00904C6A">
            <w:pPr>
              <w:rPr>
                <w:rFonts w:hint="eastAsia"/>
              </w:rPr>
            </w:pPr>
            <w:r>
              <w:t>vsmess</w:t>
            </w: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r w:rsidR="005237A4" w:rsidTr="00904C6A">
        <w:trPr>
          <w:cantSplit/>
          <w:trHeight w:val="232"/>
        </w:trPr>
        <w:tc>
          <w:tcPr>
            <w:tcW w:w="1496" w:type="dxa"/>
            <w:tcBorders>
              <w:bottom w:val="single" w:sz="4" w:space="0" w:color="auto"/>
            </w:tcBorders>
          </w:tcPr>
          <w:p w:rsidR="005237A4" w:rsidRDefault="005237A4" w:rsidP="00904C6A">
            <w:pPr>
              <w:rPr>
                <w:rFonts w:hint="eastAsia"/>
              </w:rPr>
            </w:pPr>
          </w:p>
        </w:tc>
        <w:tc>
          <w:tcPr>
            <w:tcW w:w="1536" w:type="dxa"/>
            <w:tcBorders>
              <w:bottom w:val="single" w:sz="4" w:space="0" w:color="auto"/>
            </w:tcBorders>
          </w:tcPr>
          <w:p w:rsidR="005237A4" w:rsidRDefault="005237A4" w:rsidP="00904C6A">
            <w:pPr>
              <w:rPr>
                <w:rFonts w:hint="eastAsia"/>
              </w:rPr>
            </w:pPr>
          </w:p>
        </w:tc>
        <w:tc>
          <w:tcPr>
            <w:tcW w:w="1317" w:type="dxa"/>
            <w:tcBorders>
              <w:bottom w:val="single" w:sz="4" w:space="0" w:color="auto"/>
            </w:tcBorders>
          </w:tcPr>
          <w:p w:rsidR="005237A4" w:rsidRDefault="005237A4" w:rsidP="00904C6A">
            <w:pPr>
              <w:rPr>
                <w:rFonts w:hint="eastAsia"/>
              </w:rPr>
            </w:pPr>
          </w:p>
        </w:tc>
        <w:tc>
          <w:tcPr>
            <w:tcW w:w="1453" w:type="dxa"/>
            <w:tcBorders>
              <w:bottom w:val="single" w:sz="4" w:space="0" w:color="auto"/>
            </w:tcBorders>
          </w:tcPr>
          <w:p w:rsidR="005237A4" w:rsidRDefault="005237A4" w:rsidP="00904C6A">
            <w:pPr>
              <w:rPr>
                <w:rFonts w:hint="eastAsia"/>
              </w:rPr>
            </w:pPr>
          </w:p>
        </w:tc>
        <w:tc>
          <w:tcPr>
            <w:tcW w:w="1408" w:type="dxa"/>
            <w:tcBorders>
              <w:bottom w:val="single" w:sz="4" w:space="0" w:color="auto"/>
            </w:tcBorders>
          </w:tcPr>
          <w:p w:rsidR="005237A4" w:rsidRDefault="005237A4" w:rsidP="00904C6A">
            <w:pPr>
              <w:rPr>
                <w:rFonts w:hint="eastAsia"/>
              </w:rPr>
            </w:pPr>
          </w:p>
        </w:tc>
      </w:tr>
      <w:tr w:rsidR="005237A4" w:rsidTr="00904C6A">
        <w:trPr>
          <w:cantSplit/>
        </w:trPr>
        <w:tc>
          <w:tcPr>
            <w:tcW w:w="1496" w:type="dxa"/>
          </w:tcPr>
          <w:p w:rsidR="005237A4" w:rsidRDefault="005237A4" w:rsidP="00904C6A">
            <w:pPr>
              <w:rPr>
                <w:rFonts w:hint="eastAsia"/>
              </w:rPr>
            </w:pPr>
          </w:p>
        </w:tc>
        <w:tc>
          <w:tcPr>
            <w:tcW w:w="1536"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86" w:name="_Toc337551680"/>
      <w:r>
        <w:rPr>
          <w:rFonts w:hint="eastAsia"/>
        </w:rPr>
        <w:t>设备文件导入查询（</w:t>
      </w:r>
      <w:r>
        <w:rPr>
          <w:rFonts w:hint="eastAsia"/>
        </w:rPr>
        <w:t>820110</w:t>
      </w:r>
      <w:r>
        <w:rPr>
          <w:rFonts w:hint="eastAsia"/>
        </w:rPr>
        <w:t>）</w:t>
      </w:r>
      <w:bookmarkEnd w:id="18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0"/>
        <w:gridCol w:w="1536"/>
        <w:gridCol w:w="1287"/>
        <w:gridCol w:w="1418"/>
        <w:gridCol w:w="1474"/>
      </w:tblGrid>
      <w:tr w:rsidR="005237A4" w:rsidTr="00904C6A">
        <w:trPr>
          <w:cantSplit/>
        </w:trPr>
        <w:tc>
          <w:tcPr>
            <w:tcW w:w="1460"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87" w:type="dxa"/>
            <w:shd w:val="clear" w:color="auto" w:fill="B3B3B3"/>
          </w:tcPr>
          <w:p w:rsidR="005237A4" w:rsidRDefault="005237A4" w:rsidP="00904C6A">
            <w:pPr>
              <w:tabs>
                <w:tab w:val="left" w:pos="787"/>
              </w:tabs>
              <w:rPr>
                <w:rFonts w:hint="eastAsia"/>
                <w:b/>
              </w:rPr>
            </w:pPr>
            <w:r>
              <w:rPr>
                <w:rFonts w:hint="eastAsia"/>
                <w:b/>
              </w:rPr>
              <w:t>最大长度</w:t>
            </w:r>
          </w:p>
        </w:tc>
        <w:tc>
          <w:tcPr>
            <w:tcW w:w="1418" w:type="dxa"/>
            <w:shd w:val="clear" w:color="auto" w:fill="B3B3B3"/>
          </w:tcPr>
          <w:p w:rsidR="005237A4" w:rsidRDefault="005237A4" w:rsidP="00904C6A">
            <w:pPr>
              <w:tabs>
                <w:tab w:val="left" w:pos="787"/>
              </w:tabs>
              <w:rPr>
                <w:rFonts w:hint="eastAsia"/>
                <w:b/>
              </w:rPr>
            </w:pPr>
            <w:r>
              <w:rPr>
                <w:rFonts w:hint="eastAsia"/>
                <w:b/>
              </w:rPr>
              <w:t>是否必需</w:t>
            </w:r>
          </w:p>
        </w:tc>
        <w:tc>
          <w:tcPr>
            <w:tcW w:w="1474"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0"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287" w:type="dxa"/>
          </w:tcPr>
          <w:p w:rsidR="005237A4" w:rsidRDefault="005237A4" w:rsidP="00904C6A">
            <w:pPr>
              <w:tabs>
                <w:tab w:val="left" w:pos="787"/>
              </w:tabs>
              <w:rPr>
                <w:rFonts w:hint="eastAsia"/>
              </w:rPr>
            </w:pPr>
          </w:p>
        </w:tc>
        <w:tc>
          <w:tcPr>
            <w:tcW w:w="1418" w:type="dxa"/>
          </w:tcPr>
          <w:p w:rsidR="005237A4" w:rsidRDefault="005237A4" w:rsidP="00904C6A">
            <w:pPr>
              <w:tabs>
                <w:tab w:val="left" w:pos="787"/>
              </w:tabs>
              <w:rPr>
                <w:rFonts w:hint="eastAsia"/>
              </w:rPr>
            </w:pPr>
            <w:r>
              <w:rPr>
                <w:rFonts w:hint="eastAsia"/>
              </w:rPr>
              <w:t>Y</w:t>
            </w:r>
          </w:p>
        </w:tc>
        <w:tc>
          <w:tcPr>
            <w:tcW w:w="1474" w:type="dxa"/>
          </w:tcPr>
          <w:p w:rsidR="005237A4" w:rsidRDefault="005237A4" w:rsidP="00904C6A">
            <w:pPr>
              <w:tabs>
                <w:tab w:val="left" w:pos="787"/>
              </w:tabs>
            </w:pPr>
          </w:p>
        </w:tc>
      </w:tr>
      <w:tr w:rsidR="005237A4" w:rsidTr="00904C6A">
        <w:trPr>
          <w:cantSplit/>
        </w:trPr>
        <w:tc>
          <w:tcPr>
            <w:tcW w:w="1460"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87" w:type="dxa"/>
          </w:tcPr>
          <w:p w:rsidR="005237A4" w:rsidRDefault="005237A4" w:rsidP="00904C6A">
            <w:pPr>
              <w:rPr>
                <w:rFonts w:hint="eastAsia"/>
              </w:rPr>
            </w:pPr>
          </w:p>
        </w:tc>
        <w:tc>
          <w:tcPr>
            <w:tcW w:w="1418" w:type="dxa"/>
          </w:tcPr>
          <w:p w:rsidR="005237A4" w:rsidRDefault="005237A4" w:rsidP="00904C6A">
            <w:pPr>
              <w:rPr>
                <w:rFonts w:hint="eastAsia"/>
              </w:rPr>
            </w:pPr>
            <w:r>
              <w:rPr>
                <w:rFonts w:hint="eastAsia"/>
              </w:rPr>
              <w:t>Y</w:t>
            </w:r>
          </w:p>
        </w:tc>
        <w:tc>
          <w:tcPr>
            <w:tcW w:w="1474" w:type="dxa"/>
          </w:tcPr>
          <w:p w:rsidR="005237A4" w:rsidRDefault="005237A4" w:rsidP="00904C6A">
            <w:pPr>
              <w:rPr>
                <w:rFonts w:hint="eastAsia"/>
              </w:rPr>
            </w:pPr>
          </w:p>
        </w:tc>
      </w:tr>
      <w:tr w:rsidR="005237A4" w:rsidTr="00904C6A">
        <w:trPr>
          <w:cantSplit/>
        </w:trPr>
        <w:tc>
          <w:tcPr>
            <w:tcW w:w="1460"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staus0</w:t>
            </w:r>
          </w:p>
        </w:tc>
        <w:tc>
          <w:tcPr>
            <w:tcW w:w="1287" w:type="dxa"/>
          </w:tcPr>
          <w:p w:rsidR="005237A4" w:rsidRDefault="005237A4" w:rsidP="00904C6A">
            <w:pPr>
              <w:rPr>
                <w:rFonts w:hint="eastAsia"/>
              </w:rPr>
            </w:pPr>
          </w:p>
        </w:tc>
        <w:tc>
          <w:tcPr>
            <w:tcW w:w="1418" w:type="dxa"/>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cantSplit/>
        </w:trPr>
        <w:tc>
          <w:tcPr>
            <w:tcW w:w="1460" w:type="dxa"/>
          </w:tcPr>
          <w:p w:rsidR="005237A4" w:rsidRDefault="005237A4" w:rsidP="00904C6A">
            <w:pPr>
              <w:rPr>
                <w:rFonts w:hint="eastAsia"/>
              </w:rPr>
            </w:pPr>
            <w:r>
              <w:rPr>
                <w:rFonts w:hint="eastAsia"/>
              </w:rPr>
              <w:t>导入批次号</w:t>
            </w:r>
          </w:p>
        </w:tc>
        <w:tc>
          <w:tcPr>
            <w:tcW w:w="1536" w:type="dxa"/>
          </w:tcPr>
          <w:p w:rsidR="005237A4" w:rsidRDefault="005237A4" w:rsidP="00904C6A">
            <w:r>
              <w:t>scust_limit</w:t>
            </w:r>
          </w:p>
        </w:tc>
        <w:tc>
          <w:tcPr>
            <w:tcW w:w="1287" w:type="dxa"/>
          </w:tcPr>
          <w:p w:rsidR="005237A4" w:rsidRDefault="005237A4" w:rsidP="00904C6A">
            <w:pPr>
              <w:rPr>
                <w:rFonts w:hint="eastAsia"/>
              </w:rPr>
            </w:pPr>
          </w:p>
        </w:tc>
        <w:tc>
          <w:tcPr>
            <w:tcW w:w="1418" w:type="dxa"/>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cantSplit/>
        </w:trPr>
        <w:tc>
          <w:tcPr>
            <w:tcW w:w="1460" w:type="dxa"/>
          </w:tcPr>
          <w:p w:rsidR="005237A4" w:rsidRDefault="005237A4" w:rsidP="00904C6A">
            <w:pPr>
              <w:rPr>
                <w:rFonts w:hint="eastAsia"/>
              </w:rPr>
            </w:pPr>
            <w:r>
              <w:rPr>
                <w:rFonts w:hint="eastAsia"/>
              </w:rPr>
              <w:t>设备物理ID</w:t>
            </w:r>
          </w:p>
        </w:tc>
        <w:tc>
          <w:tcPr>
            <w:tcW w:w="1536" w:type="dxa"/>
          </w:tcPr>
          <w:p w:rsidR="005237A4" w:rsidRDefault="005237A4" w:rsidP="00904C6A">
            <w:pPr>
              <w:rPr>
                <w:rFonts w:hint="eastAsia"/>
              </w:rPr>
            </w:pPr>
            <w:r>
              <w:t>S</w:t>
            </w:r>
            <w:r>
              <w:rPr>
                <w:rFonts w:hint="eastAsia"/>
              </w:rPr>
              <w:t>name</w:t>
            </w:r>
          </w:p>
        </w:tc>
        <w:tc>
          <w:tcPr>
            <w:tcW w:w="1287" w:type="dxa"/>
          </w:tcPr>
          <w:p w:rsidR="005237A4" w:rsidRDefault="005237A4" w:rsidP="00904C6A">
            <w:pPr>
              <w:rPr>
                <w:rFonts w:hint="eastAsia"/>
              </w:rPr>
            </w:pPr>
          </w:p>
        </w:tc>
        <w:tc>
          <w:tcPr>
            <w:tcW w:w="1418" w:type="dxa"/>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cantSplit/>
        </w:trPr>
        <w:tc>
          <w:tcPr>
            <w:tcW w:w="1460" w:type="dxa"/>
          </w:tcPr>
          <w:p w:rsidR="005237A4" w:rsidRDefault="005237A4" w:rsidP="00904C6A"/>
        </w:tc>
        <w:tc>
          <w:tcPr>
            <w:tcW w:w="1536" w:type="dxa"/>
          </w:tcPr>
          <w:p w:rsidR="005237A4" w:rsidRDefault="005237A4" w:rsidP="00904C6A"/>
        </w:tc>
        <w:tc>
          <w:tcPr>
            <w:tcW w:w="1287" w:type="dxa"/>
          </w:tcPr>
          <w:p w:rsidR="005237A4" w:rsidRDefault="005237A4" w:rsidP="00904C6A">
            <w:pPr>
              <w:rPr>
                <w:rFonts w:hint="eastAsia"/>
              </w:rPr>
            </w:pPr>
          </w:p>
        </w:tc>
        <w:tc>
          <w:tcPr>
            <w:tcW w:w="1418" w:type="dxa"/>
          </w:tcPr>
          <w:p w:rsidR="005237A4" w:rsidRDefault="005237A4" w:rsidP="00904C6A">
            <w:pPr>
              <w:rPr>
                <w:rFonts w:hint="eastAsia"/>
              </w:rPr>
            </w:pPr>
          </w:p>
        </w:tc>
        <w:tc>
          <w:tcPr>
            <w:tcW w:w="1474"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7"/>
        <w:gridCol w:w="1896"/>
        <w:gridCol w:w="1228"/>
        <w:gridCol w:w="1349"/>
        <w:gridCol w:w="1340"/>
      </w:tblGrid>
      <w:tr w:rsidR="005237A4" w:rsidTr="00904C6A">
        <w:trPr>
          <w:cantSplit/>
        </w:trPr>
        <w:tc>
          <w:tcPr>
            <w:tcW w:w="1397"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28" w:type="dxa"/>
            <w:shd w:val="clear" w:color="auto" w:fill="B3B3B3"/>
          </w:tcPr>
          <w:p w:rsidR="005237A4" w:rsidRDefault="005237A4" w:rsidP="00904C6A">
            <w:pPr>
              <w:tabs>
                <w:tab w:val="left" w:pos="787"/>
              </w:tabs>
              <w:rPr>
                <w:rFonts w:hint="eastAsia"/>
                <w:b/>
              </w:rPr>
            </w:pPr>
            <w:r>
              <w:rPr>
                <w:rFonts w:hint="eastAsia"/>
                <w:b/>
              </w:rPr>
              <w:t>最大长度</w:t>
            </w:r>
          </w:p>
        </w:tc>
        <w:tc>
          <w:tcPr>
            <w:tcW w:w="1349" w:type="dxa"/>
            <w:shd w:val="clear" w:color="auto" w:fill="B3B3B3"/>
          </w:tcPr>
          <w:p w:rsidR="005237A4" w:rsidRDefault="005237A4" w:rsidP="00904C6A">
            <w:pPr>
              <w:tabs>
                <w:tab w:val="left" w:pos="787"/>
              </w:tabs>
              <w:rPr>
                <w:b/>
              </w:rPr>
            </w:pPr>
            <w:r>
              <w:rPr>
                <w:rFonts w:hint="eastAsia"/>
                <w:b/>
              </w:rPr>
              <w:t>是否必需</w:t>
            </w:r>
          </w:p>
        </w:tc>
        <w:tc>
          <w:tcPr>
            <w:tcW w:w="13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7" w:type="dxa"/>
          </w:tcPr>
          <w:p w:rsidR="005237A4" w:rsidRDefault="005237A4" w:rsidP="00904C6A">
            <w:pPr>
              <w:rPr>
                <w:rFonts w:hint="eastAsia"/>
              </w:rPr>
            </w:pPr>
            <w:r>
              <w:rPr>
                <w:rFonts w:hint="eastAsia"/>
              </w:rPr>
              <w:t>导入顺序号</w:t>
            </w:r>
          </w:p>
        </w:tc>
        <w:tc>
          <w:tcPr>
            <w:tcW w:w="1896" w:type="dxa"/>
          </w:tcPr>
          <w:p w:rsidR="005237A4" w:rsidRDefault="005237A4" w:rsidP="00904C6A">
            <w:pPr>
              <w:rPr>
                <w:rFonts w:hint="eastAsia"/>
              </w:rPr>
            </w:pPr>
            <w:r>
              <w:t>L</w:t>
            </w:r>
            <w:r>
              <w:rPr>
                <w:rFonts w:hint="eastAsia"/>
              </w:rPr>
              <w:t>vol1</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r>
              <w:rPr>
                <w:rFonts w:hint="eastAsia"/>
              </w:rPr>
              <w:t>批次号</w:t>
            </w:r>
          </w:p>
        </w:tc>
        <w:tc>
          <w:tcPr>
            <w:tcW w:w="1896" w:type="dxa"/>
          </w:tcPr>
          <w:p w:rsidR="005237A4" w:rsidRDefault="005237A4" w:rsidP="00904C6A">
            <w:r>
              <w:t>scust_limit</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lastRenderedPageBreak/>
              <w:t>顺序号</w:t>
            </w:r>
          </w:p>
        </w:tc>
        <w:tc>
          <w:tcPr>
            <w:tcW w:w="1896" w:type="dxa"/>
          </w:tcPr>
          <w:p w:rsidR="005237A4" w:rsidRDefault="005237A4" w:rsidP="00904C6A">
            <w:r>
              <w:t>L</w:t>
            </w:r>
            <w:r>
              <w:rPr>
                <w:rFonts w:hint="eastAsia"/>
              </w:rPr>
              <w:t>vol4</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设备名称</w:t>
            </w:r>
          </w:p>
        </w:tc>
        <w:tc>
          <w:tcPr>
            <w:tcW w:w="1896" w:type="dxa"/>
          </w:tcPr>
          <w:p w:rsidR="005237A4" w:rsidRDefault="005237A4" w:rsidP="00904C6A">
            <w:pPr>
              <w:rPr>
                <w:rFonts w:hint="eastAsia"/>
              </w:rPr>
            </w:pPr>
            <w:r>
              <w:t>scert_no</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设备物理ID</w:t>
            </w:r>
          </w:p>
        </w:tc>
        <w:tc>
          <w:tcPr>
            <w:tcW w:w="1896" w:type="dxa"/>
          </w:tcPr>
          <w:p w:rsidR="005237A4" w:rsidRDefault="005237A4" w:rsidP="00904C6A">
            <w:pPr>
              <w:rPr>
                <w:rFonts w:hint="eastAsia"/>
              </w:rPr>
            </w:pPr>
            <w:r>
              <w:rPr>
                <w:rFonts w:hint="eastAsia"/>
              </w:rPr>
              <w:t>sname</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r>
              <w:rPr>
                <w:rFonts w:hint="eastAsia"/>
              </w:rPr>
              <w:t>设备厂商类型</w:t>
            </w:r>
          </w:p>
        </w:tc>
        <w:tc>
          <w:tcPr>
            <w:tcW w:w="1896" w:type="dxa"/>
          </w:tcPr>
          <w:p w:rsidR="005237A4" w:rsidRDefault="005237A4" w:rsidP="00904C6A">
            <w:pPr>
              <w:rPr>
                <w:rFonts w:hint="eastAsia"/>
              </w:rPr>
            </w:pPr>
            <w:r>
              <w:t>lbank_acc_type</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设备机型</w:t>
            </w:r>
          </w:p>
        </w:tc>
        <w:tc>
          <w:tcPr>
            <w:tcW w:w="1896" w:type="dxa"/>
          </w:tcPr>
          <w:p w:rsidR="005237A4" w:rsidRDefault="005237A4" w:rsidP="00904C6A">
            <w:pPr>
              <w:rPr>
                <w:rFonts w:hint="eastAsia"/>
              </w:rPr>
            </w:pPr>
            <w:r>
              <w:t>sserial1</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tabs>
                <w:tab w:val="left" w:pos="825"/>
              </w:tabs>
              <w:rPr>
                <w:rFonts w:hint="eastAsia"/>
              </w:rPr>
            </w:pPr>
            <w:r>
              <w:rPr>
                <w:rFonts w:hint="eastAsia"/>
              </w:rPr>
              <w:t>设备用途</w:t>
            </w:r>
          </w:p>
        </w:tc>
        <w:tc>
          <w:tcPr>
            <w:tcW w:w="1896" w:type="dxa"/>
          </w:tcPr>
          <w:p w:rsidR="005237A4" w:rsidRDefault="005237A4" w:rsidP="00904C6A">
            <w:pPr>
              <w:rPr>
                <w:rFonts w:hint="eastAsia"/>
              </w:rPr>
            </w:pPr>
            <w:r>
              <w:t>L</w:t>
            </w:r>
            <w:r>
              <w:rPr>
                <w:rFonts w:hint="eastAsia"/>
              </w:rPr>
              <w:t>vol7</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tabs>
                <w:tab w:val="left" w:pos="825"/>
              </w:tabs>
              <w:rPr>
                <w:rFonts w:hint="eastAsia"/>
              </w:rPr>
            </w:pPr>
            <w:r>
              <w:rPr>
                <w:rFonts w:hint="eastAsia"/>
              </w:rPr>
              <w:t>所属子系统</w:t>
            </w:r>
          </w:p>
        </w:tc>
        <w:tc>
          <w:tcPr>
            <w:tcW w:w="1896" w:type="dxa"/>
          </w:tcPr>
          <w:p w:rsidR="005237A4" w:rsidRDefault="005237A4" w:rsidP="00904C6A">
            <w:pPr>
              <w:rPr>
                <w:rFonts w:hint="eastAsia"/>
              </w:rPr>
            </w:pPr>
            <w:r>
              <w:t>lserial0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Height w:val="232"/>
        </w:trPr>
        <w:tc>
          <w:tcPr>
            <w:tcW w:w="1397" w:type="dxa"/>
            <w:tcBorders>
              <w:bottom w:val="single" w:sz="4" w:space="0" w:color="auto"/>
            </w:tcBorders>
          </w:tcPr>
          <w:p w:rsidR="005237A4" w:rsidRDefault="005237A4" w:rsidP="00904C6A">
            <w:pPr>
              <w:rPr>
                <w:rFonts w:hint="eastAsia"/>
              </w:rPr>
            </w:pPr>
            <w:r>
              <w:rPr>
                <w:rFonts w:hint="eastAsia"/>
              </w:rPr>
              <w:t>上级设备ID</w:t>
            </w:r>
          </w:p>
        </w:tc>
        <w:tc>
          <w:tcPr>
            <w:tcW w:w="1896" w:type="dxa"/>
            <w:tcBorders>
              <w:bottom w:val="single" w:sz="4" w:space="0" w:color="auto"/>
            </w:tcBorders>
          </w:tcPr>
          <w:p w:rsidR="005237A4" w:rsidRDefault="005237A4" w:rsidP="00904C6A">
            <w:pPr>
              <w:rPr>
                <w:rFonts w:hint="eastAsia"/>
              </w:rPr>
            </w:pPr>
            <w:r>
              <w:t>L</w:t>
            </w:r>
            <w:r>
              <w:rPr>
                <w:rFonts w:hint="eastAsia"/>
              </w:rPr>
              <w:t>vol0</w:t>
            </w:r>
          </w:p>
        </w:tc>
        <w:tc>
          <w:tcPr>
            <w:tcW w:w="1228" w:type="dxa"/>
            <w:tcBorders>
              <w:bottom w:val="single" w:sz="4" w:space="0" w:color="auto"/>
            </w:tcBorders>
          </w:tcPr>
          <w:p w:rsidR="005237A4" w:rsidRDefault="005237A4" w:rsidP="00904C6A">
            <w:pPr>
              <w:rPr>
                <w:rFonts w:hint="eastAsia"/>
              </w:rPr>
            </w:pPr>
          </w:p>
        </w:tc>
        <w:tc>
          <w:tcPr>
            <w:tcW w:w="1349" w:type="dxa"/>
            <w:tcBorders>
              <w:bottom w:val="single" w:sz="4" w:space="0" w:color="auto"/>
            </w:tcBorders>
          </w:tcPr>
          <w:p w:rsidR="005237A4" w:rsidRDefault="005237A4" w:rsidP="00904C6A">
            <w:pPr>
              <w:rPr>
                <w:rFonts w:hint="eastAsia"/>
              </w:rPr>
            </w:pPr>
          </w:p>
        </w:tc>
        <w:tc>
          <w:tcPr>
            <w:tcW w:w="1340" w:type="dxa"/>
            <w:tcBorders>
              <w:bottom w:val="single" w:sz="4" w:space="0" w:color="auto"/>
            </w:tcBorders>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所在区域</w:t>
            </w:r>
          </w:p>
        </w:tc>
        <w:tc>
          <w:tcPr>
            <w:tcW w:w="1896" w:type="dxa"/>
          </w:tcPr>
          <w:p w:rsidR="005237A4" w:rsidRDefault="005237A4" w:rsidP="00904C6A">
            <w:pPr>
              <w:rPr>
                <w:rFonts w:hint="eastAsia"/>
              </w:rPr>
            </w:pPr>
            <w:r>
              <w:t>sbranch_code0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卡片结构</w:t>
            </w:r>
          </w:p>
        </w:tc>
        <w:tc>
          <w:tcPr>
            <w:tcW w:w="1896" w:type="dxa"/>
          </w:tcPr>
          <w:p w:rsidR="005237A4" w:rsidRDefault="005237A4" w:rsidP="00904C6A">
            <w:pPr>
              <w:rPr>
                <w:rFonts w:hint="eastAsia"/>
              </w:rPr>
            </w:pPr>
            <w:r>
              <w:t>saddr</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服务器端口号</w:t>
            </w:r>
          </w:p>
        </w:tc>
        <w:tc>
          <w:tcPr>
            <w:tcW w:w="1896" w:type="dxa"/>
          </w:tcPr>
          <w:p w:rsidR="005237A4" w:rsidRDefault="005237A4" w:rsidP="00904C6A">
            <w:pPr>
              <w:rPr>
                <w:rFonts w:hint="eastAsia"/>
              </w:rPr>
            </w:pPr>
            <w:r>
              <w:t>L</w:t>
            </w:r>
            <w:r>
              <w:rPr>
                <w:rFonts w:hint="eastAsia"/>
              </w:rPr>
              <w:t>vol8</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服务器端口总数</w:t>
            </w:r>
          </w:p>
        </w:tc>
        <w:tc>
          <w:tcPr>
            <w:tcW w:w="1896" w:type="dxa"/>
          </w:tcPr>
          <w:p w:rsidR="005237A4" w:rsidRDefault="005237A4" w:rsidP="00904C6A">
            <w:pPr>
              <w:rPr>
                <w:rFonts w:hint="eastAsia"/>
              </w:rPr>
            </w:pPr>
            <w:r>
              <w:t>L</w:t>
            </w:r>
            <w:r>
              <w:rPr>
                <w:rFonts w:hint="eastAsia"/>
              </w:rPr>
              <w:t>vol2</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设备机号</w:t>
            </w:r>
          </w:p>
        </w:tc>
        <w:tc>
          <w:tcPr>
            <w:tcW w:w="1896" w:type="dxa"/>
          </w:tcPr>
          <w:p w:rsidR="005237A4" w:rsidRDefault="005237A4" w:rsidP="00904C6A">
            <w:pPr>
              <w:rPr>
                <w:rFonts w:hint="eastAsia"/>
              </w:rPr>
            </w:pPr>
            <w:r>
              <w:t>lvol1</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IP地址</w:t>
            </w:r>
          </w:p>
        </w:tc>
        <w:tc>
          <w:tcPr>
            <w:tcW w:w="1896" w:type="dxa"/>
          </w:tcPr>
          <w:p w:rsidR="005237A4" w:rsidRDefault="005237A4" w:rsidP="00904C6A">
            <w:pPr>
              <w:rPr>
                <w:rFonts w:hint="eastAsia"/>
              </w:rPr>
            </w:pPr>
            <w:r>
              <w:t>sstation0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通讯方式</w:t>
            </w:r>
          </w:p>
        </w:tc>
        <w:tc>
          <w:tcPr>
            <w:tcW w:w="1896" w:type="dxa"/>
          </w:tcPr>
          <w:p w:rsidR="005237A4" w:rsidRDefault="005237A4" w:rsidP="00904C6A">
            <w:pPr>
              <w:rPr>
                <w:rFonts w:hint="eastAsia"/>
              </w:rPr>
            </w:pPr>
            <w:r>
              <w:t>lvol5</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通讯端口号</w:t>
            </w:r>
          </w:p>
        </w:tc>
        <w:tc>
          <w:tcPr>
            <w:tcW w:w="1896" w:type="dxa"/>
          </w:tcPr>
          <w:p w:rsidR="005237A4" w:rsidRDefault="005237A4" w:rsidP="00904C6A">
            <w:r>
              <w:t>lvol3</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r w:rsidR="005237A4" w:rsidTr="00904C6A">
        <w:trPr>
          <w:cantSplit/>
        </w:trPr>
        <w:tc>
          <w:tcPr>
            <w:tcW w:w="1397" w:type="dxa"/>
          </w:tcPr>
          <w:p w:rsidR="005237A4" w:rsidRDefault="005237A4" w:rsidP="00904C6A">
            <w:pPr>
              <w:rPr>
                <w:rFonts w:hint="eastAsia"/>
              </w:rPr>
            </w:pPr>
            <w:r>
              <w:rPr>
                <w:rFonts w:hint="eastAsia"/>
              </w:rPr>
              <w:t>错误信息</w:t>
            </w:r>
          </w:p>
        </w:tc>
        <w:tc>
          <w:tcPr>
            <w:tcW w:w="1896" w:type="dxa"/>
          </w:tcPr>
          <w:p w:rsidR="005237A4" w:rsidRDefault="005237A4" w:rsidP="00904C6A">
            <w:r>
              <w:t>vsvarstr0</w:t>
            </w:r>
          </w:p>
        </w:tc>
        <w:tc>
          <w:tcPr>
            <w:tcW w:w="1228" w:type="dxa"/>
          </w:tcPr>
          <w:p w:rsidR="005237A4" w:rsidRDefault="005237A4" w:rsidP="00904C6A">
            <w:pPr>
              <w:rPr>
                <w:rFonts w:hint="eastAsia"/>
              </w:rPr>
            </w:pPr>
          </w:p>
        </w:tc>
        <w:tc>
          <w:tcPr>
            <w:tcW w:w="1349" w:type="dxa"/>
          </w:tcPr>
          <w:p w:rsidR="005237A4" w:rsidRDefault="005237A4" w:rsidP="00904C6A">
            <w:pPr>
              <w:rPr>
                <w:rFonts w:hint="eastAsia"/>
              </w:rPr>
            </w:pPr>
          </w:p>
        </w:tc>
        <w:tc>
          <w:tcPr>
            <w:tcW w:w="13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lastRenderedPageBreak/>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87" w:name="_Toc337551681"/>
      <w:r>
        <w:rPr>
          <w:rFonts w:hint="eastAsia"/>
        </w:rPr>
        <w:t>设备文件导入审核（</w:t>
      </w:r>
      <w:r>
        <w:rPr>
          <w:rFonts w:hint="eastAsia"/>
        </w:rPr>
        <w:t>820110</w:t>
      </w:r>
      <w:r>
        <w:rPr>
          <w:rFonts w:hint="eastAsia"/>
        </w:rPr>
        <w:t>）</w:t>
      </w:r>
      <w:bookmarkEnd w:id="18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1536"/>
        <w:gridCol w:w="1290"/>
        <w:gridCol w:w="1421"/>
        <w:gridCol w:w="1467"/>
      </w:tblGrid>
      <w:tr w:rsidR="005237A4" w:rsidTr="00904C6A">
        <w:trPr>
          <w:cantSplit/>
        </w:trPr>
        <w:tc>
          <w:tcPr>
            <w:tcW w:w="1461"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0" w:type="dxa"/>
            <w:shd w:val="clear" w:color="auto" w:fill="B3B3B3"/>
          </w:tcPr>
          <w:p w:rsidR="005237A4" w:rsidRDefault="005237A4" w:rsidP="00904C6A">
            <w:pPr>
              <w:tabs>
                <w:tab w:val="left" w:pos="787"/>
              </w:tabs>
              <w:rPr>
                <w:rFonts w:hint="eastAsia"/>
                <w:b/>
              </w:rPr>
            </w:pPr>
            <w:r>
              <w:rPr>
                <w:rFonts w:hint="eastAsia"/>
                <w:b/>
              </w:rPr>
              <w:t>最大长度</w:t>
            </w:r>
          </w:p>
        </w:tc>
        <w:tc>
          <w:tcPr>
            <w:tcW w:w="1421" w:type="dxa"/>
            <w:shd w:val="clear" w:color="auto" w:fill="B3B3B3"/>
          </w:tcPr>
          <w:p w:rsidR="005237A4" w:rsidRDefault="005237A4" w:rsidP="00904C6A">
            <w:pPr>
              <w:tabs>
                <w:tab w:val="left" w:pos="787"/>
              </w:tabs>
              <w:rPr>
                <w:rFonts w:hint="eastAsia"/>
                <w:b/>
              </w:rPr>
            </w:pPr>
            <w:r>
              <w:rPr>
                <w:rFonts w:hint="eastAsia"/>
                <w:b/>
              </w:rPr>
              <w:t>是否必需</w:t>
            </w:r>
          </w:p>
        </w:tc>
        <w:tc>
          <w:tcPr>
            <w:tcW w:w="146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1"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290" w:type="dxa"/>
          </w:tcPr>
          <w:p w:rsidR="005237A4" w:rsidRDefault="005237A4" w:rsidP="00904C6A">
            <w:pPr>
              <w:tabs>
                <w:tab w:val="left" w:pos="787"/>
              </w:tabs>
              <w:rPr>
                <w:rFonts w:hint="eastAsia"/>
              </w:rPr>
            </w:pPr>
          </w:p>
        </w:tc>
        <w:tc>
          <w:tcPr>
            <w:tcW w:w="1421" w:type="dxa"/>
          </w:tcPr>
          <w:p w:rsidR="005237A4" w:rsidRDefault="005237A4" w:rsidP="00904C6A">
            <w:pPr>
              <w:tabs>
                <w:tab w:val="left" w:pos="787"/>
              </w:tabs>
              <w:rPr>
                <w:rFonts w:hint="eastAsia"/>
              </w:rPr>
            </w:pPr>
            <w:r>
              <w:rPr>
                <w:rFonts w:hint="eastAsia"/>
              </w:rPr>
              <w:t>Y</w:t>
            </w:r>
          </w:p>
        </w:tc>
        <w:tc>
          <w:tcPr>
            <w:tcW w:w="1467" w:type="dxa"/>
          </w:tcPr>
          <w:p w:rsidR="005237A4" w:rsidRDefault="005237A4" w:rsidP="00904C6A">
            <w:pPr>
              <w:tabs>
                <w:tab w:val="left" w:pos="787"/>
              </w:tabs>
            </w:pPr>
          </w:p>
        </w:tc>
      </w:tr>
      <w:tr w:rsidR="005237A4" w:rsidTr="00904C6A">
        <w:trPr>
          <w:cantSplit/>
        </w:trPr>
        <w:tc>
          <w:tcPr>
            <w:tcW w:w="1461"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staus0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r>
              <w:rPr>
                <w:rFonts w:hint="eastAsia"/>
              </w:rPr>
              <w:t>固定为‘C</w:t>
            </w:r>
            <w:r>
              <w:t>’</w:t>
            </w:r>
          </w:p>
        </w:tc>
      </w:tr>
      <w:tr w:rsidR="005237A4" w:rsidTr="00904C6A">
        <w:trPr>
          <w:cantSplit/>
        </w:trPr>
        <w:tc>
          <w:tcPr>
            <w:tcW w:w="1461" w:type="dxa"/>
          </w:tcPr>
          <w:p w:rsidR="005237A4" w:rsidRDefault="005237A4" w:rsidP="00904C6A">
            <w:pPr>
              <w:rPr>
                <w:rFonts w:hint="eastAsia"/>
              </w:rPr>
            </w:pPr>
            <w:r>
              <w:rPr>
                <w:rFonts w:hint="eastAsia"/>
              </w:rPr>
              <w:t>导入批次号</w:t>
            </w:r>
          </w:p>
        </w:tc>
        <w:tc>
          <w:tcPr>
            <w:tcW w:w="1536" w:type="dxa"/>
          </w:tcPr>
          <w:p w:rsidR="005237A4" w:rsidRDefault="005237A4" w:rsidP="00904C6A">
            <w:r>
              <w:t>scust_limit</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导入顺序号</w:t>
            </w:r>
          </w:p>
        </w:tc>
        <w:tc>
          <w:tcPr>
            <w:tcW w:w="1536" w:type="dxa"/>
          </w:tcPr>
          <w:p w:rsidR="005237A4" w:rsidRDefault="005237A4" w:rsidP="00904C6A">
            <w:r>
              <w:t>lvol1</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tc>
        <w:tc>
          <w:tcPr>
            <w:tcW w:w="1536" w:type="dxa"/>
          </w:tcPr>
          <w:p w:rsidR="005237A4" w:rsidRDefault="005237A4" w:rsidP="00904C6A"/>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p>
        </w:tc>
        <w:tc>
          <w:tcPr>
            <w:tcW w:w="1536" w:type="dxa"/>
          </w:tcPr>
          <w:p w:rsidR="005237A4" w:rsidRDefault="005237A4" w:rsidP="00904C6A">
            <w:pPr>
              <w:rPr>
                <w:rFonts w:hint="eastAsia"/>
              </w:rPr>
            </w:pP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p>
        </w:tc>
        <w:tc>
          <w:tcPr>
            <w:tcW w:w="1536" w:type="dxa"/>
          </w:tcPr>
          <w:p w:rsidR="005237A4" w:rsidRDefault="005237A4" w:rsidP="00904C6A">
            <w:pPr>
              <w:rPr>
                <w:rFonts w:hint="eastAsia"/>
              </w:rPr>
            </w:pPr>
          </w:p>
          <w:p w:rsidR="005237A4" w:rsidRDefault="005237A4" w:rsidP="00904C6A">
            <w:pPr>
              <w:pStyle w:val="2"/>
              <w:ind w:left="480" w:firstLine="480"/>
              <w:rPr>
                <w:rFonts w:hint="eastAsia"/>
              </w:rPr>
            </w:pP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1536"/>
        <w:gridCol w:w="1317"/>
        <w:gridCol w:w="1453"/>
        <w:gridCol w:w="1408"/>
      </w:tblGrid>
      <w:tr w:rsidR="005237A4" w:rsidTr="00904C6A">
        <w:trPr>
          <w:cantSplit/>
        </w:trPr>
        <w:tc>
          <w:tcPr>
            <w:tcW w:w="1496" w:type="dxa"/>
            <w:shd w:val="clear" w:color="auto" w:fill="B3B3B3"/>
          </w:tcPr>
          <w:p w:rsidR="005237A4" w:rsidRDefault="005237A4" w:rsidP="00904C6A">
            <w:pPr>
              <w:jc w:val="center"/>
              <w:rPr>
                <w:rFonts w:hint="eastAsia"/>
                <w:b/>
              </w:rPr>
            </w:pPr>
            <w:r>
              <w:rPr>
                <w:rFonts w:hint="eastAsia"/>
                <w:b/>
              </w:rPr>
              <w:t>输出项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7" w:type="dxa"/>
            <w:shd w:val="clear" w:color="auto" w:fill="B3B3B3"/>
          </w:tcPr>
          <w:p w:rsidR="005237A4" w:rsidRDefault="005237A4" w:rsidP="00904C6A">
            <w:pPr>
              <w:tabs>
                <w:tab w:val="left" w:pos="787"/>
              </w:tabs>
              <w:rPr>
                <w:rFonts w:hint="eastAsia"/>
                <w:b/>
              </w:rPr>
            </w:pPr>
            <w:r>
              <w:rPr>
                <w:rFonts w:hint="eastAsia"/>
                <w:b/>
              </w:rPr>
              <w:t>最大长度</w:t>
            </w:r>
          </w:p>
        </w:tc>
        <w:tc>
          <w:tcPr>
            <w:tcW w:w="1453" w:type="dxa"/>
            <w:shd w:val="clear" w:color="auto" w:fill="B3B3B3"/>
          </w:tcPr>
          <w:p w:rsidR="005237A4" w:rsidRDefault="005237A4" w:rsidP="00904C6A">
            <w:pPr>
              <w:tabs>
                <w:tab w:val="left" w:pos="787"/>
              </w:tabs>
              <w:rPr>
                <w:b/>
              </w:rPr>
            </w:pPr>
            <w:r>
              <w:rPr>
                <w:rFonts w:hint="eastAsia"/>
                <w:b/>
              </w:rPr>
              <w:t>是否必需</w:t>
            </w:r>
          </w:p>
        </w:tc>
        <w:tc>
          <w:tcPr>
            <w:tcW w:w="140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96" w:type="dxa"/>
          </w:tcPr>
          <w:p w:rsidR="005237A4" w:rsidRDefault="005237A4" w:rsidP="00904C6A">
            <w:pPr>
              <w:rPr>
                <w:rFonts w:hint="eastAsia"/>
              </w:rPr>
            </w:pPr>
            <w:r>
              <w:rPr>
                <w:rFonts w:hint="eastAsia"/>
              </w:rPr>
              <w:t>返回信息</w:t>
            </w:r>
          </w:p>
        </w:tc>
        <w:tc>
          <w:tcPr>
            <w:tcW w:w="1536" w:type="dxa"/>
          </w:tcPr>
          <w:p w:rsidR="005237A4" w:rsidRDefault="005237A4" w:rsidP="00904C6A">
            <w:pPr>
              <w:rPr>
                <w:rFonts w:hint="eastAsia"/>
              </w:rPr>
            </w:pPr>
            <w:r>
              <w:t>vsmess</w:t>
            </w: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r w:rsidR="005237A4" w:rsidTr="00904C6A">
        <w:trPr>
          <w:cantSplit/>
          <w:trHeight w:val="232"/>
        </w:trPr>
        <w:tc>
          <w:tcPr>
            <w:tcW w:w="1496" w:type="dxa"/>
            <w:tcBorders>
              <w:bottom w:val="single" w:sz="4" w:space="0" w:color="auto"/>
            </w:tcBorders>
          </w:tcPr>
          <w:p w:rsidR="005237A4" w:rsidRDefault="005237A4" w:rsidP="00904C6A">
            <w:pPr>
              <w:rPr>
                <w:rFonts w:hint="eastAsia"/>
              </w:rPr>
            </w:pPr>
          </w:p>
        </w:tc>
        <w:tc>
          <w:tcPr>
            <w:tcW w:w="1536" w:type="dxa"/>
            <w:tcBorders>
              <w:bottom w:val="single" w:sz="4" w:space="0" w:color="auto"/>
            </w:tcBorders>
          </w:tcPr>
          <w:p w:rsidR="005237A4" w:rsidRDefault="005237A4" w:rsidP="00904C6A">
            <w:pPr>
              <w:rPr>
                <w:rFonts w:hint="eastAsia"/>
              </w:rPr>
            </w:pPr>
          </w:p>
        </w:tc>
        <w:tc>
          <w:tcPr>
            <w:tcW w:w="1317" w:type="dxa"/>
            <w:tcBorders>
              <w:bottom w:val="single" w:sz="4" w:space="0" w:color="auto"/>
            </w:tcBorders>
          </w:tcPr>
          <w:p w:rsidR="005237A4" w:rsidRDefault="005237A4" w:rsidP="00904C6A">
            <w:pPr>
              <w:rPr>
                <w:rFonts w:hint="eastAsia"/>
              </w:rPr>
            </w:pPr>
          </w:p>
        </w:tc>
        <w:tc>
          <w:tcPr>
            <w:tcW w:w="1453" w:type="dxa"/>
            <w:tcBorders>
              <w:bottom w:val="single" w:sz="4" w:space="0" w:color="auto"/>
            </w:tcBorders>
          </w:tcPr>
          <w:p w:rsidR="005237A4" w:rsidRDefault="005237A4" w:rsidP="00904C6A">
            <w:pPr>
              <w:rPr>
                <w:rFonts w:hint="eastAsia"/>
              </w:rPr>
            </w:pPr>
          </w:p>
        </w:tc>
        <w:tc>
          <w:tcPr>
            <w:tcW w:w="1408" w:type="dxa"/>
            <w:tcBorders>
              <w:bottom w:val="single" w:sz="4" w:space="0" w:color="auto"/>
            </w:tcBorders>
          </w:tcPr>
          <w:p w:rsidR="005237A4" w:rsidRDefault="005237A4" w:rsidP="00904C6A">
            <w:pPr>
              <w:rPr>
                <w:rFonts w:hint="eastAsia"/>
              </w:rPr>
            </w:pPr>
          </w:p>
        </w:tc>
      </w:tr>
      <w:tr w:rsidR="005237A4" w:rsidTr="00904C6A">
        <w:trPr>
          <w:cantSplit/>
        </w:trPr>
        <w:tc>
          <w:tcPr>
            <w:tcW w:w="1496" w:type="dxa"/>
          </w:tcPr>
          <w:p w:rsidR="005237A4" w:rsidRDefault="005237A4" w:rsidP="00904C6A">
            <w:pPr>
              <w:rPr>
                <w:rFonts w:hint="eastAsia"/>
              </w:rPr>
            </w:pPr>
          </w:p>
        </w:tc>
        <w:tc>
          <w:tcPr>
            <w:tcW w:w="1536"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188" w:name="_Toc337551682"/>
      <w:r>
        <w:rPr>
          <w:rFonts w:hint="eastAsia"/>
        </w:rPr>
        <w:t>设备商户设置</w:t>
      </w:r>
      <w:bookmarkEnd w:id="188"/>
    </w:p>
    <w:p w:rsidR="005237A4" w:rsidRDefault="005237A4" w:rsidP="005237A4">
      <w:pPr>
        <w:pStyle w:val="3"/>
        <w:tabs>
          <w:tab w:val="left" w:pos="180"/>
        </w:tabs>
        <w:ind w:hanging="1260"/>
      </w:pPr>
      <w:bookmarkStart w:id="189" w:name="_Toc337551683"/>
      <w:r>
        <w:rPr>
          <w:rFonts w:hint="eastAsia"/>
        </w:rPr>
        <w:t>设备商户分配文件导入（</w:t>
      </w:r>
      <w:r>
        <w:rPr>
          <w:rFonts w:hint="eastAsia"/>
        </w:rPr>
        <w:t>843370</w:t>
      </w:r>
      <w:r>
        <w:rPr>
          <w:rFonts w:hint="eastAsia"/>
        </w:rPr>
        <w:t>）</w:t>
      </w:r>
      <w:bookmarkEnd w:id="18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1716"/>
        <w:gridCol w:w="1055"/>
        <w:gridCol w:w="1260"/>
        <w:gridCol w:w="1428"/>
      </w:tblGrid>
      <w:tr w:rsidR="005237A4" w:rsidTr="00904C6A">
        <w:trPr>
          <w:cantSplit/>
        </w:trPr>
        <w:tc>
          <w:tcPr>
            <w:tcW w:w="1296" w:type="dxa"/>
            <w:shd w:val="clear" w:color="auto" w:fill="B3B3B3"/>
          </w:tcPr>
          <w:p w:rsidR="005237A4" w:rsidRDefault="005237A4" w:rsidP="00904C6A">
            <w:pPr>
              <w:jc w:val="center"/>
              <w:rPr>
                <w:rFonts w:hint="eastAsia"/>
                <w:b/>
              </w:rPr>
            </w:pPr>
            <w:r>
              <w:rPr>
                <w:rFonts w:hint="eastAsia"/>
                <w:b/>
              </w:rPr>
              <w:t>输入项</w:t>
            </w:r>
          </w:p>
        </w:tc>
        <w:tc>
          <w:tcPr>
            <w:tcW w:w="1716" w:type="dxa"/>
            <w:shd w:val="clear" w:color="auto" w:fill="B3B3B3"/>
          </w:tcPr>
          <w:p w:rsidR="005237A4" w:rsidRDefault="005237A4" w:rsidP="00904C6A">
            <w:pPr>
              <w:tabs>
                <w:tab w:val="left" w:pos="787"/>
              </w:tabs>
              <w:rPr>
                <w:rFonts w:hint="eastAsia"/>
                <w:b/>
              </w:rPr>
            </w:pPr>
            <w:r>
              <w:rPr>
                <w:rFonts w:hint="eastAsia"/>
                <w:b/>
              </w:rPr>
              <w:t>cpack域</w:t>
            </w:r>
          </w:p>
        </w:tc>
        <w:tc>
          <w:tcPr>
            <w:tcW w:w="1055" w:type="dxa"/>
            <w:shd w:val="clear" w:color="auto" w:fill="B3B3B3"/>
          </w:tcPr>
          <w:p w:rsidR="005237A4" w:rsidRDefault="005237A4" w:rsidP="00904C6A">
            <w:pPr>
              <w:tabs>
                <w:tab w:val="left" w:pos="787"/>
              </w:tabs>
              <w:rPr>
                <w:rFonts w:hint="eastAsia"/>
                <w:b/>
              </w:rPr>
            </w:pPr>
            <w:r>
              <w:rPr>
                <w:rFonts w:hint="eastAsia"/>
                <w:b/>
              </w:rPr>
              <w:t>最大长度</w:t>
            </w:r>
          </w:p>
        </w:tc>
        <w:tc>
          <w:tcPr>
            <w:tcW w:w="1260" w:type="dxa"/>
            <w:shd w:val="clear" w:color="auto" w:fill="B3B3B3"/>
          </w:tcPr>
          <w:p w:rsidR="005237A4" w:rsidRDefault="005237A4" w:rsidP="00904C6A">
            <w:pPr>
              <w:tabs>
                <w:tab w:val="left" w:pos="787"/>
              </w:tabs>
              <w:rPr>
                <w:rFonts w:hint="eastAsia"/>
                <w:b/>
              </w:rPr>
            </w:pPr>
            <w:r>
              <w:rPr>
                <w:rFonts w:hint="eastAsia"/>
                <w:b/>
              </w:rPr>
              <w:t>是否必需</w:t>
            </w:r>
          </w:p>
        </w:tc>
        <w:tc>
          <w:tcPr>
            <w:tcW w:w="142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296" w:type="dxa"/>
          </w:tcPr>
          <w:p w:rsidR="005237A4" w:rsidRDefault="005237A4" w:rsidP="00904C6A">
            <w:pPr>
              <w:rPr>
                <w:rFonts w:hint="eastAsia"/>
              </w:rPr>
            </w:pPr>
            <w:r>
              <w:rPr>
                <w:rFonts w:hint="eastAsia"/>
              </w:rPr>
              <w:t>站点号</w:t>
            </w:r>
          </w:p>
        </w:tc>
        <w:tc>
          <w:tcPr>
            <w:tcW w:w="1716" w:type="dxa"/>
          </w:tcPr>
          <w:p w:rsidR="005237A4" w:rsidRDefault="005237A4" w:rsidP="00904C6A">
            <w:pPr>
              <w:tabs>
                <w:tab w:val="center" w:pos="1199"/>
              </w:tabs>
            </w:pPr>
            <w:r>
              <w:t>lcert_code</w:t>
            </w:r>
          </w:p>
        </w:tc>
        <w:tc>
          <w:tcPr>
            <w:tcW w:w="1055" w:type="dxa"/>
          </w:tcPr>
          <w:p w:rsidR="005237A4" w:rsidRDefault="005237A4" w:rsidP="00904C6A">
            <w:pPr>
              <w:tabs>
                <w:tab w:val="left" w:pos="787"/>
              </w:tabs>
              <w:rPr>
                <w:rFonts w:hint="eastAsia"/>
              </w:rPr>
            </w:pPr>
          </w:p>
        </w:tc>
        <w:tc>
          <w:tcPr>
            <w:tcW w:w="1260" w:type="dxa"/>
          </w:tcPr>
          <w:p w:rsidR="005237A4" w:rsidRDefault="005237A4" w:rsidP="00904C6A">
            <w:pPr>
              <w:tabs>
                <w:tab w:val="left" w:pos="787"/>
              </w:tabs>
              <w:rPr>
                <w:rFonts w:hint="eastAsia"/>
              </w:rPr>
            </w:pPr>
            <w:r>
              <w:rPr>
                <w:rFonts w:hint="eastAsia"/>
              </w:rPr>
              <w:t>Y</w:t>
            </w:r>
          </w:p>
        </w:tc>
        <w:tc>
          <w:tcPr>
            <w:tcW w:w="1428" w:type="dxa"/>
          </w:tcPr>
          <w:p w:rsidR="005237A4" w:rsidRDefault="005237A4" w:rsidP="00904C6A">
            <w:pPr>
              <w:tabs>
                <w:tab w:val="left" w:pos="787"/>
              </w:tabs>
            </w:pPr>
          </w:p>
        </w:tc>
      </w:tr>
      <w:tr w:rsidR="005237A4" w:rsidTr="00904C6A">
        <w:trPr>
          <w:cantSplit/>
        </w:trPr>
        <w:tc>
          <w:tcPr>
            <w:tcW w:w="1296" w:type="dxa"/>
          </w:tcPr>
          <w:p w:rsidR="005237A4" w:rsidRDefault="005237A4" w:rsidP="00904C6A">
            <w:pPr>
              <w:rPr>
                <w:rFonts w:hint="eastAsia"/>
              </w:rPr>
            </w:pPr>
            <w:r>
              <w:rPr>
                <w:rFonts w:hint="eastAsia"/>
              </w:rPr>
              <w:lastRenderedPageBreak/>
              <w:t>操作员</w:t>
            </w:r>
          </w:p>
        </w:tc>
        <w:tc>
          <w:tcPr>
            <w:tcW w:w="1716" w:type="dxa"/>
          </w:tcPr>
          <w:p w:rsidR="005237A4" w:rsidRDefault="005237A4" w:rsidP="00904C6A">
            <w:pPr>
              <w:rPr>
                <w:rFonts w:hint="eastAsia"/>
              </w:rPr>
            </w:pPr>
            <w:r>
              <w:t>semp</w:t>
            </w:r>
          </w:p>
        </w:tc>
        <w:tc>
          <w:tcPr>
            <w:tcW w:w="1055"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28" w:type="dxa"/>
          </w:tcPr>
          <w:p w:rsidR="005237A4" w:rsidRDefault="005237A4" w:rsidP="00904C6A">
            <w:pPr>
              <w:rPr>
                <w:rFonts w:hint="eastAsia"/>
              </w:rPr>
            </w:pPr>
          </w:p>
        </w:tc>
      </w:tr>
      <w:tr w:rsidR="005237A4" w:rsidTr="00904C6A">
        <w:trPr>
          <w:cantSplit/>
        </w:trPr>
        <w:tc>
          <w:tcPr>
            <w:tcW w:w="1296" w:type="dxa"/>
          </w:tcPr>
          <w:p w:rsidR="005237A4" w:rsidRDefault="005237A4" w:rsidP="00904C6A">
            <w:pPr>
              <w:rPr>
                <w:rFonts w:hint="eastAsia"/>
              </w:rPr>
            </w:pPr>
            <w:r>
              <w:rPr>
                <w:rFonts w:hint="eastAsia"/>
              </w:rPr>
              <w:t>操作标志</w:t>
            </w:r>
          </w:p>
        </w:tc>
        <w:tc>
          <w:tcPr>
            <w:tcW w:w="1716" w:type="dxa"/>
          </w:tcPr>
          <w:p w:rsidR="005237A4" w:rsidRDefault="005237A4" w:rsidP="00904C6A">
            <w:pPr>
              <w:rPr>
                <w:rFonts w:hint="eastAsia"/>
              </w:rPr>
            </w:pPr>
            <w:r>
              <w:t>S</w:t>
            </w:r>
            <w:r>
              <w:rPr>
                <w:rFonts w:hint="eastAsia"/>
              </w:rPr>
              <w:t>staus0</w:t>
            </w:r>
          </w:p>
        </w:tc>
        <w:tc>
          <w:tcPr>
            <w:tcW w:w="1055"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28" w:type="dxa"/>
          </w:tcPr>
          <w:p w:rsidR="005237A4" w:rsidRDefault="005237A4" w:rsidP="00904C6A">
            <w:pPr>
              <w:rPr>
                <w:rFonts w:hint="eastAsia"/>
              </w:rPr>
            </w:pPr>
            <w:r>
              <w:rPr>
                <w:rFonts w:hint="eastAsia"/>
              </w:rPr>
              <w:t>固定为‘A</w:t>
            </w:r>
            <w:r>
              <w:t>’</w:t>
            </w:r>
          </w:p>
        </w:tc>
      </w:tr>
      <w:tr w:rsidR="005237A4" w:rsidTr="00904C6A">
        <w:trPr>
          <w:cantSplit/>
        </w:trPr>
        <w:tc>
          <w:tcPr>
            <w:tcW w:w="1296" w:type="dxa"/>
          </w:tcPr>
          <w:p w:rsidR="005237A4" w:rsidRDefault="005237A4" w:rsidP="00904C6A">
            <w:r>
              <w:rPr>
                <w:rFonts w:hint="eastAsia"/>
              </w:rPr>
              <w:t>批次号</w:t>
            </w:r>
          </w:p>
        </w:tc>
        <w:tc>
          <w:tcPr>
            <w:tcW w:w="1716" w:type="dxa"/>
          </w:tcPr>
          <w:p w:rsidR="005237A4" w:rsidRDefault="005237A4" w:rsidP="00904C6A">
            <w:r>
              <w:t>scust_limit</w:t>
            </w:r>
          </w:p>
        </w:tc>
        <w:tc>
          <w:tcPr>
            <w:tcW w:w="1055" w:type="dxa"/>
          </w:tcPr>
          <w:p w:rsidR="005237A4" w:rsidRDefault="005237A4" w:rsidP="00904C6A"/>
        </w:tc>
        <w:tc>
          <w:tcPr>
            <w:tcW w:w="1260" w:type="dxa"/>
          </w:tcPr>
          <w:p w:rsidR="005237A4" w:rsidRDefault="005237A4" w:rsidP="00904C6A">
            <w:pPr>
              <w:rPr>
                <w:rFonts w:hint="eastAsia"/>
              </w:rPr>
            </w:pPr>
          </w:p>
        </w:tc>
        <w:tc>
          <w:tcPr>
            <w:tcW w:w="1428" w:type="dxa"/>
          </w:tcPr>
          <w:p w:rsidR="005237A4" w:rsidRDefault="005237A4" w:rsidP="00904C6A">
            <w:pPr>
              <w:rPr>
                <w:rFonts w:hint="eastAsia"/>
              </w:rPr>
            </w:pPr>
          </w:p>
        </w:tc>
      </w:tr>
      <w:tr w:rsidR="005237A4" w:rsidTr="00904C6A">
        <w:trPr>
          <w:cantSplit/>
        </w:trPr>
        <w:tc>
          <w:tcPr>
            <w:tcW w:w="1296" w:type="dxa"/>
          </w:tcPr>
          <w:p w:rsidR="005237A4" w:rsidRDefault="005237A4" w:rsidP="00904C6A">
            <w:pPr>
              <w:rPr>
                <w:rFonts w:hint="eastAsia"/>
              </w:rPr>
            </w:pPr>
            <w:r>
              <w:rPr>
                <w:rFonts w:hint="eastAsia"/>
              </w:rPr>
              <w:t>顺序号</w:t>
            </w:r>
          </w:p>
        </w:tc>
        <w:tc>
          <w:tcPr>
            <w:tcW w:w="1716" w:type="dxa"/>
          </w:tcPr>
          <w:p w:rsidR="005237A4" w:rsidRDefault="005237A4" w:rsidP="00904C6A">
            <w:r>
              <w:t>L</w:t>
            </w:r>
            <w:r>
              <w:rPr>
                <w:rFonts w:hint="eastAsia"/>
              </w:rPr>
              <w:t>vol4</w:t>
            </w:r>
          </w:p>
        </w:tc>
        <w:tc>
          <w:tcPr>
            <w:tcW w:w="1055" w:type="dxa"/>
          </w:tcPr>
          <w:p w:rsidR="005237A4" w:rsidRDefault="005237A4" w:rsidP="00904C6A"/>
        </w:tc>
        <w:tc>
          <w:tcPr>
            <w:tcW w:w="1260" w:type="dxa"/>
          </w:tcPr>
          <w:p w:rsidR="005237A4" w:rsidRDefault="005237A4" w:rsidP="00904C6A">
            <w:pPr>
              <w:rPr>
                <w:rFonts w:hint="eastAsia"/>
              </w:rPr>
            </w:pPr>
          </w:p>
        </w:tc>
        <w:tc>
          <w:tcPr>
            <w:tcW w:w="1428" w:type="dxa"/>
          </w:tcPr>
          <w:p w:rsidR="005237A4" w:rsidRDefault="005237A4" w:rsidP="00904C6A">
            <w:pPr>
              <w:rPr>
                <w:rFonts w:hint="eastAsia"/>
              </w:rPr>
            </w:pPr>
          </w:p>
        </w:tc>
      </w:tr>
      <w:tr w:rsidR="005237A4" w:rsidTr="00904C6A">
        <w:trPr>
          <w:cantSplit/>
        </w:trPr>
        <w:tc>
          <w:tcPr>
            <w:tcW w:w="1296" w:type="dxa"/>
          </w:tcPr>
          <w:p w:rsidR="005237A4" w:rsidRDefault="005237A4" w:rsidP="00904C6A">
            <w:pPr>
              <w:rPr>
                <w:rFonts w:hint="eastAsia"/>
              </w:rPr>
            </w:pPr>
            <w:r>
              <w:rPr>
                <w:rFonts w:hint="eastAsia"/>
              </w:rPr>
              <w:t>导入标志</w:t>
            </w:r>
          </w:p>
        </w:tc>
        <w:tc>
          <w:tcPr>
            <w:tcW w:w="1716" w:type="dxa"/>
          </w:tcPr>
          <w:p w:rsidR="005237A4" w:rsidRDefault="005237A4" w:rsidP="00904C6A">
            <w:pPr>
              <w:rPr>
                <w:rFonts w:hint="eastAsia"/>
              </w:rPr>
            </w:pPr>
            <w:r>
              <w:rPr>
                <w:rFonts w:hint="eastAsia"/>
              </w:rPr>
              <w:t>scust_type</w:t>
            </w:r>
          </w:p>
        </w:tc>
        <w:tc>
          <w:tcPr>
            <w:tcW w:w="1055" w:type="dxa"/>
          </w:tcPr>
          <w:p w:rsidR="005237A4" w:rsidRDefault="005237A4" w:rsidP="00904C6A"/>
        </w:tc>
        <w:tc>
          <w:tcPr>
            <w:tcW w:w="1260" w:type="dxa"/>
          </w:tcPr>
          <w:p w:rsidR="005237A4" w:rsidRDefault="005237A4" w:rsidP="00904C6A">
            <w:pPr>
              <w:rPr>
                <w:rFonts w:hint="eastAsia"/>
              </w:rPr>
            </w:pPr>
          </w:p>
        </w:tc>
        <w:tc>
          <w:tcPr>
            <w:tcW w:w="1428" w:type="dxa"/>
          </w:tcPr>
          <w:p w:rsidR="005237A4" w:rsidRDefault="005237A4" w:rsidP="00904C6A">
            <w:pPr>
              <w:rPr>
                <w:rFonts w:hint="eastAsia"/>
              </w:rPr>
            </w:pPr>
            <w:r>
              <w:rPr>
                <w:rFonts w:hint="eastAsia"/>
              </w:rPr>
              <w:t>1表示结束</w:t>
            </w:r>
          </w:p>
        </w:tc>
      </w:tr>
      <w:tr w:rsidR="005237A4" w:rsidTr="00904C6A">
        <w:trPr>
          <w:cantSplit/>
        </w:trPr>
        <w:tc>
          <w:tcPr>
            <w:tcW w:w="1296" w:type="dxa"/>
          </w:tcPr>
          <w:p w:rsidR="005237A4" w:rsidRDefault="005237A4" w:rsidP="00904C6A">
            <w:pPr>
              <w:rPr>
                <w:rFonts w:hint="eastAsia"/>
              </w:rPr>
            </w:pPr>
            <w:r>
              <w:rPr>
                <w:rFonts w:hint="eastAsia"/>
              </w:rPr>
              <w:t>设备编号</w:t>
            </w:r>
          </w:p>
        </w:tc>
        <w:tc>
          <w:tcPr>
            <w:tcW w:w="1716" w:type="dxa"/>
          </w:tcPr>
          <w:p w:rsidR="005237A4" w:rsidRDefault="005237A4" w:rsidP="00904C6A">
            <w:pPr>
              <w:rPr>
                <w:rFonts w:hint="eastAsia"/>
              </w:rPr>
            </w:pPr>
            <w:r>
              <w:t>L</w:t>
            </w:r>
            <w:r>
              <w:rPr>
                <w:rFonts w:hint="eastAsia"/>
              </w:rPr>
              <w:t>vol5</w:t>
            </w:r>
          </w:p>
        </w:tc>
        <w:tc>
          <w:tcPr>
            <w:tcW w:w="1055"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28" w:type="dxa"/>
          </w:tcPr>
          <w:p w:rsidR="005237A4" w:rsidRDefault="005237A4" w:rsidP="00904C6A">
            <w:pPr>
              <w:rPr>
                <w:rFonts w:hint="eastAsia"/>
              </w:rPr>
            </w:pPr>
          </w:p>
        </w:tc>
      </w:tr>
      <w:tr w:rsidR="005237A4" w:rsidTr="00904C6A">
        <w:trPr>
          <w:cantSplit/>
        </w:trPr>
        <w:tc>
          <w:tcPr>
            <w:tcW w:w="1296" w:type="dxa"/>
          </w:tcPr>
          <w:p w:rsidR="005237A4" w:rsidRDefault="005237A4" w:rsidP="00904C6A">
            <w:pPr>
              <w:rPr>
                <w:rFonts w:hint="eastAsia"/>
              </w:rPr>
            </w:pPr>
            <w:r>
              <w:rPr>
                <w:rFonts w:hint="eastAsia"/>
              </w:rPr>
              <w:t>商户号</w:t>
            </w:r>
          </w:p>
        </w:tc>
        <w:tc>
          <w:tcPr>
            <w:tcW w:w="1716" w:type="dxa"/>
          </w:tcPr>
          <w:p w:rsidR="005237A4" w:rsidRDefault="005237A4" w:rsidP="00904C6A">
            <w:r>
              <w:t>lvol3</w:t>
            </w:r>
          </w:p>
        </w:tc>
        <w:tc>
          <w:tcPr>
            <w:tcW w:w="1055"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28" w:type="dxa"/>
          </w:tcPr>
          <w:p w:rsidR="005237A4" w:rsidRDefault="005237A4" w:rsidP="00904C6A">
            <w:pPr>
              <w:rPr>
                <w:rFonts w:hint="eastAsia"/>
              </w:rPr>
            </w:pPr>
          </w:p>
        </w:tc>
      </w:tr>
      <w:tr w:rsidR="005237A4" w:rsidTr="00904C6A">
        <w:trPr>
          <w:cantSplit/>
        </w:trPr>
        <w:tc>
          <w:tcPr>
            <w:tcW w:w="1296" w:type="dxa"/>
          </w:tcPr>
          <w:p w:rsidR="005237A4" w:rsidRDefault="005237A4" w:rsidP="00904C6A">
            <w:r>
              <w:rPr>
                <w:rFonts w:hint="eastAsia"/>
              </w:rPr>
              <w:t>截至时间</w:t>
            </w:r>
          </w:p>
        </w:tc>
        <w:tc>
          <w:tcPr>
            <w:tcW w:w="1716" w:type="dxa"/>
          </w:tcPr>
          <w:p w:rsidR="005237A4" w:rsidRDefault="005237A4" w:rsidP="00904C6A">
            <w:r>
              <w:t>stime2</w:t>
            </w:r>
          </w:p>
        </w:tc>
        <w:tc>
          <w:tcPr>
            <w:tcW w:w="1055" w:type="dxa"/>
          </w:tcPr>
          <w:p w:rsidR="005237A4" w:rsidRDefault="005237A4" w:rsidP="00904C6A">
            <w:pPr>
              <w:rPr>
                <w:rFonts w:hint="eastAsia"/>
              </w:rPr>
            </w:pPr>
          </w:p>
        </w:tc>
        <w:tc>
          <w:tcPr>
            <w:tcW w:w="1260" w:type="dxa"/>
          </w:tcPr>
          <w:p w:rsidR="005237A4" w:rsidRDefault="005237A4" w:rsidP="00904C6A">
            <w:pPr>
              <w:rPr>
                <w:rFonts w:hint="eastAsia"/>
              </w:rPr>
            </w:pPr>
            <w:r>
              <w:rPr>
                <w:rFonts w:hint="eastAsia"/>
              </w:rPr>
              <w:t>Y</w:t>
            </w:r>
          </w:p>
        </w:tc>
        <w:tc>
          <w:tcPr>
            <w:tcW w:w="1428" w:type="dxa"/>
          </w:tcPr>
          <w:p w:rsidR="005237A4" w:rsidRDefault="005237A4" w:rsidP="00904C6A">
            <w:pPr>
              <w:rPr>
                <w:rFonts w:hint="eastAsia"/>
              </w:rPr>
            </w:pPr>
            <w:r>
              <w:rPr>
                <w:rFonts w:hint="eastAsia"/>
              </w:rPr>
              <w:t>HHMMSS</w:t>
            </w:r>
          </w:p>
        </w:tc>
      </w:tr>
      <w:tr w:rsidR="005237A4" w:rsidTr="00904C6A">
        <w:trPr>
          <w:cantSplit/>
        </w:trPr>
        <w:tc>
          <w:tcPr>
            <w:tcW w:w="1296" w:type="dxa"/>
          </w:tcPr>
          <w:p w:rsidR="005237A4" w:rsidRDefault="005237A4" w:rsidP="00904C6A">
            <w:pPr>
              <w:rPr>
                <w:rFonts w:hint="eastAsia"/>
              </w:rPr>
            </w:pPr>
            <w:r>
              <w:rPr>
                <w:rFonts w:hint="eastAsia"/>
              </w:rPr>
              <w:t>启用日期</w:t>
            </w:r>
          </w:p>
        </w:tc>
        <w:tc>
          <w:tcPr>
            <w:tcW w:w="1716" w:type="dxa"/>
          </w:tcPr>
          <w:p w:rsidR="005237A4" w:rsidRDefault="005237A4" w:rsidP="00904C6A">
            <w:pPr>
              <w:rPr>
                <w:rFonts w:hint="eastAsia"/>
              </w:rPr>
            </w:pPr>
            <w:r>
              <w:rPr>
                <w:rFonts w:hint="eastAsia"/>
              </w:rPr>
              <w:t>sdate1</w:t>
            </w:r>
          </w:p>
        </w:tc>
        <w:tc>
          <w:tcPr>
            <w:tcW w:w="1055"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28" w:type="dxa"/>
          </w:tcPr>
          <w:p w:rsidR="005237A4" w:rsidRDefault="005237A4" w:rsidP="00904C6A">
            <w:pPr>
              <w:rPr>
                <w:rFonts w:hint="eastAsia"/>
              </w:rPr>
            </w:pPr>
            <w:r>
              <w:rPr>
                <w:rFonts w:hint="eastAsia"/>
              </w:rPr>
              <w:t>默认为当日</w:t>
            </w:r>
          </w:p>
        </w:tc>
      </w:tr>
      <w:tr w:rsidR="005237A4" w:rsidTr="00904C6A">
        <w:trPr>
          <w:cantSplit/>
        </w:trPr>
        <w:tc>
          <w:tcPr>
            <w:tcW w:w="1296" w:type="dxa"/>
          </w:tcPr>
          <w:p w:rsidR="005237A4" w:rsidRDefault="005237A4" w:rsidP="00904C6A">
            <w:pPr>
              <w:rPr>
                <w:rFonts w:hint="eastAsia"/>
              </w:rPr>
            </w:pPr>
            <w:r>
              <w:rPr>
                <w:rFonts w:hint="eastAsia"/>
              </w:rPr>
              <w:t>停用日期</w:t>
            </w:r>
          </w:p>
        </w:tc>
        <w:tc>
          <w:tcPr>
            <w:tcW w:w="1716" w:type="dxa"/>
          </w:tcPr>
          <w:p w:rsidR="005237A4" w:rsidRDefault="005237A4" w:rsidP="00904C6A">
            <w:pPr>
              <w:rPr>
                <w:rFonts w:hint="eastAsia"/>
              </w:rPr>
            </w:pPr>
            <w:r>
              <w:rPr>
                <w:rFonts w:hint="eastAsia"/>
              </w:rPr>
              <w:t>sdate2</w:t>
            </w:r>
          </w:p>
        </w:tc>
        <w:tc>
          <w:tcPr>
            <w:tcW w:w="1055" w:type="dxa"/>
          </w:tcPr>
          <w:p w:rsidR="005237A4" w:rsidRDefault="005237A4" w:rsidP="00904C6A">
            <w:pPr>
              <w:rPr>
                <w:rFonts w:hint="eastAsia"/>
              </w:rPr>
            </w:pPr>
          </w:p>
        </w:tc>
        <w:tc>
          <w:tcPr>
            <w:tcW w:w="1260" w:type="dxa"/>
          </w:tcPr>
          <w:p w:rsidR="005237A4" w:rsidRDefault="005237A4" w:rsidP="00904C6A">
            <w:pPr>
              <w:rPr>
                <w:rFonts w:hint="eastAsia"/>
              </w:rPr>
            </w:pPr>
          </w:p>
        </w:tc>
        <w:tc>
          <w:tcPr>
            <w:tcW w:w="1428" w:type="dxa"/>
          </w:tcPr>
          <w:p w:rsidR="005237A4" w:rsidRDefault="005237A4" w:rsidP="00904C6A">
            <w:pPr>
              <w:rPr>
                <w:rFonts w:hint="eastAsia"/>
              </w:rPr>
            </w:pPr>
            <w:r>
              <w:rPr>
                <w:rFonts w:hint="eastAsia"/>
              </w:rPr>
              <w:t>默认为99991231</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1536"/>
        <w:gridCol w:w="1317"/>
        <w:gridCol w:w="1453"/>
        <w:gridCol w:w="1408"/>
      </w:tblGrid>
      <w:tr w:rsidR="005237A4" w:rsidTr="00904C6A">
        <w:trPr>
          <w:cantSplit/>
        </w:trPr>
        <w:tc>
          <w:tcPr>
            <w:tcW w:w="1496" w:type="dxa"/>
            <w:shd w:val="clear" w:color="auto" w:fill="B3B3B3"/>
          </w:tcPr>
          <w:p w:rsidR="005237A4" w:rsidRDefault="005237A4" w:rsidP="00904C6A">
            <w:pPr>
              <w:jc w:val="center"/>
              <w:rPr>
                <w:rFonts w:hint="eastAsia"/>
                <w:b/>
              </w:rPr>
            </w:pPr>
            <w:r>
              <w:rPr>
                <w:rFonts w:hint="eastAsia"/>
                <w:b/>
              </w:rPr>
              <w:t>输出项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7" w:type="dxa"/>
            <w:shd w:val="clear" w:color="auto" w:fill="B3B3B3"/>
          </w:tcPr>
          <w:p w:rsidR="005237A4" w:rsidRDefault="005237A4" w:rsidP="00904C6A">
            <w:pPr>
              <w:tabs>
                <w:tab w:val="left" w:pos="787"/>
              </w:tabs>
              <w:rPr>
                <w:rFonts w:hint="eastAsia"/>
                <w:b/>
              </w:rPr>
            </w:pPr>
            <w:r>
              <w:rPr>
                <w:rFonts w:hint="eastAsia"/>
                <w:b/>
              </w:rPr>
              <w:t>最大长度</w:t>
            </w:r>
          </w:p>
        </w:tc>
        <w:tc>
          <w:tcPr>
            <w:tcW w:w="1453" w:type="dxa"/>
            <w:shd w:val="clear" w:color="auto" w:fill="B3B3B3"/>
          </w:tcPr>
          <w:p w:rsidR="005237A4" w:rsidRDefault="005237A4" w:rsidP="00904C6A">
            <w:pPr>
              <w:tabs>
                <w:tab w:val="left" w:pos="787"/>
              </w:tabs>
              <w:rPr>
                <w:b/>
              </w:rPr>
            </w:pPr>
            <w:r>
              <w:rPr>
                <w:rFonts w:hint="eastAsia"/>
                <w:b/>
              </w:rPr>
              <w:t>是否必需</w:t>
            </w:r>
          </w:p>
        </w:tc>
        <w:tc>
          <w:tcPr>
            <w:tcW w:w="140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96" w:type="dxa"/>
          </w:tcPr>
          <w:p w:rsidR="005237A4" w:rsidRDefault="005237A4" w:rsidP="00904C6A">
            <w:pPr>
              <w:rPr>
                <w:rFonts w:hint="eastAsia"/>
              </w:rPr>
            </w:pPr>
            <w:r>
              <w:rPr>
                <w:rFonts w:hint="eastAsia"/>
              </w:rPr>
              <w:t>返回信息</w:t>
            </w:r>
          </w:p>
        </w:tc>
        <w:tc>
          <w:tcPr>
            <w:tcW w:w="1536" w:type="dxa"/>
          </w:tcPr>
          <w:p w:rsidR="005237A4" w:rsidRDefault="005237A4" w:rsidP="00904C6A">
            <w:pPr>
              <w:rPr>
                <w:rFonts w:hint="eastAsia"/>
              </w:rPr>
            </w:pPr>
            <w:r>
              <w:t>vsmess</w:t>
            </w: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r w:rsidR="005237A4" w:rsidTr="00904C6A">
        <w:trPr>
          <w:cantSplit/>
        </w:trPr>
        <w:tc>
          <w:tcPr>
            <w:tcW w:w="1496" w:type="dxa"/>
          </w:tcPr>
          <w:p w:rsidR="005237A4" w:rsidRDefault="005237A4" w:rsidP="00904C6A">
            <w:pPr>
              <w:rPr>
                <w:rFonts w:hint="eastAsia"/>
              </w:rPr>
            </w:pPr>
            <w:r>
              <w:rPr>
                <w:rFonts w:hint="eastAsia"/>
              </w:rPr>
              <w:t>导入批次号</w:t>
            </w:r>
          </w:p>
        </w:tc>
        <w:tc>
          <w:tcPr>
            <w:tcW w:w="1536" w:type="dxa"/>
          </w:tcPr>
          <w:p w:rsidR="005237A4" w:rsidRDefault="005237A4" w:rsidP="00904C6A">
            <w:pPr>
              <w:rPr>
                <w:rFonts w:hint="eastAsia"/>
              </w:rPr>
            </w:pPr>
            <w:r>
              <w:t>scust_limit</w:t>
            </w: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r w:rsidR="005237A4" w:rsidTr="00904C6A">
        <w:trPr>
          <w:cantSplit/>
          <w:trHeight w:val="232"/>
        </w:trPr>
        <w:tc>
          <w:tcPr>
            <w:tcW w:w="1496" w:type="dxa"/>
            <w:tcBorders>
              <w:bottom w:val="single" w:sz="4" w:space="0" w:color="auto"/>
            </w:tcBorders>
          </w:tcPr>
          <w:p w:rsidR="005237A4" w:rsidRDefault="005237A4" w:rsidP="00904C6A">
            <w:pPr>
              <w:rPr>
                <w:rFonts w:hint="eastAsia"/>
              </w:rPr>
            </w:pPr>
          </w:p>
        </w:tc>
        <w:tc>
          <w:tcPr>
            <w:tcW w:w="1536" w:type="dxa"/>
            <w:tcBorders>
              <w:bottom w:val="single" w:sz="4" w:space="0" w:color="auto"/>
            </w:tcBorders>
          </w:tcPr>
          <w:p w:rsidR="005237A4" w:rsidRDefault="005237A4" w:rsidP="00904C6A">
            <w:pPr>
              <w:rPr>
                <w:rFonts w:hint="eastAsia"/>
              </w:rPr>
            </w:pPr>
          </w:p>
        </w:tc>
        <w:tc>
          <w:tcPr>
            <w:tcW w:w="1317" w:type="dxa"/>
            <w:tcBorders>
              <w:bottom w:val="single" w:sz="4" w:space="0" w:color="auto"/>
            </w:tcBorders>
          </w:tcPr>
          <w:p w:rsidR="005237A4" w:rsidRDefault="005237A4" w:rsidP="00904C6A">
            <w:pPr>
              <w:rPr>
                <w:rFonts w:hint="eastAsia"/>
              </w:rPr>
            </w:pPr>
          </w:p>
        </w:tc>
        <w:tc>
          <w:tcPr>
            <w:tcW w:w="1453" w:type="dxa"/>
            <w:tcBorders>
              <w:bottom w:val="single" w:sz="4" w:space="0" w:color="auto"/>
            </w:tcBorders>
          </w:tcPr>
          <w:p w:rsidR="005237A4" w:rsidRDefault="005237A4" w:rsidP="00904C6A">
            <w:pPr>
              <w:rPr>
                <w:rFonts w:hint="eastAsia"/>
              </w:rPr>
            </w:pPr>
          </w:p>
        </w:tc>
        <w:tc>
          <w:tcPr>
            <w:tcW w:w="1408" w:type="dxa"/>
            <w:tcBorders>
              <w:bottom w:val="single" w:sz="4" w:space="0" w:color="auto"/>
            </w:tcBorders>
          </w:tcPr>
          <w:p w:rsidR="005237A4" w:rsidRDefault="005237A4" w:rsidP="00904C6A">
            <w:pPr>
              <w:rPr>
                <w:rFonts w:hint="eastAsia"/>
              </w:rPr>
            </w:pPr>
          </w:p>
        </w:tc>
      </w:tr>
      <w:tr w:rsidR="005237A4" w:rsidTr="00904C6A">
        <w:trPr>
          <w:cantSplit/>
        </w:trPr>
        <w:tc>
          <w:tcPr>
            <w:tcW w:w="1496" w:type="dxa"/>
          </w:tcPr>
          <w:p w:rsidR="005237A4" w:rsidRDefault="005237A4" w:rsidP="00904C6A">
            <w:pPr>
              <w:rPr>
                <w:rFonts w:hint="eastAsia"/>
              </w:rPr>
            </w:pPr>
          </w:p>
        </w:tc>
        <w:tc>
          <w:tcPr>
            <w:tcW w:w="1536"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90" w:name="_Toc337551684"/>
      <w:r>
        <w:rPr>
          <w:rFonts w:hint="eastAsia"/>
        </w:rPr>
        <w:t>设备商户分配导入修改（</w:t>
      </w:r>
      <w:r>
        <w:rPr>
          <w:rFonts w:hint="eastAsia"/>
        </w:rPr>
        <w:t>843370</w:t>
      </w:r>
      <w:r>
        <w:rPr>
          <w:rFonts w:hint="eastAsia"/>
        </w:rPr>
        <w:t>）</w:t>
      </w:r>
      <w:bookmarkEnd w:id="19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1536"/>
        <w:gridCol w:w="1290"/>
        <w:gridCol w:w="1421"/>
        <w:gridCol w:w="1467"/>
      </w:tblGrid>
      <w:tr w:rsidR="005237A4" w:rsidTr="00904C6A">
        <w:trPr>
          <w:cantSplit/>
        </w:trPr>
        <w:tc>
          <w:tcPr>
            <w:tcW w:w="1461"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0" w:type="dxa"/>
            <w:shd w:val="clear" w:color="auto" w:fill="B3B3B3"/>
          </w:tcPr>
          <w:p w:rsidR="005237A4" w:rsidRDefault="005237A4" w:rsidP="00904C6A">
            <w:pPr>
              <w:tabs>
                <w:tab w:val="left" w:pos="787"/>
              </w:tabs>
              <w:rPr>
                <w:rFonts w:hint="eastAsia"/>
                <w:b/>
              </w:rPr>
            </w:pPr>
            <w:r>
              <w:rPr>
                <w:rFonts w:hint="eastAsia"/>
                <w:b/>
              </w:rPr>
              <w:t>最大长度</w:t>
            </w:r>
          </w:p>
        </w:tc>
        <w:tc>
          <w:tcPr>
            <w:tcW w:w="1421" w:type="dxa"/>
            <w:shd w:val="clear" w:color="auto" w:fill="B3B3B3"/>
          </w:tcPr>
          <w:p w:rsidR="005237A4" w:rsidRDefault="005237A4" w:rsidP="00904C6A">
            <w:pPr>
              <w:tabs>
                <w:tab w:val="left" w:pos="787"/>
              </w:tabs>
              <w:rPr>
                <w:rFonts w:hint="eastAsia"/>
                <w:b/>
              </w:rPr>
            </w:pPr>
            <w:r>
              <w:rPr>
                <w:rFonts w:hint="eastAsia"/>
                <w:b/>
              </w:rPr>
              <w:t>是否必需</w:t>
            </w:r>
          </w:p>
        </w:tc>
        <w:tc>
          <w:tcPr>
            <w:tcW w:w="146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1"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290" w:type="dxa"/>
          </w:tcPr>
          <w:p w:rsidR="005237A4" w:rsidRDefault="005237A4" w:rsidP="00904C6A">
            <w:pPr>
              <w:tabs>
                <w:tab w:val="left" w:pos="787"/>
              </w:tabs>
              <w:rPr>
                <w:rFonts w:hint="eastAsia"/>
              </w:rPr>
            </w:pPr>
          </w:p>
        </w:tc>
        <w:tc>
          <w:tcPr>
            <w:tcW w:w="1421" w:type="dxa"/>
          </w:tcPr>
          <w:p w:rsidR="005237A4" w:rsidRDefault="005237A4" w:rsidP="00904C6A">
            <w:pPr>
              <w:tabs>
                <w:tab w:val="left" w:pos="787"/>
              </w:tabs>
              <w:rPr>
                <w:rFonts w:hint="eastAsia"/>
              </w:rPr>
            </w:pPr>
            <w:r>
              <w:rPr>
                <w:rFonts w:hint="eastAsia"/>
              </w:rPr>
              <w:t>Y</w:t>
            </w:r>
          </w:p>
        </w:tc>
        <w:tc>
          <w:tcPr>
            <w:tcW w:w="1467" w:type="dxa"/>
          </w:tcPr>
          <w:p w:rsidR="005237A4" w:rsidRDefault="005237A4" w:rsidP="00904C6A">
            <w:pPr>
              <w:tabs>
                <w:tab w:val="left" w:pos="787"/>
              </w:tabs>
            </w:pPr>
          </w:p>
        </w:tc>
      </w:tr>
      <w:tr w:rsidR="005237A4" w:rsidTr="00904C6A">
        <w:trPr>
          <w:cantSplit/>
        </w:trPr>
        <w:tc>
          <w:tcPr>
            <w:tcW w:w="1461"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staus0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r>
              <w:rPr>
                <w:rFonts w:hint="eastAsia"/>
              </w:rPr>
              <w:t>固定为‘U</w:t>
            </w:r>
            <w:r>
              <w:t>’</w:t>
            </w:r>
          </w:p>
        </w:tc>
      </w:tr>
      <w:tr w:rsidR="005237A4" w:rsidTr="00904C6A">
        <w:trPr>
          <w:cantSplit/>
        </w:trPr>
        <w:tc>
          <w:tcPr>
            <w:tcW w:w="1461" w:type="dxa"/>
          </w:tcPr>
          <w:p w:rsidR="005237A4" w:rsidRDefault="005237A4" w:rsidP="00904C6A">
            <w:pPr>
              <w:rPr>
                <w:rFonts w:hint="eastAsia"/>
              </w:rPr>
            </w:pPr>
            <w:r>
              <w:rPr>
                <w:rFonts w:hint="eastAsia"/>
              </w:rPr>
              <w:t>导入批次号</w:t>
            </w:r>
          </w:p>
        </w:tc>
        <w:tc>
          <w:tcPr>
            <w:tcW w:w="1536" w:type="dxa"/>
          </w:tcPr>
          <w:p w:rsidR="005237A4" w:rsidRDefault="005237A4" w:rsidP="00904C6A">
            <w:r>
              <w:t>scust_limit</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7" w:type="dxa"/>
          </w:tcPr>
          <w:p w:rsidR="005237A4" w:rsidRDefault="005237A4" w:rsidP="00904C6A">
            <w:pPr>
              <w:rPr>
                <w:rFonts w:hint="eastAsia"/>
              </w:rPr>
            </w:pPr>
            <w:r>
              <w:rPr>
                <w:rFonts w:hint="eastAsia"/>
              </w:rPr>
              <w:t>主键</w:t>
            </w:r>
          </w:p>
        </w:tc>
      </w:tr>
      <w:tr w:rsidR="005237A4" w:rsidTr="00904C6A">
        <w:trPr>
          <w:cantSplit/>
        </w:trPr>
        <w:tc>
          <w:tcPr>
            <w:tcW w:w="1461" w:type="dxa"/>
          </w:tcPr>
          <w:p w:rsidR="005237A4" w:rsidRDefault="005237A4" w:rsidP="00904C6A">
            <w:pPr>
              <w:rPr>
                <w:rFonts w:hint="eastAsia"/>
              </w:rPr>
            </w:pPr>
            <w:r>
              <w:rPr>
                <w:rFonts w:hint="eastAsia"/>
              </w:rPr>
              <w:t>导入顺序号</w:t>
            </w:r>
          </w:p>
        </w:tc>
        <w:tc>
          <w:tcPr>
            <w:tcW w:w="1536" w:type="dxa"/>
          </w:tcPr>
          <w:p w:rsidR="005237A4" w:rsidRDefault="005237A4" w:rsidP="00904C6A">
            <w:pPr>
              <w:rPr>
                <w:rFonts w:hint="eastAsia"/>
              </w:rPr>
            </w:pPr>
            <w:r>
              <w:t>Lvol</w:t>
            </w:r>
            <w:r>
              <w:rPr>
                <w:rFonts w:hint="eastAsia"/>
              </w:rPr>
              <w:t>4</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7" w:type="dxa"/>
          </w:tcPr>
          <w:p w:rsidR="005237A4" w:rsidRDefault="005237A4" w:rsidP="00904C6A">
            <w:pPr>
              <w:rPr>
                <w:rFonts w:hint="eastAsia"/>
              </w:rPr>
            </w:pPr>
            <w:r>
              <w:rPr>
                <w:rFonts w:hint="eastAsia"/>
              </w:rPr>
              <w:t>主键</w:t>
            </w:r>
          </w:p>
        </w:tc>
      </w:tr>
      <w:tr w:rsidR="005237A4" w:rsidTr="00904C6A">
        <w:trPr>
          <w:cantSplit/>
        </w:trPr>
        <w:tc>
          <w:tcPr>
            <w:tcW w:w="1461" w:type="dxa"/>
          </w:tcPr>
          <w:p w:rsidR="005237A4" w:rsidRDefault="005237A4" w:rsidP="00904C6A">
            <w:r>
              <w:rPr>
                <w:rFonts w:hint="eastAsia"/>
              </w:rPr>
              <w:t>截至时间</w:t>
            </w:r>
          </w:p>
        </w:tc>
        <w:tc>
          <w:tcPr>
            <w:tcW w:w="1536" w:type="dxa"/>
          </w:tcPr>
          <w:p w:rsidR="005237A4" w:rsidRDefault="005237A4" w:rsidP="00904C6A">
            <w:r>
              <w:t>stime2</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修改项</w:t>
            </w:r>
          </w:p>
        </w:tc>
        <w:tc>
          <w:tcPr>
            <w:tcW w:w="1467" w:type="dxa"/>
          </w:tcPr>
          <w:p w:rsidR="005237A4" w:rsidRDefault="005237A4" w:rsidP="00904C6A">
            <w:pPr>
              <w:rPr>
                <w:rFonts w:hint="eastAsia"/>
              </w:rPr>
            </w:pPr>
            <w:r>
              <w:rPr>
                <w:rFonts w:hint="eastAsia"/>
              </w:rPr>
              <w:t>HHMMSS</w:t>
            </w:r>
          </w:p>
        </w:tc>
      </w:tr>
      <w:tr w:rsidR="005237A4" w:rsidTr="00904C6A">
        <w:trPr>
          <w:cantSplit/>
        </w:trPr>
        <w:tc>
          <w:tcPr>
            <w:tcW w:w="1461" w:type="dxa"/>
          </w:tcPr>
          <w:p w:rsidR="005237A4" w:rsidRDefault="005237A4" w:rsidP="00904C6A">
            <w:pPr>
              <w:rPr>
                <w:rFonts w:hint="eastAsia"/>
              </w:rPr>
            </w:pPr>
            <w:r>
              <w:rPr>
                <w:rFonts w:hint="eastAsia"/>
              </w:rPr>
              <w:t>启用日期</w:t>
            </w:r>
          </w:p>
        </w:tc>
        <w:tc>
          <w:tcPr>
            <w:tcW w:w="1536" w:type="dxa"/>
          </w:tcPr>
          <w:p w:rsidR="005237A4" w:rsidRDefault="005237A4" w:rsidP="00904C6A">
            <w:pPr>
              <w:rPr>
                <w:rFonts w:hint="eastAsia"/>
              </w:rPr>
            </w:pPr>
            <w:r>
              <w:rPr>
                <w:rFonts w:hint="eastAsia"/>
              </w:rPr>
              <w:t>sdate1</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修改项</w:t>
            </w: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停用日期</w:t>
            </w:r>
          </w:p>
        </w:tc>
        <w:tc>
          <w:tcPr>
            <w:tcW w:w="1536" w:type="dxa"/>
          </w:tcPr>
          <w:p w:rsidR="005237A4" w:rsidRDefault="005237A4" w:rsidP="00904C6A">
            <w:pPr>
              <w:rPr>
                <w:rFonts w:hint="eastAsia"/>
              </w:rPr>
            </w:pPr>
            <w:r>
              <w:rPr>
                <w:rFonts w:hint="eastAsia"/>
              </w:rPr>
              <w:t>sdate2</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修改项</w:t>
            </w:r>
          </w:p>
        </w:tc>
        <w:tc>
          <w:tcPr>
            <w:tcW w:w="146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1536"/>
        <w:gridCol w:w="1317"/>
        <w:gridCol w:w="1453"/>
        <w:gridCol w:w="1408"/>
      </w:tblGrid>
      <w:tr w:rsidR="005237A4" w:rsidTr="00904C6A">
        <w:trPr>
          <w:cantSplit/>
        </w:trPr>
        <w:tc>
          <w:tcPr>
            <w:tcW w:w="1496" w:type="dxa"/>
            <w:shd w:val="clear" w:color="auto" w:fill="B3B3B3"/>
          </w:tcPr>
          <w:p w:rsidR="005237A4" w:rsidRDefault="005237A4" w:rsidP="00904C6A">
            <w:pPr>
              <w:jc w:val="center"/>
              <w:rPr>
                <w:rFonts w:hint="eastAsia"/>
                <w:b/>
              </w:rPr>
            </w:pPr>
            <w:r>
              <w:rPr>
                <w:rFonts w:hint="eastAsia"/>
                <w:b/>
              </w:rPr>
              <w:t>输出项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7" w:type="dxa"/>
            <w:shd w:val="clear" w:color="auto" w:fill="B3B3B3"/>
          </w:tcPr>
          <w:p w:rsidR="005237A4" w:rsidRDefault="005237A4" w:rsidP="00904C6A">
            <w:pPr>
              <w:tabs>
                <w:tab w:val="left" w:pos="787"/>
              </w:tabs>
              <w:rPr>
                <w:rFonts w:hint="eastAsia"/>
                <w:b/>
              </w:rPr>
            </w:pPr>
            <w:r>
              <w:rPr>
                <w:rFonts w:hint="eastAsia"/>
                <w:b/>
              </w:rPr>
              <w:t>最大长度</w:t>
            </w:r>
          </w:p>
        </w:tc>
        <w:tc>
          <w:tcPr>
            <w:tcW w:w="1453" w:type="dxa"/>
            <w:shd w:val="clear" w:color="auto" w:fill="B3B3B3"/>
          </w:tcPr>
          <w:p w:rsidR="005237A4" w:rsidRDefault="005237A4" w:rsidP="00904C6A">
            <w:pPr>
              <w:tabs>
                <w:tab w:val="left" w:pos="787"/>
              </w:tabs>
              <w:rPr>
                <w:b/>
              </w:rPr>
            </w:pPr>
            <w:r>
              <w:rPr>
                <w:rFonts w:hint="eastAsia"/>
                <w:b/>
              </w:rPr>
              <w:t>是否必需</w:t>
            </w:r>
          </w:p>
        </w:tc>
        <w:tc>
          <w:tcPr>
            <w:tcW w:w="140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96" w:type="dxa"/>
          </w:tcPr>
          <w:p w:rsidR="005237A4" w:rsidRDefault="005237A4" w:rsidP="00904C6A">
            <w:pPr>
              <w:rPr>
                <w:rFonts w:hint="eastAsia"/>
              </w:rPr>
            </w:pPr>
            <w:r>
              <w:rPr>
                <w:rFonts w:hint="eastAsia"/>
              </w:rPr>
              <w:t>返回信息</w:t>
            </w:r>
          </w:p>
        </w:tc>
        <w:tc>
          <w:tcPr>
            <w:tcW w:w="1536" w:type="dxa"/>
          </w:tcPr>
          <w:p w:rsidR="005237A4" w:rsidRDefault="005237A4" w:rsidP="00904C6A">
            <w:pPr>
              <w:rPr>
                <w:rFonts w:hint="eastAsia"/>
              </w:rPr>
            </w:pPr>
            <w:r>
              <w:t>vsmess</w:t>
            </w: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r w:rsidR="005237A4" w:rsidTr="00904C6A">
        <w:trPr>
          <w:cantSplit/>
          <w:trHeight w:val="232"/>
        </w:trPr>
        <w:tc>
          <w:tcPr>
            <w:tcW w:w="1496" w:type="dxa"/>
            <w:tcBorders>
              <w:bottom w:val="single" w:sz="4" w:space="0" w:color="auto"/>
            </w:tcBorders>
          </w:tcPr>
          <w:p w:rsidR="005237A4" w:rsidRDefault="005237A4" w:rsidP="00904C6A">
            <w:pPr>
              <w:rPr>
                <w:rFonts w:hint="eastAsia"/>
              </w:rPr>
            </w:pPr>
          </w:p>
        </w:tc>
        <w:tc>
          <w:tcPr>
            <w:tcW w:w="1536" w:type="dxa"/>
            <w:tcBorders>
              <w:bottom w:val="single" w:sz="4" w:space="0" w:color="auto"/>
            </w:tcBorders>
          </w:tcPr>
          <w:p w:rsidR="005237A4" w:rsidRDefault="005237A4" w:rsidP="00904C6A">
            <w:pPr>
              <w:rPr>
                <w:rFonts w:hint="eastAsia"/>
              </w:rPr>
            </w:pPr>
          </w:p>
        </w:tc>
        <w:tc>
          <w:tcPr>
            <w:tcW w:w="1317" w:type="dxa"/>
            <w:tcBorders>
              <w:bottom w:val="single" w:sz="4" w:space="0" w:color="auto"/>
            </w:tcBorders>
          </w:tcPr>
          <w:p w:rsidR="005237A4" w:rsidRDefault="005237A4" w:rsidP="00904C6A">
            <w:pPr>
              <w:rPr>
                <w:rFonts w:hint="eastAsia"/>
              </w:rPr>
            </w:pPr>
          </w:p>
        </w:tc>
        <w:tc>
          <w:tcPr>
            <w:tcW w:w="1453" w:type="dxa"/>
            <w:tcBorders>
              <w:bottom w:val="single" w:sz="4" w:space="0" w:color="auto"/>
            </w:tcBorders>
          </w:tcPr>
          <w:p w:rsidR="005237A4" w:rsidRDefault="005237A4" w:rsidP="00904C6A">
            <w:pPr>
              <w:rPr>
                <w:rFonts w:hint="eastAsia"/>
              </w:rPr>
            </w:pPr>
          </w:p>
        </w:tc>
        <w:tc>
          <w:tcPr>
            <w:tcW w:w="1408" w:type="dxa"/>
            <w:tcBorders>
              <w:bottom w:val="single" w:sz="4" w:space="0" w:color="auto"/>
            </w:tcBorders>
          </w:tcPr>
          <w:p w:rsidR="005237A4" w:rsidRDefault="005237A4" w:rsidP="00904C6A">
            <w:pPr>
              <w:rPr>
                <w:rFonts w:hint="eastAsia"/>
              </w:rPr>
            </w:pPr>
          </w:p>
        </w:tc>
      </w:tr>
      <w:tr w:rsidR="005237A4" w:rsidTr="00904C6A">
        <w:trPr>
          <w:cantSplit/>
        </w:trPr>
        <w:tc>
          <w:tcPr>
            <w:tcW w:w="1496" w:type="dxa"/>
          </w:tcPr>
          <w:p w:rsidR="005237A4" w:rsidRDefault="005237A4" w:rsidP="00904C6A">
            <w:pPr>
              <w:rPr>
                <w:rFonts w:hint="eastAsia"/>
              </w:rPr>
            </w:pPr>
          </w:p>
        </w:tc>
        <w:tc>
          <w:tcPr>
            <w:tcW w:w="1536"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91" w:name="_Toc337551685"/>
      <w:r>
        <w:rPr>
          <w:rFonts w:hint="eastAsia"/>
        </w:rPr>
        <w:t>设备商户分配导入删除（</w:t>
      </w:r>
      <w:r>
        <w:rPr>
          <w:rFonts w:hint="eastAsia"/>
        </w:rPr>
        <w:t>843370</w:t>
      </w:r>
      <w:r>
        <w:rPr>
          <w:rFonts w:hint="eastAsia"/>
        </w:rPr>
        <w:t>）</w:t>
      </w:r>
      <w:bookmarkEnd w:id="19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1536"/>
        <w:gridCol w:w="1290"/>
        <w:gridCol w:w="1421"/>
        <w:gridCol w:w="1467"/>
      </w:tblGrid>
      <w:tr w:rsidR="005237A4" w:rsidTr="00904C6A">
        <w:trPr>
          <w:cantSplit/>
        </w:trPr>
        <w:tc>
          <w:tcPr>
            <w:tcW w:w="1461"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0" w:type="dxa"/>
            <w:shd w:val="clear" w:color="auto" w:fill="B3B3B3"/>
          </w:tcPr>
          <w:p w:rsidR="005237A4" w:rsidRDefault="005237A4" w:rsidP="00904C6A">
            <w:pPr>
              <w:tabs>
                <w:tab w:val="left" w:pos="787"/>
              </w:tabs>
              <w:rPr>
                <w:rFonts w:hint="eastAsia"/>
                <w:b/>
              </w:rPr>
            </w:pPr>
            <w:r>
              <w:rPr>
                <w:rFonts w:hint="eastAsia"/>
                <w:b/>
              </w:rPr>
              <w:t>最大长度</w:t>
            </w:r>
          </w:p>
        </w:tc>
        <w:tc>
          <w:tcPr>
            <w:tcW w:w="1421" w:type="dxa"/>
            <w:shd w:val="clear" w:color="auto" w:fill="B3B3B3"/>
          </w:tcPr>
          <w:p w:rsidR="005237A4" w:rsidRDefault="005237A4" w:rsidP="00904C6A">
            <w:pPr>
              <w:tabs>
                <w:tab w:val="left" w:pos="787"/>
              </w:tabs>
              <w:rPr>
                <w:rFonts w:hint="eastAsia"/>
                <w:b/>
              </w:rPr>
            </w:pPr>
            <w:r>
              <w:rPr>
                <w:rFonts w:hint="eastAsia"/>
                <w:b/>
              </w:rPr>
              <w:t>是否必需</w:t>
            </w:r>
          </w:p>
        </w:tc>
        <w:tc>
          <w:tcPr>
            <w:tcW w:w="146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1"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290" w:type="dxa"/>
          </w:tcPr>
          <w:p w:rsidR="005237A4" w:rsidRDefault="005237A4" w:rsidP="00904C6A">
            <w:pPr>
              <w:tabs>
                <w:tab w:val="left" w:pos="787"/>
              </w:tabs>
              <w:rPr>
                <w:rFonts w:hint="eastAsia"/>
              </w:rPr>
            </w:pPr>
          </w:p>
        </w:tc>
        <w:tc>
          <w:tcPr>
            <w:tcW w:w="1421" w:type="dxa"/>
          </w:tcPr>
          <w:p w:rsidR="005237A4" w:rsidRDefault="005237A4" w:rsidP="00904C6A">
            <w:pPr>
              <w:tabs>
                <w:tab w:val="left" w:pos="787"/>
              </w:tabs>
              <w:rPr>
                <w:rFonts w:hint="eastAsia"/>
              </w:rPr>
            </w:pPr>
            <w:r>
              <w:rPr>
                <w:rFonts w:hint="eastAsia"/>
              </w:rPr>
              <w:t>Y</w:t>
            </w:r>
          </w:p>
        </w:tc>
        <w:tc>
          <w:tcPr>
            <w:tcW w:w="1467" w:type="dxa"/>
          </w:tcPr>
          <w:p w:rsidR="005237A4" w:rsidRDefault="005237A4" w:rsidP="00904C6A">
            <w:pPr>
              <w:tabs>
                <w:tab w:val="left" w:pos="787"/>
              </w:tabs>
            </w:pPr>
          </w:p>
        </w:tc>
      </w:tr>
      <w:tr w:rsidR="005237A4" w:rsidTr="00904C6A">
        <w:trPr>
          <w:cantSplit/>
        </w:trPr>
        <w:tc>
          <w:tcPr>
            <w:tcW w:w="1461"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staus0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r>
              <w:rPr>
                <w:rFonts w:hint="eastAsia"/>
              </w:rPr>
              <w:t>固定为‘D</w:t>
            </w:r>
            <w:r>
              <w:t>’</w:t>
            </w:r>
          </w:p>
        </w:tc>
      </w:tr>
      <w:tr w:rsidR="005237A4" w:rsidTr="00904C6A">
        <w:trPr>
          <w:cantSplit/>
        </w:trPr>
        <w:tc>
          <w:tcPr>
            <w:tcW w:w="1461" w:type="dxa"/>
          </w:tcPr>
          <w:p w:rsidR="005237A4" w:rsidRDefault="005237A4" w:rsidP="00904C6A">
            <w:pPr>
              <w:rPr>
                <w:rFonts w:hint="eastAsia"/>
              </w:rPr>
            </w:pPr>
            <w:r>
              <w:rPr>
                <w:rFonts w:hint="eastAsia"/>
              </w:rPr>
              <w:t>导入批次号</w:t>
            </w:r>
          </w:p>
        </w:tc>
        <w:tc>
          <w:tcPr>
            <w:tcW w:w="1536" w:type="dxa"/>
          </w:tcPr>
          <w:p w:rsidR="005237A4" w:rsidRDefault="005237A4" w:rsidP="00904C6A">
            <w:r>
              <w:t>scust_limit</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导入顺序号</w:t>
            </w:r>
          </w:p>
        </w:tc>
        <w:tc>
          <w:tcPr>
            <w:tcW w:w="1536" w:type="dxa"/>
          </w:tcPr>
          <w:p w:rsidR="005237A4" w:rsidRDefault="005237A4" w:rsidP="00904C6A">
            <w:pPr>
              <w:rPr>
                <w:rFonts w:hint="eastAsia"/>
              </w:rPr>
            </w:pPr>
            <w:r>
              <w:t>Lvol</w:t>
            </w:r>
            <w:r>
              <w:rPr>
                <w:rFonts w:hint="eastAsia"/>
              </w:rPr>
              <w:t>4</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tc>
        <w:tc>
          <w:tcPr>
            <w:tcW w:w="1536" w:type="dxa"/>
          </w:tcPr>
          <w:p w:rsidR="005237A4" w:rsidRDefault="005237A4" w:rsidP="00904C6A"/>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p>
        </w:tc>
        <w:tc>
          <w:tcPr>
            <w:tcW w:w="1536" w:type="dxa"/>
          </w:tcPr>
          <w:p w:rsidR="005237A4" w:rsidRDefault="005237A4" w:rsidP="00904C6A">
            <w:pPr>
              <w:rPr>
                <w:rFonts w:hint="eastAsia"/>
              </w:rPr>
            </w:pP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p>
        </w:tc>
        <w:tc>
          <w:tcPr>
            <w:tcW w:w="1536" w:type="dxa"/>
          </w:tcPr>
          <w:p w:rsidR="005237A4" w:rsidRDefault="005237A4" w:rsidP="00904C6A">
            <w:pPr>
              <w:rPr>
                <w:rFonts w:hint="eastAsia"/>
              </w:rPr>
            </w:pP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1536"/>
        <w:gridCol w:w="1317"/>
        <w:gridCol w:w="1453"/>
        <w:gridCol w:w="1408"/>
      </w:tblGrid>
      <w:tr w:rsidR="005237A4" w:rsidTr="00904C6A">
        <w:trPr>
          <w:cantSplit/>
        </w:trPr>
        <w:tc>
          <w:tcPr>
            <w:tcW w:w="1496" w:type="dxa"/>
            <w:shd w:val="clear" w:color="auto" w:fill="B3B3B3"/>
          </w:tcPr>
          <w:p w:rsidR="005237A4" w:rsidRDefault="005237A4" w:rsidP="00904C6A">
            <w:pPr>
              <w:jc w:val="center"/>
              <w:rPr>
                <w:rFonts w:hint="eastAsia"/>
                <w:b/>
              </w:rPr>
            </w:pPr>
            <w:r>
              <w:rPr>
                <w:rFonts w:hint="eastAsia"/>
                <w:b/>
              </w:rPr>
              <w:t>输出项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7" w:type="dxa"/>
            <w:shd w:val="clear" w:color="auto" w:fill="B3B3B3"/>
          </w:tcPr>
          <w:p w:rsidR="005237A4" w:rsidRDefault="005237A4" w:rsidP="00904C6A">
            <w:pPr>
              <w:tabs>
                <w:tab w:val="left" w:pos="787"/>
              </w:tabs>
              <w:rPr>
                <w:rFonts w:hint="eastAsia"/>
                <w:b/>
              </w:rPr>
            </w:pPr>
            <w:r>
              <w:rPr>
                <w:rFonts w:hint="eastAsia"/>
                <w:b/>
              </w:rPr>
              <w:t>最大长度</w:t>
            </w:r>
          </w:p>
        </w:tc>
        <w:tc>
          <w:tcPr>
            <w:tcW w:w="1453" w:type="dxa"/>
            <w:shd w:val="clear" w:color="auto" w:fill="B3B3B3"/>
          </w:tcPr>
          <w:p w:rsidR="005237A4" w:rsidRDefault="005237A4" w:rsidP="00904C6A">
            <w:pPr>
              <w:tabs>
                <w:tab w:val="left" w:pos="787"/>
              </w:tabs>
              <w:rPr>
                <w:b/>
              </w:rPr>
            </w:pPr>
            <w:r>
              <w:rPr>
                <w:rFonts w:hint="eastAsia"/>
                <w:b/>
              </w:rPr>
              <w:t>是否必需</w:t>
            </w:r>
          </w:p>
        </w:tc>
        <w:tc>
          <w:tcPr>
            <w:tcW w:w="140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96" w:type="dxa"/>
          </w:tcPr>
          <w:p w:rsidR="005237A4" w:rsidRDefault="005237A4" w:rsidP="00904C6A">
            <w:pPr>
              <w:rPr>
                <w:rFonts w:hint="eastAsia"/>
              </w:rPr>
            </w:pPr>
            <w:r>
              <w:rPr>
                <w:rFonts w:hint="eastAsia"/>
              </w:rPr>
              <w:t>返回信息</w:t>
            </w:r>
          </w:p>
        </w:tc>
        <w:tc>
          <w:tcPr>
            <w:tcW w:w="1536" w:type="dxa"/>
          </w:tcPr>
          <w:p w:rsidR="005237A4" w:rsidRDefault="005237A4" w:rsidP="00904C6A">
            <w:pPr>
              <w:rPr>
                <w:rFonts w:hint="eastAsia"/>
              </w:rPr>
            </w:pPr>
            <w:r>
              <w:t>vsmess</w:t>
            </w: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r w:rsidR="005237A4" w:rsidTr="00904C6A">
        <w:trPr>
          <w:cantSplit/>
          <w:trHeight w:val="232"/>
        </w:trPr>
        <w:tc>
          <w:tcPr>
            <w:tcW w:w="1496" w:type="dxa"/>
            <w:tcBorders>
              <w:bottom w:val="single" w:sz="4" w:space="0" w:color="auto"/>
            </w:tcBorders>
          </w:tcPr>
          <w:p w:rsidR="005237A4" w:rsidRDefault="005237A4" w:rsidP="00904C6A">
            <w:pPr>
              <w:rPr>
                <w:rFonts w:hint="eastAsia"/>
              </w:rPr>
            </w:pPr>
          </w:p>
        </w:tc>
        <w:tc>
          <w:tcPr>
            <w:tcW w:w="1536" w:type="dxa"/>
            <w:tcBorders>
              <w:bottom w:val="single" w:sz="4" w:space="0" w:color="auto"/>
            </w:tcBorders>
          </w:tcPr>
          <w:p w:rsidR="005237A4" w:rsidRDefault="005237A4" w:rsidP="00904C6A">
            <w:pPr>
              <w:rPr>
                <w:rFonts w:hint="eastAsia"/>
              </w:rPr>
            </w:pPr>
          </w:p>
        </w:tc>
        <w:tc>
          <w:tcPr>
            <w:tcW w:w="1317" w:type="dxa"/>
            <w:tcBorders>
              <w:bottom w:val="single" w:sz="4" w:space="0" w:color="auto"/>
            </w:tcBorders>
          </w:tcPr>
          <w:p w:rsidR="005237A4" w:rsidRDefault="005237A4" w:rsidP="00904C6A">
            <w:pPr>
              <w:rPr>
                <w:rFonts w:hint="eastAsia"/>
              </w:rPr>
            </w:pPr>
          </w:p>
        </w:tc>
        <w:tc>
          <w:tcPr>
            <w:tcW w:w="1453" w:type="dxa"/>
            <w:tcBorders>
              <w:bottom w:val="single" w:sz="4" w:space="0" w:color="auto"/>
            </w:tcBorders>
          </w:tcPr>
          <w:p w:rsidR="005237A4" w:rsidRDefault="005237A4" w:rsidP="00904C6A">
            <w:pPr>
              <w:rPr>
                <w:rFonts w:hint="eastAsia"/>
              </w:rPr>
            </w:pPr>
          </w:p>
        </w:tc>
        <w:tc>
          <w:tcPr>
            <w:tcW w:w="1408" w:type="dxa"/>
            <w:tcBorders>
              <w:bottom w:val="single" w:sz="4" w:space="0" w:color="auto"/>
            </w:tcBorders>
          </w:tcPr>
          <w:p w:rsidR="005237A4" w:rsidRDefault="005237A4" w:rsidP="00904C6A">
            <w:pPr>
              <w:rPr>
                <w:rFonts w:hint="eastAsia"/>
              </w:rPr>
            </w:pPr>
          </w:p>
        </w:tc>
      </w:tr>
      <w:tr w:rsidR="005237A4" w:rsidTr="00904C6A">
        <w:trPr>
          <w:cantSplit/>
        </w:trPr>
        <w:tc>
          <w:tcPr>
            <w:tcW w:w="1496" w:type="dxa"/>
          </w:tcPr>
          <w:p w:rsidR="005237A4" w:rsidRDefault="005237A4" w:rsidP="00904C6A">
            <w:pPr>
              <w:rPr>
                <w:rFonts w:hint="eastAsia"/>
              </w:rPr>
            </w:pPr>
          </w:p>
        </w:tc>
        <w:tc>
          <w:tcPr>
            <w:tcW w:w="1536"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92" w:name="_Toc337551686"/>
      <w:r>
        <w:rPr>
          <w:rFonts w:hint="eastAsia"/>
        </w:rPr>
        <w:t>设备商户分配导入查询（</w:t>
      </w:r>
      <w:r>
        <w:rPr>
          <w:rFonts w:hint="eastAsia"/>
        </w:rPr>
        <w:t>843370</w:t>
      </w:r>
      <w:r>
        <w:rPr>
          <w:rFonts w:hint="eastAsia"/>
        </w:rPr>
        <w:t>）</w:t>
      </w:r>
      <w:bookmarkEnd w:id="19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0"/>
        <w:gridCol w:w="1536"/>
        <w:gridCol w:w="1287"/>
        <w:gridCol w:w="1418"/>
        <w:gridCol w:w="1474"/>
      </w:tblGrid>
      <w:tr w:rsidR="005237A4" w:rsidTr="00904C6A">
        <w:trPr>
          <w:cantSplit/>
        </w:trPr>
        <w:tc>
          <w:tcPr>
            <w:tcW w:w="1460"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87" w:type="dxa"/>
            <w:shd w:val="clear" w:color="auto" w:fill="B3B3B3"/>
          </w:tcPr>
          <w:p w:rsidR="005237A4" w:rsidRDefault="005237A4" w:rsidP="00904C6A">
            <w:pPr>
              <w:tabs>
                <w:tab w:val="left" w:pos="787"/>
              </w:tabs>
              <w:rPr>
                <w:rFonts w:hint="eastAsia"/>
                <w:b/>
              </w:rPr>
            </w:pPr>
            <w:r>
              <w:rPr>
                <w:rFonts w:hint="eastAsia"/>
                <w:b/>
              </w:rPr>
              <w:t>最大长度</w:t>
            </w:r>
          </w:p>
        </w:tc>
        <w:tc>
          <w:tcPr>
            <w:tcW w:w="1418" w:type="dxa"/>
            <w:shd w:val="clear" w:color="auto" w:fill="B3B3B3"/>
          </w:tcPr>
          <w:p w:rsidR="005237A4" w:rsidRDefault="005237A4" w:rsidP="00904C6A">
            <w:pPr>
              <w:tabs>
                <w:tab w:val="left" w:pos="787"/>
              </w:tabs>
              <w:rPr>
                <w:rFonts w:hint="eastAsia"/>
                <w:b/>
              </w:rPr>
            </w:pPr>
            <w:r>
              <w:rPr>
                <w:rFonts w:hint="eastAsia"/>
                <w:b/>
              </w:rPr>
              <w:t>是否必需</w:t>
            </w:r>
          </w:p>
        </w:tc>
        <w:tc>
          <w:tcPr>
            <w:tcW w:w="1474"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0"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287" w:type="dxa"/>
          </w:tcPr>
          <w:p w:rsidR="005237A4" w:rsidRDefault="005237A4" w:rsidP="00904C6A">
            <w:pPr>
              <w:tabs>
                <w:tab w:val="left" w:pos="787"/>
              </w:tabs>
              <w:rPr>
                <w:rFonts w:hint="eastAsia"/>
              </w:rPr>
            </w:pPr>
          </w:p>
        </w:tc>
        <w:tc>
          <w:tcPr>
            <w:tcW w:w="1418" w:type="dxa"/>
          </w:tcPr>
          <w:p w:rsidR="005237A4" w:rsidRDefault="005237A4" w:rsidP="00904C6A">
            <w:pPr>
              <w:tabs>
                <w:tab w:val="left" w:pos="787"/>
              </w:tabs>
              <w:rPr>
                <w:rFonts w:hint="eastAsia"/>
              </w:rPr>
            </w:pPr>
            <w:r>
              <w:rPr>
                <w:rFonts w:hint="eastAsia"/>
              </w:rPr>
              <w:t>Y</w:t>
            </w:r>
          </w:p>
        </w:tc>
        <w:tc>
          <w:tcPr>
            <w:tcW w:w="1474" w:type="dxa"/>
          </w:tcPr>
          <w:p w:rsidR="005237A4" w:rsidRDefault="005237A4" w:rsidP="00904C6A">
            <w:pPr>
              <w:tabs>
                <w:tab w:val="left" w:pos="787"/>
              </w:tabs>
            </w:pPr>
          </w:p>
        </w:tc>
      </w:tr>
      <w:tr w:rsidR="005237A4" w:rsidTr="00904C6A">
        <w:trPr>
          <w:cantSplit/>
        </w:trPr>
        <w:tc>
          <w:tcPr>
            <w:tcW w:w="1460"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87" w:type="dxa"/>
          </w:tcPr>
          <w:p w:rsidR="005237A4" w:rsidRDefault="005237A4" w:rsidP="00904C6A">
            <w:pPr>
              <w:rPr>
                <w:rFonts w:hint="eastAsia"/>
              </w:rPr>
            </w:pPr>
          </w:p>
        </w:tc>
        <w:tc>
          <w:tcPr>
            <w:tcW w:w="1418" w:type="dxa"/>
          </w:tcPr>
          <w:p w:rsidR="005237A4" w:rsidRDefault="005237A4" w:rsidP="00904C6A">
            <w:pPr>
              <w:rPr>
                <w:rFonts w:hint="eastAsia"/>
              </w:rPr>
            </w:pPr>
            <w:r>
              <w:rPr>
                <w:rFonts w:hint="eastAsia"/>
              </w:rPr>
              <w:t>Y</w:t>
            </w:r>
          </w:p>
        </w:tc>
        <w:tc>
          <w:tcPr>
            <w:tcW w:w="1474" w:type="dxa"/>
          </w:tcPr>
          <w:p w:rsidR="005237A4" w:rsidRDefault="005237A4" w:rsidP="00904C6A">
            <w:pPr>
              <w:rPr>
                <w:rFonts w:hint="eastAsia"/>
              </w:rPr>
            </w:pPr>
          </w:p>
        </w:tc>
      </w:tr>
      <w:tr w:rsidR="005237A4" w:rsidTr="00904C6A">
        <w:trPr>
          <w:cantSplit/>
        </w:trPr>
        <w:tc>
          <w:tcPr>
            <w:tcW w:w="1460"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staus0</w:t>
            </w:r>
          </w:p>
        </w:tc>
        <w:tc>
          <w:tcPr>
            <w:tcW w:w="1287" w:type="dxa"/>
          </w:tcPr>
          <w:p w:rsidR="005237A4" w:rsidRDefault="005237A4" w:rsidP="00904C6A">
            <w:pPr>
              <w:rPr>
                <w:rFonts w:hint="eastAsia"/>
              </w:rPr>
            </w:pPr>
          </w:p>
        </w:tc>
        <w:tc>
          <w:tcPr>
            <w:tcW w:w="1418" w:type="dxa"/>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cantSplit/>
        </w:trPr>
        <w:tc>
          <w:tcPr>
            <w:tcW w:w="1460" w:type="dxa"/>
          </w:tcPr>
          <w:p w:rsidR="005237A4" w:rsidRDefault="005237A4" w:rsidP="00904C6A">
            <w:pPr>
              <w:rPr>
                <w:rFonts w:hint="eastAsia"/>
              </w:rPr>
            </w:pPr>
            <w:r>
              <w:rPr>
                <w:rFonts w:hint="eastAsia"/>
              </w:rPr>
              <w:lastRenderedPageBreak/>
              <w:t>导入批次号</w:t>
            </w:r>
          </w:p>
        </w:tc>
        <w:tc>
          <w:tcPr>
            <w:tcW w:w="1536" w:type="dxa"/>
          </w:tcPr>
          <w:p w:rsidR="005237A4" w:rsidRDefault="005237A4" w:rsidP="00904C6A">
            <w:r>
              <w:t>scust_limit</w:t>
            </w:r>
          </w:p>
        </w:tc>
        <w:tc>
          <w:tcPr>
            <w:tcW w:w="1287" w:type="dxa"/>
          </w:tcPr>
          <w:p w:rsidR="005237A4" w:rsidRDefault="005237A4" w:rsidP="00904C6A">
            <w:pPr>
              <w:rPr>
                <w:rFonts w:hint="eastAsia"/>
              </w:rPr>
            </w:pPr>
          </w:p>
        </w:tc>
        <w:tc>
          <w:tcPr>
            <w:tcW w:w="1418" w:type="dxa"/>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cantSplit/>
        </w:trPr>
        <w:tc>
          <w:tcPr>
            <w:tcW w:w="1460" w:type="dxa"/>
          </w:tcPr>
          <w:p w:rsidR="005237A4" w:rsidRDefault="005237A4" w:rsidP="00904C6A">
            <w:pPr>
              <w:rPr>
                <w:rFonts w:hint="eastAsia"/>
              </w:rPr>
            </w:pPr>
            <w:r>
              <w:rPr>
                <w:rFonts w:hint="eastAsia"/>
              </w:rPr>
              <w:t>设备编号</w:t>
            </w:r>
          </w:p>
        </w:tc>
        <w:tc>
          <w:tcPr>
            <w:tcW w:w="1536" w:type="dxa"/>
          </w:tcPr>
          <w:p w:rsidR="005237A4" w:rsidRDefault="005237A4" w:rsidP="00904C6A">
            <w:pPr>
              <w:rPr>
                <w:rFonts w:hint="eastAsia"/>
              </w:rPr>
            </w:pPr>
            <w:r>
              <w:t>L</w:t>
            </w:r>
            <w:r>
              <w:rPr>
                <w:rFonts w:hint="eastAsia"/>
              </w:rPr>
              <w:t>vol5</w:t>
            </w:r>
          </w:p>
        </w:tc>
        <w:tc>
          <w:tcPr>
            <w:tcW w:w="1287" w:type="dxa"/>
          </w:tcPr>
          <w:p w:rsidR="005237A4" w:rsidRDefault="005237A4" w:rsidP="00904C6A">
            <w:pPr>
              <w:rPr>
                <w:rFonts w:hint="eastAsia"/>
              </w:rPr>
            </w:pPr>
          </w:p>
        </w:tc>
        <w:tc>
          <w:tcPr>
            <w:tcW w:w="1418" w:type="dxa"/>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cantSplit/>
        </w:trPr>
        <w:tc>
          <w:tcPr>
            <w:tcW w:w="1460" w:type="dxa"/>
          </w:tcPr>
          <w:p w:rsidR="005237A4" w:rsidRDefault="005237A4" w:rsidP="00904C6A">
            <w:r>
              <w:rPr>
                <w:rFonts w:hint="eastAsia"/>
              </w:rPr>
              <w:t>商户</w:t>
            </w:r>
            <w:r>
              <w:t>ID</w:t>
            </w:r>
          </w:p>
        </w:tc>
        <w:tc>
          <w:tcPr>
            <w:tcW w:w="1536" w:type="dxa"/>
          </w:tcPr>
          <w:p w:rsidR="005237A4" w:rsidRDefault="005237A4" w:rsidP="00904C6A">
            <w:r>
              <w:t>lvol3</w:t>
            </w:r>
          </w:p>
        </w:tc>
        <w:tc>
          <w:tcPr>
            <w:tcW w:w="1287" w:type="dxa"/>
          </w:tcPr>
          <w:p w:rsidR="005237A4" w:rsidRDefault="005237A4" w:rsidP="00904C6A">
            <w:pPr>
              <w:rPr>
                <w:rFonts w:hint="eastAsia"/>
              </w:rPr>
            </w:pPr>
          </w:p>
        </w:tc>
        <w:tc>
          <w:tcPr>
            <w:tcW w:w="1418" w:type="dxa"/>
          </w:tcPr>
          <w:p w:rsidR="005237A4" w:rsidRDefault="005237A4" w:rsidP="00904C6A">
            <w:pPr>
              <w:rPr>
                <w:rFonts w:hint="eastAsia"/>
              </w:rPr>
            </w:pPr>
          </w:p>
        </w:tc>
        <w:tc>
          <w:tcPr>
            <w:tcW w:w="1474" w:type="dxa"/>
          </w:tcPr>
          <w:p w:rsidR="005237A4" w:rsidRDefault="005237A4" w:rsidP="00904C6A">
            <w:pPr>
              <w:rPr>
                <w:rFonts w:hint="eastAsia"/>
              </w:rPr>
            </w:pPr>
          </w:p>
        </w:tc>
      </w:tr>
      <w:tr w:rsidR="005237A4" w:rsidTr="00904C6A">
        <w:trPr>
          <w:cantSplit/>
        </w:trPr>
        <w:tc>
          <w:tcPr>
            <w:tcW w:w="1460" w:type="dxa"/>
          </w:tcPr>
          <w:p w:rsidR="005237A4" w:rsidRDefault="005237A4" w:rsidP="00904C6A">
            <w:pPr>
              <w:rPr>
                <w:rFonts w:hint="eastAsia"/>
              </w:rPr>
            </w:pPr>
            <w:r>
              <w:rPr>
                <w:rFonts w:hint="eastAsia"/>
              </w:rPr>
              <w:t>状态</w:t>
            </w:r>
          </w:p>
        </w:tc>
        <w:tc>
          <w:tcPr>
            <w:tcW w:w="1536" w:type="dxa"/>
          </w:tcPr>
          <w:p w:rsidR="005237A4" w:rsidRDefault="005237A4" w:rsidP="00904C6A"/>
        </w:tc>
        <w:tc>
          <w:tcPr>
            <w:tcW w:w="1287" w:type="dxa"/>
          </w:tcPr>
          <w:p w:rsidR="005237A4" w:rsidRDefault="005237A4" w:rsidP="00904C6A">
            <w:pPr>
              <w:rPr>
                <w:rFonts w:hint="eastAsia"/>
              </w:rPr>
            </w:pPr>
          </w:p>
        </w:tc>
        <w:tc>
          <w:tcPr>
            <w:tcW w:w="1418" w:type="dxa"/>
          </w:tcPr>
          <w:p w:rsidR="005237A4" w:rsidRDefault="005237A4" w:rsidP="00904C6A">
            <w:pPr>
              <w:rPr>
                <w:rFonts w:hint="eastAsia"/>
              </w:rPr>
            </w:pPr>
          </w:p>
        </w:tc>
        <w:tc>
          <w:tcPr>
            <w:tcW w:w="1474"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8"/>
        <w:gridCol w:w="1536"/>
        <w:gridCol w:w="1317"/>
        <w:gridCol w:w="1452"/>
        <w:gridCol w:w="1407"/>
      </w:tblGrid>
      <w:tr w:rsidR="005237A4" w:rsidTr="00904C6A">
        <w:trPr>
          <w:cantSplit/>
        </w:trPr>
        <w:tc>
          <w:tcPr>
            <w:tcW w:w="1498" w:type="dxa"/>
            <w:shd w:val="clear" w:color="auto" w:fill="B3B3B3"/>
          </w:tcPr>
          <w:p w:rsidR="005237A4" w:rsidRDefault="005237A4" w:rsidP="00904C6A">
            <w:pPr>
              <w:jc w:val="center"/>
              <w:rPr>
                <w:rFonts w:hint="eastAsia"/>
                <w:b/>
              </w:rPr>
            </w:pPr>
            <w:r>
              <w:rPr>
                <w:rFonts w:hint="eastAsia"/>
                <w:b/>
              </w:rPr>
              <w:t>输出项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7" w:type="dxa"/>
            <w:shd w:val="clear" w:color="auto" w:fill="B3B3B3"/>
          </w:tcPr>
          <w:p w:rsidR="005237A4" w:rsidRDefault="005237A4" w:rsidP="00904C6A">
            <w:pPr>
              <w:tabs>
                <w:tab w:val="left" w:pos="787"/>
              </w:tabs>
              <w:rPr>
                <w:rFonts w:hint="eastAsia"/>
                <w:b/>
              </w:rPr>
            </w:pPr>
            <w:r>
              <w:rPr>
                <w:rFonts w:hint="eastAsia"/>
                <w:b/>
              </w:rPr>
              <w:t>最大长度</w:t>
            </w:r>
          </w:p>
        </w:tc>
        <w:tc>
          <w:tcPr>
            <w:tcW w:w="1452" w:type="dxa"/>
            <w:shd w:val="clear" w:color="auto" w:fill="B3B3B3"/>
          </w:tcPr>
          <w:p w:rsidR="005237A4" w:rsidRDefault="005237A4" w:rsidP="00904C6A">
            <w:pPr>
              <w:tabs>
                <w:tab w:val="left" w:pos="787"/>
              </w:tabs>
              <w:rPr>
                <w:b/>
              </w:rPr>
            </w:pPr>
            <w:r>
              <w:rPr>
                <w:rFonts w:hint="eastAsia"/>
                <w:b/>
              </w:rPr>
              <w:t>是否必需</w:t>
            </w:r>
          </w:p>
        </w:tc>
        <w:tc>
          <w:tcPr>
            <w:tcW w:w="1407"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98" w:type="dxa"/>
          </w:tcPr>
          <w:p w:rsidR="005237A4" w:rsidRDefault="005237A4" w:rsidP="00904C6A">
            <w:pPr>
              <w:rPr>
                <w:rFonts w:hint="eastAsia"/>
              </w:rPr>
            </w:pPr>
            <w:r>
              <w:rPr>
                <w:rFonts w:hint="eastAsia"/>
              </w:rPr>
              <w:t>流水号</w:t>
            </w:r>
          </w:p>
        </w:tc>
        <w:tc>
          <w:tcPr>
            <w:tcW w:w="1536" w:type="dxa"/>
          </w:tcPr>
          <w:p w:rsidR="005237A4" w:rsidRDefault="005237A4" w:rsidP="00904C6A">
            <w:pPr>
              <w:rPr>
                <w:rFonts w:hint="eastAsia"/>
              </w:rPr>
            </w:pPr>
            <w:r>
              <w:rPr>
                <w:rFonts w:hint="eastAsia"/>
              </w:rPr>
              <w:t>lserial1</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返回信息</w:t>
            </w:r>
          </w:p>
        </w:tc>
        <w:tc>
          <w:tcPr>
            <w:tcW w:w="1536" w:type="dxa"/>
          </w:tcPr>
          <w:p w:rsidR="005237A4" w:rsidRDefault="005237A4" w:rsidP="00904C6A">
            <w:pPr>
              <w:rPr>
                <w:rFonts w:hint="eastAsia"/>
              </w:rPr>
            </w:pPr>
            <w:r>
              <w:t>vsmess</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导入批次号</w:t>
            </w:r>
          </w:p>
        </w:tc>
        <w:tc>
          <w:tcPr>
            <w:tcW w:w="1536" w:type="dxa"/>
          </w:tcPr>
          <w:p w:rsidR="005237A4" w:rsidRDefault="005237A4" w:rsidP="00904C6A">
            <w:r>
              <w:t>scust_limit</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导入顺序号</w:t>
            </w:r>
          </w:p>
        </w:tc>
        <w:tc>
          <w:tcPr>
            <w:tcW w:w="1536" w:type="dxa"/>
          </w:tcPr>
          <w:p w:rsidR="005237A4" w:rsidRDefault="005237A4" w:rsidP="00904C6A">
            <w:pPr>
              <w:rPr>
                <w:rFonts w:hint="eastAsia"/>
              </w:rPr>
            </w:pPr>
            <w:r>
              <w:t>L</w:t>
            </w:r>
            <w:r>
              <w:rPr>
                <w:rFonts w:hint="eastAsia"/>
              </w:rPr>
              <w:t>vol1</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记录号</w:t>
            </w:r>
          </w:p>
        </w:tc>
        <w:tc>
          <w:tcPr>
            <w:tcW w:w="1536" w:type="dxa"/>
          </w:tcPr>
          <w:p w:rsidR="005237A4" w:rsidRDefault="005237A4" w:rsidP="00904C6A">
            <w:pPr>
              <w:rPr>
                <w:rFonts w:hint="eastAsia"/>
              </w:rPr>
            </w:pPr>
            <w:r>
              <w:t>L</w:t>
            </w:r>
            <w:r>
              <w:rPr>
                <w:rFonts w:hint="eastAsia"/>
              </w:rPr>
              <w:t>vol0</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设备编号</w:t>
            </w:r>
          </w:p>
        </w:tc>
        <w:tc>
          <w:tcPr>
            <w:tcW w:w="1536" w:type="dxa"/>
          </w:tcPr>
          <w:p w:rsidR="005237A4" w:rsidRDefault="005237A4" w:rsidP="00904C6A">
            <w:r>
              <w:t>lvol5</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Pr>
        <w:tc>
          <w:tcPr>
            <w:tcW w:w="1498" w:type="dxa"/>
          </w:tcPr>
          <w:p w:rsidR="005237A4" w:rsidRDefault="005237A4" w:rsidP="00904C6A">
            <w:r>
              <w:rPr>
                <w:rFonts w:hint="eastAsia"/>
              </w:rPr>
              <w:t>设备物理</w:t>
            </w:r>
            <w:r>
              <w:t>ID</w:t>
            </w:r>
          </w:p>
        </w:tc>
        <w:tc>
          <w:tcPr>
            <w:tcW w:w="1536" w:type="dxa"/>
          </w:tcPr>
          <w:p w:rsidR="005237A4" w:rsidRDefault="005237A4" w:rsidP="00904C6A">
            <w:r>
              <w:t>sname</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设备名称</w:t>
            </w:r>
          </w:p>
        </w:tc>
        <w:tc>
          <w:tcPr>
            <w:tcW w:w="1536" w:type="dxa"/>
          </w:tcPr>
          <w:p w:rsidR="005237A4" w:rsidRDefault="005237A4" w:rsidP="00904C6A">
            <w:r>
              <w:t>sbankname</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Pr>
        <w:tc>
          <w:tcPr>
            <w:tcW w:w="1498" w:type="dxa"/>
          </w:tcPr>
          <w:p w:rsidR="005237A4" w:rsidRDefault="005237A4" w:rsidP="00904C6A">
            <w:r>
              <w:rPr>
                <w:rFonts w:hint="eastAsia"/>
              </w:rPr>
              <w:t>商户</w:t>
            </w:r>
            <w:r>
              <w:t>ID</w:t>
            </w:r>
          </w:p>
        </w:tc>
        <w:tc>
          <w:tcPr>
            <w:tcW w:w="1536" w:type="dxa"/>
          </w:tcPr>
          <w:p w:rsidR="005237A4" w:rsidRDefault="005237A4" w:rsidP="00904C6A">
            <w:pPr>
              <w:rPr>
                <w:rFonts w:hint="eastAsia"/>
              </w:rPr>
            </w:pPr>
            <w:r>
              <w:t>lvol3</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商户名称</w:t>
            </w:r>
          </w:p>
        </w:tc>
        <w:tc>
          <w:tcPr>
            <w:tcW w:w="1536" w:type="dxa"/>
          </w:tcPr>
          <w:p w:rsidR="005237A4" w:rsidRDefault="005237A4" w:rsidP="00904C6A">
            <w:r>
              <w:t>sall_name</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开始时间</w:t>
            </w:r>
          </w:p>
        </w:tc>
        <w:tc>
          <w:tcPr>
            <w:tcW w:w="1536" w:type="dxa"/>
          </w:tcPr>
          <w:p w:rsidR="005237A4" w:rsidRDefault="005237A4" w:rsidP="00904C6A">
            <w:pPr>
              <w:rPr>
                <w:rFonts w:hint="eastAsia"/>
              </w:rPr>
            </w:pPr>
            <w:r>
              <w:rPr>
                <w:rFonts w:hint="eastAsia"/>
              </w:rPr>
              <w:t>s</w:t>
            </w:r>
            <w:r>
              <w:t>time</w:t>
            </w:r>
            <w:r>
              <w:rPr>
                <w:rFonts w:hint="eastAsia"/>
              </w:rPr>
              <w:t>1</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Pr>
        <w:tc>
          <w:tcPr>
            <w:tcW w:w="1498" w:type="dxa"/>
          </w:tcPr>
          <w:p w:rsidR="005237A4" w:rsidRDefault="005237A4" w:rsidP="00904C6A">
            <w:r>
              <w:rPr>
                <w:rFonts w:hint="eastAsia"/>
              </w:rPr>
              <w:t>结束时间</w:t>
            </w:r>
          </w:p>
        </w:tc>
        <w:tc>
          <w:tcPr>
            <w:tcW w:w="1536" w:type="dxa"/>
          </w:tcPr>
          <w:p w:rsidR="005237A4" w:rsidRDefault="005237A4" w:rsidP="00904C6A">
            <w:r>
              <w:t>stime2</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Height w:val="232"/>
        </w:trPr>
        <w:tc>
          <w:tcPr>
            <w:tcW w:w="1498" w:type="dxa"/>
            <w:tcBorders>
              <w:bottom w:val="single" w:sz="4" w:space="0" w:color="auto"/>
            </w:tcBorders>
          </w:tcPr>
          <w:p w:rsidR="005237A4" w:rsidRDefault="005237A4" w:rsidP="00904C6A">
            <w:r>
              <w:rPr>
                <w:rFonts w:hint="eastAsia"/>
              </w:rPr>
              <w:t>启用日期</w:t>
            </w:r>
          </w:p>
        </w:tc>
        <w:tc>
          <w:tcPr>
            <w:tcW w:w="1536" w:type="dxa"/>
            <w:tcBorders>
              <w:bottom w:val="single" w:sz="4" w:space="0" w:color="auto"/>
            </w:tcBorders>
          </w:tcPr>
          <w:p w:rsidR="005237A4" w:rsidRDefault="005237A4" w:rsidP="00904C6A">
            <w:pPr>
              <w:rPr>
                <w:rFonts w:hint="eastAsia"/>
              </w:rPr>
            </w:pPr>
            <w:r>
              <w:t>S</w:t>
            </w:r>
            <w:r>
              <w:rPr>
                <w:rFonts w:hint="eastAsia"/>
              </w:rPr>
              <w:t>date1</w:t>
            </w:r>
          </w:p>
        </w:tc>
        <w:tc>
          <w:tcPr>
            <w:tcW w:w="1317" w:type="dxa"/>
            <w:tcBorders>
              <w:bottom w:val="single" w:sz="4" w:space="0" w:color="auto"/>
            </w:tcBorders>
          </w:tcPr>
          <w:p w:rsidR="005237A4" w:rsidRDefault="005237A4" w:rsidP="00904C6A">
            <w:pPr>
              <w:rPr>
                <w:rFonts w:hint="eastAsia"/>
              </w:rPr>
            </w:pPr>
          </w:p>
        </w:tc>
        <w:tc>
          <w:tcPr>
            <w:tcW w:w="1452" w:type="dxa"/>
            <w:tcBorders>
              <w:bottom w:val="single" w:sz="4" w:space="0" w:color="auto"/>
            </w:tcBorders>
          </w:tcPr>
          <w:p w:rsidR="005237A4" w:rsidRDefault="005237A4" w:rsidP="00904C6A">
            <w:pPr>
              <w:rPr>
                <w:rFonts w:hint="eastAsia"/>
              </w:rPr>
            </w:pPr>
          </w:p>
        </w:tc>
        <w:tc>
          <w:tcPr>
            <w:tcW w:w="1407" w:type="dxa"/>
            <w:tcBorders>
              <w:bottom w:val="single" w:sz="4" w:space="0" w:color="auto"/>
            </w:tcBorders>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停用日期</w:t>
            </w:r>
          </w:p>
        </w:tc>
        <w:tc>
          <w:tcPr>
            <w:tcW w:w="1536" w:type="dxa"/>
          </w:tcPr>
          <w:p w:rsidR="005237A4" w:rsidRDefault="005237A4" w:rsidP="00904C6A">
            <w:pPr>
              <w:rPr>
                <w:rFonts w:hint="eastAsia"/>
              </w:rPr>
            </w:pPr>
            <w:r>
              <w:t>S</w:t>
            </w:r>
            <w:r>
              <w:rPr>
                <w:rFonts w:hint="eastAsia"/>
              </w:rPr>
              <w:t>date2</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状态</w:t>
            </w:r>
          </w:p>
        </w:tc>
        <w:tc>
          <w:tcPr>
            <w:tcW w:w="1536" w:type="dxa"/>
          </w:tcPr>
          <w:p w:rsidR="005237A4" w:rsidRDefault="005237A4" w:rsidP="00904C6A">
            <w:pPr>
              <w:rPr>
                <w:rFonts w:hint="eastAsia"/>
              </w:rPr>
            </w:pPr>
            <w:r>
              <w:rPr>
                <w:rFonts w:hint="eastAsia"/>
              </w:rPr>
              <w:t>sstatus1</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r w:rsidR="005237A4" w:rsidTr="00904C6A">
        <w:trPr>
          <w:cantSplit/>
        </w:trPr>
        <w:tc>
          <w:tcPr>
            <w:tcW w:w="1498" w:type="dxa"/>
          </w:tcPr>
          <w:p w:rsidR="005237A4" w:rsidRDefault="005237A4" w:rsidP="00904C6A">
            <w:pPr>
              <w:rPr>
                <w:rFonts w:hint="eastAsia"/>
              </w:rPr>
            </w:pPr>
            <w:r>
              <w:rPr>
                <w:rFonts w:hint="eastAsia"/>
              </w:rPr>
              <w:t>错误信息</w:t>
            </w:r>
          </w:p>
        </w:tc>
        <w:tc>
          <w:tcPr>
            <w:tcW w:w="1536" w:type="dxa"/>
          </w:tcPr>
          <w:p w:rsidR="005237A4" w:rsidRDefault="005237A4" w:rsidP="00904C6A">
            <w:r>
              <w:t>vsvarstr0</w:t>
            </w:r>
          </w:p>
        </w:tc>
        <w:tc>
          <w:tcPr>
            <w:tcW w:w="1317" w:type="dxa"/>
          </w:tcPr>
          <w:p w:rsidR="005237A4" w:rsidRDefault="005237A4" w:rsidP="00904C6A">
            <w:pPr>
              <w:rPr>
                <w:rFonts w:hint="eastAsia"/>
              </w:rPr>
            </w:pPr>
          </w:p>
        </w:tc>
        <w:tc>
          <w:tcPr>
            <w:tcW w:w="1452" w:type="dxa"/>
          </w:tcPr>
          <w:p w:rsidR="005237A4" w:rsidRDefault="005237A4" w:rsidP="00904C6A">
            <w:pPr>
              <w:rPr>
                <w:rFonts w:hint="eastAsia"/>
              </w:rPr>
            </w:pPr>
          </w:p>
        </w:tc>
        <w:tc>
          <w:tcPr>
            <w:tcW w:w="1407"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lastRenderedPageBreak/>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93" w:name="_Toc337551687"/>
      <w:r>
        <w:rPr>
          <w:rFonts w:hint="eastAsia"/>
        </w:rPr>
        <w:t>设备商户导入审核（</w:t>
      </w:r>
      <w:r>
        <w:rPr>
          <w:rFonts w:hint="eastAsia"/>
        </w:rPr>
        <w:t>843370</w:t>
      </w:r>
      <w:r>
        <w:rPr>
          <w:rFonts w:hint="eastAsia"/>
        </w:rPr>
        <w:t>）</w:t>
      </w:r>
      <w:bookmarkEnd w:id="19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1536"/>
        <w:gridCol w:w="1290"/>
        <w:gridCol w:w="1421"/>
        <w:gridCol w:w="1467"/>
      </w:tblGrid>
      <w:tr w:rsidR="005237A4" w:rsidTr="00904C6A">
        <w:trPr>
          <w:cantSplit/>
        </w:trPr>
        <w:tc>
          <w:tcPr>
            <w:tcW w:w="1461" w:type="dxa"/>
            <w:shd w:val="clear" w:color="auto" w:fill="B3B3B3"/>
          </w:tcPr>
          <w:p w:rsidR="005237A4" w:rsidRDefault="005237A4" w:rsidP="00904C6A">
            <w:pPr>
              <w:jc w:val="center"/>
              <w:rPr>
                <w:rFonts w:hint="eastAsia"/>
                <w:b/>
              </w:rPr>
            </w:pPr>
            <w:r>
              <w:rPr>
                <w:rFonts w:hint="eastAsia"/>
                <w:b/>
              </w:rPr>
              <w:t>输入项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290" w:type="dxa"/>
            <w:shd w:val="clear" w:color="auto" w:fill="B3B3B3"/>
          </w:tcPr>
          <w:p w:rsidR="005237A4" w:rsidRDefault="005237A4" w:rsidP="00904C6A">
            <w:pPr>
              <w:tabs>
                <w:tab w:val="left" w:pos="787"/>
              </w:tabs>
              <w:rPr>
                <w:rFonts w:hint="eastAsia"/>
                <w:b/>
              </w:rPr>
            </w:pPr>
            <w:r>
              <w:rPr>
                <w:rFonts w:hint="eastAsia"/>
                <w:b/>
              </w:rPr>
              <w:t>最大长度</w:t>
            </w:r>
          </w:p>
        </w:tc>
        <w:tc>
          <w:tcPr>
            <w:tcW w:w="1421" w:type="dxa"/>
            <w:shd w:val="clear" w:color="auto" w:fill="B3B3B3"/>
          </w:tcPr>
          <w:p w:rsidR="005237A4" w:rsidRDefault="005237A4" w:rsidP="00904C6A">
            <w:pPr>
              <w:tabs>
                <w:tab w:val="left" w:pos="787"/>
              </w:tabs>
              <w:rPr>
                <w:rFonts w:hint="eastAsia"/>
                <w:b/>
              </w:rPr>
            </w:pPr>
            <w:r>
              <w:rPr>
                <w:rFonts w:hint="eastAsia"/>
                <w:b/>
              </w:rPr>
              <w:t>是否必需</w:t>
            </w:r>
          </w:p>
        </w:tc>
        <w:tc>
          <w:tcPr>
            <w:tcW w:w="146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461" w:type="dxa"/>
          </w:tcPr>
          <w:p w:rsidR="005237A4" w:rsidRDefault="005237A4" w:rsidP="00904C6A">
            <w:pPr>
              <w:rPr>
                <w:rFonts w:hint="eastAsia"/>
              </w:rPr>
            </w:pPr>
            <w:r>
              <w:rPr>
                <w:rFonts w:hint="eastAsia"/>
              </w:rPr>
              <w:t>站点号</w:t>
            </w:r>
          </w:p>
        </w:tc>
        <w:tc>
          <w:tcPr>
            <w:tcW w:w="1536" w:type="dxa"/>
          </w:tcPr>
          <w:p w:rsidR="005237A4" w:rsidRDefault="005237A4" w:rsidP="00904C6A">
            <w:pPr>
              <w:tabs>
                <w:tab w:val="center" w:pos="1199"/>
              </w:tabs>
            </w:pPr>
            <w:r>
              <w:t>lcert_code</w:t>
            </w:r>
          </w:p>
        </w:tc>
        <w:tc>
          <w:tcPr>
            <w:tcW w:w="1290" w:type="dxa"/>
          </w:tcPr>
          <w:p w:rsidR="005237A4" w:rsidRDefault="005237A4" w:rsidP="00904C6A">
            <w:pPr>
              <w:tabs>
                <w:tab w:val="left" w:pos="787"/>
              </w:tabs>
              <w:rPr>
                <w:rFonts w:hint="eastAsia"/>
              </w:rPr>
            </w:pPr>
          </w:p>
        </w:tc>
        <w:tc>
          <w:tcPr>
            <w:tcW w:w="1421" w:type="dxa"/>
          </w:tcPr>
          <w:p w:rsidR="005237A4" w:rsidRDefault="005237A4" w:rsidP="00904C6A">
            <w:pPr>
              <w:tabs>
                <w:tab w:val="left" w:pos="787"/>
              </w:tabs>
              <w:rPr>
                <w:rFonts w:hint="eastAsia"/>
              </w:rPr>
            </w:pPr>
            <w:r>
              <w:rPr>
                <w:rFonts w:hint="eastAsia"/>
              </w:rPr>
              <w:t>Y</w:t>
            </w:r>
          </w:p>
        </w:tc>
        <w:tc>
          <w:tcPr>
            <w:tcW w:w="1467" w:type="dxa"/>
          </w:tcPr>
          <w:p w:rsidR="005237A4" w:rsidRDefault="005237A4" w:rsidP="00904C6A">
            <w:pPr>
              <w:tabs>
                <w:tab w:val="left" w:pos="787"/>
              </w:tabs>
            </w:pPr>
          </w:p>
        </w:tc>
      </w:tr>
      <w:tr w:rsidR="005237A4" w:rsidTr="00904C6A">
        <w:trPr>
          <w:cantSplit/>
        </w:trPr>
        <w:tc>
          <w:tcPr>
            <w:tcW w:w="1461" w:type="dxa"/>
          </w:tcPr>
          <w:p w:rsidR="005237A4" w:rsidRDefault="005237A4" w:rsidP="00904C6A">
            <w:pPr>
              <w:rPr>
                <w:rFonts w:hint="eastAsia"/>
              </w:rPr>
            </w:pPr>
            <w:r>
              <w:rPr>
                <w:rFonts w:hint="eastAsia"/>
              </w:rPr>
              <w:t>操作员</w:t>
            </w:r>
          </w:p>
        </w:tc>
        <w:tc>
          <w:tcPr>
            <w:tcW w:w="1536" w:type="dxa"/>
          </w:tcPr>
          <w:p w:rsidR="005237A4" w:rsidRDefault="005237A4" w:rsidP="00904C6A">
            <w:pPr>
              <w:rPr>
                <w:rFonts w:hint="eastAsia"/>
              </w:rPr>
            </w:pPr>
            <w:r>
              <w:t>semp</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操作标志</w:t>
            </w:r>
          </w:p>
        </w:tc>
        <w:tc>
          <w:tcPr>
            <w:tcW w:w="1536" w:type="dxa"/>
          </w:tcPr>
          <w:p w:rsidR="005237A4" w:rsidRDefault="005237A4" w:rsidP="00904C6A">
            <w:pPr>
              <w:rPr>
                <w:rFonts w:hint="eastAsia"/>
              </w:rPr>
            </w:pPr>
            <w:r>
              <w:t>S</w:t>
            </w:r>
            <w:r>
              <w:rPr>
                <w:rFonts w:hint="eastAsia"/>
              </w:rPr>
              <w:t>staus0</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r>
              <w:rPr>
                <w:rFonts w:hint="eastAsia"/>
              </w:rPr>
              <w:t>固定为‘C</w:t>
            </w:r>
            <w:r>
              <w:t>’</w:t>
            </w:r>
          </w:p>
        </w:tc>
      </w:tr>
      <w:tr w:rsidR="005237A4" w:rsidTr="00904C6A">
        <w:trPr>
          <w:cantSplit/>
        </w:trPr>
        <w:tc>
          <w:tcPr>
            <w:tcW w:w="1461" w:type="dxa"/>
          </w:tcPr>
          <w:p w:rsidR="005237A4" w:rsidRDefault="005237A4" w:rsidP="00904C6A">
            <w:pPr>
              <w:rPr>
                <w:rFonts w:hint="eastAsia"/>
              </w:rPr>
            </w:pPr>
            <w:r>
              <w:rPr>
                <w:rFonts w:hint="eastAsia"/>
              </w:rPr>
              <w:t>导入批次号</w:t>
            </w:r>
          </w:p>
        </w:tc>
        <w:tc>
          <w:tcPr>
            <w:tcW w:w="1536" w:type="dxa"/>
          </w:tcPr>
          <w:p w:rsidR="005237A4" w:rsidRDefault="005237A4" w:rsidP="00904C6A">
            <w:r>
              <w:t>scust_limit</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r>
              <w:rPr>
                <w:rFonts w:hint="eastAsia"/>
              </w:rPr>
              <w:t>Y</w:t>
            </w: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导入顺序号</w:t>
            </w:r>
          </w:p>
        </w:tc>
        <w:tc>
          <w:tcPr>
            <w:tcW w:w="1536" w:type="dxa"/>
          </w:tcPr>
          <w:p w:rsidR="005237A4" w:rsidRDefault="005237A4" w:rsidP="00904C6A">
            <w:r>
              <w:t>lvol1</w:t>
            </w: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tc>
        <w:tc>
          <w:tcPr>
            <w:tcW w:w="1536" w:type="dxa"/>
          </w:tcPr>
          <w:p w:rsidR="005237A4" w:rsidRDefault="005237A4" w:rsidP="00904C6A"/>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p>
        </w:tc>
        <w:tc>
          <w:tcPr>
            <w:tcW w:w="1536" w:type="dxa"/>
          </w:tcPr>
          <w:p w:rsidR="005237A4" w:rsidRDefault="005237A4" w:rsidP="00904C6A">
            <w:pPr>
              <w:rPr>
                <w:rFonts w:hint="eastAsia"/>
              </w:rPr>
            </w:pP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p>
        </w:tc>
        <w:tc>
          <w:tcPr>
            <w:tcW w:w="1536" w:type="dxa"/>
          </w:tcPr>
          <w:p w:rsidR="005237A4" w:rsidRDefault="005237A4" w:rsidP="00904C6A">
            <w:pPr>
              <w:rPr>
                <w:rFonts w:hint="eastAsia"/>
              </w:rPr>
            </w:pPr>
          </w:p>
          <w:p w:rsidR="005237A4" w:rsidRDefault="005237A4" w:rsidP="00904C6A">
            <w:pPr>
              <w:pStyle w:val="2"/>
              <w:ind w:left="480" w:firstLine="480"/>
              <w:rPr>
                <w:rFonts w:hint="eastAsia"/>
              </w:rPr>
            </w:pPr>
          </w:p>
        </w:tc>
        <w:tc>
          <w:tcPr>
            <w:tcW w:w="1290" w:type="dxa"/>
          </w:tcPr>
          <w:p w:rsidR="005237A4" w:rsidRDefault="005237A4" w:rsidP="00904C6A">
            <w:pPr>
              <w:rPr>
                <w:rFonts w:hint="eastAsia"/>
              </w:rPr>
            </w:pPr>
          </w:p>
        </w:tc>
        <w:tc>
          <w:tcPr>
            <w:tcW w:w="1421" w:type="dxa"/>
          </w:tcPr>
          <w:p w:rsidR="005237A4" w:rsidRDefault="005237A4" w:rsidP="00904C6A">
            <w:pPr>
              <w:rPr>
                <w:rFonts w:hint="eastAsia"/>
              </w:rPr>
            </w:pPr>
          </w:p>
        </w:tc>
        <w:tc>
          <w:tcPr>
            <w:tcW w:w="146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1536"/>
        <w:gridCol w:w="1317"/>
        <w:gridCol w:w="1453"/>
        <w:gridCol w:w="1408"/>
      </w:tblGrid>
      <w:tr w:rsidR="005237A4" w:rsidTr="00904C6A">
        <w:trPr>
          <w:cantSplit/>
        </w:trPr>
        <w:tc>
          <w:tcPr>
            <w:tcW w:w="1496" w:type="dxa"/>
            <w:shd w:val="clear" w:color="auto" w:fill="B3B3B3"/>
          </w:tcPr>
          <w:p w:rsidR="005237A4" w:rsidRDefault="005237A4" w:rsidP="00904C6A">
            <w:pPr>
              <w:jc w:val="center"/>
              <w:rPr>
                <w:rFonts w:hint="eastAsia"/>
                <w:b/>
              </w:rPr>
            </w:pPr>
            <w:r>
              <w:rPr>
                <w:rFonts w:hint="eastAsia"/>
                <w:b/>
              </w:rPr>
              <w:t>输出项</w:t>
            </w:r>
          </w:p>
        </w:tc>
        <w:tc>
          <w:tcPr>
            <w:tcW w:w="1536" w:type="dxa"/>
            <w:shd w:val="clear" w:color="auto" w:fill="B3B3B3"/>
          </w:tcPr>
          <w:p w:rsidR="005237A4" w:rsidRDefault="005237A4" w:rsidP="00904C6A">
            <w:pPr>
              <w:tabs>
                <w:tab w:val="left" w:pos="787"/>
              </w:tabs>
              <w:rPr>
                <w:rFonts w:hint="eastAsia"/>
                <w:b/>
              </w:rPr>
            </w:pPr>
            <w:r>
              <w:rPr>
                <w:rFonts w:hint="eastAsia"/>
                <w:b/>
              </w:rPr>
              <w:t>cpack域</w:t>
            </w:r>
          </w:p>
        </w:tc>
        <w:tc>
          <w:tcPr>
            <w:tcW w:w="1317" w:type="dxa"/>
            <w:shd w:val="clear" w:color="auto" w:fill="B3B3B3"/>
          </w:tcPr>
          <w:p w:rsidR="005237A4" w:rsidRDefault="005237A4" w:rsidP="00904C6A">
            <w:pPr>
              <w:tabs>
                <w:tab w:val="left" w:pos="787"/>
              </w:tabs>
              <w:rPr>
                <w:rFonts w:hint="eastAsia"/>
                <w:b/>
              </w:rPr>
            </w:pPr>
            <w:r>
              <w:rPr>
                <w:rFonts w:hint="eastAsia"/>
                <w:b/>
              </w:rPr>
              <w:t>最大长度</w:t>
            </w:r>
          </w:p>
        </w:tc>
        <w:tc>
          <w:tcPr>
            <w:tcW w:w="1453" w:type="dxa"/>
            <w:shd w:val="clear" w:color="auto" w:fill="B3B3B3"/>
          </w:tcPr>
          <w:p w:rsidR="005237A4" w:rsidRDefault="005237A4" w:rsidP="00904C6A">
            <w:pPr>
              <w:tabs>
                <w:tab w:val="left" w:pos="787"/>
              </w:tabs>
              <w:rPr>
                <w:b/>
              </w:rPr>
            </w:pPr>
            <w:r>
              <w:rPr>
                <w:rFonts w:hint="eastAsia"/>
                <w:b/>
              </w:rPr>
              <w:t>是否必需</w:t>
            </w:r>
          </w:p>
        </w:tc>
        <w:tc>
          <w:tcPr>
            <w:tcW w:w="140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96" w:type="dxa"/>
          </w:tcPr>
          <w:p w:rsidR="005237A4" w:rsidRDefault="005237A4" w:rsidP="00904C6A">
            <w:pPr>
              <w:rPr>
                <w:rFonts w:hint="eastAsia"/>
              </w:rPr>
            </w:pPr>
            <w:r>
              <w:rPr>
                <w:rFonts w:hint="eastAsia"/>
              </w:rPr>
              <w:t>返回信息</w:t>
            </w:r>
          </w:p>
        </w:tc>
        <w:tc>
          <w:tcPr>
            <w:tcW w:w="1536" w:type="dxa"/>
          </w:tcPr>
          <w:p w:rsidR="005237A4" w:rsidRDefault="005237A4" w:rsidP="00904C6A">
            <w:pPr>
              <w:rPr>
                <w:rFonts w:hint="eastAsia"/>
              </w:rPr>
            </w:pPr>
            <w:r>
              <w:t>vsmess</w:t>
            </w: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r w:rsidR="005237A4" w:rsidTr="00904C6A">
        <w:trPr>
          <w:cantSplit/>
          <w:trHeight w:val="232"/>
        </w:trPr>
        <w:tc>
          <w:tcPr>
            <w:tcW w:w="1496" w:type="dxa"/>
            <w:tcBorders>
              <w:bottom w:val="single" w:sz="4" w:space="0" w:color="auto"/>
            </w:tcBorders>
          </w:tcPr>
          <w:p w:rsidR="005237A4" w:rsidRDefault="005237A4" w:rsidP="00904C6A">
            <w:pPr>
              <w:rPr>
                <w:rFonts w:hint="eastAsia"/>
              </w:rPr>
            </w:pPr>
          </w:p>
        </w:tc>
        <w:tc>
          <w:tcPr>
            <w:tcW w:w="1536" w:type="dxa"/>
            <w:tcBorders>
              <w:bottom w:val="single" w:sz="4" w:space="0" w:color="auto"/>
            </w:tcBorders>
          </w:tcPr>
          <w:p w:rsidR="005237A4" w:rsidRDefault="005237A4" w:rsidP="00904C6A">
            <w:pPr>
              <w:rPr>
                <w:rFonts w:hint="eastAsia"/>
              </w:rPr>
            </w:pPr>
          </w:p>
        </w:tc>
        <w:tc>
          <w:tcPr>
            <w:tcW w:w="1317" w:type="dxa"/>
            <w:tcBorders>
              <w:bottom w:val="single" w:sz="4" w:space="0" w:color="auto"/>
            </w:tcBorders>
          </w:tcPr>
          <w:p w:rsidR="005237A4" w:rsidRDefault="005237A4" w:rsidP="00904C6A">
            <w:pPr>
              <w:rPr>
                <w:rFonts w:hint="eastAsia"/>
              </w:rPr>
            </w:pPr>
          </w:p>
        </w:tc>
        <w:tc>
          <w:tcPr>
            <w:tcW w:w="1453" w:type="dxa"/>
            <w:tcBorders>
              <w:bottom w:val="single" w:sz="4" w:space="0" w:color="auto"/>
            </w:tcBorders>
          </w:tcPr>
          <w:p w:rsidR="005237A4" w:rsidRDefault="005237A4" w:rsidP="00904C6A">
            <w:pPr>
              <w:rPr>
                <w:rFonts w:hint="eastAsia"/>
              </w:rPr>
            </w:pPr>
          </w:p>
        </w:tc>
        <w:tc>
          <w:tcPr>
            <w:tcW w:w="1408" w:type="dxa"/>
            <w:tcBorders>
              <w:bottom w:val="single" w:sz="4" w:space="0" w:color="auto"/>
            </w:tcBorders>
          </w:tcPr>
          <w:p w:rsidR="005237A4" w:rsidRDefault="005237A4" w:rsidP="00904C6A">
            <w:pPr>
              <w:rPr>
                <w:rFonts w:hint="eastAsia"/>
              </w:rPr>
            </w:pPr>
          </w:p>
        </w:tc>
      </w:tr>
      <w:tr w:rsidR="005237A4" w:rsidTr="00904C6A">
        <w:trPr>
          <w:cantSplit/>
        </w:trPr>
        <w:tc>
          <w:tcPr>
            <w:tcW w:w="1496" w:type="dxa"/>
          </w:tcPr>
          <w:p w:rsidR="005237A4" w:rsidRDefault="005237A4" w:rsidP="00904C6A">
            <w:pPr>
              <w:rPr>
                <w:rFonts w:hint="eastAsia"/>
              </w:rPr>
            </w:pPr>
          </w:p>
        </w:tc>
        <w:tc>
          <w:tcPr>
            <w:tcW w:w="1536" w:type="dxa"/>
          </w:tcPr>
          <w:p w:rsidR="005237A4" w:rsidRDefault="005237A4" w:rsidP="00904C6A">
            <w:pPr>
              <w:rPr>
                <w:rFonts w:hint="eastAsia"/>
              </w:rPr>
            </w:pPr>
          </w:p>
        </w:tc>
        <w:tc>
          <w:tcPr>
            <w:tcW w:w="1317" w:type="dxa"/>
          </w:tcPr>
          <w:p w:rsidR="005237A4" w:rsidRDefault="005237A4" w:rsidP="00904C6A">
            <w:pPr>
              <w:rPr>
                <w:rFonts w:hint="eastAsia"/>
              </w:rPr>
            </w:pPr>
          </w:p>
        </w:tc>
        <w:tc>
          <w:tcPr>
            <w:tcW w:w="1453" w:type="dxa"/>
          </w:tcPr>
          <w:p w:rsidR="005237A4" w:rsidRDefault="005237A4" w:rsidP="00904C6A">
            <w:pPr>
              <w:rPr>
                <w:rFonts w:hint="eastAsia"/>
              </w:rPr>
            </w:pPr>
          </w:p>
        </w:tc>
        <w:tc>
          <w:tcPr>
            <w:tcW w:w="140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194" w:name="_Toc337551688"/>
      <w:r>
        <w:rPr>
          <w:rFonts w:hint="eastAsia"/>
        </w:rPr>
        <w:t>设备商户添加（</w:t>
      </w:r>
      <w:r>
        <w:rPr>
          <w:rFonts w:hint="eastAsia"/>
        </w:rPr>
        <w:t>843371</w:t>
      </w:r>
      <w:r>
        <w:rPr>
          <w:rFonts w:hint="eastAsia"/>
        </w:rPr>
        <w:t>）</w:t>
      </w:r>
      <w:bookmarkEnd w:id="19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操作标志</w:t>
            </w:r>
          </w:p>
        </w:tc>
        <w:tc>
          <w:tcPr>
            <w:tcW w:w="1416" w:type="dxa"/>
          </w:tcPr>
          <w:p w:rsidR="005237A4" w:rsidRDefault="005237A4" w:rsidP="00904C6A">
            <w:pPr>
              <w:rPr>
                <w:rFonts w:hint="eastAsia"/>
              </w:rPr>
            </w:pPr>
            <w:r>
              <w:t>S</w:t>
            </w:r>
            <w:r>
              <w:rPr>
                <w:rFonts w:hint="eastAsia"/>
              </w:rPr>
              <w:t>staus0</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固定为‘A</w:t>
            </w:r>
            <w:r>
              <w:t>’</w:t>
            </w:r>
          </w:p>
        </w:tc>
      </w:tr>
      <w:tr w:rsidR="005237A4" w:rsidTr="00904C6A">
        <w:trPr>
          <w:cantSplit/>
        </w:trPr>
        <w:tc>
          <w:tcPr>
            <w:tcW w:w="1501" w:type="dxa"/>
          </w:tcPr>
          <w:p w:rsidR="005237A4" w:rsidRDefault="005237A4" w:rsidP="00904C6A">
            <w:pPr>
              <w:rPr>
                <w:rFonts w:hint="eastAsia"/>
              </w:rPr>
            </w:pPr>
            <w:r>
              <w:rPr>
                <w:rFonts w:hint="eastAsia"/>
              </w:rPr>
              <w:t>设备编号</w:t>
            </w:r>
          </w:p>
        </w:tc>
        <w:tc>
          <w:tcPr>
            <w:tcW w:w="1416" w:type="dxa"/>
          </w:tcPr>
          <w:p w:rsidR="005237A4" w:rsidRDefault="005237A4" w:rsidP="00904C6A">
            <w:pPr>
              <w:rPr>
                <w:rFonts w:hint="eastAsia"/>
              </w:rPr>
            </w:pPr>
            <w:r>
              <w:t>L</w:t>
            </w:r>
            <w:r>
              <w:rPr>
                <w:rFonts w:hint="eastAsia"/>
              </w:rPr>
              <w:t>vol5</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lastRenderedPageBreak/>
              <w:t>商户号</w:t>
            </w:r>
          </w:p>
        </w:tc>
        <w:tc>
          <w:tcPr>
            <w:tcW w:w="1416" w:type="dxa"/>
          </w:tcPr>
          <w:p w:rsidR="005237A4" w:rsidRDefault="005237A4" w:rsidP="00904C6A">
            <w:r>
              <w:t>lvol3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r>
              <w:rPr>
                <w:rFonts w:hint="eastAsia"/>
              </w:rPr>
              <w:t>截至时间</w:t>
            </w:r>
          </w:p>
        </w:tc>
        <w:tc>
          <w:tcPr>
            <w:tcW w:w="1416" w:type="dxa"/>
          </w:tcPr>
          <w:p w:rsidR="005237A4" w:rsidRDefault="005237A4" w:rsidP="00904C6A">
            <w:r>
              <w:t>stime2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r>
              <w:rPr>
                <w:rFonts w:hint="eastAsia"/>
              </w:rPr>
              <w:t>HHMMSS</w:t>
            </w:r>
          </w:p>
        </w:tc>
      </w:tr>
      <w:tr w:rsidR="005237A4" w:rsidTr="00904C6A">
        <w:trPr>
          <w:cantSplit/>
        </w:trPr>
        <w:tc>
          <w:tcPr>
            <w:tcW w:w="1501" w:type="dxa"/>
          </w:tcPr>
          <w:p w:rsidR="005237A4" w:rsidRDefault="005237A4" w:rsidP="00904C6A">
            <w:pPr>
              <w:rPr>
                <w:rFonts w:hint="eastAsia"/>
              </w:rPr>
            </w:pPr>
            <w:r>
              <w:rPr>
                <w:rFonts w:hint="eastAsia"/>
              </w:rPr>
              <w:t>启用日期</w:t>
            </w:r>
          </w:p>
        </w:tc>
        <w:tc>
          <w:tcPr>
            <w:tcW w:w="1416" w:type="dxa"/>
          </w:tcPr>
          <w:p w:rsidR="005237A4" w:rsidRDefault="005237A4" w:rsidP="00904C6A">
            <w:pPr>
              <w:rPr>
                <w:rFonts w:hint="eastAsia"/>
              </w:rPr>
            </w:pPr>
            <w:r>
              <w:rPr>
                <w:rFonts w:hint="eastAsia"/>
              </w:rPr>
              <w:t>sdate1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默认为当日</w:t>
            </w:r>
          </w:p>
        </w:tc>
      </w:tr>
      <w:tr w:rsidR="005237A4" w:rsidTr="00904C6A">
        <w:trPr>
          <w:cantSplit/>
        </w:trPr>
        <w:tc>
          <w:tcPr>
            <w:tcW w:w="1501" w:type="dxa"/>
          </w:tcPr>
          <w:p w:rsidR="005237A4" w:rsidRDefault="005237A4" w:rsidP="00904C6A">
            <w:pPr>
              <w:rPr>
                <w:rFonts w:hint="eastAsia"/>
              </w:rPr>
            </w:pPr>
            <w:r>
              <w:rPr>
                <w:rFonts w:hint="eastAsia"/>
              </w:rPr>
              <w:t>停用日期</w:t>
            </w:r>
          </w:p>
        </w:tc>
        <w:tc>
          <w:tcPr>
            <w:tcW w:w="1416" w:type="dxa"/>
          </w:tcPr>
          <w:p w:rsidR="005237A4" w:rsidRDefault="005237A4" w:rsidP="00904C6A">
            <w:pPr>
              <w:rPr>
                <w:rFonts w:hint="eastAsia"/>
              </w:rPr>
            </w:pPr>
            <w:r>
              <w:rPr>
                <w:rFonts w:hint="eastAsia"/>
              </w:rPr>
              <w:t>sdate2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默认为99991231</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47"/>
        <w:gridCol w:w="1360"/>
        <w:gridCol w:w="9"/>
        <w:gridCol w:w="1323"/>
        <w:gridCol w:w="28"/>
        <w:gridCol w:w="1431"/>
        <w:gridCol w:w="71"/>
        <w:gridCol w:w="1405"/>
        <w:gridCol w:w="35"/>
      </w:tblGrid>
      <w:tr w:rsidR="005237A4" w:rsidTr="00904C6A">
        <w:trPr>
          <w:cantSplit/>
        </w:trPr>
        <w:tc>
          <w:tcPr>
            <w:tcW w:w="1548" w:type="dxa"/>
            <w:gridSpan w:val="2"/>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gridSpan w:val="3"/>
            <w:shd w:val="clear" w:color="auto" w:fill="B3B3B3"/>
          </w:tcPr>
          <w:p w:rsidR="005237A4" w:rsidRDefault="005237A4" w:rsidP="00904C6A">
            <w:pPr>
              <w:tabs>
                <w:tab w:val="left" w:pos="787"/>
              </w:tabs>
              <w:rPr>
                <w:rFonts w:hint="eastAsia"/>
                <w:b/>
              </w:rPr>
            </w:pPr>
            <w:r>
              <w:rPr>
                <w:rFonts w:hint="eastAsia"/>
                <w:b/>
              </w:rPr>
              <w:t>最大长度</w:t>
            </w:r>
          </w:p>
        </w:tc>
        <w:tc>
          <w:tcPr>
            <w:tcW w:w="1502" w:type="dxa"/>
            <w:gridSpan w:val="2"/>
            <w:shd w:val="clear" w:color="auto" w:fill="B3B3B3"/>
          </w:tcPr>
          <w:p w:rsidR="005237A4" w:rsidRDefault="005237A4" w:rsidP="00904C6A">
            <w:pPr>
              <w:tabs>
                <w:tab w:val="left" w:pos="787"/>
              </w:tabs>
              <w:rPr>
                <w:b/>
              </w:rPr>
            </w:pPr>
            <w:r>
              <w:rPr>
                <w:rFonts w:hint="eastAsia"/>
                <w:b/>
              </w:rPr>
              <w:t>是否必需</w:t>
            </w:r>
          </w:p>
        </w:tc>
        <w:tc>
          <w:tcPr>
            <w:tcW w:w="1440" w:type="dxa"/>
            <w:gridSpan w:val="2"/>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gridSpan w:val="2"/>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gridSpan w:val="3"/>
          </w:tcPr>
          <w:p w:rsidR="005237A4" w:rsidRDefault="005237A4" w:rsidP="00904C6A">
            <w:pPr>
              <w:rPr>
                <w:rFonts w:hint="eastAsia"/>
              </w:rPr>
            </w:pPr>
          </w:p>
        </w:tc>
        <w:tc>
          <w:tcPr>
            <w:tcW w:w="1502" w:type="dxa"/>
            <w:gridSpan w:val="2"/>
          </w:tcPr>
          <w:p w:rsidR="005237A4" w:rsidRDefault="005237A4" w:rsidP="00904C6A">
            <w:pPr>
              <w:rPr>
                <w:rFonts w:hint="eastAsia"/>
              </w:rPr>
            </w:pPr>
          </w:p>
        </w:tc>
        <w:tc>
          <w:tcPr>
            <w:tcW w:w="1440" w:type="dxa"/>
            <w:gridSpan w:val="2"/>
          </w:tcPr>
          <w:p w:rsidR="005237A4" w:rsidRDefault="005237A4" w:rsidP="00904C6A">
            <w:pPr>
              <w:rPr>
                <w:rFonts w:hint="eastAsia"/>
              </w:rPr>
            </w:pPr>
          </w:p>
        </w:tc>
      </w:tr>
      <w:tr w:rsidR="005237A4" w:rsidTr="00904C6A">
        <w:trPr>
          <w:gridAfter w:val="1"/>
          <w:wAfter w:w="35" w:type="dxa"/>
          <w:cantSplit/>
        </w:trPr>
        <w:tc>
          <w:tcPr>
            <w:tcW w:w="1501" w:type="dxa"/>
          </w:tcPr>
          <w:p w:rsidR="005237A4" w:rsidRDefault="005237A4" w:rsidP="00904C6A">
            <w:pPr>
              <w:rPr>
                <w:rFonts w:hint="eastAsia"/>
              </w:rPr>
            </w:pPr>
            <w:r>
              <w:rPr>
                <w:rFonts w:hint="eastAsia"/>
              </w:rPr>
              <w:t>记录号</w:t>
            </w:r>
          </w:p>
        </w:tc>
        <w:tc>
          <w:tcPr>
            <w:tcW w:w="1416" w:type="dxa"/>
            <w:gridSpan w:val="3"/>
          </w:tcPr>
          <w:p w:rsidR="005237A4" w:rsidRDefault="005237A4" w:rsidP="00904C6A">
            <w:pPr>
              <w:rPr>
                <w:rFonts w:hint="eastAsia"/>
              </w:rPr>
            </w:pPr>
            <w:r>
              <w:rPr>
                <w:rFonts w:hint="eastAsia"/>
              </w:rPr>
              <w:t>lvol0</w:t>
            </w:r>
          </w:p>
        </w:tc>
        <w:tc>
          <w:tcPr>
            <w:tcW w:w="1323" w:type="dxa"/>
          </w:tcPr>
          <w:p w:rsidR="005237A4" w:rsidRDefault="005237A4" w:rsidP="00904C6A">
            <w:pPr>
              <w:rPr>
                <w:rFonts w:hint="eastAsia"/>
              </w:rPr>
            </w:pPr>
          </w:p>
        </w:tc>
        <w:tc>
          <w:tcPr>
            <w:tcW w:w="1459" w:type="dxa"/>
            <w:gridSpan w:val="2"/>
          </w:tcPr>
          <w:p w:rsidR="005237A4" w:rsidRDefault="005237A4" w:rsidP="00904C6A">
            <w:pPr>
              <w:rPr>
                <w:rFonts w:hint="eastAsia"/>
              </w:rPr>
            </w:pPr>
            <w:r>
              <w:rPr>
                <w:rFonts w:hint="eastAsia"/>
              </w:rPr>
              <w:t>Y</w:t>
            </w:r>
          </w:p>
        </w:tc>
        <w:tc>
          <w:tcPr>
            <w:tcW w:w="1476" w:type="dxa"/>
            <w:gridSpan w:val="2"/>
          </w:tcPr>
          <w:p w:rsidR="005237A4" w:rsidRDefault="005237A4" w:rsidP="00904C6A">
            <w:pPr>
              <w:rPr>
                <w:rFonts w:hint="eastAsia"/>
              </w:rPr>
            </w:pPr>
            <w:r>
              <w:rPr>
                <w:rFonts w:hint="eastAsia"/>
              </w:rPr>
              <w:t>主键</w:t>
            </w:r>
          </w:p>
        </w:tc>
      </w:tr>
      <w:tr w:rsidR="005237A4" w:rsidTr="00904C6A">
        <w:trPr>
          <w:cantSplit/>
        </w:trPr>
        <w:tc>
          <w:tcPr>
            <w:tcW w:w="1548" w:type="dxa"/>
            <w:gridSpan w:val="2"/>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gridSpan w:val="3"/>
          </w:tcPr>
          <w:p w:rsidR="005237A4" w:rsidRDefault="005237A4" w:rsidP="00904C6A">
            <w:pPr>
              <w:rPr>
                <w:rFonts w:hint="eastAsia"/>
              </w:rPr>
            </w:pPr>
          </w:p>
        </w:tc>
        <w:tc>
          <w:tcPr>
            <w:tcW w:w="1502" w:type="dxa"/>
            <w:gridSpan w:val="2"/>
          </w:tcPr>
          <w:p w:rsidR="005237A4" w:rsidRDefault="005237A4" w:rsidP="00904C6A">
            <w:pPr>
              <w:rPr>
                <w:rFonts w:hint="eastAsia"/>
              </w:rPr>
            </w:pPr>
          </w:p>
        </w:tc>
        <w:tc>
          <w:tcPr>
            <w:tcW w:w="1440" w:type="dxa"/>
            <w:gridSpan w:val="2"/>
          </w:tcPr>
          <w:p w:rsidR="005237A4" w:rsidRDefault="005237A4" w:rsidP="00904C6A">
            <w:pPr>
              <w:rPr>
                <w:rFonts w:hint="eastAsia"/>
              </w:rPr>
            </w:pPr>
          </w:p>
        </w:tc>
      </w:tr>
      <w:tr w:rsidR="005237A4" w:rsidTr="00904C6A">
        <w:trPr>
          <w:cantSplit/>
          <w:trHeight w:val="232"/>
        </w:trPr>
        <w:tc>
          <w:tcPr>
            <w:tcW w:w="1548" w:type="dxa"/>
            <w:gridSpan w:val="2"/>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gridSpan w:val="3"/>
            <w:tcBorders>
              <w:bottom w:val="single" w:sz="4" w:space="0" w:color="auto"/>
            </w:tcBorders>
          </w:tcPr>
          <w:p w:rsidR="005237A4" w:rsidRDefault="005237A4" w:rsidP="00904C6A">
            <w:pPr>
              <w:rPr>
                <w:rFonts w:hint="eastAsia"/>
              </w:rPr>
            </w:pPr>
          </w:p>
        </w:tc>
        <w:tc>
          <w:tcPr>
            <w:tcW w:w="1502" w:type="dxa"/>
            <w:gridSpan w:val="2"/>
            <w:tcBorders>
              <w:bottom w:val="single" w:sz="4" w:space="0" w:color="auto"/>
            </w:tcBorders>
          </w:tcPr>
          <w:p w:rsidR="005237A4" w:rsidRDefault="005237A4" w:rsidP="00904C6A">
            <w:pPr>
              <w:rPr>
                <w:rFonts w:hint="eastAsia"/>
              </w:rPr>
            </w:pPr>
          </w:p>
        </w:tc>
        <w:tc>
          <w:tcPr>
            <w:tcW w:w="1440" w:type="dxa"/>
            <w:gridSpan w:val="2"/>
            <w:tcBorders>
              <w:bottom w:val="single" w:sz="4" w:space="0" w:color="auto"/>
            </w:tcBorders>
          </w:tcPr>
          <w:p w:rsidR="005237A4" w:rsidRDefault="005237A4" w:rsidP="00904C6A">
            <w:pPr>
              <w:rPr>
                <w:rFonts w:hint="eastAsia"/>
              </w:rPr>
            </w:pPr>
          </w:p>
        </w:tc>
      </w:tr>
      <w:tr w:rsidR="005237A4" w:rsidTr="00904C6A">
        <w:trPr>
          <w:cantSplit/>
        </w:trPr>
        <w:tc>
          <w:tcPr>
            <w:tcW w:w="1548" w:type="dxa"/>
            <w:gridSpan w:val="2"/>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gridSpan w:val="3"/>
          </w:tcPr>
          <w:p w:rsidR="005237A4" w:rsidRDefault="005237A4" w:rsidP="00904C6A">
            <w:pPr>
              <w:rPr>
                <w:rFonts w:hint="eastAsia"/>
              </w:rPr>
            </w:pPr>
          </w:p>
        </w:tc>
        <w:tc>
          <w:tcPr>
            <w:tcW w:w="1502" w:type="dxa"/>
            <w:gridSpan w:val="2"/>
          </w:tcPr>
          <w:p w:rsidR="005237A4" w:rsidRDefault="005237A4" w:rsidP="00904C6A">
            <w:pPr>
              <w:rPr>
                <w:rFonts w:hint="eastAsia"/>
              </w:rPr>
            </w:pPr>
          </w:p>
        </w:tc>
        <w:tc>
          <w:tcPr>
            <w:tcW w:w="1440" w:type="dxa"/>
            <w:gridSpan w:val="2"/>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3"/>
        <w:tabs>
          <w:tab w:val="left" w:pos="180"/>
        </w:tabs>
        <w:ind w:hanging="1260"/>
      </w:pPr>
      <w:bookmarkStart w:id="195" w:name="_Toc337551689"/>
      <w:r>
        <w:rPr>
          <w:rFonts w:hint="eastAsia"/>
        </w:rPr>
        <w:t>设备商户修改（</w:t>
      </w:r>
      <w:r>
        <w:rPr>
          <w:rFonts w:hint="eastAsia"/>
        </w:rPr>
        <w:t>843371</w:t>
      </w:r>
      <w:r>
        <w:rPr>
          <w:rFonts w:hint="eastAsia"/>
        </w:rPr>
        <w:t>）</w:t>
      </w:r>
      <w:bookmarkEnd w:id="19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操作标志</w:t>
            </w:r>
          </w:p>
        </w:tc>
        <w:tc>
          <w:tcPr>
            <w:tcW w:w="1416" w:type="dxa"/>
          </w:tcPr>
          <w:p w:rsidR="005237A4" w:rsidRDefault="005237A4" w:rsidP="00904C6A">
            <w:pPr>
              <w:rPr>
                <w:rFonts w:hint="eastAsia"/>
              </w:rPr>
            </w:pPr>
            <w:r>
              <w:rPr>
                <w:rFonts w:hint="eastAsia"/>
              </w:rPr>
              <w:t>sstaus0</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固定为</w:t>
            </w:r>
            <w:r>
              <w:t>’</w:t>
            </w:r>
            <w:r>
              <w:rPr>
                <w:rFonts w:hint="eastAsia"/>
              </w:rPr>
              <w:t>U</w:t>
            </w:r>
            <w:r>
              <w:t>’</w:t>
            </w:r>
          </w:p>
        </w:tc>
      </w:tr>
      <w:tr w:rsidR="005237A4" w:rsidTr="00904C6A">
        <w:trPr>
          <w:cantSplit/>
        </w:trPr>
        <w:tc>
          <w:tcPr>
            <w:tcW w:w="1501" w:type="dxa"/>
          </w:tcPr>
          <w:p w:rsidR="005237A4" w:rsidRDefault="005237A4" w:rsidP="00904C6A">
            <w:pPr>
              <w:rPr>
                <w:rFonts w:hint="eastAsia"/>
              </w:rPr>
            </w:pPr>
            <w:r>
              <w:rPr>
                <w:rFonts w:hint="eastAsia"/>
              </w:rPr>
              <w:t>记录号</w:t>
            </w:r>
          </w:p>
        </w:tc>
        <w:tc>
          <w:tcPr>
            <w:tcW w:w="1416" w:type="dxa"/>
          </w:tcPr>
          <w:p w:rsidR="005237A4" w:rsidRDefault="005237A4" w:rsidP="00904C6A">
            <w:pPr>
              <w:rPr>
                <w:rFonts w:hint="eastAsia"/>
              </w:rPr>
            </w:pPr>
            <w:r>
              <w:rPr>
                <w:rFonts w:hint="eastAsia"/>
              </w:rPr>
              <w:t>lvol0</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r>
              <w:rPr>
                <w:rFonts w:hint="eastAsia"/>
              </w:rPr>
              <w:t>主键</w:t>
            </w:r>
          </w:p>
        </w:tc>
      </w:tr>
      <w:tr w:rsidR="005237A4" w:rsidTr="00904C6A">
        <w:trPr>
          <w:cantSplit/>
        </w:trPr>
        <w:tc>
          <w:tcPr>
            <w:tcW w:w="1501" w:type="dxa"/>
          </w:tcPr>
          <w:p w:rsidR="005237A4" w:rsidRDefault="005237A4" w:rsidP="00904C6A">
            <w:r>
              <w:rPr>
                <w:rFonts w:hint="eastAsia"/>
              </w:rPr>
              <w:t>结束时间</w:t>
            </w:r>
          </w:p>
        </w:tc>
        <w:tc>
          <w:tcPr>
            <w:tcW w:w="1416" w:type="dxa"/>
          </w:tcPr>
          <w:p w:rsidR="005237A4" w:rsidRDefault="005237A4" w:rsidP="00904C6A">
            <w:r>
              <w:t>stime2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修改项</w:t>
            </w: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196" w:name="_Toc337551690"/>
      <w:r>
        <w:rPr>
          <w:rFonts w:hint="eastAsia"/>
        </w:rPr>
        <w:t>设备商户删除（</w:t>
      </w:r>
      <w:r>
        <w:rPr>
          <w:rFonts w:hint="eastAsia"/>
        </w:rPr>
        <w:t>843371</w:t>
      </w:r>
      <w:r>
        <w:rPr>
          <w:rFonts w:hint="eastAsia"/>
        </w:rPr>
        <w:t>）</w:t>
      </w:r>
      <w:bookmarkEnd w:id="19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操作标志</w:t>
            </w:r>
          </w:p>
        </w:tc>
        <w:tc>
          <w:tcPr>
            <w:tcW w:w="1416" w:type="dxa"/>
          </w:tcPr>
          <w:p w:rsidR="005237A4" w:rsidRDefault="005237A4" w:rsidP="00904C6A">
            <w:pPr>
              <w:rPr>
                <w:rFonts w:hint="eastAsia"/>
              </w:rPr>
            </w:pPr>
            <w:r>
              <w:t>S</w:t>
            </w:r>
            <w:r>
              <w:rPr>
                <w:rFonts w:hint="eastAsia"/>
              </w:rPr>
              <w:t>staus0</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固定为</w:t>
            </w:r>
            <w:r>
              <w:t>’</w:t>
            </w:r>
            <w:r>
              <w:rPr>
                <w:rFonts w:hint="eastAsia"/>
              </w:rPr>
              <w:t>D</w:t>
            </w:r>
            <w:r>
              <w:t>’</w:t>
            </w:r>
          </w:p>
        </w:tc>
      </w:tr>
      <w:tr w:rsidR="005237A4" w:rsidTr="00904C6A">
        <w:trPr>
          <w:cantSplit/>
        </w:trPr>
        <w:tc>
          <w:tcPr>
            <w:tcW w:w="1501" w:type="dxa"/>
          </w:tcPr>
          <w:p w:rsidR="005237A4" w:rsidRDefault="005237A4" w:rsidP="00904C6A">
            <w:pPr>
              <w:rPr>
                <w:rFonts w:hint="eastAsia"/>
              </w:rPr>
            </w:pPr>
            <w:r>
              <w:rPr>
                <w:rFonts w:hint="eastAsia"/>
              </w:rPr>
              <w:t>记录号</w:t>
            </w:r>
          </w:p>
        </w:tc>
        <w:tc>
          <w:tcPr>
            <w:tcW w:w="1416" w:type="dxa"/>
          </w:tcPr>
          <w:p w:rsidR="005237A4" w:rsidRDefault="005237A4" w:rsidP="00904C6A">
            <w:pPr>
              <w:rPr>
                <w:rFonts w:hint="eastAsia"/>
              </w:rPr>
            </w:pPr>
            <w:r>
              <w:rPr>
                <w:rFonts w:hint="eastAsia"/>
              </w:rPr>
              <w:t>lvol0</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r>
              <w:rPr>
                <w:rFonts w:hint="eastAsia"/>
              </w:rPr>
              <w:t>主键</w:t>
            </w:r>
          </w:p>
        </w:tc>
      </w:tr>
      <w:tr w:rsidR="005237A4" w:rsidTr="00904C6A">
        <w:trPr>
          <w:cantSplit/>
        </w:trPr>
        <w:tc>
          <w:tcPr>
            <w:tcW w:w="1501" w:type="dxa"/>
          </w:tcPr>
          <w:p w:rsidR="005237A4" w:rsidRDefault="005237A4" w:rsidP="00904C6A"/>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197" w:name="_Toc337551691"/>
      <w:r>
        <w:rPr>
          <w:rFonts w:hint="eastAsia"/>
        </w:rPr>
        <w:t>设备商户查询（</w:t>
      </w:r>
      <w:r>
        <w:rPr>
          <w:rFonts w:hint="eastAsia"/>
        </w:rPr>
        <w:t>843371</w:t>
      </w:r>
      <w:r>
        <w:rPr>
          <w:rFonts w:hint="eastAsia"/>
        </w:rPr>
        <w:t>）</w:t>
      </w:r>
      <w:bookmarkEnd w:id="19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操作标志</w:t>
            </w:r>
          </w:p>
        </w:tc>
        <w:tc>
          <w:tcPr>
            <w:tcW w:w="1416" w:type="dxa"/>
          </w:tcPr>
          <w:p w:rsidR="005237A4" w:rsidRDefault="005237A4" w:rsidP="00904C6A">
            <w:pPr>
              <w:rPr>
                <w:rFonts w:hint="eastAsia"/>
              </w:rPr>
            </w:pPr>
            <w:r>
              <w:t>S</w:t>
            </w:r>
            <w:r>
              <w:rPr>
                <w:rFonts w:hint="eastAsia"/>
              </w:rPr>
              <w:t>staus0</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记录号</w:t>
            </w:r>
          </w:p>
        </w:tc>
        <w:tc>
          <w:tcPr>
            <w:tcW w:w="1416" w:type="dxa"/>
          </w:tcPr>
          <w:p w:rsidR="005237A4" w:rsidRDefault="005237A4" w:rsidP="00904C6A">
            <w:pPr>
              <w:rPr>
                <w:rFonts w:hint="eastAsia"/>
              </w:rPr>
            </w:pPr>
            <w:r>
              <w:t>L</w:t>
            </w:r>
            <w:r>
              <w:rPr>
                <w:rFonts w:hint="eastAsia"/>
              </w:rPr>
              <w:t>vol0</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设备编号</w:t>
            </w:r>
          </w:p>
        </w:tc>
        <w:tc>
          <w:tcPr>
            <w:tcW w:w="1416" w:type="dxa"/>
          </w:tcPr>
          <w:p w:rsidR="005237A4" w:rsidRDefault="005237A4" w:rsidP="00904C6A">
            <w:pPr>
              <w:rPr>
                <w:rFonts w:hint="eastAsia"/>
              </w:rPr>
            </w:pPr>
            <w:r>
              <w:t>L</w:t>
            </w:r>
            <w:r>
              <w:rPr>
                <w:rFonts w:hint="eastAsia"/>
              </w:rPr>
              <w:t>vol5</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r>
              <w:rPr>
                <w:rFonts w:hint="eastAsia"/>
              </w:rPr>
              <w:t>设备物理</w:t>
            </w:r>
            <w:r>
              <w:t>ID</w:t>
            </w:r>
          </w:p>
        </w:tc>
        <w:tc>
          <w:tcPr>
            <w:tcW w:w="1416" w:type="dxa"/>
          </w:tcPr>
          <w:p w:rsidR="005237A4" w:rsidRDefault="005237A4" w:rsidP="00904C6A">
            <w:r>
              <w:t>sname</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r>
              <w:rPr>
                <w:rFonts w:hint="eastAsia"/>
              </w:rPr>
              <w:t>商户</w:t>
            </w:r>
            <w:r>
              <w:t>ID</w:t>
            </w:r>
          </w:p>
        </w:tc>
        <w:tc>
          <w:tcPr>
            <w:tcW w:w="1416" w:type="dxa"/>
          </w:tcPr>
          <w:p w:rsidR="005237A4" w:rsidRDefault="005237A4" w:rsidP="00904C6A">
            <w:r>
              <w:t>lvol3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r>
              <w:rPr>
                <w:rFonts w:hint="eastAsia"/>
              </w:rPr>
              <w:lastRenderedPageBreak/>
              <w:t>使用状态</w:t>
            </w:r>
          </w:p>
        </w:tc>
        <w:tc>
          <w:tcPr>
            <w:tcW w:w="1416" w:type="dxa"/>
          </w:tcPr>
          <w:p w:rsidR="005237A4" w:rsidRDefault="005237A4" w:rsidP="00904C6A">
            <w:pPr>
              <w:rPr>
                <w:rFonts w:hint="eastAsia"/>
              </w:rPr>
            </w:pPr>
            <w:r>
              <w:rPr>
                <w:rFonts w:hint="eastAsia"/>
              </w:rPr>
              <w:t>sstatus1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字典号115</w:t>
            </w:r>
          </w:p>
          <w:p w:rsidR="005237A4" w:rsidRDefault="005237A4" w:rsidP="00904C6A">
            <w:pPr>
              <w:pStyle w:val="2"/>
              <w:ind w:left="480" w:firstLine="480"/>
              <w:rPr>
                <w:rFonts w:hint="eastAsia"/>
              </w:rPr>
            </w:pPr>
            <w:r>
              <w:rPr>
                <w:rFonts w:hint="eastAsia"/>
              </w:rPr>
              <w:t>1-正常2-已过期</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记录号</w:t>
            </w:r>
          </w:p>
        </w:tc>
        <w:tc>
          <w:tcPr>
            <w:tcW w:w="1360" w:type="dxa"/>
          </w:tcPr>
          <w:p w:rsidR="005237A4"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设备编号</w:t>
            </w:r>
          </w:p>
        </w:tc>
        <w:tc>
          <w:tcPr>
            <w:tcW w:w="1360" w:type="dxa"/>
          </w:tcPr>
          <w:p w:rsidR="005237A4" w:rsidRDefault="005237A4" w:rsidP="00904C6A">
            <w:r>
              <w:t>lvol5</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r>
              <w:rPr>
                <w:rFonts w:hint="eastAsia"/>
              </w:rPr>
              <w:t>设备物理</w:t>
            </w:r>
            <w:r>
              <w:t>ID</w:t>
            </w:r>
          </w:p>
        </w:tc>
        <w:tc>
          <w:tcPr>
            <w:tcW w:w="1360" w:type="dxa"/>
          </w:tcPr>
          <w:p w:rsidR="005237A4" w:rsidRDefault="005237A4" w:rsidP="00904C6A">
            <w:r>
              <w:t>sname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设备名称</w:t>
            </w:r>
          </w:p>
        </w:tc>
        <w:tc>
          <w:tcPr>
            <w:tcW w:w="1360" w:type="dxa"/>
          </w:tcPr>
          <w:p w:rsidR="005237A4" w:rsidRDefault="005237A4" w:rsidP="00904C6A">
            <w:r>
              <w:t>sbankname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r>
              <w:rPr>
                <w:rFonts w:hint="eastAsia"/>
              </w:rPr>
              <w:t>商户</w:t>
            </w:r>
            <w:r>
              <w:t>ID</w:t>
            </w:r>
          </w:p>
        </w:tc>
        <w:tc>
          <w:tcPr>
            <w:tcW w:w="1360" w:type="dxa"/>
          </w:tcPr>
          <w:p w:rsidR="005237A4" w:rsidRDefault="005237A4" w:rsidP="00904C6A">
            <w:r>
              <w:t>lvol3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商户名称</w:t>
            </w:r>
          </w:p>
        </w:tc>
        <w:tc>
          <w:tcPr>
            <w:tcW w:w="1360" w:type="dxa"/>
          </w:tcPr>
          <w:p w:rsidR="005237A4" w:rsidRDefault="005237A4" w:rsidP="00904C6A">
            <w:r>
              <w:t>sall_name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开始时间</w:t>
            </w:r>
          </w:p>
        </w:tc>
        <w:tc>
          <w:tcPr>
            <w:tcW w:w="1360" w:type="dxa"/>
          </w:tcPr>
          <w:p w:rsidR="005237A4" w:rsidRDefault="005237A4" w:rsidP="00904C6A">
            <w:pPr>
              <w:rPr>
                <w:rFonts w:hint="eastAsia"/>
              </w:rPr>
            </w:pPr>
            <w:r>
              <w:rPr>
                <w:rFonts w:hint="eastAsia"/>
              </w:rPr>
              <w:t>s</w:t>
            </w:r>
            <w:r>
              <w:t>time</w:t>
            </w:r>
            <w:r>
              <w:rPr>
                <w:rFonts w:hint="eastAsia"/>
              </w:rPr>
              <w:t>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r>
              <w:rPr>
                <w:rFonts w:hint="eastAsia"/>
              </w:rPr>
              <w:t>结束时间</w:t>
            </w:r>
          </w:p>
        </w:tc>
        <w:tc>
          <w:tcPr>
            <w:tcW w:w="1360" w:type="dxa"/>
          </w:tcPr>
          <w:p w:rsidR="005237A4" w:rsidRDefault="005237A4" w:rsidP="00904C6A">
            <w:r>
              <w:t>stime2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使用状态</w:t>
            </w:r>
          </w:p>
        </w:tc>
        <w:tc>
          <w:tcPr>
            <w:tcW w:w="1360" w:type="dxa"/>
          </w:tcPr>
          <w:p w:rsidR="005237A4" w:rsidRDefault="005237A4" w:rsidP="00904C6A">
            <w:pPr>
              <w:rPr>
                <w:rFonts w:hint="eastAsia"/>
              </w:rPr>
            </w:pPr>
            <w:r>
              <w:t>S</w:t>
            </w:r>
            <w:r>
              <w:rPr>
                <w:rFonts w:hint="eastAsia"/>
              </w:rPr>
              <w:t>status1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字典号115</w:t>
            </w:r>
          </w:p>
        </w:tc>
      </w:tr>
      <w:tr w:rsidR="005237A4" w:rsidTr="00904C6A">
        <w:trPr>
          <w:cantSplit/>
          <w:trHeight w:val="232"/>
        </w:trPr>
        <w:tc>
          <w:tcPr>
            <w:tcW w:w="1548" w:type="dxa"/>
            <w:tcBorders>
              <w:bottom w:val="single" w:sz="4" w:space="0" w:color="auto"/>
            </w:tcBorders>
          </w:tcPr>
          <w:p w:rsidR="005237A4" w:rsidRDefault="005237A4" w:rsidP="00904C6A">
            <w:r>
              <w:rPr>
                <w:rFonts w:hint="eastAsia"/>
              </w:rPr>
              <w:t>启用日期</w:t>
            </w:r>
          </w:p>
        </w:tc>
        <w:tc>
          <w:tcPr>
            <w:tcW w:w="1360" w:type="dxa"/>
            <w:tcBorders>
              <w:bottom w:val="single" w:sz="4" w:space="0" w:color="auto"/>
            </w:tcBorders>
          </w:tcPr>
          <w:p w:rsidR="005237A4" w:rsidRDefault="005237A4" w:rsidP="00904C6A">
            <w:pPr>
              <w:rPr>
                <w:rFonts w:hint="eastAsia"/>
              </w:rPr>
            </w:pPr>
            <w:r>
              <w:t>S</w:t>
            </w:r>
            <w:r>
              <w:rPr>
                <w:rFonts w:hint="eastAsia"/>
              </w:rPr>
              <w:t>date1</w:t>
            </w: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停用日期</w:t>
            </w:r>
          </w:p>
        </w:tc>
        <w:tc>
          <w:tcPr>
            <w:tcW w:w="1360" w:type="dxa"/>
          </w:tcPr>
          <w:p w:rsidR="005237A4" w:rsidRDefault="005237A4" w:rsidP="00904C6A">
            <w:pPr>
              <w:rPr>
                <w:rFonts w:hint="eastAsia"/>
              </w:rPr>
            </w:pPr>
            <w:r>
              <w:t>S</w:t>
            </w:r>
            <w:r>
              <w:rPr>
                <w:rFonts w:hint="eastAsia"/>
              </w:rPr>
              <w:t>date2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备注</w:t>
            </w:r>
          </w:p>
        </w:tc>
        <w:tc>
          <w:tcPr>
            <w:tcW w:w="1360" w:type="dxa"/>
          </w:tcPr>
          <w:p w:rsidR="005237A4" w:rsidRDefault="005237A4" w:rsidP="00904C6A">
            <w:r>
              <w:t>ssectypes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lastRenderedPageBreak/>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20"/>
        <w:tabs>
          <w:tab w:val="clear" w:pos="576"/>
          <w:tab w:val="left" w:pos="9"/>
        </w:tabs>
        <w:ind w:left="9"/>
        <w:rPr>
          <w:rFonts w:hint="eastAsia"/>
        </w:rPr>
      </w:pPr>
      <w:bookmarkStart w:id="198" w:name="_Toc337551692"/>
      <w:r>
        <w:rPr>
          <w:rFonts w:hint="eastAsia"/>
        </w:rPr>
        <w:t>卡库不平管理</w:t>
      </w:r>
      <w:bookmarkEnd w:id="198"/>
    </w:p>
    <w:p w:rsidR="005237A4" w:rsidRDefault="005237A4" w:rsidP="005237A4">
      <w:pPr>
        <w:pStyle w:val="3"/>
        <w:tabs>
          <w:tab w:val="left" w:pos="180"/>
        </w:tabs>
        <w:ind w:hanging="1260"/>
      </w:pPr>
      <w:bookmarkStart w:id="199" w:name="_Toc337551693"/>
      <w:r>
        <w:rPr>
          <w:rFonts w:hint="eastAsia"/>
        </w:rPr>
        <w:t>卡库不平查询（功能号</w:t>
      </w:r>
      <w:r>
        <w:rPr>
          <w:rFonts w:hint="eastAsia"/>
        </w:rPr>
        <w:t>846115</w:t>
      </w:r>
      <w:r>
        <w:rPr>
          <w:rFonts w:hint="eastAsia"/>
        </w:rPr>
        <w:t>）</w:t>
      </w:r>
      <w:bookmarkEnd w:id="19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596"/>
        <w:gridCol w:w="1360"/>
        <w:gridCol w:w="1360"/>
        <w:gridCol w:w="2196"/>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输入项</w:t>
            </w:r>
          </w:p>
        </w:tc>
        <w:tc>
          <w:tcPr>
            <w:tcW w:w="159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219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836" w:type="dxa"/>
          </w:tcPr>
          <w:p w:rsidR="005237A4" w:rsidRDefault="005237A4" w:rsidP="00904C6A">
            <w:pPr>
              <w:rPr>
                <w:rFonts w:hint="eastAsia"/>
              </w:rPr>
            </w:pPr>
            <w:r>
              <w:rPr>
                <w:rFonts w:hint="eastAsia"/>
              </w:rPr>
              <w:t>站点号</w:t>
            </w:r>
          </w:p>
        </w:tc>
        <w:tc>
          <w:tcPr>
            <w:tcW w:w="159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2196" w:type="dxa"/>
          </w:tcPr>
          <w:p w:rsidR="005237A4" w:rsidRDefault="005237A4" w:rsidP="00904C6A">
            <w:pPr>
              <w:tabs>
                <w:tab w:val="left" w:pos="787"/>
              </w:tabs>
            </w:pPr>
          </w:p>
        </w:tc>
      </w:tr>
      <w:tr w:rsidR="005237A4" w:rsidTr="00904C6A">
        <w:trPr>
          <w:cantSplit/>
        </w:trPr>
        <w:tc>
          <w:tcPr>
            <w:tcW w:w="1836" w:type="dxa"/>
          </w:tcPr>
          <w:p w:rsidR="005237A4" w:rsidRDefault="005237A4" w:rsidP="00904C6A">
            <w:pPr>
              <w:rPr>
                <w:rFonts w:hint="eastAsia"/>
              </w:rPr>
            </w:pPr>
            <w:r>
              <w:rPr>
                <w:rFonts w:hint="eastAsia"/>
              </w:rPr>
              <w:t>操作员</w:t>
            </w:r>
          </w:p>
        </w:tc>
        <w:tc>
          <w:tcPr>
            <w:tcW w:w="159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2196"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卡号</w:t>
            </w:r>
          </w:p>
        </w:tc>
        <w:tc>
          <w:tcPr>
            <w:tcW w:w="1596" w:type="dxa"/>
          </w:tcPr>
          <w:p w:rsidR="005237A4"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2196"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客户号</w:t>
            </w:r>
          </w:p>
        </w:tc>
        <w:tc>
          <w:tcPr>
            <w:tcW w:w="1596" w:type="dxa"/>
          </w:tcPr>
          <w:p w:rsidR="005237A4" w:rsidRDefault="005237A4" w:rsidP="00904C6A">
            <w:pPr>
              <w:rPr>
                <w:rFonts w:hint="eastAsia"/>
              </w:rPr>
            </w:pPr>
            <w:r>
              <w:t>L</w:t>
            </w:r>
            <w:r>
              <w:rPr>
                <w:rFonts w:hint="eastAsia"/>
              </w:rPr>
              <w:t>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2196"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卡库不平类型</w:t>
            </w:r>
          </w:p>
        </w:tc>
        <w:tc>
          <w:tcPr>
            <w:tcW w:w="1596" w:type="dxa"/>
          </w:tcPr>
          <w:p w:rsidR="005237A4" w:rsidRDefault="005237A4" w:rsidP="00904C6A">
            <w:pPr>
              <w:rPr>
                <w:rFonts w:hint="eastAsia"/>
              </w:rPr>
            </w:pPr>
            <w:r>
              <w:t>S</w:t>
            </w:r>
            <w:r>
              <w:rPr>
                <w:rFonts w:hint="eastAsia"/>
              </w:rPr>
              <w:t>status1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2196" w:type="dxa"/>
          </w:tcPr>
          <w:p w:rsidR="005237A4" w:rsidRDefault="005237A4" w:rsidP="00904C6A">
            <w:pPr>
              <w:ind w:left="420"/>
              <w:rPr>
                <w:rFonts w:hint="eastAsia"/>
              </w:rPr>
            </w:pPr>
            <w:r>
              <w:rPr>
                <w:rFonts w:hint="eastAsia"/>
              </w:rPr>
              <w:t>字典号136</w:t>
            </w:r>
          </w:p>
          <w:p w:rsidR="005237A4" w:rsidRDefault="005237A4" w:rsidP="00904C6A">
            <w:pPr>
              <w:numPr>
                <w:ilvl w:val="1"/>
                <w:numId w:val="10"/>
              </w:numPr>
              <w:rPr>
                <w:rFonts w:hint="eastAsia"/>
              </w:rPr>
            </w:pPr>
            <w:r>
              <w:rPr>
                <w:rFonts w:hint="eastAsia"/>
              </w:rPr>
              <w:t>卡小于库</w:t>
            </w:r>
          </w:p>
          <w:p w:rsidR="005237A4" w:rsidRDefault="005237A4" w:rsidP="00904C6A">
            <w:pPr>
              <w:pStyle w:val="2"/>
              <w:numPr>
                <w:ilvl w:val="1"/>
                <w:numId w:val="10"/>
              </w:numPr>
              <w:ind w:leftChars="0" w:firstLineChars="0"/>
              <w:rPr>
                <w:rFonts w:hint="eastAsia"/>
              </w:rPr>
            </w:pPr>
            <w:r>
              <w:rPr>
                <w:rFonts w:hint="eastAsia"/>
              </w:rPr>
              <w:t>卡大于库</w:t>
            </w:r>
          </w:p>
        </w:tc>
      </w:tr>
      <w:tr w:rsidR="005237A4" w:rsidTr="00904C6A">
        <w:trPr>
          <w:cantSplit/>
        </w:trPr>
        <w:tc>
          <w:tcPr>
            <w:tcW w:w="1836" w:type="dxa"/>
          </w:tcPr>
          <w:p w:rsidR="005237A4" w:rsidRDefault="005237A4" w:rsidP="00904C6A">
            <w:pPr>
              <w:rPr>
                <w:rFonts w:hint="eastAsia"/>
              </w:rPr>
            </w:pPr>
            <w:r>
              <w:rPr>
                <w:rFonts w:hint="eastAsia"/>
              </w:rPr>
              <w:t>不平金额阀值</w:t>
            </w:r>
          </w:p>
        </w:tc>
        <w:tc>
          <w:tcPr>
            <w:tcW w:w="1596" w:type="dxa"/>
          </w:tcPr>
          <w:p w:rsidR="005237A4" w:rsidRDefault="005237A4" w:rsidP="00904C6A">
            <w:pPr>
              <w:rPr>
                <w:rFonts w:hint="eastAsia"/>
              </w:rPr>
            </w:pPr>
            <w:r>
              <w:t>L</w:t>
            </w:r>
            <w:r>
              <w:rPr>
                <w:rFonts w:hint="eastAsia"/>
              </w:rPr>
              <w:t>vol10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2196" w:type="dxa"/>
          </w:tcPr>
          <w:p w:rsidR="005237A4" w:rsidRDefault="005237A4" w:rsidP="00904C6A">
            <w:pPr>
              <w:rPr>
                <w:rFonts w:hint="eastAsia"/>
              </w:rPr>
            </w:pPr>
          </w:p>
          <w:p w:rsidR="005237A4" w:rsidRDefault="005237A4" w:rsidP="00904C6A">
            <w:pPr>
              <w:pStyle w:val="2"/>
              <w:ind w:left="480" w:firstLine="480"/>
              <w:rPr>
                <w:rFonts w:hint="eastAsia"/>
              </w:rPr>
            </w:pPr>
          </w:p>
        </w:tc>
      </w:tr>
      <w:tr w:rsidR="005237A4" w:rsidTr="00904C6A">
        <w:trPr>
          <w:cantSplit/>
        </w:trPr>
        <w:tc>
          <w:tcPr>
            <w:tcW w:w="1836" w:type="dxa"/>
          </w:tcPr>
          <w:p w:rsidR="005237A4" w:rsidRDefault="005237A4" w:rsidP="00904C6A">
            <w:pPr>
              <w:rPr>
                <w:rFonts w:hint="eastAsia"/>
              </w:rPr>
            </w:pPr>
            <w:r>
              <w:rPr>
                <w:rFonts w:hint="eastAsia"/>
              </w:rPr>
              <w:t>统计日期</w:t>
            </w:r>
          </w:p>
        </w:tc>
        <w:tc>
          <w:tcPr>
            <w:tcW w:w="1596" w:type="dxa"/>
          </w:tcPr>
          <w:p w:rsidR="005237A4" w:rsidRDefault="005237A4" w:rsidP="00904C6A">
            <w:pPr>
              <w:rPr>
                <w:rFonts w:hint="eastAsia"/>
              </w:rPr>
            </w:pPr>
            <w:r>
              <w:t>S</w:t>
            </w:r>
            <w:r>
              <w:rPr>
                <w:rFonts w:hint="eastAsia"/>
              </w:rPr>
              <w:t>date0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2196"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平账日期</w:t>
            </w:r>
          </w:p>
        </w:tc>
        <w:tc>
          <w:tcPr>
            <w:tcW w:w="1596" w:type="dxa"/>
          </w:tcPr>
          <w:p w:rsidR="005237A4" w:rsidRDefault="005237A4" w:rsidP="00904C6A">
            <w:pPr>
              <w:rPr>
                <w:rFonts w:hint="eastAsia"/>
              </w:rPr>
            </w:pPr>
            <w:r>
              <w:t>S</w:t>
            </w:r>
            <w:r>
              <w:rPr>
                <w:rFonts w:hint="eastAsia"/>
              </w:rPr>
              <w:t>date3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2196"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平账操作员</w:t>
            </w:r>
          </w:p>
        </w:tc>
        <w:tc>
          <w:tcPr>
            <w:tcW w:w="1596" w:type="dxa"/>
          </w:tcPr>
          <w:p w:rsidR="005237A4" w:rsidRDefault="005237A4" w:rsidP="00904C6A">
            <w:pPr>
              <w:rPr>
                <w:rFonts w:hint="eastAsia"/>
              </w:rPr>
            </w:pPr>
            <w:r>
              <w:rPr>
                <w:rFonts w:hint="eastAsia"/>
              </w:rPr>
              <w:t>semp_no</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2196"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平账状态</w:t>
            </w:r>
          </w:p>
        </w:tc>
        <w:tc>
          <w:tcPr>
            <w:tcW w:w="1596" w:type="dxa"/>
          </w:tcPr>
          <w:p w:rsidR="005237A4" w:rsidRDefault="005237A4" w:rsidP="00904C6A">
            <w:pPr>
              <w:rPr>
                <w:rFonts w:hint="eastAsia"/>
              </w:rPr>
            </w:pPr>
            <w:r>
              <w:rPr>
                <w:rFonts w:hint="eastAsia"/>
              </w:rPr>
              <w:t>sstatus3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2196" w:type="dxa"/>
          </w:tcPr>
          <w:p w:rsidR="005237A4" w:rsidRDefault="005237A4" w:rsidP="00904C6A">
            <w:pPr>
              <w:rPr>
                <w:rFonts w:hint="eastAsia"/>
              </w:rPr>
            </w:pPr>
            <w:r>
              <w:rPr>
                <w:rFonts w:hint="eastAsia"/>
              </w:rPr>
              <w:t>字典号138:0-未平账1-已平账</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0"/>
        <w:gridCol w:w="1656"/>
        <w:gridCol w:w="1322"/>
        <w:gridCol w:w="1322"/>
        <w:gridCol w:w="1160"/>
      </w:tblGrid>
      <w:tr w:rsidR="005237A4" w:rsidTr="00904C6A">
        <w:trPr>
          <w:cantSplit/>
        </w:trPr>
        <w:tc>
          <w:tcPr>
            <w:tcW w:w="2470"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rFonts w:hint="eastAsia"/>
                <w:b/>
              </w:rPr>
              <w:t>cpack域</w:t>
            </w:r>
          </w:p>
        </w:tc>
        <w:tc>
          <w:tcPr>
            <w:tcW w:w="1322" w:type="dxa"/>
            <w:shd w:val="clear" w:color="auto" w:fill="B3B3B3"/>
          </w:tcPr>
          <w:p w:rsidR="005237A4" w:rsidRDefault="005237A4" w:rsidP="00904C6A">
            <w:pPr>
              <w:tabs>
                <w:tab w:val="left" w:pos="787"/>
              </w:tabs>
              <w:rPr>
                <w:rFonts w:hint="eastAsia"/>
                <w:b/>
              </w:rPr>
            </w:pPr>
            <w:r>
              <w:rPr>
                <w:rFonts w:hint="eastAsia"/>
                <w:b/>
              </w:rPr>
              <w:t>最大长度</w:t>
            </w:r>
          </w:p>
        </w:tc>
        <w:tc>
          <w:tcPr>
            <w:tcW w:w="1322" w:type="dxa"/>
            <w:shd w:val="clear" w:color="auto" w:fill="B3B3B3"/>
          </w:tcPr>
          <w:p w:rsidR="005237A4" w:rsidRDefault="005237A4" w:rsidP="00904C6A">
            <w:pPr>
              <w:tabs>
                <w:tab w:val="left" w:pos="787"/>
              </w:tabs>
              <w:rPr>
                <w:b/>
              </w:rPr>
            </w:pPr>
            <w:r>
              <w:rPr>
                <w:rFonts w:hint="eastAsia"/>
                <w:b/>
              </w:rPr>
              <w:t>是否必需</w:t>
            </w:r>
          </w:p>
        </w:tc>
        <w:tc>
          <w:tcPr>
            <w:tcW w:w="116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2470" w:type="dxa"/>
          </w:tcPr>
          <w:p w:rsidR="005237A4" w:rsidRDefault="005237A4" w:rsidP="00904C6A">
            <w:pPr>
              <w:rPr>
                <w:rFonts w:hint="eastAsia"/>
                <w:color w:val="FF0000"/>
              </w:rPr>
            </w:pPr>
            <w:r>
              <w:rPr>
                <w:rFonts w:hint="eastAsia"/>
                <w:color w:val="FF0000"/>
              </w:rPr>
              <w:t>卡号</w:t>
            </w:r>
          </w:p>
        </w:tc>
        <w:tc>
          <w:tcPr>
            <w:tcW w:w="1656" w:type="dxa"/>
          </w:tcPr>
          <w:p w:rsidR="005237A4" w:rsidRDefault="005237A4" w:rsidP="00904C6A">
            <w:pPr>
              <w:rPr>
                <w:rFonts w:hint="eastAsia"/>
                <w:color w:val="FF0000"/>
              </w:rPr>
            </w:pPr>
            <w:r>
              <w:rPr>
                <w:rFonts w:hint="eastAsia"/>
                <w:color w:val="FF0000"/>
              </w:rPr>
              <w:t>lvol0</w:t>
            </w:r>
          </w:p>
        </w:tc>
        <w:tc>
          <w:tcPr>
            <w:tcW w:w="1322" w:type="dxa"/>
          </w:tcPr>
          <w:p w:rsidR="005237A4" w:rsidRDefault="005237A4" w:rsidP="00904C6A">
            <w:pPr>
              <w:rPr>
                <w:rFonts w:hint="eastAsia"/>
                <w:color w:val="FF0000"/>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r>
              <w:rPr>
                <w:rFonts w:hint="eastAsia"/>
              </w:rPr>
              <w:t>主键</w:t>
            </w:r>
          </w:p>
        </w:tc>
      </w:tr>
      <w:tr w:rsidR="005237A4" w:rsidTr="00904C6A">
        <w:trPr>
          <w:cantSplit/>
        </w:trPr>
        <w:tc>
          <w:tcPr>
            <w:tcW w:w="2470" w:type="dxa"/>
          </w:tcPr>
          <w:p w:rsidR="005237A4" w:rsidRDefault="005237A4" w:rsidP="00904C6A">
            <w:pPr>
              <w:rPr>
                <w:rFonts w:hint="eastAsia"/>
              </w:rPr>
            </w:pPr>
            <w:r>
              <w:rPr>
                <w:rFonts w:hint="eastAsia"/>
              </w:rPr>
              <w:t>客户号</w:t>
            </w:r>
          </w:p>
        </w:tc>
        <w:tc>
          <w:tcPr>
            <w:tcW w:w="1656" w:type="dxa"/>
          </w:tcPr>
          <w:p w:rsidR="005237A4" w:rsidRDefault="005237A4" w:rsidP="00904C6A">
            <w:pPr>
              <w:rPr>
                <w:rFonts w:hint="eastAsia"/>
              </w:rPr>
            </w:pPr>
            <w:r>
              <w:rPr>
                <w:rFonts w:hint="eastAsia"/>
              </w:rPr>
              <w:t>lvol1</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Height w:val="232"/>
        </w:trPr>
        <w:tc>
          <w:tcPr>
            <w:tcW w:w="2470" w:type="dxa"/>
            <w:tcBorders>
              <w:bottom w:val="single" w:sz="4" w:space="0" w:color="auto"/>
            </w:tcBorders>
          </w:tcPr>
          <w:p w:rsidR="005237A4" w:rsidRDefault="005237A4" w:rsidP="00904C6A">
            <w:pPr>
              <w:rPr>
                <w:rFonts w:hint="eastAsia"/>
              </w:rPr>
            </w:pPr>
            <w:r>
              <w:rPr>
                <w:rFonts w:hint="eastAsia"/>
              </w:rPr>
              <w:t>姓名</w:t>
            </w:r>
          </w:p>
        </w:tc>
        <w:tc>
          <w:tcPr>
            <w:tcW w:w="1656" w:type="dxa"/>
            <w:tcBorders>
              <w:bottom w:val="single" w:sz="4" w:space="0" w:color="auto"/>
            </w:tcBorders>
          </w:tcPr>
          <w:p w:rsidR="005237A4" w:rsidRDefault="005237A4" w:rsidP="00904C6A">
            <w:pPr>
              <w:rPr>
                <w:rFonts w:hint="eastAsia"/>
              </w:rPr>
            </w:pPr>
            <w:r>
              <w:rPr>
                <w:rFonts w:hint="eastAsia"/>
              </w:rPr>
              <w:t>sall_name</w:t>
            </w:r>
          </w:p>
        </w:tc>
        <w:tc>
          <w:tcPr>
            <w:tcW w:w="1322" w:type="dxa"/>
            <w:tcBorders>
              <w:bottom w:val="single" w:sz="4" w:space="0" w:color="auto"/>
            </w:tcBorders>
          </w:tcPr>
          <w:p w:rsidR="005237A4" w:rsidRDefault="005237A4" w:rsidP="00904C6A">
            <w:pPr>
              <w:rPr>
                <w:rFonts w:hint="eastAsia"/>
              </w:rPr>
            </w:pPr>
          </w:p>
        </w:tc>
        <w:tc>
          <w:tcPr>
            <w:tcW w:w="1322" w:type="dxa"/>
            <w:tcBorders>
              <w:bottom w:val="single" w:sz="4" w:space="0" w:color="auto"/>
            </w:tcBorders>
          </w:tcPr>
          <w:p w:rsidR="005237A4" w:rsidRDefault="005237A4" w:rsidP="00904C6A">
            <w:pPr>
              <w:rPr>
                <w:rFonts w:hint="eastAsia"/>
              </w:rPr>
            </w:pPr>
          </w:p>
        </w:tc>
        <w:tc>
          <w:tcPr>
            <w:tcW w:w="116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2470" w:type="dxa"/>
            <w:tcBorders>
              <w:bottom w:val="single" w:sz="4" w:space="0" w:color="auto"/>
            </w:tcBorders>
          </w:tcPr>
          <w:p w:rsidR="005237A4" w:rsidRDefault="005237A4" w:rsidP="00904C6A">
            <w:pPr>
              <w:rPr>
                <w:rFonts w:hint="eastAsia"/>
              </w:rPr>
            </w:pPr>
            <w:r>
              <w:rPr>
                <w:rFonts w:hint="eastAsia"/>
              </w:rPr>
              <w:lastRenderedPageBreak/>
              <w:t>不平金额</w:t>
            </w:r>
          </w:p>
        </w:tc>
        <w:tc>
          <w:tcPr>
            <w:tcW w:w="1656" w:type="dxa"/>
            <w:tcBorders>
              <w:bottom w:val="single" w:sz="4" w:space="0" w:color="auto"/>
            </w:tcBorders>
          </w:tcPr>
          <w:p w:rsidR="005237A4" w:rsidRDefault="005237A4" w:rsidP="00904C6A">
            <w:pPr>
              <w:rPr>
                <w:rFonts w:hint="eastAsia"/>
              </w:rPr>
            </w:pPr>
            <w:r>
              <w:t>D</w:t>
            </w:r>
            <w:r>
              <w:rPr>
                <w:rFonts w:hint="eastAsia"/>
              </w:rPr>
              <w:t>amt0</w:t>
            </w:r>
          </w:p>
        </w:tc>
        <w:tc>
          <w:tcPr>
            <w:tcW w:w="1322" w:type="dxa"/>
            <w:tcBorders>
              <w:bottom w:val="single" w:sz="4" w:space="0" w:color="auto"/>
            </w:tcBorders>
          </w:tcPr>
          <w:p w:rsidR="005237A4" w:rsidRDefault="005237A4" w:rsidP="00904C6A">
            <w:pPr>
              <w:rPr>
                <w:rFonts w:hint="eastAsia"/>
              </w:rPr>
            </w:pPr>
          </w:p>
        </w:tc>
        <w:tc>
          <w:tcPr>
            <w:tcW w:w="1322" w:type="dxa"/>
            <w:tcBorders>
              <w:bottom w:val="single" w:sz="4" w:space="0" w:color="auto"/>
            </w:tcBorders>
          </w:tcPr>
          <w:p w:rsidR="005237A4" w:rsidRDefault="005237A4" w:rsidP="00904C6A">
            <w:pPr>
              <w:rPr>
                <w:rFonts w:hint="eastAsia"/>
              </w:rPr>
            </w:pPr>
          </w:p>
        </w:tc>
        <w:tc>
          <w:tcPr>
            <w:tcW w:w="1160" w:type="dxa"/>
            <w:tcBorders>
              <w:bottom w:val="single" w:sz="4" w:space="0" w:color="auto"/>
            </w:tcBorders>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rPr>
            </w:pPr>
            <w:r>
              <w:rPr>
                <w:rFonts w:hint="eastAsia"/>
              </w:rPr>
              <w:t>账户余额</w:t>
            </w:r>
          </w:p>
        </w:tc>
        <w:tc>
          <w:tcPr>
            <w:tcW w:w="1656" w:type="dxa"/>
          </w:tcPr>
          <w:p w:rsidR="005237A4" w:rsidRDefault="005237A4" w:rsidP="00904C6A">
            <w:pPr>
              <w:rPr>
                <w:rFonts w:hint="eastAsia"/>
              </w:rPr>
            </w:pPr>
            <w:r>
              <w:rPr>
                <w:rFonts w:hint="eastAsia"/>
              </w:rPr>
              <w:t>damt1</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rPr>
            </w:pPr>
            <w:r>
              <w:rPr>
                <w:rFonts w:hint="eastAsia"/>
              </w:rPr>
              <w:t>卡余额</w:t>
            </w:r>
          </w:p>
        </w:tc>
        <w:tc>
          <w:tcPr>
            <w:tcW w:w="1656" w:type="dxa"/>
          </w:tcPr>
          <w:p w:rsidR="005237A4" w:rsidRDefault="005237A4" w:rsidP="00904C6A">
            <w:pPr>
              <w:rPr>
                <w:rFonts w:hint="eastAsia"/>
              </w:rPr>
            </w:pPr>
            <w:r>
              <w:rPr>
                <w:rFonts w:hint="eastAsia"/>
              </w:rPr>
              <w:t>damt2</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rPr>
            </w:pPr>
            <w:r>
              <w:rPr>
                <w:rFonts w:hint="eastAsia"/>
              </w:rPr>
              <w:t>卡交易次数</w:t>
            </w:r>
          </w:p>
        </w:tc>
        <w:tc>
          <w:tcPr>
            <w:tcW w:w="1656" w:type="dxa"/>
          </w:tcPr>
          <w:p w:rsidR="005237A4" w:rsidRDefault="005237A4" w:rsidP="00904C6A">
            <w:pPr>
              <w:rPr>
                <w:rFonts w:hint="eastAsia"/>
              </w:rPr>
            </w:pPr>
            <w:r>
              <w:rPr>
                <w:rFonts w:hint="eastAsia"/>
              </w:rPr>
              <w:t>lvol2</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rPr>
            </w:pPr>
            <w:r>
              <w:rPr>
                <w:rFonts w:hint="eastAsia"/>
              </w:rPr>
              <w:t>统计日期</w:t>
            </w:r>
          </w:p>
        </w:tc>
        <w:tc>
          <w:tcPr>
            <w:tcW w:w="1656" w:type="dxa"/>
          </w:tcPr>
          <w:p w:rsidR="005237A4" w:rsidRDefault="005237A4" w:rsidP="00904C6A">
            <w:pPr>
              <w:rPr>
                <w:rFonts w:hint="eastAsia"/>
              </w:rPr>
            </w:pPr>
            <w:r>
              <w:rPr>
                <w:rFonts w:hint="eastAsia"/>
              </w:rPr>
              <w:t>sdate0</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rPr>
            </w:pPr>
            <w:r>
              <w:rPr>
                <w:rFonts w:hint="eastAsia"/>
              </w:rPr>
              <w:t>统计时间</w:t>
            </w:r>
          </w:p>
        </w:tc>
        <w:tc>
          <w:tcPr>
            <w:tcW w:w="1656" w:type="dxa"/>
          </w:tcPr>
          <w:p w:rsidR="005237A4" w:rsidRDefault="005237A4" w:rsidP="00904C6A">
            <w:pPr>
              <w:rPr>
                <w:rFonts w:hint="eastAsia"/>
              </w:rPr>
            </w:pPr>
            <w:r>
              <w:rPr>
                <w:rFonts w:hint="eastAsia"/>
              </w:rPr>
              <w:t>stime0</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color w:val="FF0000"/>
              </w:rPr>
            </w:pPr>
            <w:r>
              <w:rPr>
                <w:rFonts w:hint="eastAsia"/>
                <w:color w:val="FF0000"/>
              </w:rPr>
              <w:t>平账开始日期</w:t>
            </w:r>
          </w:p>
        </w:tc>
        <w:tc>
          <w:tcPr>
            <w:tcW w:w="1656" w:type="dxa"/>
          </w:tcPr>
          <w:p w:rsidR="005237A4" w:rsidRDefault="005237A4" w:rsidP="00904C6A">
            <w:pPr>
              <w:rPr>
                <w:rFonts w:hint="eastAsia"/>
                <w:color w:val="FF0000"/>
              </w:rPr>
            </w:pPr>
            <w:r>
              <w:rPr>
                <w:rFonts w:hint="eastAsia"/>
                <w:color w:val="FF0000"/>
              </w:rPr>
              <w:t>sdate1</w:t>
            </w:r>
          </w:p>
        </w:tc>
        <w:tc>
          <w:tcPr>
            <w:tcW w:w="1322" w:type="dxa"/>
          </w:tcPr>
          <w:p w:rsidR="005237A4" w:rsidRDefault="005237A4" w:rsidP="00904C6A">
            <w:pPr>
              <w:rPr>
                <w:rFonts w:hint="eastAsia"/>
                <w:color w:val="FF0000"/>
              </w:rPr>
            </w:pPr>
          </w:p>
        </w:tc>
        <w:tc>
          <w:tcPr>
            <w:tcW w:w="1322" w:type="dxa"/>
          </w:tcPr>
          <w:p w:rsidR="005237A4" w:rsidRDefault="005237A4" w:rsidP="00904C6A">
            <w:pPr>
              <w:rPr>
                <w:rFonts w:hint="eastAsia"/>
                <w:color w:val="FF0000"/>
              </w:rPr>
            </w:pPr>
          </w:p>
        </w:tc>
        <w:tc>
          <w:tcPr>
            <w:tcW w:w="1160" w:type="dxa"/>
          </w:tcPr>
          <w:p w:rsidR="005237A4" w:rsidRDefault="005237A4" w:rsidP="00904C6A">
            <w:pPr>
              <w:rPr>
                <w:rFonts w:hint="eastAsia"/>
                <w:color w:val="FF0000"/>
              </w:rPr>
            </w:pPr>
            <w:r>
              <w:rPr>
                <w:rFonts w:hint="eastAsia"/>
                <w:color w:val="FF0000"/>
              </w:rPr>
              <w:t>主键</w:t>
            </w:r>
          </w:p>
        </w:tc>
      </w:tr>
      <w:tr w:rsidR="005237A4" w:rsidTr="00904C6A">
        <w:trPr>
          <w:cantSplit/>
        </w:trPr>
        <w:tc>
          <w:tcPr>
            <w:tcW w:w="2470" w:type="dxa"/>
          </w:tcPr>
          <w:p w:rsidR="005237A4" w:rsidRDefault="005237A4" w:rsidP="00904C6A">
            <w:pPr>
              <w:rPr>
                <w:rFonts w:hint="eastAsia"/>
              </w:rPr>
            </w:pPr>
            <w:r>
              <w:rPr>
                <w:rFonts w:hint="eastAsia"/>
              </w:rPr>
              <w:t>平账截止日期</w:t>
            </w:r>
          </w:p>
        </w:tc>
        <w:tc>
          <w:tcPr>
            <w:tcW w:w="1656" w:type="dxa"/>
          </w:tcPr>
          <w:p w:rsidR="005237A4" w:rsidRDefault="005237A4" w:rsidP="00904C6A">
            <w:pPr>
              <w:rPr>
                <w:rFonts w:hint="eastAsia"/>
              </w:rPr>
            </w:pPr>
            <w:r>
              <w:rPr>
                <w:rFonts w:hint="eastAsia"/>
              </w:rPr>
              <w:t>sdate2</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rPr>
            </w:pPr>
            <w:r>
              <w:rPr>
                <w:rFonts w:hint="eastAsia"/>
              </w:rPr>
              <w:t>期间消费缺失金额</w:t>
            </w:r>
          </w:p>
        </w:tc>
        <w:tc>
          <w:tcPr>
            <w:tcW w:w="1656" w:type="dxa"/>
          </w:tcPr>
          <w:p w:rsidR="005237A4" w:rsidRDefault="005237A4" w:rsidP="00904C6A">
            <w:pPr>
              <w:rPr>
                <w:rFonts w:hint="eastAsia"/>
              </w:rPr>
            </w:pPr>
            <w:r>
              <w:rPr>
                <w:rFonts w:hint="eastAsia"/>
              </w:rPr>
              <w:t>damt5</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rPr>
            </w:pPr>
            <w:r>
              <w:rPr>
                <w:rFonts w:hint="eastAsia"/>
              </w:rPr>
              <w:t>期间充值缺失金额</w:t>
            </w:r>
          </w:p>
        </w:tc>
        <w:tc>
          <w:tcPr>
            <w:tcW w:w="1656" w:type="dxa"/>
          </w:tcPr>
          <w:p w:rsidR="005237A4" w:rsidRDefault="005237A4" w:rsidP="00904C6A">
            <w:pPr>
              <w:rPr>
                <w:rFonts w:hint="eastAsia"/>
              </w:rPr>
            </w:pPr>
            <w:r>
              <w:rPr>
                <w:rFonts w:hint="eastAsia"/>
              </w:rPr>
              <w:t>damt6</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rPr>
            </w:pPr>
            <w:r>
              <w:rPr>
                <w:rFonts w:hint="eastAsia"/>
              </w:rPr>
              <w:t>期间缺失记录条数</w:t>
            </w:r>
          </w:p>
        </w:tc>
        <w:tc>
          <w:tcPr>
            <w:tcW w:w="1656" w:type="dxa"/>
          </w:tcPr>
          <w:p w:rsidR="005237A4" w:rsidRDefault="005237A4" w:rsidP="00904C6A">
            <w:pPr>
              <w:rPr>
                <w:rFonts w:hint="eastAsia"/>
              </w:rPr>
            </w:pPr>
            <w:r>
              <w:t>L</w:t>
            </w:r>
            <w:r>
              <w:rPr>
                <w:rFonts w:hint="eastAsia"/>
              </w:rPr>
              <w:t>vol7</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rPr>
            </w:pPr>
            <w:r>
              <w:rPr>
                <w:rFonts w:hint="eastAsia"/>
              </w:rPr>
              <w:t>期间缺失总金额</w:t>
            </w:r>
          </w:p>
        </w:tc>
        <w:tc>
          <w:tcPr>
            <w:tcW w:w="1656" w:type="dxa"/>
          </w:tcPr>
          <w:p w:rsidR="005237A4" w:rsidRDefault="005237A4" w:rsidP="00904C6A">
            <w:pPr>
              <w:rPr>
                <w:rFonts w:hint="eastAsia"/>
              </w:rPr>
            </w:pPr>
            <w:r>
              <w:t>D</w:t>
            </w:r>
            <w:r>
              <w:rPr>
                <w:rFonts w:hint="eastAsia"/>
              </w:rPr>
              <w:t>amt7</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rPr>
            </w:pPr>
            <w:r>
              <w:rPr>
                <w:rFonts w:hint="eastAsia"/>
              </w:rPr>
              <w:t>平账日期</w:t>
            </w:r>
          </w:p>
        </w:tc>
        <w:tc>
          <w:tcPr>
            <w:tcW w:w="1656" w:type="dxa"/>
          </w:tcPr>
          <w:p w:rsidR="005237A4" w:rsidRDefault="005237A4" w:rsidP="00904C6A">
            <w:pPr>
              <w:rPr>
                <w:rFonts w:hint="eastAsia"/>
              </w:rPr>
            </w:pPr>
            <w:r>
              <w:rPr>
                <w:rFonts w:hint="eastAsia"/>
              </w:rPr>
              <w:t>sdate3</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rPr>
            </w:pPr>
            <w:r>
              <w:rPr>
                <w:rFonts w:hint="eastAsia"/>
              </w:rPr>
              <w:t>平账操作员</w:t>
            </w:r>
          </w:p>
        </w:tc>
        <w:tc>
          <w:tcPr>
            <w:tcW w:w="1656" w:type="dxa"/>
          </w:tcPr>
          <w:p w:rsidR="005237A4" w:rsidRDefault="005237A4" w:rsidP="00904C6A">
            <w:pPr>
              <w:rPr>
                <w:rFonts w:hint="eastAsia"/>
              </w:rPr>
            </w:pPr>
            <w:r>
              <w:t>S</w:t>
            </w:r>
            <w:r>
              <w:rPr>
                <w:rFonts w:hint="eastAsia"/>
              </w:rPr>
              <w:t>emp_no</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rPr>
            </w:pPr>
            <w:r>
              <w:rPr>
                <w:rFonts w:hint="eastAsia"/>
              </w:rPr>
              <w:t>平账状态</w:t>
            </w:r>
          </w:p>
        </w:tc>
        <w:tc>
          <w:tcPr>
            <w:tcW w:w="1656" w:type="dxa"/>
          </w:tcPr>
          <w:p w:rsidR="005237A4" w:rsidRDefault="005237A4" w:rsidP="00904C6A">
            <w:pPr>
              <w:rPr>
                <w:rFonts w:hint="eastAsia"/>
              </w:rPr>
            </w:pPr>
            <w:r>
              <w:rPr>
                <w:rFonts w:hint="eastAsia"/>
              </w:rPr>
              <w:t>sstatus3</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r w:rsidR="005237A4" w:rsidTr="00904C6A">
        <w:trPr>
          <w:cantSplit/>
        </w:trPr>
        <w:tc>
          <w:tcPr>
            <w:tcW w:w="2470" w:type="dxa"/>
          </w:tcPr>
          <w:p w:rsidR="005237A4" w:rsidRDefault="005237A4" w:rsidP="00904C6A">
            <w:pPr>
              <w:rPr>
                <w:rFonts w:hint="eastAsia"/>
              </w:rPr>
            </w:pPr>
            <w:r>
              <w:rPr>
                <w:rFonts w:hint="eastAsia"/>
              </w:rPr>
              <w:t>备注</w:t>
            </w:r>
          </w:p>
        </w:tc>
        <w:tc>
          <w:tcPr>
            <w:tcW w:w="1656" w:type="dxa"/>
          </w:tcPr>
          <w:p w:rsidR="005237A4" w:rsidRDefault="005237A4" w:rsidP="00904C6A">
            <w:r>
              <w:t>vsvarstr0</w:t>
            </w:r>
          </w:p>
        </w:tc>
        <w:tc>
          <w:tcPr>
            <w:tcW w:w="1322" w:type="dxa"/>
          </w:tcPr>
          <w:p w:rsidR="005237A4" w:rsidRDefault="005237A4" w:rsidP="00904C6A">
            <w:pPr>
              <w:rPr>
                <w:rFonts w:hint="eastAsia"/>
              </w:rPr>
            </w:pPr>
          </w:p>
        </w:tc>
        <w:tc>
          <w:tcPr>
            <w:tcW w:w="1322" w:type="dxa"/>
          </w:tcPr>
          <w:p w:rsidR="005237A4" w:rsidRDefault="005237A4" w:rsidP="00904C6A">
            <w:pPr>
              <w:rPr>
                <w:rFonts w:hint="eastAsia"/>
              </w:rPr>
            </w:pPr>
          </w:p>
        </w:tc>
        <w:tc>
          <w:tcPr>
            <w:tcW w:w="116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br/>
      </w: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前台根据查询</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200" w:name="_Toc337551694"/>
      <w:r>
        <w:rPr>
          <w:rFonts w:hint="eastAsia"/>
        </w:rPr>
        <w:t>卡库不平处理（功能号</w:t>
      </w:r>
      <w:r>
        <w:rPr>
          <w:rFonts w:hint="eastAsia"/>
        </w:rPr>
        <w:t>846116</w:t>
      </w:r>
      <w:r>
        <w:rPr>
          <w:rFonts w:hint="eastAsia"/>
        </w:rPr>
        <w:t>）</w:t>
      </w:r>
      <w:bookmarkEnd w:id="20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b/>
                <w:color w:val="FF0000"/>
              </w:rPr>
            </w:pPr>
            <w:r>
              <w:rPr>
                <w:rFonts w:hint="eastAsia"/>
                <w:b/>
                <w:color w:val="FF0000"/>
              </w:rPr>
              <w:t>平账开始日期</w:t>
            </w:r>
          </w:p>
        </w:tc>
        <w:tc>
          <w:tcPr>
            <w:tcW w:w="1416" w:type="dxa"/>
          </w:tcPr>
          <w:p w:rsidR="005237A4" w:rsidRDefault="005237A4" w:rsidP="00904C6A">
            <w:pPr>
              <w:rPr>
                <w:rFonts w:hint="eastAsia"/>
                <w:b/>
                <w:color w:val="FF0000"/>
              </w:rPr>
            </w:pPr>
            <w:r>
              <w:rPr>
                <w:b/>
                <w:color w:val="FF0000"/>
              </w:rPr>
              <w:t>S</w:t>
            </w:r>
            <w:r>
              <w:rPr>
                <w:rFonts w:hint="eastAsia"/>
                <w:b/>
                <w:color w:val="FF0000"/>
              </w:rPr>
              <w:t>date1</w:t>
            </w:r>
          </w:p>
        </w:tc>
        <w:tc>
          <w:tcPr>
            <w:tcW w:w="1323" w:type="dxa"/>
          </w:tcPr>
          <w:p w:rsidR="005237A4" w:rsidRDefault="005237A4" w:rsidP="00904C6A">
            <w:pPr>
              <w:rPr>
                <w:rFonts w:hint="eastAsia"/>
                <w:b/>
                <w:color w:val="FF0000"/>
              </w:rPr>
            </w:pPr>
          </w:p>
        </w:tc>
        <w:tc>
          <w:tcPr>
            <w:tcW w:w="1459" w:type="dxa"/>
          </w:tcPr>
          <w:p w:rsidR="005237A4" w:rsidRDefault="005237A4" w:rsidP="00904C6A">
            <w:pPr>
              <w:rPr>
                <w:rFonts w:hint="eastAsia"/>
                <w:b/>
                <w:color w:val="FF0000"/>
              </w:rPr>
            </w:pPr>
            <w:r>
              <w:rPr>
                <w:rFonts w:hint="eastAsia"/>
                <w:b/>
                <w:color w:val="FF0000"/>
              </w:rPr>
              <w:t>Y</w:t>
            </w:r>
          </w:p>
        </w:tc>
        <w:tc>
          <w:tcPr>
            <w:tcW w:w="1476" w:type="dxa"/>
          </w:tcPr>
          <w:p w:rsidR="005237A4" w:rsidRDefault="005237A4" w:rsidP="00904C6A">
            <w:pPr>
              <w:rPr>
                <w:rFonts w:hint="eastAsia"/>
                <w:b/>
                <w:color w:val="FF0000"/>
              </w:rPr>
            </w:pPr>
            <w:r>
              <w:rPr>
                <w:rFonts w:hint="eastAsia"/>
                <w:b/>
                <w:color w:val="FF0000"/>
              </w:rPr>
              <w:t>主键</w:t>
            </w:r>
          </w:p>
        </w:tc>
      </w:tr>
      <w:tr w:rsidR="005237A4" w:rsidTr="00904C6A">
        <w:trPr>
          <w:cantSplit/>
        </w:trPr>
        <w:tc>
          <w:tcPr>
            <w:tcW w:w="1501" w:type="dxa"/>
          </w:tcPr>
          <w:p w:rsidR="005237A4" w:rsidRDefault="005237A4" w:rsidP="00904C6A">
            <w:pPr>
              <w:rPr>
                <w:rFonts w:hint="eastAsia"/>
                <w:b/>
                <w:color w:val="FF0000"/>
              </w:rPr>
            </w:pPr>
            <w:r>
              <w:rPr>
                <w:rFonts w:hint="eastAsia"/>
                <w:b/>
                <w:color w:val="FF0000"/>
              </w:rPr>
              <w:t>卡号</w:t>
            </w:r>
          </w:p>
        </w:tc>
        <w:tc>
          <w:tcPr>
            <w:tcW w:w="1416" w:type="dxa"/>
          </w:tcPr>
          <w:p w:rsidR="005237A4" w:rsidRDefault="005237A4" w:rsidP="00904C6A">
            <w:pPr>
              <w:rPr>
                <w:rFonts w:hint="eastAsia"/>
                <w:b/>
                <w:color w:val="FF0000"/>
              </w:rPr>
            </w:pPr>
            <w:r>
              <w:rPr>
                <w:b/>
                <w:color w:val="FF0000"/>
              </w:rPr>
              <w:t>L</w:t>
            </w:r>
            <w:r>
              <w:rPr>
                <w:rFonts w:hint="eastAsia"/>
                <w:b/>
                <w:color w:val="FF0000"/>
              </w:rPr>
              <w:t>vol0</w:t>
            </w:r>
          </w:p>
        </w:tc>
        <w:tc>
          <w:tcPr>
            <w:tcW w:w="1323" w:type="dxa"/>
          </w:tcPr>
          <w:p w:rsidR="005237A4" w:rsidRDefault="005237A4" w:rsidP="00904C6A">
            <w:pPr>
              <w:rPr>
                <w:rFonts w:hint="eastAsia"/>
                <w:b/>
                <w:color w:val="FF0000"/>
              </w:rPr>
            </w:pPr>
          </w:p>
        </w:tc>
        <w:tc>
          <w:tcPr>
            <w:tcW w:w="1459" w:type="dxa"/>
          </w:tcPr>
          <w:p w:rsidR="005237A4" w:rsidRDefault="005237A4" w:rsidP="00904C6A">
            <w:pPr>
              <w:rPr>
                <w:rFonts w:hint="eastAsia"/>
                <w:b/>
                <w:color w:val="FF0000"/>
              </w:rPr>
            </w:pPr>
            <w:r>
              <w:rPr>
                <w:rFonts w:hint="eastAsia"/>
                <w:b/>
                <w:color w:val="FF0000"/>
              </w:rPr>
              <w:t>Y</w:t>
            </w:r>
          </w:p>
        </w:tc>
        <w:tc>
          <w:tcPr>
            <w:tcW w:w="1476" w:type="dxa"/>
          </w:tcPr>
          <w:p w:rsidR="005237A4" w:rsidRDefault="005237A4" w:rsidP="00904C6A">
            <w:pPr>
              <w:rPr>
                <w:rFonts w:hint="eastAsia"/>
                <w:b/>
                <w:color w:val="FF0000"/>
              </w:rPr>
            </w:pPr>
            <w:r>
              <w:rPr>
                <w:rFonts w:hint="eastAsia"/>
                <w:b/>
                <w:color w:val="FF0000"/>
              </w:rPr>
              <w:t>主键</w:t>
            </w:r>
          </w:p>
        </w:tc>
      </w:tr>
      <w:tr w:rsidR="005237A4" w:rsidTr="00904C6A">
        <w:trPr>
          <w:cantSplit/>
        </w:trPr>
        <w:tc>
          <w:tcPr>
            <w:tcW w:w="1501" w:type="dxa"/>
          </w:tcPr>
          <w:p w:rsidR="005237A4" w:rsidRDefault="005237A4" w:rsidP="00904C6A">
            <w:pPr>
              <w:rPr>
                <w:rFonts w:hint="eastAsia"/>
              </w:rPr>
            </w:pPr>
            <w:r>
              <w:rPr>
                <w:rFonts w:hint="eastAsia"/>
              </w:rPr>
              <w:t>处理方式</w:t>
            </w:r>
          </w:p>
        </w:tc>
        <w:tc>
          <w:tcPr>
            <w:tcW w:w="1416" w:type="dxa"/>
          </w:tcPr>
          <w:p w:rsidR="005237A4" w:rsidRDefault="005237A4" w:rsidP="00904C6A">
            <w:pPr>
              <w:rPr>
                <w:rFonts w:hint="eastAsia"/>
              </w:rPr>
            </w:pPr>
            <w:r>
              <w:t>S</w:t>
            </w:r>
            <w:r>
              <w:rPr>
                <w:rFonts w:hint="eastAsia"/>
              </w:rPr>
              <w:t>status2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字典号137：1-平账</w:t>
            </w:r>
          </w:p>
          <w:p w:rsidR="005237A4" w:rsidRDefault="005237A4" w:rsidP="00904C6A">
            <w:pPr>
              <w:pStyle w:val="2"/>
              <w:ind w:leftChars="0" w:left="0" w:firstLineChars="0" w:firstLine="0"/>
              <w:rPr>
                <w:rFonts w:hint="eastAsia"/>
              </w:rPr>
            </w:pPr>
            <w:r>
              <w:rPr>
                <w:rFonts w:hint="eastAsia"/>
              </w:rPr>
              <w:t>2- 冻结</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2"/>
        <w:gridCol w:w="1416"/>
        <w:gridCol w:w="1346"/>
        <w:gridCol w:w="1486"/>
        <w:gridCol w:w="1430"/>
      </w:tblGrid>
      <w:tr w:rsidR="005237A4" w:rsidTr="00904C6A">
        <w:trPr>
          <w:cantSplit/>
        </w:trPr>
        <w:tc>
          <w:tcPr>
            <w:tcW w:w="1532" w:type="dxa"/>
            <w:shd w:val="clear" w:color="auto" w:fill="B3B3B3"/>
          </w:tcPr>
          <w:p w:rsidR="005237A4" w:rsidRDefault="005237A4" w:rsidP="00904C6A">
            <w:pPr>
              <w:jc w:val="center"/>
              <w:rPr>
                <w:rFonts w:hint="eastAsia"/>
                <w:b/>
              </w:rPr>
            </w:pPr>
            <w:r>
              <w:rPr>
                <w:rFonts w:hint="eastAsia"/>
                <w:b/>
              </w:rPr>
              <w:t>输出项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46" w:type="dxa"/>
            <w:shd w:val="clear" w:color="auto" w:fill="B3B3B3"/>
          </w:tcPr>
          <w:p w:rsidR="005237A4" w:rsidRDefault="005237A4" w:rsidP="00904C6A">
            <w:pPr>
              <w:tabs>
                <w:tab w:val="left" w:pos="787"/>
              </w:tabs>
              <w:rPr>
                <w:rFonts w:hint="eastAsia"/>
                <w:b/>
              </w:rPr>
            </w:pPr>
            <w:r>
              <w:rPr>
                <w:rFonts w:hint="eastAsia"/>
                <w:b/>
              </w:rPr>
              <w:t>最大长度</w:t>
            </w:r>
          </w:p>
        </w:tc>
        <w:tc>
          <w:tcPr>
            <w:tcW w:w="1486" w:type="dxa"/>
            <w:shd w:val="clear" w:color="auto" w:fill="B3B3B3"/>
          </w:tcPr>
          <w:p w:rsidR="005237A4" w:rsidRDefault="005237A4" w:rsidP="00904C6A">
            <w:pPr>
              <w:tabs>
                <w:tab w:val="left" w:pos="787"/>
              </w:tabs>
              <w:rPr>
                <w:b/>
              </w:rPr>
            </w:pPr>
            <w:r>
              <w:rPr>
                <w:rFonts w:hint="eastAsia"/>
                <w:b/>
              </w:rPr>
              <w:t>是否必需</w:t>
            </w:r>
          </w:p>
        </w:tc>
        <w:tc>
          <w:tcPr>
            <w:tcW w:w="143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32" w:type="dxa"/>
          </w:tcPr>
          <w:p w:rsidR="005237A4" w:rsidRDefault="005237A4" w:rsidP="00904C6A">
            <w:pPr>
              <w:rPr>
                <w:rFonts w:hint="eastAsia"/>
              </w:rPr>
            </w:pPr>
            <w:r>
              <w:rPr>
                <w:rFonts w:hint="eastAsia"/>
              </w:rPr>
              <w:t>返回信息</w:t>
            </w:r>
          </w:p>
        </w:tc>
        <w:tc>
          <w:tcPr>
            <w:tcW w:w="1416" w:type="dxa"/>
          </w:tcPr>
          <w:p w:rsidR="005237A4" w:rsidRDefault="005237A4" w:rsidP="00904C6A">
            <w:pPr>
              <w:rPr>
                <w:rFonts w:hint="eastAsia"/>
              </w:rPr>
            </w:pPr>
            <w:r>
              <w:t>V</w:t>
            </w:r>
            <w:r>
              <w:rPr>
                <w:rFonts w:hint="eastAsia"/>
              </w:rPr>
              <w:t>smess</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p>
        </w:tc>
        <w:tc>
          <w:tcPr>
            <w:tcW w:w="1416" w:type="dxa"/>
          </w:tcPr>
          <w:p w:rsidR="005237A4" w:rsidRDefault="005237A4" w:rsidP="00904C6A">
            <w:pPr>
              <w:rPr>
                <w:rFonts w:hint="eastAsia"/>
              </w:rPr>
            </w:pP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rPr>
          <w:rFonts w:hint="eastAsia"/>
        </w:rPr>
      </w:pPr>
    </w:p>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201" w:name="_Toc337551695"/>
      <w:r>
        <w:rPr>
          <w:rFonts w:hint="eastAsia"/>
        </w:rPr>
        <w:t>当日报表</w:t>
      </w:r>
      <w:bookmarkEnd w:id="201"/>
    </w:p>
    <w:p w:rsidR="005237A4" w:rsidRDefault="005237A4" w:rsidP="005237A4">
      <w:pPr>
        <w:pStyle w:val="3"/>
        <w:tabs>
          <w:tab w:val="left" w:pos="180"/>
        </w:tabs>
        <w:ind w:hanging="1260"/>
      </w:pPr>
      <w:bookmarkStart w:id="202" w:name="_Toc337551696"/>
      <w:r>
        <w:rPr>
          <w:rFonts w:hint="eastAsia"/>
        </w:rPr>
        <w:t>操作员卡使用情况汇总报表</w:t>
      </w:r>
      <w:r>
        <w:rPr>
          <w:rFonts w:hint="eastAsia"/>
        </w:rPr>
        <w:t>(846108)</w:t>
      </w:r>
      <w:bookmarkEnd w:id="20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2"/>
        <w:gridCol w:w="2016"/>
        <w:gridCol w:w="1175"/>
        <w:gridCol w:w="1288"/>
        <w:gridCol w:w="1374"/>
      </w:tblGrid>
      <w:tr w:rsidR="005237A4" w:rsidTr="00904C6A">
        <w:trPr>
          <w:cantSplit/>
        </w:trPr>
        <w:tc>
          <w:tcPr>
            <w:tcW w:w="1322" w:type="dxa"/>
            <w:shd w:val="clear" w:color="auto" w:fill="B3B3B3"/>
          </w:tcPr>
          <w:p w:rsidR="005237A4" w:rsidRDefault="005237A4" w:rsidP="00904C6A">
            <w:pPr>
              <w:jc w:val="center"/>
              <w:rPr>
                <w:rFonts w:hint="eastAsia"/>
                <w:b/>
              </w:rPr>
            </w:pPr>
            <w:r>
              <w:rPr>
                <w:rFonts w:hint="eastAsia"/>
                <w:b/>
              </w:rPr>
              <w:t>输入项</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175" w:type="dxa"/>
            <w:shd w:val="clear" w:color="auto" w:fill="B3B3B3"/>
          </w:tcPr>
          <w:p w:rsidR="005237A4" w:rsidRDefault="005237A4" w:rsidP="00904C6A">
            <w:pPr>
              <w:tabs>
                <w:tab w:val="left" w:pos="787"/>
              </w:tabs>
              <w:rPr>
                <w:rFonts w:hint="eastAsia"/>
                <w:b/>
              </w:rPr>
            </w:pPr>
            <w:r>
              <w:rPr>
                <w:rFonts w:hint="eastAsia"/>
                <w:b/>
              </w:rPr>
              <w:t>最大长度</w:t>
            </w:r>
          </w:p>
        </w:tc>
        <w:tc>
          <w:tcPr>
            <w:tcW w:w="1288" w:type="dxa"/>
            <w:shd w:val="clear" w:color="auto" w:fill="B3B3B3"/>
          </w:tcPr>
          <w:p w:rsidR="005237A4" w:rsidRDefault="005237A4" w:rsidP="00904C6A">
            <w:pPr>
              <w:tabs>
                <w:tab w:val="left" w:pos="787"/>
              </w:tabs>
              <w:rPr>
                <w:rFonts w:hint="eastAsia"/>
                <w:b/>
              </w:rPr>
            </w:pPr>
            <w:r>
              <w:rPr>
                <w:rFonts w:hint="eastAsia"/>
                <w:b/>
              </w:rPr>
              <w:t>是否必需</w:t>
            </w:r>
          </w:p>
        </w:tc>
        <w:tc>
          <w:tcPr>
            <w:tcW w:w="1374"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22" w:type="dxa"/>
          </w:tcPr>
          <w:p w:rsidR="005237A4" w:rsidRDefault="005237A4" w:rsidP="00904C6A">
            <w:pPr>
              <w:rPr>
                <w:rFonts w:hint="eastAsia"/>
              </w:rPr>
            </w:pPr>
            <w:r>
              <w:rPr>
                <w:rFonts w:hint="eastAsia"/>
              </w:rPr>
              <w:t>站点号</w:t>
            </w:r>
          </w:p>
        </w:tc>
        <w:tc>
          <w:tcPr>
            <w:tcW w:w="2016" w:type="dxa"/>
          </w:tcPr>
          <w:p w:rsidR="005237A4" w:rsidRDefault="005237A4" w:rsidP="00904C6A">
            <w:pPr>
              <w:tabs>
                <w:tab w:val="center" w:pos="1199"/>
              </w:tabs>
            </w:pPr>
            <w:r>
              <w:t>lcert_code</w:t>
            </w:r>
          </w:p>
        </w:tc>
        <w:tc>
          <w:tcPr>
            <w:tcW w:w="1175" w:type="dxa"/>
          </w:tcPr>
          <w:p w:rsidR="005237A4" w:rsidRDefault="005237A4" w:rsidP="00904C6A">
            <w:pPr>
              <w:tabs>
                <w:tab w:val="left" w:pos="787"/>
              </w:tabs>
              <w:rPr>
                <w:rFonts w:hint="eastAsia"/>
              </w:rPr>
            </w:pPr>
          </w:p>
        </w:tc>
        <w:tc>
          <w:tcPr>
            <w:tcW w:w="1288" w:type="dxa"/>
          </w:tcPr>
          <w:p w:rsidR="005237A4" w:rsidRDefault="005237A4" w:rsidP="00904C6A">
            <w:pPr>
              <w:tabs>
                <w:tab w:val="left" w:pos="787"/>
              </w:tabs>
              <w:rPr>
                <w:rFonts w:hint="eastAsia"/>
              </w:rPr>
            </w:pPr>
            <w:r>
              <w:rPr>
                <w:rFonts w:hint="eastAsia"/>
              </w:rPr>
              <w:t>Y</w:t>
            </w:r>
          </w:p>
        </w:tc>
        <w:tc>
          <w:tcPr>
            <w:tcW w:w="1374" w:type="dxa"/>
          </w:tcPr>
          <w:p w:rsidR="005237A4" w:rsidRDefault="005237A4" w:rsidP="00904C6A">
            <w:pPr>
              <w:tabs>
                <w:tab w:val="left" w:pos="787"/>
              </w:tabs>
            </w:pPr>
          </w:p>
        </w:tc>
      </w:tr>
      <w:tr w:rsidR="005237A4" w:rsidTr="00904C6A">
        <w:trPr>
          <w:cantSplit/>
        </w:trPr>
        <w:tc>
          <w:tcPr>
            <w:tcW w:w="1322" w:type="dxa"/>
          </w:tcPr>
          <w:p w:rsidR="005237A4" w:rsidRDefault="005237A4" w:rsidP="00904C6A">
            <w:pPr>
              <w:rPr>
                <w:rFonts w:hint="eastAsia"/>
              </w:rPr>
            </w:pPr>
            <w:r>
              <w:rPr>
                <w:rFonts w:hint="eastAsia"/>
              </w:rPr>
              <w:t>操作员</w:t>
            </w:r>
          </w:p>
        </w:tc>
        <w:tc>
          <w:tcPr>
            <w:tcW w:w="2016" w:type="dxa"/>
          </w:tcPr>
          <w:p w:rsidR="005237A4" w:rsidRDefault="005237A4" w:rsidP="00904C6A">
            <w:pPr>
              <w:rPr>
                <w:rFonts w:hint="eastAsia"/>
              </w:rPr>
            </w:pPr>
            <w:r>
              <w:t>semp</w:t>
            </w:r>
          </w:p>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r>
              <w:rPr>
                <w:rFonts w:hint="eastAsia"/>
              </w:rPr>
              <w:t>Y</w:t>
            </w: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r>
              <w:rPr>
                <w:rFonts w:hint="eastAsia"/>
              </w:rPr>
              <w:t>网点号</w:t>
            </w:r>
          </w:p>
        </w:tc>
        <w:tc>
          <w:tcPr>
            <w:tcW w:w="2016" w:type="dxa"/>
          </w:tcPr>
          <w:p w:rsidR="005237A4" w:rsidRDefault="005237A4" w:rsidP="00904C6A">
            <w:r>
              <w:t>lbank_acc_type2</w:t>
            </w:r>
          </w:p>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r>
              <w:rPr>
                <w:rFonts w:hint="eastAsia"/>
              </w:rPr>
              <w:t>操作员号</w:t>
            </w:r>
          </w:p>
        </w:tc>
        <w:tc>
          <w:tcPr>
            <w:tcW w:w="2016" w:type="dxa"/>
          </w:tcPr>
          <w:p w:rsidR="005237A4" w:rsidRDefault="005237A4" w:rsidP="00904C6A">
            <w:pPr>
              <w:rPr>
                <w:rFonts w:hint="eastAsia"/>
              </w:rPr>
            </w:pPr>
            <w:r>
              <w:rPr>
                <w:rFonts w:hint="eastAsia"/>
              </w:rPr>
              <w:t>semp_no</w:t>
            </w:r>
          </w:p>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r>
              <w:rPr>
                <w:rFonts w:hint="eastAsia"/>
              </w:rPr>
              <w:t>卡类型</w:t>
            </w:r>
          </w:p>
        </w:tc>
        <w:tc>
          <w:tcPr>
            <w:tcW w:w="2016" w:type="dxa"/>
          </w:tcPr>
          <w:p w:rsidR="005237A4" w:rsidRDefault="005237A4" w:rsidP="00904C6A">
            <w:pPr>
              <w:rPr>
                <w:rFonts w:hint="eastAsia"/>
              </w:rPr>
            </w:pPr>
            <w:r>
              <w:t>lsafe_level</w:t>
            </w:r>
          </w:p>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p>
        </w:tc>
        <w:tc>
          <w:tcPr>
            <w:tcW w:w="2016" w:type="dxa"/>
          </w:tcPr>
          <w:p w:rsidR="005237A4" w:rsidRDefault="005237A4" w:rsidP="00904C6A"/>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p>
        </w:tc>
        <w:tc>
          <w:tcPr>
            <w:tcW w:w="2016" w:type="dxa"/>
          </w:tcPr>
          <w:p w:rsidR="005237A4" w:rsidRDefault="005237A4" w:rsidP="00904C6A"/>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p>
        </w:tc>
        <w:tc>
          <w:tcPr>
            <w:tcW w:w="2016" w:type="dxa"/>
          </w:tcPr>
          <w:p w:rsidR="005237A4" w:rsidRDefault="005237A4" w:rsidP="00904C6A"/>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p>
        </w:tc>
        <w:tc>
          <w:tcPr>
            <w:tcW w:w="2016" w:type="dxa"/>
          </w:tcPr>
          <w:p w:rsidR="005237A4" w:rsidRDefault="005237A4" w:rsidP="00904C6A"/>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9"/>
        <w:gridCol w:w="2016"/>
        <w:gridCol w:w="1225"/>
        <w:gridCol w:w="1225"/>
        <w:gridCol w:w="1115"/>
      </w:tblGrid>
      <w:tr w:rsidR="005237A4" w:rsidTr="00904C6A">
        <w:trPr>
          <w:cantSplit/>
        </w:trPr>
        <w:tc>
          <w:tcPr>
            <w:tcW w:w="1629" w:type="dxa"/>
            <w:shd w:val="clear" w:color="auto" w:fill="B3B3B3"/>
          </w:tcPr>
          <w:p w:rsidR="005237A4" w:rsidRDefault="005237A4" w:rsidP="00904C6A">
            <w:pPr>
              <w:jc w:val="center"/>
              <w:rPr>
                <w:rFonts w:hint="eastAsia"/>
                <w:b/>
              </w:rPr>
            </w:pPr>
            <w:r>
              <w:rPr>
                <w:rFonts w:hint="eastAsia"/>
                <w:b/>
              </w:rPr>
              <w:t>输出项</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225" w:type="dxa"/>
            <w:shd w:val="clear" w:color="auto" w:fill="B3B3B3"/>
          </w:tcPr>
          <w:p w:rsidR="005237A4" w:rsidRDefault="005237A4" w:rsidP="00904C6A">
            <w:pPr>
              <w:tabs>
                <w:tab w:val="left" w:pos="787"/>
              </w:tabs>
              <w:rPr>
                <w:rFonts w:hint="eastAsia"/>
                <w:b/>
              </w:rPr>
            </w:pPr>
            <w:r>
              <w:rPr>
                <w:rFonts w:hint="eastAsia"/>
                <w:b/>
              </w:rPr>
              <w:t>最大长度</w:t>
            </w:r>
          </w:p>
        </w:tc>
        <w:tc>
          <w:tcPr>
            <w:tcW w:w="1225" w:type="dxa"/>
            <w:shd w:val="clear" w:color="auto" w:fill="B3B3B3"/>
          </w:tcPr>
          <w:p w:rsidR="005237A4" w:rsidRDefault="005237A4" w:rsidP="00904C6A">
            <w:pPr>
              <w:tabs>
                <w:tab w:val="left" w:pos="787"/>
              </w:tabs>
              <w:rPr>
                <w:b/>
              </w:rPr>
            </w:pPr>
            <w:r>
              <w:rPr>
                <w:rFonts w:hint="eastAsia"/>
                <w:b/>
              </w:rPr>
              <w:t>是否必需</w:t>
            </w:r>
          </w:p>
        </w:tc>
        <w:tc>
          <w:tcPr>
            <w:tcW w:w="1115"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629" w:type="dxa"/>
          </w:tcPr>
          <w:p w:rsidR="005237A4" w:rsidRDefault="005237A4" w:rsidP="00904C6A">
            <w:pPr>
              <w:rPr>
                <w:rFonts w:hint="eastAsia"/>
              </w:rPr>
            </w:pPr>
            <w:r>
              <w:rPr>
                <w:rFonts w:hint="eastAsia"/>
              </w:rPr>
              <w:t>返回信息</w:t>
            </w:r>
          </w:p>
        </w:tc>
        <w:tc>
          <w:tcPr>
            <w:tcW w:w="2016" w:type="dxa"/>
          </w:tcPr>
          <w:p w:rsidR="005237A4" w:rsidRDefault="005237A4" w:rsidP="00904C6A">
            <w:pPr>
              <w:rPr>
                <w:rFonts w:hint="eastAsia"/>
              </w:rPr>
            </w:pPr>
            <w:r>
              <w:t>vsmess</w:t>
            </w:r>
          </w:p>
        </w:tc>
        <w:tc>
          <w:tcPr>
            <w:tcW w:w="1225" w:type="dxa"/>
          </w:tcPr>
          <w:p w:rsidR="005237A4" w:rsidRDefault="005237A4" w:rsidP="00904C6A">
            <w:pPr>
              <w:rPr>
                <w:rFonts w:hint="eastAsia"/>
              </w:rPr>
            </w:pPr>
          </w:p>
        </w:tc>
        <w:tc>
          <w:tcPr>
            <w:tcW w:w="1225" w:type="dxa"/>
          </w:tcPr>
          <w:p w:rsidR="005237A4" w:rsidRDefault="005237A4" w:rsidP="00904C6A">
            <w:pPr>
              <w:rPr>
                <w:rFonts w:hint="eastAsia"/>
              </w:rPr>
            </w:pPr>
          </w:p>
        </w:tc>
        <w:tc>
          <w:tcPr>
            <w:tcW w:w="1115" w:type="dxa"/>
          </w:tcPr>
          <w:p w:rsidR="005237A4" w:rsidRDefault="005237A4" w:rsidP="00904C6A">
            <w:pPr>
              <w:rPr>
                <w:rFonts w:hint="eastAsia"/>
              </w:rPr>
            </w:pPr>
          </w:p>
        </w:tc>
      </w:tr>
      <w:tr w:rsidR="005237A4" w:rsidTr="00904C6A">
        <w:trPr>
          <w:cantSplit/>
        </w:trPr>
        <w:tc>
          <w:tcPr>
            <w:tcW w:w="1629" w:type="dxa"/>
          </w:tcPr>
          <w:p w:rsidR="005237A4" w:rsidRDefault="005237A4" w:rsidP="00904C6A">
            <w:pPr>
              <w:rPr>
                <w:rFonts w:hint="eastAsia"/>
              </w:rPr>
            </w:pPr>
            <w:r>
              <w:rPr>
                <w:rFonts w:hint="eastAsia"/>
              </w:rPr>
              <w:t>网点号</w:t>
            </w:r>
          </w:p>
        </w:tc>
        <w:tc>
          <w:tcPr>
            <w:tcW w:w="2016" w:type="dxa"/>
          </w:tcPr>
          <w:p w:rsidR="005237A4" w:rsidRDefault="005237A4" w:rsidP="00904C6A">
            <w:r>
              <w:t>lbank_acc_type2</w:t>
            </w:r>
          </w:p>
        </w:tc>
        <w:tc>
          <w:tcPr>
            <w:tcW w:w="1225" w:type="dxa"/>
          </w:tcPr>
          <w:p w:rsidR="005237A4" w:rsidRDefault="005237A4" w:rsidP="00904C6A">
            <w:pPr>
              <w:rPr>
                <w:rFonts w:hint="eastAsia"/>
              </w:rPr>
            </w:pPr>
          </w:p>
        </w:tc>
        <w:tc>
          <w:tcPr>
            <w:tcW w:w="1225" w:type="dxa"/>
          </w:tcPr>
          <w:p w:rsidR="005237A4" w:rsidRDefault="005237A4" w:rsidP="00904C6A">
            <w:pPr>
              <w:rPr>
                <w:rFonts w:hint="eastAsia"/>
              </w:rPr>
            </w:pPr>
          </w:p>
        </w:tc>
        <w:tc>
          <w:tcPr>
            <w:tcW w:w="1115" w:type="dxa"/>
          </w:tcPr>
          <w:p w:rsidR="005237A4" w:rsidRDefault="005237A4" w:rsidP="00904C6A">
            <w:pPr>
              <w:rPr>
                <w:rFonts w:hint="eastAsia"/>
              </w:rPr>
            </w:pPr>
          </w:p>
        </w:tc>
      </w:tr>
      <w:tr w:rsidR="005237A4" w:rsidTr="00904C6A">
        <w:trPr>
          <w:cantSplit/>
        </w:trPr>
        <w:tc>
          <w:tcPr>
            <w:tcW w:w="1629" w:type="dxa"/>
          </w:tcPr>
          <w:p w:rsidR="005237A4" w:rsidRDefault="005237A4" w:rsidP="00904C6A">
            <w:pPr>
              <w:rPr>
                <w:rFonts w:hint="eastAsia"/>
              </w:rPr>
            </w:pPr>
            <w:r>
              <w:rPr>
                <w:rFonts w:hint="eastAsia"/>
              </w:rPr>
              <w:t>操作员</w:t>
            </w:r>
          </w:p>
        </w:tc>
        <w:tc>
          <w:tcPr>
            <w:tcW w:w="2016" w:type="dxa"/>
          </w:tcPr>
          <w:p w:rsidR="005237A4" w:rsidRDefault="005237A4" w:rsidP="00904C6A">
            <w:pPr>
              <w:rPr>
                <w:rFonts w:hint="eastAsia"/>
              </w:rPr>
            </w:pPr>
            <w:r>
              <w:t>S</w:t>
            </w:r>
            <w:r>
              <w:rPr>
                <w:rFonts w:hint="eastAsia"/>
              </w:rPr>
              <w:t>emp_no</w:t>
            </w:r>
          </w:p>
        </w:tc>
        <w:tc>
          <w:tcPr>
            <w:tcW w:w="1225" w:type="dxa"/>
          </w:tcPr>
          <w:p w:rsidR="005237A4" w:rsidRDefault="005237A4" w:rsidP="00904C6A">
            <w:pPr>
              <w:rPr>
                <w:rFonts w:hint="eastAsia"/>
              </w:rPr>
            </w:pPr>
          </w:p>
        </w:tc>
        <w:tc>
          <w:tcPr>
            <w:tcW w:w="1225" w:type="dxa"/>
          </w:tcPr>
          <w:p w:rsidR="005237A4" w:rsidRDefault="005237A4" w:rsidP="00904C6A">
            <w:pPr>
              <w:rPr>
                <w:rFonts w:hint="eastAsia"/>
              </w:rPr>
            </w:pPr>
          </w:p>
        </w:tc>
        <w:tc>
          <w:tcPr>
            <w:tcW w:w="1115" w:type="dxa"/>
          </w:tcPr>
          <w:p w:rsidR="005237A4" w:rsidRDefault="005237A4" w:rsidP="00904C6A">
            <w:pPr>
              <w:rPr>
                <w:rFonts w:hint="eastAsia"/>
              </w:rPr>
            </w:pPr>
          </w:p>
        </w:tc>
      </w:tr>
      <w:tr w:rsidR="005237A4" w:rsidTr="00904C6A">
        <w:trPr>
          <w:cantSplit/>
          <w:trHeight w:val="232"/>
        </w:trPr>
        <w:tc>
          <w:tcPr>
            <w:tcW w:w="1629" w:type="dxa"/>
            <w:tcBorders>
              <w:bottom w:val="single" w:sz="4" w:space="0" w:color="auto"/>
            </w:tcBorders>
          </w:tcPr>
          <w:p w:rsidR="005237A4" w:rsidRDefault="005237A4" w:rsidP="00904C6A">
            <w:pPr>
              <w:rPr>
                <w:rFonts w:hint="eastAsia"/>
              </w:rPr>
            </w:pPr>
            <w:r>
              <w:rPr>
                <w:rFonts w:hint="eastAsia"/>
              </w:rPr>
              <w:t>卡类型</w:t>
            </w:r>
          </w:p>
        </w:tc>
        <w:tc>
          <w:tcPr>
            <w:tcW w:w="2016" w:type="dxa"/>
            <w:tcBorders>
              <w:bottom w:val="single" w:sz="4" w:space="0" w:color="auto"/>
            </w:tcBorders>
          </w:tcPr>
          <w:p w:rsidR="005237A4" w:rsidRDefault="005237A4" w:rsidP="00904C6A">
            <w:pPr>
              <w:rPr>
                <w:rFonts w:hint="eastAsia"/>
              </w:rPr>
            </w:pPr>
            <w:r>
              <w:t>lsafe_level</w:t>
            </w:r>
          </w:p>
        </w:tc>
        <w:tc>
          <w:tcPr>
            <w:tcW w:w="1225" w:type="dxa"/>
            <w:tcBorders>
              <w:bottom w:val="single" w:sz="4" w:space="0" w:color="auto"/>
            </w:tcBorders>
          </w:tcPr>
          <w:p w:rsidR="005237A4" w:rsidRDefault="005237A4" w:rsidP="00904C6A">
            <w:pPr>
              <w:rPr>
                <w:rFonts w:hint="eastAsia"/>
              </w:rPr>
            </w:pPr>
          </w:p>
        </w:tc>
        <w:tc>
          <w:tcPr>
            <w:tcW w:w="1225" w:type="dxa"/>
            <w:tcBorders>
              <w:bottom w:val="single" w:sz="4" w:space="0" w:color="auto"/>
            </w:tcBorders>
          </w:tcPr>
          <w:p w:rsidR="005237A4" w:rsidRDefault="005237A4" w:rsidP="00904C6A">
            <w:pPr>
              <w:rPr>
                <w:rFonts w:hint="eastAsia"/>
              </w:rPr>
            </w:pPr>
          </w:p>
        </w:tc>
        <w:tc>
          <w:tcPr>
            <w:tcW w:w="1115"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629" w:type="dxa"/>
            <w:tcBorders>
              <w:bottom w:val="single" w:sz="4" w:space="0" w:color="auto"/>
            </w:tcBorders>
          </w:tcPr>
          <w:p w:rsidR="005237A4" w:rsidRDefault="005237A4" w:rsidP="00904C6A">
            <w:pPr>
              <w:rPr>
                <w:rFonts w:hint="eastAsia"/>
              </w:rPr>
            </w:pPr>
            <w:r>
              <w:rPr>
                <w:rFonts w:hint="eastAsia"/>
              </w:rPr>
              <w:t>摘要</w:t>
            </w:r>
          </w:p>
        </w:tc>
        <w:tc>
          <w:tcPr>
            <w:tcW w:w="2016" w:type="dxa"/>
            <w:tcBorders>
              <w:bottom w:val="single" w:sz="4" w:space="0" w:color="auto"/>
            </w:tcBorders>
          </w:tcPr>
          <w:p w:rsidR="005237A4" w:rsidRDefault="005237A4" w:rsidP="00904C6A">
            <w:pPr>
              <w:rPr>
                <w:rFonts w:hint="eastAsia"/>
              </w:rPr>
            </w:pPr>
            <w:r>
              <w:rPr>
                <w:rFonts w:hint="eastAsia"/>
              </w:rPr>
              <w:t>snote</w:t>
            </w:r>
          </w:p>
        </w:tc>
        <w:tc>
          <w:tcPr>
            <w:tcW w:w="1225" w:type="dxa"/>
            <w:tcBorders>
              <w:bottom w:val="single" w:sz="4" w:space="0" w:color="auto"/>
            </w:tcBorders>
          </w:tcPr>
          <w:p w:rsidR="005237A4" w:rsidRDefault="005237A4" w:rsidP="00904C6A">
            <w:pPr>
              <w:rPr>
                <w:rFonts w:hint="eastAsia"/>
              </w:rPr>
            </w:pPr>
          </w:p>
        </w:tc>
        <w:tc>
          <w:tcPr>
            <w:tcW w:w="1225" w:type="dxa"/>
            <w:tcBorders>
              <w:bottom w:val="single" w:sz="4" w:space="0" w:color="auto"/>
            </w:tcBorders>
          </w:tcPr>
          <w:p w:rsidR="005237A4" w:rsidRDefault="005237A4" w:rsidP="00904C6A">
            <w:pPr>
              <w:rPr>
                <w:rFonts w:hint="eastAsia"/>
              </w:rPr>
            </w:pPr>
          </w:p>
        </w:tc>
        <w:tc>
          <w:tcPr>
            <w:tcW w:w="1115"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629" w:type="dxa"/>
            <w:tcBorders>
              <w:bottom w:val="single" w:sz="4" w:space="0" w:color="auto"/>
            </w:tcBorders>
          </w:tcPr>
          <w:p w:rsidR="005237A4" w:rsidRDefault="005237A4" w:rsidP="00904C6A">
            <w:pPr>
              <w:rPr>
                <w:rFonts w:hint="eastAsia"/>
              </w:rPr>
            </w:pPr>
            <w:r>
              <w:rPr>
                <w:rFonts w:hint="eastAsia"/>
              </w:rPr>
              <w:t>交易次数</w:t>
            </w:r>
          </w:p>
        </w:tc>
        <w:tc>
          <w:tcPr>
            <w:tcW w:w="2016" w:type="dxa"/>
            <w:tcBorders>
              <w:bottom w:val="single" w:sz="4" w:space="0" w:color="auto"/>
            </w:tcBorders>
          </w:tcPr>
          <w:p w:rsidR="005237A4" w:rsidRDefault="005237A4" w:rsidP="00904C6A">
            <w:pPr>
              <w:rPr>
                <w:rFonts w:hint="eastAsia"/>
              </w:rPr>
            </w:pPr>
            <w:r>
              <w:rPr>
                <w:rFonts w:hint="eastAsia"/>
              </w:rPr>
              <w:t>sserial0</w:t>
            </w:r>
          </w:p>
        </w:tc>
        <w:tc>
          <w:tcPr>
            <w:tcW w:w="1225" w:type="dxa"/>
            <w:tcBorders>
              <w:bottom w:val="single" w:sz="4" w:space="0" w:color="auto"/>
            </w:tcBorders>
          </w:tcPr>
          <w:p w:rsidR="005237A4" w:rsidRDefault="005237A4" w:rsidP="00904C6A">
            <w:pPr>
              <w:rPr>
                <w:rFonts w:hint="eastAsia"/>
              </w:rPr>
            </w:pPr>
          </w:p>
        </w:tc>
        <w:tc>
          <w:tcPr>
            <w:tcW w:w="1225" w:type="dxa"/>
            <w:tcBorders>
              <w:bottom w:val="single" w:sz="4" w:space="0" w:color="auto"/>
            </w:tcBorders>
          </w:tcPr>
          <w:p w:rsidR="005237A4" w:rsidRDefault="005237A4" w:rsidP="00904C6A">
            <w:pPr>
              <w:rPr>
                <w:rFonts w:hint="eastAsia"/>
              </w:rPr>
            </w:pPr>
          </w:p>
        </w:tc>
        <w:tc>
          <w:tcPr>
            <w:tcW w:w="1115" w:type="dxa"/>
            <w:tcBorders>
              <w:bottom w:val="single" w:sz="4" w:space="0" w:color="auto"/>
            </w:tcBorders>
          </w:tcPr>
          <w:p w:rsidR="005237A4" w:rsidRDefault="005237A4" w:rsidP="00904C6A">
            <w:pPr>
              <w:rPr>
                <w:rFonts w:hint="eastAsia"/>
              </w:rPr>
            </w:pPr>
          </w:p>
        </w:tc>
      </w:tr>
      <w:tr w:rsidR="005237A4" w:rsidTr="00904C6A">
        <w:trPr>
          <w:cantSplit/>
        </w:trPr>
        <w:tc>
          <w:tcPr>
            <w:tcW w:w="1629" w:type="dxa"/>
          </w:tcPr>
          <w:p w:rsidR="005237A4" w:rsidRDefault="005237A4" w:rsidP="00904C6A">
            <w:pPr>
              <w:rPr>
                <w:rFonts w:hint="eastAsia"/>
              </w:rPr>
            </w:pPr>
            <w:r>
              <w:rPr>
                <w:rFonts w:hint="eastAsia"/>
              </w:rPr>
              <w:t>收入数量</w:t>
            </w:r>
          </w:p>
        </w:tc>
        <w:tc>
          <w:tcPr>
            <w:tcW w:w="2016" w:type="dxa"/>
          </w:tcPr>
          <w:p w:rsidR="005237A4" w:rsidRDefault="005237A4" w:rsidP="00904C6A">
            <w:pPr>
              <w:rPr>
                <w:rFonts w:hint="eastAsia"/>
              </w:rPr>
            </w:pPr>
            <w:r>
              <w:rPr>
                <w:rFonts w:hint="eastAsia"/>
              </w:rPr>
              <w:t>sserial1</w:t>
            </w:r>
          </w:p>
        </w:tc>
        <w:tc>
          <w:tcPr>
            <w:tcW w:w="1225" w:type="dxa"/>
          </w:tcPr>
          <w:p w:rsidR="005237A4" w:rsidRDefault="005237A4" w:rsidP="00904C6A">
            <w:pPr>
              <w:rPr>
                <w:rFonts w:hint="eastAsia"/>
              </w:rPr>
            </w:pPr>
          </w:p>
        </w:tc>
        <w:tc>
          <w:tcPr>
            <w:tcW w:w="1225" w:type="dxa"/>
          </w:tcPr>
          <w:p w:rsidR="005237A4" w:rsidRDefault="005237A4" w:rsidP="00904C6A">
            <w:pPr>
              <w:rPr>
                <w:rFonts w:hint="eastAsia"/>
              </w:rPr>
            </w:pPr>
          </w:p>
        </w:tc>
        <w:tc>
          <w:tcPr>
            <w:tcW w:w="1115" w:type="dxa"/>
          </w:tcPr>
          <w:p w:rsidR="005237A4" w:rsidRDefault="005237A4" w:rsidP="00904C6A">
            <w:pPr>
              <w:rPr>
                <w:rFonts w:hint="eastAsia"/>
              </w:rPr>
            </w:pPr>
          </w:p>
        </w:tc>
      </w:tr>
      <w:tr w:rsidR="005237A4" w:rsidTr="00904C6A">
        <w:trPr>
          <w:cantSplit/>
          <w:trHeight w:val="232"/>
        </w:trPr>
        <w:tc>
          <w:tcPr>
            <w:tcW w:w="1629" w:type="dxa"/>
            <w:tcBorders>
              <w:bottom w:val="single" w:sz="4" w:space="0" w:color="auto"/>
            </w:tcBorders>
          </w:tcPr>
          <w:p w:rsidR="005237A4" w:rsidRDefault="005237A4" w:rsidP="00904C6A">
            <w:pPr>
              <w:rPr>
                <w:rFonts w:hint="eastAsia"/>
              </w:rPr>
            </w:pPr>
            <w:r>
              <w:rPr>
                <w:rFonts w:hint="eastAsia"/>
              </w:rPr>
              <w:t>支出数量</w:t>
            </w:r>
          </w:p>
        </w:tc>
        <w:tc>
          <w:tcPr>
            <w:tcW w:w="2016" w:type="dxa"/>
            <w:tcBorders>
              <w:bottom w:val="single" w:sz="4" w:space="0" w:color="auto"/>
            </w:tcBorders>
          </w:tcPr>
          <w:p w:rsidR="005237A4" w:rsidRDefault="005237A4" w:rsidP="00904C6A">
            <w:pPr>
              <w:rPr>
                <w:rFonts w:hint="eastAsia"/>
              </w:rPr>
            </w:pPr>
            <w:r>
              <w:rPr>
                <w:rFonts w:hint="eastAsia"/>
              </w:rPr>
              <w:t>sserial2</w:t>
            </w:r>
          </w:p>
        </w:tc>
        <w:tc>
          <w:tcPr>
            <w:tcW w:w="1225" w:type="dxa"/>
            <w:tcBorders>
              <w:bottom w:val="single" w:sz="4" w:space="0" w:color="auto"/>
            </w:tcBorders>
          </w:tcPr>
          <w:p w:rsidR="005237A4" w:rsidRDefault="005237A4" w:rsidP="00904C6A">
            <w:pPr>
              <w:rPr>
                <w:rFonts w:hint="eastAsia"/>
              </w:rPr>
            </w:pPr>
          </w:p>
        </w:tc>
        <w:tc>
          <w:tcPr>
            <w:tcW w:w="1225" w:type="dxa"/>
            <w:tcBorders>
              <w:bottom w:val="single" w:sz="4" w:space="0" w:color="auto"/>
            </w:tcBorders>
          </w:tcPr>
          <w:p w:rsidR="005237A4" w:rsidRDefault="005237A4" w:rsidP="00904C6A">
            <w:pPr>
              <w:rPr>
                <w:rFonts w:hint="eastAsia"/>
              </w:rPr>
            </w:pPr>
          </w:p>
        </w:tc>
        <w:tc>
          <w:tcPr>
            <w:tcW w:w="1115" w:type="dxa"/>
            <w:tcBorders>
              <w:bottom w:val="single" w:sz="4" w:space="0" w:color="auto"/>
            </w:tcBorders>
          </w:tcPr>
          <w:p w:rsidR="005237A4" w:rsidRDefault="005237A4" w:rsidP="00904C6A">
            <w:pPr>
              <w:rPr>
                <w:rFonts w:hint="eastAsia"/>
              </w:rPr>
            </w:pPr>
          </w:p>
        </w:tc>
      </w:tr>
      <w:tr w:rsidR="005237A4" w:rsidTr="00904C6A">
        <w:trPr>
          <w:cantSplit/>
        </w:trPr>
        <w:tc>
          <w:tcPr>
            <w:tcW w:w="1629" w:type="dxa"/>
          </w:tcPr>
          <w:p w:rsidR="005237A4" w:rsidRDefault="005237A4" w:rsidP="00904C6A">
            <w:pPr>
              <w:rPr>
                <w:rFonts w:hint="eastAsia"/>
              </w:rPr>
            </w:pPr>
            <w:r>
              <w:rPr>
                <w:rFonts w:hint="eastAsia"/>
              </w:rPr>
              <w:t>库存数量</w:t>
            </w:r>
          </w:p>
        </w:tc>
        <w:tc>
          <w:tcPr>
            <w:tcW w:w="2016" w:type="dxa"/>
          </w:tcPr>
          <w:p w:rsidR="005237A4" w:rsidRDefault="005237A4" w:rsidP="00904C6A">
            <w:pPr>
              <w:rPr>
                <w:rFonts w:hint="eastAsia"/>
              </w:rPr>
            </w:pPr>
            <w:r>
              <w:rPr>
                <w:rFonts w:hint="eastAsia"/>
              </w:rPr>
              <w:t>sserial3</w:t>
            </w:r>
          </w:p>
        </w:tc>
        <w:tc>
          <w:tcPr>
            <w:tcW w:w="1225" w:type="dxa"/>
          </w:tcPr>
          <w:p w:rsidR="005237A4" w:rsidRDefault="005237A4" w:rsidP="00904C6A">
            <w:pPr>
              <w:rPr>
                <w:rFonts w:hint="eastAsia"/>
              </w:rPr>
            </w:pPr>
          </w:p>
        </w:tc>
        <w:tc>
          <w:tcPr>
            <w:tcW w:w="1225" w:type="dxa"/>
          </w:tcPr>
          <w:p w:rsidR="005237A4" w:rsidRDefault="005237A4" w:rsidP="00904C6A">
            <w:pPr>
              <w:rPr>
                <w:rFonts w:hint="eastAsia"/>
              </w:rPr>
            </w:pPr>
          </w:p>
        </w:tc>
        <w:tc>
          <w:tcPr>
            <w:tcW w:w="1115" w:type="dxa"/>
          </w:tcPr>
          <w:p w:rsidR="005237A4" w:rsidRDefault="005237A4" w:rsidP="00904C6A">
            <w:pPr>
              <w:rPr>
                <w:rFonts w:hint="eastAsia"/>
              </w:rPr>
            </w:pPr>
          </w:p>
        </w:tc>
      </w:tr>
      <w:tr w:rsidR="005237A4" w:rsidTr="00904C6A">
        <w:trPr>
          <w:cantSplit/>
        </w:trPr>
        <w:tc>
          <w:tcPr>
            <w:tcW w:w="1629" w:type="dxa"/>
          </w:tcPr>
          <w:p w:rsidR="005237A4" w:rsidRDefault="005237A4" w:rsidP="00904C6A">
            <w:pPr>
              <w:rPr>
                <w:rFonts w:hint="eastAsia"/>
              </w:rPr>
            </w:pPr>
          </w:p>
        </w:tc>
        <w:tc>
          <w:tcPr>
            <w:tcW w:w="2016" w:type="dxa"/>
          </w:tcPr>
          <w:p w:rsidR="005237A4" w:rsidRDefault="005237A4" w:rsidP="00904C6A">
            <w:pPr>
              <w:rPr>
                <w:rFonts w:hint="eastAsia"/>
              </w:rPr>
            </w:pPr>
          </w:p>
        </w:tc>
        <w:tc>
          <w:tcPr>
            <w:tcW w:w="1225" w:type="dxa"/>
          </w:tcPr>
          <w:p w:rsidR="005237A4" w:rsidRDefault="005237A4" w:rsidP="00904C6A">
            <w:pPr>
              <w:rPr>
                <w:rFonts w:hint="eastAsia"/>
              </w:rPr>
            </w:pPr>
          </w:p>
        </w:tc>
        <w:tc>
          <w:tcPr>
            <w:tcW w:w="1225" w:type="dxa"/>
          </w:tcPr>
          <w:p w:rsidR="005237A4" w:rsidRDefault="005237A4" w:rsidP="00904C6A">
            <w:pPr>
              <w:rPr>
                <w:rFonts w:hint="eastAsia"/>
              </w:rPr>
            </w:pPr>
          </w:p>
        </w:tc>
        <w:tc>
          <w:tcPr>
            <w:tcW w:w="1115" w:type="dxa"/>
          </w:tcPr>
          <w:p w:rsidR="005237A4" w:rsidRDefault="005237A4" w:rsidP="00904C6A">
            <w:pPr>
              <w:rPr>
                <w:rFonts w:hint="eastAsia"/>
              </w:rPr>
            </w:pPr>
          </w:p>
        </w:tc>
      </w:tr>
      <w:tr w:rsidR="005237A4" w:rsidTr="00904C6A">
        <w:trPr>
          <w:cantSplit/>
          <w:trHeight w:val="232"/>
        </w:trPr>
        <w:tc>
          <w:tcPr>
            <w:tcW w:w="1629" w:type="dxa"/>
            <w:tcBorders>
              <w:bottom w:val="single" w:sz="4" w:space="0" w:color="auto"/>
            </w:tcBorders>
          </w:tcPr>
          <w:p w:rsidR="005237A4" w:rsidRDefault="005237A4" w:rsidP="00904C6A">
            <w:pPr>
              <w:rPr>
                <w:rFonts w:hint="eastAsia"/>
              </w:rPr>
            </w:pPr>
          </w:p>
        </w:tc>
        <w:tc>
          <w:tcPr>
            <w:tcW w:w="2016" w:type="dxa"/>
            <w:tcBorders>
              <w:bottom w:val="single" w:sz="4" w:space="0" w:color="auto"/>
            </w:tcBorders>
          </w:tcPr>
          <w:p w:rsidR="005237A4" w:rsidRDefault="005237A4" w:rsidP="00904C6A">
            <w:pPr>
              <w:rPr>
                <w:rFonts w:hint="eastAsia"/>
              </w:rPr>
            </w:pPr>
          </w:p>
        </w:tc>
        <w:tc>
          <w:tcPr>
            <w:tcW w:w="1225" w:type="dxa"/>
            <w:tcBorders>
              <w:bottom w:val="single" w:sz="4" w:space="0" w:color="auto"/>
            </w:tcBorders>
          </w:tcPr>
          <w:p w:rsidR="005237A4" w:rsidRDefault="005237A4" w:rsidP="00904C6A">
            <w:pPr>
              <w:rPr>
                <w:rFonts w:hint="eastAsia"/>
              </w:rPr>
            </w:pPr>
          </w:p>
        </w:tc>
        <w:tc>
          <w:tcPr>
            <w:tcW w:w="1225" w:type="dxa"/>
            <w:tcBorders>
              <w:bottom w:val="single" w:sz="4" w:space="0" w:color="auto"/>
            </w:tcBorders>
          </w:tcPr>
          <w:p w:rsidR="005237A4" w:rsidRDefault="005237A4" w:rsidP="00904C6A">
            <w:pPr>
              <w:rPr>
                <w:rFonts w:hint="eastAsia"/>
              </w:rPr>
            </w:pPr>
          </w:p>
        </w:tc>
        <w:tc>
          <w:tcPr>
            <w:tcW w:w="1115" w:type="dxa"/>
            <w:tcBorders>
              <w:bottom w:val="single" w:sz="4" w:space="0" w:color="auto"/>
            </w:tcBorders>
          </w:tcPr>
          <w:p w:rsidR="005237A4" w:rsidRDefault="005237A4" w:rsidP="00904C6A">
            <w:pPr>
              <w:rPr>
                <w:rFonts w:hint="eastAsia"/>
              </w:rPr>
            </w:pPr>
          </w:p>
        </w:tc>
      </w:tr>
      <w:tr w:rsidR="005237A4" w:rsidTr="00904C6A">
        <w:trPr>
          <w:cantSplit/>
        </w:trPr>
        <w:tc>
          <w:tcPr>
            <w:tcW w:w="1629" w:type="dxa"/>
          </w:tcPr>
          <w:p w:rsidR="005237A4" w:rsidRDefault="005237A4" w:rsidP="00904C6A">
            <w:pPr>
              <w:rPr>
                <w:rFonts w:hint="eastAsia"/>
              </w:rPr>
            </w:pPr>
          </w:p>
        </w:tc>
        <w:tc>
          <w:tcPr>
            <w:tcW w:w="2016" w:type="dxa"/>
          </w:tcPr>
          <w:p w:rsidR="005237A4" w:rsidRDefault="005237A4" w:rsidP="00904C6A">
            <w:pPr>
              <w:rPr>
                <w:rFonts w:hint="eastAsia"/>
              </w:rPr>
            </w:pPr>
          </w:p>
        </w:tc>
        <w:tc>
          <w:tcPr>
            <w:tcW w:w="1225" w:type="dxa"/>
          </w:tcPr>
          <w:p w:rsidR="005237A4" w:rsidRDefault="005237A4" w:rsidP="00904C6A">
            <w:pPr>
              <w:rPr>
                <w:rFonts w:hint="eastAsia"/>
              </w:rPr>
            </w:pPr>
          </w:p>
        </w:tc>
        <w:tc>
          <w:tcPr>
            <w:tcW w:w="1225" w:type="dxa"/>
          </w:tcPr>
          <w:p w:rsidR="005237A4" w:rsidRDefault="005237A4" w:rsidP="00904C6A">
            <w:pPr>
              <w:rPr>
                <w:rFonts w:hint="eastAsia"/>
              </w:rPr>
            </w:pPr>
          </w:p>
        </w:tc>
        <w:tc>
          <w:tcPr>
            <w:tcW w:w="1115" w:type="dxa"/>
          </w:tcPr>
          <w:p w:rsidR="005237A4" w:rsidRDefault="005237A4" w:rsidP="00904C6A">
            <w:pPr>
              <w:rPr>
                <w:rFonts w:hint="eastAsia"/>
              </w:rPr>
            </w:pPr>
          </w:p>
        </w:tc>
      </w:tr>
      <w:tr w:rsidR="005237A4" w:rsidTr="00904C6A">
        <w:trPr>
          <w:cantSplit/>
        </w:trPr>
        <w:tc>
          <w:tcPr>
            <w:tcW w:w="1629" w:type="dxa"/>
          </w:tcPr>
          <w:p w:rsidR="005237A4" w:rsidRDefault="005237A4" w:rsidP="00904C6A">
            <w:pPr>
              <w:rPr>
                <w:rFonts w:hint="eastAsia"/>
              </w:rPr>
            </w:pPr>
          </w:p>
        </w:tc>
        <w:tc>
          <w:tcPr>
            <w:tcW w:w="2016" w:type="dxa"/>
          </w:tcPr>
          <w:p w:rsidR="005237A4" w:rsidRDefault="005237A4" w:rsidP="00904C6A">
            <w:pPr>
              <w:rPr>
                <w:rFonts w:hint="eastAsia"/>
              </w:rPr>
            </w:pPr>
          </w:p>
        </w:tc>
        <w:tc>
          <w:tcPr>
            <w:tcW w:w="1225" w:type="dxa"/>
          </w:tcPr>
          <w:p w:rsidR="005237A4" w:rsidRDefault="005237A4" w:rsidP="00904C6A">
            <w:pPr>
              <w:rPr>
                <w:rFonts w:hint="eastAsia"/>
              </w:rPr>
            </w:pPr>
          </w:p>
        </w:tc>
        <w:tc>
          <w:tcPr>
            <w:tcW w:w="1225" w:type="dxa"/>
          </w:tcPr>
          <w:p w:rsidR="005237A4" w:rsidRDefault="005237A4" w:rsidP="00904C6A">
            <w:pPr>
              <w:rPr>
                <w:rFonts w:hint="eastAsia"/>
              </w:rPr>
            </w:pPr>
          </w:p>
        </w:tc>
        <w:tc>
          <w:tcPr>
            <w:tcW w:w="1115" w:type="dxa"/>
          </w:tcPr>
          <w:p w:rsidR="005237A4" w:rsidRDefault="005237A4" w:rsidP="00904C6A">
            <w:pPr>
              <w:rPr>
                <w:rFonts w:hint="eastAsia"/>
              </w:rPr>
            </w:pPr>
          </w:p>
        </w:tc>
      </w:tr>
      <w:tr w:rsidR="005237A4" w:rsidTr="00904C6A">
        <w:trPr>
          <w:cantSplit/>
        </w:trPr>
        <w:tc>
          <w:tcPr>
            <w:tcW w:w="1629" w:type="dxa"/>
          </w:tcPr>
          <w:p w:rsidR="005237A4" w:rsidRDefault="005237A4" w:rsidP="00904C6A">
            <w:pPr>
              <w:rPr>
                <w:rFonts w:hint="eastAsia"/>
              </w:rPr>
            </w:pPr>
          </w:p>
        </w:tc>
        <w:tc>
          <w:tcPr>
            <w:tcW w:w="2016" w:type="dxa"/>
          </w:tcPr>
          <w:p w:rsidR="005237A4" w:rsidRDefault="005237A4" w:rsidP="00904C6A">
            <w:pPr>
              <w:rPr>
                <w:rFonts w:hint="eastAsia"/>
              </w:rPr>
            </w:pPr>
          </w:p>
        </w:tc>
        <w:tc>
          <w:tcPr>
            <w:tcW w:w="1225" w:type="dxa"/>
          </w:tcPr>
          <w:p w:rsidR="005237A4" w:rsidRDefault="005237A4" w:rsidP="00904C6A">
            <w:pPr>
              <w:rPr>
                <w:rFonts w:hint="eastAsia"/>
              </w:rPr>
            </w:pPr>
          </w:p>
        </w:tc>
        <w:tc>
          <w:tcPr>
            <w:tcW w:w="1225" w:type="dxa"/>
          </w:tcPr>
          <w:p w:rsidR="005237A4" w:rsidRDefault="005237A4" w:rsidP="00904C6A">
            <w:pPr>
              <w:rPr>
                <w:rFonts w:hint="eastAsia"/>
              </w:rPr>
            </w:pPr>
          </w:p>
        </w:tc>
        <w:tc>
          <w:tcPr>
            <w:tcW w:w="1115"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203" w:name="_Toc337551697"/>
      <w:r>
        <w:rPr>
          <w:rFonts w:hint="eastAsia"/>
        </w:rPr>
        <w:lastRenderedPageBreak/>
        <w:t>操作员现金支票及经费本报表</w:t>
      </w:r>
      <w:r>
        <w:rPr>
          <w:rFonts w:hint="eastAsia"/>
        </w:rPr>
        <w:t>(846109)</w:t>
      </w:r>
      <w:bookmarkEnd w:id="20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2"/>
        <w:gridCol w:w="2016"/>
        <w:gridCol w:w="1175"/>
        <w:gridCol w:w="1288"/>
        <w:gridCol w:w="1374"/>
      </w:tblGrid>
      <w:tr w:rsidR="005237A4" w:rsidTr="00904C6A">
        <w:trPr>
          <w:cantSplit/>
        </w:trPr>
        <w:tc>
          <w:tcPr>
            <w:tcW w:w="1322" w:type="dxa"/>
            <w:shd w:val="clear" w:color="auto" w:fill="B3B3B3"/>
          </w:tcPr>
          <w:p w:rsidR="005237A4" w:rsidRDefault="005237A4" w:rsidP="00904C6A">
            <w:pPr>
              <w:jc w:val="center"/>
              <w:rPr>
                <w:rFonts w:hint="eastAsia"/>
                <w:b/>
              </w:rPr>
            </w:pPr>
            <w:r>
              <w:rPr>
                <w:rFonts w:hint="eastAsia"/>
                <w:b/>
              </w:rPr>
              <w:t>输入项</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175" w:type="dxa"/>
            <w:shd w:val="clear" w:color="auto" w:fill="B3B3B3"/>
          </w:tcPr>
          <w:p w:rsidR="005237A4" w:rsidRDefault="005237A4" w:rsidP="00904C6A">
            <w:pPr>
              <w:tabs>
                <w:tab w:val="left" w:pos="787"/>
              </w:tabs>
              <w:rPr>
                <w:rFonts w:hint="eastAsia"/>
                <w:b/>
              </w:rPr>
            </w:pPr>
            <w:r>
              <w:rPr>
                <w:rFonts w:hint="eastAsia"/>
                <w:b/>
              </w:rPr>
              <w:t>最大长度</w:t>
            </w:r>
          </w:p>
        </w:tc>
        <w:tc>
          <w:tcPr>
            <w:tcW w:w="1288" w:type="dxa"/>
            <w:shd w:val="clear" w:color="auto" w:fill="B3B3B3"/>
          </w:tcPr>
          <w:p w:rsidR="005237A4" w:rsidRDefault="005237A4" w:rsidP="00904C6A">
            <w:pPr>
              <w:tabs>
                <w:tab w:val="left" w:pos="787"/>
              </w:tabs>
              <w:rPr>
                <w:rFonts w:hint="eastAsia"/>
                <w:b/>
              </w:rPr>
            </w:pPr>
            <w:r>
              <w:rPr>
                <w:rFonts w:hint="eastAsia"/>
                <w:b/>
              </w:rPr>
              <w:t>是否必需</w:t>
            </w:r>
          </w:p>
        </w:tc>
        <w:tc>
          <w:tcPr>
            <w:tcW w:w="1374"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22" w:type="dxa"/>
          </w:tcPr>
          <w:p w:rsidR="005237A4" w:rsidRDefault="005237A4" w:rsidP="00904C6A">
            <w:pPr>
              <w:rPr>
                <w:rFonts w:hint="eastAsia"/>
                <w:color w:val="FF9900"/>
              </w:rPr>
            </w:pPr>
            <w:r>
              <w:rPr>
                <w:rFonts w:hint="eastAsia"/>
                <w:color w:val="FF9900"/>
              </w:rPr>
              <w:t>站点号</w:t>
            </w:r>
          </w:p>
        </w:tc>
        <w:tc>
          <w:tcPr>
            <w:tcW w:w="2016" w:type="dxa"/>
          </w:tcPr>
          <w:p w:rsidR="005237A4" w:rsidRDefault="005237A4" w:rsidP="00904C6A">
            <w:pPr>
              <w:tabs>
                <w:tab w:val="center" w:pos="1199"/>
              </w:tabs>
              <w:rPr>
                <w:color w:val="FF9900"/>
              </w:rPr>
            </w:pPr>
            <w:r>
              <w:rPr>
                <w:color w:val="FF9900"/>
              </w:rPr>
              <w:t>lcert_code</w:t>
            </w:r>
          </w:p>
        </w:tc>
        <w:tc>
          <w:tcPr>
            <w:tcW w:w="1175" w:type="dxa"/>
          </w:tcPr>
          <w:p w:rsidR="005237A4" w:rsidRDefault="005237A4" w:rsidP="00904C6A">
            <w:pPr>
              <w:tabs>
                <w:tab w:val="left" w:pos="787"/>
              </w:tabs>
              <w:rPr>
                <w:rFonts w:hint="eastAsia"/>
                <w:color w:val="FF9900"/>
              </w:rPr>
            </w:pPr>
          </w:p>
        </w:tc>
        <w:tc>
          <w:tcPr>
            <w:tcW w:w="1288" w:type="dxa"/>
          </w:tcPr>
          <w:p w:rsidR="005237A4" w:rsidRDefault="005237A4" w:rsidP="00904C6A">
            <w:pPr>
              <w:tabs>
                <w:tab w:val="left" w:pos="787"/>
              </w:tabs>
              <w:rPr>
                <w:rFonts w:hint="eastAsia"/>
                <w:color w:val="FF9900"/>
              </w:rPr>
            </w:pPr>
            <w:r>
              <w:rPr>
                <w:rFonts w:hint="eastAsia"/>
                <w:color w:val="FF9900"/>
              </w:rPr>
              <w:t>Y</w:t>
            </w:r>
          </w:p>
        </w:tc>
        <w:tc>
          <w:tcPr>
            <w:tcW w:w="1374" w:type="dxa"/>
          </w:tcPr>
          <w:p w:rsidR="005237A4" w:rsidRDefault="005237A4" w:rsidP="00904C6A">
            <w:pPr>
              <w:tabs>
                <w:tab w:val="left" w:pos="787"/>
              </w:tabs>
              <w:rPr>
                <w:color w:val="FF9900"/>
              </w:rPr>
            </w:pPr>
          </w:p>
        </w:tc>
      </w:tr>
      <w:tr w:rsidR="005237A4" w:rsidTr="00904C6A">
        <w:trPr>
          <w:cantSplit/>
        </w:trPr>
        <w:tc>
          <w:tcPr>
            <w:tcW w:w="1322" w:type="dxa"/>
          </w:tcPr>
          <w:p w:rsidR="005237A4" w:rsidRDefault="005237A4" w:rsidP="00904C6A">
            <w:pPr>
              <w:rPr>
                <w:rFonts w:hint="eastAsia"/>
                <w:color w:val="FF9900"/>
              </w:rPr>
            </w:pPr>
            <w:r>
              <w:rPr>
                <w:rFonts w:hint="eastAsia"/>
                <w:color w:val="FF9900"/>
              </w:rPr>
              <w:t>操作员</w:t>
            </w:r>
          </w:p>
        </w:tc>
        <w:tc>
          <w:tcPr>
            <w:tcW w:w="2016" w:type="dxa"/>
          </w:tcPr>
          <w:p w:rsidR="005237A4" w:rsidRDefault="005237A4" w:rsidP="00904C6A">
            <w:pPr>
              <w:rPr>
                <w:rFonts w:hint="eastAsia"/>
                <w:color w:val="FF9900"/>
              </w:rPr>
            </w:pPr>
            <w:r>
              <w:rPr>
                <w:color w:val="FF9900"/>
              </w:rPr>
              <w:t>semp</w:t>
            </w:r>
          </w:p>
        </w:tc>
        <w:tc>
          <w:tcPr>
            <w:tcW w:w="1175" w:type="dxa"/>
          </w:tcPr>
          <w:p w:rsidR="005237A4" w:rsidRDefault="005237A4" w:rsidP="00904C6A">
            <w:pPr>
              <w:rPr>
                <w:rFonts w:hint="eastAsia"/>
                <w:color w:val="FF9900"/>
              </w:rPr>
            </w:pPr>
          </w:p>
        </w:tc>
        <w:tc>
          <w:tcPr>
            <w:tcW w:w="1288" w:type="dxa"/>
          </w:tcPr>
          <w:p w:rsidR="005237A4" w:rsidRDefault="005237A4" w:rsidP="00904C6A">
            <w:pPr>
              <w:rPr>
                <w:rFonts w:hint="eastAsia"/>
                <w:color w:val="FF9900"/>
              </w:rPr>
            </w:pPr>
            <w:r>
              <w:rPr>
                <w:rFonts w:hint="eastAsia"/>
                <w:color w:val="FF9900"/>
              </w:rPr>
              <w:t>Y</w:t>
            </w:r>
          </w:p>
        </w:tc>
        <w:tc>
          <w:tcPr>
            <w:tcW w:w="1374" w:type="dxa"/>
          </w:tcPr>
          <w:p w:rsidR="005237A4" w:rsidRDefault="005237A4" w:rsidP="00904C6A">
            <w:pPr>
              <w:rPr>
                <w:rFonts w:hint="eastAsia"/>
                <w:color w:val="FF9900"/>
              </w:rPr>
            </w:pPr>
          </w:p>
        </w:tc>
      </w:tr>
      <w:tr w:rsidR="005237A4" w:rsidTr="00904C6A">
        <w:trPr>
          <w:cantSplit/>
        </w:trPr>
        <w:tc>
          <w:tcPr>
            <w:tcW w:w="1322" w:type="dxa"/>
          </w:tcPr>
          <w:p w:rsidR="005237A4" w:rsidRDefault="005237A4" w:rsidP="00904C6A">
            <w:pPr>
              <w:rPr>
                <w:rFonts w:hint="eastAsia"/>
              </w:rPr>
            </w:pPr>
            <w:r>
              <w:rPr>
                <w:rFonts w:hint="eastAsia"/>
              </w:rPr>
              <w:t>网点号</w:t>
            </w:r>
          </w:p>
        </w:tc>
        <w:tc>
          <w:tcPr>
            <w:tcW w:w="2016" w:type="dxa"/>
          </w:tcPr>
          <w:p w:rsidR="005237A4" w:rsidRDefault="005237A4" w:rsidP="00904C6A">
            <w:r>
              <w:t>lbank_acc_type2</w:t>
            </w:r>
          </w:p>
        </w:tc>
        <w:tc>
          <w:tcPr>
            <w:tcW w:w="1175" w:type="dxa"/>
          </w:tcPr>
          <w:p w:rsidR="005237A4" w:rsidRDefault="005237A4" w:rsidP="00904C6A">
            <w:pPr>
              <w:tabs>
                <w:tab w:val="left" w:pos="787"/>
              </w:tabs>
              <w:rPr>
                <w:rFonts w:hint="eastAsia"/>
              </w:rPr>
            </w:pPr>
          </w:p>
        </w:tc>
        <w:tc>
          <w:tcPr>
            <w:tcW w:w="1288" w:type="dxa"/>
          </w:tcPr>
          <w:p w:rsidR="005237A4" w:rsidRDefault="005237A4" w:rsidP="00904C6A">
            <w:pPr>
              <w:tabs>
                <w:tab w:val="left" w:pos="787"/>
              </w:tabs>
              <w:rPr>
                <w:rFonts w:hint="eastAsia"/>
              </w:rPr>
            </w:pPr>
          </w:p>
        </w:tc>
        <w:tc>
          <w:tcPr>
            <w:tcW w:w="1374" w:type="dxa"/>
          </w:tcPr>
          <w:p w:rsidR="005237A4" w:rsidRDefault="005237A4" w:rsidP="00904C6A">
            <w:pPr>
              <w:tabs>
                <w:tab w:val="left" w:pos="787"/>
              </w:tabs>
            </w:pPr>
          </w:p>
        </w:tc>
      </w:tr>
      <w:tr w:rsidR="005237A4" w:rsidTr="00904C6A">
        <w:trPr>
          <w:cantSplit/>
        </w:trPr>
        <w:tc>
          <w:tcPr>
            <w:tcW w:w="1322" w:type="dxa"/>
          </w:tcPr>
          <w:p w:rsidR="005237A4" w:rsidRDefault="005237A4" w:rsidP="00904C6A">
            <w:pPr>
              <w:rPr>
                <w:rFonts w:hint="eastAsia"/>
              </w:rPr>
            </w:pPr>
            <w:r>
              <w:rPr>
                <w:rFonts w:hint="eastAsia"/>
              </w:rPr>
              <w:t>操作员号</w:t>
            </w:r>
          </w:p>
        </w:tc>
        <w:tc>
          <w:tcPr>
            <w:tcW w:w="2016" w:type="dxa"/>
          </w:tcPr>
          <w:p w:rsidR="005237A4" w:rsidRDefault="005237A4" w:rsidP="00904C6A">
            <w:pPr>
              <w:rPr>
                <w:rFonts w:hint="eastAsia"/>
              </w:rPr>
            </w:pPr>
            <w:r>
              <w:rPr>
                <w:rFonts w:hint="eastAsia"/>
              </w:rPr>
              <w:t>semp_no</w:t>
            </w:r>
          </w:p>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1"/>
        <w:gridCol w:w="2016"/>
        <w:gridCol w:w="1204"/>
        <w:gridCol w:w="1204"/>
        <w:gridCol w:w="1105"/>
      </w:tblGrid>
      <w:tr w:rsidR="005237A4" w:rsidTr="00904C6A">
        <w:trPr>
          <w:cantSplit/>
        </w:trPr>
        <w:tc>
          <w:tcPr>
            <w:tcW w:w="1201" w:type="dxa"/>
            <w:shd w:val="clear" w:color="auto" w:fill="B3B3B3"/>
          </w:tcPr>
          <w:p w:rsidR="005237A4" w:rsidRDefault="005237A4" w:rsidP="00904C6A">
            <w:pPr>
              <w:jc w:val="center"/>
              <w:rPr>
                <w:rFonts w:hint="eastAsia"/>
                <w:b/>
              </w:rPr>
            </w:pPr>
            <w:r>
              <w:rPr>
                <w:rFonts w:hint="eastAsia"/>
                <w:b/>
              </w:rPr>
              <w:t>输出项</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204" w:type="dxa"/>
            <w:shd w:val="clear" w:color="auto" w:fill="B3B3B3"/>
          </w:tcPr>
          <w:p w:rsidR="005237A4" w:rsidRDefault="005237A4" w:rsidP="00904C6A">
            <w:pPr>
              <w:tabs>
                <w:tab w:val="left" w:pos="787"/>
              </w:tabs>
              <w:rPr>
                <w:rFonts w:hint="eastAsia"/>
                <w:b/>
              </w:rPr>
            </w:pPr>
            <w:r>
              <w:rPr>
                <w:rFonts w:hint="eastAsia"/>
                <w:b/>
              </w:rPr>
              <w:t>最大长度</w:t>
            </w:r>
          </w:p>
        </w:tc>
        <w:tc>
          <w:tcPr>
            <w:tcW w:w="1204" w:type="dxa"/>
            <w:shd w:val="clear" w:color="auto" w:fill="B3B3B3"/>
          </w:tcPr>
          <w:p w:rsidR="005237A4" w:rsidRDefault="005237A4" w:rsidP="00904C6A">
            <w:pPr>
              <w:tabs>
                <w:tab w:val="left" w:pos="787"/>
              </w:tabs>
              <w:rPr>
                <w:b/>
              </w:rPr>
            </w:pPr>
            <w:r>
              <w:rPr>
                <w:rFonts w:hint="eastAsia"/>
                <w:b/>
              </w:rPr>
              <w:t>是否必需</w:t>
            </w:r>
          </w:p>
        </w:tc>
        <w:tc>
          <w:tcPr>
            <w:tcW w:w="1105"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201" w:type="dxa"/>
          </w:tcPr>
          <w:p w:rsidR="005237A4" w:rsidRDefault="005237A4" w:rsidP="00904C6A">
            <w:pPr>
              <w:rPr>
                <w:rFonts w:hint="eastAsia"/>
              </w:rPr>
            </w:pPr>
            <w:r>
              <w:rPr>
                <w:rFonts w:hint="eastAsia"/>
              </w:rPr>
              <w:t>网点号</w:t>
            </w:r>
          </w:p>
        </w:tc>
        <w:tc>
          <w:tcPr>
            <w:tcW w:w="2016" w:type="dxa"/>
          </w:tcPr>
          <w:p w:rsidR="005237A4" w:rsidRDefault="005237A4" w:rsidP="00904C6A">
            <w:pPr>
              <w:rPr>
                <w:rFonts w:hint="eastAsia"/>
              </w:rPr>
            </w:pPr>
            <w:r>
              <w:rPr>
                <w:rFonts w:hint="eastAsia"/>
              </w:rPr>
              <w:t>sstock_code</w:t>
            </w:r>
          </w:p>
        </w:tc>
        <w:tc>
          <w:tcPr>
            <w:tcW w:w="1204" w:type="dxa"/>
          </w:tcPr>
          <w:p w:rsidR="005237A4" w:rsidRDefault="005237A4" w:rsidP="00904C6A">
            <w:pPr>
              <w:rPr>
                <w:rFonts w:hint="eastAsia"/>
              </w:rPr>
            </w:pPr>
          </w:p>
        </w:tc>
        <w:tc>
          <w:tcPr>
            <w:tcW w:w="1204" w:type="dxa"/>
          </w:tcPr>
          <w:p w:rsidR="005237A4" w:rsidRDefault="005237A4" w:rsidP="00904C6A">
            <w:pPr>
              <w:rPr>
                <w:rFonts w:hint="eastAsia"/>
              </w:rPr>
            </w:pPr>
          </w:p>
        </w:tc>
        <w:tc>
          <w:tcPr>
            <w:tcW w:w="1105" w:type="dxa"/>
          </w:tcPr>
          <w:p w:rsidR="005237A4" w:rsidRDefault="005237A4" w:rsidP="00904C6A">
            <w:pPr>
              <w:rPr>
                <w:rFonts w:hint="eastAsia"/>
              </w:rPr>
            </w:pPr>
          </w:p>
        </w:tc>
      </w:tr>
      <w:tr w:rsidR="005237A4" w:rsidTr="00904C6A">
        <w:trPr>
          <w:cantSplit/>
        </w:trPr>
        <w:tc>
          <w:tcPr>
            <w:tcW w:w="1201" w:type="dxa"/>
          </w:tcPr>
          <w:p w:rsidR="005237A4" w:rsidRDefault="005237A4" w:rsidP="00904C6A">
            <w:pPr>
              <w:rPr>
                <w:rFonts w:hint="eastAsia"/>
              </w:rPr>
            </w:pPr>
            <w:r>
              <w:rPr>
                <w:rFonts w:hint="eastAsia"/>
              </w:rPr>
              <w:t>操作员</w:t>
            </w:r>
          </w:p>
        </w:tc>
        <w:tc>
          <w:tcPr>
            <w:tcW w:w="2016" w:type="dxa"/>
          </w:tcPr>
          <w:p w:rsidR="005237A4" w:rsidRDefault="005237A4" w:rsidP="00904C6A">
            <w:pPr>
              <w:rPr>
                <w:rFonts w:hint="eastAsia"/>
              </w:rPr>
            </w:pPr>
            <w:r>
              <w:rPr>
                <w:rFonts w:hint="eastAsia"/>
              </w:rPr>
              <w:t>semp_no</w:t>
            </w:r>
          </w:p>
        </w:tc>
        <w:tc>
          <w:tcPr>
            <w:tcW w:w="1204" w:type="dxa"/>
          </w:tcPr>
          <w:p w:rsidR="005237A4" w:rsidRDefault="005237A4" w:rsidP="00904C6A">
            <w:pPr>
              <w:rPr>
                <w:rFonts w:hint="eastAsia"/>
              </w:rPr>
            </w:pPr>
          </w:p>
        </w:tc>
        <w:tc>
          <w:tcPr>
            <w:tcW w:w="1204" w:type="dxa"/>
          </w:tcPr>
          <w:p w:rsidR="005237A4" w:rsidRDefault="005237A4" w:rsidP="00904C6A">
            <w:pPr>
              <w:rPr>
                <w:rFonts w:hint="eastAsia"/>
              </w:rPr>
            </w:pPr>
          </w:p>
        </w:tc>
        <w:tc>
          <w:tcPr>
            <w:tcW w:w="1105" w:type="dxa"/>
          </w:tcPr>
          <w:p w:rsidR="005237A4" w:rsidRDefault="005237A4" w:rsidP="00904C6A">
            <w:pPr>
              <w:rPr>
                <w:rFonts w:hint="eastAsia"/>
              </w:rPr>
            </w:pPr>
          </w:p>
        </w:tc>
      </w:tr>
      <w:tr w:rsidR="005237A4" w:rsidTr="00904C6A">
        <w:trPr>
          <w:cantSplit/>
          <w:trHeight w:val="232"/>
        </w:trPr>
        <w:tc>
          <w:tcPr>
            <w:tcW w:w="1201" w:type="dxa"/>
            <w:tcBorders>
              <w:bottom w:val="single" w:sz="4" w:space="0" w:color="auto"/>
            </w:tcBorders>
          </w:tcPr>
          <w:p w:rsidR="005237A4" w:rsidRDefault="005237A4" w:rsidP="00904C6A">
            <w:pPr>
              <w:rPr>
                <w:rFonts w:hint="eastAsia"/>
              </w:rPr>
            </w:pPr>
            <w:r>
              <w:rPr>
                <w:rFonts w:hint="eastAsia"/>
              </w:rPr>
              <w:t>科目号</w:t>
            </w:r>
          </w:p>
        </w:tc>
        <w:tc>
          <w:tcPr>
            <w:tcW w:w="2016" w:type="dxa"/>
            <w:tcBorders>
              <w:bottom w:val="single" w:sz="4" w:space="0" w:color="auto"/>
            </w:tcBorders>
          </w:tcPr>
          <w:p w:rsidR="005237A4" w:rsidRDefault="005237A4" w:rsidP="00904C6A">
            <w:pPr>
              <w:rPr>
                <w:rFonts w:hint="eastAsia"/>
              </w:rPr>
            </w:pPr>
            <w:r>
              <w:t>scust_auth</w:t>
            </w:r>
          </w:p>
        </w:tc>
        <w:tc>
          <w:tcPr>
            <w:tcW w:w="1204" w:type="dxa"/>
            <w:tcBorders>
              <w:bottom w:val="single" w:sz="4" w:space="0" w:color="auto"/>
            </w:tcBorders>
          </w:tcPr>
          <w:p w:rsidR="005237A4" w:rsidRDefault="005237A4" w:rsidP="00904C6A">
            <w:pPr>
              <w:rPr>
                <w:rFonts w:hint="eastAsia"/>
              </w:rPr>
            </w:pPr>
          </w:p>
        </w:tc>
        <w:tc>
          <w:tcPr>
            <w:tcW w:w="1204" w:type="dxa"/>
            <w:tcBorders>
              <w:bottom w:val="single" w:sz="4" w:space="0" w:color="auto"/>
            </w:tcBorders>
          </w:tcPr>
          <w:p w:rsidR="005237A4" w:rsidRDefault="005237A4" w:rsidP="00904C6A">
            <w:pPr>
              <w:rPr>
                <w:rFonts w:hint="eastAsia"/>
              </w:rPr>
            </w:pPr>
          </w:p>
        </w:tc>
        <w:tc>
          <w:tcPr>
            <w:tcW w:w="1105"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201" w:type="dxa"/>
            <w:tcBorders>
              <w:bottom w:val="single" w:sz="4" w:space="0" w:color="auto"/>
            </w:tcBorders>
          </w:tcPr>
          <w:p w:rsidR="005237A4" w:rsidRDefault="005237A4" w:rsidP="00904C6A">
            <w:pPr>
              <w:rPr>
                <w:rFonts w:hint="eastAsia"/>
              </w:rPr>
            </w:pPr>
            <w:r>
              <w:rPr>
                <w:rFonts w:hint="eastAsia"/>
              </w:rPr>
              <w:t>摘要</w:t>
            </w:r>
          </w:p>
        </w:tc>
        <w:tc>
          <w:tcPr>
            <w:tcW w:w="2016" w:type="dxa"/>
            <w:tcBorders>
              <w:bottom w:val="single" w:sz="4" w:space="0" w:color="auto"/>
            </w:tcBorders>
          </w:tcPr>
          <w:p w:rsidR="005237A4" w:rsidRDefault="005237A4" w:rsidP="00904C6A">
            <w:pPr>
              <w:rPr>
                <w:rFonts w:hint="eastAsia"/>
              </w:rPr>
            </w:pPr>
            <w:r>
              <w:rPr>
                <w:rFonts w:hint="eastAsia"/>
              </w:rPr>
              <w:t>snote</w:t>
            </w:r>
          </w:p>
        </w:tc>
        <w:tc>
          <w:tcPr>
            <w:tcW w:w="1204" w:type="dxa"/>
            <w:tcBorders>
              <w:bottom w:val="single" w:sz="4" w:space="0" w:color="auto"/>
            </w:tcBorders>
          </w:tcPr>
          <w:p w:rsidR="005237A4" w:rsidRDefault="005237A4" w:rsidP="00904C6A">
            <w:pPr>
              <w:rPr>
                <w:rFonts w:hint="eastAsia"/>
              </w:rPr>
            </w:pPr>
          </w:p>
        </w:tc>
        <w:tc>
          <w:tcPr>
            <w:tcW w:w="1204" w:type="dxa"/>
            <w:tcBorders>
              <w:bottom w:val="single" w:sz="4" w:space="0" w:color="auto"/>
            </w:tcBorders>
          </w:tcPr>
          <w:p w:rsidR="005237A4" w:rsidRDefault="005237A4" w:rsidP="00904C6A">
            <w:pPr>
              <w:rPr>
                <w:rFonts w:hint="eastAsia"/>
              </w:rPr>
            </w:pPr>
          </w:p>
        </w:tc>
        <w:tc>
          <w:tcPr>
            <w:tcW w:w="1105" w:type="dxa"/>
            <w:tcBorders>
              <w:bottom w:val="single" w:sz="4" w:space="0" w:color="auto"/>
            </w:tcBorders>
          </w:tcPr>
          <w:p w:rsidR="005237A4" w:rsidRDefault="005237A4" w:rsidP="00904C6A">
            <w:pPr>
              <w:rPr>
                <w:rFonts w:hint="eastAsia"/>
              </w:rPr>
            </w:pPr>
          </w:p>
        </w:tc>
      </w:tr>
      <w:tr w:rsidR="005237A4" w:rsidTr="00904C6A">
        <w:trPr>
          <w:cantSplit/>
        </w:trPr>
        <w:tc>
          <w:tcPr>
            <w:tcW w:w="1201" w:type="dxa"/>
          </w:tcPr>
          <w:p w:rsidR="005237A4" w:rsidRDefault="005237A4" w:rsidP="00904C6A">
            <w:pPr>
              <w:rPr>
                <w:rFonts w:hint="eastAsia"/>
              </w:rPr>
            </w:pPr>
            <w:r>
              <w:rPr>
                <w:rFonts w:hint="eastAsia"/>
              </w:rPr>
              <w:t>交易次数</w:t>
            </w:r>
          </w:p>
        </w:tc>
        <w:tc>
          <w:tcPr>
            <w:tcW w:w="2016" w:type="dxa"/>
          </w:tcPr>
          <w:p w:rsidR="005237A4" w:rsidRDefault="005237A4" w:rsidP="00904C6A">
            <w:pPr>
              <w:rPr>
                <w:rFonts w:hint="eastAsia"/>
              </w:rPr>
            </w:pPr>
            <w:r>
              <w:rPr>
                <w:rFonts w:hint="eastAsia"/>
              </w:rPr>
              <w:t>sserial0</w:t>
            </w:r>
          </w:p>
        </w:tc>
        <w:tc>
          <w:tcPr>
            <w:tcW w:w="1204" w:type="dxa"/>
          </w:tcPr>
          <w:p w:rsidR="005237A4" w:rsidRDefault="005237A4" w:rsidP="00904C6A">
            <w:pPr>
              <w:rPr>
                <w:rFonts w:hint="eastAsia"/>
              </w:rPr>
            </w:pPr>
          </w:p>
        </w:tc>
        <w:tc>
          <w:tcPr>
            <w:tcW w:w="1204" w:type="dxa"/>
          </w:tcPr>
          <w:p w:rsidR="005237A4" w:rsidRDefault="005237A4" w:rsidP="00904C6A">
            <w:pPr>
              <w:rPr>
                <w:rFonts w:hint="eastAsia"/>
              </w:rPr>
            </w:pPr>
          </w:p>
        </w:tc>
        <w:tc>
          <w:tcPr>
            <w:tcW w:w="1105" w:type="dxa"/>
          </w:tcPr>
          <w:p w:rsidR="005237A4" w:rsidRDefault="005237A4" w:rsidP="00904C6A">
            <w:pPr>
              <w:rPr>
                <w:rFonts w:hint="eastAsia"/>
              </w:rPr>
            </w:pPr>
          </w:p>
        </w:tc>
      </w:tr>
      <w:tr w:rsidR="005237A4" w:rsidTr="00904C6A">
        <w:trPr>
          <w:cantSplit/>
          <w:trHeight w:val="232"/>
        </w:trPr>
        <w:tc>
          <w:tcPr>
            <w:tcW w:w="1201" w:type="dxa"/>
            <w:tcBorders>
              <w:bottom w:val="single" w:sz="4" w:space="0" w:color="auto"/>
            </w:tcBorders>
          </w:tcPr>
          <w:p w:rsidR="005237A4" w:rsidRDefault="005237A4" w:rsidP="00904C6A">
            <w:pPr>
              <w:rPr>
                <w:rFonts w:hint="eastAsia"/>
              </w:rPr>
            </w:pPr>
            <w:r>
              <w:rPr>
                <w:rFonts w:hint="eastAsia"/>
              </w:rPr>
              <w:t>收入</w:t>
            </w:r>
          </w:p>
        </w:tc>
        <w:tc>
          <w:tcPr>
            <w:tcW w:w="2016" w:type="dxa"/>
            <w:tcBorders>
              <w:bottom w:val="single" w:sz="4" w:space="0" w:color="auto"/>
            </w:tcBorders>
          </w:tcPr>
          <w:p w:rsidR="005237A4" w:rsidRDefault="005237A4" w:rsidP="00904C6A">
            <w:pPr>
              <w:rPr>
                <w:rFonts w:hint="eastAsia"/>
              </w:rPr>
            </w:pPr>
            <w:r>
              <w:rPr>
                <w:rFonts w:hint="eastAsia"/>
              </w:rPr>
              <w:t>sserial1</w:t>
            </w:r>
          </w:p>
        </w:tc>
        <w:tc>
          <w:tcPr>
            <w:tcW w:w="1204" w:type="dxa"/>
            <w:tcBorders>
              <w:bottom w:val="single" w:sz="4" w:space="0" w:color="auto"/>
            </w:tcBorders>
          </w:tcPr>
          <w:p w:rsidR="005237A4" w:rsidRDefault="005237A4" w:rsidP="00904C6A">
            <w:pPr>
              <w:rPr>
                <w:rFonts w:hint="eastAsia"/>
              </w:rPr>
            </w:pPr>
          </w:p>
        </w:tc>
        <w:tc>
          <w:tcPr>
            <w:tcW w:w="1204" w:type="dxa"/>
            <w:tcBorders>
              <w:bottom w:val="single" w:sz="4" w:space="0" w:color="auto"/>
            </w:tcBorders>
          </w:tcPr>
          <w:p w:rsidR="005237A4" w:rsidRDefault="005237A4" w:rsidP="00904C6A">
            <w:pPr>
              <w:rPr>
                <w:rFonts w:hint="eastAsia"/>
              </w:rPr>
            </w:pPr>
          </w:p>
        </w:tc>
        <w:tc>
          <w:tcPr>
            <w:tcW w:w="1105"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201" w:type="dxa"/>
            <w:tcBorders>
              <w:bottom w:val="single" w:sz="4" w:space="0" w:color="auto"/>
            </w:tcBorders>
          </w:tcPr>
          <w:p w:rsidR="005237A4" w:rsidRDefault="005237A4" w:rsidP="00904C6A">
            <w:pPr>
              <w:rPr>
                <w:rFonts w:hint="eastAsia"/>
              </w:rPr>
            </w:pPr>
            <w:r>
              <w:rPr>
                <w:rFonts w:hint="eastAsia"/>
              </w:rPr>
              <w:t>支出</w:t>
            </w:r>
          </w:p>
        </w:tc>
        <w:tc>
          <w:tcPr>
            <w:tcW w:w="2016" w:type="dxa"/>
            <w:tcBorders>
              <w:bottom w:val="single" w:sz="4" w:space="0" w:color="auto"/>
            </w:tcBorders>
          </w:tcPr>
          <w:p w:rsidR="005237A4" w:rsidRDefault="005237A4" w:rsidP="00904C6A">
            <w:pPr>
              <w:rPr>
                <w:rFonts w:hint="eastAsia"/>
              </w:rPr>
            </w:pPr>
            <w:r>
              <w:rPr>
                <w:rFonts w:hint="eastAsia"/>
              </w:rPr>
              <w:t>sserial2</w:t>
            </w:r>
          </w:p>
        </w:tc>
        <w:tc>
          <w:tcPr>
            <w:tcW w:w="1204" w:type="dxa"/>
            <w:tcBorders>
              <w:bottom w:val="single" w:sz="4" w:space="0" w:color="auto"/>
            </w:tcBorders>
          </w:tcPr>
          <w:p w:rsidR="005237A4" w:rsidRDefault="005237A4" w:rsidP="00904C6A">
            <w:pPr>
              <w:rPr>
                <w:rFonts w:hint="eastAsia"/>
              </w:rPr>
            </w:pPr>
          </w:p>
        </w:tc>
        <w:tc>
          <w:tcPr>
            <w:tcW w:w="1204" w:type="dxa"/>
            <w:tcBorders>
              <w:bottom w:val="single" w:sz="4" w:space="0" w:color="auto"/>
            </w:tcBorders>
          </w:tcPr>
          <w:p w:rsidR="005237A4" w:rsidRDefault="005237A4" w:rsidP="00904C6A">
            <w:pPr>
              <w:rPr>
                <w:rFonts w:hint="eastAsia"/>
              </w:rPr>
            </w:pPr>
          </w:p>
        </w:tc>
        <w:tc>
          <w:tcPr>
            <w:tcW w:w="1105"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201" w:type="dxa"/>
            <w:tcBorders>
              <w:bottom w:val="single" w:sz="4" w:space="0" w:color="auto"/>
            </w:tcBorders>
          </w:tcPr>
          <w:p w:rsidR="005237A4" w:rsidRDefault="005237A4" w:rsidP="00904C6A">
            <w:pPr>
              <w:rPr>
                <w:rFonts w:hint="eastAsia"/>
              </w:rPr>
            </w:pPr>
            <w:r>
              <w:rPr>
                <w:rFonts w:hint="eastAsia"/>
              </w:rPr>
              <w:t>结存金额</w:t>
            </w:r>
          </w:p>
        </w:tc>
        <w:tc>
          <w:tcPr>
            <w:tcW w:w="2016" w:type="dxa"/>
            <w:tcBorders>
              <w:bottom w:val="single" w:sz="4" w:space="0" w:color="auto"/>
            </w:tcBorders>
          </w:tcPr>
          <w:p w:rsidR="005237A4" w:rsidRDefault="005237A4" w:rsidP="00904C6A">
            <w:pPr>
              <w:rPr>
                <w:rFonts w:hint="eastAsia"/>
              </w:rPr>
            </w:pPr>
            <w:r>
              <w:rPr>
                <w:rFonts w:hint="eastAsia"/>
              </w:rPr>
              <w:t>sserial3</w:t>
            </w:r>
          </w:p>
        </w:tc>
        <w:tc>
          <w:tcPr>
            <w:tcW w:w="1204" w:type="dxa"/>
            <w:tcBorders>
              <w:bottom w:val="single" w:sz="4" w:space="0" w:color="auto"/>
            </w:tcBorders>
          </w:tcPr>
          <w:p w:rsidR="005237A4" w:rsidRDefault="005237A4" w:rsidP="00904C6A">
            <w:pPr>
              <w:rPr>
                <w:rFonts w:hint="eastAsia"/>
              </w:rPr>
            </w:pPr>
          </w:p>
        </w:tc>
        <w:tc>
          <w:tcPr>
            <w:tcW w:w="1204" w:type="dxa"/>
            <w:tcBorders>
              <w:bottom w:val="single" w:sz="4" w:space="0" w:color="auto"/>
            </w:tcBorders>
          </w:tcPr>
          <w:p w:rsidR="005237A4" w:rsidRDefault="005237A4" w:rsidP="00904C6A">
            <w:pPr>
              <w:rPr>
                <w:rFonts w:hint="eastAsia"/>
              </w:rPr>
            </w:pPr>
          </w:p>
        </w:tc>
        <w:tc>
          <w:tcPr>
            <w:tcW w:w="1105" w:type="dxa"/>
            <w:tcBorders>
              <w:bottom w:val="single" w:sz="4" w:space="0" w:color="auto"/>
            </w:tcBorders>
          </w:tcPr>
          <w:p w:rsidR="005237A4" w:rsidRDefault="005237A4" w:rsidP="00904C6A">
            <w:pPr>
              <w:rPr>
                <w:rFonts w:hint="eastAsia"/>
              </w:rPr>
            </w:pPr>
          </w:p>
        </w:tc>
      </w:tr>
      <w:tr w:rsidR="005237A4" w:rsidTr="00904C6A">
        <w:trPr>
          <w:cantSplit/>
        </w:trPr>
        <w:tc>
          <w:tcPr>
            <w:tcW w:w="1201" w:type="dxa"/>
          </w:tcPr>
          <w:p w:rsidR="005237A4" w:rsidRDefault="005237A4" w:rsidP="00904C6A">
            <w:pPr>
              <w:rPr>
                <w:rFonts w:hint="eastAsia"/>
              </w:rPr>
            </w:pPr>
          </w:p>
        </w:tc>
        <w:tc>
          <w:tcPr>
            <w:tcW w:w="2016" w:type="dxa"/>
          </w:tcPr>
          <w:p w:rsidR="005237A4" w:rsidRDefault="005237A4" w:rsidP="00904C6A">
            <w:pPr>
              <w:rPr>
                <w:rFonts w:hint="eastAsia"/>
              </w:rPr>
            </w:pPr>
          </w:p>
        </w:tc>
        <w:tc>
          <w:tcPr>
            <w:tcW w:w="1204" w:type="dxa"/>
          </w:tcPr>
          <w:p w:rsidR="005237A4" w:rsidRDefault="005237A4" w:rsidP="00904C6A">
            <w:pPr>
              <w:rPr>
                <w:rFonts w:hint="eastAsia"/>
              </w:rPr>
            </w:pPr>
          </w:p>
        </w:tc>
        <w:tc>
          <w:tcPr>
            <w:tcW w:w="1204" w:type="dxa"/>
          </w:tcPr>
          <w:p w:rsidR="005237A4" w:rsidRDefault="005237A4" w:rsidP="00904C6A">
            <w:pPr>
              <w:rPr>
                <w:rFonts w:hint="eastAsia"/>
              </w:rPr>
            </w:pPr>
          </w:p>
        </w:tc>
        <w:tc>
          <w:tcPr>
            <w:tcW w:w="1105"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204" w:name="_Toc337551698"/>
      <w:r>
        <w:rPr>
          <w:rFonts w:hint="eastAsia"/>
        </w:rPr>
        <w:t>普通商户当日交易统计查询（功能号</w:t>
      </w:r>
      <w:r>
        <w:rPr>
          <w:rFonts w:hint="eastAsia"/>
        </w:rPr>
        <w:t>846110</w:t>
      </w:r>
      <w:r>
        <w:rPr>
          <w:rFonts w:hint="eastAsia"/>
        </w:rPr>
        <w:t>）</w:t>
      </w:r>
      <w:bookmarkEnd w:id="20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商户号</w:t>
            </w:r>
          </w:p>
        </w:tc>
        <w:tc>
          <w:tcPr>
            <w:tcW w:w="1416" w:type="dxa"/>
          </w:tcPr>
          <w:p w:rsidR="005237A4" w:rsidRDefault="005237A4" w:rsidP="00904C6A">
            <w:pPr>
              <w:rPr>
                <w:rFonts w:hint="eastAsia"/>
              </w:rPr>
            </w:pPr>
            <w:r>
              <w:t>L</w:t>
            </w:r>
            <w:r>
              <w:rPr>
                <w:rFonts w:hint="eastAsia"/>
              </w:rPr>
              <w:t>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2"/>
        <w:gridCol w:w="1416"/>
        <w:gridCol w:w="1346"/>
        <w:gridCol w:w="1486"/>
        <w:gridCol w:w="1430"/>
      </w:tblGrid>
      <w:tr w:rsidR="005237A4" w:rsidTr="00904C6A">
        <w:trPr>
          <w:cantSplit/>
        </w:trPr>
        <w:tc>
          <w:tcPr>
            <w:tcW w:w="1532" w:type="dxa"/>
            <w:shd w:val="clear" w:color="auto" w:fill="B3B3B3"/>
          </w:tcPr>
          <w:p w:rsidR="005237A4" w:rsidRDefault="005237A4" w:rsidP="00904C6A">
            <w:pPr>
              <w:jc w:val="center"/>
              <w:rPr>
                <w:rFonts w:hint="eastAsia"/>
                <w:b/>
              </w:rPr>
            </w:pPr>
            <w:r>
              <w:rPr>
                <w:rFonts w:hint="eastAsia"/>
                <w:b/>
              </w:rPr>
              <w:t>输出项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46" w:type="dxa"/>
            <w:shd w:val="clear" w:color="auto" w:fill="B3B3B3"/>
          </w:tcPr>
          <w:p w:rsidR="005237A4" w:rsidRDefault="005237A4" w:rsidP="00904C6A">
            <w:pPr>
              <w:tabs>
                <w:tab w:val="left" w:pos="787"/>
              </w:tabs>
              <w:rPr>
                <w:rFonts w:hint="eastAsia"/>
                <w:b/>
              </w:rPr>
            </w:pPr>
            <w:r>
              <w:rPr>
                <w:rFonts w:hint="eastAsia"/>
                <w:b/>
              </w:rPr>
              <w:t>最大长度</w:t>
            </w:r>
          </w:p>
        </w:tc>
        <w:tc>
          <w:tcPr>
            <w:tcW w:w="1486" w:type="dxa"/>
            <w:shd w:val="clear" w:color="auto" w:fill="B3B3B3"/>
          </w:tcPr>
          <w:p w:rsidR="005237A4" w:rsidRDefault="005237A4" w:rsidP="00904C6A">
            <w:pPr>
              <w:tabs>
                <w:tab w:val="left" w:pos="787"/>
              </w:tabs>
              <w:rPr>
                <w:b/>
              </w:rPr>
            </w:pPr>
            <w:r>
              <w:rPr>
                <w:rFonts w:hint="eastAsia"/>
                <w:b/>
              </w:rPr>
              <w:t>是否必需</w:t>
            </w:r>
          </w:p>
        </w:tc>
        <w:tc>
          <w:tcPr>
            <w:tcW w:w="143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32" w:type="dxa"/>
          </w:tcPr>
          <w:p w:rsidR="005237A4" w:rsidRDefault="005237A4" w:rsidP="00904C6A">
            <w:pPr>
              <w:rPr>
                <w:rFonts w:hint="eastAsia"/>
              </w:rPr>
            </w:pPr>
            <w:r>
              <w:rPr>
                <w:rFonts w:hint="eastAsia"/>
              </w:rPr>
              <w:t>返回信息</w:t>
            </w:r>
          </w:p>
        </w:tc>
        <w:tc>
          <w:tcPr>
            <w:tcW w:w="1416" w:type="dxa"/>
          </w:tcPr>
          <w:p w:rsidR="005237A4" w:rsidRDefault="005237A4" w:rsidP="00904C6A">
            <w:pPr>
              <w:rPr>
                <w:rFonts w:hint="eastAsia"/>
              </w:rPr>
            </w:pPr>
            <w:r>
              <w:t>vsmess</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商户账号</w:t>
            </w:r>
          </w:p>
        </w:tc>
        <w:tc>
          <w:tcPr>
            <w:tcW w:w="1416" w:type="dxa"/>
          </w:tcPr>
          <w:p w:rsidR="005237A4" w:rsidRDefault="005237A4" w:rsidP="00904C6A">
            <w:pPr>
              <w:rPr>
                <w:rFonts w:hint="eastAsia"/>
              </w:rPr>
            </w:pPr>
            <w:r>
              <w:t>sbank_acc</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Height w:val="232"/>
        </w:trPr>
        <w:tc>
          <w:tcPr>
            <w:tcW w:w="1532" w:type="dxa"/>
            <w:tcBorders>
              <w:bottom w:val="single" w:sz="4" w:space="0" w:color="auto"/>
            </w:tcBorders>
          </w:tcPr>
          <w:p w:rsidR="005237A4" w:rsidRDefault="005237A4" w:rsidP="00904C6A">
            <w:pPr>
              <w:rPr>
                <w:rFonts w:hint="eastAsia"/>
              </w:rPr>
            </w:pPr>
            <w:r>
              <w:rPr>
                <w:rFonts w:hint="eastAsia"/>
              </w:rPr>
              <w:t>商户名</w:t>
            </w:r>
          </w:p>
        </w:tc>
        <w:tc>
          <w:tcPr>
            <w:tcW w:w="1416" w:type="dxa"/>
            <w:tcBorders>
              <w:bottom w:val="single" w:sz="4" w:space="0" w:color="auto"/>
            </w:tcBorders>
          </w:tcPr>
          <w:p w:rsidR="005237A4" w:rsidRDefault="005237A4" w:rsidP="00904C6A">
            <w:pPr>
              <w:rPr>
                <w:rFonts w:hint="eastAsia"/>
              </w:rPr>
            </w:pPr>
            <w:r>
              <w:t>vsvarstr0</w:t>
            </w:r>
          </w:p>
        </w:tc>
        <w:tc>
          <w:tcPr>
            <w:tcW w:w="1346" w:type="dxa"/>
            <w:tcBorders>
              <w:bottom w:val="single" w:sz="4" w:space="0" w:color="auto"/>
            </w:tcBorders>
          </w:tcPr>
          <w:p w:rsidR="005237A4" w:rsidRDefault="005237A4" w:rsidP="00904C6A">
            <w:pPr>
              <w:rPr>
                <w:rFonts w:hint="eastAsia"/>
              </w:rPr>
            </w:pPr>
          </w:p>
        </w:tc>
        <w:tc>
          <w:tcPr>
            <w:tcW w:w="1486" w:type="dxa"/>
            <w:tcBorders>
              <w:bottom w:val="single" w:sz="4" w:space="0" w:color="auto"/>
            </w:tcBorders>
          </w:tcPr>
          <w:p w:rsidR="005237A4" w:rsidRDefault="005237A4" w:rsidP="00904C6A">
            <w:pPr>
              <w:rPr>
                <w:rFonts w:hint="eastAsia"/>
              </w:rPr>
            </w:pPr>
          </w:p>
        </w:tc>
        <w:tc>
          <w:tcPr>
            <w:tcW w:w="1430" w:type="dxa"/>
            <w:tcBorders>
              <w:bottom w:val="single" w:sz="4" w:space="0" w:color="auto"/>
            </w:tcBorders>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交易日期</w:t>
            </w:r>
          </w:p>
        </w:tc>
        <w:tc>
          <w:tcPr>
            <w:tcW w:w="1416" w:type="dxa"/>
          </w:tcPr>
          <w:p w:rsidR="005237A4" w:rsidRDefault="005237A4" w:rsidP="00904C6A">
            <w:pPr>
              <w:rPr>
                <w:rFonts w:hint="eastAsia"/>
              </w:rPr>
            </w:pPr>
            <w:r>
              <w:t>S</w:t>
            </w:r>
            <w:r>
              <w:rPr>
                <w:rFonts w:hint="eastAsia"/>
              </w:rPr>
              <w:t>date0</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摘要</w:t>
            </w:r>
          </w:p>
        </w:tc>
        <w:tc>
          <w:tcPr>
            <w:tcW w:w="1416" w:type="dxa"/>
          </w:tcPr>
          <w:p w:rsidR="005237A4" w:rsidRDefault="005237A4" w:rsidP="00904C6A">
            <w:pPr>
              <w:rPr>
                <w:rFonts w:hint="eastAsia"/>
              </w:rPr>
            </w:pPr>
            <w:r>
              <w:rPr>
                <w:rFonts w:hint="eastAsia"/>
              </w:rPr>
              <w:t>snote</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交易次数</w:t>
            </w:r>
          </w:p>
        </w:tc>
        <w:tc>
          <w:tcPr>
            <w:tcW w:w="1416" w:type="dxa"/>
          </w:tcPr>
          <w:p w:rsidR="005237A4" w:rsidRDefault="005237A4" w:rsidP="00904C6A">
            <w:pPr>
              <w:rPr>
                <w:rFonts w:hint="eastAsia"/>
              </w:rPr>
            </w:pPr>
            <w:r>
              <w:t>S</w:t>
            </w:r>
            <w:r>
              <w:rPr>
                <w:rFonts w:hint="eastAsia"/>
              </w:rPr>
              <w:t>serial0</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收入</w:t>
            </w:r>
          </w:p>
        </w:tc>
        <w:tc>
          <w:tcPr>
            <w:tcW w:w="1416" w:type="dxa"/>
          </w:tcPr>
          <w:p w:rsidR="005237A4" w:rsidRDefault="005237A4" w:rsidP="00904C6A">
            <w:pPr>
              <w:rPr>
                <w:rFonts w:hint="eastAsia"/>
              </w:rPr>
            </w:pPr>
            <w:r>
              <w:t>S</w:t>
            </w:r>
            <w:r>
              <w:rPr>
                <w:rFonts w:hint="eastAsia"/>
              </w:rPr>
              <w:t>serial1</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lastRenderedPageBreak/>
              <w:t>支出</w:t>
            </w:r>
          </w:p>
        </w:tc>
        <w:tc>
          <w:tcPr>
            <w:tcW w:w="1416" w:type="dxa"/>
          </w:tcPr>
          <w:p w:rsidR="005237A4" w:rsidRDefault="005237A4" w:rsidP="00904C6A">
            <w:pPr>
              <w:rPr>
                <w:rFonts w:hint="eastAsia"/>
              </w:rPr>
            </w:pPr>
            <w:r>
              <w:t>S</w:t>
            </w:r>
            <w:r>
              <w:rPr>
                <w:rFonts w:hint="eastAsia"/>
              </w:rPr>
              <w:t>serial2</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余额</w:t>
            </w:r>
          </w:p>
        </w:tc>
        <w:tc>
          <w:tcPr>
            <w:tcW w:w="1416" w:type="dxa"/>
          </w:tcPr>
          <w:p w:rsidR="005237A4" w:rsidRDefault="005237A4" w:rsidP="00904C6A">
            <w:pPr>
              <w:rPr>
                <w:rFonts w:hint="eastAsia"/>
              </w:rPr>
            </w:pPr>
            <w:r>
              <w:t>S</w:t>
            </w:r>
            <w:r>
              <w:rPr>
                <w:rFonts w:hint="eastAsia"/>
              </w:rPr>
              <w:t>serial3</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2"/>
        <w:ind w:left="480" w:firstLine="480"/>
        <w:rPr>
          <w:rFonts w:hint="eastAsia"/>
        </w:rPr>
      </w:pPr>
    </w:p>
    <w:p w:rsidR="005237A4" w:rsidRDefault="005237A4" w:rsidP="005237A4">
      <w:pPr>
        <w:pStyle w:val="20"/>
        <w:tabs>
          <w:tab w:val="clear" w:pos="576"/>
          <w:tab w:val="left" w:pos="9"/>
        </w:tabs>
        <w:ind w:left="9"/>
        <w:rPr>
          <w:rFonts w:hint="eastAsia"/>
        </w:rPr>
      </w:pPr>
      <w:bookmarkStart w:id="205" w:name="_Toc337551699"/>
      <w:r>
        <w:rPr>
          <w:rFonts w:hint="eastAsia"/>
        </w:rPr>
        <w:lastRenderedPageBreak/>
        <w:t>结算报表</w:t>
      </w:r>
      <w:bookmarkEnd w:id="205"/>
    </w:p>
    <w:p w:rsidR="005237A4" w:rsidRDefault="005237A4" w:rsidP="005237A4">
      <w:pPr>
        <w:pStyle w:val="3"/>
        <w:tabs>
          <w:tab w:val="left" w:pos="180"/>
        </w:tabs>
        <w:ind w:hanging="1260"/>
      </w:pPr>
      <w:bookmarkStart w:id="206" w:name="_Toc337551700"/>
      <w:r>
        <w:rPr>
          <w:rFonts w:hint="eastAsia"/>
        </w:rPr>
        <w:t>科目余额表（功能号</w:t>
      </w:r>
      <w:r>
        <w:rPr>
          <w:rFonts w:hint="eastAsia"/>
        </w:rPr>
        <w:t>846701</w:t>
      </w:r>
      <w:r>
        <w:rPr>
          <w:rFonts w:hint="eastAsia"/>
        </w:rPr>
        <w:t>）</w:t>
      </w:r>
      <w:bookmarkEnd w:id="20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596"/>
        <w:gridCol w:w="1360"/>
        <w:gridCol w:w="1360"/>
        <w:gridCol w:w="1298"/>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输入项</w:t>
            </w:r>
          </w:p>
        </w:tc>
        <w:tc>
          <w:tcPr>
            <w:tcW w:w="159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836" w:type="dxa"/>
          </w:tcPr>
          <w:p w:rsidR="005237A4" w:rsidRDefault="005237A4" w:rsidP="00904C6A">
            <w:pPr>
              <w:rPr>
                <w:rFonts w:hint="eastAsia"/>
                <w:color w:val="FF9900"/>
              </w:rPr>
            </w:pPr>
            <w:r>
              <w:rPr>
                <w:rFonts w:hint="eastAsia"/>
                <w:color w:val="FF9900"/>
              </w:rPr>
              <w:t>站点号</w:t>
            </w:r>
          </w:p>
        </w:tc>
        <w:tc>
          <w:tcPr>
            <w:tcW w:w="1596" w:type="dxa"/>
          </w:tcPr>
          <w:p w:rsidR="005237A4" w:rsidRDefault="005237A4" w:rsidP="00904C6A">
            <w:pPr>
              <w:tabs>
                <w:tab w:val="center" w:pos="1199"/>
              </w:tabs>
              <w:rPr>
                <w:color w:val="FF9900"/>
              </w:rPr>
            </w:pPr>
            <w:r>
              <w:rPr>
                <w:color w:val="FF9900"/>
              </w:rPr>
              <w:t>lcert_code</w:t>
            </w:r>
          </w:p>
        </w:tc>
        <w:tc>
          <w:tcPr>
            <w:tcW w:w="1360" w:type="dxa"/>
          </w:tcPr>
          <w:p w:rsidR="005237A4" w:rsidRDefault="005237A4" w:rsidP="00904C6A">
            <w:pPr>
              <w:tabs>
                <w:tab w:val="left" w:pos="787"/>
              </w:tabs>
              <w:rPr>
                <w:rFonts w:hint="eastAsia"/>
                <w:color w:val="FF9900"/>
              </w:rPr>
            </w:pPr>
          </w:p>
        </w:tc>
        <w:tc>
          <w:tcPr>
            <w:tcW w:w="1360" w:type="dxa"/>
          </w:tcPr>
          <w:p w:rsidR="005237A4" w:rsidRDefault="005237A4" w:rsidP="00904C6A">
            <w:pPr>
              <w:tabs>
                <w:tab w:val="left" w:pos="787"/>
              </w:tabs>
              <w:rPr>
                <w:rFonts w:hint="eastAsia"/>
                <w:color w:val="FF9900"/>
              </w:rPr>
            </w:pPr>
            <w:r>
              <w:rPr>
                <w:rFonts w:hint="eastAsia"/>
                <w:color w:val="FF9900"/>
              </w:rPr>
              <w:t>Y</w:t>
            </w:r>
          </w:p>
        </w:tc>
        <w:tc>
          <w:tcPr>
            <w:tcW w:w="1298" w:type="dxa"/>
          </w:tcPr>
          <w:p w:rsidR="005237A4" w:rsidRDefault="005237A4" w:rsidP="00904C6A">
            <w:pPr>
              <w:tabs>
                <w:tab w:val="left" w:pos="787"/>
              </w:tabs>
              <w:rPr>
                <w:color w:val="FF9900"/>
              </w:rPr>
            </w:pPr>
          </w:p>
        </w:tc>
      </w:tr>
      <w:tr w:rsidR="005237A4" w:rsidTr="00904C6A">
        <w:trPr>
          <w:cantSplit/>
        </w:trPr>
        <w:tc>
          <w:tcPr>
            <w:tcW w:w="1836" w:type="dxa"/>
          </w:tcPr>
          <w:p w:rsidR="005237A4" w:rsidRDefault="005237A4" w:rsidP="00904C6A">
            <w:pPr>
              <w:rPr>
                <w:rFonts w:hint="eastAsia"/>
                <w:color w:val="FF9900"/>
              </w:rPr>
            </w:pPr>
            <w:r>
              <w:rPr>
                <w:rFonts w:hint="eastAsia"/>
                <w:color w:val="FF9900"/>
              </w:rPr>
              <w:t>操作员</w:t>
            </w:r>
          </w:p>
        </w:tc>
        <w:tc>
          <w:tcPr>
            <w:tcW w:w="1596" w:type="dxa"/>
          </w:tcPr>
          <w:p w:rsidR="005237A4" w:rsidRDefault="005237A4" w:rsidP="00904C6A">
            <w:pPr>
              <w:rPr>
                <w:rFonts w:hint="eastAsia"/>
                <w:color w:val="FF9900"/>
              </w:rPr>
            </w:pPr>
            <w:r>
              <w:rPr>
                <w:color w:val="FF9900"/>
              </w:rPr>
              <w:t>semp</w:t>
            </w:r>
          </w:p>
        </w:tc>
        <w:tc>
          <w:tcPr>
            <w:tcW w:w="1360" w:type="dxa"/>
          </w:tcPr>
          <w:p w:rsidR="005237A4" w:rsidRDefault="005237A4" w:rsidP="00904C6A">
            <w:pPr>
              <w:rPr>
                <w:rFonts w:hint="eastAsia"/>
                <w:color w:val="FF9900"/>
              </w:rPr>
            </w:pPr>
          </w:p>
        </w:tc>
        <w:tc>
          <w:tcPr>
            <w:tcW w:w="1360" w:type="dxa"/>
          </w:tcPr>
          <w:p w:rsidR="005237A4" w:rsidRDefault="005237A4" w:rsidP="00904C6A">
            <w:pPr>
              <w:rPr>
                <w:rFonts w:hint="eastAsia"/>
                <w:color w:val="FF9900"/>
              </w:rPr>
            </w:pPr>
            <w:r>
              <w:rPr>
                <w:rFonts w:hint="eastAsia"/>
                <w:color w:val="FF9900"/>
              </w:rPr>
              <w:t>Y</w:t>
            </w:r>
          </w:p>
        </w:tc>
        <w:tc>
          <w:tcPr>
            <w:tcW w:w="1298" w:type="dxa"/>
          </w:tcPr>
          <w:p w:rsidR="005237A4" w:rsidRDefault="005237A4" w:rsidP="00904C6A">
            <w:pPr>
              <w:rPr>
                <w:rFonts w:hint="eastAsia"/>
                <w:color w:val="FF9900"/>
              </w:rPr>
            </w:pPr>
          </w:p>
        </w:tc>
      </w:tr>
      <w:tr w:rsidR="005237A4" w:rsidTr="00904C6A">
        <w:trPr>
          <w:cantSplit/>
        </w:trPr>
        <w:tc>
          <w:tcPr>
            <w:tcW w:w="1836" w:type="dxa"/>
          </w:tcPr>
          <w:p w:rsidR="005237A4" w:rsidRDefault="005237A4" w:rsidP="00904C6A">
            <w:pPr>
              <w:tabs>
                <w:tab w:val="left" w:pos="1080"/>
              </w:tabs>
              <w:rPr>
                <w:rFonts w:hint="eastAsia"/>
              </w:rPr>
            </w:pPr>
            <w:r>
              <w:rPr>
                <w:rFonts w:hint="eastAsia"/>
              </w:rPr>
              <w:t>科目号</w:t>
            </w:r>
          </w:p>
        </w:tc>
        <w:tc>
          <w:tcPr>
            <w:tcW w:w="1596" w:type="dxa"/>
          </w:tcPr>
          <w:p w:rsidR="005237A4" w:rsidRDefault="005237A4" w:rsidP="00904C6A">
            <w:r>
              <w:t>scust_auth</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结算开始日期</w:t>
            </w:r>
          </w:p>
        </w:tc>
        <w:tc>
          <w:tcPr>
            <w:tcW w:w="1596" w:type="dxa"/>
          </w:tcPr>
          <w:p w:rsidR="005237A4" w:rsidRDefault="005237A4" w:rsidP="00904C6A">
            <w:pPr>
              <w:rPr>
                <w:rFonts w:hint="eastAsia"/>
              </w:rPr>
            </w:pPr>
            <w:r>
              <w:t>S</w:t>
            </w:r>
            <w:r>
              <w:rPr>
                <w:rFonts w:hint="eastAsia"/>
              </w:rPr>
              <w:t>date1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结算结束日期</w:t>
            </w:r>
          </w:p>
        </w:tc>
        <w:tc>
          <w:tcPr>
            <w:tcW w:w="1596" w:type="dxa"/>
          </w:tcPr>
          <w:p w:rsidR="005237A4" w:rsidRDefault="005237A4" w:rsidP="00904C6A">
            <w:pPr>
              <w:rPr>
                <w:rFonts w:hint="eastAsia"/>
              </w:rPr>
            </w:pPr>
            <w:r>
              <w:t>S</w:t>
            </w:r>
            <w:r>
              <w:rPr>
                <w:rFonts w:hint="eastAsia"/>
              </w:rPr>
              <w:t>date2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p>
        </w:tc>
        <w:tc>
          <w:tcPr>
            <w:tcW w:w="159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p>
        </w:tc>
        <w:tc>
          <w:tcPr>
            <w:tcW w:w="159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1656"/>
        <w:gridCol w:w="1288"/>
        <w:gridCol w:w="1419"/>
        <w:gridCol w:w="1386"/>
      </w:tblGrid>
      <w:tr w:rsidR="005237A4" w:rsidTr="00904C6A">
        <w:trPr>
          <w:cantSplit/>
        </w:trPr>
        <w:tc>
          <w:tcPr>
            <w:tcW w:w="1461" w:type="dxa"/>
            <w:shd w:val="clear" w:color="auto" w:fill="B3B3B3"/>
          </w:tcPr>
          <w:p w:rsidR="005237A4" w:rsidRDefault="005237A4" w:rsidP="00904C6A">
            <w:pPr>
              <w:jc w:val="center"/>
              <w:rPr>
                <w:rFonts w:hint="eastAsia"/>
                <w:b/>
              </w:rPr>
            </w:pPr>
            <w:r>
              <w:rPr>
                <w:rFonts w:hint="eastAsia"/>
                <w:b/>
              </w:rPr>
              <w:t>输出项</w:t>
            </w:r>
          </w:p>
        </w:tc>
        <w:tc>
          <w:tcPr>
            <w:tcW w:w="1656" w:type="dxa"/>
            <w:shd w:val="clear" w:color="auto" w:fill="B3B3B3"/>
          </w:tcPr>
          <w:p w:rsidR="005237A4" w:rsidRDefault="005237A4" w:rsidP="00904C6A">
            <w:pPr>
              <w:tabs>
                <w:tab w:val="left" w:pos="787"/>
              </w:tabs>
              <w:rPr>
                <w:rFonts w:hint="eastAsia"/>
                <w:b/>
              </w:rPr>
            </w:pPr>
            <w:r>
              <w:rPr>
                <w:rFonts w:hint="eastAsia"/>
                <w:b/>
              </w:rPr>
              <w:t>cpack域</w:t>
            </w:r>
          </w:p>
        </w:tc>
        <w:tc>
          <w:tcPr>
            <w:tcW w:w="1288" w:type="dxa"/>
            <w:shd w:val="clear" w:color="auto" w:fill="B3B3B3"/>
          </w:tcPr>
          <w:p w:rsidR="005237A4" w:rsidRDefault="005237A4" w:rsidP="00904C6A">
            <w:pPr>
              <w:tabs>
                <w:tab w:val="left" w:pos="787"/>
              </w:tabs>
              <w:rPr>
                <w:rFonts w:hint="eastAsia"/>
                <w:b/>
              </w:rPr>
            </w:pPr>
            <w:r>
              <w:rPr>
                <w:rFonts w:hint="eastAsia"/>
                <w:b/>
              </w:rPr>
              <w:t>最大长度</w:t>
            </w:r>
          </w:p>
        </w:tc>
        <w:tc>
          <w:tcPr>
            <w:tcW w:w="1419" w:type="dxa"/>
            <w:shd w:val="clear" w:color="auto" w:fill="B3B3B3"/>
          </w:tcPr>
          <w:p w:rsidR="005237A4" w:rsidRDefault="005237A4" w:rsidP="00904C6A">
            <w:pPr>
              <w:tabs>
                <w:tab w:val="left" w:pos="787"/>
              </w:tabs>
              <w:rPr>
                <w:b/>
              </w:rPr>
            </w:pPr>
            <w:r>
              <w:rPr>
                <w:rFonts w:hint="eastAsia"/>
                <w:b/>
              </w:rPr>
              <w:t>是否必需</w:t>
            </w:r>
          </w:p>
        </w:tc>
        <w:tc>
          <w:tcPr>
            <w:tcW w:w="1386"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461" w:type="dxa"/>
          </w:tcPr>
          <w:p w:rsidR="005237A4" w:rsidRDefault="005237A4" w:rsidP="00904C6A">
            <w:pPr>
              <w:rPr>
                <w:rFonts w:hint="eastAsia"/>
              </w:rPr>
            </w:pPr>
            <w:r>
              <w:rPr>
                <w:rFonts w:hint="eastAsia"/>
              </w:rPr>
              <w:t>返回信息</w:t>
            </w:r>
          </w:p>
        </w:tc>
        <w:tc>
          <w:tcPr>
            <w:tcW w:w="1656" w:type="dxa"/>
          </w:tcPr>
          <w:p w:rsidR="005237A4" w:rsidRDefault="005237A4" w:rsidP="00904C6A">
            <w:pPr>
              <w:rPr>
                <w:rFonts w:hint="eastAsia"/>
              </w:rPr>
            </w:pPr>
            <w:r>
              <w:t>vsmess</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科目号</w:t>
            </w:r>
          </w:p>
        </w:tc>
        <w:tc>
          <w:tcPr>
            <w:tcW w:w="1656" w:type="dxa"/>
          </w:tcPr>
          <w:p w:rsidR="005237A4" w:rsidRDefault="005237A4" w:rsidP="00904C6A">
            <w:pPr>
              <w:rPr>
                <w:rFonts w:hint="eastAsia"/>
              </w:rPr>
            </w:pPr>
            <w:r>
              <w:t>scust_auth</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p>
        </w:tc>
      </w:tr>
      <w:tr w:rsidR="005237A4" w:rsidTr="00904C6A">
        <w:trPr>
          <w:cantSplit/>
          <w:trHeight w:val="232"/>
        </w:trPr>
        <w:tc>
          <w:tcPr>
            <w:tcW w:w="1461" w:type="dxa"/>
            <w:tcBorders>
              <w:bottom w:val="single" w:sz="4" w:space="0" w:color="auto"/>
            </w:tcBorders>
          </w:tcPr>
          <w:p w:rsidR="005237A4" w:rsidRDefault="005237A4" w:rsidP="00904C6A">
            <w:pPr>
              <w:rPr>
                <w:rFonts w:hint="eastAsia"/>
              </w:rPr>
            </w:pPr>
            <w:r>
              <w:rPr>
                <w:rFonts w:hint="eastAsia"/>
              </w:rPr>
              <w:t>科目名称</w:t>
            </w:r>
          </w:p>
        </w:tc>
        <w:tc>
          <w:tcPr>
            <w:tcW w:w="1656" w:type="dxa"/>
            <w:tcBorders>
              <w:bottom w:val="single" w:sz="4" w:space="0" w:color="auto"/>
            </w:tcBorders>
          </w:tcPr>
          <w:p w:rsidR="005237A4" w:rsidRDefault="005237A4" w:rsidP="00904C6A">
            <w:pPr>
              <w:rPr>
                <w:rFonts w:hint="eastAsia"/>
              </w:rPr>
            </w:pPr>
            <w:r>
              <w:t>sall_name</w:t>
            </w:r>
          </w:p>
        </w:tc>
        <w:tc>
          <w:tcPr>
            <w:tcW w:w="1288" w:type="dxa"/>
            <w:tcBorders>
              <w:bottom w:val="single" w:sz="4" w:space="0" w:color="auto"/>
            </w:tcBorders>
          </w:tcPr>
          <w:p w:rsidR="005237A4" w:rsidRDefault="005237A4" w:rsidP="00904C6A">
            <w:pPr>
              <w:rPr>
                <w:rFonts w:hint="eastAsia"/>
              </w:rPr>
            </w:pPr>
          </w:p>
        </w:tc>
        <w:tc>
          <w:tcPr>
            <w:tcW w:w="1419" w:type="dxa"/>
            <w:tcBorders>
              <w:bottom w:val="single" w:sz="4" w:space="0" w:color="auto"/>
            </w:tcBorders>
          </w:tcPr>
          <w:p w:rsidR="005237A4" w:rsidRDefault="005237A4" w:rsidP="00904C6A">
            <w:pPr>
              <w:rPr>
                <w:rFonts w:hint="eastAsia"/>
              </w:rPr>
            </w:pPr>
          </w:p>
        </w:tc>
        <w:tc>
          <w:tcPr>
            <w:tcW w:w="1386" w:type="dxa"/>
            <w:tcBorders>
              <w:bottom w:val="single" w:sz="4" w:space="0" w:color="auto"/>
            </w:tcBorders>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结算日期</w:t>
            </w:r>
          </w:p>
        </w:tc>
        <w:tc>
          <w:tcPr>
            <w:tcW w:w="1656" w:type="dxa"/>
          </w:tcPr>
          <w:p w:rsidR="005237A4" w:rsidRDefault="005237A4" w:rsidP="00904C6A">
            <w:pPr>
              <w:rPr>
                <w:rFonts w:hint="eastAsia"/>
              </w:rPr>
            </w:pPr>
            <w:r>
              <w:t>S</w:t>
            </w:r>
            <w:r>
              <w:rPr>
                <w:rFonts w:hint="eastAsia"/>
              </w:rPr>
              <w:t>date3</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期初借方余额</w:t>
            </w:r>
          </w:p>
        </w:tc>
        <w:tc>
          <w:tcPr>
            <w:tcW w:w="1656" w:type="dxa"/>
          </w:tcPr>
          <w:p w:rsidR="005237A4" w:rsidRDefault="005237A4" w:rsidP="00904C6A">
            <w:pPr>
              <w:rPr>
                <w:rFonts w:hint="eastAsia"/>
              </w:rPr>
            </w:pPr>
            <w:r>
              <w:t>D</w:t>
            </w:r>
            <w:r>
              <w:rPr>
                <w:rFonts w:hint="eastAsia"/>
              </w:rPr>
              <w:t>amt1</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期初贷方余额</w:t>
            </w:r>
          </w:p>
        </w:tc>
        <w:tc>
          <w:tcPr>
            <w:tcW w:w="1656" w:type="dxa"/>
          </w:tcPr>
          <w:p w:rsidR="005237A4" w:rsidRDefault="005237A4" w:rsidP="00904C6A">
            <w:pPr>
              <w:rPr>
                <w:rFonts w:hint="eastAsia"/>
              </w:rPr>
            </w:pPr>
            <w:r>
              <w:t>D</w:t>
            </w:r>
            <w:r>
              <w:rPr>
                <w:rFonts w:hint="eastAsia"/>
              </w:rPr>
              <w:t>amt2</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借方发生额</w:t>
            </w:r>
          </w:p>
        </w:tc>
        <w:tc>
          <w:tcPr>
            <w:tcW w:w="1656" w:type="dxa"/>
          </w:tcPr>
          <w:p w:rsidR="005237A4" w:rsidRDefault="005237A4" w:rsidP="00904C6A">
            <w:pPr>
              <w:rPr>
                <w:rFonts w:hint="eastAsia"/>
              </w:rPr>
            </w:pPr>
            <w:r>
              <w:t>D</w:t>
            </w:r>
            <w:r>
              <w:rPr>
                <w:rFonts w:hint="eastAsia"/>
              </w:rPr>
              <w:t>amt3</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贷方发生额</w:t>
            </w:r>
          </w:p>
        </w:tc>
        <w:tc>
          <w:tcPr>
            <w:tcW w:w="1656" w:type="dxa"/>
          </w:tcPr>
          <w:p w:rsidR="005237A4" w:rsidRDefault="005237A4" w:rsidP="00904C6A">
            <w:pPr>
              <w:rPr>
                <w:rFonts w:hint="eastAsia"/>
              </w:rPr>
            </w:pPr>
            <w:r>
              <w:t>D</w:t>
            </w:r>
            <w:r>
              <w:rPr>
                <w:rFonts w:hint="eastAsia"/>
              </w:rPr>
              <w:t>amt4</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期末借方余额</w:t>
            </w:r>
          </w:p>
        </w:tc>
        <w:tc>
          <w:tcPr>
            <w:tcW w:w="1656" w:type="dxa"/>
          </w:tcPr>
          <w:p w:rsidR="005237A4" w:rsidRDefault="005237A4" w:rsidP="00904C6A">
            <w:pPr>
              <w:rPr>
                <w:rFonts w:hint="eastAsia"/>
              </w:rPr>
            </w:pPr>
            <w:r>
              <w:t>D</w:t>
            </w:r>
            <w:r>
              <w:rPr>
                <w:rFonts w:hint="eastAsia"/>
              </w:rPr>
              <w:t>amt5</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p>
        </w:tc>
      </w:tr>
      <w:tr w:rsidR="005237A4" w:rsidTr="00904C6A">
        <w:trPr>
          <w:cantSplit/>
        </w:trPr>
        <w:tc>
          <w:tcPr>
            <w:tcW w:w="1461" w:type="dxa"/>
          </w:tcPr>
          <w:p w:rsidR="005237A4" w:rsidRDefault="005237A4" w:rsidP="00904C6A">
            <w:pPr>
              <w:rPr>
                <w:rFonts w:hint="eastAsia"/>
              </w:rPr>
            </w:pPr>
            <w:r>
              <w:rPr>
                <w:rFonts w:hint="eastAsia"/>
              </w:rPr>
              <w:t>期末贷方余额</w:t>
            </w:r>
          </w:p>
        </w:tc>
        <w:tc>
          <w:tcPr>
            <w:tcW w:w="1656" w:type="dxa"/>
          </w:tcPr>
          <w:p w:rsidR="005237A4" w:rsidRDefault="005237A4" w:rsidP="00904C6A">
            <w:pPr>
              <w:rPr>
                <w:rFonts w:hint="eastAsia"/>
              </w:rPr>
            </w:pPr>
            <w:r>
              <w:t>D</w:t>
            </w:r>
            <w:r>
              <w:rPr>
                <w:rFonts w:hint="eastAsia"/>
              </w:rPr>
              <w:t>amt6</w:t>
            </w:r>
          </w:p>
        </w:tc>
        <w:tc>
          <w:tcPr>
            <w:tcW w:w="1288" w:type="dxa"/>
          </w:tcPr>
          <w:p w:rsidR="005237A4" w:rsidRDefault="005237A4" w:rsidP="00904C6A">
            <w:pPr>
              <w:rPr>
                <w:rFonts w:hint="eastAsia"/>
              </w:rPr>
            </w:pPr>
          </w:p>
        </w:tc>
        <w:tc>
          <w:tcPr>
            <w:tcW w:w="1419" w:type="dxa"/>
          </w:tcPr>
          <w:p w:rsidR="005237A4" w:rsidRDefault="005237A4" w:rsidP="00904C6A">
            <w:pPr>
              <w:rPr>
                <w:rFonts w:hint="eastAsia"/>
              </w:rPr>
            </w:pPr>
          </w:p>
        </w:tc>
        <w:tc>
          <w:tcPr>
            <w:tcW w:w="1386" w:type="dxa"/>
          </w:tcPr>
          <w:p w:rsidR="005237A4" w:rsidRDefault="005237A4" w:rsidP="00904C6A">
            <w:pPr>
              <w:rPr>
                <w:rFonts w:hint="eastAsia"/>
              </w:rPr>
            </w:pPr>
            <w:r>
              <w:rPr>
                <w:rFonts w:hint="eastAsia"/>
              </w:rPr>
              <w:t>数据字典：</w:t>
            </w:r>
            <w:r>
              <w:t>30</w:t>
            </w: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rPr>
          <w:rFonts w:hint="eastAsia"/>
        </w:rPr>
      </w:pPr>
      <w:bookmarkStart w:id="207" w:name="_Toc337551701"/>
      <w:r>
        <w:rPr>
          <w:rFonts w:hint="eastAsia"/>
        </w:rPr>
        <w:t>系统运行情况统计表</w:t>
      </w:r>
      <w:r>
        <w:rPr>
          <w:rFonts w:hint="eastAsia"/>
        </w:rPr>
        <w:t>(846702)</w:t>
      </w:r>
      <w:bookmarkEnd w:id="20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开始日期</w:t>
            </w:r>
          </w:p>
        </w:tc>
        <w:tc>
          <w:tcPr>
            <w:tcW w:w="1416" w:type="dxa"/>
          </w:tcPr>
          <w:p w:rsidR="005237A4" w:rsidRDefault="005237A4" w:rsidP="00904C6A">
            <w:pPr>
              <w:rPr>
                <w:rFonts w:hint="eastAsia"/>
              </w:rPr>
            </w:pPr>
            <w:r>
              <w:rPr>
                <w:rFonts w:hint="eastAsia"/>
              </w:rPr>
              <w:t>sdate1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前台默认赋值为当日</w:t>
            </w:r>
          </w:p>
        </w:tc>
      </w:tr>
      <w:tr w:rsidR="005237A4" w:rsidTr="00904C6A">
        <w:trPr>
          <w:cantSplit/>
        </w:trPr>
        <w:tc>
          <w:tcPr>
            <w:tcW w:w="1501" w:type="dxa"/>
          </w:tcPr>
          <w:p w:rsidR="005237A4" w:rsidRDefault="005237A4" w:rsidP="00904C6A">
            <w:pPr>
              <w:rPr>
                <w:rFonts w:hint="eastAsia"/>
              </w:rPr>
            </w:pPr>
            <w:r>
              <w:rPr>
                <w:rFonts w:hint="eastAsia"/>
              </w:rPr>
              <w:t>结束日期</w:t>
            </w:r>
          </w:p>
        </w:tc>
        <w:tc>
          <w:tcPr>
            <w:tcW w:w="1416" w:type="dxa"/>
          </w:tcPr>
          <w:p w:rsidR="005237A4" w:rsidRDefault="005237A4" w:rsidP="00904C6A">
            <w:pPr>
              <w:rPr>
                <w:rFonts w:hint="eastAsia"/>
              </w:rPr>
            </w:pPr>
            <w:r>
              <w:rPr>
                <w:rFonts w:hint="eastAsia"/>
              </w:rPr>
              <w:t>sdate2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前台默认赋值为当日</w:t>
            </w: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结算日期</w:t>
            </w:r>
          </w:p>
        </w:tc>
        <w:tc>
          <w:tcPr>
            <w:tcW w:w="1360" w:type="dxa"/>
          </w:tcPr>
          <w:p w:rsidR="005237A4" w:rsidRDefault="005237A4" w:rsidP="00904C6A">
            <w:pPr>
              <w:rPr>
                <w:rFonts w:hint="eastAsia"/>
              </w:rPr>
            </w:pPr>
            <w:r>
              <w:rPr>
                <w:rFonts w:hint="eastAsia"/>
              </w:rPr>
              <w:t>sdate3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统计项目</w:t>
            </w:r>
          </w:p>
        </w:tc>
        <w:tc>
          <w:tcPr>
            <w:tcW w:w="1360" w:type="dxa"/>
            <w:tcBorders>
              <w:bottom w:val="single" w:sz="4" w:space="0" w:color="auto"/>
            </w:tcBorders>
          </w:tcPr>
          <w:p w:rsidR="005237A4" w:rsidRDefault="005237A4" w:rsidP="00904C6A">
            <w:pPr>
              <w:rPr>
                <w:rFonts w:hint="eastAsia"/>
              </w:rPr>
            </w:pPr>
            <w:r>
              <w:t>vsvarstr0</w:t>
            </w: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统计内容</w:t>
            </w:r>
          </w:p>
        </w:tc>
        <w:tc>
          <w:tcPr>
            <w:tcW w:w="1360" w:type="dxa"/>
          </w:tcPr>
          <w:p w:rsidR="005237A4" w:rsidRDefault="005237A4" w:rsidP="00904C6A">
            <w:pPr>
              <w:rPr>
                <w:rFonts w:hint="eastAsia"/>
              </w:rPr>
            </w:pPr>
            <w:r>
              <w:t>D</w:t>
            </w:r>
            <w:r>
              <w:rPr>
                <w:rFonts w:hint="eastAsia"/>
              </w:rPr>
              <w:t>amt0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208" w:name="_Toc337551702"/>
      <w:r>
        <w:rPr>
          <w:rFonts w:hint="eastAsia"/>
        </w:rPr>
        <w:lastRenderedPageBreak/>
        <w:t>操作员现金票据报表（功能号</w:t>
      </w:r>
      <w:r>
        <w:rPr>
          <w:rFonts w:hint="eastAsia"/>
        </w:rPr>
        <w:t>846703</w:t>
      </w:r>
      <w:r>
        <w:rPr>
          <w:rFonts w:hint="eastAsia"/>
        </w:rPr>
        <w:t>）</w:t>
      </w:r>
      <w:bookmarkEnd w:id="20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2"/>
        <w:gridCol w:w="2016"/>
        <w:gridCol w:w="1175"/>
        <w:gridCol w:w="1288"/>
        <w:gridCol w:w="1374"/>
      </w:tblGrid>
      <w:tr w:rsidR="005237A4" w:rsidTr="00904C6A">
        <w:trPr>
          <w:cantSplit/>
        </w:trPr>
        <w:tc>
          <w:tcPr>
            <w:tcW w:w="1322" w:type="dxa"/>
            <w:shd w:val="clear" w:color="auto" w:fill="B3B3B3"/>
          </w:tcPr>
          <w:p w:rsidR="005237A4" w:rsidRDefault="005237A4" w:rsidP="00904C6A">
            <w:pPr>
              <w:jc w:val="center"/>
              <w:rPr>
                <w:rFonts w:hint="eastAsia"/>
                <w:b/>
              </w:rPr>
            </w:pPr>
            <w:r>
              <w:rPr>
                <w:rFonts w:hint="eastAsia"/>
                <w:b/>
              </w:rPr>
              <w:t>输入项</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175" w:type="dxa"/>
            <w:shd w:val="clear" w:color="auto" w:fill="B3B3B3"/>
          </w:tcPr>
          <w:p w:rsidR="005237A4" w:rsidRDefault="005237A4" w:rsidP="00904C6A">
            <w:pPr>
              <w:tabs>
                <w:tab w:val="left" w:pos="787"/>
              </w:tabs>
              <w:rPr>
                <w:rFonts w:hint="eastAsia"/>
                <w:b/>
              </w:rPr>
            </w:pPr>
            <w:r>
              <w:rPr>
                <w:rFonts w:hint="eastAsia"/>
                <w:b/>
              </w:rPr>
              <w:t>最大长度</w:t>
            </w:r>
          </w:p>
        </w:tc>
        <w:tc>
          <w:tcPr>
            <w:tcW w:w="1288" w:type="dxa"/>
            <w:shd w:val="clear" w:color="auto" w:fill="B3B3B3"/>
          </w:tcPr>
          <w:p w:rsidR="005237A4" w:rsidRDefault="005237A4" w:rsidP="00904C6A">
            <w:pPr>
              <w:tabs>
                <w:tab w:val="left" w:pos="787"/>
              </w:tabs>
              <w:rPr>
                <w:rFonts w:hint="eastAsia"/>
                <w:b/>
              </w:rPr>
            </w:pPr>
            <w:r>
              <w:rPr>
                <w:rFonts w:hint="eastAsia"/>
                <w:b/>
              </w:rPr>
              <w:t>是否必需</w:t>
            </w:r>
          </w:p>
        </w:tc>
        <w:tc>
          <w:tcPr>
            <w:tcW w:w="1374"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22" w:type="dxa"/>
          </w:tcPr>
          <w:p w:rsidR="005237A4" w:rsidRDefault="005237A4" w:rsidP="00904C6A">
            <w:pPr>
              <w:rPr>
                <w:rFonts w:hint="eastAsia"/>
                <w:color w:val="FF9900"/>
              </w:rPr>
            </w:pPr>
            <w:r>
              <w:rPr>
                <w:rFonts w:hint="eastAsia"/>
                <w:color w:val="FF9900"/>
              </w:rPr>
              <w:t>站点号</w:t>
            </w:r>
          </w:p>
        </w:tc>
        <w:tc>
          <w:tcPr>
            <w:tcW w:w="2016" w:type="dxa"/>
          </w:tcPr>
          <w:p w:rsidR="005237A4" w:rsidRDefault="005237A4" w:rsidP="00904C6A">
            <w:pPr>
              <w:tabs>
                <w:tab w:val="center" w:pos="1199"/>
              </w:tabs>
              <w:rPr>
                <w:color w:val="FF9900"/>
              </w:rPr>
            </w:pPr>
            <w:r>
              <w:rPr>
                <w:color w:val="FF9900"/>
              </w:rPr>
              <w:t>lcert_code</w:t>
            </w:r>
          </w:p>
        </w:tc>
        <w:tc>
          <w:tcPr>
            <w:tcW w:w="1175" w:type="dxa"/>
          </w:tcPr>
          <w:p w:rsidR="005237A4" w:rsidRDefault="005237A4" w:rsidP="00904C6A">
            <w:pPr>
              <w:tabs>
                <w:tab w:val="left" w:pos="787"/>
              </w:tabs>
              <w:rPr>
                <w:rFonts w:hint="eastAsia"/>
                <w:color w:val="FF9900"/>
              </w:rPr>
            </w:pPr>
          </w:p>
        </w:tc>
        <w:tc>
          <w:tcPr>
            <w:tcW w:w="1288" w:type="dxa"/>
          </w:tcPr>
          <w:p w:rsidR="005237A4" w:rsidRDefault="005237A4" w:rsidP="00904C6A">
            <w:pPr>
              <w:tabs>
                <w:tab w:val="left" w:pos="787"/>
              </w:tabs>
              <w:rPr>
                <w:rFonts w:hint="eastAsia"/>
                <w:color w:val="FF9900"/>
              </w:rPr>
            </w:pPr>
            <w:r>
              <w:rPr>
                <w:rFonts w:hint="eastAsia"/>
                <w:color w:val="FF9900"/>
              </w:rPr>
              <w:t>Y</w:t>
            </w:r>
          </w:p>
        </w:tc>
        <w:tc>
          <w:tcPr>
            <w:tcW w:w="1374" w:type="dxa"/>
          </w:tcPr>
          <w:p w:rsidR="005237A4" w:rsidRDefault="005237A4" w:rsidP="00904C6A">
            <w:pPr>
              <w:tabs>
                <w:tab w:val="left" w:pos="787"/>
              </w:tabs>
              <w:rPr>
                <w:color w:val="FF9900"/>
              </w:rPr>
            </w:pPr>
          </w:p>
        </w:tc>
      </w:tr>
      <w:tr w:rsidR="005237A4" w:rsidTr="00904C6A">
        <w:trPr>
          <w:cantSplit/>
        </w:trPr>
        <w:tc>
          <w:tcPr>
            <w:tcW w:w="1322" w:type="dxa"/>
          </w:tcPr>
          <w:p w:rsidR="005237A4" w:rsidRDefault="005237A4" w:rsidP="00904C6A">
            <w:pPr>
              <w:rPr>
                <w:rFonts w:hint="eastAsia"/>
                <w:color w:val="FF9900"/>
              </w:rPr>
            </w:pPr>
            <w:r>
              <w:rPr>
                <w:rFonts w:hint="eastAsia"/>
                <w:color w:val="FF9900"/>
              </w:rPr>
              <w:t>操作员</w:t>
            </w:r>
          </w:p>
        </w:tc>
        <w:tc>
          <w:tcPr>
            <w:tcW w:w="2016" w:type="dxa"/>
          </w:tcPr>
          <w:p w:rsidR="005237A4" w:rsidRDefault="005237A4" w:rsidP="00904C6A">
            <w:pPr>
              <w:rPr>
                <w:rFonts w:hint="eastAsia"/>
                <w:color w:val="FF9900"/>
              </w:rPr>
            </w:pPr>
            <w:r>
              <w:rPr>
                <w:color w:val="FF9900"/>
              </w:rPr>
              <w:t>semp</w:t>
            </w:r>
          </w:p>
        </w:tc>
        <w:tc>
          <w:tcPr>
            <w:tcW w:w="1175" w:type="dxa"/>
          </w:tcPr>
          <w:p w:rsidR="005237A4" w:rsidRDefault="005237A4" w:rsidP="00904C6A">
            <w:pPr>
              <w:rPr>
                <w:rFonts w:hint="eastAsia"/>
                <w:color w:val="FF9900"/>
              </w:rPr>
            </w:pPr>
          </w:p>
        </w:tc>
        <w:tc>
          <w:tcPr>
            <w:tcW w:w="1288" w:type="dxa"/>
          </w:tcPr>
          <w:p w:rsidR="005237A4" w:rsidRDefault="005237A4" w:rsidP="00904C6A">
            <w:pPr>
              <w:rPr>
                <w:rFonts w:hint="eastAsia"/>
                <w:color w:val="FF9900"/>
              </w:rPr>
            </w:pPr>
            <w:r>
              <w:rPr>
                <w:rFonts w:hint="eastAsia"/>
                <w:color w:val="FF9900"/>
              </w:rPr>
              <w:t>Y</w:t>
            </w:r>
          </w:p>
        </w:tc>
        <w:tc>
          <w:tcPr>
            <w:tcW w:w="1374" w:type="dxa"/>
          </w:tcPr>
          <w:p w:rsidR="005237A4" w:rsidRDefault="005237A4" w:rsidP="00904C6A">
            <w:pPr>
              <w:rPr>
                <w:rFonts w:hint="eastAsia"/>
                <w:color w:val="FF9900"/>
              </w:rPr>
            </w:pPr>
          </w:p>
        </w:tc>
      </w:tr>
      <w:tr w:rsidR="005237A4" w:rsidTr="00904C6A">
        <w:trPr>
          <w:cantSplit/>
        </w:trPr>
        <w:tc>
          <w:tcPr>
            <w:tcW w:w="1322" w:type="dxa"/>
          </w:tcPr>
          <w:p w:rsidR="005237A4" w:rsidRDefault="005237A4" w:rsidP="00904C6A">
            <w:pPr>
              <w:rPr>
                <w:rFonts w:hint="eastAsia"/>
              </w:rPr>
            </w:pPr>
            <w:r>
              <w:rPr>
                <w:rFonts w:hint="eastAsia"/>
              </w:rPr>
              <w:t>网点号</w:t>
            </w:r>
          </w:p>
        </w:tc>
        <w:tc>
          <w:tcPr>
            <w:tcW w:w="2016" w:type="dxa"/>
          </w:tcPr>
          <w:p w:rsidR="005237A4" w:rsidRDefault="005237A4" w:rsidP="00904C6A">
            <w:r>
              <w:t>lbank_acc_type2</w:t>
            </w:r>
          </w:p>
        </w:tc>
        <w:tc>
          <w:tcPr>
            <w:tcW w:w="1175" w:type="dxa"/>
          </w:tcPr>
          <w:p w:rsidR="005237A4" w:rsidRDefault="005237A4" w:rsidP="00904C6A">
            <w:pPr>
              <w:rPr>
                <w:rFonts w:hint="eastAsia"/>
                <w:color w:val="FF9900"/>
              </w:rPr>
            </w:pPr>
          </w:p>
        </w:tc>
        <w:tc>
          <w:tcPr>
            <w:tcW w:w="1288" w:type="dxa"/>
          </w:tcPr>
          <w:p w:rsidR="005237A4" w:rsidRDefault="005237A4" w:rsidP="00904C6A">
            <w:pPr>
              <w:rPr>
                <w:rFonts w:hint="eastAsia"/>
                <w:color w:val="FF9900"/>
              </w:rPr>
            </w:pPr>
          </w:p>
        </w:tc>
        <w:tc>
          <w:tcPr>
            <w:tcW w:w="1374" w:type="dxa"/>
          </w:tcPr>
          <w:p w:rsidR="005237A4" w:rsidRDefault="005237A4" w:rsidP="00904C6A">
            <w:pPr>
              <w:rPr>
                <w:rFonts w:hint="eastAsia"/>
                <w:color w:val="FF9900"/>
              </w:rPr>
            </w:pPr>
          </w:p>
        </w:tc>
      </w:tr>
      <w:tr w:rsidR="005237A4" w:rsidTr="00904C6A">
        <w:trPr>
          <w:cantSplit/>
        </w:trPr>
        <w:tc>
          <w:tcPr>
            <w:tcW w:w="1322" w:type="dxa"/>
          </w:tcPr>
          <w:p w:rsidR="005237A4" w:rsidRDefault="005237A4" w:rsidP="00904C6A">
            <w:pPr>
              <w:rPr>
                <w:rFonts w:hint="eastAsia"/>
              </w:rPr>
            </w:pPr>
            <w:r>
              <w:rPr>
                <w:rFonts w:hint="eastAsia"/>
              </w:rPr>
              <w:t>操作员号</w:t>
            </w:r>
          </w:p>
        </w:tc>
        <w:tc>
          <w:tcPr>
            <w:tcW w:w="2016" w:type="dxa"/>
          </w:tcPr>
          <w:p w:rsidR="005237A4" w:rsidRDefault="005237A4" w:rsidP="00904C6A">
            <w:pPr>
              <w:rPr>
                <w:rFonts w:hint="eastAsia"/>
              </w:rPr>
            </w:pPr>
            <w:r>
              <w:rPr>
                <w:rFonts w:hint="eastAsia"/>
              </w:rPr>
              <w:t>semp_no</w:t>
            </w:r>
          </w:p>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r>
              <w:rPr>
                <w:rFonts w:hint="eastAsia"/>
              </w:rPr>
              <w:t>结算开始日期</w:t>
            </w:r>
          </w:p>
        </w:tc>
        <w:tc>
          <w:tcPr>
            <w:tcW w:w="2016" w:type="dxa"/>
          </w:tcPr>
          <w:p w:rsidR="005237A4" w:rsidRDefault="005237A4" w:rsidP="00904C6A">
            <w:pPr>
              <w:rPr>
                <w:rFonts w:hint="eastAsia"/>
              </w:rPr>
            </w:pPr>
            <w:r>
              <w:t>S</w:t>
            </w:r>
            <w:r>
              <w:rPr>
                <w:rFonts w:hint="eastAsia"/>
              </w:rPr>
              <w:t>date1</w:t>
            </w:r>
          </w:p>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r>
              <w:rPr>
                <w:rFonts w:hint="eastAsia"/>
              </w:rPr>
              <w:t>结算结束日期</w:t>
            </w:r>
          </w:p>
        </w:tc>
        <w:tc>
          <w:tcPr>
            <w:tcW w:w="2016" w:type="dxa"/>
          </w:tcPr>
          <w:p w:rsidR="005237A4" w:rsidRDefault="005237A4" w:rsidP="00904C6A">
            <w:pPr>
              <w:rPr>
                <w:rFonts w:hint="eastAsia"/>
              </w:rPr>
            </w:pPr>
            <w:r>
              <w:t>S</w:t>
            </w:r>
            <w:r>
              <w:rPr>
                <w:rFonts w:hint="eastAsia"/>
              </w:rPr>
              <w:t>date2</w:t>
            </w:r>
          </w:p>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r>
              <w:rPr>
                <w:rFonts w:hint="eastAsia"/>
              </w:rPr>
              <w:t>科目类型</w:t>
            </w:r>
          </w:p>
        </w:tc>
        <w:tc>
          <w:tcPr>
            <w:tcW w:w="2016" w:type="dxa"/>
          </w:tcPr>
          <w:p w:rsidR="005237A4" w:rsidRDefault="005237A4" w:rsidP="00904C6A">
            <w:pPr>
              <w:rPr>
                <w:rFonts w:hint="eastAsia"/>
              </w:rPr>
            </w:pPr>
            <w:r>
              <w:t>L</w:t>
            </w:r>
            <w:r>
              <w:rPr>
                <w:rFonts w:hint="eastAsia"/>
              </w:rPr>
              <w:t>vol1</w:t>
            </w:r>
          </w:p>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r>
              <w:rPr>
                <w:rFonts w:hint="eastAsia"/>
              </w:rPr>
              <w:t>数据字典：22,默认现金</w:t>
            </w:r>
          </w:p>
        </w:tc>
      </w:tr>
      <w:tr w:rsidR="005237A4" w:rsidTr="00904C6A">
        <w:trPr>
          <w:cantSplit/>
        </w:trPr>
        <w:tc>
          <w:tcPr>
            <w:tcW w:w="1322" w:type="dxa"/>
          </w:tcPr>
          <w:p w:rsidR="005237A4" w:rsidRDefault="005237A4" w:rsidP="00904C6A">
            <w:pPr>
              <w:rPr>
                <w:rFonts w:hint="eastAsia"/>
              </w:rPr>
            </w:pPr>
          </w:p>
        </w:tc>
        <w:tc>
          <w:tcPr>
            <w:tcW w:w="2016" w:type="dxa"/>
          </w:tcPr>
          <w:p w:rsidR="005237A4" w:rsidRDefault="005237A4" w:rsidP="00904C6A"/>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2016"/>
        <w:gridCol w:w="1201"/>
        <w:gridCol w:w="1318"/>
        <w:gridCol w:w="1320"/>
      </w:tblGrid>
      <w:tr w:rsidR="005237A4" w:rsidTr="00904C6A">
        <w:trPr>
          <w:cantSplit/>
        </w:trPr>
        <w:tc>
          <w:tcPr>
            <w:tcW w:w="1355" w:type="dxa"/>
            <w:shd w:val="clear" w:color="auto" w:fill="B3B3B3"/>
          </w:tcPr>
          <w:p w:rsidR="005237A4" w:rsidRDefault="005237A4" w:rsidP="00904C6A">
            <w:pPr>
              <w:jc w:val="center"/>
              <w:rPr>
                <w:rFonts w:hint="eastAsia"/>
                <w:b/>
              </w:rPr>
            </w:pPr>
            <w:r>
              <w:rPr>
                <w:rFonts w:hint="eastAsia"/>
                <w:b/>
              </w:rPr>
              <w:t>输出项</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201" w:type="dxa"/>
            <w:shd w:val="clear" w:color="auto" w:fill="B3B3B3"/>
          </w:tcPr>
          <w:p w:rsidR="005237A4" w:rsidRDefault="005237A4" w:rsidP="00904C6A">
            <w:pPr>
              <w:tabs>
                <w:tab w:val="left" w:pos="787"/>
              </w:tabs>
              <w:rPr>
                <w:rFonts w:hint="eastAsia"/>
                <w:b/>
              </w:rPr>
            </w:pPr>
            <w:r>
              <w:rPr>
                <w:rFonts w:hint="eastAsia"/>
                <w:b/>
              </w:rPr>
              <w:t>最大长度</w:t>
            </w:r>
          </w:p>
        </w:tc>
        <w:tc>
          <w:tcPr>
            <w:tcW w:w="1318" w:type="dxa"/>
            <w:shd w:val="clear" w:color="auto" w:fill="B3B3B3"/>
          </w:tcPr>
          <w:p w:rsidR="005237A4" w:rsidRDefault="005237A4" w:rsidP="00904C6A">
            <w:pPr>
              <w:tabs>
                <w:tab w:val="left" w:pos="787"/>
              </w:tabs>
              <w:rPr>
                <w:b/>
              </w:rPr>
            </w:pPr>
            <w:r>
              <w:rPr>
                <w:rFonts w:hint="eastAsia"/>
                <w:b/>
              </w:rPr>
              <w:t>是否必需</w:t>
            </w:r>
          </w:p>
        </w:tc>
        <w:tc>
          <w:tcPr>
            <w:tcW w:w="132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55" w:type="dxa"/>
          </w:tcPr>
          <w:p w:rsidR="005237A4" w:rsidRDefault="005237A4" w:rsidP="00904C6A">
            <w:pPr>
              <w:rPr>
                <w:rFonts w:hint="eastAsia"/>
              </w:rPr>
            </w:pPr>
            <w:r>
              <w:rPr>
                <w:rFonts w:hint="eastAsia"/>
              </w:rPr>
              <w:t>返回信息</w:t>
            </w:r>
          </w:p>
        </w:tc>
        <w:tc>
          <w:tcPr>
            <w:tcW w:w="2016" w:type="dxa"/>
          </w:tcPr>
          <w:p w:rsidR="005237A4" w:rsidRDefault="005237A4" w:rsidP="00904C6A">
            <w:pPr>
              <w:rPr>
                <w:rFonts w:hint="eastAsia"/>
              </w:rPr>
            </w:pPr>
            <w:r>
              <w:t>vsmess</w:t>
            </w:r>
          </w:p>
        </w:tc>
        <w:tc>
          <w:tcPr>
            <w:tcW w:w="1201" w:type="dxa"/>
          </w:tcPr>
          <w:p w:rsidR="005237A4" w:rsidRDefault="005237A4" w:rsidP="00904C6A">
            <w:pPr>
              <w:rPr>
                <w:rFonts w:hint="eastAsia"/>
              </w:rPr>
            </w:pPr>
          </w:p>
        </w:tc>
        <w:tc>
          <w:tcPr>
            <w:tcW w:w="1318" w:type="dxa"/>
          </w:tcPr>
          <w:p w:rsidR="005237A4" w:rsidRDefault="005237A4" w:rsidP="00904C6A">
            <w:pPr>
              <w:rPr>
                <w:rFonts w:hint="eastAsia"/>
              </w:rPr>
            </w:pPr>
          </w:p>
        </w:tc>
        <w:tc>
          <w:tcPr>
            <w:tcW w:w="1320" w:type="dxa"/>
          </w:tcPr>
          <w:p w:rsidR="005237A4" w:rsidRDefault="005237A4" w:rsidP="00904C6A">
            <w:pPr>
              <w:rPr>
                <w:rFonts w:hint="eastAsia"/>
              </w:rPr>
            </w:pPr>
          </w:p>
        </w:tc>
      </w:tr>
      <w:tr w:rsidR="005237A4" w:rsidTr="00904C6A">
        <w:trPr>
          <w:cantSplit/>
        </w:trPr>
        <w:tc>
          <w:tcPr>
            <w:tcW w:w="1355" w:type="dxa"/>
          </w:tcPr>
          <w:p w:rsidR="005237A4" w:rsidRDefault="005237A4" w:rsidP="00904C6A">
            <w:pPr>
              <w:rPr>
                <w:rFonts w:hint="eastAsia"/>
              </w:rPr>
            </w:pPr>
            <w:r>
              <w:rPr>
                <w:rFonts w:hint="eastAsia"/>
              </w:rPr>
              <w:t>记账日期</w:t>
            </w:r>
          </w:p>
        </w:tc>
        <w:tc>
          <w:tcPr>
            <w:tcW w:w="2016" w:type="dxa"/>
          </w:tcPr>
          <w:p w:rsidR="005237A4" w:rsidRDefault="005237A4" w:rsidP="00904C6A">
            <w:pPr>
              <w:rPr>
                <w:rFonts w:hint="eastAsia"/>
              </w:rPr>
            </w:pPr>
            <w:r>
              <w:rPr>
                <w:rFonts w:hint="eastAsia"/>
              </w:rPr>
              <w:t>sdate3</w:t>
            </w:r>
          </w:p>
        </w:tc>
        <w:tc>
          <w:tcPr>
            <w:tcW w:w="1201" w:type="dxa"/>
          </w:tcPr>
          <w:p w:rsidR="005237A4" w:rsidRDefault="005237A4" w:rsidP="00904C6A">
            <w:pPr>
              <w:rPr>
                <w:rFonts w:hint="eastAsia"/>
              </w:rPr>
            </w:pPr>
          </w:p>
        </w:tc>
        <w:tc>
          <w:tcPr>
            <w:tcW w:w="1318" w:type="dxa"/>
          </w:tcPr>
          <w:p w:rsidR="005237A4" w:rsidRDefault="005237A4" w:rsidP="00904C6A">
            <w:pPr>
              <w:rPr>
                <w:rFonts w:hint="eastAsia"/>
              </w:rPr>
            </w:pPr>
          </w:p>
        </w:tc>
        <w:tc>
          <w:tcPr>
            <w:tcW w:w="1320" w:type="dxa"/>
          </w:tcPr>
          <w:p w:rsidR="005237A4" w:rsidRDefault="005237A4" w:rsidP="00904C6A">
            <w:pPr>
              <w:rPr>
                <w:rFonts w:hint="eastAsia"/>
              </w:rPr>
            </w:pPr>
          </w:p>
        </w:tc>
      </w:tr>
      <w:tr w:rsidR="005237A4" w:rsidTr="00904C6A">
        <w:trPr>
          <w:cantSplit/>
        </w:trPr>
        <w:tc>
          <w:tcPr>
            <w:tcW w:w="1355" w:type="dxa"/>
          </w:tcPr>
          <w:p w:rsidR="005237A4" w:rsidRDefault="005237A4" w:rsidP="00904C6A">
            <w:pPr>
              <w:rPr>
                <w:rFonts w:hint="eastAsia"/>
              </w:rPr>
            </w:pPr>
            <w:r>
              <w:rPr>
                <w:rFonts w:hint="eastAsia"/>
              </w:rPr>
              <w:t>网点号</w:t>
            </w:r>
          </w:p>
        </w:tc>
        <w:tc>
          <w:tcPr>
            <w:tcW w:w="2016" w:type="dxa"/>
          </w:tcPr>
          <w:p w:rsidR="005237A4" w:rsidRDefault="005237A4" w:rsidP="00904C6A">
            <w:pPr>
              <w:rPr>
                <w:rFonts w:hint="eastAsia"/>
              </w:rPr>
            </w:pPr>
            <w:r>
              <w:rPr>
                <w:rFonts w:hint="eastAsia"/>
              </w:rPr>
              <w:t>sstock_code</w:t>
            </w:r>
          </w:p>
        </w:tc>
        <w:tc>
          <w:tcPr>
            <w:tcW w:w="1201" w:type="dxa"/>
          </w:tcPr>
          <w:p w:rsidR="005237A4" w:rsidRDefault="005237A4" w:rsidP="00904C6A">
            <w:pPr>
              <w:rPr>
                <w:rFonts w:hint="eastAsia"/>
              </w:rPr>
            </w:pPr>
          </w:p>
        </w:tc>
        <w:tc>
          <w:tcPr>
            <w:tcW w:w="1318" w:type="dxa"/>
          </w:tcPr>
          <w:p w:rsidR="005237A4" w:rsidRDefault="005237A4" w:rsidP="00904C6A">
            <w:pPr>
              <w:rPr>
                <w:rFonts w:hint="eastAsia"/>
              </w:rPr>
            </w:pPr>
          </w:p>
        </w:tc>
        <w:tc>
          <w:tcPr>
            <w:tcW w:w="1320" w:type="dxa"/>
          </w:tcPr>
          <w:p w:rsidR="005237A4" w:rsidRDefault="005237A4" w:rsidP="00904C6A">
            <w:pPr>
              <w:rPr>
                <w:rFonts w:hint="eastAsia"/>
              </w:rPr>
            </w:pPr>
          </w:p>
        </w:tc>
      </w:tr>
      <w:tr w:rsidR="005237A4" w:rsidTr="00904C6A">
        <w:trPr>
          <w:cantSplit/>
        </w:trPr>
        <w:tc>
          <w:tcPr>
            <w:tcW w:w="1355" w:type="dxa"/>
          </w:tcPr>
          <w:p w:rsidR="005237A4" w:rsidRDefault="005237A4" w:rsidP="00904C6A">
            <w:pPr>
              <w:rPr>
                <w:rFonts w:hint="eastAsia"/>
              </w:rPr>
            </w:pPr>
            <w:r>
              <w:rPr>
                <w:rFonts w:hint="eastAsia"/>
              </w:rPr>
              <w:t>操作员</w:t>
            </w:r>
          </w:p>
        </w:tc>
        <w:tc>
          <w:tcPr>
            <w:tcW w:w="2016" w:type="dxa"/>
          </w:tcPr>
          <w:p w:rsidR="005237A4" w:rsidRDefault="005237A4" w:rsidP="00904C6A">
            <w:pPr>
              <w:rPr>
                <w:rFonts w:hint="eastAsia"/>
              </w:rPr>
            </w:pPr>
            <w:r>
              <w:rPr>
                <w:rFonts w:hint="eastAsia"/>
              </w:rPr>
              <w:t>semp_no</w:t>
            </w:r>
          </w:p>
        </w:tc>
        <w:tc>
          <w:tcPr>
            <w:tcW w:w="1201" w:type="dxa"/>
          </w:tcPr>
          <w:p w:rsidR="005237A4" w:rsidRDefault="005237A4" w:rsidP="00904C6A">
            <w:pPr>
              <w:rPr>
                <w:rFonts w:hint="eastAsia"/>
              </w:rPr>
            </w:pPr>
          </w:p>
        </w:tc>
        <w:tc>
          <w:tcPr>
            <w:tcW w:w="1318" w:type="dxa"/>
          </w:tcPr>
          <w:p w:rsidR="005237A4" w:rsidRDefault="005237A4" w:rsidP="00904C6A">
            <w:pPr>
              <w:rPr>
                <w:rFonts w:hint="eastAsia"/>
              </w:rPr>
            </w:pPr>
          </w:p>
        </w:tc>
        <w:tc>
          <w:tcPr>
            <w:tcW w:w="1320" w:type="dxa"/>
          </w:tcPr>
          <w:p w:rsidR="005237A4" w:rsidRDefault="005237A4" w:rsidP="00904C6A">
            <w:pPr>
              <w:rPr>
                <w:rFonts w:hint="eastAsia"/>
              </w:rPr>
            </w:pPr>
          </w:p>
        </w:tc>
      </w:tr>
      <w:tr w:rsidR="005237A4" w:rsidTr="00904C6A">
        <w:trPr>
          <w:cantSplit/>
        </w:trPr>
        <w:tc>
          <w:tcPr>
            <w:tcW w:w="1355" w:type="dxa"/>
          </w:tcPr>
          <w:p w:rsidR="005237A4" w:rsidRDefault="005237A4" w:rsidP="00904C6A">
            <w:pPr>
              <w:rPr>
                <w:rFonts w:hint="eastAsia"/>
              </w:rPr>
            </w:pPr>
            <w:r>
              <w:rPr>
                <w:rFonts w:hint="eastAsia"/>
              </w:rPr>
              <w:t>科目号</w:t>
            </w:r>
          </w:p>
        </w:tc>
        <w:tc>
          <w:tcPr>
            <w:tcW w:w="2016" w:type="dxa"/>
          </w:tcPr>
          <w:p w:rsidR="005237A4" w:rsidRDefault="005237A4" w:rsidP="00904C6A">
            <w:pPr>
              <w:rPr>
                <w:rFonts w:hint="eastAsia"/>
              </w:rPr>
            </w:pPr>
            <w:r>
              <w:t>scust_auth</w:t>
            </w:r>
          </w:p>
        </w:tc>
        <w:tc>
          <w:tcPr>
            <w:tcW w:w="1201" w:type="dxa"/>
          </w:tcPr>
          <w:p w:rsidR="005237A4" w:rsidRDefault="005237A4" w:rsidP="00904C6A">
            <w:pPr>
              <w:rPr>
                <w:rFonts w:hint="eastAsia"/>
              </w:rPr>
            </w:pPr>
          </w:p>
        </w:tc>
        <w:tc>
          <w:tcPr>
            <w:tcW w:w="1318" w:type="dxa"/>
          </w:tcPr>
          <w:p w:rsidR="005237A4" w:rsidRDefault="005237A4" w:rsidP="00904C6A">
            <w:pPr>
              <w:rPr>
                <w:rFonts w:hint="eastAsia"/>
              </w:rPr>
            </w:pPr>
          </w:p>
        </w:tc>
        <w:tc>
          <w:tcPr>
            <w:tcW w:w="1320" w:type="dxa"/>
          </w:tcPr>
          <w:p w:rsidR="005237A4" w:rsidRDefault="005237A4" w:rsidP="00904C6A">
            <w:pPr>
              <w:rPr>
                <w:rFonts w:hint="eastAsia"/>
              </w:rPr>
            </w:pPr>
            <w:r>
              <w:rPr>
                <w:rFonts w:hint="eastAsia"/>
              </w:rPr>
              <w:t>对应数字字典-25</w:t>
            </w:r>
          </w:p>
        </w:tc>
      </w:tr>
      <w:tr w:rsidR="005237A4" w:rsidTr="00904C6A">
        <w:trPr>
          <w:cantSplit/>
        </w:trPr>
        <w:tc>
          <w:tcPr>
            <w:tcW w:w="1355" w:type="dxa"/>
          </w:tcPr>
          <w:p w:rsidR="005237A4" w:rsidRDefault="005237A4" w:rsidP="00904C6A">
            <w:pPr>
              <w:rPr>
                <w:rFonts w:hint="eastAsia"/>
              </w:rPr>
            </w:pPr>
            <w:r>
              <w:rPr>
                <w:rFonts w:hint="eastAsia"/>
              </w:rPr>
              <w:t>摘要</w:t>
            </w:r>
          </w:p>
        </w:tc>
        <w:tc>
          <w:tcPr>
            <w:tcW w:w="2016" w:type="dxa"/>
          </w:tcPr>
          <w:p w:rsidR="005237A4" w:rsidRDefault="005237A4" w:rsidP="00904C6A">
            <w:pPr>
              <w:rPr>
                <w:rFonts w:hint="eastAsia"/>
              </w:rPr>
            </w:pPr>
            <w:r>
              <w:rPr>
                <w:rFonts w:hint="eastAsia"/>
              </w:rPr>
              <w:t>snote</w:t>
            </w:r>
          </w:p>
        </w:tc>
        <w:tc>
          <w:tcPr>
            <w:tcW w:w="1201" w:type="dxa"/>
          </w:tcPr>
          <w:p w:rsidR="005237A4" w:rsidRDefault="005237A4" w:rsidP="00904C6A">
            <w:pPr>
              <w:rPr>
                <w:rFonts w:hint="eastAsia"/>
              </w:rPr>
            </w:pPr>
          </w:p>
        </w:tc>
        <w:tc>
          <w:tcPr>
            <w:tcW w:w="1318" w:type="dxa"/>
          </w:tcPr>
          <w:p w:rsidR="005237A4" w:rsidRDefault="005237A4" w:rsidP="00904C6A">
            <w:pPr>
              <w:rPr>
                <w:rFonts w:hint="eastAsia"/>
              </w:rPr>
            </w:pPr>
          </w:p>
        </w:tc>
        <w:tc>
          <w:tcPr>
            <w:tcW w:w="1320" w:type="dxa"/>
          </w:tcPr>
          <w:p w:rsidR="005237A4" w:rsidRDefault="005237A4" w:rsidP="00904C6A">
            <w:pPr>
              <w:rPr>
                <w:rFonts w:hint="eastAsia"/>
              </w:rPr>
            </w:pPr>
          </w:p>
        </w:tc>
      </w:tr>
      <w:tr w:rsidR="005237A4" w:rsidTr="00904C6A">
        <w:trPr>
          <w:cantSplit/>
          <w:trHeight w:val="232"/>
        </w:trPr>
        <w:tc>
          <w:tcPr>
            <w:tcW w:w="1355" w:type="dxa"/>
            <w:tcBorders>
              <w:bottom w:val="single" w:sz="4" w:space="0" w:color="auto"/>
            </w:tcBorders>
          </w:tcPr>
          <w:p w:rsidR="005237A4" w:rsidRDefault="005237A4" w:rsidP="00904C6A">
            <w:pPr>
              <w:rPr>
                <w:rFonts w:hint="eastAsia"/>
              </w:rPr>
            </w:pPr>
            <w:r>
              <w:rPr>
                <w:rFonts w:hint="eastAsia"/>
              </w:rPr>
              <w:t>交易次数</w:t>
            </w:r>
          </w:p>
        </w:tc>
        <w:tc>
          <w:tcPr>
            <w:tcW w:w="2016" w:type="dxa"/>
            <w:tcBorders>
              <w:bottom w:val="single" w:sz="4" w:space="0" w:color="auto"/>
            </w:tcBorders>
          </w:tcPr>
          <w:p w:rsidR="005237A4" w:rsidRDefault="005237A4" w:rsidP="00904C6A">
            <w:pPr>
              <w:rPr>
                <w:rFonts w:hint="eastAsia"/>
              </w:rPr>
            </w:pPr>
            <w:r>
              <w:rPr>
                <w:rFonts w:hint="eastAsia"/>
              </w:rPr>
              <w:t>sserial0</w:t>
            </w:r>
          </w:p>
        </w:tc>
        <w:tc>
          <w:tcPr>
            <w:tcW w:w="1201" w:type="dxa"/>
            <w:tcBorders>
              <w:bottom w:val="single" w:sz="4" w:space="0" w:color="auto"/>
            </w:tcBorders>
          </w:tcPr>
          <w:p w:rsidR="005237A4" w:rsidRDefault="005237A4" w:rsidP="00904C6A">
            <w:pPr>
              <w:rPr>
                <w:rFonts w:hint="eastAsia"/>
              </w:rPr>
            </w:pPr>
          </w:p>
        </w:tc>
        <w:tc>
          <w:tcPr>
            <w:tcW w:w="1318" w:type="dxa"/>
            <w:tcBorders>
              <w:bottom w:val="single" w:sz="4" w:space="0" w:color="auto"/>
            </w:tcBorders>
          </w:tcPr>
          <w:p w:rsidR="005237A4" w:rsidRDefault="005237A4" w:rsidP="00904C6A">
            <w:pPr>
              <w:rPr>
                <w:rFonts w:hint="eastAsia"/>
              </w:rPr>
            </w:pPr>
          </w:p>
        </w:tc>
        <w:tc>
          <w:tcPr>
            <w:tcW w:w="132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355" w:type="dxa"/>
            <w:tcBorders>
              <w:bottom w:val="single" w:sz="4" w:space="0" w:color="auto"/>
            </w:tcBorders>
          </w:tcPr>
          <w:p w:rsidR="005237A4" w:rsidRDefault="005237A4" w:rsidP="00904C6A">
            <w:pPr>
              <w:rPr>
                <w:rFonts w:hint="eastAsia"/>
              </w:rPr>
            </w:pPr>
            <w:r>
              <w:rPr>
                <w:rFonts w:hint="eastAsia"/>
              </w:rPr>
              <w:t>收入</w:t>
            </w:r>
          </w:p>
        </w:tc>
        <w:tc>
          <w:tcPr>
            <w:tcW w:w="2016" w:type="dxa"/>
            <w:tcBorders>
              <w:bottom w:val="single" w:sz="4" w:space="0" w:color="auto"/>
            </w:tcBorders>
          </w:tcPr>
          <w:p w:rsidR="005237A4" w:rsidRDefault="005237A4" w:rsidP="00904C6A">
            <w:pPr>
              <w:rPr>
                <w:rFonts w:hint="eastAsia"/>
              </w:rPr>
            </w:pPr>
            <w:r>
              <w:rPr>
                <w:rFonts w:hint="eastAsia"/>
              </w:rPr>
              <w:t>sserial1</w:t>
            </w:r>
          </w:p>
        </w:tc>
        <w:tc>
          <w:tcPr>
            <w:tcW w:w="1201" w:type="dxa"/>
            <w:tcBorders>
              <w:bottom w:val="single" w:sz="4" w:space="0" w:color="auto"/>
            </w:tcBorders>
          </w:tcPr>
          <w:p w:rsidR="005237A4" w:rsidRDefault="005237A4" w:rsidP="00904C6A">
            <w:pPr>
              <w:rPr>
                <w:rFonts w:hint="eastAsia"/>
              </w:rPr>
            </w:pPr>
          </w:p>
        </w:tc>
        <w:tc>
          <w:tcPr>
            <w:tcW w:w="1318" w:type="dxa"/>
            <w:tcBorders>
              <w:bottom w:val="single" w:sz="4" w:space="0" w:color="auto"/>
            </w:tcBorders>
          </w:tcPr>
          <w:p w:rsidR="005237A4" w:rsidRDefault="005237A4" w:rsidP="00904C6A">
            <w:pPr>
              <w:rPr>
                <w:rFonts w:hint="eastAsia"/>
              </w:rPr>
            </w:pPr>
          </w:p>
        </w:tc>
        <w:tc>
          <w:tcPr>
            <w:tcW w:w="132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355" w:type="dxa"/>
            <w:tcBorders>
              <w:bottom w:val="single" w:sz="4" w:space="0" w:color="auto"/>
            </w:tcBorders>
          </w:tcPr>
          <w:p w:rsidR="005237A4" w:rsidRDefault="005237A4" w:rsidP="00904C6A">
            <w:pPr>
              <w:rPr>
                <w:rFonts w:hint="eastAsia"/>
              </w:rPr>
            </w:pPr>
            <w:r>
              <w:rPr>
                <w:rFonts w:hint="eastAsia"/>
              </w:rPr>
              <w:t>支出</w:t>
            </w:r>
          </w:p>
        </w:tc>
        <w:tc>
          <w:tcPr>
            <w:tcW w:w="2016" w:type="dxa"/>
            <w:tcBorders>
              <w:bottom w:val="single" w:sz="4" w:space="0" w:color="auto"/>
            </w:tcBorders>
          </w:tcPr>
          <w:p w:rsidR="005237A4" w:rsidRDefault="005237A4" w:rsidP="00904C6A">
            <w:pPr>
              <w:rPr>
                <w:rFonts w:hint="eastAsia"/>
              </w:rPr>
            </w:pPr>
            <w:r>
              <w:rPr>
                <w:rFonts w:hint="eastAsia"/>
              </w:rPr>
              <w:t>sserial2</w:t>
            </w:r>
          </w:p>
        </w:tc>
        <w:tc>
          <w:tcPr>
            <w:tcW w:w="1201" w:type="dxa"/>
            <w:tcBorders>
              <w:bottom w:val="single" w:sz="4" w:space="0" w:color="auto"/>
            </w:tcBorders>
          </w:tcPr>
          <w:p w:rsidR="005237A4" w:rsidRDefault="005237A4" w:rsidP="00904C6A">
            <w:pPr>
              <w:rPr>
                <w:rFonts w:hint="eastAsia"/>
              </w:rPr>
            </w:pPr>
          </w:p>
        </w:tc>
        <w:tc>
          <w:tcPr>
            <w:tcW w:w="1318" w:type="dxa"/>
            <w:tcBorders>
              <w:bottom w:val="single" w:sz="4" w:space="0" w:color="auto"/>
            </w:tcBorders>
          </w:tcPr>
          <w:p w:rsidR="005237A4" w:rsidRDefault="005237A4" w:rsidP="00904C6A">
            <w:pPr>
              <w:rPr>
                <w:rFonts w:hint="eastAsia"/>
              </w:rPr>
            </w:pPr>
          </w:p>
        </w:tc>
        <w:tc>
          <w:tcPr>
            <w:tcW w:w="1320" w:type="dxa"/>
            <w:tcBorders>
              <w:bottom w:val="single" w:sz="4" w:space="0" w:color="auto"/>
            </w:tcBorders>
          </w:tcPr>
          <w:p w:rsidR="005237A4" w:rsidRDefault="005237A4" w:rsidP="00904C6A">
            <w:pPr>
              <w:rPr>
                <w:rFonts w:hint="eastAsia"/>
              </w:rPr>
            </w:pPr>
          </w:p>
        </w:tc>
      </w:tr>
      <w:tr w:rsidR="005237A4" w:rsidTr="00904C6A">
        <w:trPr>
          <w:cantSplit/>
        </w:trPr>
        <w:tc>
          <w:tcPr>
            <w:tcW w:w="1355" w:type="dxa"/>
          </w:tcPr>
          <w:p w:rsidR="005237A4" w:rsidRDefault="005237A4" w:rsidP="00904C6A">
            <w:pPr>
              <w:rPr>
                <w:rFonts w:hint="eastAsia"/>
              </w:rPr>
            </w:pPr>
            <w:r>
              <w:rPr>
                <w:rFonts w:hint="eastAsia"/>
              </w:rPr>
              <w:t>结存金额</w:t>
            </w:r>
          </w:p>
        </w:tc>
        <w:tc>
          <w:tcPr>
            <w:tcW w:w="2016" w:type="dxa"/>
          </w:tcPr>
          <w:p w:rsidR="005237A4" w:rsidRDefault="005237A4" w:rsidP="00904C6A">
            <w:pPr>
              <w:rPr>
                <w:rFonts w:hint="eastAsia"/>
              </w:rPr>
            </w:pPr>
            <w:r>
              <w:rPr>
                <w:rFonts w:hint="eastAsia"/>
              </w:rPr>
              <w:t>sserial3</w:t>
            </w:r>
          </w:p>
        </w:tc>
        <w:tc>
          <w:tcPr>
            <w:tcW w:w="1201" w:type="dxa"/>
          </w:tcPr>
          <w:p w:rsidR="005237A4" w:rsidRDefault="005237A4" w:rsidP="00904C6A">
            <w:pPr>
              <w:rPr>
                <w:rFonts w:hint="eastAsia"/>
              </w:rPr>
            </w:pPr>
          </w:p>
        </w:tc>
        <w:tc>
          <w:tcPr>
            <w:tcW w:w="1318" w:type="dxa"/>
          </w:tcPr>
          <w:p w:rsidR="005237A4" w:rsidRDefault="005237A4" w:rsidP="00904C6A">
            <w:pPr>
              <w:rPr>
                <w:rFonts w:hint="eastAsia"/>
              </w:rPr>
            </w:pPr>
          </w:p>
        </w:tc>
        <w:tc>
          <w:tcPr>
            <w:tcW w:w="132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209" w:name="_Toc337551703"/>
      <w:r>
        <w:rPr>
          <w:rFonts w:hint="eastAsia"/>
        </w:rPr>
        <w:t>操作员卡使用情况日计表</w:t>
      </w:r>
      <w:r>
        <w:rPr>
          <w:rFonts w:hint="eastAsia"/>
        </w:rPr>
        <w:t>(846704)</w:t>
      </w:r>
      <w:bookmarkEnd w:id="20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2"/>
        <w:gridCol w:w="2016"/>
        <w:gridCol w:w="1175"/>
        <w:gridCol w:w="1288"/>
        <w:gridCol w:w="1374"/>
      </w:tblGrid>
      <w:tr w:rsidR="005237A4" w:rsidTr="00904C6A">
        <w:trPr>
          <w:cantSplit/>
        </w:trPr>
        <w:tc>
          <w:tcPr>
            <w:tcW w:w="1322" w:type="dxa"/>
            <w:shd w:val="clear" w:color="auto" w:fill="B3B3B3"/>
          </w:tcPr>
          <w:p w:rsidR="005237A4" w:rsidRDefault="005237A4" w:rsidP="00904C6A">
            <w:pPr>
              <w:jc w:val="center"/>
              <w:rPr>
                <w:rFonts w:hint="eastAsia"/>
                <w:b/>
              </w:rPr>
            </w:pPr>
            <w:r>
              <w:rPr>
                <w:rFonts w:hint="eastAsia"/>
                <w:b/>
              </w:rPr>
              <w:t>输入项</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175" w:type="dxa"/>
            <w:shd w:val="clear" w:color="auto" w:fill="B3B3B3"/>
          </w:tcPr>
          <w:p w:rsidR="005237A4" w:rsidRDefault="005237A4" w:rsidP="00904C6A">
            <w:pPr>
              <w:tabs>
                <w:tab w:val="left" w:pos="787"/>
              </w:tabs>
              <w:rPr>
                <w:rFonts w:hint="eastAsia"/>
                <w:b/>
              </w:rPr>
            </w:pPr>
            <w:r>
              <w:rPr>
                <w:rFonts w:hint="eastAsia"/>
                <w:b/>
              </w:rPr>
              <w:t>最大长度</w:t>
            </w:r>
          </w:p>
        </w:tc>
        <w:tc>
          <w:tcPr>
            <w:tcW w:w="1288" w:type="dxa"/>
            <w:shd w:val="clear" w:color="auto" w:fill="B3B3B3"/>
          </w:tcPr>
          <w:p w:rsidR="005237A4" w:rsidRDefault="005237A4" w:rsidP="00904C6A">
            <w:pPr>
              <w:tabs>
                <w:tab w:val="left" w:pos="787"/>
              </w:tabs>
              <w:rPr>
                <w:rFonts w:hint="eastAsia"/>
                <w:b/>
              </w:rPr>
            </w:pPr>
            <w:r>
              <w:rPr>
                <w:rFonts w:hint="eastAsia"/>
                <w:b/>
              </w:rPr>
              <w:t>是否必需</w:t>
            </w:r>
          </w:p>
        </w:tc>
        <w:tc>
          <w:tcPr>
            <w:tcW w:w="1374"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22" w:type="dxa"/>
          </w:tcPr>
          <w:p w:rsidR="005237A4" w:rsidRDefault="005237A4" w:rsidP="00904C6A">
            <w:pPr>
              <w:rPr>
                <w:rFonts w:hint="eastAsia"/>
              </w:rPr>
            </w:pPr>
            <w:r>
              <w:rPr>
                <w:rFonts w:hint="eastAsia"/>
              </w:rPr>
              <w:t>站点号</w:t>
            </w:r>
          </w:p>
        </w:tc>
        <w:tc>
          <w:tcPr>
            <w:tcW w:w="2016" w:type="dxa"/>
          </w:tcPr>
          <w:p w:rsidR="005237A4" w:rsidRDefault="005237A4" w:rsidP="00904C6A">
            <w:pPr>
              <w:tabs>
                <w:tab w:val="center" w:pos="1199"/>
              </w:tabs>
            </w:pPr>
            <w:r>
              <w:t>lcert_code</w:t>
            </w:r>
          </w:p>
        </w:tc>
        <w:tc>
          <w:tcPr>
            <w:tcW w:w="1175" w:type="dxa"/>
          </w:tcPr>
          <w:p w:rsidR="005237A4" w:rsidRDefault="005237A4" w:rsidP="00904C6A">
            <w:pPr>
              <w:tabs>
                <w:tab w:val="left" w:pos="787"/>
              </w:tabs>
              <w:rPr>
                <w:rFonts w:hint="eastAsia"/>
              </w:rPr>
            </w:pPr>
          </w:p>
        </w:tc>
        <w:tc>
          <w:tcPr>
            <w:tcW w:w="1288" w:type="dxa"/>
          </w:tcPr>
          <w:p w:rsidR="005237A4" w:rsidRDefault="005237A4" w:rsidP="00904C6A">
            <w:pPr>
              <w:tabs>
                <w:tab w:val="left" w:pos="787"/>
              </w:tabs>
              <w:rPr>
                <w:rFonts w:hint="eastAsia"/>
              </w:rPr>
            </w:pPr>
            <w:r>
              <w:rPr>
                <w:rFonts w:hint="eastAsia"/>
              </w:rPr>
              <w:t>Y</w:t>
            </w:r>
          </w:p>
        </w:tc>
        <w:tc>
          <w:tcPr>
            <w:tcW w:w="1374" w:type="dxa"/>
          </w:tcPr>
          <w:p w:rsidR="005237A4" w:rsidRDefault="005237A4" w:rsidP="00904C6A">
            <w:pPr>
              <w:tabs>
                <w:tab w:val="left" w:pos="787"/>
              </w:tabs>
            </w:pPr>
          </w:p>
        </w:tc>
      </w:tr>
      <w:tr w:rsidR="005237A4" w:rsidTr="00904C6A">
        <w:trPr>
          <w:cantSplit/>
        </w:trPr>
        <w:tc>
          <w:tcPr>
            <w:tcW w:w="1322" w:type="dxa"/>
          </w:tcPr>
          <w:p w:rsidR="005237A4" w:rsidRDefault="005237A4" w:rsidP="00904C6A">
            <w:pPr>
              <w:rPr>
                <w:rFonts w:hint="eastAsia"/>
              </w:rPr>
            </w:pPr>
            <w:r>
              <w:rPr>
                <w:rFonts w:hint="eastAsia"/>
              </w:rPr>
              <w:t>操作员</w:t>
            </w:r>
          </w:p>
        </w:tc>
        <w:tc>
          <w:tcPr>
            <w:tcW w:w="2016" w:type="dxa"/>
          </w:tcPr>
          <w:p w:rsidR="005237A4" w:rsidRDefault="005237A4" w:rsidP="00904C6A">
            <w:pPr>
              <w:rPr>
                <w:rFonts w:hint="eastAsia"/>
              </w:rPr>
            </w:pPr>
            <w:r>
              <w:t>semp</w:t>
            </w:r>
          </w:p>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r>
              <w:rPr>
                <w:rFonts w:hint="eastAsia"/>
              </w:rPr>
              <w:t>Y</w:t>
            </w: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r>
              <w:rPr>
                <w:rFonts w:hint="eastAsia"/>
              </w:rPr>
              <w:t>网点号</w:t>
            </w:r>
          </w:p>
        </w:tc>
        <w:tc>
          <w:tcPr>
            <w:tcW w:w="2016" w:type="dxa"/>
          </w:tcPr>
          <w:p w:rsidR="005237A4" w:rsidRDefault="005237A4" w:rsidP="00904C6A">
            <w:pPr>
              <w:rPr>
                <w:rFonts w:hint="eastAsia"/>
              </w:rPr>
            </w:pPr>
            <w:r>
              <w:t>S</w:t>
            </w:r>
            <w:r>
              <w:rPr>
                <w:rFonts w:hint="eastAsia"/>
              </w:rPr>
              <w:t>stock_code</w:t>
            </w:r>
          </w:p>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r>
              <w:rPr>
                <w:rFonts w:hint="eastAsia"/>
              </w:rPr>
              <w:t>操作员号</w:t>
            </w:r>
          </w:p>
        </w:tc>
        <w:tc>
          <w:tcPr>
            <w:tcW w:w="2016" w:type="dxa"/>
          </w:tcPr>
          <w:p w:rsidR="005237A4" w:rsidRDefault="005237A4" w:rsidP="00904C6A">
            <w:pPr>
              <w:rPr>
                <w:rFonts w:hint="eastAsia"/>
              </w:rPr>
            </w:pPr>
            <w:r>
              <w:rPr>
                <w:rFonts w:hint="eastAsia"/>
              </w:rPr>
              <w:t>semp_no</w:t>
            </w:r>
          </w:p>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r>
              <w:rPr>
                <w:rFonts w:hint="eastAsia"/>
              </w:rPr>
              <w:t>卡类型</w:t>
            </w:r>
          </w:p>
        </w:tc>
        <w:tc>
          <w:tcPr>
            <w:tcW w:w="2016" w:type="dxa"/>
          </w:tcPr>
          <w:p w:rsidR="005237A4" w:rsidRDefault="005237A4" w:rsidP="00904C6A">
            <w:pPr>
              <w:rPr>
                <w:rFonts w:hint="eastAsia"/>
              </w:rPr>
            </w:pPr>
            <w:r>
              <w:t>S</w:t>
            </w:r>
            <w:r>
              <w:rPr>
                <w:rFonts w:hint="eastAsia"/>
              </w:rPr>
              <w:t>stock_code2</w:t>
            </w:r>
          </w:p>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p>
        </w:tc>
        <w:tc>
          <w:tcPr>
            <w:tcW w:w="2016" w:type="dxa"/>
          </w:tcPr>
          <w:p w:rsidR="005237A4" w:rsidRDefault="005237A4" w:rsidP="00904C6A"/>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p>
        </w:tc>
        <w:tc>
          <w:tcPr>
            <w:tcW w:w="2016" w:type="dxa"/>
          </w:tcPr>
          <w:p w:rsidR="005237A4" w:rsidRDefault="005237A4" w:rsidP="00904C6A"/>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p>
        </w:tc>
        <w:tc>
          <w:tcPr>
            <w:tcW w:w="2016" w:type="dxa"/>
          </w:tcPr>
          <w:p w:rsidR="005237A4" w:rsidRDefault="005237A4" w:rsidP="00904C6A"/>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r w:rsidR="005237A4" w:rsidTr="00904C6A">
        <w:trPr>
          <w:cantSplit/>
        </w:trPr>
        <w:tc>
          <w:tcPr>
            <w:tcW w:w="1322" w:type="dxa"/>
          </w:tcPr>
          <w:p w:rsidR="005237A4" w:rsidRDefault="005237A4" w:rsidP="00904C6A">
            <w:pPr>
              <w:rPr>
                <w:rFonts w:hint="eastAsia"/>
              </w:rPr>
            </w:pPr>
          </w:p>
        </w:tc>
        <w:tc>
          <w:tcPr>
            <w:tcW w:w="2016" w:type="dxa"/>
          </w:tcPr>
          <w:p w:rsidR="005237A4" w:rsidRDefault="005237A4" w:rsidP="00904C6A"/>
        </w:tc>
        <w:tc>
          <w:tcPr>
            <w:tcW w:w="1175" w:type="dxa"/>
          </w:tcPr>
          <w:p w:rsidR="005237A4" w:rsidRDefault="005237A4" w:rsidP="00904C6A">
            <w:pPr>
              <w:rPr>
                <w:rFonts w:hint="eastAsia"/>
              </w:rPr>
            </w:pPr>
          </w:p>
        </w:tc>
        <w:tc>
          <w:tcPr>
            <w:tcW w:w="1288" w:type="dxa"/>
          </w:tcPr>
          <w:p w:rsidR="005237A4" w:rsidRDefault="005237A4" w:rsidP="00904C6A">
            <w:pPr>
              <w:rPr>
                <w:rFonts w:hint="eastAsia"/>
              </w:rPr>
            </w:pPr>
          </w:p>
        </w:tc>
        <w:tc>
          <w:tcPr>
            <w:tcW w:w="1374"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9"/>
        <w:gridCol w:w="2016"/>
        <w:gridCol w:w="1225"/>
        <w:gridCol w:w="1225"/>
        <w:gridCol w:w="1115"/>
      </w:tblGrid>
      <w:tr w:rsidR="005237A4" w:rsidTr="00904C6A">
        <w:trPr>
          <w:cantSplit/>
        </w:trPr>
        <w:tc>
          <w:tcPr>
            <w:tcW w:w="1629" w:type="dxa"/>
            <w:shd w:val="clear" w:color="auto" w:fill="B3B3B3"/>
          </w:tcPr>
          <w:p w:rsidR="005237A4" w:rsidRDefault="005237A4" w:rsidP="00904C6A">
            <w:pPr>
              <w:jc w:val="center"/>
              <w:rPr>
                <w:rFonts w:hint="eastAsia"/>
                <w:b/>
              </w:rPr>
            </w:pPr>
            <w:r>
              <w:rPr>
                <w:rFonts w:hint="eastAsia"/>
                <w:b/>
              </w:rPr>
              <w:t>输出项</w:t>
            </w:r>
          </w:p>
        </w:tc>
        <w:tc>
          <w:tcPr>
            <w:tcW w:w="2016" w:type="dxa"/>
            <w:shd w:val="clear" w:color="auto" w:fill="B3B3B3"/>
          </w:tcPr>
          <w:p w:rsidR="005237A4" w:rsidRDefault="005237A4" w:rsidP="00904C6A">
            <w:pPr>
              <w:tabs>
                <w:tab w:val="left" w:pos="787"/>
              </w:tabs>
              <w:rPr>
                <w:rFonts w:hint="eastAsia"/>
                <w:b/>
              </w:rPr>
            </w:pPr>
            <w:r>
              <w:rPr>
                <w:rFonts w:hint="eastAsia"/>
                <w:b/>
              </w:rPr>
              <w:t>cpack域</w:t>
            </w:r>
          </w:p>
        </w:tc>
        <w:tc>
          <w:tcPr>
            <w:tcW w:w="1225" w:type="dxa"/>
            <w:shd w:val="clear" w:color="auto" w:fill="B3B3B3"/>
          </w:tcPr>
          <w:p w:rsidR="005237A4" w:rsidRDefault="005237A4" w:rsidP="00904C6A">
            <w:pPr>
              <w:tabs>
                <w:tab w:val="left" w:pos="787"/>
              </w:tabs>
              <w:rPr>
                <w:rFonts w:hint="eastAsia"/>
                <w:b/>
              </w:rPr>
            </w:pPr>
            <w:r>
              <w:rPr>
                <w:rFonts w:hint="eastAsia"/>
                <w:b/>
              </w:rPr>
              <w:t>最大长度</w:t>
            </w:r>
          </w:p>
        </w:tc>
        <w:tc>
          <w:tcPr>
            <w:tcW w:w="1225" w:type="dxa"/>
            <w:shd w:val="clear" w:color="auto" w:fill="B3B3B3"/>
          </w:tcPr>
          <w:p w:rsidR="005237A4" w:rsidRDefault="005237A4" w:rsidP="00904C6A">
            <w:pPr>
              <w:tabs>
                <w:tab w:val="left" w:pos="787"/>
              </w:tabs>
              <w:rPr>
                <w:b/>
              </w:rPr>
            </w:pPr>
            <w:r>
              <w:rPr>
                <w:rFonts w:hint="eastAsia"/>
                <w:b/>
              </w:rPr>
              <w:t>是否必需</w:t>
            </w:r>
          </w:p>
        </w:tc>
        <w:tc>
          <w:tcPr>
            <w:tcW w:w="1115"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629" w:type="dxa"/>
          </w:tcPr>
          <w:p w:rsidR="005237A4" w:rsidRDefault="005237A4" w:rsidP="00904C6A">
            <w:pPr>
              <w:rPr>
                <w:rFonts w:hint="eastAsia"/>
              </w:rPr>
            </w:pPr>
            <w:r>
              <w:rPr>
                <w:rFonts w:hint="eastAsia"/>
              </w:rPr>
              <w:t>返回信息</w:t>
            </w:r>
          </w:p>
        </w:tc>
        <w:tc>
          <w:tcPr>
            <w:tcW w:w="2016" w:type="dxa"/>
          </w:tcPr>
          <w:p w:rsidR="005237A4" w:rsidRDefault="005237A4" w:rsidP="00904C6A">
            <w:pPr>
              <w:rPr>
                <w:rFonts w:hint="eastAsia"/>
              </w:rPr>
            </w:pPr>
            <w:r>
              <w:t>vsmess</w:t>
            </w:r>
          </w:p>
        </w:tc>
        <w:tc>
          <w:tcPr>
            <w:tcW w:w="1225" w:type="dxa"/>
          </w:tcPr>
          <w:p w:rsidR="005237A4" w:rsidRDefault="005237A4" w:rsidP="00904C6A">
            <w:pPr>
              <w:rPr>
                <w:rFonts w:hint="eastAsia"/>
              </w:rPr>
            </w:pPr>
          </w:p>
        </w:tc>
        <w:tc>
          <w:tcPr>
            <w:tcW w:w="1225" w:type="dxa"/>
          </w:tcPr>
          <w:p w:rsidR="005237A4" w:rsidRDefault="005237A4" w:rsidP="00904C6A">
            <w:pPr>
              <w:rPr>
                <w:rFonts w:hint="eastAsia"/>
              </w:rPr>
            </w:pPr>
          </w:p>
        </w:tc>
        <w:tc>
          <w:tcPr>
            <w:tcW w:w="1115" w:type="dxa"/>
          </w:tcPr>
          <w:p w:rsidR="005237A4" w:rsidRDefault="005237A4" w:rsidP="00904C6A">
            <w:pPr>
              <w:rPr>
                <w:rFonts w:hint="eastAsia"/>
              </w:rPr>
            </w:pPr>
          </w:p>
        </w:tc>
      </w:tr>
      <w:tr w:rsidR="005237A4" w:rsidTr="00904C6A">
        <w:trPr>
          <w:cantSplit/>
        </w:trPr>
        <w:tc>
          <w:tcPr>
            <w:tcW w:w="1629" w:type="dxa"/>
          </w:tcPr>
          <w:p w:rsidR="005237A4" w:rsidRDefault="005237A4" w:rsidP="00904C6A">
            <w:pPr>
              <w:rPr>
                <w:rFonts w:hint="eastAsia"/>
              </w:rPr>
            </w:pPr>
            <w:r>
              <w:rPr>
                <w:rFonts w:hint="eastAsia"/>
              </w:rPr>
              <w:t>记账日期</w:t>
            </w:r>
          </w:p>
        </w:tc>
        <w:tc>
          <w:tcPr>
            <w:tcW w:w="2016" w:type="dxa"/>
          </w:tcPr>
          <w:p w:rsidR="005237A4" w:rsidRDefault="005237A4" w:rsidP="00904C6A">
            <w:pPr>
              <w:rPr>
                <w:rFonts w:hint="eastAsia"/>
              </w:rPr>
            </w:pPr>
            <w:r>
              <w:rPr>
                <w:rFonts w:hint="eastAsia"/>
              </w:rPr>
              <w:t>sdate3</w:t>
            </w:r>
          </w:p>
        </w:tc>
        <w:tc>
          <w:tcPr>
            <w:tcW w:w="1225" w:type="dxa"/>
          </w:tcPr>
          <w:p w:rsidR="005237A4" w:rsidRDefault="005237A4" w:rsidP="00904C6A">
            <w:pPr>
              <w:rPr>
                <w:rFonts w:hint="eastAsia"/>
              </w:rPr>
            </w:pPr>
          </w:p>
        </w:tc>
        <w:tc>
          <w:tcPr>
            <w:tcW w:w="1225" w:type="dxa"/>
          </w:tcPr>
          <w:p w:rsidR="005237A4" w:rsidRDefault="005237A4" w:rsidP="00904C6A">
            <w:pPr>
              <w:rPr>
                <w:rFonts w:hint="eastAsia"/>
              </w:rPr>
            </w:pPr>
          </w:p>
        </w:tc>
        <w:tc>
          <w:tcPr>
            <w:tcW w:w="1115" w:type="dxa"/>
          </w:tcPr>
          <w:p w:rsidR="005237A4" w:rsidRDefault="005237A4" w:rsidP="00904C6A">
            <w:pPr>
              <w:rPr>
                <w:rFonts w:hint="eastAsia"/>
              </w:rPr>
            </w:pPr>
          </w:p>
        </w:tc>
      </w:tr>
      <w:tr w:rsidR="005237A4" w:rsidTr="00904C6A">
        <w:trPr>
          <w:cantSplit/>
        </w:trPr>
        <w:tc>
          <w:tcPr>
            <w:tcW w:w="1629" w:type="dxa"/>
          </w:tcPr>
          <w:p w:rsidR="005237A4" w:rsidRDefault="005237A4" w:rsidP="00904C6A">
            <w:pPr>
              <w:rPr>
                <w:rFonts w:hint="eastAsia"/>
              </w:rPr>
            </w:pPr>
            <w:r>
              <w:rPr>
                <w:rFonts w:hint="eastAsia"/>
              </w:rPr>
              <w:t>网点号</w:t>
            </w:r>
          </w:p>
        </w:tc>
        <w:tc>
          <w:tcPr>
            <w:tcW w:w="2016" w:type="dxa"/>
          </w:tcPr>
          <w:p w:rsidR="005237A4" w:rsidRDefault="005237A4" w:rsidP="00904C6A">
            <w:pPr>
              <w:rPr>
                <w:rFonts w:hint="eastAsia"/>
              </w:rPr>
            </w:pPr>
            <w:r>
              <w:t>S</w:t>
            </w:r>
            <w:r>
              <w:rPr>
                <w:rFonts w:hint="eastAsia"/>
              </w:rPr>
              <w:t>stock_code</w:t>
            </w:r>
          </w:p>
        </w:tc>
        <w:tc>
          <w:tcPr>
            <w:tcW w:w="1225" w:type="dxa"/>
          </w:tcPr>
          <w:p w:rsidR="005237A4" w:rsidRDefault="005237A4" w:rsidP="00904C6A">
            <w:pPr>
              <w:rPr>
                <w:rFonts w:hint="eastAsia"/>
              </w:rPr>
            </w:pPr>
          </w:p>
        </w:tc>
        <w:tc>
          <w:tcPr>
            <w:tcW w:w="1225" w:type="dxa"/>
          </w:tcPr>
          <w:p w:rsidR="005237A4" w:rsidRDefault="005237A4" w:rsidP="00904C6A">
            <w:pPr>
              <w:rPr>
                <w:rFonts w:hint="eastAsia"/>
              </w:rPr>
            </w:pPr>
          </w:p>
        </w:tc>
        <w:tc>
          <w:tcPr>
            <w:tcW w:w="1115" w:type="dxa"/>
          </w:tcPr>
          <w:p w:rsidR="005237A4" w:rsidRDefault="005237A4" w:rsidP="00904C6A">
            <w:pPr>
              <w:rPr>
                <w:rFonts w:hint="eastAsia"/>
              </w:rPr>
            </w:pPr>
          </w:p>
        </w:tc>
      </w:tr>
      <w:tr w:rsidR="005237A4" w:rsidTr="00904C6A">
        <w:trPr>
          <w:cantSplit/>
        </w:trPr>
        <w:tc>
          <w:tcPr>
            <w:tcW w:w="1629" w:type="dxa"/>
          </w:tcPr>
          <w:p w:rsidR="005237A4" w:rsidRDefault="005237A4" w:rsidP="00904C6A">
            <w:pPr>
              <w:rPr>
                <w:rFonts w:hint="eastAsia"/>
              </w:rPr>
            </w:pPr>
            <w:r>
              <w:rPr>
                <w:rFonts w:hint="eastAsia"/>
              </w:rPr>
              <w:t>操作员</w:t>
            </w:r>
          </w:p>
        </w:tc>
        <w:tc>
          <w:tcPr>
            <w:tcW w:w="2016" w:type="dxa"/>
          </w:tcPr>
          <w:p w:rsidR="005237A4" w:rsidRDefault="005237A4" w:rsidP="00904C6A">
            <w:pPr>
              <w:rPr>
                <w:rFonts w:hint="eastAsia"/>
              </w:rPr>
            </w:pPr>
            <w:r>
              <w:t>S</w:t>
            </w:r>
            <w:r>
              <w:rPr>
                <w:rFonts w:hint="eastAsia"/>
              </w:rPr>
              <w:t>emp_no</w:t>
            </w:r>
          </w:p>
        </w:tc>
        <w:tc>
          <w:tcPr>
            <w:tcW w:w="1225" w:type="dxa"/>
          </w:tcPr>
          <w:p w:rsidR="005237A4" w:rsidRDefault="005237A4" w:rsidP="00904C6A">
            <w:pPr>
              <w:rPr>
                <w:rFonts w:hint="eastAsia"/>
              </w:rPr>
            </w:pPr>
          </w:p>
        </w:tc>
        <w:tc>
          <w:tcPr>
            <w:tcW w:w="1225" w:type="dxa"/>
          </w:tcPr>
          <w:p w:rsidR="005237A4" w:rsidRDefault="005237A4" w:rsidP="00904C6A">
            <w:pPr>
              <w:rPr>
                <w:rFonts w:hint="eastAsia"/>
              </w:rPr>
            </w:pPr>
          </w:p>
        </w:tc>
        <w:tc>
          <w:tcPr>
            <w:tcW w:w="1115" w:type="dxa"/>
          </w:tcPr>
          <w:p w:rsidR="005237A4" w:rsidRDefault="005237A4" w:rsidP="00904C6A">
            <w:pPr>
              <w:rPr>
                <w:rFonts w:hint="eastAsia"/>
              </w:rPr>
            </w:pPr>
          </w:p>
        </w:tc>
      </w:tr>
      <w:tr w:rsidR="005237A4" w:rsidTr="00904C6A">
        <w:trPr>
          <w:cantSplit/>
          <w:trHeight w:val="232"/>
        </w:trPr>
        <w:tc>
          <w:tcPr>
            <w:tcW w:w="1629" w:type="dxa"/>
            <w:tcBorders>
              <w:bottom w:val="single" w:sz="4" w:space="0" w:color="auto"/>
            </w:tcBorders>
          </w:tcPr>
          <w:p w:rsidR="005237A4" w:rsidRDefault="005237A4" w:rsidP="00904C6A">
            <w:pPr>
              <w:rPr>
                <w:rFonts w:hint="eastAsia"/>
              </w:rPr>
            </w:pPr>
            <w:r>
              <w:rPr>
                <w:rFonts w:hint="eastAsia"/>
              </w:rPr>
              <w:t>卡类型</w:t>
            </w:r>
          </w:p>
        </w:tc>
        <w:tc>
          <w:tcPr>
            <w:tcW w:w="2016" w:type="dxa"/>
            <w:tcBorders>
              <w:bottom w:val="single" w:sz="4" w:space="0" w:color="auto"/>
            </w:tcBorders>
          </w:tcPr>
          <w:p w:rsidR="005237A4" w:rsidRDefault="005237A4" w:rsidP="00904C6A">
            <w:pPr>
              <w:rPr>
                <w:rFonts w:hint="eastAsia"/>
              </w:rPr>
            </w:pPr>
            <w:r>
              <w:t>S</w:t>
            </w:r>
            <w:r>
              <w:rPr>
                <w:rFonts w:hint="eastAsia"/>
              </w:rPr>
              <w:t>stock_code2</w:t>
            </w:r>
          </w:p>
        </w:tc>
        <w:tc>
          <w:tcPr>
            <w:tcW w:w="1225" w:type="dxa"/>
            <w:tcBorders>
              <w:bottom w:val="single" w:sz="4" w:space="0" w:color="auto"/>
            </w:tcBorders>
          </w:tcPr>
          <w:p w:rsidR="005237A4" w:rsidRDefault="005237A4" w:rsidP="00904C6A">
            <w:pPr>
              <w:rPr>
                <w:rFonts w:hint="eastAsia"/>
              </w:rPr>
            </w:pPr>
          </w:p>
        </w:tc>
        <w:tc>
          <w:tcPr>
            <w:tcW w:w="1225" w:type="dxa"/>
            <w:tcBorders>
              <w:bottom w:val="single" w:sz="4" w:space="0" w:color="auto"/>
            </w:tcBorders>
          </w:tcPr>
          <w:p w:rsidR="005237A4" w:rsidRDefault="005237A4" w:rsidP="00904C6A">
            <w:pPr>
              <w:rPr>
                <w:rFonts w:hint="eastAsia"/>
              </w:rPr>
            </w:pPr>
          </w:p>
        </w:tc>
        <w:tc>
          <w:tcPr>
            <w:tcW w:w="1115"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629" w:type="dxa"/>
            <w:tcBorders>
              <w:bottom w:val="single" w:sz="4" w:space="0" w:color="auto"/>
            </w:tcBorders>
          </w:tcPr>
          <w:p w:rsidR="005237A4" w:rsidRDefault="005237A4" w:rsidP="00904C6A">
            <w:pPr>
              <w:rPr>
                <w:rFonts w:hint="eastAsia"/>
              </w:rPr>
            </w:pPr>
            <w:r>
              <w:rPr>
                <w:rFonts w:hint="eastAsia"/>
              </w:rPr>
              <w:t>摘要</w:t>
            </w:r>
          </w:p>
        </w:tc>
        <w:tc>
          <w:tcPr>
            <w:tcW w:w="2016" w:type="dxa"/>
            <w:tcBorders>
              <w:bottom w:val="single" w:sz="4" w:space="0" w:color="auto"/>
            </w:tcBorders>
          </w:tcPr>
          <w:p w:rsidR="005237A4" w:rsidRDefault="005237A4" w:rsidP="00904C6A">
            <w:pPr>
              <w:rPr>
                <w:rFonts w:hint="eastAsia"/>
              </w:rPr>
            </w:pPr>
            <w:r>
              <w:t>S</w:t>
            </w:r>
            <w:r>
              <w:rPr>
                <w:rFonts w:hint="eastAsia"/>
              </w:rPr>
              <w:t>note</w:t>
            </w:r>
          </w:p>
        </w:tc>
        <w:tc>
          <w:tcPr>
            <w:tcW w:w="1225" w:type="dxa"/>
            <w:tcBorders>
              <w:bottom w:val="single" w:sz="4" w:space="0" w:color="auto"/>
            </w:tcBorders>
          </w:tcPr>
          <w:p w:rsidR="005237A4" w:rsidRDefault="005237A4" w:rsidP="00904C6A">
            <w:pPr>
              <w:rPr>
                <w:rFonts w:hint="eastAsia"/>
              </w:rPr>
            </w:pPr>
          </w:p>
        </w:tc>
        <w:tc>
          <w:tcPr>
            <w:tcW w:w="1225" w:type="dxa"/>
            <w:tcBorders>
              <w:bottom w:val="single" w:sz="4" w:space="0" w:color="auto"/>
            </w:tcBorders>
          </w:tcPr>
          <w:p w:rsidR="005237A4" w:rsidRDefault="005237A4" w:rsidP="00904C6A">
            <w:pPr>
              <w:rPr>
                <w:rFonts w:hint="eastAsia"/>
              </w:rPr>
            </w:pPr>
          </w:p>
        </w:tc>
        <w:tc>
          <w:tcPr>
            <w:tcW w:w="1115"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629" w:type="dxa"/>
            <w:tcBorders>
              <w:bottom w:val="single" w:sz="4" w:space="0" w:color="auto"/>
            </w:tcBorders>
          </w:tcPr>
          <w:p w:rsidR="005237A4" w:rsidRDefault="005237A4" w:rsidP="00904C6A">
            <w:pPr>
              <w:rPr>
                <w:rFonts w:hint="eastAsia"/>
              </w:rPr>
            </w:pPr>
            <w:r>
              <w:rPr>
                <w:rFonts w:hint="eastAsia"/>
              </w:rPr>
              <w:t>交易次数</w:t>
            </w:r>
          </w:p>
        </w:tc>
        <w:tc>
          <w:tcPr>
            <w:tcW w:w="2016" w:type="dxa"/>
            <w:tcBorders>
              <w:bottom w:val="single" w:sz="4" w:space="0" w:color="auto"/>
            </w:tcBorders>
          </w:tcPr>
          <w:p w:rsidR="005237A4" w:rsidRDefault="005237A4" w:rsidP="00904C6A">
            <w:pPr>
              <w:rPr>
                <w:rFonts w:hint="eastAsia"/>
              </w:rPr>
            </w:pPr>
            <w:r>
              <w:t>S</w:t>
            </w:r>
            <w:r>
              <w:rPr>
                <w:rFonts w:hint="eastAsia"/>
              </w:rPr>
              <w:t>serial0</w:t>
            </w:r>
          </w:p>
        </w:tc>
        <w:tc>
          <w:tcPr>
            <w:tcW w:w="1225" w:type="dxa"/>
            <w:tcBorders>
              <w:bottom w:val="single" w:sz="4" w:space="0" w:color="auto"/>
            </w:tcBorders>
          </w:tcPr>
          <w:p w:rsidR="005237A4" w:rsidRDefault="005237A4" w:rsidP="00904C6A">
            <w:pPr>
              <w:rPr>
                <w:rFonts w:hint="eastAsia"/>
              </w:rPr>
            </w:pPr>
          </w:p>
        </w:tc>
        <w:tc>
          <w:tcPr>
            <w:tcW w:w="1225" w:type="dxa"/>
            <w:tcBorders>
              <w:bottom w:val="single" w:sz="4" w:space="0" w:color="auto"/>
            </w:tcBorders>
          </w:tcPr>
          <w:p w:rsidR="005237A4" w:rsidRDefault="005237A4" w:rsidP="00904C6A">
            <w:pPr>
              <w:rPr>
                <w:rFonts w:hint="eastAsia"/>
              </w:rPr>
            </w:pPr>
          </w:p>
        </w:tc>
        <w:tc>
          <w:tcPr>
            <w:tcW w:w="1115"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629" w:type="dxa"/>
            <w:tcBorders>
              <w:bottom w:val="single" w:sz="4" w:space="0" w:color="auto"/>
            </w:tcBorders>
          </w:tcPr>
          <w:p w:rsidR="005237A4" w:rsidRDefault="005237A4" w:rsidP="00904C6A">
            <w:pPr>
              <w:rPr>
                <w:rFonts w:hint="eastAsia"/>
              </w:rPr>
            </w:pPr>
            <w:r>
              <w:rPr>
                <w:rFonts w:hint="eastAsia"/>
              </w:rPr>
              <w:t>收入数量</w:t>
            </w:r>
          </w:p>
        </w:tc>
        <w:tc>
          <w:tcPr>
            <w:tcW w:w="2016" w:type="dxa"/>
            <w:tcBorders>
              <w:bottom w:val="single" w:sz="4" w:space="0" w:color="auto"/>
            </w:tcBorders>
          </w:tcPr>
          <w:p w:rsidR="005237A4" w:rsidRDefault="005237A4" w:rsidP="00904C6A">
            <w:pPr>
              <w:rPr>
                <w:rFonts w:hint="eastAsia"/>
              </w:rPr>
            </w:pPr>
            <w:r>
              <w:t>S</w:t>
            </w:r>
            <w:r>
              <w:rPr>
                <w:rFonts w:hint="eastAsia"/>
              </w:rPr>
              <w:t>serial1</w:t>
            </w:r>
          </w:p>
        </w:tc>
        <w:tc>
          <w:tcPr>
            <w:tcW w:w="1225" w:type="dxa"/>
            <w:tcBorders>
              <w:bottom w:val="single" w:sz="4" w:space="0" w:color="auto"/>
            </w:tcBorders>
          </w:tcPr>
          <w:p w:rsidR="005237A4" w:rsidRDefault="005237A4" w:rsidP="00904C6A">
            <w:pPr>
              <w:rPr>
                <w:rFonts w:hint="eastAsia"/>
              </w:rPr>
            </w:pPr>
          </w:p>
        </w:tc>
        <w:tc>
          <w:tcPr>
            <w:tcW w:w="1225" w:type="dxa"/>
            <w:tcBorders>
              <w:bottom w:val="single" w:sz="4" w:space="0" w:color="auto"/>
            </w:tcBorders>
          </w:tcPr>
          <w:p w:rsidR="005237A4" w:rsidRDefault="005237A4" w:rsidP="00904C6A">
            <w:pPr>
              <w:rPr>
                <w:rFonts w:hint="eastAsia"/>
              </w:rPr>
            </w:pPr>
          </w:p>
        </w:tc>
        <w:tc>
          <w:tcPr>
            <w:tcW w:w="1115"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629" w:type="dxa"/>
            <w:tcBorders>
              <w:bottom w:val="single" w:sz="4" w:space="0" w:color="auto"/>
            </w:tcBorders>
          </w:tcPr>
          <w:p w:rsidR="005237A4" w:rsidRDefault="005237A4" w:rsidP="00904C6A">
            <w:pPr>
              <w:rPr>
                <w:rFonts w:hint="eastAsia"/>
              </w:rPr>
            </w:pPr>
            <w:r>
              <w:rPr>
                <w:rFonts w:hint="eastAsia"/>
              </w:rPr>
              <w:t>支出数量</w:t>
            </w:r>
          </w:p>
        </w:tc>
        <w:tc>
          <w:tcPr>
            <w:tcW w:w="2016" w:type="dxa"/>
            <w:tcBorders>
              <w:bottom w:val="single" w:sz="4" w:space="0" w:color="auto"/>
            </w:tcBorders>
          </w:tcPr>
          <w:p w:rsidR="005237A4" w:rsidRDefault="005237A4" w:rsidP="00904C6A">
            <w:pPr>
              <w:rPr>
                <w:rFonts w:hint="eastAsia"/>
              </w:rPr>
            </w:pPr>
            <w:r>
              <w:t>S</w:t>
            </w:r>
            <w:r>
              <w:rPr>
                <w:rFonts w:hint="eastAsia"/>
              </w:rPr>
              <w:t>serial2</w:t>
            </w:r>
          </w:p>
        </w:tc>
        <w:tc>
          <w:tcPr>
            <w:tcW w:w="1225" w:type="dxa"/>
            <w:tcBorders>
              <w:bottom w:val="single" w:sz="4" w:space="0" w:color="auto"/>
            </w:tcBorders>
          </w:tcPr>
          <w:p w:rsidR="005237A4" w:rsidRDefault="005237A4" w:rsidP="00904C6A">
            <w:pPr>
              <w:rPr>
                <w:rFonts w:hint="eastAsia"/>
              </w:rPr>
            </w:pPr>
          </w:p>
        </w:tc>
        <w:tc>
          <w:tcPr>
            <w:tcW w:w="1225" w:type="dxa"/>
            <w:tcBorders>
              <w:bottom w:val="single" w:sz="4" w:space="0" w:color="auto"/>
            </w:tcBorders>
          </w:tcPr>
          <w:p w:rsidR="005237A4" w:rsidRDefault="005237A4" w:rsidP="00904C6A">
            <w:pPr>
              <w:rPr>
                <w:rFonts w:hint="eastAsia"/>
              </w:rPr>
            </w:pPr>
          </w:p>
        </w:tc>
        <w:tc>
          <w:tcPr>
            <w:tcW w:w="1115"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629" w:type="dxa"/>
            <w:tcBorders>
              <w:bottom w:val="single" w:sz="4" w:space="0" w:color="auto"/>
            </w:tcBorders>
          </w:tcPr>
          <w:p w:rsidR="005237A4" w:rsidRDefault="005237A4" w:rsidP="00904C6A">
            <w:pPr>
              <w:rPr>
                <w:rFonts w:hint="eastAsia"/>
              </w:rPr>
            </w:pPr>
            <w:r>
              <w:rPr>
                <w:rFonts w:hint="eastAsia"/>
              </w:rPr>
              <w:t>库存数量</w:t>
            </w:r>
          </w:p>
        </w:tc>
        <w:tc>
          <w:tcPr>
            <w:tcW w:w="2016" w:type="dxa"/>
            <w:tcBorders>
              <w:bottom w:val="single" w:sz="4" w:space="0" w:color="auto"/>
            </w:tcBorders>
          </w:tcPr>
          <w:p w:rsidR="005237A4" w:rsidRDefault="005237A4" w:rsidP="00904C6A">
            <w:pPr>
              <w:rPr>
                <w:rFonts w:hint="eastAsia"/>
              </w:rPr>
            </w:pPr>
            <w:r>
              <w:t>S</w:t>
            </w:r>
            <w:r>
              <w:rPr>
                <w:rFonts w:hint="eastAsia"/>
              </w:rPr>
              <w:t>serial3</w:t>
            </w:r>
          </w:p>
        </w:tc>
        <w:tc>
          <w:tcPr>
            <w:tcW w:w="1225" w:type="dxa"/>
            <w:tcBorders>
              <w:bottom w:val="single" w:sz="4" w:space="0" w:color="auto"/>
            </w:tcBorders>
          </w:tcPr>
          <w:p w:rsidR="005237A4" w:rsidRDefault="005237A4" w:rsidP="00904C6A">
            <w:pPr>
              <w:rPr>
                <w:rFonts w:hint="eastAsia"/>
              </w:rPr>
            </w:pPr>
          </w:p>
        </w:tc>
        <w:tc>
          <w:tcPr>
            <w:tcW w:w="1225" w:type="dxa"/>
            <w:tcBorders>
              <w:bottom w:val="single" w:sz="4" w:space="0" w:color="auto"/>
            </w:tcBorders>
          </w:tcPr>
          <w:p w:rsidR="005237A4" w:rsidRDefault="005237A4" w:rsidP="00904C6A">
            <w:pPr>
              <w:rPr>
                <w:rFonts w:hint="eastAsia"/>
              </w:rPr>
            </w:pPr>
          </w:p>
        </w:tc>
        <w:tc>
          <w:tcPr>
            <w:tcW w:w="1115" w:type="dxa"/>
            <w:tcBorders>
              <w:bottom w:val="single" w:sz="4" w:space="0" w:color="auto"/>
            </w:tcBorders>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210" w:name="_Toc337551704"/>
      <w:r>
        <w:rPr>
          <w:rFonts w:hint="eastAsia"/>
        </w:rPr>
        <w:t>科目总账表（功能号</w:t>
      </w:r>
      <w:r>
        <w:rPr>
          <w:rFonts w:hint="eastAsia"/>
        </w:rPr>
        <w:t>846705</w:t>
      </w:r>
      <w:r>
        <w:rPr>
          <w:rFonts w:hint="eastAsia"/>
        </w:rPr>
        <w:t>）</w:t>
      </w:r>
      <w:bookmarkEnd w:id="21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按年、月、日查询科目总账</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开始日期</w:t>
            </w:r>
          </w:p>
        </w:tc>
        <w:tc>
          <w:tcPr>
            <w:tcW w:w="1416" w:type="dxa"/>
          </w:tcPr>
          <w:p w:rsidR="005237A4" w:rsidRDefault="005237A4" w:rsidP="00904C6A">
            <w:pPr>
              <w:rPr>
                <w:rFonts w:hint="eastAsia"/>
              </w:rPr>
            </w:pPr>
            <w:r>
              <w:rPr>
                <w:rFonts w:hint="eastAsia"/>
              </w:rPr>
              <w:t>sdate1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结束日期</w:t>
            </w:r>
          </w:p>
        </w:tc>
        <w:tc>
          <w:tcPr>
            <w:tcW w:w="1416" w:type="dxa"/>
          </w:tcPr>
          <w:p w:rsidR="005237A4" w:rsidRDefault="005237A4" w:rsidP="00904C6A">
            <w:pPr>
              <w:rPr>
                <w:rFonts w:hint="eastAsia"/>
              </w:rPr>
            </w:pPr>
            <w:r>
              <w:rPr>
                <w:rFonts w:hint="eastAsia"/>
              </w:rPr>
              <w:t>sdate2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会计科目</w:t>
            </w:r>
          </w:p>
        </w:tc>
        <w:tc>
          <w:tcPr>
            <w:tcW w:w="1416" w:type="dxa"/>
          </w:tcPr>
          <w:p w:rsidR="005237A4" w:rsidRDefault="005237A4" w:rsidP="00904C6A">
            <w:r>
              <w:t>scust_auth</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会计科目列表1</w:t>
            </w:r>
          </w:p>
        </w:tc>
        <w:tc>
          <w:tcPr>
            <w:tcW w:w="1416" w:type="dxa"/>
          </w:tcPr>
          <w:p w:rsidR="005237A4" w:rsidRPr="00DC517D" w:rsidRDefault="005237A4" w:rsidP="00904C6A">
            <w:r w:rsidRPr="00DC517D">
              <w:t>vsvarstr0</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逗号分隔</w:t>
            </w:r>
          </w:p>
        </w:tc>
      </w:tr>
      <w:tr w:rsidR="005237A4" w:rsidTr="00904C6A">
        <w:trPr>
          <w:cantSplit/>
        </w:trPr>
        <w:tc>
          <w:tcPr>
            <w:tcW w:w="1501" w:type="dxa"/>
          </w:tcPr>
          <w:p w:rsidR="005237A4" w:rsidRDefault="005237A4" w:rsidP="00904C6A">
            <w:pPr>
              <w:rPr>
                <w:rFonts w:hint="eastAsia"/>
              </w:rPr>
            </w:pPr>
            <w:r>
              <w:rPr>
                <w:rFonts w:hint="eastAsia"/>
              </w:rPr>
              <w:t>会计科目列表2</w:t>
            </w:r>
          </w:p>
        </w:tc>
        <w:tc>
          <w:tcPr>
            <w:tcW w:w="1416" w:type="dxa"/>
          </w:tcPr>
          <w:p w:rsidR="005237A4" w:rsidRDefault="005237A4" w:rsidP="00904C6A">
            <w:pPr>
              <w:rPr>
                <w:rFonts w:hint="eastAsia"/>
              </w:rPr>
            </w:pPr>
            <w:r>
              <w:t>Vsvarstr</w:t>
            </w:r>
            <w:r>
              <w:rPr>
                <w:rFonts w:hint="eastAsia"/>
              </w:rPr>
              <w:t>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逗号分隔</w:t>
            </w:r>
          </w:p>
        </w:tc>
      </w:tr>
      <w:tr w:rsidR="005237A4" w:rsidTr="00904C6A">
        <w:trPr>
          <w:cantSplit/>
        </w:trPr>
        <w:tc>
          <w:tcPr>
            <w:tcW w:w="1501" w:type="dxa"/>
          </w:tcPr>
          <w:p w:rsidR="005237A4" w:rsidRDefault="005237A4" w:rsidP="00904C6A">
            <w:pPr>
              <w:rPr>
                <w:rFonts w:hint="eastAsia"/>
              </w:rPr>
            </w:pPr>
            <w:r>
              <w:rPr>
                <w:rFonts w:hint="eastAsia"/>
              </w:rPr>
              <w:t>会计科目列表3</w:t>
            </w:r>
          </w:p>
        </w:tc>
        <w:tc>
          <w:tcPr>
            <w:tcW w:w="1416" w:type="dxa"/>
          </w:tcPr>
          <w:p w:rsidR="005237A4" w:rsidRDefault="005237A4" w:rsidP="00904C6A">
            <w:pPr>
              <w:rPr>
                <w:rFonts w:hint="eastAsia"/>
              </w:rPr>
            </w:pPr>
            <w:r>
              <w:t>Vsvarstr</w:t>
            </w:r>
            <w:r>
              <w:rPr>
                <w:rFonts w:hint="eastAsia"/>
              </w:rPr>
              <w:t>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逗号分隔</w:t>
            </w:r>
          </w:p>
        </w:tc>
      </w:tr>
      <w:tr w:rsidR="005237A4" w:rsidTr="00904C6A">
        <w:trPr>
          <w:cantSplit/>
        </w:trPr>
        <w:tc>
          <w:tcPr>
            <w:tcW w:w="1501" w:type="dxa"/>
          </w:tcPr>
          <w:p w:rsidR="005237A4" w:rsidRDefault="005237A4" w:rsidP="00904C6A">
            <w:pPr>
              <w:rPr>
                <w:rFonts w:hint="eastAsia"/>
              </w:rPr>
            </w:pPr>
            <w:r>
              <w:rPr>
                <w:rFonts w:hint="eastAsia"/>
              </w:rPr>
              <w:t>会计科目列表4</w:t>
            </w:r>
          </w:p>
        </w:tc>
        <w:tc>
          <w:tcPr>
            <w:tcW w:w="1416" w:type="dxa"/>
          </w:tcPr>
          <w:p w:rsidR="005237A4" w:rsidRDefault="005237A4" w:rsidP="00904C6A">
            <w:pPr>
              <w:rPr>
                <w:rFonts w:hint="eastAsia"/>
              </w:rPr>
            </w:pPr>
            <w:r>
              <w:t>Vsvarstr</w:t>
            </w:r>
            <w:r>
              <w:rPr>
                <w:rFonts w:hint="eastAsia"/>
              </w:rPr>
              <w:t>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逗号分隔</w:t>
            </w: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9"/>
        <w:gridCol w:w="1416"/>
        <w:gridCol w:w="1347"/>
        <w:gridCol w:w="1486"/>
        <w:gridCol w:w="1430"/>
      </w:tblGrid>
      <w:tr w:rsidR="005237A4" w:rsidTr="00904C6A">
        <w:trPr>
          <w:cantSplit/>
        </w:trPr>
        <w:tc>
          <w:tcPr>
            <w:tcW w:w="1579" w:type="dxa"/>
            <w:shd w:val="clear" w:color="auto" w:fill="B3B3B3"/>
          </w:tcPr>
          <w:p w:rsidR="005237A4" w:rsidRDefault="005237A4" w:rsidP="00904C6A">
            <w:pPr>
              <w:jc w:val="center"/>
              <w:rPr>
                <w:rFonts w:hint="eastAsia"/>
                <w:b/>
              </w:rPr>
            </w:pPr>
            <w:r>
              <w:rPr>
                <w:rFonts w:hint="eastAsia"/>
                <w:b/>
              </w:rPr>
              <w:t>输出项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47" w:type="dxa"/>
            <w:shd w:val="clear" w:color="auto" w:fill="B3B3B3"/>
          </w:tcPr>
          <w:p w:rsidR="005237A4" w:rsidRDefault="005237A4" w:rsidP="00904C6A">
            <w:pPr>
              <w:tabs>
                <w:tab w:val="left" w:pos="787"/>
              </w:tabs>
              <w:rPr>
                <w:rFonts w:hint="eastAsia"/>
                <w:b/>
              </w:rPr>
            </w:pPr>
            <w:r>
              <w:rPr>
                <w:rFonts w:hint="eastAsia"/>
                <w:b/>
              </w:rPr>
              <w:t>最大长度</w:t>
            </w:r>
          </w:p>
        </w:tc>
        <w:tc>
          <w:tcPr>
            <w:tcW w:w="1486" w:type="dxa"/>
            <w:shd w:val="clear" w:color="auto" w:fill="B3B3B3"/>
          </w:tcPr>
          <w:p w:rsidR="005237A4" w:rsidRDefault="005237A4" w:rsidP="00904C6A">
            <w:pPr>
              <w:tabs>
                <w:tab w:val="left" w:pos="787"/>
              </w:tabs>
              <w:rPr>
                <w:b/>
              </w:rPr>
            </w:pPr>
            <w:r>
              <w:rPr>
                <w:rFonts w:hint="eastAsia"/>
                <w:b/>
              </w:rPr>
              <w:t>是否必需</w:t>
            </w:r>
          </w:p>
        </w:tc>
        <w:tc>
          <w:tcPr>
            <w:tcW w:w="143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79" w:type="dxa"/>
          </w:tcPr>
          <w:p w:rsidR="005237A4" w:rsidRDefault="005237A4" w:rsidP="00904C6A">
            <w:pPr>
              <w:rPr>
                <w:rFonts w:hint="eastAsia"/>
              </w:rPr>
            </w:pPr>
            <w:r>
              <w:rPr>
                <w:rFonts w:hint="eastAsia"/>
              </w:rPr>
              <w:t>流水号</w:t>
            </w:r>
          </w:p>
        </w:tc>
        <w:tc>
          <w:tcPr>
            <w:tcW w:w="1416" w:type="dxa"/>
          </w:tcPr>
          <w:p w:rsidR="005237A4" w:rsidRDefault="005237A4" w:rsidP="00904C6A">
            <w:pPr>
              <w:rPr>
                <w:rFonts w:hint="eastAsia"/>
              </w:rPr>
            </w:pPr>
            <w:r>
              <w:rPr>
                <w:rFonts w:hint="eastAsia"/>
              </w:rPr>
              <w:t>lserial1</w:t>
            </w:r>
          </w:p>
        </w:tc>
        <w:tc>
          <w:tcPr>
            <w:tcW w:w="1347"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79" w:type="dxa"/>
          </w:tcPr>
          <w:p w:rsidR="005237A4" w:rsidRDefault="005237A4" w:rsidP="00904C6A">
            <w:pPr>
              <w:rPr>
                <w:rFonts w:hint="eastAsia"/>
              </w:rPr>
            </w:pPr>
            <w:r>
              <w:rPr>
                <w:rFonts w:hint="eastAsia"/>
              </w:rPr>
              <w:t>会计科目</w:t>
            </w:r>
          </w:p>
        </w:tc>
        <w:tc>
          <w:tcPr>
            <w:tcW w:w="1416" w:type="dxa"/>
          </w:tcPr>
          <w:p w:rsidR="005237A4" w:rsidRDefault="005237A4" w:rsidP="00904C6A">
            <w:r>
              <w:t>scust_auth</w:t>
            </w:r>
          </w:p>
        </w:tc>
        <w:tc>
          <w:tcPr>
            <w:tcW w:w="1347"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r>
              <w:rPr>
                <w:rFonts w:hint="eastAsia"/>
              </w:rPr>
              <w:t>表头显示</w:t>
            </w:r>
          </w:p>
        </w:tc>
      </w:tr>
      <w:tr w:rsidR="005237A4" w:rsidTr="00904C6A">
        <w:trPr>
          <w:cantSplit/>
        </w:trPr>
        <w:tc>
          <w:tcPr>
            <w:tcW w:w="1579" w:type="dxa"/>
          </w:tcPr>
          <w:p w:rsidR="005237A4" w:rsidRDefault="005237A4" w:rsidP="00904C6A">
            <w:pPr>
              <w:rPr>
                <w:rFonts w:hint="eastAsia"/>
              </w:rPr>
            </w:pPr>
            <w:r>
              <w:rPr>
                <w:rFonts w:hint="eastAsia"/>
              </w:rPr>
              <w:t>会计科目名称</w:t>
            </w:r>
          </w:p>
        </w:tc>
        <w:tc>
          <w:tcPr>
            <w:tcW w:w="1416" w:type="dxa"/>
          </w:tcPr>
          <w:p w:rsidR="005237A4" w:rsidRDefault="005237A4" w:rsidP="00904C6A">
            <w:r>
              <w:t>sall_name</w:t>
            </w:r>
          </w:p>
        </w:tc>
        <w:tc>
          <w:tcPr>
            <w:tcW w:w="1347"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r>
              <w:rPr>
                <w:rFonts w:hint="eastAsia"/>
              </w:rPr>
              <w:t>表头显示</w:t>
            </w:r>
          </w:p>
        </w:tc>
      </w:tr>
      <w:tr w:rsidR="005237A4" w:rsidTr="00904C6A">
        <w:trPr>
          <w:cantSplit/>
        </w:trPr>
        <w:tc>
          <w:tcPr>
            <w:tcW w:w="1579" w:type="dxa"/>
          </w:tcPr>
          <w:p w:rsidR="005237A4" w:rsidRDefault="005237A4" w:rsidP="00904C6A">
            <w:pPr>
              <w:rPr>
                <w:rFonts w:hint="eastAsia"/>
              </w:rPr>
            </w:pPr>
            <w:r>
              <w:rPr>
                <w:rFonts w:hint="eastAsia"/>
              </w:rPr>
              <w:t>摘要</w:t>
            </w:r>
          </w:p>
        </w:tc>
        <w:tc>
          <w:tcPr>
            <w:tcW w:w="1416" w:type="dxa"/>
          </w:tcPr>
          <w:p w:rsidR="005237A4" w:rsidRDefault="005237A4" w:rsidP="00904C6A">
            <w:pPr>
              <w:rPr>
                <w:rFonts w:hint="eastAsia"/>
              </w:rPr>
            </w:pPr>
            <w:r>
              <w:rPr>
                <w:rFonts w:hint="eastAsia"/>
              </w:rPr>
              <w:t>snote</w:t>
            </w:r>
          </w:p>
        </w:tc>
        <w:tc>
          <w:tcPr>
            <w:tcW w:w="1347"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Height w:val="232"/>
        </w:trPr>
        <w:tc>
          <w:tcPr>
            <w:tcW w:w="1579" w:type="dxa"/>
            <w:tcBorders>
              <w:bottom w:val="single" w:sz="4" w:space="0" w:color="auto"/>
            </w:tcBorders>
          </w:tcPr>
          <w:p w:rsidR="005237A4" w:rsidRDefault="005237A4" w:rsidP="00904C6A">
            <w:pPr>
              <w:rPr>
                <w:rFonts w:hint="eastAsia"/>
              </w:rPr>
            </w:pPr>
            <w:r>
              <w:rPr>
                <w:rFonts w:hint="eastAsia"/>
              </w:rPr>
              <w:lastRenderedPageBreak/>
              <w:t>交易次数</w:t>
            </w:r>
          </w:p>
        </w:tc>
        <w:tc>
          <w:tcPr>
            <w:tcW w:w="1416" w:type="dxa"/>
            <w:tcBorders>
              <w:bottom w:val="single" w:sz="4" w:space="0" w:color="auto"/>
            </w:tcBorders>
          </w:tcPr>
          <w:p w:rsidR="005237A4" w:rsidRDefault="005237A4" w:rsidP="00904C6A">
            <w:pPr>
              <w:rPr>
                <w:rFonts w:hint="eastAsia"/>
              </w:rPr>
            </w:pPr>
            <w:r>
              <w:rPr>
                <w:rFonts w:hint="eastAsia"/>
              </w:rPr>
              <w:t>lvol0</w:t>
            </w:r>
          </w:p>
        </w:tc>
        <w:tc>
          <w:tcPr>
            <w:tcW w:w="1347" w:type="dxa"/>
            <w:tcBorders>
              <w:bottom w:val="single" w:sz="4" w:space="0" w:color="auto"/>
            </w:tcBorders>
          </w:tcPr>
          <w:p w:rsidR="005237A4" w:rsidRDefault="005237A4" w:rsidP="00904C6A">
            <w:pPr>
              <w:rPr>
                <w:rFonts w:hint="eastAsia"/>
              </w:rPr>
            </w:pPr>
          </w:p>
        </w:tc>
        <w:tc>
          <w:tcPr>
            <w:tcW w:w="1486" w:type="dxa"/>
            <w:tcBorders>
              <w:bottom w:val="single" w:sz="4" w:space="0" w:color="auto"/>
            </w:tcBorders>
          </w:tcPr>
          <w:p w:rsidR="005237A4" w:rsidRDefault="005237A4" w:rsidP="00904C6A">
            <w:pPr>
              <w:rPr>
                <w:rFonts w:hint="eastAsia"/>
              </w:rPr>
            </w:pPr>
          </w:p>
        </w:tc>
        <w:tc>
          <w:tcPr>
            <w:tcW w:w="1430" w:type="dxa"/>
            <w:tcBorders>
              <w:bottom w:val="single" w:sz="4" w:space="0" w:color="auto"/>
            </w:tcBorders>
          </w:tcPr>
          <w:p w:rsidR="005237A4" w:rsidRDefault="005237A4" w:rsidP="00904C6A">
            <w:pPr>
              <w:rPr>
                <w:rFonts w:hint="eastAsia"/>
              </w:rPr>
            </w:pPr>
          </w:p>
        </w:tc>
      </w:tr>
      <w:tr w:rsidR="005237A4" w:rsidTr="00904C6A">
        <w:trPr>
          <w:cantSplit/>
        </w:trPr>
        <w:tc>
          <w:tcPr>
            <w:tcW w:w="1579" w:type="dxa"/>
          </w:tcPr>
          <w:p w:rsidR="005237A4" w:rsidRDefault="005237A4" w:rsidP="00904C6A">
            <w:pPr>
              <w:rPr>
                <w:rFonts w:hint="eastAsia"/>
              </w:rPr>
            </w:pPr>
            <w:r>
              <w:rPr>
                <w:rFonts w:hint="eastAsia"/>
              </w:rPr>
              <w:t>借方发生额</w:t>
            </w:r>
          </w:p>
        </w:tc>
        <w:tc>
          <w:tcPr>
            <w:tcW w:w="1416" w:type="dxa"/>
          </w:tcPr>
          <w:p w:rsidR="005237A4" w:rsidRDefault="005237A4" w:rsidP="00904C6A">
            <w:pPr>
              <w:rPr>
                <w:rFonts w:hint="eastAsia"/>
              </w:rPr>
            </w:pPr>
            <w:r>
              <w:t>d</w:t>
            </w:r>
            <w:r>
              <w:rPr>
                <w:rFonts w:hint="eastAsia"/>
              </w:rPr>
              <w:t>amt1</w:t>
            </w:r>
          </w:p>
        </w:tc>
        <w:tc>
          <w:tcPr>
            <w:tcW w:w="1347"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79" w:type="dxa"/>
          </w:tcPr>
          <w:p w:rsidR="005237A4" w:rsidRDefault="005237A4" w:rsidP="00904C6A">
            <w:pPr>
              <w:rPr>
                <w:rFonts w:hint="eastAsia"/>
              </w:rPr>
            </w:pPr>
            <w:r>
              <w:rPr>
                <w:rFonts w:hint="eastAsia"/>
              </w:rPr>
              <w:t>贷方发生额</w:t>
            </w:r>
          </w:p>
        </w:tc>
        <w:tc>
          <w:tcPr>
            <w:tcW w:w="1416" w:type="dxa"/>
          </w:tcPr>
          <w:p w:rsidR="005237A4" w:rsidRDefault="005237A4" w:rsidP="00904C6A">
            <w:pPr>
              <w:rPr>
                <w:rFonts w:hint="eastAsia"/>
              </w:rPr>
            </w:pPr>
            <w:r>
              <w:rPr>
                <w:rFonts w:hint="eastAsia"/>
              </w:rPr>
              <w:t>damt2</w:t>
            </w:r>
          </w:p>
        </w:tc>
        <w:tc>
          <w:tcPr>
            <w:tcW w:w="1347"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79" w:type="dxa"/>
          </w:tcPr>
          <w:p w:rsidR="005237A4" w:rsidRDefault="005237A4" w:rsidP="00904C6A">
            <w:pPr>
              <w:rPr>
                <w:rFonts w:hint="eastAsia"/>
              </w:rPr>
            </w:pPr>
            <w:r>
              <w:rPr>
                <w:rFonts w:hint="eastAsia"/>
              </w:rPr>
              <w:t>借方余额</w:t>
            </w:r>
          </w:p>
        </w:tc>
        <w:tc>
          <w:tcPr>
            <w:tcW w:w="1416" w:type="dxa"/>
          </w:tcPr>
          <w:p w:rsidR="005237A4" w:rsidRDefault="005237A4" w:rsidP="00904C6A">
            <w:pPr>
              <w:rPr>
                <w:rFonts w:hint="eastAsia"/>
              </w:rPr>
            </w:pPr>
            <w:r>
              <w:rPr>
                <w:rFonts w:hint="eastAsia"/>
              </w:rPr>
              <w:t>damt3</w:t>
            </w:r>
          </w:p>
        </w:tc>
        <w:tc>
          <w:tcPr>
            <w:tcW w:w="1347"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79" w:type="dxa"/>
          </w:tcPr>
          <w:p w:rsidR="005237A4" w:rsidRDefault="005237A4" w:rsidP="00904C6A">
            <w:pPr>
              <w:rPr>
                <w:rFonts w:hint="eastAsia"/>
              </w:rPr>
            </w:pPr>
            <w:r>
              <w:rPr>
                <w:rFonts w:hint="eastAsia"/>
              </w:rPr>
              <w:t>贷方余额</w:t>
            </w:r>
          </w:p>
        </w:tc>
        <w:tc>
          <w:tcPr>
            <w:tcW w:w="1416" w:type="dxa"/>
          </w:tcPr>
          <w:p w:rsidR="005237A4" w:rsidRDefault="005237A4" w:rsidP="00904C6A">
            <w:pPr>
              <w:rPr>
                <w:rFonts w:hint="eastAsia"/>
              </w:rPr>
            </w:pPr>
            <w:r>
              <w:rPr>
                <w:rFonts w:hint="eastAsia"/>
              </w:rPr>
              <w:t>damt4</w:t>
            </w:r>
          </w:p>
        </w:tc>
        <w:tc>
          <w:tcPr>
            <w:tcW w:w="1347"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rPr>
          <w:color w:val="0000FF"/>
        </w:rPr>
      </w:pPr>
      <w:bookmarkStart w:id="211" w:name="_Toc337551705"/>
      <w:r>
        <w:rPr>
          <w:rFonts w:hint="eastAsia"/>
          <w:color w:val="0000FF"/>
        </w:rPr>
        <w:t>商户分类日计表（功能号</w:t>
      </w:r>
      <w:r>
        <w:rPr>
          <w:rFonts w:hint="eastAsia"/>
          <w:color w:val="0000FF"/>
        </w:rPr>
        <w:t>846706</w:t>
      </w:r>
      <w:r>
        <w:rPr>
          <w:rFonts w:hint="eastAsia"/>
          <w:color w:val="0000FF"/>
        </w:rPr>
        <w:t>）</w:t>
      </w:r>
      <w:r>
        <w:rPr>
          <w:rFonts w:hint="eastAsia"/>
          <w:color w:val="0000FF"/>
        </w:rPr>
        <w:t>-</w:t>
      </w:r>
      <w:bookmarkEnd w:id="211"/>
      <w:r>
        <w:rPr>
          <w:color w:val="0000FF"/>
        </w:rPr>
        <w:t xml:space="preserve"> </w:t>
      </w:r>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lastRenderedPageBreak/>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Height w:val="347"/>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商户号</w:t>
            </w:r>
          </w:p>
        </w:tc>
        <w:tc>
          <w:tcPr>
            <w:tcW w:w="1416" w:type="dxa"/>
          </w:tcPr>
          <w:p w:rsidR="005237A4" w:rsidRDefault="005237A4" w:rsidP="00904C6A">
            <w:pPr>
              <w:rPr>
                <w:rFonts w:hint="eastAsia"/>
              </w:rPr>
            </w:pPr>
            <w:r>
              <w:rPr>
                <w:rFonts w:hint="eastAsia"/>
              </w:rPr>
              <w:t>Lvol3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结算开始日期</w:t>
            </w:r>
          </w:p>
        </w:tc>
        <w:tc>
          <w:tcPr>
            <w:tcW w:w="1416" w:type="dxa"/>
          </w:tcPr>
          <w:p w:rsidR="005237A4" w:rsidRDefault="005237A4" w:rsidP="00904C6A">
            <w:pPr>
              <w:rPr>
                <w:rFonts w:hint="eastAsia"/>
              </w:rPr>
            </w:pPr>
            <w:r>
              <w:rPr>
                <w:rFonts w:hint="eastAsia"/>
              </w:rPr>
              <w:t>sdate1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结算截止日期</w:t>
            </w:r>
          </w:p>
        </w:tc>
        <w:tc>
          <w:tcPr>
            <w:tcW w:w="1416" w:type="dxa"/>
          </w:tcPr>
          <w:p w:rsidR="005237A4" w:rsidRDefault="005237A4" w:rsidP="00904C6A">
            <w:pPr>
              <w:rPr>
                <w:rFonts w:hint="eastAsia"/>
              </w:rPr>
            </w:pPr>
            <w:r>
              <w:rPr>
                <w:rFonts w:hint="eastAsia"/>
              </w:rPr>
              <w:t>sdate2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2"/>
        <w:gridCol w:w="1416"/>
        <w:gridCol w:w="1346"/>
        <w:gridCol w:w="1486"/>
        <w:gridCol w:w="1430"/>
      </w:tblGrid>
      <w:tr w:rsidR="005237A4" w:rsidTr="00904C6A">
        <w:trPr>
          <w:cantSplit/>
        </w:trPr>
        <w:tc>
          <w:tcPr>
            <w:tcW w:w="1532" w:type="dxa"/>
            <w:shd w:val="clear" w:color="auto" w:fill="B3B3B3"/>
          </w:tcPr>
          <w:p w:rsidR="005237A4" w:rsidRDefault="005237A4" w:rsidP="00904C6A">
            <w:pPr>
              <w:jc w:val="center"/>
              <w:rPr>
                <w:rFonts w:hint="eastAsia"/>
                <w:b/>
              </w:rPr>
            </w:pPr>
            <w:r>
              <w:rPr>
                <w:rFonts w:hint="eastAsia"/>
                <w:b/>
              </w:rPr>
              <w:t>输出项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46" w:type="dxa"/>
            <w:shd w:val="clear" w:color="auto" w:fill="B3B3B3"/>
          </w:tcPr>
          <w:p w:rsidR="005237A4" w:rsidRDefault="005237A4" w:rsidP="00904C6A">
            <w:pPr>
              <w:tabs>
                <w:tab w:val="left" w:pos="787"/>
              </w:tabs>
              <w:rPr>
                <w:rFonts w:hint="eastAsia"/>
                <w:b/>
              </w:rPr>
            </w:pPr>
            <w:r>
              <w:rPr>
                <w:rFonts w:hint="eastAsia"/>
                <w:b/>
              </w:rPr>
              <w:t>最大长度</w:t>
            </w:r>
          </w:p>
        </w:tc>
        <w:tc>
          <w:tcPr>
            <w:tcW w:w="1486" w:type="dxa"/>
            <w:shd w:val="clear" w:color="auto" w:fill="B3B3B3"/>
          </w:tcPr>
          <w:p w:rsidR="005237A4" w:rsidRDefault="005237A4" w:rsidP="00904C6A">
            <w:pPr>
              <w:tabs>
                <w:tab w:val="left" w:pos="787"/>
              </w:tabs>
              <w:rPr>
                <w:b/>
              </w:rPr>
            </w:pPr>
            <w:r>
              <w:rPr>
                <w:rFonts w:hint="eastAsia"/>
                <w:b/>
              </w:rPr>
              <w:t>是否必需</w:t>
            </w:r>
          </w:p>
        </w:tc>
        <w:tc>
          <w:tcPr>
            <w:tcW w:w="143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32" w:type="dxa"/>
          </w:tcPr>
          <w:p w:rsidR="005237A4" w:rsidRDefault="005237A4" w:rsidP="00904C6A">
            <w:pPr>
              <w:rPr>
                <w:rFonts w:hint="eastAsia"/>
              </w:rPr>
            </w:pPr>
            <w:r>
              <w:rPr>
                <w:rFonts w:hint="eastAsia"/>
              </w:rPr>
              <w:t>行号</w:t>
            </w:r>
          </w:p>
        </w:tc>
        <w:tc>
          <w:tcPr>
            <w:tcW w:w="1416" w:type="dxa"/>
          </w:tcPr>
          <w:p w:rsidR="005237A4" w:rsidRDefault="005237A4" w:rsidP="00904C6A">
            <w:pPr>
              <w:rPr>
                <w:rFonts w:hint="eastAsia"/>
              </w:rPr>
            </w:pPr>
            <w:r>
              <w:rPr>
                <w:rFonts w:hint="eastAsia"/>
              </w:rPr>
              <w:t>lserial1</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Height w:val="232"/>
        </w:trPr>
        <w:tc>
          <w:tcPr>
            <w:tcW w:w="1532" w:type="dxa"/>
            <w:tcBorders>
              <w:bottom w:val="single" w:sz="4" w:space="0" w:color="auto"/>
            </w:tcBorders>
          </w:tcPr>
          <w:p w:rsidR="005237A4" w:rsidRDefault="005237A4" w:rsidP="00904C6A">
            <w:pPr>
              <w:rPr>
                <w:rFonts w:hint="eastAsia"/>
              </w:rPr>
            </w:pPr>
            <w:r>
              <w:rPr>
                <w:rFonts w:hint="eastAsia"/>
              </w:rPr>
              <w:t>商户名</w:t>
            </w:r>
          </w:p>
        </w:tc>
        <w:tc>
          <w:tcPr>
            <w:tcW w:w="1416" w:type="dxa"/>
            <w:tcBorders>
              <w:bottom w:val="single" w:sz="4" w:space="0" w:color="auto"/>
            </w:tcBorders>
          </w:tcPr>
          <w:p w:rsidR="005237A4" w:rsidRDefault="005237A4" w:rsidP="00904C6A">
            <w:pPr>
              <w:rPr>
                <w:rFonts w:hint="eastAsia"/>
              </w:rPr>
            </w:pPr>
            <w:r>
              <w:t>vsvarstr0</w:t>
            </w:r>
          </w:p>
        </w:tc>
        <w:tc>
          <w:tcPr>
            <w:tcW w:w="1346" w:type="dxa"/>
            <w:tcBorders>
              <w:bottom w:val="single" w:sz="4" w:space="0" w:color="auto"/>
            </w:tcBorders>
          </w:tcPr>
          <w:p w:rsidR="005237A4" w:rsidRDefault="005237A4" w:rsidP="00904C6A">
            <w:pPr>
              <w:rPr>
                <w:rFonts w:hint="eastAsia"/>
              </w:rPr>
            </w:pPr>
          </w:p>
        </w:tc>
        <w:tc>
          <w:tcPr>
            <w:tcW w:w="1486" w:type="dxa"/>
            <w:tcBorders>
              <w:bottom w:val="single" w:sz="4" w:space="0" w:color="auto"/>
            </w:tcBorders>
          </w:tcPr>
          <w:p w:rsidR="005237A4" w:rsidRDefault="005237A4" w:rsidP="00904C6A">
            <w:pPr>
              <w:rPr>
                <w:rFonts w:hint="eastAsia"/>
              </w:rPr>
            </w:pPr>
          </w:p>
        </w:tc>
        <w:tc>
          <w:tcPr>
            <w:tcW w:w="143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532" w:type="dxa"/>
            <w:tcBorders>
              <w:bottom w:val="single" w:sz="4" w:space="0" w:color="auto"/>
            </w:tcBorders>
          </w:tcPr>
          <w:p w:rsidR="005237A4" w:rsidRDefault="005237A4" w:rsidP="00904C6A">
            <w:pPr>
              <w:rPr>
                <w:rFonts w:hint="eastAsia"/>
              </w:rPr>
            </w:pPr>
            <w:r>
              <w:rPr>
                <w:rFonts w:hint="eastAsia"/>
              </w:rPr>
              <w:t>结算日期</w:t>
            </w:r>
          </w:p>
        </w:tc>
        <w:tc>
          <w:tcPr>
            <w:tcW w:w="1416" w:type="dxa"/>
            <w:tcBorders>
              <w:bottom w:val="single" w:sz="4" w:space="0" w:color="auto"/>
            </w:tcBorders>
          </w:tcPr>
          <w:p w:rsidR="005237A4" w:rsidRDefault="005237A4" w:rsidP="00904C6A">
            <w:pPr>
              <w:rPr>
                <w:rFonts w:hint="eastAsia"/>
              </w:rPr>
            </w:pPr>
            <w:r>
              <w:rPr>
                <w:rFonts w:hint="eastAsia"/>
              </w:rPr>
              <w:t>sdate3</w:t>
            </w:r>
          </w:p>
        </w:tc>
        <w:tc>
          <w:tcPr>
            <w:tcW w:w="1346" w:type="dxa"/>
            <w:tcBorders>
              <w:bottom w:val="single" w:sz="4" w:space="0" w:color="auto"/>
            </w:tcBorders>
          </w:tcPr>
          <w:p w:rsidR="005237A4" w:rsidRDefault="005237A4" w:rsidP="00904C6A">
            <w:pPr>
              <w:rPr>
                <w:rFonts w:hint="eastAsia"/>
              </w:rPr>
            </w:pPr>
          </w:p>
        </w:tc>
        <w:tc>
          <w:tcPr>
            <w:tcW w:w="1486" w:type="dxa"/>
            <w:tcBorders>
              <w:bottom w:val="single" w:sz="4" w:space="0" w:color="auto"/>
            </w:tcBorders>
          </w:tcPr>
          <w:p w:rsidR="005237A4" w:rsidRDefault="005237A4" w:rsidP="00904C6A">
            <w:pPr>
              <w:rPr>
                <w:rFonts w:hint="eastAsia"/>
              </w:rPr>
            </w:pPr>
          </w:p>
        </w:tc>
        <w:tc>
          <w:tcPr>
            <w:tcW w:w="143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532" w:type="dxa"/>
            <w:tcBorders>
              <w:bottom w:val="single" w:sz="4" w:space="0" w:color="auto"/>
            </w:tcBorders>
          </w:tcPr>
          <w:p w:rsidR="005237A4" w:rsidRDefault="005237A4" w:rsidP="00904C6A">
            <w:pPr>
              <w:rPr>
                <w:rFonts w:hint="eastAsia"/>
              </w:rPr>
            </w:pPr>
            <w:r>
              <w:rPr>
                <w:rFonts w:hint="eastAsia"/>
              </w:rPr>
              <w:t>摘要</w:t>
            </w:r>
          </w:p>
        </w:tc>
        <w:tc>
          <w:tcPr>
            <w:tcW w:w="1416" w:type="dxa"/>
            <w:tcBorders>
              <w:bottom w:val="single" w:sz="4" w:space="0" w:color="auto"/>
            </w:tcBorders>
          </w:tcPr>
          <w:p w:rsidR="005237A4" w:rsidRDefault="005237A4" w:rsidP="00904C6A">
            <w:pPr>
              <w:rPr>
                <w:rFonts w:hint="eastAsia"/>
              </w:rPr>
            </w:pPr>
            <w:r>
              <w:rPr>
                <w:rFonts w:hint="eastAsia"/>
              </w:rPr>
              <w:t>snote</w:t>
            </w:r>
          </w:p>
        </w:tc>
        <w:tc>
          <w:tcPr>
            <w:tcW w:w="1346" w:type="dxa"/>
            <w:tcBorders>
              <w:bottom w:val="single" w:sz="4" w:space="0" w:color="auto"/>
            </w:tcBorders>
          </w:tcPr>
          <w:p w:rsidR="005237A4" w:rsidRDefault="005237A4" w:rsidP="00904C6A">
            <w:pPr>
              <w:rPr>
                <w:rFonts w:hint="eastAsia"/>
              </w:rPr>
            </w:pPr>
          </w:p>
        </w:tc>
        <w:tc>
          <w:tcPr>
            <w:tcW w:w="1486" w:type="dxa"/>
            <w:tcBorders>
              <w:bottom w:val="single" w:sz="4" w:space="0" w:color="auto"/>
            </w:tcBorders>
          </w:tcPr>
          <w:p w:rsidR="005237A4" w:rsidRDefault="005237A4" w:rsidP="00904C6A">
            <w:pPr>
              <w:rPr>
                <w:rFonts w:hint="eastAsia"/>
              </w:rPr>
            </w:pPr>
          </w:p>
        </w:tc>
        <w:tc>
          <w:tcPr>
            <w:tcW w:w="143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532" w:type="dxa"/>
            <w:tcBorders>
              <w:bottom w:val="single" w:sz="4" w:space="0" w:color="auto"/>
            </w:tcBorders>
          </w:tcPr>
          <w:p w:rsidR="005237A4" w:rsidRDefault="005237A4" w:rsidP="00904C6A">
            <w:pPr>
              <w:rPr>
                <w:rFonts w:hint="eastAsia"/>
              </w:rPr>
            </w:pPr>
            <w:r>
              <w:rPr>
                <w:rFonts w:hint="eastAsia"/>
              </w:rPr>
              <w:t>交易次数</w:t>
            </w:r>
          </w:p>
        </w:tc>
        <w:tc>
          <w:tcPr>
            <w:tcW w:w="1416" w:type="dxa"/>
            <w:tcBorders>
              <w:bottom w:val="single" w:sz="4" w:space="0" w:color="auto"/>
            </w:tcBorders>
          </w:tcPr>
          <w:p w:rsidR="005237A4" w:rsidRDefault="005237A4" w:rsidP="00904C6A">
            <w:pPr>
              <w:rPr>
                <w:rFonts w:hint="eastAsia"/>
              </w:rPr>
            </w:pPr>
            <w:r>
              <w:rPr>
                <w:rFonts w:hint="eastAsia"/>
              </w:rPr>
              <w:t>Lvol0</w:t>
            </w:r>
          </w:p>
        </w:tc>
        <w:tc>
          <w:tcPr>
            <w:tcW w:w="1346" w:type="dxa"/>
            <w:tcBorders>
              <w:bottom w:val="single" w:sz="4" w:space="0" w:color="auto"/>
            </w:tcBorders>
          </w:tcPr>
          <w:p w:rsidR="005237A4" w:rsidRDefault="005237A4" w:rsidP="00904C6A">
            <w:pPr>
              <w:rPr>
                <w:rFonts w:hint="eastAsia"/>
              </w:rPr>
            </w:pPr>
          </w:p>
        </w:tc>
        <w:tc>
          <w:tcPr>
            <w:tcW w:w="1486" w:type="dxa"/>
            <w:tcBorders>
              <w:bottom w:val="single" w:sz="4" w:space="0" w:color="auto"/>
            </w:tcBorders>
          </w:tcPr>
          <w:p w:rsidR="005237A4" w:rsidRDefault="005237A4" w:rsidP="00904C6A">
            <w:pPr>
              <w:rPr>
                <w:rFonts w:hint="eastAsia"/>
              </w:rPr>
            </w:pPr>
          </w:p>
        </w:tc>
        <w:tc>
          <w:tcPr>
            <w:tcW w:w="1430" w:type="dxa"/>
            <w:tcBorders>
              <w:bottom w:val="single" w:sz="4" w:space="0" w:color="auto"/>
            </w:tcBorders>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收入</w:t>
            </w:r>
          </w:p>
        </w:tc>
        <w:tc>
          <w:tcPr>
            <w:tcW w:w="1416" w:type="dxa"/>
          </w:tcPr>
          <w:p w:rsidR="005237A4" w:rsidRDefault="005237A4" w:rsidP="00904C6A">
            <w:pPr>
              <w:rPr>
                <w:rFonts w:hint="eastAsia"/>
              </w:rPr>
            </w:pPr>
            <w:r>
              <w:rPr>
                <w:rFonts w:hint="eastAsia"/>
              </w:rPr>
              <w:t>Damt1</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支出</w:t>
            </w:r>
          </w:p>
        </w:tc>
        <w:tc>
          <w:tcPr>
            <w:tcW w:w="1416" w:type="dxa"/>
          </w:tcPr>
          <w:p w:rsidR="005237A4" w:rsidRDefault="005237A4" w:rsidP="00904C6A">
            <w:pPr>
              <w:rPr>
                <w:rFonts w:hint="eastAsia"/>
              </w:rPr>
            </w:pPr>
            <w:r>
              <w:rPr>
                <w:rFonts w:hint="eastAsia"/>
              </w:rPr>
              <w:t>Damt2</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结算金额</w:t>
            </w:r>
          </w:p>
        </w:tc>
        <w:tc>
          <w:tcPr>
            <w:tcW w:w="1416" w:type="dxa"/>
          </w:tcPr>
          <w:p w:rsidR="005237A4" w:rsidRDefault="005237A4" w:rsidP="00904C6A">
            <w:pPr>
              <w:rPr>
                <w:rFonts w:hint="eastAsia"/>
              </w:rPr>
            </w:pPr>
            <w:r>
              <w:rPr>
                <w:rFonts w:hint="eastAsia"/>
              </w:rPr>
              <w:t>Damt0</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3"/>
        <w:tabs>
          <w:tab w:val="left" w:pos="180"/>
        </w:tabs>
        <w:ind w:hanging="1260"/>
      </w:pPr>
      <w:bookmarkStart w:id="212" w:name="_Toc337551706"/>
      <w:r>
        <w:rPr>
          <w:rFonts w:hint="eastAsia"/>
        </w:rPr>
        <w:t>商户</w:t>
      </w:r>
      <w:r>
        <w:rPr>
          <w:rFonts w:hint="eastAsia"/>
        </w:rPr>
        <w:t>POS</w:t>
      </w:r>
      <w:r>
        <w:rPr>
          <w:rFonts w:hint="eastAsia"/>
        </w:rPr>
        <w:t>分类日计表</w:t>
      </w:r>
      <w:r>
        <w:rPr>
          <w:rFonts w:hint="eastAsia"/>
        </w:rPr>
        <w:t>(</w:t>
      </w:r>
      <w:r>
        <w:rPr>
          <w:rFonts w:hint="eastAsia"/>
        </w:rPr>
        <w:t>功能号</w:t>
      </w:r>
      <w:r>
        <w:rPr>
          <w:rFonts w:hint="eastAsia"/>
        </w:rPr>
        <w:t>846707)</w:t>
      </w:r>
      <w:bookmarkEnd w:id="21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596"/>
        <w:gridCol w:w="1360"/>
        <w:gridCol w:w="1360"/>
        <w:gridCol w:w="1298"/>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输入项</w:t>
            </w:r>
          </w:p>
        </w:tc>
        <w:tc>
          <w:tcPr>
            <w:tcW w:w="159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836" w:type="dxa"/>
          </w:tcPr>
          <w:p w:rsidR="005237A4" w:rsidRDefault="005237A4" w:rsidP="00904C6A">
            <w:pPr>
              <w:rPr>
                <w:rFonts w:hint="eastAsia"/>
              </w:rPr>
            </w:pPr>
            <w:r>
              <w:rPr>
                <w:rFonts w:hint="eastAsia"/>
              </w:rPr>
              <w:t>站点号</w:t>
            </w:r>
          </w:p>
        </w:tc>
        <w:tc>
          <w:tcPr>
            <w:tcW w:w="159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298" w:type="dxa"/>
          </w:tcPr>
          <w:p w:rsidR="005237A4" w:rsidRDefault="005237A4" w:rsidP="00904C6A">
            <w:pPr>
              <w:tabs>
                <w:tab w:val="left" w:pos="787"/>
              </w:tabs>
            </w:pPr>
          </w:p>
        </w:tc>
      </w:tr>
      <w:tr w:rsidR="005237A4" w:rsidTr="00904C6A">
        <w:trPr>
          <w:cantSplit/>
        </w:trPr>
        <w:tc>
          <w:tcPr>
            <w:tcW w:w="1836" w:type="dxa"/>
          </w:tcPr>
          <w:p w:rsidR="005237A4" w:rsidRDefault="005237A4" w:rsidP="00904C6A">
            <w:pPr>
              <w:rPr>
                <w:rFonts w:hint="eastAsia"/>
              </w:rPr>
            </w:pPr>
            <w:r>
              <w:rPr>
                <w:rFonts w:hint="eastAsia"/>
              </w:rPr>
              <w:t>操作员</w:t>
            </w:r>
          </w:p>
        </w:tc>
        <w:tc>
          <w:tcPr>
            <w:tcW w:w="159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商户号</w:t>
            </w:r>
          </w:p>
        </w:tc>
        <w:tc>
          <w:tcPr>
            <w:tcW w:w="1596" w:type="dxa"/>
          </w:tcPr>
          <w:p w:rsidR="005237A4" w:rsidRDefault="005237A4" w:rsidP="00904C6A">
            <w:pPr>
              <w:rPr>
                <w:rFonts w:hint="eastAsia"/>
              </w:rPr>
            </w:pPr>
            <w:r>
              <w:t>L</w:t>
            </w:r>
            <w:r>
              <w:rPr>
                <w:rFonts w:hint="eastAsia"/>
              </w:rPr>
              <w:t>vol3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结算开始日期</w:t>
            </w:r>
          </w:p>
        </w:tc>
        <w:tc>
          <w:tcPr>
            <w:tcW w:w="1596" w:type="dxa"/>
          </w:tcPr>
          <w:p w:rsidR="005237A4" w:rsidRDefault="005237A4" w:rsidP="00904C6A">
            <w:pPr>
              <w:rPr>
                <w:rFonts w:hint="eastAsia"/>
              </w:rPr>
            </w:pPr>
            <w:r>
              <w:rPr>
                <w:rFonts w:hint="eastAsia"/>
              </w:rPr>
              <w:t>sdate1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结算截止日期</w:t>
            </w:r>
          </w:p>
        </w:tc>
        <w:tc>
          <w:tcPr>
            <w:tcW w:w="1596" w:type="dxa"/>
          </w:tcPr>
          <w:p w:rsidR="005237A4" w:rsidRDefault="005237A4" w:rsidP="00904C6A">
            <w:pPr>
              <w:rPr>
                <w:rFonts w:hint="eastAsia"/>
              </w:rPr>
            </w:pPr>
            <w:r>
              <w:rPr>
                <w:rFonts w:hint="eastAsia"/>
              </w:rPr>
              <w:t>sdate2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行号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结算日期</w:t>
            </w:r>
          </w:p>
        </w:tc>
        <w:tc>
          <w:tcPr>
            <w:tcW w:w="1360" w:type="dxa"/>
          </w:tcPr>
          <w:p w:rsidR="005237A4" w:rsidRDefault="005237A4" w:rsidP="00904C6A">
            <w:pPr>
              <w:rPr>
                <w:rFonts w:hint="eastAsia"/>
              </w:rPr>
            </w:pPr>
            <w:r>
              <w:t>S</w:t>
            </w:r>
            <w:r>
              <w:rPr>
                <w:rFonts w:hint="eastAsia"/>
              </w:rPr>
              <w:t>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设备名称</w:t>
            </w:r>
          </w:p>
        </w:tc>
        <w:tc>
          <w:tcPr>
            <w:tcW w:w="1360" w:type="dxa"/>
          </w:tcPr>
          <w:p w:rsidR="005237A4" w:rsidRDefault="005237A4" w:rsidP="00904C6A">
            <w:pPr>
              <w:rPr>
                <w:rFonts w:hint="eastAsia"/>
              </w:rPr>
            </w:pPr>
            <w:r>
              <w:t>sbankname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摘要</w:t>
            </w:r>
          </w:p>
        </w:tc>
        <w:tc>
          <w:tcPr>
            <w:tcW w:w="1360" w:type="dxa"/>
          </w:tcPr>
          <w:p w:rsidR="005237A4" w:rsidRDefault="005237A4" w:rsidP="00904C6A">
            <w:pPr>
              <w:rPr>
                <w:rFonts w:hint="eastAsia"/>
              </w:rPr>
            </w:pPr>
            <w:r>
              <w:rPr>
                <w:rFonts w:hint="eastAsia"/>
              </w:rPr>
              <w:t>snote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交易日期</w:t>
            </w:r>
          </w:p>
        </w:tc>
        <w:tc>
          <w:tcPr>
            <w:tcW w:w="1360" w:type="dxa"/>
          </w:tcPr>
          <w:p w:rsidR="005237A4" w:rsidRDefault="005237A4" w:rsidP="00904C6A">
            <w:pPr>
              <w:rPr>
                <w:rFonts w:hint="eastAsia"/>
              </w:rPr>
            </w:pPr>
            <w:r>
              <w:rPr>
                <w:rFonts w:hint="eastAsia"/>
              </w:rPr>
              <w:t>sdate0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交易次数</w:t>
            </w:r>
          </w:p>
        </w:tc>
        <w:tc>
          <w:tcPr>
            <w:tcW w:w="1360" w:type="dxa"/>
          </w:tcPr>
          <w:p w:rsidR="005237A4" w:rsidRDefault="005237A4" w:rsidP="00904C6A">
            <w:pPr>
              <w:rPr>
                <w:rFonts w:hint="eastAsia"/>
              </w:rPr>
            </w:pPr>
            <w:r>
              <w:t>S</w:t>
            </w:r>
            <w:r>
              <w:rPr>
                <w:rFonts w:hint="eastAsia"/>
              </w:rPr>
              <w:t>serial0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收入</w:t>
            </w:r>
          </w:p>
        </w:tc>
        <w:tc>
          <w:tcPr>
            <w:tcW w:w="1360" w:type="dxa"/>
          </w:tcPr>
          <w:p w:rsidR="005237A4" w:rsidRDefault="005237A4" w:rsidP="00904C6A">
            <w:pPr>
              <w:rPr>
                <w:rFonts w:hint="eastAsia"/>
              </w:rPr>
            </w:pPr>
            <w:r>
              <w:t>S</w:t>
            </w:r>
            <w:r>
              <w:rPr>
                <w:rFonts w:hint="eastAsia"/>
              </w:rPr>
              <w:t>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支出</w:t>
            </w:r>
          </w:p>
        </w:tc>
        <w:tc>
          <w:tcPr>
            <w:tcW w:w="1360" w:type="dxa"/>
          </w:tcPr>
          <w:p w:rsidR="005237A4" w:rsidRDefault="005237A4" w:rsidP="00904C6A">
            <w:pPr>
              <w:rPr>
                <w:rFonts w:hint="eastAsia"/>
              </w:rPr>
            </w:pPr>
            <w:r>
              <w:t>S</w:t>
            </w:r>
            <w:r>
              <w:rPr>
                <w:rFonts w:hint="eastAsia"/>
              </w:rPr>
              <w:t>serial2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结算金额</w:t>
            </w:r>
          </w:p>
        </w:tc>
        <w:tc>
          <w:tcPr>
            <w:tcW w:w="1360" w:type="dxa"/>
          </w:tcPr>
          <w:p w:rsidR="005237A4" w:rsidRDefault="005237A4" w:rsidP="00904C6A">
            <w:pPr>
              <w:rPr>
                <w:rFonts w:hint="eastAsia"/>
              </w:rPr>
            </w:pPr>
            <w:r>
              <w:t>S</w:t>
            </w:r>
            <w:r>
              <w:rPr>
                <w:rFonts w:hint="eastAsia"/>
              </w:rPr>
              <w:t>serial3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lastRenderedPageBreak/>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3"/>
        <w:tabs>
          <w:tab w:val="left" w:pos="180"/>
        </w:tabs>
        <w:ind w:hanging="1260"/>
      </w:pPr>
      <w:bookmarkStart w:id="213" w:name="_Toc337551707"/>
      <w:r>
        <w:rPr>
          <w:rFonts w:hint="eastAsia"/>
        </w:rPr>
        <w:t>商户</w:t>
      </w:r>
      <w:r>
        <w:rPr>
          <w:rFonts w:hint="eastAsia"/>
        </w:rPr>
        <w:t>POS</w:t>
      </w:r>
      <w:r>
        <w:rPr>
          <w:rFonts w:hint="eastAsia"/>
        </w:rPr>
        <w:t>分餐分类日计表（功能号</w:t>
      </w:r>
      <w:r>
        <w:rPr>
          <w:rFonts w:hint="eastAsia"/>
        </w:rPr>
        <w:t>846708</w:t>
      </w:r>
      <w:r>
        <w:rPr>
          <w:rFonts w:hint="eastAsia"/>
        </w:rPr>
        <w:t>）</w:t>
      </w:r>
      <w:bookmarkEnd w:id="21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商户号</w:t>
            </w:r>
          </w:p>
        </w:tc>
        <w:tc>
          <w:tcPr>
            <w:tcW w:w="1416" w:type="dxa"/>
          </w:tcPr>
          <w:p w:rsidR="005237A4" w:rsidRDefault="005237A4" w:rsidP="00904C6A">
            <w:pPr>
              <w:rPr>
                <w:rFonts w:hint="eastAsia"/>
              </w:rPr>
            </w:pPr>
            <w:r>
              <w:t>L</w:t>
            </w:r>
            <w:r>
              <w:rPr>
                <w:rFonts w:hint="eastAsia"/>
              </w:rPr>
              <w:t>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开始日期</w:t>
            </w:r>
          </w:p>
        </w:tc>
        <w:tc>
          <w:tcPr>
            <w:tcW w:w="1416" w:type="dxa"/>
          </w:tcPr>
          <w:p w:rsidR="005237A4" w:rsidRDefault="005237A4" w:rsidP="00904C6A">
            <w:pPr>
              <w:rPr>
                <w:rFonts w:hint="eastAsia"/>
              </w:rPr>
            </w:pPr>
            <w:r>
              <w:t>S</w:t>
            </w:r>
            <w:r>
              <w:rPr>
                <w:rFonts w:hint="eastAsia"/>
              </w:rPr>
              <w:t>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截止日期</w:t>
            </w:r>
          </w:p>
        </w:tc>
        <w:tc>
          <w:tcPr>
            <w:tcW w:w="1416" w:type="dxa"/>
          </w:tcPr>
          <w:p w:rsidR="005237A4" w:rsidRDefault="005237A4" w:rsidP="00904C6A">
            <w:pPr>
              <w:rPr>
                <w:rFonts w:hint="eastAsia"/>
              </w:rPr>
            </w:pPr>
            <w:r>
              <w:t>S</w:t>
            </w:r>
            <w:r>
              <w:rPr>
                <w:rFonts w:hint="eastAsia"/>
              </w:rPr>
              <w:t>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行号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结算日期</w:t>
            </w:r>
          </w:p>
        </w:tc>
        <w:tc>
          <w:tcPr>
            <w:tcW w:w="1360" w:type="dxa"/>
          </w:tcPr>
          <w:p w:rsidR="005237A4" w:rsidRDefault="005237A4" w:rsidP="00904C6A">
            <w:pPr>
              <w:rPr>
                <w:rFonts w:hint="eastAsia"/>
              </w:rPr>
            </w:pPr>
            <w:r>
              <w:t>S</w:t>
            </w:r>
            <w:r>
              <w:rPr>
                <w:rFonts w:hint="eastAsia"/>
              </w:rPr>
              <w:t>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设备名称</w:t>
            </w:r>
          </w:p>
        </w:tc>
        <w:tc>
          <w:tcPr>
            <w:tcW w:w="1360" w:type="dxa"/>
          </w:tcPr>
          <w:p w:rsidR="005237A4" w:rsidRDefault="005237A4" w:rsidP="00904C6A">
            <w:pPr>
              <w:rPr>
                <w:rFonts w:hint="eastAsia"/>
              </w:rPr>
            </w:pPr>
            <w:r>
              <w:rPr>
                <w:rFonts w:hint="eastAsia"/>
              </w:rPr>
              <w:t>sbankname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摘要</w:t>
            </w:r>
          </w:p>
        </w:tc>
        <w:tc>
          <w:tcPr>
            <w:tcW w:w="1360" w:type="dxa"/>
          </w:tcPr>
          <w:p w:rsidR="005237A4" w:rsidRDefault="005237A4" w:rsidP="00904C6A">
            <w:pPr>
              <w:rPr>
                <w:rFonts w:hint="eastAsia"/>
              </w:rPr>
            </w:pPr>
            <w:r>
              <w:t>S</w:t>
            </w:r>
            <w:r>
              <w:rPr>
                <w:rFonts w:hint="eastAsia"/>
              </w:rPr>
              <w:t>note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交易日期</w:t>
            </w:r>
          </w:p>
        </w:tc>
        <w:tc>
          <w:tcPr>
            <w:tcW w:w="1360" w:type="dxa"/>
          </w:tcPr>
          <w:p w:rsidR="005237A4" w:rsidRDefault="005237A4" w:rsidP="00904C6A">
            <w:pPr>
              <w:rPr>
                <w:rFonts w:hint="eastAsia"/>
              </w:rPr>
            </w:pPr>
            <w:r>
              <w:t>S</w:t>
            </w:r>
            <w:r>
              <w:rPr>
                <w:rFonts w:hint="eastAsia"/>
              </w:rPr>
              <w:t>date0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餐次名称</w:t>
            </w:r>
          </w:p>
        </w:tc>
        <w:tc>
          <w:tcPr>
            <w:tcW w:w="1360" w:type="dxa"/>
          </w:tcPr>
          <w:p w:rsidR="005237A4" w:rsidRDefault="005237A4" w:rsidP="00904C6A">
            <w:pPr>
              <w:rPr>
                <w:rFonts w:hint="eastAsia"/>
              </w:rPr>
            </w:pPr>
            <w:r>
              <w:rPr>
                <w:rFonts w:hint="eastAsia"/>
              </w:rPr>
              <w:t>sname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lastRenderedPageBreak/>
              <w:t>交易次数</w:t>
            </w:r>
          </w:p>
        </w:tc>
        <w:tc>
          <w:tcPr>
            <w:tcW w:w="1360" w:type="dxa"/>
          </w:tcPr>
          <w:p w:rsidR="005237A4" w:rsidRDefault="005237A4" w:rsidP="00904C6A">
            <w:pPr>
              <w:rPr>
                <w:rFonts w:hint="eastAsia"/>
              </w:rPr>
            </w:pPr>
            <w:r>
              <w:t>S</w:t>
            </w:r>
            <w:r>
              <w:rPr>
                <w:rFonts w:hint="eastAsia"/>
              </w:rPr>
              <w:t>serial0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收入</w:t>
            </w:r>
          </w:p>
        </w:tc>
        <w:tc>
          <w:tcPr>
            <w:tcW w:w="1360" w:type="dxa"/>
          </w:tcPr>
          <w:p w:rsidR="005237A4" w:rsidRDefault="005237A4" w:rsidP="00904C6A">
            <w:pPr>
              <w:rPr>
                <w:rFonts w:hint="eastAsia"/>
              </w:rPr>
            </w:pPr>
            <w:r>
              <w:t>S</w:t>
            </w:r>
            <w:r>
              <w:rPr>
                <w:rFonts w:hint="eastAsia"/>
              </w:rPr>
              <w:t>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支出</w:t>
            </w:r>
          </w:p>
        </w:tc>
        <w:tc>
          <w:tcPr>
            <w:tcW w:w="1360" w:type="dxa"/>
          </w:tcPr>
          <w:p w:rsidR="005237A4" w:rsidRDefault="005237A4" w:rsidP="00904C6A">
            <w:pPr>
              <w:rPr>
                <w:rFonts w:hint="eastAsia"/>
              </w:rPr>
            </w:pPr>
            <w:r>
              <w:t>S</w:t>
            </w:r>
            <w:r>
              <w:rPr>
                <w:rFonts w:hint="eastAsia"/>
              </w:rPr>
              <w:t>serial2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结算金额</w:t>
            </w:r>
          </w:p>
        </w:tc>
        <w:tc>
          <w:tcPr>
            <w:tcW w:w="1360" w:type="dxa"/>
          </w:tcPr>
          <w:p w:rsidR="005237A4" w:rsidRDefault="005237A4" w:rsidP="00904C6A">
            <w:pPr>
              <w:rPr>
                <w:rFonts w:hint="eastAsia"/>
              </w:rPr>
            </w:pPr>
            <w:r>
              <w:t>S</w:t>
            </w:r>
            <w:r>
              <w:rPr>
                <w:rFonts w:hint="eastAsia"/>
              </w:rPr>
              <w:t>serial3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pStyle w:val="2"/>
        <w:ind w:left="480" w:firstLine="48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rPr>
          <w:rFonts w:hint="eastAsia"/>
        </w:rPr>
      </w:pPr>
      <w:r>
        <w:rPr>
          <w:rFonts w:hint="eastAsia"/>
        </w:rPr>
        <w:t>尚未解决的问题</w:t>
      </w:r>
    </w:p>
    <w:p w:rsidR="005237A4" w:rsidRDefault="005237A4" w:rsidP="005237A4">
      <w:pPr>
        <w:pStyle w:val="3"/>
        <w:tabs>
          <w:tab w:val="left" w:pos="180"/>
        </w:tabs>
        <w:ind w:hanging="1260"/>
      </w:pPr>
      <w:bookmarkStart w:id="214" w:name="_Toc337551708"/>
      <w:r>
        <w:rPr>
          <w:rFonts w:hint="eastAsia"/>
        </w:rPr>
        <w:t>商户汇总结算表（功能号</w:t>
      </w:r>
      <w:r>
        <w:rPr>
          <w:rFonts w:hint="eastAsia"/>
        </w:rPr>
        <w:t>846709</w:t>
      </w:r>
      <w:r>
        <w:rPr>
          <w:rFonts w:hint="eastAsia"/>
        </w:rPr>
        <w:t>）</w:t>
      </w:r>
      <w:r>
        <w:rPr>
          <w:rFonts w:hint="eastAsia"/>
        </w:rPr>
        <w:t>-</w:t>
      </w:r>
      <w:bookmarkEnd w:id="214"/>
      <w:r>
        <w:t xml:space="preserve"> </w:t>
      </w:r>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lastRenderedPageBreak/>
              <w:t>商户号</w:t>
            </w:r>
          </w:p>
        </w:tc>
        <w:tc>
          <w:tcPr>
            <w:tcW w:w="1416" w:type="dxa"/>
          </w:tcPr>
          <w:p w:rsidR="005237A4" w:rsidRDefault="005237A4" w:rsidP="00904C6A">
            <w:pPr>
              <w:rPr>
                <w:rFonts w:hint="eastAsia"/>
              </w:rPr>
            </w:pPr>
            <w:r>
              <w:t>L</w:t>
            </w:r>
            <w:r>
              <w:rPr>
                <w:rFonts w:hint="eastAsia"/>
              </w:rPr>
              <w:t>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商户类型</w:t>
            </w:r>
          </w:p>
        </w:tc>
        <w:tc>
          <w:tcPr>
            <w:tcW w:w="1416" w:type="dxa"/>
          </w:tcPr>
          <w:p w:rsidR="005237A4" w:rsidRDefault="005237A4" w:rsidP="00904C6A">
            <w:pPr>
              <w:rPr>
                <w:rFonts w:hint="eastAsia"/>
              </w:rPr>
            </w:pPr>
            <w:r>
              <w:t>lvol</w:t>
            </w:r>
            <w:r>
              <w:rPr>
                <w:rFonts w:hint="eastAsia"/>
              </w:rPr>
              <w:t>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字典：</w:t>
            </w:r>
          </w:p>
        </w:tc>
      </w:tr>
      <w:tr w:rsidR="005237A4" w:rsidTr="00904C6A">
        <w:trPr>
          <w:cantSplit/>
        </w:trPr>
        <w:tc>
          <w:tcPr>
            <w:tcW w:w="1501" w:type="dxa"/>
          </w:tcPr>
          <w:p w:rsidR="005237A4" w:rsidRDefault="005237A4" w:rsidP="00904C6A">
            <w:pPr>
              <w:rPr>
                <w:rFonts w:hint="eastAsia"/>
              </w:rPr>
            </w:pPr>
            <w:r>
              <w:rPr>
                <w:rFonts w:hint="eastAsia"/>
              </w:rPr>
              <w:t>结算开始日期</w:t>
            </w:r>
          </w:p>
        </w:tc>
        <w:tc>
          <w:tcPr>
            <w:tcW w:w="1416" w:type="dxa"/>
          </w:tcPr>
          <w:p w:rsidR="005237A4" w:rsidRDefault="005237A4" w:rsidP="00904C6A">
            <w:pPr>
              <w:rPr>
                <w:rFonts w:hint="eastAsia"/>
              </w:rPr>
            </w:pPr>
            <w:r>
              <w:rPr>
                <w:rFonts w:hint="eastAsia"/>
              </w:rPr>
              <w:t>sdate1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结算截止日期</w:t>
            </w:r>
          </w:p>
        </w:tc>
        <w:tc>
          <w:tcPr>
            <w:tcW w:w="1416" w:type="dxa"/>
          </w:tcPr>
          <w:p w:rsidR="005237A4" w:rsidRDefault="005237A4" w:rsidP="00904C6A">
            <w:pPr>
              <w:rPr>
                <w:rFonts w:hint="eastAsia"/>
              </w:rPr>
            </w:pPr>
            <w:r>
              <w:rPr>
                <w:rFonts w:hint="eastAsia"/>
              </w:rPr>
              <w:t>sdate2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2"/>
        <w:gridCol w:w="1416"/>
        <w:gridCol w:w="1346"/>
        <w:gridCol w:w="1486"/>
        <w:gridCol w:w="1430"/>
      </w:tblGrid>
      <w:tr w:rsidR="005237A4" w:rsidTr="00904C6A">
        <w:trPr>
          <w:cantSplit/>
        </w:trPr>
        <w:tc>
          <w:tcPr>
            <w:tcW w:w="1532" w:type="dxa"/>
            <w:shd w:val="clear" w:color="auto" w:fill="B3B3B3"/>
          </w:tcPr>
          <w:p w:rsidR="005237A4" w:rsidRDefault="005237A4" w:rsidP="00904C6A">
            <w:pPr>
              <w:jc w:val="center"/>
              <w:rPr>
                <w:rFonts w:hint="eastAsia"/>
                <w:b/>
              </w:rPr>
            </w:pPr>
            <w:r>
              <w:rPr>
                <w:rFonts w:hint="eastAsia"/>
                <w:b/>
              </w:rPr>
              <w:t>输出项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46" w:type="dxa"/>
            <w:shd w:val="clear" w:color="auto" w:fill="B3B3B3"/>
          </w:tcPr>
          <w:p w:rsidR="005237A4" w:rsidRDefault="005237A4" w:rsidP="00904C6A">
            <w:pPr>
              <w:tabs>
                <w:tab w:val="left" w:pos="787"/>
              </w:tabs>
              <w:rPr>
                <w:rFonts w:hint="eastAsia"/>
                <w:b/>
              </w:rPr>
            </w:pPr>
            <w:r>
              <w:rPr>
                <w:rFonts w:hint="eastAsia"/>
                <w:b/>
              </w:rPr>
              <w:t>最大长度</w:t>
            </w:r>
          </w:p>
        </w:tc>
        <w:tc>
          <w:tcPr>
            <w:tcW w:w="1486" w:type="dxa"/>
            <w:shd w:val="clear" w:color="auto" w:fill="B3B3B3"/>
          </w:tcPr>
          <w:p w:rsidR="005237A4" w:rsidRDefault="005237A4" w:rsidP="00904C6A">
            <w:pPr>
              <w:tabs>
                <w:tab w:val="left" w:pos="787"/>
              </w:tabs>
              <w:rPr>
                <w:b/>
              </w:rPr>
            </w:pPr>
            <w:r>
              <w:rPr>
                <w:rFonts w:hint="eastAsia"/>
                <w:b/>
              </w:rPr>
              <w:t>是否必需</w:t>
            </w:r>
          </w:p>
        </w:tc>
        <w:tc>
          <w:tcPr>
            <w:tcW w:w="143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32" w:type="dxa"/>
          </w:tcPr>
          <w:p w:rsidR="005237A4" w:rsidRDefault="005237A4" w:rsidP="00904C6A">
            <w:pPr>
              <w:rPr>
                <w:rFonts w:hint="eastAsia"/>
              </w:rPr>
            </w:pPr>
            <w:r>
              <w:rPr>
                <w:rFonts w:hint="eastAsia"/>
              </w:rPr>
              <w:t>商户号</w:t>
            </w:r>
          </w:p>
        </w:tc>
        <w:tc>
          <w:tcPr>
            <w:tcW w:w="1416" w:type="dxa"/>
          </w:tcPr>
          <w:p w:rsidR="005237A4" w:rsidRDefault="005237A4" w:rsidP="00904C6A">
            <w:pPr>
              <w:rPr>
                <w:rFonts w:hint="eastAsia"/>
              </w:rPr>
            </w:pPr>
            <w:r>
              <w:t>L</w:t>
            </w:r>
            <w:r>
              <w:rPr>
                <w:rFonts w:hint="eastAsia"/>
              </w:rPr>
              <w:t>vol3</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Height w:val="232"/>
        </w:trPr>
        <w:tc>
          <w:tcPr>
            <w:tcW w:w="1532" w:type="dxa"/>
            <w:tcBorders>
              <w:bottom w:val="single" w:sz="4" w:space="0" w:color="auto"/>
            </w:tcBorders>
          </w:tcPr>
          <w:p w:rsidR="005237A4" w:rsidRDefault="005237A4" w:rsidP="00904C6A">
            <w:pPr>
              <w:rPr>
                <w:rFonts w:hint="eastAsia"/>
              </w:rPr>
            </w:pPr>
            <w:r>
              <w:rPr>
                <w:rFonts w:hint="eastAsia"/>
              </w:rPr>
              <w:t>商户名</w:t>
            </w:r>
          </w:p>
        </w:tc>
        <w:tc>
          <w:tcPr>
            <w:tcW w:w="1416" w:type="dxa"/>
            <w:tcBorders>
              <w:bottom w:val="single" w:sz="4" w:space="0" w:color="auto"/>
            </w:tcBorders>
          </w:tcPr>
          <w:p w:rsidR="005237A4" w:rsidRDefault="005237A4" w:rsidP="00904C6A">
            <w:pPr>
              <w:rPr>
                <w:rFonts w:hint="eastAsia"/>
              </w:rPr>
            </w:pPr>
            <w:r>
              <w:t>Vsvarstr</w:t>
            </w:r>
            <w:r>
              <w:rPr>
                <w:rFonts w:hint="eastAsia"/>
              </w:rPr>
              <w:t>1</w:t>
            </w:r>
          </w:p>
        </w:tc>
        <w:tc>
          <w:tcPr>
            <w:tcW w:w="1346" w:type="dxa"/>
            <w:tcBorders>
              <w:bottom w:val="single" w:sz="4" w:space="0" w:color="auto"/>
            </w:tcBorders>
          </w:tcPr>
          <w:p w:rsidR="005237A4" w:rsidRDefault="005237A4" w:rsidP="00904C6A">
            <w:pPr>
              <w:rPr>
                <w:rFonts w:hint="eastAsia"/>
              </w:rPr>
            </w:pPr>
          </w:p>
        </w:tc>
        <w:tc>
          <w:tcPr>
            <w:tcW w:w="1486" w:type="dxa"/>
            <w:tcBorders>
              <w:bottom w:val="single" w:sz="4" w:space="0" w:color="auto"/>
            </w:tcBorders>
          </w:tcPr>
          <w:p w:rsidR="005237A4" w:rsidRDefault="005237A4" w:rsidP="00904C6A">
            <w:pPr>
              <w:rPr>
                <w:rFonts w:hint="eastAsia"/>
              </w:rPr>
            </w:pPr>
          </w:p>
        </w:tc>
        <w:tc>
          <w:tcPr>
            <w:tcW w:w="143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532" w:type="dxa"/>
            <w:tcBorders>
              <w:bottom w:val="single" w:sz="4" w:space="0" w:color="auto"/>
            </w:tcBorders>
          </w:tcPr>
          <w:p w:rsidR="005237A4" w:rsidRDefault="005237A4" w:rsidP="00904C6A">
            <w:pPr>
              <w:rPr>
                <w:rFonts w:hint="eastAsia"/>
              </w:rPr>
            </w:pPr>
            <w:r>
              <w:rPr>
                <w:rFonts w:hint="eastAsia"/>
              </w:rPr>
              <w:t>交易次数</w:t>
            </w:r>
          </w:p>
        </w:tc>
        <w:tc>
          <w:tcPr>
            <w:tcW w:w="1416" w:type="dxa"/>
            <w:tcBorders>
              <w:bottom w:val="single" w:sz="4" w:space="0" w:color="auto"/>
            </w:tcBorders>
          </w:tcPr>
          <w:p w:rsidR="005237A4" w:rsidRDefault="005237A4" w:rsidP="00904C6A">
            <w:pPr>
              <w:rPr>
                <w:rFonts w:hint="eastAsia"/>
              </w:rPr>
            </w:pPr>
            <w:r>
              <w:t>L</w:t>
            </w:r>
            <w:r>
              <w:rPr>
                <w:rFonts w:hint="eastAsia"/>
              </w:rPr>
              <w:t>vol0</w:t>
            </w:r>
          </w:p>
        </w:tc>
        <w:tc>
          <w:tcPr>
            <w:tcW w:w="1346" w:type="dxa"/>
            <w:tcBorders>
              <w:bottom w:val="single" w:sz="4" w:space="0" w:color="auto"/>
            </w:tcBorders>
          </w:tcPr>
          <w:p w:rsidR="005237A4" w:rsidRDefault="005237A4" w:rsidP="00904C6A">
            <w:pPr>
              <w:rPr>
                <w:rFonts w:hint="eastAsia"/>
              </w:rPr>
            </w:pPr>
          </w:p>
        </w:tc>
        <w:tc>
          <w:tcPr>
            <w:tcW w:w="1486" w:type="dxa"/>
            <w:tcBorders>
              <w:bottom w:val="single" w:sz="4" w:space="0" w:color="auto"/>
            </w:tcBorders>
          </w:tcPr>
          <w:p w:rsidR="005237A4" w:rsidRDefault="005237A4" w:rsidP="00904C6A">
            <w:pPr>
              <w:rPr>
                <w:rFonts w:hint="eastAsia"/>
              </w:rPr>
            </w:pPr>
          </w:p>
        </w:tc>
        <w:tc>
          <w:tcPr>
            <w:tcW w:w="1430" w:type="dxa"/>
            <w:tcBorders>
              <w:bottom w:val="single" w:sz="4" w:space="0" w:color="auto"/>
            </w:tcBorders>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营业额</w:t>
            </w:r>
          </w:p>
        </w:tc>
        <w:tc>
          <w:tcPr>
            <w:tcW w:w="1416" w:type="dxa"/>
          </w:tcPr>
          <w:p w:rsidR="005237A4" w:rsidRDefault="005237A4" w:rsidP="00904C6A">
            <w:pPr>
              <w:rPr>
                <w:rFonts w:hint="eastAsia"/>
              </w:rPr>
            </w:pPr>
            <w:r>
              <w:t>D</w:t>
            </w:r>
            <w:r>
              <w:rPr>
                <w:rFonts w:hint="eastAsia"/>
              </w:rPr>
              <w:t>amt1</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佣金费率</w:t>
            </w:r>
          </w:p>
        </w:tc>
        <w:tc>
          <w:tcPr>
            <w:tcW w:w="1416" w:type="dxa"/>
          </w:tcPr>
          <w:p w:rsidR="005237A4" w:rsidRPr="00E71499" w:rsidRDefault="005237A4" w:rsidP="00904C6A">
            <w:r w:rsidRPr="00E71499">
              <w:t>drate0</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佣金</w:t>
            </w:r>
          </w:p>
        </w:tc>
        <w:tc>
          <w:tcPr>
            <w:tcW w:w="1416" w:type="dxa"/>
          </w:tcPr>
          <w:p w:rsidR="005237A4" w:rsidRDefault="005237A4" w:rsidP="00904C6A">
            <w:pPr>
              <w:rPr>
                <w:rFonts w:hint="eastAsia"/>
              </w:rPr>
            </w:pPr>
            <w:r>
              <w:t>D</w:t>
            </w:r>
            <w:r>
              <w:rPr>
                <w:rFonts w:hint="eastAsia"/>
              </w:rPr>
              <w:t>amt2</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r w:rsidR="005237A4" w:rsidTr="00904C6A">
        <w:trPr>
          <w:cantSplit/>
        </w:trPr>
        <w:tc>
          <w:tcPr>
            <w:tcW w:w="1532" w:type="dxa"/>
          </w:tcPr>
          <w:p w:rsidR="005237A4" w:rsidRDefault="005237A4" w:rsidP="00904C6A">
            <w:pPr>
              <w:rPr>
                <w:rFonts w:hint="eastAsia"/>
              </w:rPr>
            </w:pPr>
            <w:r>
              <w:rPr>
                <w:rFonts w:hint="eastAsia"/>
              </w:rPr>
              <w:t>结算金额</w:t>
            </w:r>
          </w:p>
        </w:tc>
        <w:tc>
          <w:tcPr>
            <w:tcW w:w="1416" w:type="dxa"/>
          </w:tcPr>
          <w:p w:rsidR="005237A4" w:rsidRDefault="005237A4" w:rsidP="00904C6A">
            <w:pPr>
              <w:rPr>
                <w:rFonts w:hint="eastAsia"/>
              </w:rPr>
            </w:pPr>
            <w:r>
              <w:t>D</w:t>
            </w:r>
            <w:r>
              <w:rPr>
                <w:rFonts w:hint="eastAsia"/>
              </w:rPr>
              <w:t>amt3</w:t>
            </w:r>
          </w:p>
        </w:tc>
        <w:tc>
          <w:tcPr>
            <w:tcW w:w="1346" w:type="dxa"/>
          </w:tcPr>
          <w:p w:rsidR="005237A4" w:rsidRDefault="005237A4" w:rsidP="00904C6A">
            <w:pPr>
              <w:rPr>
                <w:rFonts w:hint="eastAsia"/>
              </w:rPr>
            </w:pPr>
          </w:p>
        </w:tc>
        <w:tc>
          <w:tcPr>
            <w:tcW w:w="1486" w:type="dxa"/>
          </w:tcPr>
          <w:p w:rsidR="005237A4" w:rsidRDefault="005237A4" w:rsidP="00904C6A">
            <w:pPr>
              <w:rPr>
                <w:rFonts w:hint="eastAsia"/>
              </w:rPr>
            </w:pPr>
          </w:p>
        </w:tc>
        <w:tc>
          <w:tcPr>
            <w:tcW w:w="143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rPr>
          <w:rFonts w:hint="eastAsia"/>
        </w:rPr>
      </w:pPr>
    </w:p>
    <w:p w:rsidR="005237A4" w:rsidRDefault="005237A4" w:rsidP="005237A4">
      <w:pPr>
        <w:pStyle w:val="2"/>
        <w:ind w:left="480" w:firstLine="480"/>
        <w:rPr>
          <w:rFonts w:hint="eastAsia"/>
        </w:rPr>
      </w:pPr>
    </w:p>
    <w:p w:rsidR="005237A4" w:rsidRDefault="005237A4" w:rsidP="005237A4">
      <w:pPr>
        <w:pStyle w:val="3"/>
        <w:tabs>
          <w:tab w:val="left" w:pos="180"/>
        </w:tabs>
        <w:ind w:hanging="1260"/>
      </w:pPr>
      <w:bookmarkStart w:id="215" w:name="_Toc337551709"/>
      <w:r>
        <w:rPr>
          <w:rFonts w:hint="eastAsia"/>
        </w:rPr>
        <w:t>商户收搭伙费统计报表（功能号</w:t>
      </w:r>
      <w:r>
        <w:rPr>
          <w:rFonts w:hint="eastAsia"/>
        </w:rPr>
        <w:t>846712</w:t>
      </w:r>
      <w:r>
        <w:rPr>
          <w:rFonts w:hint="eastAsia"/>
        </w:rPr>
        <w:t>）</w:t>
      </w:r>
      <w:bookmarkEnd w:id="21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商户号</w:t>
            </w:r>
          </w:p>
        </w:tc>
        <w:tc>
          <w:tcPr>
            <w:tcW w:w="1416" w:type="dxa"/>
          </w:tcPr>
          <w:p w:rsidR="005237A4" w:rsidRDefault="005237A4" w:rsidP="00904C6A">
            <w:pPr>
              <w:rPr>
                <w:rFonts w:hint="eastAsia"/>
              </w:rPr>
            </w:pPr>
            <w:r>
              <w:t>L</w:t>
            </w:r>
            <w:r>
              <w:rPr>
                <w:rFonts w:hint="eastAsia"/>
              </w:rPr>
              <w:t>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统计开始日期</w:t>
            </w:r>
          </w:p>
        </w:tc>
        <w:tc>
          <w:tcPr>
            <w:tcW w:w="1416" w:type="dxa"/>
          </w:tcPr>
          <w:p w:rsidR="005237A4" w:rsidRDefault="005237A4" w:rsidP="00904C6A">
            <w:pPr>
              <w:rPr>
                <w:rFonts w:hint="eastAsia"/>
              </w:rPr>
            </w:pPr>
            <w:r>
              <w:rPr>
                <w:rFonts w:hint="eastAsia"/>
              </w:rPr>
              <w:t>sdate1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统计截止日期</w:t>
            </w:r>
          </w:p>
        </w:tc>
        <w:tc>
          <w:tcPr>
            <w:tcW w:w="1416" w:type="dxa"/>
          </w:tcPr>
          <w:p w:rsidR="005237A4" w:rsidRDefault="005237A4" w:rsidP="00904C6A">
            <w:pPr>
              <w:rPr>
                <w:rFonts w:hint="eastAsia"/>
              </w:rPr>
            </w:pPr>
            <w:r>
              <w:rPr>
                <w:rFonts w:hint="eastAsia"/>
              </w:rPr>
              <w:t>sdate2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Height w:val="527"/>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527"/>
        </w:trPr>
        <w:tc>
          <w:tcPr>
            <w:tcW w:w="1548" w:type="dxa"/>
          </w:tcPr>
          <w:p w:rsidR="005237A4" w:rsidRDefault="005237A4" w:rsidP="00904C6A">
            <w:pPr>
              <w:rPr>
                <w:rFonts w:hint="eastAsia"/>
              </w:rPr>
            </w:pPr>
            <w:r>
              <w:rPr>
                <w:rFonts w:hint="eastAsia"/>
              </w:rPr>
              <w:t>商户号</w:t>
            </w:r>
          </w:p>
        </w:tc>
        <w:tc>
          <w:tcPr>
            <w:tcW w:w="1360" w:type="dxa"/>
          </w:tcPr>
          <w:p w:rsidR="005237A4" w:rsidRDefault="005237A4" w:rsidP="00904C6A">
            <w:pPr>
              <w:rPr>
                <w:rFonts w:hint="eastAsia"/>
              </w:rPr>
            </w:pPr>
            <w:r>
              <w:rPr>
                <w:rFonts w:hint="eastAsia"/>
              </w:rPr>
              <w:t>Lvol3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527"/>
        </w:trPr>
        <w:tc>
          <w:tcPr>
            <w:tcW w:w="1548" w:type="dxa"/>
          </w:tcPr>
          <w:p w:rsidR="005237A4" w:rsidRDefault="005237A4" w:rsidP="00904C6A">
            <w:pPr>
              <w:rPr>
                <w:rFonts w:hint="eastAsia"/>
              </w:rPr>
            </w:pPr>
            <w:r>
              <w:rPr>
                <w:rFonts w:hint="eastAsia"/>
              </w:rPr>
              <w:t>商户名</w:t>
            </w:r>
          </w:p>
        </w:tc>
        <w:tc>
          <w:tcPr>
            <w:tcW w:w="1360" w:type="dxa"/>
          </w:tcPr>
          <w:p w:rsidR="005237A4" w:rsidRDefault="005237A4" w:rsidP="00904C6A">
            <w:pPr>
              <w:rPr>
                <w:rFonts w:hint="eastAsia"/>
              </w:rPr>
            </w:pPr>
            <w:r>
              <w:t>vsvarstr1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交易次数</w:t>
            </w:r>
          </w:p>
        </w:tc>
        <w:tc>
          <w:tcPr>
            <w:tcW w:w="1360" w:type="dxa"/>
            <w:tcBorders>
              <w:bottom w:val="single" w:sz="4" w:space="0" w:color="auto"/>
            </w:tcBorders>
          </w:tcPr>
          <w:p w:rsidR="005237A4" w:rsidRDefault="005237A4" w:rsidP="00904C6A">
            <w:pPr>
              <w:rPr>
                <w:rFonts w:hint="eastAsia"/>
              </w:rPr>
            </w:pPr>
            <w:r>
              <w:rPr>
                <w:rFonts w:hint="eastAsia"/>
              </w:rPr>
              <w:t>Lvol0</w:t>
            </w: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搭伙费金额</w:t>
            </w:r>
          </w:p>
        </w:tc>
        <w:tc>
          <w:tcPr>
            <w:tcW w:w="1360" w:type="dxa"/>
            <w:tcBorders>
              <w:bottom w:val="single" w:sz="4" w:space="0" w:color="auto"/>
            </w:tcBorders>
          </w:tcPr>
          <w:p w:rsidR="005237A4" w:rsidRDefault="005237A4" w:rsidP="00904C6A">
            <w:pPr>
              <w:rPr>
                <w:rFonts w:hint="eastAsia"/>
              </w:rPr>
            </w:pPr>
            <w:r>
              <w:rPr>
                <w:rFonts w:hint="eastAsia"/>
              </w:rPr>
              <w:t>Damt0</w:t>
            </w: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216" w:name="_Toc337551710"/>
      <w:r>
        <w:rPr>
          <w:rFonts w:hint="eastAsia"/>
        </w:rPr>
        <w:t>操作员销户现金汇总报表（功能号</w:t>
      </w:r>
      <w:r>
        <w:rPr>
          <w:rFonts w:hint="eastAsia"/>
        </w:rPr>
        <w:t>846713</w:t>
      </w:r>
      <w:r>
        <w:rPr>
          <w:rFonts w:hint="eastAsia"/>
        </w:rPr>
        <w:t>）</w:t>
      </w:r>
      <w:bookmarkEnd w:id="21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网点号</w:t>
            </w:r>
          </w:p>
        </w:tc>
        <w:tc>
          <w:tcPr>
            <w:tcW w:w="1416" w:type="dxa"/>
          </w:tcPr>
          <w:p w:rsidR="005237A4" w:rsidRDefault="005237A4" w:rsidP="00904C6A">
            <w:r>
              <w:t>lbank_acc_type2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操作员号</w:t>
            </w:r>
          </w:p>
        </w:tc>
        <w:tc>
          <w:tcPr>
            <w:tcW w:w="1416" w:type="dxa"/>
          </w:tcPr>
          <w:p w:rsidR="005237A4" w:rsidRDefault="005237A4" w:rsidP="00904C6A">
            <w:pPr>
              <w:rPr>
                <w:rFonts w:hint="eastAsia"/>
              </w:rPr>
            </w:pPr>
            <w:r>
              <w:rPr>
                <w:rFonts w:hint="eastAsia"/>
              </w:rPr>
              <w:t>semp_no</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结算开始日期</w:t>
            </w:r>
          </w:p>
        </w:tc>
        <w:tc>
          <w:tcPr>
            <w:tcW w:w="1416" w:type="dxa"/>
          </w:tcPr>
          <w:p w:rsidR="005237A4" w:rsidRDefault="005237A4" w:rsidP="00904C6A">
            <w:pPr>
              <w:rPr>
                <w:rFonts w:hint="eastAsia"/>
              </w:rPr>
            </w:pPr>
            <w:r>
              <w:rPr>
                <w:rFonts w:hint="eastAsia"/>
              </w:rPr>
              <w:t>sdate1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结算结束日期</w:t>
            </w:r>
          </w:p>
        </w:tc>
        <w:tc>
          <w:tcPr>
            <w:tcW w:w="1416" w:type="dxa"/>
          </w:tcPr>
          <w:p w:rsidR="005237A4" w:rsidRDefault="005237A4" w:rsidP="00904C6A">
            <w:pPr>
              <w:rPr>
                <w:rFonts w:hint="eastAsia"/>
              </w:rPr>
            </w:pPr>
            <w:r>
              <w:rPr>
                <w:rFonts w:hint="eastAsia"/>
              </w:rPr>
              <w:t>sdate2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网点号</w:t>
            </w:r>
          </w:p>
        </w:tc>
        <w:tc>
          <w:tcPr>
            <w:tcW w:w="1360" w:type="dxa"/>
          </w:tcPr>
          <w:p w:rsidR="005237A4" w:rsidRDefault="005237A4" w:rsidP="00904C6A">
            <w:r>
              <w:t>lbank_acc_type2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网点名</w:t>
            </w:r>
          </w:p>
        </w:tc>
        <w:tc>
          <w:tcPr>
            <w:tcW w:w="1360" w:type="dxa"/>
          </w:tcPr>
          <w:p w:rsidR="005237A4" w:rsidRDefault="005237A4" w:rsidP="00904C6A">
            <w:r>
              <w:t>vsvarstr2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操作员号</w:t>
            </w:r>
          </w:p>
        </w:tc>
        <w:tc>
          <w:tcPr>
            <w:tcW w:w="1360" w:type="dxa"/>
          </w:tcPr>
          <w:p w:rsidR="005237A4" w:rsidRDefault="005237A4" w:rsidP="00904C6A">
            <w:pPr>
              <w:rPr>
                <w:rFonts w:hint="eastAsia"/>
              </w:rPr>
            </w:pPr>
            <w:r>
              <w:rPr>
                <w:rFonts w:hint="eastAsia"/>
              </w:rPr>
              <w:t>semp_no</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操作员名</w:t>
            </w:r>
          </w:p>
        </w:tc>
        <w:tc>
          <w:tcPr>
            <w:tcW w:w="1360" w:type="dxa"/>
          </w:tcPr>
          <w:p w:rsidR="005237A4" w:rsidRDefault="005237A4" w:rsidP="00904C6A">
            <w:pPr>
              <w:rPr>
                <w:rFonts w:hint="eastAsia"/>
              </w:rPr>
            </w:pPr>
            <w:r>
              <w:rPr>
                <w:rFonts w:hint="eastAsia"/>
              </w:rPr>
              <w:t>sall_name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销卡数量</w:t>
            </w:r>
          </w:p>
        </w:tc>
        <w:tc>
          <w:tcPr>
            <w:tcW w:w="1360" w:type="dxa"/>
            <w:tcBorders>
              <w:bottom w:val="single" w:sz="4" w:space="0" w:color="auto"/>
            </w:tcBorders>
          </w:tcPr>
          <w:p w:rsidR="005237A4" w:rsidRDefault="005237A4" w:rsidP="00904C6A">
            <w:pPr>
              <w:rPr>
                <w:rFonts w:hint="eastAsia"/>
              </w:rPr>
            </w:pPr>
            <w:r>
              <w:rPr>
                <w:rFonts w:hint="eastAsia"/>
              </w:rPr>
              <w:t>lvol0</w:t>
            </w: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销卡金额</w:t>
            </w:r>
          </w:p>
        </w:tc>
        <w:tc>
          <w:tcPr>
            <w:tcW w:w="1360" w:type="dxa"/>
          </w:tcPr>
          <w:p w:rsidR="005237A4" w:rsidRDefault="005237A4" w:rsidP="00904C6A">
            <w:pPr>
              <w:rPr>
                <w:rFonts w:hint="eastAsia"/>
              </w:rPr>
            </w:pPr>
            <w:r>
              <w:rPr>
                <w:rFonts w:hint="eastAsia"/>
              </w:rPr>
              <w:t>damt0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尚未解决的问题</w:t>
      </w:r>
    </w:p>
    <w:p w:rsidR="005237A4" w:rsidRDefault="005237A4" w:rsidP="005237A4">
      <w:pPr>
        <w:pStyle w:val="3"/>
        <w:tabs>
          <w:tab w:val="left" w:pos="180"/>
        </w:tabs>
        <w:ind w:hanging="1260"/>
        <w:rPr>
          <w:color w:val="0000FF"/>
        </w:rPr>
      </w:pPr>
      <w:bookmarkStart w:id="217" w:name="_Toc337551711"/>
      <w:r>
        <w:rPr>
          <w:rFonts w:hint="eastAsia"/>
          <w:color w:val="0000FF"/>
        </w:rPr>
        <w:t>商户营业日计表</w:t>
      </w:r>
      <w:r>
        <w:rPr>
          <w:rFonts w:hint="eastAsia"/>
          <w:color w:val="0000FF"/>
        </w:rPr>
        <w:t>(</w:t>
      </w:r>
      <w:r>
        <w:rPr>
          <w:rFonts w:hint="eastAsia"/>
          <w:color w:val="0000FF"/>
        </w:rPr>
        <w:t>功能号</w:t>
      </w:r>
      <w:r>
        <w:rPr>
          <w:rFonts w:hint="eastAsia"/>
          <w:color w:val="0000FF"/>
        </w:rPr>
        <w:t>846714)</w:t>
      </w:r>
      <w:bookmarkEnd w:id="217"/>
    </w:p>
    <w:p w:rsidR="005237A4" w:rsidRDefault="005237A4" w:rsidP="005237A4">
      <w:pPr>
        <w:rPr>
          <w:rFonts w:hint="eastAsia"/>
        </w:rPr>
      </w:pPr>
      <w:r>
        <w:rPr>
          <w:rFonts w:hint="eastAsia"/>
        </w:rPr>
        <w:t>按设备统计设计指定日期范围内的每日的营业情况</w:t>
      </w:r>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596"/>
        <w:gridCol w:w="1360"/>
        <w:gridCol w:w="1360"/>
        <w:gridCol w:w="1298"/>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输入项</w:t>
            </w:r>
          </w:p>
        </w:tc>
        <w:tc>
          <w:tcPr>
            <w:tcW w:w="159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836" w:type="dxa"/>
          </w:tcPr>
          <w:p w:rsidR="005237A4" w:rsidRDefault="005237A4" w:rsidP="00904C6A">
            <w:pPr>
              <w:rPr>
                <w:rFonts w:hint="eastAsia"/>
              </w:rPr>
            </w:pPr>
            <w:r>
              <w:rPr>
                <w:rFonts w:hint="eastAsia"/>
              </w:rPr>
              <w:t>站点号</w:t>
            </w:r>
          </w:p>
        </w:tc>
        <w:tc>
          <w:tcPr>
            <w:tcW w:w="1596" w:type="dxa"/>
          </w:tcPr>
          <w:p w:rsidR="005237A4" w:rsidRDefault="005237A4" w:rsidP="00904C6A">
            <w:pPr>
              <w:tabs>
                <w:tab w:val="center" w:pos="1199"/>
              </w:tabs>
            </w:pPr>
            <w:r>
              <w:t>lcert_code</w:t>
            </w:r>
          </w:p>
        </w:tc>
        <w:tc>
          <w:tcPr>
            <w:tcW w:w="1360" w:type="dxa"/>
          </w:tcPr>
          <w:p w:rsidR="005237A4" w:rsidRDefault="005237A4" w:rsidP="00904C6A">
            <w:pPr>
              <w:tabs>
                <w:tab w:val="left" w:pos="787"/>
              </w:tabs>
              <w:rPr>
                <w:rFonts w:hint="eastAsia"/>
              </w:rPr>
            </w:pPr>
          </w:p>
        </w:tc>
        <w:tc>
          <w:tcPr>
            <w:tcW w:w="1360" w:type="dxa"/>
          </w:tcPr>
          <w:p w:rsidR="005237A4" w:rsidRDefault="005237A4" w:rsidP="00904C6A">
            <w:pPr>
              <w:tabs>
                <w:tab w:val="left" w:pos="787"/>
              </w:tabs>
              <w:rPr>
                <w:rFonts w:hint="eastAsia"/>
              </w:rPr>
            </w:pPr>
            <w:r>
              <w:rPr>
                <w:rFonts w:hint="eastAsia"/>
              </w:rPr>
              <w:t>Y</w:t>
            </w:r>
          </w:p>
        </w:tc>
        <w:tc>
          <w:tcPr>
            <w:tcW w:w="1298" w:type="dxa"/>
          </w:tcPr>
          <w:p w:rsidR="005237A4" w:rsidRDefault="005237A4" w:rsidP="00904C6A">
            <w:pPr>
              <w:tabs>
                <w:tab w:val="left" w:pos="787"/>
              </w:tabs>
            </w:pPr>
          </w:p>
        </w:tc>
      </w:tr>
      <w:tr w:rsidR="005237A4" w:rsidTr="00904C6A">
        <w:trPr>
          <w:cantSplit/>
        </w:trPr>
        <w:tc>
          <w:tcPr>
            <w:tcW w:w="1836" w:type="dxa"/>
          </w:tcPr>
          <w:p w:rsidR="005237A4" w:rsidRDefault="005237A4" w:rsidP="00904C6A">
            <w:pPr>
              <w:rPr>
                <w:rFonts w:hint="eastAsia"/>
              </w:rPr>
            </w:pPr>
            <w:r>
              <w:rPr>
                <w:rFonts w:hint="eastAsia"/>
              </w:rPr>
              <w:t>操作员</w:t>
            </w:r>
          </w:p>
        </w:tc>
        <w:tc>
          <w:tcPr>
            <w:tcW w:w="1596" w:type="dxa"/>
          </w:tcPr>
          <w:p w:rsidR="005237A4" w:rsidRDefault="005237A4" w:rsidP="00904C6A">
            <w:pPr>
              <w:rPr>
                <w:rFonts w:hint="eastAsia"/>
              </w:rPr>
            </w:pPr>
            <w: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r>
              <w:rPr>
                <w:rFonts w:hint="eastAsia"/>
              </w:rPr>
              <w:t>Y</w:t>
            </w: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商户号</w:t>
            </w:r>
          </w:p>
        </w:tc>
        <w:tc>
          <w:tcPr>
            <w:tcW w:w="1596" w:type="dxa"/>
          </w:tcPr>
          <w:p w:rsidR="005237A4" w:rsidRDefault="005237A4" w:rsidP="00904C6A">
            <w:pPr>
              <w:rPr>
                <w:rFonts w:hint="eastAsia"/>
              </w:rPr>
            </w:pPr>
            <w:r>
              <w:t>L</w:t>
            </w:r>
            <w:r>
              <w:rPr>
                <w:rFonts w:hint="eastAsia"/>
              </w:rPr>
              <w:t>vol3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级别</w:t>
            </w:r>
          </w:p>
        </w:tc>
        <w:tc>
          <w:tcPr>
            <w:tcW w:w="1596" w:type="dxa"/>
          </w:tcPr>
          <w:p w:rsidR="005237A4" w:rsidRDefault="005237A4" w:rsidP="00904C6A">
            <w:r>
              <w:t>lsafe_level</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结算开始日期</w:t>
            </w:r>
          </w:p>
        </w:tc>
        <w:tc>
          <w:tcPr>
            <w:tcW w:w="1596" w:type="dxa"/>
          </w:tcPr>
          <w:p w:rsidR="005237A4" w:rsidRDefault="005237A4" w:rsidP="00904C6A">
            <w:pPr>
              <w:rPr>
                <w:rFonts w:hint="eastAsia"/>
              </w:rPr>
            </w:pPr>
            <w:r>
              <w:rPr>
                <w:rFonts w:hint="eastAsia"/>
              </w:rPr>
              <w:t>sdate1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结算截止日期</w:t>
            </w:r>
          </w:p>
        </w:tc>
        <w:tc>
          <w:tcPr>
            <w:tcW w:w="1596" w:type="dxa"/>
          </w:tcPr>
          <w:p w:rsidR="005237A4" w:rsidRDefault="005237A4" w:rsidP="00904C6A">
            <w:pPr>
              <w:rPr>
                <w:rFonts w:hint="eastAsia"/>
              </w:rPr>
            </w:pPr>
            <w:r>
              <w:rPr>
                <w:rFonts w:hint="eastAsia"/>
              </w:rPr>
              <w:t>sdate2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行号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347"/>
        </w:trPr>
        <w:tc>
          <w:tcPr>
            <w:tcW w:w="1548" w:type="dxa"/>
          </w:tcPr>
          <w:p w:rsidR="005237A4" w:rsidRDefault="005237A4" w:rsidP="00904C6A">
            <w:pPr>
              <w:rPr>
                <w:rFonts w:hint="eastAsia"/>
              </w:rPr>
            </w:pPr>
            <w:r>
              <w:rPr>
                <w:rFonts w:hint="eastAsia"/>
              </w:rPr>
              <w:t>商户号</w:t>
            </w:r>
          </w:p>
        </w:tc>
        <w:tc>
          <w:tcPr>
            <w:tcW w:w="1360" w:type="dxa"/>
          </w:tcPr>
          <w:p w:rsidR="005237A4" w:rsidRDefault="005237A4" w:rsidP="00904C6A">
            <w:pPr>
              <w:rPr>
                <w:rFonts w:hint="eastAsia"/>
              </w:rPr>
            </w:pPr>
            <w:r>
              <w:rPr>
                <w:rFonts w:hint="eastAsia"/>
              </w:rPr>
              <w:t>Lvol3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商户名</w:t>
            </w:r>
          </w:p>
        </w:tc>
        <w:tc>
          <w:tcPr>
            <w:tcW w:w="1360" w:type="dxa"/>
          </w:tcPr>
          <w:p w:rsidR="005237A4" w:rsidRDefault="005237A4" w:rsidP="00904C6A">
            <w:pPr>
              <w:rPr>
                <w:rFonts w:hint="eastAsia"/>
              </w:rPr>
            </w:pPr>
            <w:r>
              <w:t>vsvarstr1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结算日期</w:t>
            </w:r>
          </w:p>
        </w:tc>
        <w:tc>
          <w:tcPr>
            <w:tcW w:w="1360" w:type="dxa"/>
          </w:tcPr>
          <w:p w:rsidR="005237A4" w:rsidRDefault="005237A4" w:rsidP="00904C6A">
            <w:pPr>
              <w:rPr>
                <w:rFonts w:hint="eastAsia"/>
              </w:rPr>
            </w:pPr>
            <w:r>
              <w:t>S</w:t>
            </w:r>
            <w:r>
              <w:rPr>
                <w:rFonts w:hint="eastAsia"/>
              </w:rPr>
              <w:t>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设备编号</w:t>
            </w:r>
          </w:p>
        </w:tc>
        <w:tc>
          <w:tcPr>
            <w:tcW w:w="1360" w:type="dxa"/>
          </w:tcPr>
          <w:p w:rsidR="005237A4" w:rsidRDefault="005237A4" w:rsidP="00904C6A">
            <w:pPr>
              <w:rPr>
                <w:rFonts w:hint="eastAsia"/>
              </w:rPr>
            </w:pPr>
            <w:r>
              <w:rPr>
                <w:rFonts w:hint="eastAsia"/>
              </w:rPr>
              <w:t>Lvol1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设备名称</w:t>
            </w:r>
          </w:p>
        </w:tc>
        <w:tc>
          <w:tcPr>
            <w:tcW w:w="1360" w:type="dxa"/>
          </w:tcPr>
          <w:p w:rsidR="005237A4" w:rsidRDefault="005237A4" w:rsidP="00904C6A">
            <w:pPr>
              <w:rPr>
                <w:rFonts w:hint="eastAsia"/>
              </w:rPr>
            </w:pPr>
            <w:r>
              <w:t>sbankname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交易次数</w:t>
            </w:r>
          </w:p>
        </w:tc>
        <w:tc>
          <w:tcPr>
            <w:tcW w:w="1360" w:type="dxa"/>
          </w:tcPr>
          <w:p w:rsidR="005237A4" w:rsidRDefault="005237A4" w:rsidP="00904C6A">
            <w:pPr>
              <w:rPr>
                <w:rFonts w:hint="eastAsia"/>
              </w:rPr>
            </w:pPr>
            <w:r>
              <w:rPr>
                <w:rFonts w:hint="eastAsia"/>
              </w:rPr>
              <w:t>Lvol0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结算金额</w:t>
            </w:r>
          </w:p>
        </w:tc>
        <w:tc>
          <w:tcPr>
            <w:tcW w:w="1360" w:type="dxa"/>
          </w:tcPr>
          <w:p w:rsidR="005237A4" w:rsidRDefault="005237A4" w:rsidP="00904C6A">
            <w:pPr>
              <w:rPr>
                <w:rFonts w:hint="eastAsia"/>
              </w:rPr>
            </w:pPr>
            <w:r>
              <w:rPr>
                <w:rFonts w:hint="eastAsia"/>
              </w:rPr>
              <w:t>Damt0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rPr>
          <w:color w:val="0000FF"/>
        </w:rPr>
      </w:pPr>
      <w:bookmarkStart w:id="218" w:name="_Toc337551712"/>
      <w:r>
        <w:rPr>
          <w:rFonts w:hint="eastAsia"/>
          <w:color w:val="0000FF"/>
        </w:rPr>
        <w:t>操作员业务统计报表</w:t>
      </w:r>
      <w:r>
        <w:rPr>
          <w:rFonts w:hint="eastAsia"/>
          <w:color w:val="0000FF"/>
        </w:rPr>
        <w:t>(</w:t>
      </w:r>
      <w:r>
        <w:rPr>
          <w:rFonts w:hint="eastAsia"/>
          <w:color w:val="0000FF"/>
        </w:rPr>
        <w:t>功能号</w:t>
      </w:r>
      <w:r>
        <w:rPr>
          <w:rFonts w:hint="eastAsia"/>
          <w:color w:val="0000FF"/>
        </w:rPr>
        <w:t>846715)</w:t>
      </w:r>
      <w:bookmarkEnd w:id="218"/>
    </w:p>
    <w:p w:rsidR="005237A4" w:rsidRDefault="005237A4" w:rsidP="005237A4">
      <w:pPr>
        <w:rPr>
          <w:rFonts w:hint="eastAsia"/>
        </w:rPr>
      </w:pPr>
      <w:r>
        <w:rPr>
          <w:rFonts w:hint="eastAsia"/>
        </w:rPr>
        <w:t>按操作员统计设计指定日期范围内的业务情况</w:t>
      </w:r>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596"/>
        <w:gridCol w:w="1360"/>
        <w:gridCol w:w="1360"/>
        <w:gridCol w:w="1298"/>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输入项</w:t>
            </w:r>
          </w:p>
        </w:tc>
        <w:tc>
          <w:tcPr>
            <w:tcW w:w="159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836" w:type="dxa"/>
          </w:tcPr>
          <w:p w:rsidR="005237A4" w:rsidRDefault="005237A4" w:rsidP="00904C6A">
            <w:pPr>
              <w:rPr>
                <w:rFonts w:hint="eastAsia"/>
                <w:color w:val="FF9900"/>
              </w:rPr>
            </w:pPr>
            <w:r>
              <w:rPr>
                <w:rFonts w:hint="eastAsia"/>
                <w:color w:val="FF9900"/>
              </w:rPr>
              <w:t>站点号</w:t>
            </w:r>
          </w:p>
        </w:tc>
        <w:tc>
          <w:tcPr>
            <w:tcW w:w="1596" w:type="dxa"/>
          </w:tcPr>
          <w:p w:rsidR="005237A4" w:rsidRDefault="005237A4" w:rsidP="00904C6A">
            <w:pPr>
              <w:tabs>
                <w:tab w:val="center" w:pos="1199"/>
              </w:tabs>
              <w:rPr>
                <w:color w:val="FF9900"/>
              </w:rPr>
            </w:pPr>
            <w:r>
              <w:rPr>
                <w:color w:val="FF9900"/>
              </w:rPr>
              <w:t>lcert_code</w:t>
            </w:r>
          </w:p>
        </w:tc>
        <w:tc>
          <w:tcPr>
            <w:tcW w:w="1360" w:type="dxa"/>
          </w:tcPr>
          <w:p w:rsidR="005237A4" w:rsidRDefault="005237A4" w:rsidP="00904C6A">
            <w:pPr>
              <w:tabs>
                <w:tab w:val="left" w:pos="787"/>
              </w:tabs>
              <w:rPr>
                <w:rFonts w:hint="eastAsia"/>
                <w:color w:val="FF9900"/>
              </w:rPr>
            </w:pPr>
          </w:p>
        </w:tc>
        <w:tc>
          <w:tcPr>
            <w:tcW w:w="1360" w:type="dxa"/>
          </w:tcPr>
          <w:p w:rsidR="005237A4" w:rsidRDefault="005237A4" w:rsidP="00904C6A">
            <w:pPr>
              <w:tabs>
                <w:tab w:val="left" w:pos="787"/>
              </w:tabs>
              <w:rPr>
                <w:rFonts w:hint="eastAsia"/>
                <w:color w:val="FF9900"/>
              </w:rPr>
            </w:pPr>
            <w:r>
              <w:rPr>
                <w:rFonts w:hint="eastAsia"/>
                <w:color w:val="FF9900"/>
              </w:rPr>
              <w:t>Y</w:t>
            </w:r>
          </w:p>
        </w:tc>
        <w:tc>
          <w:tcPr>
            <w:tcW w:w="1298" w:type="dxa"/>
          </w:tcPr>
          <w:p w:rsidR="005237A4" w:rsidRDefault="005237A4" w:rsidP="00904C6A">
            <w:pPr>
              <w:tabs>
                <w:tab w:val="left" w:pos="787"/>
              </w:tabs>
              <w:rPr>
                <w:color w:val="FF9900"/>
              </w:rPr>
            </w:pPr>
          </w:p>
        </w:tc>
      </w:tr>
      <w:tr w:rsidR="005237A4" w:rsidTr="00904C6A">
        <w:trPr>
          <w:cantSplit/>
        </w:trPr>
        <w:tc>
          <w:tcPr>
            <w:tcW w:w="1836" w:type="dxa"/>
          </w:tcPr>
          <w:p w:rsidR="005237A4" w:rsidRDefault="005237A4" w:rsidP="00904C6A">
            <w:pPr>
              <w:rPr>
                <w:rFonts w:hint="eastAsia"/>
                <w:color w:val="FF9900"/>
              </w:rPr>
            </w:pPr>
            <w:r>
              <w:rPr>
                <w:rFonts w:hint="eastAsia"/>
                <w:color w:val="FF9900"/>
              </w:rPr>
              <w:t>操作员</w:t>
            </w:r>
          </w:p>
        </w:tc>
        <w:tc>
          <w:tcPr>
            <w:tcW w:w="1596" w:type="dxa"/>
          </w:tcPr>
          <w:p w:rsidR="005237A4" w:rsidRDefault="005237A4" w:rsidP="00904C6A">
            <w:pPr>
              <w:rPr>
                <w:rFonts w:hint="eastAsia"/>
                <w:color w:val="FF9900"/>
              </w:rPr>
            </w:pPr>
            <w:r>
              <w:rPr>
                <w:color w:val="FF9900"/>
              </w:rPr>
              <w:t>semp</w:t>
            </w:r>
          </w:p>
        </w:tc>
        <w:tc>
          <w:tcPr>
            <w:tcW w:w="1360" w:type="dxa"/>
          </w:tcPr>
          <w:p w:rsidR="005237A4" w:rsidRDefault="005237A4" w:rsidP="00904C6A">
            <w:pPr>
              <w:rPr>
                <w:rFonts w:hint="eastAsia"/>
                <w:color w:val="FF9900"/>
              </w:rPr>
            </w:pPr>
          </w:p>
        </w:tc>
        <w:tc>
          <w:tcPr>
            <w:tcW w:w="1360" w:type="dxa"/>
          </w:tcPr>
          <w:p w:rsidR="005237A4" w:rsidRDefault="005237A4" w:rsidP="00904C6A">
            <w:pPr>
              <w:rPr>
                <w:rFonts w:hint="eastAsia"/>
                <w:color w:val="FF9900"/>
              </w:rPr>
            </w:pPr>
            <w:r>
              <w:rPr>
                <w:rFonts w:hint="eastAsia"/>
                <w:color w:val="FF9900"/>
              </w:rPr>
              <w:t>Y</w:t>
            </w:r>
          </w:p>
        </w:tc>
        <w:tc>
          <w:tcPr>
            <w:tcW w:w="1298" w:type="dxa"/>
          </w:tcPr>
          <w:p w:rsidR="005237A4" w:rsidRDefault="005237A4" w:rsidP="00904C6A">
            <w:pPr>
              <w:rPr>
                <w:rFonts w:hint="eastAsia"/>
                <w:color w:val="FF9900"/>
              </w:rPr>
            </w:pPr>
          </w:p>
        </w:tc>
      </w:tr>
      <w:tr w:rsidR="005237A4" w:rsidTr="00904C6A">
        <w:trPr>
          <w:cantSplit/>
        </w:trPr>
        <w:tc>
          <w:tcPr>
            <w:tcW w:w="1836" w:type="dxa"/>
          </w:tcPr>
          <w:p w:rsidR="005237A4" w:rsidRDefault="005237A4" w:rsidP="00904C6A">
            <w:pPr>
              <w:rPr>
                <w:rFonts w:hint="eastAsia"/>
              </w:rPr>
            </w:pPr>
            <w:r>
              <w:rPr>
                <w:rFonts w:hint="eastAsia"/>
              </w:rPr>
              <w:t>网点号</w:t>
            </w:r>
          </w:p>
        </w:tc>
        <w:tc>
          <w:tcPr>
            <w:tcW w:w="1596" w:type="dxa"/>
          </w:tcPr>
          <w:p w:rsidR="005237A4" w:rsidRDefault="005237A4" w:rsidP="00904C6A">
            <w:r>
              <w:t>lbank_acc_type2</w:t>
            </w:r>
          </w:p>
        </w:tc>
        <w:tc>
          <w:tcPr>
            <w:tcW w:w="1360" w:type="dxa"/>
          </w:tcPr>
          <w:p w:rsidR="005237A4" w:rsidRDefault="005237A4" w:rsidP="00904C6A">
            <w:pPr>
              <w:rPr>
                <w:rFonts w:hint="eastAsia"/>
                <w:color w:val="FF9900"/>
              </w:rPr>
            </w:pPr>
          </w:p>
        </w:tc>
        <w:tc>
          <w:tcPr>
            <w:tcW w:w="1360" w:type="dxa"/>
          </w:tcPr>
          <w:p w:rsidR="005237A4" w:rsidRDefault="005237A4" w:rsidP="00904C6A">
            <w:pPr>
              <w:rPr>
                <w:rFonts w:hint="eastAsia"/>
                <w:color w:val="FF9900"/>
              </w:rPr>
            </w:pPr>
          </w:p>
        </w:tc>
        <w:tc>
          <w:tcPr>
            <w:tcW w:w="1298" w:type="dxa"/>
          </w:tcPr>
          <w:p w:rsidR="005237A4" w:rsidRDefault="005237A4" w:rsidP="00904C6A">
            <w:pPr>
              <w:rPr>
                <w:rFonts w:hint="eastAsia"/>
                <w:color w:val="FF9900"/>
              </w:rPr>
            </w:pPr>
          </w:p>
        </w:tc>
      </w:tr>
      <w:tr w:rsidR="005237A4" w:rsidTr="00904C6A">
        <w:trPr>
          <w:cantSplit/>
        </w:trPr>
        <w:tc>
          <w:tcPr>
            <w:tcW w:w="1836" w:type="dxa"/>
          </w:tcPr>
          <w:p w:rsidR="005237A4" w:rsidRDefault="005237A4" w:rsidP="00904C6A">
            <w:pPr>
              <w:rPr>
                <w:rFonts w:hint="eastAsia"/>
              </w:rPr>
            </w:pPr>
            <w:r>
              <w:rPr>
                <w:rFonts w:hint="eastAsia"/>
              </w:rPr>
              <w:t>操作员号</w:t>
            </w:r>
          </w:p>
        </w:tc>
        <w:tc>
          <w:tcPr>
            <w:tcW w:w="1596" w:type="dxa"/>
          </w:tcPr>
          <w:p w:rsidR="005237A4" w:rsidRDefault="005237A4" w:rsidP="00904C6A">
            <w:pPr>
              <w:rPr>
                <w:rFonts w:hint="eastAsia"/>
              </w:rPr>
            </w:pPr>
            <w:r>
              <w:rPr>
                <w:rFonts w:hint="eastAsia"/>
              </w:rPr>
              <w:t>semp_no</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结算开始日期</w:t>
            </w:r>
          </w:p>
        </w:tc>
        <w:tc>
          <w:tcPr>
            <w:tcW w:w="1596" w:type="dxa"/>
          </w:tcPr>
          <w:p w:rsidR="005237A4" w:rsidRDefault="005237A4" w:rsidP="00904C6A">
            <w:pPr>
              <w:rPr>
                <w:rFonts w:hint="eastAsia"/>
              </w:rPr>
            </w:pPr>
            <w:r>
              <w:t>S</w:t>
            </w:r>
            <w:r>
              <w:rPr>
                <w:rFonts w:hint="eastAsia"/>
              </w:rPr>
              <w:t>date1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结算结束日期</w:t>
            </w:r>
          </w:p>
        </w:tc>
        <w:tc>
          <w:tcPr>
            <w:tcW w:w="1596" w:type="dxa"/>
          </w:tcPr>
          <w:p w:rsidR="005237A4" w:rsidRDefault="005237A4" w:rsidP="00904C6A">
            <w:pPr>
              <w:rPr>
                <w:rFonts w:hint="eastAsia"/>
              </w:rPr>
            </w:pPr>
            <w:r>
              <w:t>S</w:t>
            </w:r>
            <w:r>
              <w:rPr>
                <w:rFonts w:hint="eastAsia"/>
              </w:rPr>
              <w:t>date2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p>
        </w:tc>
        <w:tc>
          <w:tcPr>
            <w:tcW w:w="1596"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1716"/>
        <w:gridCol w:w="1360"/>
        <w:gridCol w:w="1360"/>
        <w:gridCol w:w="1178"/>
      </w:tblGrid>
      <w:tr w:rsidR="005237A4" w:rsidTr="00904C6A">
        <w:trPr>
          <w:cantSplit/>
        </w:trPr>
        <w:tc>
          <w:tcPr>
            <w:tcW w:w="1356" w:type="dxa"/>
            <w:shd w:val="clear" w:color="auto" w:fill="B3B3B3"/>
          </w:tcPr>
          <w:p w:rsidR="005237A4" w:rsidRDefault="005237A4" w:rsidP="00904C6A">
            <w:pPr>
              <w:jc w:val="center"/>
              <w:rPr>
                <w:rFonts w:hint="eastAsia"/>
                <w:b/>
              </w:rPr>
            </w:pPr>
            <w:r>
              <w:rPr>
                <w:rFonts w:hint="eastAsia"/>
                <w:b/>
              </w:rPr>
              <w:t>输出项</w:t>
            </w:r>
          </w:p>
        </w:tc>
        <w:tc>
          <w:tcPr>
            <w:tcW w:w="171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b/>
              </w:rPr>
            </w:pPr>
            <w:r>
              <w:rPr>
                <w:rFonts w:hint="eastAsia"/>
                <w:b/>
              </w:rPr>
              <w:t>是否必需</w:t>
            </w:r>
          </w:p>
        </w:tc>
        <w:tc>
          <w:tcPr>
            <w:tcW w:w="117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Height w:val="347"/>
        </w:trPr>
        <w:tc>
          <w:tcPr>
            <w:tcW w:w="1356" w:type="dxa"/>
          </w:tcPr>
          <w:p w:rsidR="005237A4" w:rsidRDefault="005237A4" w:rsidP="00904C6A">
            <w:pPr>
              <w:rPr>
                <w:rFonts w:hint="eastAsia"/>
              </w:rPr>
            </w:pPr>
            <w:r>
              <w:rPr>
                <w:rFonts w:hint="eastAsia"/>
              </w:rPr>
              <w:t>网点号</w:t>
            </w:r>
          </w:p>
        </w:tc>
        <w:tc>
          <w:tcPr>
            <w:tcW w:w="1716" w:type="dxa"/>
          </w:tcPr>
          <w:p w:rsidR="005237A4" w:rsidRDefault="005237A4" w:rsidP="00904C6A">
            <w:pPr>
              <w:rPr>
                <w:rFonts w:hint="eastAsia"/>
              </w:rPr>
            </w:pPr>
            <w:r>
              <w:rPr>
                <w:rFonts w:hint="eastAsia"/>
              </w:rPr>
              <w:t>sstock_code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操作员</w:t>
            </w:r>
          </w:p>
        </w:tc>
        <w:tc>
          <w:tcPr>
            <w:tcW w:w="1716" w:type="dxa"/>
          </w:tcPr>
          <w:p w:rsidR="005237A4" w:rsidRDefault="005237A4" w:rsidP="00904C6A">
            <w:pPr>
              <w:rPr>
                <w:rFonts w:hint="eastAsia"/>
              </w:rPr>
            </w:pPr>
            <w:r>
              <w:rPr>
                <w:rFonts w:hint="eastAsia"/>
              </w:rPr>
              <w:t>semp_no</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lastRenderedPageBreak/>
              <w:t>业务名称</w:t>
            </w:r>
          </w:p>
        </w:tc>
        <w:tc>
          <w:tcPr>
            <w:tcW w:w="1716" w:type="dxa"/>
          </w:tcPr>
          <w:p w:rsidR="005237A4" w:rsidRDefault="005237A4" w:rsidP="00904C6A">
            <w:pPr>
              <w:rPr>
                <w:rFonts w:hint="eastAsia"/>
              </w:rPr>
            </w:pPr>
            <w:r>
              <w:rPr>
                <w:rFonts w:hint="eastAsia"/>
              </w:rPr>
              <w:t>snote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发生次数</w:t>
            </w:r>
          </w:p>
        </w:tc>
        <w:tc>
          <w:tcPr>
            <w:tcW w:w="1716" w:type="dxa"/>
          </w:tcPr>
          <w:p w:rsidR="005237A4" w:rsidRDefault="005237A4" w:rsidP="00904C6A">
            <w:pPr>
              <w:rPr>
                <w:rFonts w:hint="eastAsia"/>
              </w:rPr>
            </w:pPr>
            <w:r>
              <w:rPr>
                <w:rFonts w:hint="eastAsia"/>
              </w:rPr>
              <w:t>lvol0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发生金额</w:t>
            </w:r>
          </w:p>
        </w:tc>
        <w:tc>
          <w:tcPr>
            <w:tcW w:w="1716" w:type="dxa"/>
          </w:tcPr>
          <w:p w:rsidR="005237A4" w:rsidRDefault="005237A4" w:rsidP="00904C6A">
            <w:pPr>
              <w:rPr>
                <w:rFonts w:hint="eastAsia"/>
              </w:rPr>
            </w:pPr>
            <w:r>
              <w:t>D</w:t>
            </w:r>
            <w:r>
              <w:rPr>
                <w:rFonts w:hint="eastAsia"/>
              </w:rPr>
              <w:t>amt0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219" w:name="_Toc337551713"/>
      <w:r>
        <w:rPr>
          <w:rFonts w:hint="eastAsia"/>
        </w:rPr>
        <w:t>操作员现金汇总报表（功能号</w:t>
      </w:r>
      <w:r>
        <w:rPr>
          <w:rFonts w:hint="eastAsia"/>
        </w:rPr>
        <w:t>846716</w:t>
      </w:r>
      <w:r>
        <w:rPr>
          <w:rFonts w:hint="eastAsia"/>
        </w:rPr>
        <w:t>）</w:t>
      </w:r>
      <w:bookmarkEnd w:id="21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网点号</w:t>
            </w:r>
          </w:p>
        </w:tc>
        <w:tc>
          <w:tcPr>
            <w:tcW w:w="1416" w:type="dxa"/>
          </w:tcPr>
          <w:p w:rsidR="005237A4" w:rsidRDefault="005237A4" w:rsidP="00904C6A">
            <w:r>
              <w:t>lbank_acc_type2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操作员号</w:t>
            </w:r>
          </w:p>
        </w:tc>
        <w:tc>
          <w:tcPr>
            <w:tcW w:w="1416" w:type="dxa"/>
          </w:tcPr>
          <w:p w:rsidR="005237A4" w:rsidRDefault="005237A4" w:rsidP="00904C6A">
            <w:pPr>
              <w:rPr>
                <w:rFonts w:hint="eastAsia"/>
              </w:rPr>
            </w:pPr>
            <w:r>
              <w:rPr>
                <w:rFonts w:hint="eastAsia"/>
              </w:rPr>
              <w:t>semp_no</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lastRenderedPageBreak/>
              <w:t>结算开始日期</w:t>
            </w:r>
          </w:p>
        </w:tc>
        <w:tc>
          <w:tcPr>
            <w:tcW w:w="1416" w:type="dxa"/>
          </w:tcPr>
          <w:p w:rsidR="005237A4" w:rsidRDefault="005237A4" w:rsidP="00904C6A">
            <w:pPr>
              <w:rPr>
                <w:rFonts w:hint="eastAsia"/>
              </w:rPr>
            </w:pPr>
            <w:r>
              <w:rPr>
                <w:rFonts w:hint="eastAsia"/>
              </w:rPr>
              <w:t>sdate1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结算结束日期</w:t>
            </w:r>
          </w:p>
        </w:tc>
        <w:tc>
          <w:tcPr>
            <w:tcW w:w="1416" w:type="dxa"/>
          </w:tcPr>
          <w:p w:rsidR="005237A4" w:rsidRDefault="005237A4" w:rsidP="00904C6A">
            <w:pPr>
              <w:rPr>
                <w:rFonts w:hint="eastAsia"/>
              </w:rPr>
            </w:pPr>
            <w:r>
              <w:rPr>
                <w:rFonts w:hint="eastAsia"/>
              </w:rPr>
              <w:t>sdate2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网点号</w:t>
            </w:r>
          </w:p>
        </w:tc>
        <w:tc>
          <w:tcPr>
            <w:tcW w:w="1360" w:type="dxa"/>
          </w:tcPr>
          <w:p w:rsidR="005237A4" w:rsidRDefault="005237A4" w:rsidP="00904C6A">
            <w:r>
              <w:t>lbank_acc_type2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网点名</w:t>
            </w:r>
          </w:p>
        </w:tc>
        <w:tc>
          <w:tcPr>
            <w:tcW w:w="1360" w:type="dxa"/>
          </w:tcPr>
          <w:p w:rsidR="005237A4" w:rsidRDefault="005237A4" w:rsidP="00904C6A">
            <w:r>
              <w:t>vsvarstr2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操作员号</w:t>
            </w:r>
          </w:p>
        </w:tc>
        <w:tc>
          <w:tcPr>
            <w:tcW w:w="1360" w:type="dxa"/>
          </w:tcPr>
          <w:p w:rsidR="005237A4" w:rsidRDefault="005237A4" w:rsidP="00904C6A">
            <w:pPr>
              <w:rPr>
                <w:rFonts w:hint="eastAsia"/>
              </w:rPr>
            </w:pPr>
            <w:r>
              <w:rPr>
                <w:rFonts w:hint="eastAsia"/>
              </w:rPr>
              <w:t>semp_no</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操作员名</w:t>
            </w:r>
          </w:p>
        </w:tc>
        <w:tc>
          <w:tcPr>
            <w:tcW w:w="1360" w:type="dxa"/>
          </w:tcPr>
          <w:p w:rsidR="005237A4" w:rsidRDefault="005237A4" w:rsidP="00904C6A">
            <w:pPr>
              <w:rPr>
                <w:rFonts w:hint="eastAsia"/>
              </w:rPr>
            </w:pPr>
            <w:r>
              <w:rPr>
                <w:rFonts w:hint="eastAsia"/>
              </w:rPr>
              <w:t>sall_name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交易次数</w:t>
            </w:r>
          </w:p>
        </w:tc>
        <w:tc>
          <w:tcPr>
            <w:tcW w:w="1360" w:type="dxa"/>
            <w:tcBorders>
              <w:bottom w:val="single" w:sz="4" w:space="0" w:color="auto"/>
            </w:tcBorders>
          </w:tcPr>
          <w:p w:rsidR="005237A4" w:rsidRDefault="005237A4" w:rsidP="00904C6A">
            <w:pPr>
              <w:rPr>
                <w:rFonts w:hint="eastAsia"/>
              </w:rPr>
            </w:pPr>
            <w:r>
              <w:t>L</w:t>
            </w:r>
            <w:r>
              <w:rPr>
                <w:rFonts w:hint="eastAsia"/>
              </w:rPr>
              <w:t>vol0</w:t>
            </w: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收入</w:t>
            </w:r>
          </w:p>
        </w:tc>
        <w:tc>
          <w:tcPr>
            <w:tcW w:w="1360" w:type="dxa"/>
          </w:tcPr>
          <w:p w:rsidR="005237A4" w:rsidRDefault="005237A4" w:rsidP="00904C6A">
            <w:pPr>
              <w:rPr>
                <w:rFonts w:hint="eastAsia"/>
              </w:rPr>
            </w:pPr>
            <w:r>
              <w:t>D</w:t>
            </w:r>
            <w:r>
              <w:rPr>
                <w:rFonts w:hint="eastAsia"/>
              </w:rPr>
              <w:t>amt1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支出</w:t>
            </w:r>
          </w:p>
        </w:tc>
        <w:tc>
          <w:tcPr>
            <w:tcW w:w="1360" w:type="dxa"/>
          </w:tcPr>
          <w:p w:rsidR="005237A4" w:rsidRDefault="005237A4" w:rsidP="00904C6A">
            <w:pPr>
              <w:rPr>
                <w:rFonts w:hint="eastAsia"/>
              </w:rPr>
            </w:pPr>
            <w:r>
              <w:t>D</w:t>
            </w:r>
            <w:r>
              <w:rPr>
                <w:rFonts w:hint="eastAsia"/>
              </w:rPr>
              <w:t>amt2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结算金额</w:t>
            </w:r>
          </w:p>
        </w:tc>
        <w:tc>
          <w:tcPr>
            <w:tcW w:w="1360" w:type="dxa"/>
          </w:tcPr>
          <w:p w:rsidR="005237A4" w:rsidRDefault="005237A4" w:rsidP="00904C6A">
            <w:pPr>
              <w:rPr>
                <w:rFonts w:hint="eastAsia"/>
              </w:rPr>
            </w:pPr>
            <w:r>
              <w:t>D</w:t>
            </w:r>
            <w:r>
              <w:rPr>
                <w:rFonts w:hint="eastAsia"/>
              </w:rPr>
              <w:t>amt3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Pr="00911161" w:rsidRDefault="005237A4" w:rsidP="005237A4">
      <w:pPr>
        <w:rPr>
          <w:rFonts w:hint="eastAsia"/>
        </w:rPr>
      </w:pPr>
    </w:p>
    <w:p w:rsidR="005237A4" w:rsidRDefault="005237A4" w:rsidP="005237A4">
      <w:pPr>
        <w:pStyle w:val="3"/>
        <w:tabs>
          <w:tab w:val="left" w:pos="180"/>
        </w:tabs>
        <w:ind w:hanging="1260"/>
        <w:rPr>
          <w:color w:val="0000FF"/>
        </w:rPr>
      </w:pPr>
      <w:bookmarkStart w:id="220" w:name="_Toc337551714"/>
      <w:r>
        <w:rPr>
          <w:rFonts w:hint="eastAsia"/>
          <w:color w:val="0000FF"/>
        </w:rPr>
        <w:t>分校区统计报表</w:t>
      </w:r>
      <w:r>
        <w:rPr>
          <w:rFonts w:hint="eastAsia"/>
          <w:color w:val="0000FF"/>
        </w:rPr>
        <w:t>(</w:t>
      </w:r>
      <w:r>
        <w:rPr>
          <w:rFonts w:hint="eastAsia"/>
          <w:color w:val="0000FF"/>
        </w:rPr>
        <w:t>功能号</w:t>
      </w:r>
      <w:r>
        <w:rPr>
          <w:rFonts w:hint="eastAsia"/>
          <w:color w:val="0000FF"/>
        </w:rPr>
        <w:t>900213)</w:t>
      </w:r>
      <w:bookmarkEnd w:id="220"/>
    </w:p>
    <w:p w:rsidR="005237A4" w:rsidRDefault="005237A4" w:rsidP="005237A4">
      <w:pPr>
        <w:rPr>
          <w:rFonts w:hint="eastAsia"/>
        </w:rPr>
      </w:pPr>
      <w:r>
        <w:rPr>
          <w:rFonts w:hint="eastAsia"/>
        </w:rPr>
        <w:t>分校区分别统计现金充值、圈存转账、水控转账的次数和发生额</w:t>
      </w:r>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596"/>
        <w:gridCol w:w="1360"/>
        <w:gridCol w:w="1360"/>
        <w:gridCol w:w="1298"/>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输入项</w:t>
            </w:r>
          </w:p>
        </w:tc>
        <w:tc>
          <w:tcPr>
            <w:tcW w:w="159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836" w:type="dxa"/>
          </w:tcPr>
          <w:p w:rsidR="005237A4" w:rsidRDefault="005237A4" w:rsidP="00904C6A">
            <w:pPr>
              <w:rPr>
                <w:rFonts w:hint="eastAsia"/>
                <w:color w:val="FF9900"/>
              </w:rPr>
            </w:pPr>
            <w:r>
              <w:rPr>
                <w:rFonts w:hint="eastAsia"/>
                <w:color w:val="FF9900"/>
              </w:rPr>
              <w:t>站点号</w:t>
            </w:r>
          </w:p>
        </w:tc>
        <w:tc>
          <w:tcPr>
            <w:tcW w:w="1596" w:type="dxa"/>
          </w:tcPr>
          <w:p w:rsidR="005237A4" w:rsidRDefault="005237A4" w:rsidP="00904C6A">
            <w:pPr>
              <w:tabs>
                <w:tab w:val="center" w:pos="1199"/>
              </w:tabs>
              <w:rPr>
                <w:color w:val="FF9900"/>
              </w:rPr>
            </w:pPr>
            <w:r>
              <w:rPr>
                <w:color w:val="FF9900"/>
              </w:rPr>
              <w:t>lcert_code</w:t>
            </w:r>
          </w:p>
        </w:tc>
        <w:tc>
          <w:tcPr>
            <w:tcW w:w="1360" w:type="dxa"/>
          </w:tcPr>
          <w:p w:rsidR="005237A4" w:rsidRDefault="005237A4" w:rsidP="00904C6A">
            <w:pPr>
              <w:tabs>
                <w:tab w:val="left" w:pos="787"/>
              </w:tabs>
              <w:rPr>
                <w:rFonts w:hint="eastAsia"/>
                <w:color w:val="FF9900"/>
              </w:rPr>
            </w:pPr>
          </w:p>
        </w:tc>
        <w:tc>
          <w:tcPr>
            <w:tcW w:w="1360" w:type="dxa"/>
          </w:tcPr>
          <w:p w:rsidR="005237A4" w:rsidRDefault="005237A4" w:rsidP="00904C6A">
            <w:pPr>
              <w:tabs>
                <w:tab w:val="left" w:pos="787"/>
              </w:tabs>
              <w:rPr>
                <w:rFonts w:hint="eastAsia"/>
                <w:color w:val="FF9900"/>
              </w:rPr>
            </w:pPr>
            <w:r>
              <w:rPr>
                <w:rFonts w:hint="eastAsia"/>
                <w:color w:val="FF9900"/>
              </w:rPr>
              <w:t>Y</w:t>
            </w:r>
          </w:p>
        </w:tc>
        <w:tc>
          <w:tcPr>
            <w:tcW w:w="1298" w:type="dxa"/>
          </w:tcPr>
          <w:p w:rsidR="005237A4" w:rsidRDefault="005237A4" w:rsidP="00904C6A">
            <w:pPr>
              <w:tabs>
                <w:tab w:val="left" w:pos="787"/>
              </w:tabs>
              <w:rPr>
                <w:color w:val="FF9900"/>
              </w:rPr>
            </w:pPr>
          </w:p>
        </w:tc>
      </w:tr>
      <w:tr w:rsidR="005237A4" w:rsidTr="00904C6A">
        <w:trPr>
          <w:cantSplit/>
        </w:trPr>
        <w:tc>
          <w:tcPr>
            <w:tcW w:w="1836" w:type="dxa"/>
          </w:tcPr>
          <w:p w:rsidR="005237A4" w:rsidRDefault="005237A4" w:rsidP="00904C6A">
            <w:pPr>
              <w:rPr>
                <w:rFonts w:hint="eastAsia"/>
                <w:color w:val="FF9900"/>
              </w:rPr>
            </w:pPr>
            <w:r>
              <w:rPr>
                <w:rFonts w:hint="eastAsia"/>
                <w:color w:val="FF9900"/>
              </w:rPr>
              <w:t>操作员</w:t>
            </w:r>
          </w:p>
        </w:tc>
        <w:tc>
          <w:tcPr>
            <w:tcW w:w="1596" w:type="dxa"/>
          </w:tcPr>
          <w:p w:rsidR="005237A4" w:rsidRDefault="005237A4" w:rsidP="00904C6A">
            <w:pPr>
              <w:rPr>
                <w:rFonts w:hint="eastAsia"/>
                <w:color w:val="FF9900"/>
              </w:rPr>
            </w:pPr>
            <w:r>
              <w:rPr>
                <w:color w:val="FF9900"/>
              </w:rPr>
              <w:t>semp</w:t>
            </w:r>
          </w:p>
        </w:tc>
        <w:tc>
          <w:tcPr>
            <w:tcW w:w="1360" w:type="dxa"/>
          </w:tcPr>
          <w:p w:rsidR="005237A4" w:rsidRDefault="005237A4" w:rsidP="00904C6A">
            <w:pPr>
              <w:rPr>
                <w:rFonts w:hint="eastAsia"/>
                <w:color w:val="FF9900"/>
              </w:rPr>
            </w:pPr>
          </w:p>
        </w:tc>
        <w:tc>
          <w:tcPr>
            <w:tcW w:w="1360" w:type="dxa"/>
          </w:tcPr>
          <w:p w:rsidR="005237A4" w:rsidRDefault="005237A4" w:rsidP="00904C6A">
            <w:pPr>
              <w:rPr>
                <w:rFonts w:hint="eastAsia"/>
                <w:color w:val="FF9900"/>
              </w:rPr>
            </w:pPr>
            <w:r>
              <w:rPr>
                <w:rFonts w:hint="eastAsia"/>
                <w:color w:val="FF9900"/>
              </w:rPr>
              <w:t>Y</w:t>
            </w:r>
          </w:p>
        </w:tc>
        <w:tc>
          <w:tcPr>
            <w:tcW w:w="1298" w:type="dxa"/>
          </w:tcPr>
          <w:p w:rsidR="005237A4" w:rsidRDefault="005237A4" w:rsidP="00904C6A">
            <w:pPr>
              <w:rPr>
                <w:rFonts w:hint="eastAsia"/>
                <w:color w:val="FF9900"/>
              </w:rPr>
            </w:pPr>
          </w:p>
        </w:tc>
      </w:tr>
      <w:tr w:rsidR="005237A4" w:rsidTr="00904C6A">
        <w:trPr>
          <w:cantSplit/>
        </w:trPr>
        <w:tc>
          <w:tcPr>
            <w:tcW w:w="1836" w:type="dxa"/>
          </w:tcPr>
          <w:p w:rsidR="005237A4" w:rsidRDefault="005237A4" w:rsidP="00904C6A">
            <w:pPr>
              <w:rPr>
                <w:rFonts w:hint="eastAsia"/>
              </w:rPr>
            </w:pPr>
            <w:r>
              <w:rPr>
                <w:rFonts w:hint="eastAsia"/>
              </w:rPr>
              <w:t>操作员号</w:t>
            </w:r>
          </w:p>
        </w:tc>
        <w:tc>
          <w:tcPr>
            <w:tcW w:w="1596" w:type="dxa"/>
          </w:tcPr>
          <w:p w:rsidR="005237A4" w:rsidRDefault="005237A4" w:rsidP="00904C6A">
            <w:pPr>
              <w:rPr>
                <w:rFonts w:hint="eastAsia"/>
              </w:rPr>
            </w:pPr>
            <w:r>
              <w:rPr>
                <w:rFonts w:hint="eastAsia"/>
              </w:rPr>
              <w:t>semp_no</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结算开始日期</w:t>
            </w:r>
          </w:p>
        </w:tc>
        <w:tc>
          <w:tcPr>
            <w:tcW w:w="1596" w:type="dxa"/>
          </w:tcPr>
          <w:p w:rsidR="005237A4" w:rsidRPr="00AF575B" w:rsidRDefault="005237A4" w:rsidP="00904C6A">
            <w:pPr>
              <w:rPr>
                <w:rFonts w:hint="eastAsia"/>
              </w:rPr>
            </w:pPr>
            <w:r w:rsidRPr="00AF575B">
              <w:t>sorder1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结算结束日期</w:t>
            </w:r>
          </w:p>
        </w:tc>
        <w:tc>
          <w:tcPr>
            <w:tcW w:w="1596" w:type="dxa"/>
          </w:tcPr>
          <w:p w:rsidR="005237A4" w:rsidRPr="00AF575B" w:rsidRDefault="005237A4" w:rsidP="00904C6A">
            <w:pPr>
              <w:rPr>
                <w:rFonts w:hint="eastAsia"/>
              </w:rPr>
            </w:pPr>
            <w:r>
              <w:t>Sorder</w:t>
            </w:r>
            <w:r>
              <w:rPr>
                <w:rFonts w:hint="eastAsia"/>
              </w:rPr>
              <w:t>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统计类型</w:t>
            </w:r>
          </w:p>
        </w:tc>
        <w:tc>
          <w:tcPr>
            <w:tcW w:w="1596" w:type="dxa"/>
          </w:tcPr>
          <w:p w:rsidR="005237A4" w:rsidRDefault="005237A4" w:rsidP="00904C6A">
            <w:pPr>
              <w:rPr>
                <w:rFonts w:hint="eastAsia"/>
              </w:rPr>
            </w:pPr>
            <w:r>
              <w:t>L</w:t>
            </w:r>
            <w:r>
              <w:rPr>
                <w:rFonts w:hint="eastAsia"/>
              </w:rPr>
              <w:t>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298" w:type="dxa"/>
          </w:tcPr>
          <w:p w:rsidR="005237A4" w:rsidRDefault="005237A4" w:rsidP="00904C6A">
            <w:pPr>
              <w:rPr>
                <w:rFonts w:hint="eastAsia"/>
              </w:rPr>
            </w:pPr>
            <w:r>
              <w:rPr>
                <w:rFonts w:hint="eastAsia"/>
              </w:rPr>
              <w:t>数据字典：</w:t>
            </w:r>
          </w:p>
          <w:p w:rsidR="005237A4" w:rsidRPr="00AF575B" w:rsidRDefault="005237A4" w:rsidP="00904C6A">
            <w:pPr>
              <w:pStyle w:val="2"/>
              <w:ind w:leftChars="0" w:left="0" w:firstLineChars="0" w:firstLine="0"/>
              <w:rPr>
                <w:rFonts w:hint="eastAsia"/>
              </w:rPr>
            </w:pPr>
            <w:r>
              <w:rPr>
                <w:rFonts w:hint="eastAsia"/>
              </w:rPr>
              <w:t>23</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1716"/>
        <w:gridCol w:w="1360"/>
        <w:gridCol w:w="1360"/>
        <w:gridCol w:w="1178"/>
      </w:tblGrid>
      <w:tr w:rsidR="005237A4" w:rsidTr="00904C6A">
        <w:trPr>
          <w:cantSplit/>
        </w:trPr>
        <w:tc>
          <w:tcPr>
            <w:tcW w:w="1356" w:type="dxa"/>
            <w:shd w:val="clear" w:color="auto" w:fill="B3B3B3"/>
          </w:tcPr>
          <w:p w:rsidR="005237A4" w:rsidRDefault="005237A4" w:rsidP="00904C6A">
            <w:pPr>
              <w:jc w:val="center"/>
              <w:rPr>
                <w:rFonts w:hint="eastAsia"/>
                <w:b/>
              </w:rPr>
            </w:pPr>
            <w:r>
              <w:rPr>
                <w:rFonts w:hint="eastAsia"/>
                <w:b/>
              </w:rPr>
              <w:t>输出项</w:t>
            </w:r>
          </w:p>
        </w:tc>
        <w:tc>
          <w:tcPr>
            <w:tcW w:w="171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b/>
              </w:rPr>
            </w:pPr>
            <w:r>
              <w:rPr>
                <w:rFonts w:hint="eastAsia"/>
                <w:b/>
              </w:rPr>
              <w:t>是否必需</w:t>
            </w:r>
          </w:p>
        </w:tc>
        <w:tc>
          <w:tcPr>
            <w:tcW w:w="117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Height w:val="347"/>
        </w:trPr>
        <w:tc>
          <w:tcPr>
            <w:tcW w:w="1356" w:type="dxa"/>
          </w:tcPr>
          <w:p w:rsidR="005237A4" w:rsidRDefault="005237A4" w:rsidP="00904C6A">
            <w:pPr>
              <w:rPr>
                <w:rFonts w:hint="eastAsia"/>
              </w:rPr>
            </w:pPr>
            <w:r>
              <w:rPr>
                <w:rFonts w:hint="eastAsia"/>
              </w:rPr>
              <w:t>校区代码</w:t>
            </w:r>
          </w:p>
        </w:tc>
        <w:tc>
          <w:tcPr>
            <w:tcW w:w="1716" w:type="dxa"/>
          </w:tcPr>
          <w:p w:rsidR="005237A4" w:rsidRDefault="005237A4" w:rsidP="00904C6A">
            <w:pPr>
              <w:rPr>
                <w:rFonts w:hint="eastAsia"/>
              </w:rPr>
            </w:pPr>
            <w:r>
              <w:rPr>
                <w:rFonts w:hint="eastAsia"/>
              </w:rPr>
              <w:t>sstock_code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校区名称</w:t>
            </w:r>
          </w:p>
        </w:tc>
        <w:tc>
          <w:tcPr>
            <w:tcW w:w="1716" w:type="dxa"/>
          </w:tcPr>
          <w:p w:rsidR="005237A4" w:rsidRDefault="005237A4" w:rsidP="00904C6A">
            <w:pPr>
              <w:rPr>
                <w:rFonts w:hint="eastAsia"/>
              </w:rPr>
            </w:pPr>
            <w:r>
              <w:rPr>
                <w:rFonts w:hint="eastAsia"/>
              </w:rPr>
              <w:t>sall_name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发生次数</w:t>
            </w:r>
          </w:p>
        </w:tc>
        <w:tc>
          <w:tcPr>
            <w:tcW w:w="1716" w:type="dxa"/>
          </w:tcPr>
          <w:p w:rsidR="005237A4" w:rsidRDefault="005237A4" w:rsidP="00904C6A">
            <w:pPr>
              <w:rPr>
                <w:rFonts w:hint="eastAsia"/>
              </w:rPr>
            </w:pPr>
            <w:r>
              <w:rPr>
                <w:rFonts w:hint="eastAsia"/>
              </w:rPr>
              <w:t>lvol0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发生金额</w:t>
            </w:r>
          </w:p>
        </w:tc>
        <w:tc>
          <w:tcPr>
            <w:tcW w:w="1716" w:type="dxa"/>
          </w:tcPr>
          <w:p w:rsidR="005237A4" w:rsidRDefault="005237A4" w:rsidP="00904C6A">
            <w:pPr>
              <w:rPr>
                <w:rFonts w:hint="eastAsia"/>
              </w:rPr>
            </w:pPr>
            <w:r>
              <w:t>D</w:t>
            </w:r>
            <w:r>
              <w:rPr>
                <w:rFonts w:hint="eastAsia"/>
              </w:rPr>
              <w:t>amt0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rPr>
          <w:color w:val="0000FF"/>
        </w:rPr>
      </w:pPr>
      <w:bookmarkStart w:id="221" w:name="_Toc337551715"/>
      <w:r>
        <w:rPr>
          <w:rFonts w:hint="eastAsia"/>
          <w:color w:val="0000FF"/>
        </w:rPr>
        <w:t>分校区活跃用户统计报表</w:t>
      </w:r>
      <w:r>
        <w:rPr>
          <w:rFonts w:hint="eastAsia"/>
          <w:color w:val="0000FF"/>
        </w:rPr>
        <w:t>(</w:t>
      </w:r>
      <w:r>
        <w:rPr>
          <w:rFonts w:hint="eastAsia"/>
          <w:color w:val="0000FF"/>
        </w:rPr>
        <w:t>功能号</w:t>
      </w:r>
      <w:r>
        <w:rPr>
          <w:rFonts w:hint="eastAsia"/>
          <w:color w:val="0000FF"/>
        </w:rPr>
        <w:t>900212)</w:t>
      </w:r>
      <w:bookmarkEnd w:id="221"/>
    </w:p>
    <w:p w:rsidR="005237A4" w:rsidRDefault="005237A4" w:rsidP="005237A4">
      <w:pPr>
        <w:rPr>
          <w:rFonts w:hint="eastAsia"/>
        </w:rPr>
      </w:pPr>
      <w:r>
        <w:rPr>
          <w:rFonts w:hint="eastAsia"/>
        </w:rPr>
        <w:t>分校区统计活跃用户人数</w:t>
      </w:r>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596"/>
        <w:gridCol w:w="1360"/>
        <w:gridCol w:w="1360"/>
        <w:gridCol w:w="1298"/>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输入项</w:t>
            </w:r>
          </w:p>
        </w:tc>
        <w:tc>
          <w:tcPr>
            <w:tcW w:w="159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298"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836" w:type="dxa"/>
          </w:tcPr>
          <w:p w:rsidR="005237A4" w:rsidRDefault="005237A4" w:rsidP="00904C6A">
            <w:pPr>
              <w:rPr>
                <w:rFonts w:hint="eastAsia"/>
                <w:color w:val="FF9900"/>
              </w:rPr>
            </w:pPr>
            <w:r>
              <w:rPr>
                <w:rFonts w:hint="eastAsia"/>
                <w:color w:val="FF9900"/>
              </w:rPr>
              <w:t>站点号</w:t>
            </w:r>
          </w:p>
        </w:tc>
        <w:tc>
          <w:tcPr>
            <w:tcW w:w="1596" w:type="dxa"/>
          </w:tcPr>
          <w:p w:rsidR="005237A4" w:rsidRDefault="005237A4" w:rsidP="00904C6A">
            <w:pPr>
              <w:tabs>
                <w:tab w:val="center" w:pos="1199"/>
              </w:tabs>
              <w:rPr>
                <w:color w:val="FF9900"/>
              </w:rPr>
            </w:pPr>
            <w:r>
              <w:rPr>
                <w:color w:val="FF9900"/>
              </w:rPr>
              <w:t>lcert_code</w:t>
            </w:r>
          </w:p>
        </w:tc>
        <w:tc>
          <w:tcPr>
            <w:tcW w:w="1360" w:type="dxa"/>
          </w:tcPr>
          <w:p w:rsidR="005237A4" w:rsidRDefault="005237A4" w:rsidP="00904C6A">
            <w:pPr>
              <w:tabs>
                <w:tab w:val="left" w:pos="787"/>
              </w:tabs>
              <w:rPr>
                <w:rFonts w:hint="eastAsia"/>
                <w:color w:val="FF9900"/>
              </w:rPr>
            </w:pPr>
          </w:p>
        </w:tc>
        <w:tc>
          <w:tcPr>
            <w:tcW w:w="1360" w:type="dxa"/>
          </w:tcPr>
          <w:p w:rsidR="005237A4" w:rsidRDefault="005237A4" w:rsidP="00904C6A">
            <w:pPr>
              <w:tabs>
                <w:tab w:val="left" w:pos="787"/>
              </w:tabs>
              <w:rPr>
                <w:rFonts w:hint="eastAsia"/>
                <w:color w:val="FF9900"/>
              </w:rPr>
            </w:pPr>
            <w:r>
              <w:rPr>
                <w:rFonts w:hint="eastAsia"/>
                <w:color w:val="FF9900"/>
              </w:rPr>
              <w:t>Y</w:t>
            </w:r>
          </w:p>
        </w:tc>
        <w:tc>
          <w:tcPr>
            <w:tcW w:w="1298" w:type="dxa"/>
          </w:tcPr>
          <w:p w:rsidR="005237A4" w:rsidRDefault="005237A4" w:rsidP="00904C6A">
            <w:pPr>
              <w:tabs>
                <w:tab w:val="left" w:pos="787"/>
              </w:tabs>
              <w:rPr>
                <w:color w:val="FF9900"/>
              </w:rPr>
            </w:pPr>
          </w:p>
        </w:tc>
      </w:tr>
      <w:tr w:rsidR="005237A4" w:rsidTr="00904C6A">
        <w:trPr>
          <w:cantSplit/>
        </w:trPr>
        <w:tc>
          <w:tcPr>
            <w:tcW w:w="1836" w:type="dxa"/>
          </w:tcPr>
          <w:p w:rsidR="005237A4" w:rsidRDefault="005237A4" w:rsidP="00904C6A">
            <w:pPr>
              <w:rPr>
                <w:rFonts w:hint="eastAsia"/>
                <w:color w:val="FF9900"/>
              </w:rPr>
            </w:pPr>
            <w:r>
              <w:rPr>
                <w:rFonts w:hint="eastAsia"/>
                <w:color w:val="FF9900"/>
              </w:rPr>
              <w:t>操作员</w:t>
            </w:r>
          </w:p>
        </w:tc>
        <w:tc>
          <w:tcPr>
            <w:tcW w:w="1596" w:type="dxa"/>
          </w:tcPr>
          <w:p w:rsidR="005237A4" w:rsidRDefault="005237A4" w:rsidP="00904C6A">
            <w:pPr>
              <w:rPr>
                <w:rFonts w:hint="eastAsia"/>
                <w:color w:val="FF9900"/>
              </w:rPr>
            </w:pPr>
            <w:r>
              <w:rPr>
                <w:color w:val="FF9900"/>
              </w:rPr>
              <w:t>semp</w:t>
            </w:r>
          </w:p>
        </w:tc>
        <w:tc>
          <w:tcPr>
            <w:tcW w:w="1360" w:type="dxa"/>
          </w:tcPr>
          <w:p w:rsidR="005237A4" w:rsidRDefault="005237A4" w:rsidP="00904C6A">
            <w:pPr>
              <w:rPr>
                <w:rFonts w:hint="eastAsia"/>
                <w:color w:val="FF9900"/>
              </w:rPr>
            </w:pPr>
          </w:p>
        </w:tc>
        <w:tc>
          <w:tcPr>
            <w:tcW w:w="1360" w:type="dxa"/>
          </w:tcPr>
          <w:p w:rsidR="005237A4" w:rsidRDefault="005237A4" w:rsidP="00904C6A">
            <w:pPr>
              <w:rPr>
                <w:rFonts w:hint="eastAsia"/>
                <w:color w:val="FF9900"/>
              </w:rPr>
            </w:pPr>
            <w:r>
              <w:rPr>
                <w:rFonts w:hint="eastAsia"/>
                <w:color w:val="FF9900"/>
              </w:rPr>
              <w:t>Y</w:t>
            </w:r>
          </w:p>
        </w:tc>
        <w:tc>
          <w:tcPr>
            <w:tcW w:w="1298" w:type="dxa"/>
          </w:tcPr>
          <w:p w:rsidR="005237A4" w:rsidRDefault="005237A4" w:rsidP="00904C6A">
            <w:pPr>
              <w:rPr>
                <w:rFonts w:hint="eastAsia"/>
                <w:color w:val="FF9900"/>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1716"/>
        <w:gridCol w:w="1360"/>
        <w:gridCol w:w="1360"/>
        <w:gridCol w:w="1178"/>
      </w:tblGrid>
      <w:tr w:rsidR="005237A4" w:rsidTr="00904C6A">
        <w:trPr>
          <w:cantSplit/>
        </w:trPr>
        <w:tc>
          <w:tcPr>
            <w:tcW w:w="1356" w:type="dxa"/>
            <w:shd w:val="clear" w:color="auto" w:fill="B3B3B3"/>
          </w:tcPr>
          <w:p w:rsidR="005237A4" w:rsidRDefault="005237A4" w:rsidP="00904C6A">
            <w:pPr>
              <w:jc w:val="center"/>
              <w:rPr>
                <w:rFonts w:hint="eastAsia"/>
                <w:b/>
              </w:rPr>
            </w:pPr>
            <w:r>
              <w:rPr>
                <w:rFonts w:hint="eastAsia"/>
                <w:b/>
              </w:rPr>
              <w:t>输出项</w:t>
            </w:r>
          </w:p>
        </w:tc>
        <w:tc>
          <w:tcPr>
            <w:tcW w:w="171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b/>
              </w:rPr>
            </w:pPr>
            <w:r>
              <w:rPr>
                <w:rFonts w:hint="eastAsia"/>
                <w:b/>
              </w:rPr>
              <w:t>是否必需</w:t>
            </w:r>
          </w:p>
        </w:tc>
        <w:tc>
          <w:tcPr>
            <w:tcW w:w="117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Height w:val="347"/>
        </w:trPr>
        <w:tc>
          <w:tcPr>
            <w:tcW w:w="1356" w:type="dxa"/>
          </w:tcPr>
          <w:p w:rsidR="005237A4" w:rsidRDefault="005237A4" w:rsidP="00904C6A">
            <w:pPr>
              <w:rPr>
                <w:rFonts w:hint="eastAsia"/>
              </w:rPr>
            </w:pPr>
            <w:r>
              <w:rPr>
                <w:rFonts w:hint="eastAsia"/>
              </w:rPr>
              <w:t>校区代码</w:t>
            </w:r>
          </w:p>
        </w:tc>
        <w:tc>
          <w:tcPr>
            <w:tcW w:w="1716" w:type="dxa"/>
          </w:tcPr>
          <w:p w:rsidR="005237A4" w:rsidRDefault="005237A4" w:rsidP="00904C6A">
            <w:pPr>
              <w:rPr>
                <w:rFonts w:hint="eastAsia"/>
              </w:rPr>
            </w:pPr>
            <w:r>
              <w:rPr>
                <w:rFonts w:hint="eastAsia"/>
              </w:rPr>
              <w:t>sstock_code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校区名称</w:t>
            </w:r>
          </w:p>
        </w:tc>
        <w:tc>
          <w:tcPr>
            <w:tcW w:w="1716" w:type="dxa"/>
          </w:tcPr>
          <w:p w:rsidR="005237A4" w:rsidRDefault="005237A4" w:rsidP="00904C6A">
            <w:pPr>
              <w:rPr>
                <w:rFonts w:hint="eastAsia"/>
              </w:rPr>
            </w:pPr>
            <w:r>
              <w:rPr>
                <w:rFonts w:hint="eastAsia"/>
              </w:rPr>
              <w:t>sall_name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人数</w:t>
            </w:r>
          </w:p>
        </w:tc>
        <w:tc>
          <w:tcPr>
            <w:tcW w:w="1716" w:type="dxa"/>
          </w:tcPr>
          <w:p w:rsidR="005237A4" w:rsidRDefault="005237A4" w:rsidP="00904C6A">
            <w:pPr>
              <w:rPr>
                <w:rFonts w:hint="eastAsia"/>
              </w:rPr>
            </w:pPr>
            <w:r>
              <w:rPr>
                <w:rFonts w:hint="eastAsia"/>
              </w:rPr>
              <w:t>lvol0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2"/>
        <w:ind w:left="480" w:firstLine="480"/>
        <w:rPr>
          <w:rFonts w:hint="eastAsia"/>
        </w:rPr>
      </w:pPr>
    </w:p>
    <w:p w:rsidR="005237A4" w:rsidRDefault="005237A4" w:rsidP="005237A4">
      <w:pPr>
        <w:pStyle w:val="20"/>
        <w:tabs>
          <w:tab w:val="clear" w:pos="576"/>
          <w:tab w:val="left" w:pos="9"/>
        </w:tabs>
        <w:ind w:left="9"/>
        <w:rPr>
          <w:rFonts w:hint="eastAsia"/>
        </w:rPr>
      </w:pPr>
      <w:bookmarkStart w:id="222" w:name="_Toc337551716"/>
      <w:r>
        <w:rPr>
          <w:rFonts w:hint="eastAsia"/>
        </w:rPr>
        <w:t>资金划拨</w:t>
      </w:r>
      <w:bookmarkEnd w:id="222"/>
    </w:p>
    <w:p w:rsidR="005237A4" w:rsidRDefault="005237A4" w:rsidP="005237A4">
      <w:pPr>
        <w:pStyle w:val="3"/>
        <w:tabs>
          <w:tab w:val="left" w:pos="180"/>
        </w:tabs>
        <w:ind w:hanging="1260"/>
      </w:pPr>
      <w:bookmarkStart w:id="223" w:name="_Toc337551717"/>
      <w:r>
        <w:rPr>
          <w:rFonts w:hint="eastAsia"/>
        </w:rPr>
        <w:t>商户解款余额查询（功能号</w:t>
      </w:r>
      <w:r>
        <w:rPr>
          <w:rFonts w:hint="eastAsia"/>
        </w:rPr>
        <w:t>846720</w:t>
      </w:r>
      <w:r>
        <w:rPr>
          <w:rFonts w:hint="eastAsia"/>
        </w:rPr>
        <w:t>）</w:t>
      </w:r>
      <w:bookmarkEnd w:id="22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商户号</w:t>
            </w:r>
          </w:p>
        </w:tc>
        <w:tc>
          <w:tcPr>
            <w:tcW w:w="1416" w:type="dxa"/>
          </w:tcPr>
          <w:p w:rsidR="005237A4" w:rsidRDefault="005237A4" w:rsidP="00904C6A">
            <w:pPr>
              <w:rPr>
                <w:rFonts w:hint="eastAsia"/>
              </w:rPr>
            </w:pPr>
            <w:r>
              <w:t>L</w:t>
            </w:r>
            <w:r>
              <w:rPr>
                <w:rFonts w:hint="eastAsia"/>
              </w:rPr>
              <w:t>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356"/>
        <w:gridCol w:w="1360"/>
        <w:gridCol w:w="1360"/>
        <w:gridCol w:w="1178"/>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输出项</w:t>
            </w:r>
          </w:p>
        </w:tc>
        <w:tc>
          <w:tcPr>
            <w:tcW w:w="135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b/>
              </w:rPr>
            </w:pPr>
            <w:r>
              <w:rPr>
                <w:rFonts w:hint="eastAsia"/>
                <w:b/>
              </w:rPr>
              <w:t>是否必需</w:t>
            </w:r>
          </w:p>
        </w:tc>
        <w:tc>
          <w:tcPr>
            <w:tcW w:w="117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流水号</w:t>
            </w:r>
          </w:p>
        </w:tc>
        <w:tc>
          <w:tcPr>
            <w:tcW w:w="1356"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返回信息</w:t>
            </w:r>
          </w:p>
        </w:tc>
        <w:tc>
          <w:tcPr>
            <w:tcW w:w="1356"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lastRenderedPageBreak/>
              <w:t>商户号</w:t>
            </w:r>
          </w:p>
        </w:tc>
        <w:tc>
          <w:tcPr>
            <w:tcW w:w="1356" w:type="dxa"/>
          </w:tcPr>
          <w:p w:rsidR="005237A4" w:rsidRDefault="005237A4" w:rsidP="00904C6A">
            <w:pPr>
              <w:rPr>
                <w:rFonts w:hint="eastAsia"/>
              </w:rPr>
            </w:pPr>
            <w:r>
              <w:t>L</w:t>
            </w:r>
            <w:r>
              <w:rPr>
                <w:rFonts w:hint="eastAsia"/>
              </w:rPr>
              <w:t>vol3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Height w:val="232"/>
        </w:trPr>
        <w:tc>
          <w:tcPr>
            <w:tcW w:w="1596" w:type="dxa"/>
            <w:tcBorders>
              <w:bottom w:val="single" w:sz="4" w:space="0" w:color="auto"/>
            </w:tcBorders>
          </w:tcPr>
          <w:p w:rsidR="005237A4" w:rsidRDefault="005237A4" w:rsidP="00904C6A">
            <w:pPr>
              <w:rPr>
                <w:rFonts w:hint="eastAsia"/>
              </w:rPr>
            </w:pPr>
            <w:r>
              <w:rPr>
                <w:rFonts w:hint="eastAsia"/>
              </w:rPr>
              <w:t>商户名</w:t>
            </w:r>
          </w:p>
        </w:tc>
        <w:tc>
          <w:tcPr>
            <w:tcW w:w="1356" w:type="dxa"/>
            <w:tcBorders>
              <w:bottom w:val="single" w:sz="4" w:space="0" w:color="auto"/>
            </w:tcBorders>
          </w:tcPr>
          <w:p w:rsidR="005237A4" w:rsidRDefault="005237A4" w:rsidP="00904C6A">
            <w:pPr>
              <w:rPr>
                <w:rFonts w:hint="eastAsia"/>
              </w:rPr>
            </w:pPr>
            <w:r>
              <w:t>vsvarstr0</w:t>
            </w: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178" w:type="dxa"/>
            <w:tcBorders>
              <w:bottom w:val="single" w:sz="4" w:space="0" w:color="auto"/>
            </w:tcBorders>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商户帐户余额</w:t>
            </w:r>
          </w:p>
        </w:tc>
        <w:tc>
          <w:tcPr>
            <w:tcW w:w="1356" w:type="dxa"/>
          </w:tcPr>
          <w:p w:rsidR="005237A4" w:rsidRDefault="005237A4" w:rsidP="00904C6A">
            <w:pPr>
              <w:rPr>
                <w:rFonts w:hint="eastAsia"/>
              </w:rPr>
            </w:pPr>
            <w:r>
              <w:t>D</w:t>
            </w:r>
            <w:r>
              <w:rPr>
                <w:rFonts w:hint="eastAsia"/>
              </w:rPr>
              <w:t>amt0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224" w:name="_Toc337551718"/>
      <w:r>
        <w:rPr>
          <w:rFonts w:hint="eastAsia"/>
        </w:rPr>
        <w:t>商户解款（功能号</w:t>
      </w:r>
      <w:r>
        <w:rPr>
          <w:rFonts w:hint="eastAsia"/>
        </w:rPr>
        <w:t>846721</w:t>
      </w:r>
      <w:r>
        <w:rPr>
          <w:rFonts w:hint="eastAsia"/>
        </w:rPr>
        <w:t>）</w:t>
      </w:r>
      <w:bookmarkEnd w:id="22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lastRenderedPageBreak/>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商户号</w:t>
            </w:r>
          </w:p>
        </w:tc>
        <w:tc>
          <w:tcPr>
            <w:tcW w:w="1416" w:type="dxa"/>
          </w:tcPr>
          <w:p w:rsidR="005237A4" w:rsidRDefault="005237A4" w:rsidP="00904C6A">
            <w:pPr>
              <w:rPr>
                <w:rFonts w:hint="eastAsia"/>
              </w:rPr>
            </w:pPr>
            <w:r>
              <w:t>L</w:t>
            </w:r>
            <w:r>
              <w:rPr>
                <w:rFonts w:hint="eastAsia"/>
              </w:rPr>
              <w:t>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解款金额</w:t>
            </w:r>
          </w:p>
        </w:tc>
        <w:tc>
          <w:tcPr>
            <w:tcW w:w="1416" w:type="dxa"/>
          </w:tcPr>
          <w:p w:rsidR="005237A4" w:rsidRDefault="005237A4" w:rsidP="00904C6A">
            <w:pPr>
              <w:rPr>
                <w:rFonts w:hint="eastAsia"/>
              </w:rPr>
            </w:pPr>
            <w:r>
              <w:rPr>
                <w:rFonts w:hint="eastAsia"/>
              </w:rPr>
              <w:t>damt0</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356"/>
        <w:gridCol w:w="1360"/>
        <w:gridCol w:w="1360"/>
        <w:gridCol w:w="1178"/>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输出项</w:t>
            </w:r>
          </w:p>
        </w:tc>
        <w:tc>
          <w:tcPr>
            <w:tcW w:w="135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b/>
              </w:rPr>
            </w:pPr>
            <w:r>
              <w:rPr>
                <w:rFonts w:hint="eastAsia"/>
                <w:b/>
              </w:rPr>
              <w:t>是否必需</w:t>
            </w:r>
          </w:p>
        </w:tc>
        <w:tc>
          <w:tcPr>
            <w:tcW w:w="1178"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流水号</w:t>
            </w:r>
          </w:p>
        </w:tc>
        <w:tc>
          <w:tcPr>
            <w:tcW w:w="1356"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返回信息</w:t>
            </w:r>
          </w:p>
        </w:tc>
        <w:tc>
          <w:tcPr>
            <w:tcW w:w="1356"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178"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3"/>
        <w:tabs>
          <w:tab w:val="left" w:pos="180"/>
        </w:tabs>
        <w:ind w:hanging="1260"/>
      </w:pPr>
      <w:bookmarkStart w:id="225" w:name="_Toc337551719"/>
      <w:r>
        <w:rPr>
          <w:rFonts w:hint="eastAsia"/>
        </w:rPr>
        <w:t>商户已解款明细查询（功能号</w:t>
      </w:r>
      <w:r>
        <w:rPr>
          <w:rFonts w:hint="eastAsia"/>
        </w:rPr>
        <w:t>846722</w:t>
      </w:r>
      <w:r>
        <w:rPr>
          <w:rFonts w:hint="eastAsia"/>
        </w:rPr>
        <w:t>）</w:t>
      </w:r>
      <w:bookmarkEnd w:id="22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商户号</w:t>
            </w:r>
          </w:p>
        </w:tc>
        <w:tc>
          <w:tcPr>
            <w:tcW w:w="1416" w:type="dxa"/>
          </w:tcPr>
          <w:p w:rsidR="005237A4" w:rsidRDefault="005237A4" w:rsidP="00904C6A">
            <w:pPr>
              <w:rPr>
                <w:rFonts w:hint="eastAsia"/>
              </w:rPr>
            </w:pPr>
            <w:r>
              <w:t>L</w:t>
            </w:r>
            <w:r>
              <w:rPr>
                <w:rFonts w:hint="eastAsia"/>
              </w:rPr>
              <w:t>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解款开始日期</w:t>
            </w:r>
          </w:p>
        </w:tc>
        <w:tc>
          <w:tcPr>
            <w:tcW w:w="1416" w:type="dxa"/>
          </w:tcPr>
          <w:p w:rsidR="005237A4" w:rsidRDefault="005237A4" w:rsidP="00904C6A">
            <w:pPr>
              <w:rPr>
                <w:rFonts w:hint="eastAsia"/>
              </w:rPr>
            </w:pPr>
            <w:r>
              <w:rPr>
                <w:rFonts w:hint="eastAsia"/>
              </w:rPr>
              <w:t>sdate1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默认取系统日期</w:t>
            </w:r>
          </w:p>
        </w:tc>
      </w:tr>
      <w:tr w:rsidR="005237A4" w:rsidTr="00904C6A">
        <w:trPr>
          <w:cantSplit/>
        </w:trPr>
        <w:tc>
          <w:tcPr>
            <w:tcW w:w="1501" w:type="dxa"/>
          </w:tcPr>
          <w:p w:rsidR="005237A4" w:rsidRDefault="005237A4" w:rsidP="00904C6A">
            <w:pPr>
              <w:rPr>
                <w:rFonts w:hint="eastAsia"/>
              </w:rPr>
            </w:pPr>
            <w:r>
              <w:rPr>
                <w:rFonts w:hint="eastAsia"/>
              </w:rPr>
              <w:t>解款截止日期</w:t>
            </w:r>
          </w:p>
        </w:tc>
        <w:tc>
          <w:tcPr>
            <w:tcW w:w="1416" w:type="dxa"/>
          </w:tcPr>
          <w:p w:rsidR="005237A4" w:rsidRDefault="005237A4" w:rsidP="00904C6A">
            <w:pPr>
              <w:rPr>
                <w:rFonts w:hint="eastAsia"/>
              </w:rPr>
            </w:pPr>
            <w:r>
              <w:rPr>
                <w:rFonts w:hint="eastAsia"/>
              </w:rPr>
              <w:t>sdate2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r>
              <w:rPr>
                <w:rFonts w:hint="eastAsia"/>
              </w:rPr>
              <w:t>默认取系统日期</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6"/>
        <w:gridCol w:w="1416"/>
        <w:gridCol w:w="1344"/>
        <w:gridCol w:w="1344"/>
        <w:gridCol w:w="1170"/>
      </w:tblGrid>
      <w:tr w:rsidR="005237A4" w:rsidTr="00904C6A">
        <w:trPr>
          <w:cantSplit/>
        </w:trPr>
        <w:tc>
          <w:tcPr>
            <w:tcW w:w="1576" w:type="dxa"/>
            <w:shd w:val="clear" w:color="auto" w:fill="B3B3B3"/>
          </w:tcPr>
          <w:p w:rsidR="005237A4" w:rsidRDefault="005237A4" w:rsidP="00904C6A">
            <w:pPr>
              <w:jc w:val="center"/>
              <w:rPr>
                <w:rFonts w:hint="eastAsia"/>
                <w:b/>
              </w:rPr>
            </w:pPr>
            <w:r>
              <w:rPr>
                <w:rFonts w:hint="eastAsia"/>
                <w:b/>
              </w:rPr>
              <w:t>输出项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44" w:type="dxa"/>
            <w:shd w:val="clear" w:color="auto" w:fill="B3B3B3"/>
          </w:tcPr>
          <w:p w:rsidR="005237A4" w:rsidRDefault="005237A4" w:rsidP="00904C6A">
            <w:pPr>
              <w:tabs>
                <w:tab w:val="left" w:pos="787"/>
              </w:tabs>
              <w:rPr>
                <w:rFonts w:hint="eastAsia"/>
                <w:b/>
              </w:rPr>
            </w:pPr>
            <w:r>
              <w:rPr>
                <w:rFonts w:hint="eastAsia"/>
                <w:b/>
              </w:rPr>
              <w:t>最大长度</w:t>
            </w:r>
          </w:p>
        </w:tc>
        <w:tc>
          <w:tcPr>
            <w:tcW w:w="1344" w:type="dxa"/>
            <w:shd w:val="clear" w:color="auto" w:fill="B3B3B3"/>
          </w:tcPr>
          <w:p w:rsidR="005237A4" w:rsidRDefault="005237A4" w:rsidP="00904C6A">
            <w:pPr>
              <w:tabs>
                <w:tab w:val="left" w:pos="787"/>
              </w:tabs>
              <w:rPr>
                <w:b/>
              </w:rPr>
            </w:pPr>
            <w:r>
              <w:rPr>
                <w:rFonts w:hint="eastAsia"/>
                <w:b/>
              </w:rPr>
              <w:t>是否必需</w:t>
            </w:r>
          </w:p>
        </w:tc>
        <w:tc>
          <w:tcPr>
            <w:tcW w:w="117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76" w:type="dxa"/>
          </w:tcPr>
          <w:p w:rsidR="005237A4" w:rsidRDefault="005237A4" w:rsidP="00904C6A">
            <w:pPr>
              <w:rPr>
                <w:rFonts w:hint="eastAsia"/>
              </w:rPr>
            </w:pPr>
            <w:r>
              <w:rPr>
                <w:rFonts w:hint="eastAsia"/>
              </w:rPr>
              <w:t>流水号</w:t>
            </w:r>
          </w:p>
        </w:tc>
        <w:tc>
          <w:tcPr>
            <w:tcW w:w="1416" w:type="dxa"/>
          </w:tcPr>
          <w:p w:rsidR="005237A4" w:rsidRDefault="005237A4" w:rsidP="00904C6A">
            <w:pPr>
              <w:rPr>
                <w:rFonts w:hint="eastAsia"/>
              </w:rPr>
            </w:pPr>
            <w:r>
              <w:rPr>
                <w:rFonts w:hint="eastAsia"/>
              </w:rPr>
              <w:t>lserial1</w:t>
            </w:r>
          </w:p>
        </w:tc>
        <w:tc>
          <w:tcPr>
            <w:tcW w:w="1344" w:type="dxa"/>
          </w:tcPr>
          <w:p w:rsidR="005237A4" w:rsidRDefault="005237A4" w:rsidP="00904C6A">
            <w:pPr>
              <w:rPr>
                <w:rFonts w:hint="eastAsia"/>
              </w:rPr>
            </w:pPr>
          </w:p>
        </w:tc>
        <w:tc>
          <w:tcPr>
            <w:tcW w:w="1344" w:type="dxa"/>
          </w:tcPr>
          <w:p w:rsidR="005237A4" w:rsidRDefault="005237A4" w:rsidP="00904C6A">
            <w:pPr>
              <w:rPr>
                <w:rFonts w:hint="eastAsia"/>
              </w:rPr>
            </w:pPr>
          </w:p>
        </w:tc>
        <w:tc>
          <w:tcPr>
            <w:tcW w:w="1170" w:type="dxa"/>
          </w:tcPr>
          <w:p w:rsidR="005237A4" w:rsidRDefault="005237A4" w:rsidP="00904C6A">
            <w:pPr>
              <w:rPr>
                <w:rFonts w:hint="eastAsia"/>
              </w:rPr>
            </w:pPr>
          </w:p>
        </w:tc>
      </w:tr>
      <w:tr w:rsidR="005237A4" w:rsidTr="00904C6A">
        <w:trPr>
          <w:cantSplit/>
        </w:trPr>
        <w:tc>
          <w:tcPr>
            <w:tcW w:w="1576" w:type="dxa"/>
          </w:tcPr>
          <w:p w:rsidR="005237A4" w:rsidRDefault="005237A4" w:rsidP="00904C6A">
            <w:pPr>
              <w:rPr>
                <w:rFonts w:hint="eastAsia"/>
              </w:rPr>
            </w:pPr>
            <w:r>
              <w:rPr>
                <w:rFonts w:hint="eastAsia"/>
              </w:rPr>
              <w:t>返回信息</w:t>
            </w:r>
          </w:p>
        </w:tc>
        <w:tc>
          <w:tcPr>
            <w:tcW w:w="1416" w:type="dxa"/>
          </w:tcPr>
          <w:p w:rsidR="005237A4" w:rsidRDefault="005237A4" w:rsidP="00904C6A">
            <w:pPr>
              <w:rPr>
                <w:rFonts w:hint="eastAsia"/>
              </w:rPr>
            </w:pPr>
            <w:r>
              <w:t>vsmess</w:t>
            </w:r>
          </w:p>
        </w:tc>
        <w:tc>
          <w:tcPr>
            <w:tcW w:w="1344" w:type="dxa"/>
          </w:tcPr>
          <w:p w:rsidR="005237A4" w:rsidRDefault="005237A4" w:rsidP="00904C6A">
            <w:pPr>
              <w:rPr>
                <w:rFonts w:hint="eastAsia"/>
              </w:rPr>
            </w:pPr>
          </w:p>
        </w:tc>
        <w:tc>
          <w:tcPr>
            <w:tcW w:w="1344" w:type="dxa"/>
          </w:tcPr>
          <w:p w:rsidR="005237A4" w:rsidRDefault="005237A4" w:rsidP="00904C6A">
            <w:pPr>
              <w:rPr>
                <w:rFonts w:hint="eastAsia"/>
              </w:rPr>
            </w:pPr>
          </w:p>
        </w:tc>
        <w:tc>
          <w:tcPr>
            <w:tcW w:w="1170" w:type="dxa"/>
          </w:tcPr>
          <w:p w:rsidR="005237A4" w:rsidRDefault="005237A4" w:rsidP="00904C6A">
            <w:pPr>
              <w:rPr>
                <w:rFonts w:hint="eastAsia"/>
              </w:rPr>
            </w:pPr>
          </w:p>
        </w:tc>
      </w:tr>
      <w:tr w:rsidR="005237A4" w:rsidTr="00904C6A">
        <w:trPr>
          <w:cantSplit/>
        </w:trPr>
        <w:tc>
          <w:tcPr>
            <w:tcW w:w="1576" w:type="dxa"/>
          </w:tcPr>
          <w:p w:rsidR="005237A4" w:rsidRDefault="005237A4" w:rsidP="00904C6A">
            <w:pPr>
              <w:rPr>
                <w:rFonts w:hint="eastAsia"/>
              </w:rPr>
            </w:pPr>
            <w:r>
              <w:rPr>
                <w:rFonts w:hint="eastAsia"/>
              </w:rPr>
              <w:t>商户号</w:t>
            </w:r>
          </w:p>
        </w:tc>
        <w:tc>
          <w:tcPr>
            <w:tcW w:w="1416" w:type="dxa"/>
          </w:tcPr>
          <w:p w:rsidR="005237A4" w:rsidRDefault="005237A4" w:rsidP="00904C6A">
            <w:pPr>
              <w:rPr>
                <w:rFonts w:hint="eastAsia"/>
              </w:rPr>
            </w:pPr>
            <w:r>
              <w:t>L</w:t>
            </w:r>
            <w:r>
              <w:rPr>
                <w:rFonts w:hint="eastAsia"/>
              </w:rPr>
              <w:t>vol3</w:t>
            </w:r>
          </w:p>
        </w:tc>
        <w:tc>
          <w:tcPr>
            <w:tcW w:w="1344" w:type="dxa"/>
          </w:tcPr>
          <w:p w:rsidR="005237A4" w:rsidRDefault="005237A4" w:rsidP="00904C6A">
            <w:pPr>
              <w:rPr>
                <w:rFonts w:hint="eastAsia"/>
              </w:rPr>
            </w:pPr>
          </w:p>
        </w:tc>
        <w:tc>
          <w:tcPr>
            <w:tcW w:w="1344" w:type="dxa"/>
          </w:tcPr>
          <w:p w:rsidR="005237A4" w:rsidRDefault="005237A4" w:rsidP="00904C6A">
            <w:pPr>
              <w:rPr>
                <w:rFonts w:hint="eastAsia"/>
              </w:rPr>
            </w:pPr>
          </w:p>
        </w:tc>
        <w:tc>
          <w:tcPr>
            <w:tcW w:w="1170" w:type="dxa"/>
          </w:tcPr>
          <w:p w:rsidR="005237A4" w:rsidRDefault="005237A4" w:rsidP="00904C6A">
            <w:pPr>
              <w:rPr>
                <w:rFonts w:hint="eastAsia"/>
              </w:rPr>
            </w:pPr>
          </w:p>
        </w:tc>
      </w:tr>
      <w:tr w:rsidR="005237A4" w:rsidTr="00904C6A">
        <w:trPr>
          <w:cantSplit/>
          <w:trHeight w:val="232"/>
        </w:trPr>
        <w:tc>
          <w:tcPr>
            <w:tcW w:w="1576" w:type="dxa"/>
            <w:tcBorders>
              <w:bottom w:val="single" w:sz="4" w:space="0" w:color="auto"/>
            </w:tcBorders>
          </w:tcPr>
          <w:p w:rsidR="005237A4" w:rsidRDefault="005237A4" w:rsidP="00904C6A">
            <w:pPr>
              <w:rPr>
                <w:rFonts w:hint="eastAsia"/>
              </w:rPr>
            </w:pPr>
            <w:r>
              <w:rPr>
                <w:rFonts w:hint="eastAsia"/>
              </w:rPr>
              <w:t>商户名</w:t>
            </w:r>
          </w:p>
        </w:tc>
        <w:tc>
          <w:tcPr>
            <w:tcW w:w="1416" w:type="dxa"/>
            <w:tcBorders>
              <w:bottom w:val="single" w:sz="4" w:space="0" w:color="auto"/>
            </w:tcBorders>
          </w:tcPr>
          <w:p w:rsidR="005237A4" w:rsidRDefault="005237A4" w:rsidP="00904C6A">
            <w:pPr>
              <w:rPr>
                <w:rFonts w:hint="eastAsia"/>
              </w:rPr>
            </w:pPr>
            <w:r>
              <w:t>vsvarstr0</w:t>
            </w:r>
          </w:p>
        </w:tc>
        <w:tc>
          <w:tcPr>
            <w:tcW w:w="1344" w:type="dxa"/>
            <w:tcBorders>
              <w:bottom w:val="single" w:sz="4" w:space="0" w:color="auto"/>
            </w:tcBorders>
          </w:tcPr>
          <w:p w:rsidR="005237A4" w:rsidRDefault="005237A4" w:rsidP="00904C6A">
            <w:pPr>
              <w:rPr>
                <w:rFonts w:hint="eastAsia"/>
              </w:rPr>
            </w:pPr>
          </w:p>
        </w:tc>
        <w:tc>
          <w:tcPr>
            <w:tcW w:w="1344" w:type="dxa"/>
            <w:tcBorders>
              <w:bottom w:val="single" w:sz="4" w:space="0" w:color="auto"/>
            </w:tcBorders>
          </w:tcPr>
          <w:p w:rsidR="005237A4" w:rsidRDefault="005237A4" w:rsidP="00904C6A">
            <w:pPr>
              <w:rPr>
                <w:rFonts w:hint="eastAsia"/>
              </w:rPr>
            </w:pPr>
          </w:p>
        </w:tc>
        <w:tc>
          <w:tcPr>
            <w:tcW w:w="1170" w:type="dxa"/>
            <w:tcBorders>
              <w:bottom w:val="single" w:sz="4" w:space="0" w:color="auto"/>
            </w:tcBorders>
          </w:tcPr>
          <w:p w:rsidR="005237A4" w:rsidRDefault="005237A4" w:rsidP="00904C6A">
            <w:pPr>
              <w:rPr>
                <w:rFonts w:hint="eastAsia"/>
              </w:rPr>
            </w:pPr>
          </w:p>
        </w:tc>
      </w:tr>
      <w:tr w:rsidR="005237A4" w:rsidTr="00904C6A">
        <w:trPr>
          <w:cantSplit/>
        </w:trPr>
        <w:tc>
          <w:tcPr>
            <w:tcW w:w="1576" w:type="dxa"/>
          </w:tcPr>
          <w:p w:rsidR="005237A4" w:rsidRDefault="005237A4" w:rsidP="00904C6A">
            <w:pPr>
              <w:rPr>
                <w:rFonts w:hint="eastAsia"/>
              </w:rPr>
            </w:pPr>
            <w:r>
              <w:rPr>
                <w:rFonts w:hint="eastAsia"/>
              </w:rPr>
              <w:t>解款日期</w:t>
            </w:r>
          </w:p>
        </w:tc>
        <w:tc>
          <w:tcPr>
            <w:tcW w:w="1416" w:type="dxa"/>
          </w:tcPr>
          <w:p w:rsidR="005237A4" w:rsidRDefault="005237A4" w:rsidP="00904C6A">
            <w:pPr>
              <w:rPr>
                <w:rFonts w:hint="eastAsia"/>
              </w:rPr>
            </w:pPr>
            <w:r>
              <w:rPr>
                <w:rFonts w:hint="eastAsia"/>
              </w:rPr>
              <w:t>sdate0</w:t>
            </w:r>
          </w:p>
        </w:tc>
        <w:tc>
          <w:tcPr>
            <w:tcW w:w="1344" w:type="dxa"/>
          </w:tcPr>
          <w:p w:rsidR="005237A4" w:rsidRDefault="005237A4" w:rsidP="00904C6A">
            <w:pPr>
              <w:rPr>
                <w:rFonts w:hint="eastAsia"/>
              </w:rPr>
            </w:pPr>
          </w:p>
        </w:tc>
        <w:tc>
          <w:tcPr>
            <w:tcW w:w="1344" w:type="dxa"/>
          </w:tcPr>
          <w:p w:rsidR="005237A4" w:rsidRDefault="005237A4" w:rsidP="00904C6A">
            <w:pPr>
              <w:rPr>
                <w:rFonts w:hint="eastAsia"/>
              </w:rPr>
            </w:pPr>
          </w:p>
        </w:tc>
        <w:tc>
          <w:tcPr>
            <w:tcW w:w="1170" w:type="dxa"/>
          </w:tcPr>
          <w:p w:rsidR="005237A4" w:rsidRDefault="005237A4" w:rsidP="00904C6A">
            <w:pPr>
              <w:rPr>
                <w:rFonts w:hint="eastAsia"/>
              </w:rPr>
            </w:pPr>
          </w:p>
        </w:tc>
      </w:tr>
      <w:tr w:rsidR="005237A4" w:rsidTr="00904C6A">
        <w:trPr>
          <w:cantSplit/>
        </w:trPr>
        <w:tc>
          <w:tcPr>
            <w:tcW w:w="1576" w:type="dxa"/>
          </w:tcPr>
          <w:p w:rsidR="005237A4" w:rsidRDefault="005237A4" w:rsidP="00904C6A">
            <w:pPr>
              <w:rPr>
                <w:rFonts w:hint="eastAsia"/>
              </w:rPr>
            </w:pPr>
            <w:r>
              <w:rPr>
                <w:rFonts w:hint="eastAsia"/>
              </w:rPr>
              <w:t>解款时间</w:t>
            </w:r>
          </w:p>
        </w:tc>
        <w:tc>
          <w:tcPr>
            <w:tcW w:w="1416" w:type="dxa"/>
          </w:tcPr>
          <w:p w:rsidR="005237A4" w:rsidRDefault="005237A4" w:rsidP="00904C6A">
            <w:pPr>
              <w:rPr>
                <w:rFonts w:hint="eastAsia"/>
              </w:rPr>
            </w:pPr>
            <w:r>
              <w:rPr>
                <w:rFonts w:hint="eastAsia"/>
              </w:rPr>
              <w:t>stime0</w:t>
            </w:r>
          </w:p>
        </w:tc>
        <w:tc>
          <w:tcPr>
            <w:tcW w:w="1344" w:type="dxa"/>
          </w:tcPr>
          <w:p w:rsidR="005237A4" w:rsidRDefault="005237A4" w:rsidP="00904C6A">
            <w:pPr>
              <w:rPr>
                <w:rFonts w:hint="eastAsia"/>
              </w:rPr>
            </w:pPr>
          </w:p>
        </w:tc>
        <w:tc>
          <w:tcPr>
            <w:tcW w:w="1344" w:type="dxa"/>
          </w:tcPr>
          <w:p w:rsidR="005237A4" w:rsidRDefault="005237A4" w:rsidP="00904C6A">
            <w:pPr>
              <w:rPr>
                <w:rFonts w:hint="eastAsia"/>
              </w:rPr>
            </w:pPr>
          </w:p>
        </w:tc>
        <w:tc>
          <w:tcPr>
            <w:tcW w:w="1170" w:type="dxa"/>
          </w:tcPr>
          <w:p w:rsidR="005237A4" w:rsidRDefault="005237A4" w:rsidP="00904C6A">
            <w:pPr>
              <w:rPr>
                <w:rFonts w:hint="eastAsia"/>
              </w:rPr>
            </w:pPr>
          </w:p>
        </w:tc>
      </w:tr>
      <w:tr w:rsidR="005237A4" w:rsidTr="00904C6A">
        <w:trPr>
          <w:cantSplit/>
        </w:trPr>
        <w:tc>
          <w:tcPr>
            <w:tcW w:w="1576" w:type="dxa"/>
          </w:tcPr>
          <w:p w:rsidR="005237A4" w:rsidRDefault="005237A4" w:rsidP="00904C6A">
            <w:pPr>
              <w:rPr>
                <w:rFonts w:hint="eastAsia"/>
              </w:rPr>
            </w:pPr>
            <w:r>
              <w:rPr>
                <w:rFonts w:hint="eastAsia"/>
              </w:rPr>
              <w:t>解款金额</w:t>
            </w:r>
          </w:p>
        </w:tc>
        <w:tc>
          <w:tcPr>
            <w:tcW w:w="1416" w:type="dxa"/>
          </w:tcPr>
          <w:p w:rsidR="005237A4" w:rsidRDefault="005237A4" w:rsidP="00904C6A">
            <w:pPr>
              <w:rPr>
                <w:rFonts w:hint="eastAsia"/>
              </w:rPr>
            </w:pPr>
            <w:r>
              <w:rPr>
                <w:rFonts w:hint="eastAsia"/>
              </w:rPr>
              <w:t>damt0</w:t>
            </w:r>
          </w:p>
        </w:tc>
        <w:tc>
          <w:tcPr>
            <w:tcW w:w="1344" w:type="dxa"/>
          </w:tcPr>
          <w:p w:rsidR="005237A4" w:rsidRDefault="005237A4" w:rsidP="00904C6A">
            <w:pPr>
              <w:rPr>
                <w:rFonts w:hint="eastAsia"/>
              </w:rPr>
            </w:pPr>
          </w:p>
        </w:tc>
        <w:tc>
          <w:tcPr>
            <w:tcW w:w="1344" w:type="dxa"/>
          </w:tcPr>
          <w:p w:rsidR="005237A4" w:rsidRDefault="005237A4" w:rsidP="00904C6A">
            <w:pPr>
              <w:rPr>
                <w:rFonts w:hint="eastAsia"/>
              </w:rPr>
            </w:pPr>
          </w:p>
        </w:tc>
        <w:tc>
          <w:tcPr>
            <w:tcW w:w="1170" w:type="dxa"/>
          </w:tcPr>
          <w:p w:rsidR="005237A4" w:rsidRDefault="005237A4" w:rsidP="00904C6A">
            <w:pPr>
              <w:rPr>
                <w:rFonts w:hint="eastAsia"/>
              </w:rPr>
            </w:pPr>
          </w:p>
        </w:tc>
      </w:tr>
      <w:tr w:rsidR="005237A4" w:rsidTr="00904C6A">
        <w:trPr>
          <w:cantSplit/>
        </w:trPr>
        <w:tc>
          <w:tcPr>
            <w:tcW w:w="1576" w:type="dxa"/>
          </w:tcPr>
          <w:p w:rsidR="005237A4" w:rsidRDefault="005237A4" w:rsidP="00904C6A">
            <w:pPr>
              <w:rPr>
                <w:rFonts w:hint="eastAsia"/>
              </w:rPr>
            </w:pPr>
            <w:r>
              <w:rPr>
                <w:rFonts w:hint="eastAsia"/>
              </w:rPr>
              <w:t>付款方银行账号</w:t>
            </w:r>
          </w:p>
        </w:tc>
        <w:tc>
          <w:tcPr>
            <w:tcW w:w="1416" w:type="dxa"/>
          </w:tcPr>
          <w:p w:rsidR="005237A4" w:rsidRDefault="005237A4" w:rsidP="00904C6A">
            <w:pPr>
              <w:rPr>
                <w:rFonts w:hint="eastAsia"/>
              </w:rPr>
            </w:pPr>
            <w:r>
              <w:t>S</w:t>
            </w:r>
            <w:r>
              <w:rPr>
                <w:rFonts w:hint="eastAsia"/>
              </w:rPr>
              <w:t>bank_acc</w:t>
            </w:r>
          </w:p>
        </w:tc>
        <w:tc>
          <w:tcPr>
            <w:tcW w:w="1344" w:type="dxa"/>
          </w:tcPr>
          <w:p w:rsidR="005237A4" w:rsidRDefault="005237A4" w:rsidP="00904C6A">
            <w:pPr>
              <w:rPr>
                <w:rFonts w:hint="eastAsia"/>
              </w:rPr>
            </w:pPr>
          </w:p>
        </w:tc>
        <w:tc>
          <w:tcPr>
            <w:tcW w:w="1344" w:type="dxa"/>
          </w:tcPr>
          <w:p w:rsidR="005237A4" w:rsidRDefault="005237A4" w:rsidP="00904C6A">
            <w:pPr>
              <w:rPr>
                <w:rFonts w:hint="eastAsia"/>
              </w:rPr>
            </w:pPr>
          </w:p>
        </w:tc>
        <w:tc>
          <w:tcPr>
            <w:tcW w:w="1170" w:type="dxa"/>
          </w:tcPr>
          <w:p w:rsidR="005237A4" w:rsidRDefault="005237A4" w:rsidP="00904C6A">
            <w:pPr>
              <w:rPr>
                <w:rFonts w:hint="eastAsia"/>
              </w:rPr>
            </w:pPr>
          </w:p>
        </w:tc>
      </w:tr>
      <w:tr w:rsidR="005237A4" w:rsidTr="00904C6A">
        <w:trPr>
          <w:cantSplit/>
        </w:trPr>
        <w:tc>
          <w:tcPr>
            <w:tcW w:w="1576" w:type="dxa"/>
          </w:tcPr>
          <w:p w:rsidR="005237A4" w:rsidRDefault="005237A4" w:rsidP="00904C6A">
            <w:pPr>
              <w:rPr>
                <w:rFonts w:hint="eastAsia"/>
              </w:rPr>
            </w:pPr>
            <w:r>
              <w:rPr>
                <w:rFonts w:hint="eastAsia"/>
              </w:rPr>
              <w:t>付款方银行帐户名</w:t>
            </w:r>
          </w:p>
        </w:tc>
        <w:tc>
          <w:tcPr>
            <w:tcW w:w="1416" w:type="dxa"/>
          </w:tcPr>
          <w:p w:rsidR="005237A4" w:rsidRDefault="005237A4" w:rsidP="00904C6A">
            <w:pPr>
              <w:rPr>
                <w:rFonts w:hint="eastAsia"/>
              </w:rPr>
            </w:pPr>
            <w:r>
              <w:t>Vsvarstr</w:t>
            </w:r>
            <w:r>
              <w:rPr>
                <w:rFonts w:hint="eastAsia"/>
              </w:rPr>
              <w:t>1</w:t>
            </w:r>
          </w:p>
        </w:tc>
        <w:tc>
          <w:tcPr>
            <w:tcW w:w="1344" w:type="dxa"/>
          </w:tcPr>
          <w:p w:rsidR="005237A4" w:rsidRDefault="005237A4" w:rsidP="00904C6A">
            <w:pPr>
              <w:rPr>
                <w:rFonts w:hint="eastAsia"/>
              </w:rPr>
            </w:pPr>
          </w:p>
        </w:tc>
        <w:tc>
          <w:tcPr>
            <w:tcW w:w="1344" w:type="dxa"/>
          </w:tcPr>
          <w:p w:rsidR="005237A4" w:rsidRDefault="005237A4" w:rsidP="00904C6A">
            <w:pPr>
              <w:rPr>
                <w:rFonts w:hint="eastAsia"/>
              </w:rPr>
            </w:pPr>
          </w:p>
        </w:tc>
        <w:tc>
          <w:tcPr>
            <w:tcW w:w="1170" w:type="dxa"/>
          </w:tcPr>
          <w:p w:rsidR="005237A4" w:rsidRDefault="005237A4" w:rsidP="00904C6A">
            <w:pPr>
              <w:rPr>
                <w:rFonts w:hint="eastAsia"/>
              </w:rPr>
            </w:pPr>
          </w:p>
        </w:tc>
      </w:tr>
      <w:tr w:rsidR="005237A4" w:rsidTr="00904C6A">
        <w:trPr>
          <w:cantSplit/>
        </w:trPr>
        <w:tc>
          <w:tcPr>
            <w:tcW w:w="1576" w:type="dxa"/>
          </w:tcPr>
          <w:p w:rsidR="005237A4" w:rsidRDefault="005237A4" w:rsidP="00904C6A">
            <w:pPr>
              <w:rPr>
                <w:rFonts w:hint="eastAsia"/>
              </w:rPr>
            </w:pPr>
            <w:r>
              <w:rPr>
                <w:rFonts w:hint="eastAsia"/>
              </w:rPr>
              <w:t>收款方银行账号</w:t>
            </w:r>
          </w:p>
        </w:tc>
        <w:tc>
          <w:tcPr>
            <w:tcW w:w="1416" w:type="dxa"/>
          </w:tcPr>
          <w:p w:rsidR="005237A4" w:rsidRDefault="005237A4" w:rsidP="00904C6A">
            <w:pPr>
              <w:rPr>
                <w:rFonts w:hint="eastAsia"/>
              </w:rPr>
            </w:pPr>
            <w:r>
              <w:t>S</w:t>
            </w:r>
            <w:r>
              <w:rPr>
                <w:rFonts w:hint="eastAsia"/>
              </w:rPr>
              <w:t>bank_acc2</w:t>
            </w:r>
          </w:p>
        </w:tc>
        <w:tc>
          <w:tcPr>
            <w:tcW w:w="1344" w:type="dxa"/>
          </w:tcPr>
          <w:p w:rsidR="005237A4" w:rsidRDefault="005237A4" w:rsidP="00904C6A">
            <w:pPr>
              <w:rPr>
                <w:rFonts w:hint="eastAsia"/>
              </w:rPr>
            </w:pPr>
          </w:p>
        </w:tc>
        <w:tc>
          <w:tcPr>
            <w:tcW w:w="1344" w:type="dxa"/>
          </w:tcPr>
          <w:p w:rsidR="005237A4" w:rsidRDefault="005237A4" w:rsidP="00904C6A">
            <w:pPr>
              <w:rPr>
                <w:rFonts w:hint="eastAsia"/>
              </w:rPr>
            </w:pPr>
          </w:p>
        </w:tc>
        <w:tc>
          <w:tcPr>
            <w:tcW w:w="1170" w:type="dxa"/>
          </w:tcPr>
          <w:p w:rsidR="005237A4" w:rsidRDefault="005237A4" w:rsidP="00904C6A">
            <w:pPr>
              <w:rPr>
                <w:rFonts w:hint="eastAsia"/>
              </w:rPr>
            </w:pPr>
          </w:p>
        </w:tc>
      </w:tr>
      <w:tr w:rsidR="005237A4" w:rsidTr="00904C6A">
        <w:trPr>
          <w:cantSplit/>
        </w:trPr>
        <w:tc>
          <w:tcPr>
            <w:tcW w:w="1576" w:type="dxa"/>
          </w:tcPr>
          <w:p w:rsidR="005237A4" w:rsidRDefault="005237A4" w:rsidP="00904C6A">
            <w:pPr>
              <w:rPr>
                <w:rFonts w:hint="eastAsia"/>
              </w:rPr>
            </w:pPr>
            <w:r>
              <w:rPr>
                <w:rFonts w:hint="eastAsia"/>
              </w:rPr>
              <w:t>收款方银行帐户名</w:t>
            </w:r>
          </w:p>
        </w:tc>
        <w:tc>
          <w:tcPr>
            <w:tcW w:w="1416" w:type="dxa"/>
          </w:tcPr>
          <w:p w:rsidR="005237A4" w:rsidRDefault="005237A4" w:rsidP="00904C6A">
            <w:pPr>
              <w:rPr>
                <w:rFonts w:hint="eastAsia"/>
              </w:rPr>
            </w:pPr>
            <w:r>
              <w:t>Vsvarstr</w:t>
            </w:r>
            <w:r>
              <w:rPr>
                <w:rFonts w:hint="eastAsia"/>
              </w:rPr>
              <w:t>2</w:t>
            </w:r>
          </w:p>
        </w:tc>
        <w:tc>
          <w:tcPr>
            <w:tcW w:w="1344" w:type="dxa"/>
          </w:tcPr>
          <w:p w:rsidR="005237A4" w:rsidRDefault="005237A4" w:rsidP="00904C6A">
            <w:pPr>
              <w:rPr>
                <w:rFonts w:hint="eastAsia"/>
              </w:rPr>
            </w:pPr>
          </w:p>
        </w:tc>
        <w:tc>
          <w:tcPr>
            <w:tcW w:w="1344" w:type="dxa"/>
          </w:tcPr>
          <w:p w:rsidR="005237A4" w:rsidRDefault="005237A4" w:rsidP="00904C6A">
            <w:pPr>
              <w:rPr>
                <w:rFonts w:hint="eastAsia"/>
              </w:rPr>
            </w:pPr>
          </w:p>
        </w:tc>
        <w:tc>
          <w:tcPr>
            <w:tcW w:w="1170" w:type="dxa"/>
          </w:tcPr>
          <w:p w:rsidR="005237A4" w:rsidRDefault="005237A4" w:rsidP="00904C6A">
            <w:pPr>
              <w:rPr>
                <w:rFonts w:hint="eastAsia"/>
              </w:rPr>
            </w:pPr>
          </w:p>
        </w:tc>
      </w:tr>
      <w:tr w:rsidR="005237A4" w:rsidTr="00904C6A">
        <w:trPr>
          <w:cantSplit/>
        </w:trPr>
        <w:tc>
          <w:tcPr>
            <w:tcW w:w="1576" w:type="dxa"/>
          </w:tcPr>
          <w:p w:rsidR="005237A4" w:rsidRDefault="005237A4" w:rsidP="00904C6A">
            <w:pPr>
              <w:rPr>
                <w:rFonts w:hint="eastAsia"/>
              </w:rPr>
            </w:pPr>
            <w:r>
              <w:rPr>
                <w:rFonts w:hint="eastAsia"/>
              </w:rPr>
              <w:t>操作员号</w:t>
            </w:r>
          </w:p>
        </w:tc>
        <w:tc>
          <w:tcPr>
            <w:tcW w:w="1416" w:type="dxa"/>
          </w:tcPr>
          <w:p w:rsidR="005237A4" w:rsidRDefault="005237A4" w:rsidP="00904C6A">
            <w:pPr>
              <w:rPr>
                <w:rFonts w:hint="eastAsia"/>
              </w:rPr>
            </w:pPr>
            <w:r>
              <w:rPr>
                <w:rFonts w:hint="eastAsia"/>
              </w:rPr>
              <w:t>semp_no</w:t>
            </w:r>
          </w:p>
        </w:tc>
        <w:tc>
          <w:tcPr>
            <w:tcW w:w="1344" w:type="dxa"/>
          </w:tcPr>
          <w:p w:rsidR="005237A4" w:rsidRDefault="005237A4" w:rsidP="00904C6A">
            <w:pPr>
              <w:rPr>
                <w:rFonts w:hint="eastAsia"/>
              </w:rPr>
            </w:pPr>
          </w:p>
        </w:tc>
        <w:tc>
          <w:tcPr>
            <w:tcW w:w="1344" w:type="dxa"/>
          </w:tcPr>
          <w:p w:rsidR="005237A4" w:rsidRDefault="005237A4" w:rsidP="00904C6A">
            <w:pPr>
              <w:rPr>
                <w:rFonts w:hint="eastAsia"/>
              </w:rPr>
            </w:pPr>
          </w:p>
        </w:tc>
        <w:tc>
          <w:tcPr>
            <w:tcW w:w="11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3"/>
        <w:tabs>
          <w:tab w:val="left" w:pos="180"/>
        </w:tabs>
        <w:ind w:hanging="1260"/>
      </w:pPr>
      <w:bookmarkStart w:id="226" w:name="_Toc337551720"/>
      <w:r>
        <w:rPr>
          <w:rFonts w:hint="eastAsia"/>
        </w:rPr>
        <w:t>车载</w:t>
      </w:r>
      <w:r>
        <w:rPr>
          <w:rFonts w:hint="eastAsia"/>
        </w:rPr>
        <w:t>POS</w:t>
      </w:r>
      <w:r>
        <w:rPr>
          <w:rFonts w:hint="eastAsia"/>
        </w:rPr>
        <w:t>统计报表一（功能号</w:t>
      </w:r>
      <w:r>
        <w:rPr>
          <w:rFonts w:hint="eastAsia"/>
        </w:rPr>
        <w:t>846723</w:t>
      </w:r>
      <w:r>
        <w:rPr>
          <w:rFonts w:hint="eastAsia"/>
        </w:rPr>
        <w:t>）</w:t>
      </w:r>
      <w:bookmarkEnd w:id="226"/>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商户号</w:t>
            </w:r>
          </w:p>
        </w:tc>
        <w:tc>
          <w:tcPr>
            <w:tcW w:w="1416" w:type="dxa"/>
          </w:tcPr>
          <w:p w:rsidR="005237A4" w:rsidRDefault="005237A4" w:rsidP="00904C6A">
            <w:pPr>
              <w:rPr>
                <w:rFonts w:hint="eastAsia"/>
              </w:rPr>
            </w:pPr>
            <w:r>
              <w:t>L</w:t>
            </w:r>
            <w:r>
              <w:rPr>
                <w:rFonts w:hint="eastAsia"/>
              </w:rPr>
              <w:t>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开始日期</w:t>
            </w:r>
          </w:p>
        </w:tc>
        <w:tc>
          <w:tcPr>
            <w:tcW w:w="1416" w:type="dxa"/>
          </w:tcPr>
          <w:p w:rsidR="005237A4" w:rsidRDefault="005237A4" w:rsidP="00904C6A">
            <w:pPr>
              <w:rPr>
                <w:rFonts w:hint="eastAsia"/>
              </w:rPr>
            </w:pPr>
            <w:r>
              <w:t>S</w:t>
            </w:r>
            <w:r>
              <w:rPr>
                <w:rFonts w:hint="eastAsia"/>
              </w:rPr>
              <w:t>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截止日期</w:t>
            </w:r>
          </w:p>
        </w:tc>
        <w:tc>
          <w:tcPr>
            <w:tcW w:w="1416" w:type="dxa"/>
          </w:tcPr>
          <w:p w:rsidR="005237A4" w:rsidRDefault="005237A4" w:rsidP="00904C6A">
            <w:pPr>
              <w:rPr>
                <w:rFonts w:hint="eastAsia"/>
              </w:rPr>
            </w:pPr>
            <w:r>
              <w:t>S</w:t>
            </w:r>
            <w:r>
              <w:rPr>
                <w:rFonts w:hint="eastAsia"/>
              </w:rPr>
              <w:t>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行号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结算日期</w:t>
            </w:r>
          </w:p>
        </w:tc>
        <w:tc>
          <w:tcPr>
            <w:tcW w:w="1360" w:type="dxa"/>
          </w:tcPr>
          <w:p w:rsidR="005237A4" w:rsidRDefault="005237A4" w:rsidP="00904C6A">
            <w:pPr>
              <w:rPr>
                <w:rFonts w:hint="eastAsia"/>
              </w:rPr>
            </w:pPr>
            <w:r>
              <w:t>S</w:t>
            </w:r>
            <w:r>
              <w:rPr>
                <w:rFonts w:hint="eastAsia"/>
              </w:rPr>
              <w:t>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设备名称</w:t>
            </w:r>
          </w:p>
        </w:tc>
        <w:tc>
          <w:tcPr>
            <w:tcW w:w="1360" w:type="dxa"/>
          </w:tcPr>
          <w:p w:rsidR="005237A4" w:rsidRDefault="005237A4" w:rsidP="00904C6A">
            <w:pPr>
              <w:rPr>
                <w:rFonts w:hint="eastAsia"/>
              </w:rPr>
            </w:pPr>
            <w:r>
              <w:rPr>
                <w:rFonts w:hint="eastAsia"/>
              </w:rPr>
              <w:t>sbankname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摘要</w:t>
            </w:r>
          </w:p>
        </w:tc>
        <w:tc>
          <w:tcPr>
            <w:tcW w:w="1360" w:type="dxa"/>
          </w:tcPr>
          <w:p w:rsidR="005237A4" w:rsidRDefault="005237A4" w:rsidP="00904C6A">
            <w:pPr>
              <w:rPr>
                <w:rFonts w:hint="eastAsia"/>
              </w:rPr>
            </w:pPr>
            <w:r>
              <w:t>S</w:t>
            </w:r>
            <w:r>
              <w:rPr>
                <w:rFonts w:hint="eastAsia"/>
              </w:rPr>
              <w:t>note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交易日期</w:t>
            </w:r>
          </w:p>
        </w:tc>
        <w:tc>
          <w:tcPr>
            <w:tcW w:w="1360" w:type="dxa"/>
          </w:tcPr>
          <w:p w:rsidR="005237A4" w:rsidRDefault="005237A4" w:rsidP="00904C6A">
            <w:pPr>
              <w:rPr>
                <w:rFonts w:hint="eastAsia"/>
              </w:rPr>
            </w:pPr>
            <w:r>
              <w:t>S</w:t>
            </w:r>
            <w:r>
              <w:rPr>
                <w:rFonts w:hint="eastAsia"/>
              </w:rPr>
              <w:t>date0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餐次名称</w:t>
            </w:r>
          </w:p>
        </w:tc>
        <w:tc>
          <w:tcPr>
            <w:tcW w:w="1360" w:type="dxa"/>
          </w:tcPr>
          <w:p w:rsidR="005237A4" w:rsidRDefault="005237A4" w:rsidP="00904C6A">
            <w:pPr>
              <w:rPr>
                <w:rFonts w:hint="eastAsia"/>
              </w:rPr>
            </w:pPr>
            <w:r>
              <w:rPr>
                <w:rFonts w:hint="eastAsia"/>
              </w:rPr>
              <w:t>sname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交易次数</w:t>
            </w:r>
          </w:p>
        </w:tc>
        <w:tc>
          <w:tcPr>
            <w:tcW w:w="1360" w:type="dxa"/>
          </w:tcPr>
          <w:p w:rsidR="005237A4" w:rsidRDefault="005237A4" w:rsidP="00904C6A">
            <w:pPr>
              <w:rPr>
                <w:rFonts w:hint="eastAsia"/>
              </w:rPr>
            </w:pPr>
            <w:r>
              <w:t>S</w:t>
            </w:r>
            <w:r>
              <w:rPr>
                <w:rFonts w:hint="eastAsia"/>
              </w:rPr>
              <w:t>serial0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收入</w:t>
            </w:r>
          </w:p>
        </w:tc>
        <w:tc>
          <w:tcPr>
            <w:tcW w:w="1360" w:type="dxa"/>
          </w:tcPr>
          <w:p w:rsidR="005237A4" w:rsidRDefault="005237A4" w:rsidP="00904C6A">
            <w:pPr>
              <w:rPr>
                <w:rFonts w:hint="eastAsia"/>
              </w:rPr>
            </w:pPr>
            <w:r>
              <w:t>S</w:t>
            </w:r>
            <w:r>
              <w:rPr>
                <w:rFonts w:hint="eastAsia"/>
              </w:rPr>
              <w:t>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支出</w:t>
            </w:r>
          </w:p>
        </w:tc>
        <w:tc>
          <w:tcPr>
            <w:tcW w:w="1360" w:type="dxa"/>
          </w:tcPr>
          <w:p w:rsidR="005237A4" w:rsidRDefault="005237A4" w:rsidP="00904C6A">
            <w:pPr>
              <w:rPr>
                <w:rFonts w:hint="eastAsia"/>
              </w:rPr>
            </w:pPr>
            <w:r>
              <w:t>S</w:t>
            </w:r>
            <w:r>
              <w:rPr>
                <w:rFonts w:hint="eastAsia"/>
              </w:rPr>
              <w:t>serial2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结算金额</w:t>
            </w:r>
          </w:p>
        </w:tc>
        <w:tc>
          <w:tcPr>
            <w:tcW w:w="1360" w:type="dxa"/>
          </w:tcPr>
          <w:p w:rsidR="005237A4" w:rsidRDefault="005237A4" w:rsidP="00904C6A">
            <w:pPr>
              <w:rPr>
                <w:rFonts w:hint="eastAsia"/>
              </w:rPr>
            </w:pPr>
            <w:r>
              <w:t>S</w:t>
            </w:r>
            <w:r>
              <w:rPr>
                <w:rFonts w:hint="eastAsia"/>
              </w:rPr>
              <w:t>serial3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pStyle w:val="2"/>
        <w:ind w:left="480" w:firstLine="48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rPr>
          <w:rFonts w:hint="eastAsia"/>
        </w:rPr>
      </w:pPr>
      <w:r>
        <w:rPr>
          <w:rFonts w:hint="eastAsia"/>
        </w:rPr>
        <w:t>尚未解决的问题</w:t>
      </w:r>
    </w:p>
    <w:p w:rsidR="005237A4" w:rsidRDefault="005237A4" w:rsidP="005237A4">
      <w:pPr>
        <w:pStyle w:val="2"/>
        <w:ind w:leftChars="0" w:left="0" w:firstLineChars="0" w:firstLine="0"/>
        <w:rPr>
          <w:rFonts w:hint="eastAsia"/>
        </w:rPr>
      </w:pPr>
    </w:p>
    <w:p w:rsidR="005237A4" w:rsidRDefault="005237A4" w:rsidP="005237A4">
      <w:pPr>
        <w:pStyle w:val="3"/>
        <w:tabs>
          <w:tab w:val="left" w:pos="180"/>
        </w:tabs>
        <w:ind w:hanging="1260"/>
      </w:pPr>
      <w:bookmarkStart w:id="227" w:name="_Toc337551721"/>
      <w:r>
        <w:rPr>
          <w:rFonts w:hint="eastAsia"/>
        </w:rPr>
        <w:lastRenderedPageBreak/>
        <w:t>车载</w:t>
      </w:r>
      <w:r>
        <w:rPr>
          <w:rFonts w:hint="eastAsia"/>
        </w:rPr>
        <w:t>POS</w:t>
      </w:r>
      <w:r>
        <w:rPr>
          <w:rFonts w:hint="eastAsia"/>
        </w:rPr>
        <w:t>统计报表二（功能号</w:t>
      </w:r>
      <w:r>
        <w:rPr>
          <w:rFonts w:hint="eastAsia"/>
        </w:rPr>
        <w:t>846724</w:t>
      </w:r>
      <w:r>
        <w:rPr>
          <w:rFonts w:hint="eastAsia"/>
        </w:rPr>
        <w:t>）</w:t>
      </w:r>
      <w:bookmarkEnd w:id="22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商户号</w:t>
            </w:r>
          </w:p>
        </w:tc>
        <w:tc>
          <w:tcPr>
            <w:tcW w:w="1416" w:type="dxa"/>
          </w:tcPr>
          <w:p w:rsidR="005237A4" w:rsidRDefault="005237A4" w:rsidP="00904C6A">
            <w:pPr>
              <w:rPr>
                <w:rFonts w:hint="eastAsia"/>
              </w:rPr>
            </w:pPr>
            <w:r>
              <w:t>L</w:t>
            </w:r>
            <w:r>
              <w:rPr>
                <w:rFonts w:hint="eastAsia"/>
              </w:rPr>
              <w:t>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开始日期</w:t>
            </w:r>
          </w:p>
        </w:tc>
        <w:tc>
          <w:tcPr>
            <w:tcW w:w="1416" w:type="dxa"/>
          </w:tcPr>
          <w:p w:rsidR="005237A4" w:rsidRDefault="005237A4" w:rsidP="00904C6A">
            <w:pPr>
              <w:rPr>
                <w:rFonts w:hint="eastAsia"/>
              </w:rPr>
            </w:pPr>
            <w:r>
              <w:t>S</w:t>
            </w:r>
            <w:r>
              <w:rPr>
                <w:rFonts w:hint="eastAsia"/>
              </w:rPr>
              <w:t>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截止日期</w:t>
            </w:r>
          </w:p>
        </w:tc>
        <w:tc>
          <w:tcPr>
            <w:tcW w:w="1416" w:type="dxa"/>
          </w:tcPr>
          <w:p w:rsidR="005237A4" w:rsidRDefault="005237A4" w:rsidP="00904C6A">
            <w:pPr>
              <w:rPr>
                <w:rFonts w:hint="eastAsia"/>
              </w:rPr>
            </w:pPr>
            <w:r>
              <w:t>S</w:t>
            </w:r>
            <w:r>
              <w:rPr>
                <w:rFonts w:hint="eastAsia"/>
              </w:rPr>
              <w:t>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行号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结算日期</w:t>
            </w:r>
          </w:p>
        </w:tc>
        <w:tc>
          <w:tcPr>
            <w:tcW w:w="1360" w:type="dxa"/>
          </w:tcPr>
          <w:p w:rsidR="005237A4" w:rsidRDefault="005237A4" w:rsidP="00904C6A">
            <w:pPr>
              <w:rPr>
                <w:rFonts w:hint="eastAsia"/>
              </w:rPr>
            </w:pPr>
            <w:r>
              <w:t>S</w:t>
            </w:r>
            <w:r>
              <w:rPr>
                <w:rFonts w:hint="eastAsia"/>
              </w:rPr>
              <w:t>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设备名称</w:t>
            </w:r>
          </w:p>
        </w:tc>
        <w:tc>
          <w:tcPr>
            <w:tcW w:w="1360" w:type="dxa"/>
          </w:tcPr>
          <w:p w:rsidR="005237A4" w:rsidRDefault="005237A4" w:rsidP="00904C6A">
            <w:pPr>
              <w:rPr>
                <w:rFonts w:hint="eastAsia"/>
              </w:rPr>
            </w:pPr>
            <w:r>
              <w:rPr>
                <w:rFonts w:hint="eastAsia"/>
              </w:rPr>
              <w:t>sbankname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摘要</w:t>
            </w:r>
          </w:p>
        </w:tc>
        <w:tc>
          <w:tcPr>
            <w:tcW w:w="1360" w:type="dxa"/>
          </w:tcPr>
          <w:p w:rsidR="005237A4" w:rsidRDefault="005237A4" w:rsidP="00904C6A">
            <w:pPr>
              <w:rPr>
                <w:rFonts w:hint="eastAsia"/>
              </w:rPr>
            </w:pPr>
            <w:r>
              <w:t>S</w:t>
            </w:r>
            <w:r>
              <w:rPr>
                <w:rFonts w:hint="eastAsia"/>
              </w:rPr>
              <w:t>note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交易日期</w:t>
            </w:r>
          </w:p>
        </w:tc>
        <w:tc>
          <w:tcPr>
            <w:tcW w:w="1360" w:type="dxa"/>
          </w:tcPr>
          <w:p w:rsidR="005237A4" w:rsidRDefault="005237A4" w:rsidP="00904C6A">
            <w:pPr>
              <w:rPr>
                <w:rFonts w:hint="eastAsia"/>
              </w:rPr>
            </w:pPr>
            <w:r>
              <w:t>S</w:t>
            </w:r>
            <w:r>
              <w:rPr>
                <w:rFonts w:hint="eastAsia"/>
              </w:rPr>
              <w:t>date0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餐次名称</w:t>
            </w:r>
          </w:p>
        </w:tc>
        <w:tc>
          <w:tcPr>
            <w:tcW w:w="1360" w:type="dxa"/>
          </w:tcPr>
          <w:p w:rsidR="005237A4" w:rsidRDefault="005237A4" w:rsidP="00904C6A">
            <w:pPr>
              <w:rPr>
                <w:rFonts w:hint="eastAsia"/>
              </w:rPr>
            </w:pPr>
            <w:r>
              <w:rPr>
                <w:rFonts w:hint="eastAsia"/>
              </w:rPr>
              <w:t>sname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交易次数</w:t>
            </w:r>
          </w:p>
        </w:tc>
        <w:tc>
          <w:tcPr>
            <w:tcW w:w="1360" w:type="dxa"/>
          </w:tcPr>
          <w:p w:rsidR="005237A4" w:rsidRDefault="005237A4" w:rsidP="00904C6A">
            <w:pPr>
              <w:rPr>
                <w:rFonts w:hint="eastAsia"/>
              </w:rPr>
            </w:pPr>
            <w:r>
              <w:t>S</w:t>
            </w:r>
            <w:r>
              <w:rPr>
                <w:rFonts w:hint="eastAsia"/>
              </w:rPr>
              <w:t>serial0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收入</w:t>
            </w:r>
          </w:p>
        </w:tc>
        <w:tc>
          <w:tcPr>
            <w:tcW w:w="1360" w:type="dxa"/>
          </w:tcPr>
          <w:p w:rsidR="005237A4" w:rsidRDefault="005237A4" w:rsidP="00904C6A">
            <w:pPr>
              <w:rPr>
                <w:rFonts w:hint="eastAsia"/>
              </w:rPr>
            </w:pPr>
            <w:r>
              <w:t>S</w:t>
            </w:r>
            <w:r>
              <w:rPr>
                <w:rFonts w:hint="eastAsia"/>
              </w:rPr>
              <w:t>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支出</w:t>
            </w:r>
          </w:p>
        </w:tc>
        <w:tc>
          <w:tcPr>
            <w:tcW w:w="1360" w:type="dxa"/>
          </w:tcPr>
          <w:p w:rsidR="005237A4" w:rsidRDefault="005237A4" w:rsidP="00904C6A">
            <w:pPr>
              <w:rPr>
                <w:rFonts w:hint="eastAsia"/>
              </w:rPr>
            </w:pPr>
            <w:r>
              <w:t>S</w:t>
            </w:r>
            <w:r>
              <w:rPr>
                <w:rFonts w:hint="eastAsia"/>
              </w:rPr>
              <w:t>serial2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结算金额</w:t>
            </w:r>
          </w:p>
        </w:tc>
        <w:tc>
          <w:tcPr>
            <w:tcW w:w="1360" w:type="dxa"/>
          </w:tcPr>
          <w:p w:rsidR="005237A4" w:rsidRDefault="005237A4" w:rsidP="00904C6A">
            <w:pPr>
              <w:rPr>
                <w:rFonts w:hint="eastAsia"/>
              </w:rPr>
            </w:pPr>
            <w:r>
              <w:t>S</w:t>
            </w:r>
            <w:r>
              <w:rPr>
                <w:rFonts w:hint="eastAsia"/>
              </w:rPr>
              <w:t>serial3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pStyle w:val="2"/>
        <w:ind w:left="480" w:firstLine="48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rPr>
          <w:rFonts w:hint="eastAsia"/>
        </w:rPr>
      </w:pPr>
      <w:r>
        <w:rPr>
          <w:rFonts w:hint="eastAsia"/>
        </w:rPr>
        <w:t>尚未解决的问题</w:t>
      </w:r>
    </w:p>
    <w:p w:rsidR="005237A4" w:rsidRDefault="005237A4" w:rsidP="005237A4">
      <w:pPr>
        <w:pStyle w:val="2"/>
        <w:ind w:leftChars="0" w:left="0" w:firstLineChars="0" w:firstLine="0"/>
        <w:rPr>
          <w:rFonts w:hint="eastAsia"/>
        </w:rPr>
      </w:pPr>
    </w:p>
    <w:p w:rsidR="005237A4" w:rsidRDefault="005237A4" w:rsidP="005237A4">
      <w:pPr>
        <w:pStyle w:val="3"/>
        <w:tabs>
          <w:tab w:val="left" w:pos="180"/>
        </w:tabs>
        <w:ind w:hanging="1260"/>
      </w:pPr>
      <w:bookmarkStart w:id="228" w:name="_Toc337551722"/>
      <w:r>
        <w:rPr>
          <w:rFonts w:hint="eastAsia"/>
        </w:rPr>
        <w:t>车载</w:t>
      </w:r>
      <w:r>
        <w:rPr>
          <w:rFonts w:hint="eastAsia"/>
        </w:rPr>
        <w:t>POS</w:t>
      </w:r>
      <w:r>
        <w:rPr>
          <w:rFonts w:hint="eastAsia"/>
        </w:rPr>
        <w:t>统计报表三（功能号</w:t>
      </w:r>
      <w:r>
        <w:rPr>
          <w:rFonts w:hint="eastAsia"/>
        </w:rPr>
        <w:t>846725</w:t>
      </w:r>
      <w:r>
        <w:rPr>
          <w:rFonts w:hint="eastAsia"/>
        </w:rPr>
        <w:t>）</w:t>
      </w:r>
      <w:bookmarkEnd w:id="22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商户号</w:t>
            </w:r>
          </w:p>
        </w:tc>
        <w:tc>
          <w:tcPr>
            <w:tcW w:w="1416" w:type="dxa"/>
          </w:tcPr>
          <w:p w:rsidR="005237A4" w:rsidRDefault="005237A4" w:rsidP="00904C6A">
            <w:pPr>
              <w:rPr>
                <w:rFonts w:hint="eastAsia"/>
              </w:rPr>
            </w:pPr>
            <w:r>
              <w:t>L</w:t>
            </w:r>
            <w:r>
              <w:rPr>
                <w:rFonts w:hint="eastAsia"/>
              </w:rPr>
              <w:t>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开始日期</w:t>
            </w:r>
          </w:p>
        </w:tc>
        <w:tc>
          <w:tcPr>
            <w:tcW w:w="1416" w:type="dxa"/>
          </w:tcPr>
          <w:p w:rsidR="005237A4" w:rsidRDefault="005237A4" w:rsidP="00904C6A">
            <w:pPr>
              <w:rPr>
                <w:rFonts w:hint="eastAsia"/>
              </w:rPr>
            </w:pPr>
            <w:r>
              <w:t>S</w:t>
            </w:r>
            <w:r>
              <w:rPr>
                <w:rFonts w:hint="eastAsia"/>
              </w:rPr>
              <w:t>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截止日期</w:t>
            </w:r>
          </w:p>
        </w:tc>
        <w:tc>
          <w:tcPr>
            <w:tcW w:w="1416" w:type="dxa"/>
          </w:tcPr>
          <w:p w:rsidR="005237A4" w:rsidRDefault="005237A4" w:rsidP="00904C6A">
            <w:pPr>
              <w:rPr>
                <w:rFonts w:hint="eastAsia"/>
              </w:rPr>
            </w:pPr>
            <w:r>
              <w:t>S</w:t>
            </w:r>
            <w:r>
              <w:rPr>
                <w:rFonts w:hint="eastAsia"/>
              </w:rPr>
              <w:t>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行号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结算日期</w:t>
            </w:r>
          </w:p>
        </w:tc>
        <w:tc>
          <w:tcPr>
            <w:tcW w:w="1360" w:type="dxa"/>
          </w:tcPr>
          <w:p w:rsidR="005237A4" w:rsidRDefault="005237A4" w:rsidP="00904C6A">
            <w:pPr>
              <w:rPr>
                <w:rFonts w:hint="eastAsia"/>
              </w:rPr>
            </w:pPr>
            <w:r>
              <w:t>S</w:t>
            </w:r>
            <w:r>
              <w:rPr>
                <w:rFonts w:hint="eastAsia"/>
              </w:rPr>
              <w:t>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设备名称</w:t>
            </w:r>
          </w:p>
        </w:tc>
        <w:tc>
          <w:tcPr>
            <w:tcW w:w="1360" w:type="dxa"/>
          </w:tcPr>
          <w:p w:rsidR="005237A4" w:rsidRDefault="005237A4" w:rsidP="00904C6A">
            <w:pPr>
              <w:rPr>
                <w:rFonts w:hint="eastAsia"/>
              </w:rPr>
            </w:pPr>
            <w:r>
              <w:rPr>
                <w:rFonts w:hint="eastAsia"/>
              </w:rPr>
              <w:t>sbankname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摘要</w:t>
            </w:r>
          </w:p>
        </w:tc>
        <w:tc>
          <w:tcPr>
            <w:tcW w:w="1360" w:type="dxa"/>
          </w:tcPr>
          <w:p w:rsidR="005237A4" w:rsidRDefault="005237A4" w:rsidP="00904C6A">
            <w:pPr>
              <w:rPr>
                <w:rFonts w:hint="eastAsia"/>
              </w:rPr>
            </w:pPr>
            <w:r>
              <w:t>S</w:t>
            </w:r>
            <w:r>
              <w:rPr>
                <w:rFonts w:hint="eastAsia"/>
              </w:rPr>
              <w:t>note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交易日期</w:t>
            </w:r>
          </w:p>
        </w:tc>
        <w:tc>
          <w:tcPr>
            <w:tcW w:w="1360" w:type="dxa"/>
          </w:tcPr>
          <w:p w:rsidR="005237A4" w:rsidRDefault="005237A4" w:rsidP="00904C6A">
            <w:pPr>
              <w:rPr>
                <w:rFonts w:hint="eastAsia"/>
              </w:rPr>
            </w:pPr>
            <w:r>
              <w:t>S</w:t>
            </w:r>
            <w:r>
              <w:rPr>
                <w:rFonts w:hint="eastAsia"/>
              </w:rPr>
              <w:t>date0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餐次名称</w:t>
            </w:r>
          </w:p>
        </w:tc>
        <w:tc>
          <w:tcPr>
            <w:tcW w:w="1360" w:type="dxa"/>
          </w:tcPr>
          <w:p w:rsidR="005237A4" w:rsidRDefault="005237A4" w:rsidP="00904C6A">
            <w:pPr>
              <w:rPr>
                <w:rFonts w:hint="eastAsia"/>
              </w:rPr>
            </w:pPr>
            <w:r>
              <w:rPr>
                <w:rFonts w:hint="eastAsia"/>
              </w:rPr>
              <w:t>sname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lastRenderedPageBreak/>
              <w:t>交易次数</w:t>
            </w:r>
          </w:p>
        </w:tc>
        <w:tc>
          <w:tcPr>
            <w:tcW w:w="1360" w:type="dxa"/>
          </w:tcPr>
          <w:p w:rsidR="005237A4" w:rsidRDefault="005237A4" w:rsidP="00904C6A">
            <w:pPr>
              <w:rPr>
                <w:rFonts w:hint="eastAsia"/>
              </w:rPr>
            </w:pPr>
            <w:r>
              <w:t>S</w:t>
            </w:r>
            <w:r>
              <w:rPr>
                <w:rFonts w:hint="eastAsia"/>
              </w:rPr>
              <w:t>serial0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收入</w:t>
            </w:r>
          </w:p>
        </w:tc>
        <w:tc>
          <w:tcPr>
            <w:tcW w:w="1360" w:type="dxa"/>
          </w:tcPr>
          <w:p w:rsidR="005237A4" w:rsidRDefault="005237A4" w:rsidP="00904C6A">
            <w:pPr>
              <w:rPr>
                <w:rFonts w:hint="eastAsia"/>
              </w:rPr>
            </w:pPr>
            <w:r>
              <w:t>S</w:t>
            </w:r>
            <w:r>
              <w:rPr>
                <w:rFonts w:hint="eastAsia"/>
              </w:rPr>
              <w:t>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支出</w:t>
            </w:r>
          </w:p>
        </w:tc>
        <w:tc>
          <w:tcPr>
            <w:tcW w:w="1360" w:type="dxa"/>
          </w:tcPr>
          <w:p w:rsidR="005237A4" w:rsidRDefault="005237A4" w:rsidP="00904C6A">
            <w:pPr>
              <w:rPr>
                <w:rFonts w:hint="eastAsia"/>
              </w:rPr>
            </w:pPr>
            <w:r>
              <w:t>S</w:t>
            </w:r>
            <w:r>
              <w:rPr>
                <w:rFonts w:hint="eastAsia"/>
              </w:rPr>
              <w:t>serial2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结算金额</w:t>
            </w:r>
          </w:p>
        </w:tc>
        <w:tc>
          <w:tcPr>
            <w:tcW w:w="1360" w:type="dxa"/>
          </w:tcPr>
          <w:p w:rsidR="005237A4" w:rsidRDefault="005237A4" w:rsidP="00904C6A">
            <w:pPr>
              <w:rPr>
                <w:rFonts w:hint="eastAsia"/>
              </w:rPr>
            </w:pPr>
            <w:r>
              <w:t>S</w:t>
            </w:r>
            <w:r>
              <w:rPr>
                <w:rFonts w:hint="eastAsia"/>
              </w:rPr>
              <w:t>serial3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pStyle w:val="2"/>
        <w:ind w:left="480" w:firstLine="48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rPr>
          <w:rFonts w:hint="eastAsia"/>
        </w:rPr>
      </w:pPr>
      <w:r>
        <w:rPr>
          <w:rFonts w:hint="eastAsia"/>
        </w:rPr>
        <w:t>尚未解决的问题</w:t>
      </w:r>
    </w:p>
    <w:p w:rsidR="005237A4" w:rsidRDefault="005237A4" w:rsidP="005237A4">
      <w:pPr>
        <w:pStyle w:val="2"/>
        <w:ind w:leftChars="0" w:left="0" w:firstLineChars="0" w:firstLine="0"/>
        <w:rPr>
          <w:rFonts w:hint="eastAsia"/>
        </w:rPr>
      </w:pPr>
    </w:p>
    <w:p w:rsidR="005237A4" w:rsidRDefault="005237A4" w:rsidP="005237A4">
      <w:pPr>
        <w:pStyle w:val="2"/>
        <w:ind w:leftChars="0" w:left="0" w:firstLineChars="0" w:firstLine="0"/>
        <w:rPr>
          <w:rFonts w:hint="eastAsia"/>
        </w:rPr>
      </w:pPr>
    </w:p>
    <w:p w:rsidR="005237A4" w:rsidRDefault="005237A4" w:rsidP="005237A4">
      <w:pPr>
        <w:pStyle w:val="3"/>
        <w:tabs>
          <w:tab w:val="left" w:pos="180"/>
        </w:tabs>
        <w:ind w:hanging="1260"/>
      </w:pPr>
      <w:bookmarkStart w:id="229" w:name="_Toc337551723"/>
      <w:r>
        <w:rPr>
          <w:rFonts w:hint="eastAsia"/>
        </w:rPr>
        <w:lastRenderedPageBreak/>
        <w:t>车载</w:t>
      </w:r>
      <w:r>
        <w:rPr>
          <w:rFonts w:hint="eastAsia"/>
        </w:rPr>
        <w:t>POS</w:t>
      </w:r>
      <w:r>
        <w:rPr>
          <w:rFonts w:hint="eastAsia"/>
        </w:rPr>
        <w:t>统计报表四（功能号</w:t>
      </w:r>
      <w:r>
        <w:rPr>
          <w:rFonts w:hint="eastAsia"/>
        </w:rPr>
        <w:t>846726</w:t>
      </w:r>
      <w:r>
        <w:rPr>
          <w:rFonts w:hint="eastAsia"/>
        </w:rPr>
        <w:t>）</w:t>
      </w:r>
      <w:bookmarkEnd w:id="22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商户号</w:t>
            </w:r>
          </w:p>
        </w:tc>
        <w:tc>
          <w:tcPr>
            <w:tcW w:w="1416" w:type="dxa"/>
          </w:tcPr>
          <w:p w:rsidR="005237A4" w:rsidRDefault="005237A4" w:rsidP="00904C6A">
            <w:pPr>
              <w:rPr>
                <w:rFonts w:hint="eastAsia"/>
              </w:rPr>
            </w:pPr>
            <w:r>
              <w:t>L</w:t>
            </w:r>
            <w:r>
              <w:rPr>
                <w:rFonts w:hint="eastAsia"/>
              </w:rPr>
              <w:t>vol3</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开始日期</w:t>
            </w:r>
          </w:p>
        </w:tc>
        <w:tc>
          <w:tcPr>
            <w:tcW w:w="1416" w:type="dxa"/>
          </w:tcPr>
          <w:p w:rsidR="005237A4" w:rsidRDefault="005237A4" w:rsidP="00904C6A">
            <w:pPr>
              <w:rPr>
                <w:rFonts w:hint="eastAsia"/>
              </w:rPr>
            </w:pPr>
            <w:r>
              <w:t>S</w:t>
            </w:r>
            <w:r>
              <w:rPr>
                <w:rFonts w:hint="eastAsia"/>
              </w:rPr>
              <w:t>date1</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r>
              <w:rPr>
                <w:rFonts w:hint="eastAsia"/>
              </w:rPr>
              <w:t>截止日期</w:t>
            </w:r>
          </w:p>
        </w:tc>
        <w:tc>
          <w:tcPr>
            <w:tcW w:w="1416" w:type="dxa"/>
          </w:tcPr>
          <w:p w:rsidR="005237A4" w:rsidRDefault="005237A4" w:rsidP="00904C6A">
            <w:pPr>
              <w:rPr>
                <w:rFonts w:hint="eastAsia"/>
              </w:rPr>
            </w:pPr>
            <w:r>
              <w:t>S</w:t>
            </w:r>
            <w:r>
              <w:rPr>
                <w:rFonts w:hint="eastAsia"/>
              </w:rPr>
              <w:t>date2</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行号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结算日期</w:t>
            </w:r>
          </w:p>
        </w:tc>
        <w:tc>
          <w:tcPr>
            <w:tcW w:w="1360" w:type="dxa"/>
          </w:tcPr>
          <w:p w:rsidR="005237A4" w:rsidRDefault="005237A4" w:rsidP="00904C6A">
            <w:pPr>
              <w:rPr>
                <w:rFonts w:hint="eastAsia"/>
              </w:rPr>
            </w:pPr>
            <w:r>
              <w:t>S</w:t>
            </w:r>
            <w:r>
              <w:rPr>
                <w:rFonts w:hint="eastAsia"/>
              </w:rPr>
              <w:t>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设备名称</w:t>
            </w:r>
          </w:p>
        </w:tc>
        <w:tc>
          <w:tcPr>
            <w:tcW w:w="1360" w:type="dxa"/>
          </w:tcPr>
          <w:p w:rsidR="005237A4" w:rsidRDefault="005237A4" w:rsidP="00904C6A">
            <w:pPr>
              <w:rPr>
                <w:rFonts w:hint="eastAsia"/>
              </w:rPr>
            </w:pPr>
            <w:r>
              <w:rPr>
                <w:rFonts w:hint="eastAsia"/>
              </w:rPr>
              <w:t>sbankname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摘要</w:t>
            </w:r>
          </w:p>
        </w:tc>
        <w:tc>
          <w:tcPr>
            <w:tcW w:w="1360" w:type="dxa"/>
          </w:tcPr>
          <w:p w:rsidR="005237A4" w:rsidRDefault="005237A4" w:rsidP="00904C6A">
            <w:pPr>
              <w:rPr>
                <w:rFonts w:hint="eastAsia"/>
              </w:rPr>
            </w:pPr>
            <w:r>
              <w:t>S</w:t>
            </w:r>
            <w:r>
              <w:rPr>
                <w:rFonts w:hint="eastAsia"/>
              </w:rPr>
              <w:t>note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交易日期</w:t>
            </w:r>
          </w:p>
        </w:tc>
        <w:tc>
          <w:tcPr>
            <w:tcW w:w="1360" w:type="dxa"/>
          </w:tcPr>
          <w:p w:rsidR="005237A4" w:rsidRDefault="005237A4" w:rsidP="00904C6A">
            <w:pPr>
              <w:rPr>
                <w:rFonts w:hint="eastAsia"/>
              </w:rPr>
            </w:pPr>
            <w:r>
              <w:t>S</w:t>
            </w:r>
            <w:r>
              <w:rPr>
                <w:rFonts w:hint="eastAsia"/>
              </w:rPr>
              <w:t>date0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餐次名称</w:t>
            </w:r>
          </w:p>
        </w:tc>
        <w:tc>
          <w:tcPr>
            <w:tcW w:w="1360" w:type="dxa"/>
          </w:tcPr>
          <w:p w:rsidR="005237A4" w:rsidRDefault="005237A4" w:rsidP="00904C6A">
            <w:pPr>
              <w:rPr>
                <w:rFonts w:hint="eastAsia"/>
              </w:rPr>
            </w:pPr>
            <w:r>
              <w:rPr>
                <w:rFonts w:hint="eastAsia"/>
              </w:rPr>
              <w:t>sname</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交易次数</w:t>
            </w:r>
          </w:p>
        </w:tc>
        <w:tc>
          <w:tcPr>
            <w:tcW w:w="1360" w:type="dxa"/>
          </w:tcPr>
          <w:p w:rsidR="005237A4" w:rsidRDefault="005237A4" w:rsidP="00904C6A">
            <w:pPr>
              <w:rPr>
                <w:rFonts w:hint="eastAsia"/>
              </w:rPr>
            </w:pPr>
            <w:r>
              <w:t>S</w:t>
            </w:r>
            <w:r>
              <w:rPr>
                <w:rFonts w:hint="eastAsia"/>
              </w:rPr>
              <w:t>serial0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收入</w:t>
            </w:r>
          </w:p>
        </w:tc>
        <w:tc>
          <w:tcPr>
            <w:tcW w:w="1360" w:type="dxa"/>
          </w:tcPr>
          <w:p w:rsidR="005237A4" w:rsidRDefault="005237A4" w:rsidP="00904C6A">
            <w:pPr>
              <w:rPr>
                <w:rFonts w:hint="eastAsia"/>
              </w:rPr>
            </w:pPr>
            <w:r>
              <w:t>S</w:t>
            </w:r>
            <w:r>
              <w:rPr>
                <w:rFonts w:hint="eastAsia"/>
              </w:rPr>
              <w:t>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支出</w:t>
            </w:r>
          </w:p>
        </w:tc>
        <w:tc>
          <w:tcPr>
            <w:tcW w:w="1360" w:type="dxa"/>
          </w:tcPr>
          <w:p w:rsidR="005237A4" w:rsidRDefault="005237A4" w:rsidP="00904C6A">
            <w:pPr>
              <w:rPr>
                <w:rFonts w:hint="eastAsia"/>
              </w:rPr>
            </w:pPr>
            <w:r>
              <w:t>S</w:t>
            </w:r>
            <w:r>
              <w:rPr>
                <w:rFonts w:hint="eastAsia"/>
              </w:rPr>
              <w:t>serial2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结算金额</w:t>
            </w:r>
          </w:p>
        </w:tc>
        <w:tc>
          <w:tcPr>
            <w:tcW w:w="1360" w:type="dxa"/>
          </w:tcPr>
          <w:p w:rsidR="005237A4" w:rsidRDefault="005237A4" w:rsidP="00904C6A">
            <w:pPr>
              <w:rPr>
                <w:rFonts w:hint="eastAsia"/>
              </w:rPr>
            </w:pPr>
            <w:r>
              <w:t>S</w:t>
            </w:r>
            <w:r>
              <w:rPr>
                <w:rFonts w:hint="eastAsia"/>
              </w:rPr>
              <w:t>serial3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pStyle w:val="2"/>
        <w:ind w:left="480" w:firstLine="48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rPr>
          <w:rFonts w:hint="eastAsia"/>
        </w:rPr>
      </w:pPr>
      <w:r>
        <w:rPr>
          <w:rFonts w:hint="eastAsia"/>
        </w:rPr>
        <w:t>尚未解决的问题</w:t>
      </w:r>
    </w:p>
    <w:p w:rsidR="005237A4" w:rsidRDefault="005237A4" w:rsidP="005237A4">
      <w:pPr>
        <w:pStyle w:val="2"/>
        <w:ind w:leftChars="0" w:left="0" w:firstLineChars="0" w:firstLine="0"/>
        <w:rPr>
          <w:rFonts w:hint="eastAsia"/>
        </w:rPr>
      </w:pPr>
    </w:p>
    <w:p w:rsidR="005237A4" w:rsidRDefault="005237A4" w:rsidP="005237A4">
      <w:pPr>
        <w:pStyle w:val="20"/>
        <w:tabs>
          <w:tab w:val="clear" w:pos="576"/>
          <w:tab w:val="left" w:pos="9"/>
        </w:tabs>
        <w:ind w:left="9"/>
        <w:rPr>
          <w:rFonts w:hint="eastAsia"/>
        </w:rPr>
      </w:pPr>
      <w:bookmarkStart w:id="230" w:name="_Toc337551724"/>
      <w:r>
        <w:t>W</w:t>
      </w:r>
      <w:r>
        <w:rPr>
          <w:rFonts w:hint="eastAsia"/>
        </w:rPr>
        <w:t>eb</w:t>
      </w:r>
      <w:r>
        <w:rPr>
          <w:rFonts w:hint="eastAsia"/>
        </w:rPr>
        <w:t>接口</w:t>
      </w:r>
      <w:bookmarkEnd w:id="230"/>
    </w:p>
    <w:p w:rsidR="005237A4" w:rsidRDefault="005237A4" w:rsidP="005237A4">
      <w:pPr>
        <w:pStyle w:val="3"/>
        <w:tabs>
          <w:tab w:val="left" w:pos="180"/>
        </w:tabs>
        <w:ind w:hanging="1260"/>
      </w:pPr>
      <w:bookmarkStart w:id="231" w:name="_Toc337551725"/>
      <w:r>
        <w:t>W</w:t>
      </w:r>
      <w:r>
        <w:rPr>
          <w:rFonts w:hint="eastAsia"/>
        </w:rPr>
        <w:t>eb</w:t>
      </w:r>
      <w:r>
        <w:rPr>
          <w:rFonts w:hint="eastAsia"/>
        </w:rPr>
        <w:t>修改卡密码（功能号</w:t>
      </w:r>
      <w:r>
        <w:rPr>
          <w:rFonts w:hint="eastAsia"/>
        </w:rPr>
        <w:t>847111</w:t>
      </w:r>
      <w:r>
        <w:rPr>
          <w:rFonts w:hint="eastAsia"/>
        </w:rPr>
        <w:t>）</w:t>
      </w:r>
      <w:bookmarkEnd w:id="231"/>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8"/>
        <w:gridCol w:w="1896"/>
        <w:gridCol w:w="1204"/>
        <w:gridCol w:w="1322"/>
        <w:gridCol w:w="1395"/>
      </w:tblGrid>
      <w:tr w:rsidR="005237A4" w:rsidTr="00904C6A">
        <w:trPr>
          <w:cantSplit/>
        </w:trPr>
        <w:tc>
          <w:tcPr>
            <w:tcW w:w="1358"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4" w:type="dxa"/>
            <w:shd w:val="clear" w:color="auto" w:fill="B3B3B3"/>
          </w:tcPr>
          <w:p w:rsidR="005237A4" w:rsidRDefault="005237A4" w:rsidP="00904C6A">
            <w:pPr>
              <w:tabs>
                <w:tab w:val="left" w:pos="787"/>
              </w:tabs>
              <w:rPr>
                <w:rFonts w:hint="eastAsia"/>
                <w:b/>
              </w:rPr>
            </w:pPr>
            <w:r>
              <w:rPr>
                <w:rFonts w:hint="eastAsia"/>
                <w:b/>
              </w:rPr>
              <w:t>最大长度</w:t>
            </w:r>
          </w:p>
        </w:tc>
        <w:tc>
          <w:tcPr>
            <w:tcW w:w="1322" w:type="dxa"/>
            <w:shd w:val="clear" w:color="auto" w:fill="B3B3B3"/>
          </w:tcPr>
          <w:p w:rsidR="005237A4" w:rsidRDefault="005237A4" w:rsidP="00904C6A">
            <w:pPr>
              <w:tabs>
                <w:tab w:val="left" w:pos="787"/>
              </w:tabs>
              <w:rPr>
                <w:rFonts w:hint="eastAsia"/>
                <w:b/>
              </w:rPr>
            </w:pPr>
            <w:r>
              <w:rPr>
                <w:rFonts w:hint="eastAsia"/>
                <w:b/>
              </w:rPr>
              <w:t>是否必需</w:t>
            </w:r>
          </w:p>
        </w:tc>
        <w:tc>
          <w:tcPr>
            <w:tcW w:w="1395"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58"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t>L</w:t>
            </w:r>
            <w:r>
              <w:rPr>
                <w:rFonts w:hint="eastAsia"/>
              </w:rPr>
              <w:t>vol0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旧密码</w:t>
            </w:r>
          </w:p>
        </w:tc>
        <w:tc>
          <w:tcPr>
            <w:tcW w:w="1896" w:type="dxa"/>
          </w:tcPr>
          <w:p w:rsidR="005237A4" w:rsidRDefault="005237A4" w:rsidP="00904C6A">
            <w:r>
              <w:t>scust_limit</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卡密码</w:t>
            </w:r>
          </w:p>
        </w:tc>
        <w:tc>
          <w:tcPr>
            <w:tcW w:w="1896" w:type="dxa"/>
          </w:tcPr>
          <w:p w:rsidR="005237A4" w:rsidRDefault="005237A4" w:rsidP="00904C6A">
            <w:r>
              <w:t>scust_no</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终端号</w:t>
            </w:r>
          </w:p>
        </w:tc>
        <w:tc>
          <w:tcPr>
            <w:tcW w:w="1896" w:type="dxa"/>
          </w:tcPr>
          <w:p w:rsidR="005237A4" w:rsidRDefault="005237A4" w:rsidP="00904C6A">
            <w:r>
              <w:t>lwithdraw_flag</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r>
              <w:rPr>
                <w:rFonts w:hint="eastAsia"/>
              </w:rPr>
              <w:t>如果取不到站点号，则赋值为1</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232" w:name="_Toc337551726"/>
      <w:r>
        <w:t>W</w:t>
      </w:r>
      <w:r>
        <w:rPr>
          <w:rFonts w:hint="eastAsia"/>
        </w:rPr>
        <w:t>eb</w:t>
      </w:r>
      <w:r>
        <w:rPr>
          <w:rFonts w:hint="eastAsia"/>
        </w:rPr>
        <w:t>挂失、解挂（功能号</w:t>
      </w:r>
      <w:r>
        <w:rPr>
          <w:rFonts w:hint="eastAsia"/>
        </w:rPr>
        <w:t>846307</w:t>
      </w:r>
      <w:r>
        <w:rPr>
          <w:rFonts w:hint="eastAsia"/>
        </w:rPr>
        <w:t>）</w:t>
      </w:r>
      <w:bookmarkEnd w:id="232"/>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8"/>
        <w:gridCol w:w="1896"/>
        <w:gridCol w:w="1204"/>
        <w:gridCol w:w="1322"/>
        <w:gridCol w:w="1395"/>
      </w:tblGrid>
      <w:tr w:rsidR="005237A4" w:rsidTr="00904C6A">
        <w:trPr>
          <w:cantSplit/>
        </w:trPr>
        <w:tc>
          <w:tcPr>
            <w:tcW w:w="1358"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4" w:type="dxa"/>
            <w:shd w:val="clear" w:color="auto" w:fill="B3B3B3"/>
          </w:tcPr>
          <w:p w:rsidR="005237A4" w:rsidRDefault="005237A4" w:rsidP="00904C6A">
            <w:pPr>
              <w:tabs>
                <w:tab w:val="left" w:pos="787"/>
              </w:tabs>
              <w:rPr>
                <w:rFonts w:hint="eastAsia"/>
                <w:b/>
              </w:rPr>
            </w:pPr>
            <w:r>
              <w:rPr>
                <w:rFonts w:hint="eastAsia"/>
                <w:b/>
              </w:rPr>
              <w:t>最大长度</w:t>
            </w:r>
          </w:p>
        </w:tc>
        <w:tc>
          <w:tcPr>
            <w:tcW w:w="1322" w:type="dxa"/>
            <w:shd w:val="clear" w:color="auto" w:fill="B3B3B3"/>
          </w:tcPr>
          <w:p w:rsidR="005237A4" w:rsidRDefault="005237A4" w:rsidP="00904C6A">
            <w:pPr>
              <w:tabs>
                <w:tab w:val="left" w:pos="787"/>
              </w:tabs>
              <w:rPr>
                <w:rFonts w:hint="eastAsia"/>
                <w:b/>
              </w:rPr>
            </w:pPr>
            <w:r>
              <w:rPr>
                <w:rFonts w:hint="eastAsia"/>
                <w:b/>
              </w:rPr>
              <w:t>是否必需</w:t>
            </w:r>
          </w:p>
        </w:tc>
        <w:tc>
          <w:tcPr>
            <w:tcW w:w="1395"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58"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t>L</w:t>
            </w:r>
            <w:r>
              <w:rPr>
                <w:rFonts w:hint="eastAsia"/>
              </w:rPr>
              <w:t>vol0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卡密码</w:t>
            </w:r>
          </w:p>
        </w:tc>
        <w:tc>
          <w:tcPr>
            <w:tcW w:w="1896" w:type="dxa"/>
          </w:tcPr>
          <w:p w:rsidR="005237A4" w:rsidRDefault="005237A4" w:rsidP="00904C6A">
            <w:r>
              <w:t>scust_limit</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终端号</w:t>
            </w:r>
          </w:p>
        </w:tc>
        <w:tc>
          <w:tcPr>
            <w:tcW w:w="1896" w:type="dxa"/>
          </w:tcPr>
          <w:p w:rsidR="005237A4" w:rsidRDefault="005237A4" w:rsidP="00904C6A">
            <w:r>
              <w:t>lwithdraw_flag</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r>
              <w:rPr>
                <w:rFonts w:hint="eastAsia"/>
              </w:rPr>
              <w:t>如果取不到站点号，则赋值为1</w:t>
            </w:r>
          </w:p>
        </w:tc>
      </w:tr>
      <w:tr w:rsidR="005237A4" w:rsidTr="00904C6A">
        <w:trPr>
          <w:cantSplit/>
        </w:trPr>
        <w:tc>
          <w:tcPr>
            <w:tcW w:w="1358" w:type="dxa"/>
          </w:tcPr>
          <w:p w:rsidR="005237A4" w:rsidRDefault="005237A4" w:rsidP="00904C6A">
            <w:pPr>
              <w:rPr>
                <w:rFonts w:hint="eastAsia"/>
              </w:rPr>
            </w:pPr>
            <w:r>
              <w:rPr>
                <w:rFonts w:hint="eastAsia"/>
              </w:rPr>
              <w:t>挂失标志</w:t>
            </w:r>
          </w:p>
        </w:tc>
        <w:tc>
          <w:tcPr>
            <w:tcW w:w="1896" w:type="dxa"/>
          </w:tcPr>
          <w:p w:rsidR="005237A4" w:rsidRDefault="005237A4" w:rsidP="00904C6A">
            <w:pPr>
              <w:rPr>
                <w:rFonts w:hint="eastAsia"/>
              </w:rPr>
            </w:pPr>
            <w:r>
              <w:rPr>
                <w:rFonts w:hint="eastAsia"/>
              </w:rPr>
              <w:t>sstatus1</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r>
              <w:rPr>
                <w:rFonts w:hint="eastAsia"/>
              </w:rPr>
              <w:t>1挂失2解挂</w:t>
            </w:r>
          </w:p>
        </w:tc>
        <w:tc>
          <w:tcPr>
            <w:tcW w:w="1395"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卡版本号</w:t>
            </w:r>
          </w:p>
        </w:tc>
        <w:tc>
          <w:tcPr>
            <w:tcW w:w="1360" w:type="dxa"/>
          </w:tcPr>
          <w:p w:rsidR="005237A4" w:rsidRDefault="005237A4" w:rsidP="00904C6A">
            <w:r>
              <w:t>sserial0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解挂时返回</w:t>
            </w: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233" w:name="_Toc337551727"/>
      <w:r>
        <w:rPr>
          <w:rFonts w:hint="eastAsia"/>
        </w:rPr>
        <w:t>多媒体领取补助（功能号</w:t>
      </w:r>
      <w:r>
        <w:rPr>
          <w:rFonts w:hint="eastAsia"/>
        </w:rPr>
        <w:t>846318</w:t>
      </w:r>
      <w:r>
        <w:rPr>
          <w:rFonts w:hint="eastAsia"/>
        </w:rPr>
        <w:t>）</w:t>
      </w:r>
      <w:bookmarkEnd w:id="23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8"/>
        <w:gridCol w:w="1896"/>
        <w:gridCol w:w="1204"/>
        <w:gridCol w:w="1322"/>
        <w:gridCol w:w="1395"/>
      </w:tblGrid>
      <w:tr w:rsidR="005237A4" w:rsidTr="00904C6A">
        <w:trPr>
          <w:cantSplit/>
        </w:trPr>
        <w:tc>
          <w:tcPr>
            <w:tcW w:w="1358"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4" w:type="dxa"/>
            <w:shd w:val="clear" w:color="auto" w:fill="B3B3B3"/>
          </w:tcPr>
          <w:p w:rsidR="005237A4" w:rsidRDefault="005237A4" w:rsidP="00904C6A">
            <w:pPr>
              <w:tabs>
                <w:tab w:val="left" w:pos="787"/>
              </w:tabs>
              <w:rPr>
                <w:rFonts w:hint="eastAsia"/>
                <w:b/>
              </w:rPr>
            </w:pPr>
            <w:r>
              <w:rPr>
                <w:rFonts w:hint="eastAsia"/>
                <w:b/>
              </w:rPr>
              <w:t>最大长度</w:t>
            </w:r>
          </w:p>
        </w:tc>
        <w:tc>
          <w:tcPr>
            <w:tcW w:w="1322" w:type="dxa"/>
            <w:shd w:val="clear" w:color="auto" w:fill="B3B3B3"/>
          </w:tcPr>
          <w:p w:rsidR="005237A4" w:rsidRDefault="005237A4" w:rsidP="00904C6A">
            <w:pPr>
              <w:tabs>
                <w:tab w:val="left" w:pos="787"/>
              </w:tabs>
              <w:rPr>
                <w:rFonts w:hint="eastAsia"/>
                <w:b/>
              </w:rPr>
            </w:pPr>
            <w:r>
              <w:rPr>
                <w:rFonts w:hint="eastAsia"/>
                <w:b/>
              </w:rPr>
              <w:t>是否必需</w:t>
            </w:r>
          </w:p>
        </w:tc>
        <w:tc>
          <w:tcPr>
            <w:tcW w:w="1395"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1114"/>
        </w:trPr>
        <w:tc>
          <w:tcPr>
            <w:tcW w:w="1358" w:type="dxa"/>
          </w:tcPr>
          <w:p w:rsidR="005237A4" w:rsidRDefault="005237A4" w:rsidP="00904C6A">
            <w:pPr>
              <w:rPr>
                <w:rFonts w:hint="eastAsia"/>
              </w:rPr>
            </w:pPr>
            <w:r>
              <w:rPr>
                <w:rFonts w:hint="eastAsia"/>
              </w:rPr>
              <w:lastRenderedPageBreak/>
              <w:t>终端号</w:t>
            </w:r>
          </w:p>
        </w:tc>
        <w:tc>
          <w:tcPr>
            <w:tcW w:w="1896" w:type="dxa"/>
          </w:tcPr>
          <w:p w:rsidR="005237A4" w:rsidRDefault="005237A4" w:rsidP="00904C6A">
            <w:r>
              <w:t>lwithdraw_flag</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r>
              <w:rPr>
                <w:rFonts w:hint="eastAsia"/>
              </w:rPr>
              <w:t>如果取不到站点号，则赋值为1</w:t>
            </w:r>
          </w:p>
        </w:tc>
      </w:tr>
      <w:tr w:rsidR="005237A4" w:rsidTr="00904C6A">
        <w:trPr>
          <w:cantSplit/>
        </w:trPr>
        <w:tc>
          <w:tcPr>
            <w:tcW w:w="1358"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t>L</w:t>
            </w:r>
            <w:r>
              <w:rPr>
                <w:rFonts w:hint="eastAsia"/>
              </w:rPr>
              <w:t>vol0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卡交易前余额</w:t>
            </w:r>
          </w:p>
        </w:tc>
        <w:tc>
          <w:tcPr>
            <w:tcW w:w="1896" w:type="dxa"/>
          </w:tcPr>
          <w:p w:rsidR="005237A4" w:rsidRDefault="005237A4" w:rsidP="00904C6A">
            <w:pPr>
              <w:rPr>
                <w:rFonts w:hint="eastAsia"/>
              </w:rPr>
            </w:pPr>
            <w:r>
              <w:t>L</w:t>
            </w:r>
            <w:r>
              <w:rPr>
                <w:rFonts w:hint="eastAsia"/>
              </w:rPr>
              <w:t>vol7</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r>
              <w:rPr>
                <w:rFonts w:hint="eastAsia"/>
              </w:rPr>
              <w:t>分为单位</w:t>
            </w:r>
          </w:p>
        </w:tc>
      </w:tr>
      <w:tr w:rsidR="005237A4" w:rsidTr="00904C6A">
        <w:trPr>
          <w:cantSplit/>
        </w:trPr>
        <w:tc>
          <w:tcPr>
            <w:tcW w:w="1358" w:type="dxa"/>
          </w:tcPr>
          <w:p w:rsidR="005237A4" w:rsidRDefault="005237A4" w:rsidP="00904C6A">
            <w:pPr>
              <w:rPr>
                <w:rFonts w:hint="eastAsia"/>
              </w:rPr>
            </w:pPr>
            <w:r>
              <w:rPr>
                <w:rFonts w:hint="eastAsia"/>
              </w:rPr>
              <w:t>卡交易次数</w:t>
            </w:r>
          </w:p>
        </w:tc>
        <w:tc>
          <w:tcPr>
            <w:tcW w:w="1896" w:type="dxa"/>
          </w:tcPr>
          <w:p w:rsidR="005237A4" w:rsidRDefault="005237A4" w:rsidP="00904C6A">
            <w:pPr>
              <w:rPr>
                <w:rFonts w:hint="eastAsia"/>
              </w:rPr>
            </w:pPr>
            <w:r>
              <w:t>L</w:t>
            </w:r>
            <w:r>
              <w:rPr>
                <w:rFonts w:hint="eastAsia"/>
              </w:rPr>
              <w:t>vol6</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补助批次号</w:t>
            </w:r>
          </w:p>
        </w:tc>
        <w:tc>
          <w:tcPr>
            <w:tcW w:w="1896" w:type="dxa"/>
          </w:tcPr>
          <w:p w:rsidR="005237A4" w:rsidRDefault="005237A4" w:rsidP="00904C6A">
            <w:pPr>
              <w:rPr>
                <w:rFonts w:hint="eastAsia"/>
              </w:rPr>
            </w:pPr>
            <w:r>
              <w:t>L</w:t>
            </w:r>
            <w:r>
              <w:rPr>
                <w:rFonts w:hint="eastAsia"/>
              </w:rPr>
              <w:t>vol4</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896"/>
        <w:gridCol w:w="1230"/>
        <w:gridCol w:w="1352"/>
        <w:gridCol w:w="1342"/>
      </w:tblGrid>
      <w:tr w:rsidR="005237A4" w:rsidTr="00904C6A">
        <w:trPr>
          <w:cantSplit/>
        </w:trPr>
        <w:tc>
          <w:tcPr>
            <w:tcW w:w="1390" w:type="dxa"/>
            <w:shd w:val="clear" w:color="auto" w:fill="B3B3B3"/>
          </w:tcPr>
          <w:p w:rsidR="005237A4" w:rsidRDefault="005237A4" w:rsidP="00904C6A">
            <w:pPr>
              <w:jc w:val="center"/>
              <w:rPr>
                <w:rFonts w:hint="eastAsia"/>
                <w:b/>
              </w:rPr>
            </w:pPr>
            <w:r>
              <w:rPr>
                <w:rFonts w:hint="eastAsia"/>
                <w:b/>
              </w:rPr>
              <w:t>输出项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30" w:type="dxa"/>
            <w:shd w:val="clear" w:color="auto" w:fill="B3B3B3"/>
          </w:tcPr>
          <w:p w:rsidR="005237A4" w:rsidRDefault="005237A4" w:rsidP="00904C6A">
            <w:pPr>
              <w:tabs>
                <w:tab w:val="left" w:pos="787"/>
              </w:tabs>
              <w:rPr>
                <w:rFonts w:hint="eastAsia"/>
                <w:b/>
              </w:rPr>
            </w:pPr>
            <w:r>
              <w:rPr>
                <w:rFonts w:hint="eastAsia"/>
                <w:b/>
              </w:rPr>
              <w:t>最大长度</w:t>
            </w:r>
          </w:p>
        </w:tc>
        <w:tc>
          <w:tcPr>
            <w:tcW w:w="1352" w:type="dxa"/>
            <w:shd w:val="clear" w:color="auto" w:fill="B3B3B3"/>
          </w:tcPr>
          <w:p w:rsidR="005237A4" w:rsidRDefault="005237A4" w:rsidP="00904C6A">
            <w:pPr>
              <w:tabs>
                <w:tab w:val="left" w:pos="787"/>
              </w:tabs>
              <w:rPr>
                <w:b/>
              </w:rPr>
            </w:pPr>
            <w:r>
              <w:rPr>
                <w:rFonts w:hint="eastAsia"/>
                <w:b/>
              </w:rPr>
              <w:t>是否必需</w:t>
            </w:r>
          </w:p>
        </w:tc>
        <w:tc>
          <w:tcPr>
            <w:tcW w:w="1342"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390" w:type="dxa"/>
          </w:tcPr>
          <w:p w:rsidR="005237A4" w:rsidRDefault="005237A4" w:rsidP="00904C6A">
            <w:pPr>
              <w:rPr>
                <w:rFonts w:hint="eastAsia"/>
              </w:rPr>
            </w:pPr>
            <w:r>
              <w:rPr>
                <w:rFonts w:hint="eastAsia"/>
              </w:rPr>
              <w:t>终端流水号</w:t>
            </w:r>
          </w:p>
        </w:tc>
        <w:tc>
          <w:tcPr>
            <w:tcW w:w="1896" w:type="dxa"/>
          </w:tcPr>
          <w:p w:rsidR="005237A4" w:rsidRDefault="005237A4" w:rsidP="00904C6A">
            <w:pPr>
              <w:rPr>
                <w:rFonts w:hint="eastAsia"/>
              </w:rPr>
            </w:pPr>
            <w:r>
              <w:rPr>
                <w:rFonts w:hint="eastAsia"/>
              </w:rPr>
              <w:t>lserial1</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终端号</w:t>
            </w:r>
          </w:p>
        </w:tc>
        <w:tc>
          <w:tcPr>
            <w:tcW w:w="1896" w:type="dxa"/>
          </w:tcPr>
          <w:p w:rsidR="005237A4" w:rsidRDefault="005237A4" w:rsidP="00904C6A">
            <w:r>
              <w:t>lwithdraw_flag</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记账日期</w:t>
            </w:r>
          </w:p>
        </w:tc>
        <w:tc>
          <w:tcPr>
            <w:tcW w:w="1896" w:type="dxa"/>
          </w:tcPr>
          <w:p w:rsidR="005237A4" w:rsidRDefault="005237A4" w:rsidP="00904C6A">
            <w:pPr>
              <w:rPr>
                <w:rFonts w:hint="eastAsia"/>
              </w:rPr>
            </w:pPr>
            <w:r>
              <w:t>S</w:t>
            </w:r>
            <w:r>
              <w:rPr>
                <w:rFonts w:hint="eastAsia"/>
              </w:rPr>
              <w:t>date3</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返回信息</w:t>
            </w:r>
          </w:p>
        </w:tc>
        <w:tc>
          <w:tcPr>
            <w:tcW w:w="1896" w:type="dxa"/>
          </w:tcPr>
          <w:p w:rsidR="005237A4" w:rsidRDefault="005237A4" w:rsidP="00904C6A">
            <w:pPr>
              <w:rPr>
                <w:rFonts w:hint="eastAsia"/>
              </w:rPr>
            </w:pPr>
            <w:r>
              <w:t>vsmess</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Height w:val="232"/>
        </w:trPr>
        <w:tc>
          <w:tcPr>
            <w:tcW w:w="1390" w:type="dxa"/>
            <w:tcBorders>
              <w:bottom w:val="single" w:sz="4" w:space="0" w:color="auto"/>
            </w:tcBorders>
          </w:tcPr>
          <w:p w:rsidR="005237A4" w:rsidRDefault="005237A4" w:rsidP="00904C6A">
            <w:pPr>
              <w:rPr>
                <w:rFonts w:hint="eastAsia"/>
              </w:rPr>
            </w:pPr>
            <w:r>
              <w:rPr>
                <w:rFonts w:hint="eastAsia"/>
              </w:rPr>
              <w:t>终端卡号</w:t>
            </w:r>
          </w:p>
        </w:tc>
        <w:tc>
          <w:tcPr>
            <w:tcW w:w="1896" w:type="dxa"/>
            <w:tcBorders>
              <w:bottom w:val="single" w:sz="4" w:space="0" w:color="auto"/>
            </w:tcBorders>
          </w:tcPr>
          <w:p w:rsidR="005237A4" w:rsidRDefault="005237A4" w:rsidP="00904C6A">
            <w:pPr>
              <w:rPr>
                <w:rFonts w:hint="eastAsia"/>
              </w:rPr>
            </w:pPr>
            <w:r>
              <w:t>L</w:t>
            </w:r>
            <w:r>
              <w:rPr>
                <w:rFonts w:hint="eastAsia"/>
              </w:rPr>
              <w:t>vol0</w:t>
            </w:r>
          </w:p>
        </w:tc>
        <w:tc>
          <w:tcPr>
            <w:tcW w:w="1230" w:type="dxa"/>
            <w:tcBorders>
              <w:bottom w:val="single" w:sz="4" w:space="0" w:color="auto"/>
            </w:tcBorders>
          </w:tcPr>
          <w:p w:rsidR="005237A4" w:rsidRDefault="005237A4" w:rsidP="00904C6A">
            <w:pPr>
              <w:rPr>
                <w:rFonts w:hint="eastAsia"/>
              </w:rPr>
            </w:pPr>
          </w:p>
        </w:tc>
        <w:tc>
          <w:tcPr>
            <w:tcW w:w="1352" w:type="dxa"/>
            <w:tcBorders>
              <w:bottom w:val="single" w:sz="4" w:space="0" w:color="auto"/>
            </w:tcBorders>
          </w:tcPr>
          <w:p w:rsidR="005237A4" w:rsidRDefault="005237A4" w:rsidP="00904C6A">
            <w:pPr>
              <w:rPr>
                <w:rFonts w:hint="eastAsia"/>
              </w:rPr>
            </w:pPr>
          </w:p>
        </w:tc>
        <w:tc>
          <w:tcPr>
            <w:tcW w:w="1342" w:type="dxa"/>
            <w:tcBorders>
              <w:bottom w:val="single" w:sz="4" w:space="0" w:color="auto"/>
            </w:tcBorders>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卡交易后余额</w:t>
            </w:r>
          </w:p>
        </w:tc>
        <w:tc>
          <w:tcPr>
            <w:tcW w:w="1896" w:type="dxa"/>
          </w:tcPr>
          <w:p w:rsidR="005237A4" w:rsidRDefault="005237A4" w:rsidP="00904C6A">
            <w:pPr>
              <w:rPr>
                <w:rFonts w:hint="eastAsia"/>
              </w:rPr>
            </w:pPr>
            <w:r>
              <w:t>L</w:t>
            </w:r>
            <w:r>
              <w:rPr>
                <w:rFonts w:hint="eastAsia"/>
              </w:rPr>
              <w:t>vol8</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r>
              <w:rPr>
                <w:rFonts w:hint="eastAsia"/>
              </w:rPr>
              <w:t>分为单位</w:t>
            </w:r>
          </w:p>
        </w:tc>
      </w:tr>
      <w:tr w:rsidR="005237A4" w:rsidTr="00904C6A">
        <w:trPr>
          <w:cantSplit/>
        </w:trPr>
        <w:tc>
          <w:tcPr>
            <w:tcW w:w="1390" w:type="dxa"/>
          </w:tcPr>
          <w:p w:rsidR="005237A4" w:rsidRDefault="005237A4" w:rsidP="00904C6A">
            <w:pPr>
              <w:rPr>
                <w:rFonts w:hint="eastAsia"/>
              </w:rPr>
            </w:pPr>
            <w:r>
              <w:rPr>
                <w:rFonts w:hint="eastAsia"/>
              </w:rPr>
              <w:t>补助批次号</w:t>
            </w:r>
          </w:p>
        </w:tc>
        <w:tc>
          <w:tcPr>
            <w:tcW w:w="1896" w:type="dxa"/>
          </w:tcPr>
          <w:p w:rsidR="005237A4" w:rsidRDefault="005237A4" w:rsidP="00904C6A">
            <w:pPr>
              <w:rPr>
                <w:rFonts w:hint="eastAsia"/>
              </w:rPr>
            </w:pPr>
            <w:r>
              <w:t>L</w:t>
            </w:r>
            <w:r>
              <w:rPr>
                <w:rFonts w:hint="eastAsia"/>
              </w:rPr>
              <w:t>vol4</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r w:rsidR="005237A4" w:rsidTr="00904C6A">
        <w:trPr>
          <w:cantSplit/>
        </w:trPr>
        <w:tc>
          <w:tcPr>
            <w:tcW w:w="1390" w:type="dxa"/>
          </w:tcPr>
          <w:p w:rsidR="005237A4" w:rsidRDefault="005237A4" w:rsidP="00904C6A">
            <w:pPr>
              <w:rPr>
                <w:rFonts w:hint="eastAsia"/>
              </w:rPr>
            </w:pPr>
            <w:r>
              <w:rPr>
                <w:rFonts w:hint="eastAsia"/>
              </w:rPr>
              <w:t>补助金额</w:t>
            </w:r>
          </w:p>
        </w:tc>
        <w:tc>
          <w:tcPr>
            <w:tcW w:w="1896" w:type="dxa"/>
          </w:tcPr>
          <w:p w:rsidR="005237A4" w:rsidRDefault="005237A4" w:rsidP="00904C6A">
            <w:pPr>
              <w:rPr>
                <w:rFonts w:hint="eastAsia"/>
              </w:rPr>
            </w:pPr>
            <w:r>
              <w:rPr>
                <w:rFonts w:hint="eastAsia"/>
              </w:rPr>
              <w:t>damt0</w:t>
            </w:r>
          </w:p>
        </w:tc>
        <w:tc>
          <w:tcPr>
            <w:tcW w:w="1230" w:type="dxa"/>
          </w:tcPr>
          <w:p w:rsidR="005237A4" w:rsidRDefault="005237A4" w:rsidP="00904C6A">
            <w:pPr>
              <w:rPr>
                <w:rFonts w:hint="eastAsia"/>
              </w:rPr>
            </w:pPr>
          </w:p>
        </w:tc>
        <w:tc>
          <w:tcPr>
            <w:tcW w:w="1352" w:type="dxa"/>
          </w:tcPr>
          <w:p w:rsidR="005237A4" w:rsidRDefault="005237A4" w:rsidP="00904C6A">
            <w:pPr>
              <w:rPr>
                <w:rFonts w:hint="eastAsia"/>
              </w:rPr>
            </w:pPr>
          </w:p>
        </w:tc>
        <w:tc>
          <w:tcPr>
            <w:tcW w:w="1342"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234" w:name="_Toc337551728"/>
      <w:r>
        <w:rPr>
          <w:rFonts w:hint="eastAsia"/>
        </w:rPr>
        <w:t>多媒体领取补助冲正（功能号</w:t>
      </w:r>
      <w:r>
        <w:rPr>
          <w:rFonts w:hint="eastAsia"/>
        </w:rPr>
        <w:t>846318</w:t>
      </w:r>
      <w:r>
        <w:rPr>
          <w:rFonts w:hint="eastAsia"/>
        </w:rPr>
        <w:t>）</w:t>
      </w:r>
      <w:bookmarkEnd w:id="234"/>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8"/>
        <w:gridCol w:w="1896"/>
        <w:gridCol w:w="1204"/>
        <w:gridCol w:w="1322"/>
        <w:gridCol w:w="1395"/>
      </w:tblGrid>
      <w:tr w:rsidR="005237A4" w:rsidTr="00904C6A">
        <w:trPr>
          <w:cantSplit/>
        </w:trPr>
        <w:tc>
          <w:tcPr>
            <w:tcW w:w="1358"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4" w:type="dxa"/>
            <w:shd w:val="clear" w:color="auto" w:fill="B3B3B3"/>
          </w:tcPr>
          <w:p w:rsidR="005237A4" w:rsidRDefault="005237A4" w:rsidP="00904C6A">
            <w:pPr>
              <w:tabs>
                <w:tab w:val="left" w:pos="787"/>
              </w:tabs>
              <w:rPr>
                <w:rFonts w:hint="eastAsia"/>
                <w:b/>
              </w:rPr>
            </w:pPr>
            <w:r>
              <w:rPr>
                <w:rFonts w:hint="eastAsia"/>
                <w:b/>
              </w:rPr>
              <w:t>最大长度</w:t>
            </w:r>
          </w:p>
        </w:tc>
        <w:tc>
          <w:tcPr>
            <w:tcW w:w="1322" w:type="dxa"/>
            <w:shd w:val="clear" w:color="auto" w:fill="B3B3B3"/>
          </w:tcPr>
          <w:p w:rsidR="005237A4" w:rsidRDefault="005237A4" w:rsidP="00904C6A">
            <w:pPr>
              <w:tabs>
                <w:tab w:val="left" w:pos="787"/>
              </w:tabs>
              <w:rPr>
                <w:rFonts w:hint="eastAsia"/>
                <w:b/>
              </w:rPr>
            </w:pPr>
            <w:r>
              <w:rPr>
                <w:rFonts w:hint="eastAsia"/>
                <w:b/>
              </w:rPr>
              <w:t>是否必需</w:t>
            </w:r>
          </w:p>
        </w:tc>
        <w:tc>
          <w:tcPr>
            <w:tcW w:w="1395"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1114"/>
        </w:trPr>
        <w:tc>
          <w:tcPr>
            <w:tcW w:w="1358" w:type="dxa"/>
          </w:tcPr>
          <w:p w:rsidR="005237A4" w:rsidRDefault="005237A4" w:rsidP="00904C6A">
            <w:pPr>
              <w:rPr>
                <w:rFonts w:hint="eastAsia"/>
              </w:rPr>
            </w:pPr>
            <w:r>
              <w:rPr>
                <w:rFonts w:hint="eastAsia"/>
              </w:rPr>
              <w:t>终端号</w:t>
            </w:r>
          </w:p>
        </w:tc>
        <w:tc>
          <w:tcPr>
            <w:tcW w:w="1896" w:type="dxa"/>
          </w:tcPr>
          <w:p w:rsidR="005237A4" w:rsidRDefault="005237A4" w:rsidP="00904C6A">
            <w:r>
              <w:t>lwithdraw_flag</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r>
              <w:rPr>
                <w:rFonts w:hint="eastAsia"/>
              </w:rPr>
              <w:t>如果取不到站点号，则赋值为1</w:t>
            </w:r>
          </w:p>
        </w:tc>
      </w:tr>
      <w:tr w:rsidR="005237A4" w:rsidTr="00904C6A">
        <w:trPr>
          <w:cantSplit/>
        </w:trPr>
        <w:tc>
          <w:tcPr>
            <w:tcW w:w="1358" w:type="dxa"/>
          </w:tcPr>
          <w:p w:rsidR="005237A4" w:rsidRDefault="005237A4" w:rsidP="00904C6A">
            <w:pPr>
              <w:rPr>
                <w:rFonts w:hint="eastAsia"/>
              </w:rPr>
            </w:pPr>
            <w:r>
              <w:rPr>
                <w:rFonts w:hint="eastAsia"/>
              </w:rPr>
              <w:t>终端流水号</w:t>
            </w:r>
          </w:p>
        </w:tc>
        <w:tc>
          <w:tcPr>
            <w:tcW w:w="1896" w:type="dxa"/>
          </w:tcPr>
          <w:p w:rsidR="005237A4" w:rsidRDefault="005237A4" w:rsidP="00904C6A">
            <w:pPr>
              <w:rPr>
                <w:rFonts w:hint="eastAsia"/>
              </w:rPr>
            </w:pPr>
            <w:r>
              <w:rPr>
                <w:rFonts w:hint="eastAsia"/>
              </w:rPr>
              <w:t>lserial1</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终端号</w:t>
            </w:r>
          </w:p>
        </w:tc>
        <w:tc>
          <w:tcPr>
            <w:tcW w:w="1896" w:type="dxa"/>
          </w:tcPr>
          <w:p w:rsidR="005237A4" w:rsidRDefault="005237A4" w:rsidP="00904C6A">
            <w:r>
              <w:t>lwithdraw_flag</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记账日期</w:t>
            </w:r>
          </w:p>
        </w:tc>
        <w:tc>
          <w:tcPr>
            <w:tcW w:w="1896" w:type="dxa"/>
          </w:tcPr>
          <w:p w:rsidR="005237A4" w:rsidRDefault="005237A4" w:rsidP="00904C6A">
            <w:pPr>
              <w:rPr>
                <w:rFonts w:hint="eastAsia"/>
              </w:rPr>
            </w:pPr>
            <w:r>
              <w:t>S</w:t>
            </w:r>
            <w:r>
              <w:rPr>
                <w:rFonts w:hint="eastAsia"/>
              </w:rPr>
              <w:t>date3</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p>
        </w:tc>
      </w:tr>
      <w:tr w:rsidR="005237A4" w:rsidTr="00904C6A">
        <w:trPr>
          <w:cantSplit/>
        </w:trPr>
        <w:tc>
          <w:tcPr>
            <w:tcW w:w="1358" w:type="dxa"/>
          </w:tcPr>
          <w:p w:rsidR="005237A4" w:rsidRDefault="005237A4" w:rsidP="00904C6A">
            <w:pPr>
              <w:rPr>
                <w:rFonts w:hint="eastAsia"/>
              </w:rPr>
            </w:pPr>
            <w:r>
              <w:rPr>
                <w:rFonts w:hint="eastAsia"/>
              </w:rPr>
              <w:t>冲正标志</w:t>
            </w:r>
          </w:p>
        </w:tc>
        <w:tc>
          <w:tcPr>
            <w:tcW w:w="1896" w:type="dxa"/>
          </w:tcPr>
          <w:p w:rsidR="005237A4" w:rsidRDefault="005237A4" w:rsidP="00904C6A">
            <w:r>
              <w:t>lvol10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395" w:type="dxa"/>
          </w:tcPr>
          <w:p w:rsidR="005237A4" w:rsidRDefault="005237A4" w:rsidP="00904C6A">
            <w:pPr>
              <w:rPr>
                <w:rFonts w:hint="eastAsia"/>
              </w:rPr>
            </w:pPr>
            <w:r>
              <w:rPr>
                <w:rFonts w:hint="eastAsia"/>
              </w:rPr>
              <w:t>1表示冲正0-正常</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235" w:name="_Toc337551729"/>
      <w:r>
        <w:rPr>
          <w:rFonts w:hint="eastAsia"/>
        </w:rPr>
        <w:t>第三方接口（功能号</w:t>
      </w:r>
      <w:r>
        <w:rPr>
          <w:rFonts w:hint="eastAsia"/>
        </w:rPr>
        <w:t>846330</w:t>
      </w:r>
      <w:r>
        <w:rPr>
          <w:rFonts w:hint="eastAsia"/>
        </w:rPr>
        <w:t>）</w:t>
      </w:r>
      <w:bookmarkEnd w:id="235"/>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896"/>
        <w:gridCol w:w="1204"/>
        <w:gridCol w:w="1322"/>
        <w:gridCol w:w="1650"/>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4" w:type="dxa"/>
            <w:shd w:val="clear" w:color="auto" w:fill="B3B3B3"/>
          </w:tcPr>
          <w:p w:rsidR="005237A4" w:rsidRDefault="005237A4" w:rsidP="00904C6A">
            <w:pPr>
              <w:tabs>
                <w:tab w:val="left" w:pos="787"/>
              </w:tabs>
              <w:rPr>
                <w:rFonts w:hint="eastAsia"/>
                <w:b/>
              </w:rPr>
            </w:pPr>
            <w:r>
              <w:rPr>
                <w:rFonts w:hint="eastAsia"/>
                <w:b/>
              </w:rPr>
              <w:t>最大长度</w:t>
            </w:r>
          </w:p>
        </w:tc>
        <w:tc>
          <w:tcPr>
            <w:tcW w:w="1322" w:type="dxa"/>
            <w:shd w:val="clear" w:color="auto" w:fill="B3B3B3"/>
          </w:tcPr>
          <w:p w:rsidR="005237A4" w:rsidRDefault="005237A4" w:rsidP="00904C6A">
            <w:pPr>
              <w:tabs>
                <w:tab w:val="left" w:pos="787"/>
              </w:tabs>
              <w:rPr>
                <w:rFonts w:hint="eastAsia"/>
                <w:b/>
              </w:rPr>
            </w:pPr>
            <w:r>
              <w:rPr>
                <w:rFonts w:hint="eastAsia"/>
                <w:b/>
              </w:rPr>
              <w:t>是否必需</w:t>
            </w:r>
          </w:p>
        </w:tc>
        <w:tc>
          <w:tcPr>
            <w:tcW w:w="165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1114"/>
        </w:trPr>
        <w:tc>
          <w:tcPr>
            <w:tcW w:w="1596" w:type="dxa"/>
          </w:tcPr>
          <w:p w:rsidR="005237A4" w:rsidRDefault="005237A4" w:rsidP="00904C6A">
            <w:pPr>
              <w:rPr>
                <w:rFonts w:hint="eastAsia"/>
              </w:rPr>
            </w:pPr>
            <w:r>
              <w:rPr>
                <w:rFonts w:hint="eastAsia"/>
              </w:rPr>
              <w:t>终端号</w:t>
            </w:r>
          </w:p>
        </w:tc>
        <w:tc>
          <w:tcPr>
            <w:tcW w:w="1896" w:type="dxa"/>
          </w:tcPr>
          <w:p w:rsidR="005237A4" w:rsidRDefault="005237A4" w:rsidP="00904C6A">
            <w:r>
              <w:t>lwithdraw_flag</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1114"/>
        </w:trPr>
        <w:tc>
          <w:tcPr>
            <w:tcW w:w="1596" w:type="dxa"/>
          </w:tcPr>
          <w:p w:rsidR="005237A4" w:rsidRDefault="005237A4" w:rsidP="00904C6A">
            <w:pPr>
              <w:rPr>
                <w:rFonts w:hint="eastAsia"/>
              </w:rPr>
            </w:pPr>
            <w:r>
              <w:rPr>
                <w:rFonts w:hint="eastAsia"/>
              </w:rPr>
              <w:t>发送方凭证号</w:t>
            </w:r>
          </w:p>
        </w:tc>
        <w:tc>
          <w:tcPr>
            <w:tcW w:w="1896" w:type="dxa"/>
          </w:tcPr>
          <w:p w:rsidR="005237A4" w:rsidRDefault="005237A4" w:rsidP="00904C6A">
            <w:r>
              <w:t>scust_auth</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防止交易重复的流水号</w:t>
            </w:r>
          </w:p>
        </w:tc>
      </w:tr>
      <w:tr w:rsidR="005237A4" w:rsidTr="00904C6A">
        <w:trPr>
          <w:cantSplit/>
          <w:trHeight w:val="1114"/>
        </w:trPr>
        <w:tc>
          <w:tcPr>
            <w:tcW w:w="1596" w:type="dxa"/>
          </w:tcPr>
          <w:p w:rsidR="005237A4" w:rsidRDefault="005237A4" w:rsidP="00904C6A">
            <w:pPr>
              <w:rPr>
                <w:rFonts w:hint="eastAsia"/>
              </w:rPr>
            </w:pPr>
            <w:r>
              <w:rPr>
                <w:rFonts w:hint="eastAsia"/>
              </w:rPr>
              <w:t>卡物理ID</w:t>
            </w:r>
          </w:p>
        </w:tc>
        <w:tc>
          <w:tcPr>
            <w:tcW w:w="1896" w:type="dxa"/>
          </w:tcPr>
          <w:p w:rsidR="005237A4" w:rsidRDefault="005237A4" w:rsidP="00904C6A">
            <w:r>
              <w:t>sstation1</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lastRenderedPageBreak/>
              <w:t>卡号</w:t>
            </w:r>
          </w:p>
        </w:tc>
        <w:tc>
          <w:tcPr>
            <w:tcW w:w="1896" w:type="dxa"/>
          </w:tcPr>
          <w:p w:rsidR="005237A4" w:rsidRDefault="005237A4" w:rsidP="00904C6A">
            <w:pPr>
              <w:rPr>
                <w:rFonts w:hint="eastAsia"/>
              </w:rPr>
            </w:pPr>
            <w:r>
              <w:t>L</w:t>
            </w:r>
            <w:r>
              <w:rPr>
                <w:rFonts w:hint="eastAsia"/>
              </w:rPr>
              <w:t>vol0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卡交易前余额</w:t>
            </w:r>
          </w:p>
        </w:tc>
        <w:tc>
          <w:tcPr>
            <w:tcW w:w="1896" w:type="dxa"/>
          </w:tcPr>
          <w:p w:rsidR="005237A4" w:rsidRDefault="005237A4" w:rsidP="00904C6A">
            <w:pPr>
              <w:rPr>
                <w:rFonts w:hint="eastAsia"/>
              </w:rPr>
            </w:pPr>
            <w:r>
              <w:t>L</w:t>
            </w:r>
            <w:r>
              <w:rPr>
                <w:rFonts w:hint="eastAsia"/>
              </w:rPr>
              <w:t>vol7</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以分为单位</w:t>
            </w:r>
          </w:p>
        </w:tc>
      </w:tr>
      <w:tr w:rsidR="005237A4" w:rsidTr="00904C6A">
        <w:trPr>
          <w:cantSplit/>
        </w:trPr>
        <w:tc>
          <w:tcPr>
            <w:tcW w:w="1596" w:type="dxa"/>
          </w:tcPr>
          <w:p w:rsidR="005237A4" w:rsidRDefault="005237A4" w:rsidP="00904C6A">
            <w:pPr>
              <w:rPr>
                <w:rFonts w:hint="eastAsia"/>
              </w:rPr>
            </w:pPr>
            <w:r>
              <w:rPr>
                <w:rFonts w:hint="eastAsia"/>
              </w:rPr>
              <w:t>卡交易次数</w:t>
            </w:r>
          </w:p>
        </w:tc>
        <w:tc>
          <w:tcPr>
            <w:tcW w:w="1896" w:type="dxa"/>
          </w:tcPr>
          <w:p w:rsidR="005237A4" w:rsidRDefault="005237A4" w:rsidP="00904C6A">
            <w:pPr>
              <w:rPr>
                <w:rFonts w:hint="eastAsia"/>
              </w:rPr>
            </w:pPr>
            <w:r>
              <w:t>L</w:t>
            </w:r>
            <w:r>
              <w:rPr>
                <w:rFonts w:hint="eastAsia"/>
              </w:rPr>
              <w:t>vol6</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收费编号</w:t>
            </w:r>
          </w:p>
        </w:tc>
        <w:tc>
          <w:tcPr>
            <w:tcW w:w="1896" w:type="dxa"/>
          </w:tcPr>
          <w:p w:rsidR="005237A4" w:rsidRDefault="005237A4" w:rsidP="00904C6A">
            <w:r>
              <w:t>lcert_code</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后台检索传</w:t>
            </w:r>
          </w:p>
        </w:tc>
      </w:tr>
      <w:tr w:rsidR="005237A4" w:rsidTr="00904C6A">
        <w:trPr>
          <w:cantSplit/>
        </w:trPr>
        <w:tc>
          <w:tcPr>
            <w:tcW w:w="1596" w:type="dxa"/>
          </w:tcPr>
          <w:p w:rsidR="005237A4" w:rsidRDefault="005237A4" w:rsidP="00904C6A">
            <w:pPr>
              <w:rPr>
                <w:rFonts w:hint="eastAsia"/>
              </w:rPr>
            </w:pPr>
            <w:r>
              <w:rPr>
                <w:rFonts w:hint="eastAsia"/>
              </w:rPr>
              <w:t>收费金额</w:t>
            </w:r>
          </w:p>
        </w:tc>
        <w:tc>
          <w:tcPr>
            <w:tcW w:w="1896" w:type="dxa"/>
          </w:tcPr>
          <w:p w:rsidR="005237A4" w:rsidRDefault="005237A4" w:rsidP="00904C6A">
            <w:pPr>
              <w:rPr>
                <w:rFonts w:hint="eastAsia"/>
              </w:rPr>
            </w:pPr>
            <w:r>
              <w:t>L</w:t>
            </w:r>
            <w:r>
              <w:rPr>
                <w:rFonts w:hint="eastAsia"/>
              </w:rPr>
              <w:t>vol1</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以分为单位</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卡号</w:t>
            </w:r>
          </w:p>
        </w:tc>
        <w:tc>
          <w:tcPr>
            <w:tcW w:w="1360" w:type="dxa"/>
          </w:tcPr>
          <w:p w:rsidR="005237A4"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交易后余额</w:t>
            </w:r>
          </w:p>
        </w:tc>
        <w:tc>
          <w:tcPr>
            <w:tcW w:w="1360" w:type="dxa"/>
          </w:tcPr>
          <w:p w:rsidR="005237A4" w:rsidRDefault="005237A4" w:rsidP="00904C6A">
            <w:pPr>
              <w:rPr>
                <w:rFonts w:hint="eastAsia"/>
              </w:rPr>
            </w:pPr>
            <w:r>
              <w:t>L</w:t>
            </w:r>
            <w:r>
              <w:rPr>
                <w:rFonts w:hint="eastAsia"/>
              </w:rPr>
              <w:t>vol8</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以分为单位</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3"/>
        <w:tabs>
          <w:tab w:val="left" w:pos="180"/>
        </w:tabs>
        <w:ind w:hanging="1260"/>
      </w:pPr>
      <w:bookmarkStart w:id="236" w:name="_Toc337551730"/>
      <w:r>
        <w:rPr>
          <w:rFonts w:hint="eastAsia"/>
        </w:rPr>
        <w:t>卡卡转账接口（功能号</w:t>
      </w:r>
      <w:r>
        <w:rPr>
          <w:rFonts w:hint="eastAsia"/>
        </w:rPr>
        <w:t>846328</w:t>
      </w:r>
      <w:r>
        <w:rPr>
          <w:rFonts w:hint="eastAsia"/>
        </w:rPr>
        <w:t>）</w:t>
      </w:r>
      <w:bookmarkEnd w:id="236"/>
    </w:p>
    <w:p w:rsidR="005237A4" w:rsidRDefault="005237A4" w:rsidP="005237A4">
      <w:pPr>
        <w:pStyle w:val="4"/>
        <w:tabs>
          <w:tab w:val="clear" w:pos="864"/>
          <w:tab w:val="left" w:pos="360"/>
        </w:tabs>
        <w:ind w:hanging="1404"/>
        <w:rPr>
          <w:rFonts w:hint="eastAsia"/>
        </w:rPr>
      </w:pPr>
      <w:r>
        <w:rPr>
          <w:rFonts w:hint="eastAsia"/>
        </w:rPr>
        <w:t>功能</w:t>
      </w:r>
    </w:p>
    <w:p w:rsidR="005237A4" w:rsidRPr="00AD72F5" w:rsidRDefault="005237A4" w:rsidP="005237A4">
      <w:pPr>
        <w:rPr>
          <w:rFonts w:hint="eastAsia"/>
        </w:rPr>
      </w:pPr>
      <w:r>
        <w:rPr>
          <w:rFonts w:hint="eastAsia"/>
        </w:rPr>
        <w:t>划款给另外的卡。</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5"/>
        <w:gridCol w:w="2076"/>
        <w:gridCol w:w="1360"/>
        <w:gridCol w:w="1360"/>
        <w:gridCol w:w="1897"/>
      </w:tblGrid>
      <w:tr w:rsidR="005237A4" w:rsidTr="00904C6A">
        <w:trPr>
          <w:cantSplit/>
        </w:trPr>
        <w:tc>
          <w:tcPr>
            <w:tcW w:w="1835" w:type="dxa"/>
            <w:shd w:val="clear" w:color="auto" w:fill="B3B3B3"/>
          </w:tcPr>
          <w:p w:rsidR="005237A4" w:rsidRDefault="005237A4" w:rsidP="00904C6A">
            <w:pPr>
              <w:jc w:val="center"/>
              <w:rPr>
                <w:rFonts w:hint="eastAsia"/>
                <w:b/>
              </w:rPr>
            </w:pPr>
            <w:r>
              <w:rPr>
                <w:rFonts w:hint="eastAsia"/>
                <w:b/>
              </w:rPr>
              <w:t>输入项</w:t>
            </w:r>
          </w:p>
        </w:tc>
        <w:tc>
          <w:tcPr>
            <w:tcW w:w="20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89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1114"/>
        </w:trPr>
        <w:tc>
          <w:tcPr>
            <w:tcW w:w="1835" w:type="dxa"/>
          </w:tcPr>
          <w:p w:rsidR="005237A4" w:rsidRDefault="005237A4" w:rsidP="00904C6A">
            <w:pPr>
              <w:rPr>
                <w:rFonts w:hint="eastAsia"/>
              </w:rPr>
            </w:pPr>
            <w:r>
              <w:rPr>
                <w:rFonts w:hint="eastAsia"/>
              </w:rPr>
              <w:t>终端号</w:t>
            </w:r>
          </w:p>
        </w:tc>
        <w:tc>
          <w:tcPr>
            <w:tcW w:w="2076" w:type="dxa"/>
          </w:tcPr>
          <w:p w:rsidR="005237A4" w:rsidRDefault="005237A4" w:rsidP="00904C6A">
            <w:r>
              <w:t>lwithdraw_flag</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Height w:val="1114"/>
        </w:trPr>
        <w:tc>
          <w:tcPr>
            <w:tcW w:w="1835" w:type="dxa"/>
          </w:tcPr>
          <w:p w:rsidR="005237A4" w:rsidRDefault="005237A4" w:rsidP="00904C6A">
            <w:pPr>
              <w:rPr>
                <w:rFonts w:hint="eastAsia"/>
              </w:rPr>
            </w:pPr>
            <w:r>
              <w:rPr>
                <w:rFonts w:hint="eastAsia"/>
              </w:rPr>
              <w:t>操作员号</w:t>
            </w:r>
          </w:p>
        </w:tc>
        <w:tc>
          <w:tcPr>
            <w:tcW w:w="2076" w:type="dxa"/>
          </w:tcPr>
          <w:p w:rsidR="005237A4" w:rsidRDefault="005237A4" w:rsidP="00904C6A">
            <w:pPr>
              <w:rPr>
                <w:rFonts w:hint="eastAsia"/>
              </w:rPr>
            </w:pPr>
            <w:r>
              <w:t>S</w:t>
            </w:r>
            <w:r>
              <w:rPr>
                <w:rFonts w:hint="eastAsia"/>
              </w:rPr>
              <w:t>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前台使用</w:t>
            </w:r>
          </w:p>
        </w:tc>
      </w:tr>
      <w:tr w:rsidR="005237A4" w:rsidTr="00904C6A">
        <w:trPr>
          <w:cantSplit/>
          <w:trHeight w:val="1114"/>
        </w:trPr>
        <w:tc>
          <w:tcPr>
            <w:tcW w:w="1835" w:type="dxa"/>
          </w:tcPr>
          <w:p w:rsidR="005237A4" w:rsidRDefault="005237A4" w:rsidP="00904C6A">
            <w:pPr>
              <w:rPr>
                <w:rFonts w:hint="eastAsia"/>
              </w:rPr>
            </w:pPr>
            <w:r>
              <w:rPr>
                <w:rFonts w:hint="eastAsia"/>
              </w:rPr>
              <w:t>交易标志</w:t>
            </w:r>
          </w:p>
        </w:tc>
        <w:tc>
          <w:tcPr>
            <w:tcW w:w="2076" w:type="dxa"/>
          </w:tcPr>
          <w:p w:rsidR="005237A4" w:rsidRDefault="005237A4" w:rsidP="00904C6A">
            <w:r>
              <w:t>lbank_acc_type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1-模拟</w:t>
            </w:r>
          </w:p>
          <w:p w:rsidR="005237A4" w:rsidRDefault="005237A4" w:rsidP="00904C6A">
            <w:pPr>
              <w:pStyle w:val="2"/>
              <w:ind w:leftChars="0" w:left="0" w:firstLineChars="0" w:firstLine="0"/>
              <w:rPr>
                <w:rFonts w:hint="eastAsia"/>
              </w:rPr>
            </w:pPr>
            <w:r>
              <w:rPr>
                <w:rFonts w:hint="eastAsia"/>
              </w:rPr>
              <w:t>2-正式入账</w:t>
            </w:r>
          </w:p>
        </w:tc>
      </w:tr>
      <w:tr w:rsidR="005237A4" w:rsidTr="00904C6A">
        <w:trPr>
          <w:cantSplit/>
          <w:trHeight w:val="1114"/>
        </w:trPr>
        <w:tc>
          <w:tcPr>
            <w:tcW w:w="1835" w:type="dxa"/>
          </w:tcPr>
          <w:p w:rsidR="005237A4" w:rsidRDefault="005237A4" w:rsidP="00904C6A">
            <w:pPr>
              <w:rPr>
                <w:rFonts w:hint="eastAsia"/>
              </w:rPr>
            </w:pPr>
            <w:r>
              <w:rPr>
                <w:rFonts w:hint="eastAsia"/>
              </w:rPr>
              <w:t>交易参考号</w:t>
            </w:r>
          </w:p>
        </w:tc>
        <w:tc>
          <w:tcPr>
            <w:tcW w:w="2076" w:type="dxa"/>
          </w:tcPr>
          <w:p w:rsidR="005237A4" w:rsidRDefault="005237A4" w:rsidP="00904C6A">
            <w:pPr>
              <w:rPr>
                <w:rFonts w:hint="eastAsia"/>
              </w:rPr>
            </w:pPr>
            <w:r>
              <w:rPr>
                <w:rFonts w:hint="eastAsia"/>
              </w:rPr>
              <w:t>sphone3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防止交易重复的流水号</w:t>
            </w:r>
          </w:p>
        </w:tc>
      </w:tr>
      <w:tr w:rsidR="005237A4" w:rsidTr="00904C6A">
        <w:trPr>
          <w:cantSplit/>
          <w:trHeight w:val="1114"/>
        </w:trPr>
        <w:tc>
          <w:tcPr>
            <w:tcW w:w="1835" w:type="dxa"/>
          </w:tcPr>
          <w:p w:rsidR="005237A4" w:rsidRDefault="005237A4" w:rsidP="00904C6A">
            <w:pPr>
              <w:rPr>
                <w:rFonts w:hint="eastAsia"/>
              </w:rPr>
            </w:pPr>
            <w:r>
              <w:rPr>
                <w:rFonts w:hint="eastAsia"/>
              </w:rPr>
              <w:t>随机数MAC</w:t>
            </w:r>
          </w:p>
        </w:tc>
        <w:tc>
          <w:tcPr>
            <w:tcW w:w="2076" w:type="dxa"/>
          </w:tcPr>
          <w:p w:rsidR="005237A4" w:rsidRPr="007A78B7" w:rsidRDefault="005237A4" w:rsidP="00904C6A">
            <w:pPr>
              <w:tabs>
                <w:tab w:val="left" w:pos="810"/>
                <w:tab w:val="left" w:pos="1140"/>
              </w:tabs>
              <w:rPr>
                <w:rFonts w:hint="eastAsia"/>
              </w:rPr>
            </w:pPr>
            <w:r>
              <w:rPr>
                <w:rFonts w:hint="eastAsia"/>
              </w:rPr>
              <w:t>saddr</w:t>
            </w:r>
            <w:r>
              <w:tab/>
            </w:r>
            <w:r>
              <w:tab/>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Height w:val="1114"/>
        </w:trPr>
        <w:tc>
          <w:tcPr>
            <w:tcW w:w="1835" w:type="dxa"/>
          </w:tcPr>
          <w:p w:rsidR="005237A4" w:rsidRDefault="005237A4" w:rsidP="00904C6A">
            <w:pPr>
              <w:rPr>
                <w:rFonts w:hint="eastAsia"/>
              </w:rPr>
            </w:pPr>
            <w:r>
              <w:rPr>
                <w:rFonts w:hint="eastAsia"/>
              </w:rPr>
              <w:t>卡物理ID</w:t>
            </w:r>
          </w:p>
        </w:tc>
        <w:tc>
          <w:tcPr>
            <w:tcW w:w="2076" w:type="dxa"/>
          </w:tcPr>
          <w:p w:rsidR="005237A4" w:rsidRDefault="005237A4" w:rsidP="00904C6A">
            <w:r>
              <w:t>Sstation1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Default="005237A4" w:rsidP="00904C6A">
            <w:pPr>
              <w:rPr>
                <w:rFonts w:hint="eastAsia"/>
              </w:rPr>
            </w:pPr>
            <w:r>
              <w:rPr>
                <w:rFonts w:hint="eastAsia"/>
              </w:rPr>
              <w:t>付款卡号</w:t>
            </w:r>
          </w:p>
        </w:tc>
        <w:tc>
          <w:tcPr>
            <w:tcW w:w="2076" w:type="dxa"/>
          </w:tcPr>
          <w:p w:rsidR="005237A4"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Default="005237A4" w:rsidP="00904C6A">
            <w:pPr>
              <w:rPr>
                <w:rFonts w:hint="eastAsia"/>
              </w:rPr>
            </w:pPr>
            <w:r>
              <w:rPr>
                <w:rFonts w:hint="eastAsia"/>
              </w:rPr>
              <w:t>付款卡消费次数</w:t>
            </w:r>
          </w:p>
        </w:tc>
        <w:tc>
          <w:tcPr>
            <w:tcW w:w="2076" w:type="dxa"/>
          </w:tcPr>
          <w:p w:rsidR="005237A4" w:rsidRDefault="005237A4" w:rsidP="00904C6A">
            <w:pPr>
              <w:rPr>
                <w:rFonts w:hint="eastAsia"/>
              </w:rPr>
            </w:pPr>
            <w:r>
              <w:t>L</w:t>
            </w:r>
            <w:r>
              <w:rPr>
                <w:rFonts w:hint="eastAsia"/>
              </w:rPr>
              <w:t>vol6</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Default="005237A4" w:rsidP="00904C6A">
            <w:pPr>
              <w:rPr>
                <w:rFonts w:hint="eastAsia"/>
              </w:rPr>
            </w:pPr>
            <w:r>
              <w:rPr>
                <w:rFonts w:hint="eastAsia"/>
              </w:rPr>
              <w:t>付款卡交易前余额</w:t>
            </w:r>
          </w:p>
        </w:tc>
        <w:tc>
          <w:tcPr>
            <w:tcW w:w="2076" w:type="dxa"/>
          </w:tcPr>
          <w:p w:rsidR="005237A4" w:rsidRDefault="005237A4" w:rsidP="00904C6A">
            <w:pPr>
              <w:rPr>
                <w:rFonts w:hint="eastAsia"/>
              </w:rPr>
            </w:pPr>
            <w:r>
              <w:t>L</w:t>
            </w:r>
            <w:r>
              <w:rPr>
                <w:rFonts w:hint="eastAsia"/>
              </w:rPr>
              <w:t>vol7</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以分为单位</w:t>
            </w:r>
          </w:p>
        </w:tc>
      </w:tr>
      <w:tr w:rsidR="005237A4" w:rsidTr="00904C6A">
        <w:trPr>
          <w:cantSplit/>
        </w:trPr>
        <w:tc>
          <w:tcPr>
            <w:tcW w:w="1835" w:type="dxa"/>
          </w:tcPr>
          <w:p w:rsidR="005237A4" w:rsidRDefault="005237A4" w:rsidP="00904C6A">
            <w:pPr>
              <w:rPr>
                <w:rFonts w:hint="eastAsia"/>
              </w:rPr>
            </w:pPr>
            <w:r>
              <w:rPr>
                <w:rFonts w:hint="eastAsia"/>
              </w:rPr>
              <w:t>转账金额</w:t>
            </w:r>
          </w:p>
        </w:tc>
        <w:tc>
          <w:tcPr>
            <w:tcW w:w="2076" w:type="dxa"/>
          </w:tcPr>
          <w:p w:rsidR="005237A4" w:rsidRDefault="005237A4" w:rsidP="00904C6A">
            <w:pPr>
              <w:rPr>
                <w:rFonts w:hint="eastAsia"/>
              </w:rPr>
            </w:pPr>
            <w:r>
              <w:t>L</w:t>
            </w:r>
            <w:r>
              <w:rPr>
                <w:rFonts w:hint="eastAsia"/>
              </w:rPr>
              <w:t>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Default="005237A4" w:rsidP="00904C6A">
            <w:pPr>
              <w:rPr>
                <w:rFonts w:hint="eastAsia"/>
              </w:rPr>
            </w:pPr>
            <w:r>
              <w:rPr>
                <w:rFonts w:hint="eastAsia"/>
              </w:rPr>
              <w:t>收款卡号</w:t>
            </w:r>
          </w:p>
        </w:tc>
        <w:tc>
          <w:tcPr>
            <w:tcW w:w="2076" w:type="dxa"/>
          </w:tcPr>
          <w:p w:rsidR="005237A4" w:rsidRDefault="005237A4" w:rsidP="00904C6A">
            <w:pPr>
              <w:rPr>
                <w:rFonts w:hint="eastAsia"/>
              </w:rPr>
            </w:pPr>
            <w:r>
              <w:t>L</w:t>
            </w:r>
            <w:r>
              <w:rPr>
                <w:rFonts w:hint="eastAsia"/>
              </w:rPr>
              <w:t>vol2</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Default="005237A4" w:rsidP="00904C6A">
            <w:pPr>
              <w:rPr>
                <w:rFonts w:hint="eastAsia"/>
              </w:rPr>
            </w:pPr>
            <w:r>
              <w:rPr>
                <w:rFonts w:hint="eastAsia"/>
              </w:rPr>
              <w:lastRenderedPageBreak/>
              <w:t>收款卡充值次数</w:t>
            </w:r>
          </w:p>
        </w:tc>
        <w:tc>
          <w:tcPr>
            <w:tcW w:w="2076" w:type="dxa"/>
          </w:tcPr>
          <w:p w:rsidR="005237A4" w:rsidRDefault="005237A4" w:rsidP="00904C6A">
            <w:pPr>
              <w:rPr>
                <w:rFonts w:hint="eastAsia"/>
              </w:rPr>
            </w:pPr>
            <w:r>
              <w:t>L</w:t>
            </w:r>
            <w:r>
              <w:rPr>
                <w:rFonts w:hint="eastAsia"/>
              </w:rPr>
              <w:t>vol3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Default="005237A4" w:rsidP="00904C6A">
            <w:pPr>
              <w:rPr>
                <w:rFonts w:hint="eastAsia"/>
              </w:rPr>
            </w:pPr>
            <w:r>
              <w:rPr>
                <w:rFonts w:hint="eastAsia"/>
              </w:rPr>
              <w:t>收款卡交易前余额</w:t>
            </w:r>
          </w:p>
        </w:tc>
        <w:tc>
          <w:tcPr>
            <w:tcW w:w="2076" w:type="dxa"/>
          </w:tcPr>
          <w:p w:rsidR="005237A4" w:rsidRDefault="005237A4" w:rsidP="00904C6A">
            <w:r>
              <w:t>Lsafe_level</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交易参考号</w:t>
            </w:r>
          </w:p>
        </w:tc>
        <w:tc>
          <w:tcPr>
            <w:tcW w:w="1360" w:type="dxa"/>
          </w:tcPr>
          <w:p w:rsidR="005237A4" w:rsidRDefault="005237A4" w:rsidP="00904C6A">
            <w:pPr>
              <w:rPr>
                <w:rFonts w:hint="eastAsia"/>
              </w:rPr>
            </w:pPr>
            <w:r>
              <w:rPr>
                <w:rFonts w:hint="eastAsia"/>
              </w:rPr>
              <w:t>sphone3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模拟入账时返回</w:t>
            </w:r>
          </w:p>
        </w:tc>
      </w:tr>
      <w:tr w:rsidR="005237A4" w:rsidTr="00904C6A">
        <w:trPr>
          <w:cantSplit/>
        </w:trPr>
        <w:tc>
          <w:tcPr>
            <w:tcW w:w="1548" w:type="dxa"/>
          </w:tcPr>
          <w:p w:rsidR="005237A4" w:rsidRDefault="005237A4" w:rsidP="00904C6A">
            <w:pPr>
              <w:rPr>
                <w:rFonts w:hint="eastAsia"/>
              </w:rPr>
            </w:pPr>
            <w:r>
              <w:rPr>
                <w:rFonts w:hint="eastAsia"/>
              </w:rPr>
              <w:t>随机数MAC</w:t>
            </w:r>
          </w:p>
        </w:tc>
        <w:tc>
          <w:tcPr>
            <w:tcW w:w="1360" w:type="dxa"/>
          </w:tcPr>
          <w:p w:rsidR="005237A4" w:rsidRPr="007A78B7" w:rsidRDefault="005237A4" w:rsidP="00904C6A">
            <w:pPr>
              <w:tabs>
                <w:tab w:val="left" w:pos="810"/>
                <w:tab w:val="left" w:pos="1140"/>
              </w:tabs>
              <w:rPr>
                <w:rFonts w:hint="eastAsia"/>
              </w:rPr>
            </w:pPr>
            <w:r>
              <w:rPr>
                <w:rFonts w:hint="eastAsia"/>
              </w:rPr>
              <w:t>saddr</w:t>
            </w:r>
            <w:r>
              <w:tab/>
            </w:r>
            <w:r>
              <w:tab/>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拟入账时返回</w:t>
            </w:r>
          </w:p>
        </w:tc>
      </w:tr>
      <w:tr w:rsidR="005237A4" w:rsidTr="00904C6A">
        <w:trPr>
          <w:cantSplit/>
        </w:trPr>
        <w:tc>
          <w:tcPr>
            <w:tcW w:w="1548" w:type="dxa"/>
          </w:tcPr>
          <w:p w:rsidR="005237A4" w:rsidRDefault="005237A4" w:rsidP="00904C6A">
            <w:pPr>
              <w:rPr>
                <w:rFonts w:hint="eastAsia"/>
              </w:rPr>
            </w:pPr>
            <w:r>
              <w:rPr>
                <w:rFonts w:hint="eastAsia"/>
              </w:rPr>
              <w:t>付款卡交易后余额</w:t>
            </w:r>
          </w:p>
        </w:tc>
        <w:tc>
          <w:tcPr>
            <w:tcW w:w="1360" w:type="dxa"/>
          </w:tcPr>
          <w:p w:rsidR="005237A4" w:rsidRDefault="005237A4" w:rsidP="00904C6A">
            <w:pPr>
              <w:rPr>
                <w:rFonts w:hint="eastAsia"/>
              </w:rPr>
            </w:pPr>
            <w:r>
              <w:t>L</w:t>
            </w:r>
            <w:r>
              <w:rPr>
                <w:rFonts w:hint="eastAsia"/>
              </w:rPr>
              <w:t>vol8</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以分为单位</w:t>
            </w:r>
          </w:p>
        </w:tc>
      </w:tr>
      <w:tr w:rsidR="005237A4" w:rsidTr="00904C6A">
        <w:trPr>
          <w:cantSplit/>
        </w:trPr>
        <w:tc>
          <w:tcPr>
            <w:tcW w:w="1548" w:type="dxa"/>
          </w:tcPr>
          <w:p w:rsidR="005237A4" w:rsidRDefault="005237A4" w:rsidP="00904C6A">
            <w:pPr>
              <w:rPr>
                <w:rFonts w:hint="eastAsia"/>
              </w:rPr>
            </w:pPr>
            <w:r>
              <w:rPr>
                <w:rFonts w:hint="eastAsia"/>
              </w:rPr>
              <w:t>收款卡号</w:t>
            </w:r>
          </w:p>
        </w:tc>
        <w:tc>
          <w:tcPr>
            <w:tcW w:w="1360" w:type="dxa"/>
          </w:tcPr>
          <w:p w:rsidR="005237A4" w:rsidRDefault="005237A4" w:rsidP="00904C6A">
            <w:pPr>
              <w:rPr>
                <w:rFonts w:hint="eastAsia"/>
              </w:rPr>
            </w:pPr>
            <w:r>
              <w:t>L</w:t>
            </w:r>
            <w:r>
              <w:rPr>
                <w:rFonts w:hint="eastAsia"/>
              </w:rPr>
              <w:t>vol2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收款卡交易后余额</w:t>
            </w:r>
          </w:p>
        </w:tc>
        <w:tc>
          <w:tcPr>
            <w:tcW w:w="1360" w:type="dxa"/>
          </w:tcPr>
          <w:p w:rsidR="005237A4" w:rsidRDefault="005237A4" w:rsidP="00904C6A">
            <w:pPr>
              <w:rPr>
                <w:rFonts w:hint="eastAsia"/>
              </w:rPr>
            </w:pPr>
            <w:r>
              <w:t>lsafe_level</w:t>
            </w:r>
            <w:r>
              <w:rPr>
                <w:rFonts w:hint="eastAsia"/>
              </w:rPr>
              <w:t>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80"/>
      </w:tblGrid>
      <w:tr w:rsidR="005237A4" w:rsidTr="00904C6A">
        <w:trPr>
          <w:cantSplit/>
        </w:trPr>
        <w:tc>
          <w:tcPr>
            <w:tcW w:w="648" w:type="dxa"/>
            <w:shd w:val="clear" w:color="auto" w:fill="B3B3B3"/>
          </w:tcPr>
          <w:p w:rsidR="005237A4" w:rsidRDefault="005237A4" w:rsidP="00904C6A">
            <w:pPr>
              <w:jc w:val="center"/>
              <w:rPr>
                <w:rFonts w:hint="eastAsia"/>
                <w:b/>
              </w:rPr>
            </w:pPr>
            <w:r>
              <w:rPr>
                <w:rFonts w:hint="eastAsia"/>
                <w:b/>
              </w:rPr>
              <w:t>步骤</w:t>
            </w:r>
          </w:p>
        </w:tc>
        <w:tc>
          <w:tcPr>
            <w:tcW w:w="7880" w:type="dxa"/>
            <w:shd w:val="clear" w:color="auto" w:fill="B3B3B3"/>
          </w:tcPr>
          <w:p w:rsidR="005237A4" w:rsidRDefault="005237A4" w:rsidP="00904C6A">
            <w:pPr>
              <w:jc w:val="center"/>
              <w:rPr>
                <w:rFonts w:hint="eastAsia"/>
                <w:b/>
              </w:rPr>
            </w:pPr>
          </w:p>
        </w:tc>
      </w:tr>
      <w:tr w:rsidR="005237A4" w:rsidTr="00904C6A">
        <w:trPr>
          <w:cantSplit/>
        </w:trPr>
        <w:tc>
          <w:tcPr>
            <w:tcW w:w="648" w:type="dxa"/>
          </w:tcPr>
          <w:p w:rsidR="005237A4" w:rsidRDefault="005237A4" w:rsidP="00904C6A">
            <w:pPr>
              <w:rPr>
                <w:rFonts w:hint="eastAsia"/>
              </w:rPr>
            </w:pPr>
            <w:r>
              <w:rPr>
                <w:rFonts w:hint="eastAsia"/>
              </w:rPr>
              <w:t>1</w:t>
            </w:r>
          </w:p>
        </w:tc>
        <w:tc>
          <w:tcPr>
            <w:tcW w:w="7880" w:type="dxa"/>
          </w:tcPr>
          <w:p w:rsidR="005237A4" w:rsidRDefault="005237A4" w:rsidP="00904C6A">
            <w:pPr>
              <w:rPr>
                <w:rFonts w:hint="eastAsia"/>
              </w:rPr>
            </w:pPr>
            <w:r>
              <w:rPr>
                <w:rFonts w:hint="eastAsia"/>
              </w:rPr>
              <w:t>用户放置卡片于多媒体的读卡器上</w:t>
            </w:r>
          </w:p>
        </w:tc>
      </w:tr>
      <w:tr w:rsidR="005237A4" w:rsidTr="00904C6A">
        <w:trPr>
          <w:cantSplit/>
          <w:trHeight w:val="232"/>
        </w:trPr>
        <w:tc>
          <w:tcPr>
            <w:tcW w:w="648" w:type="dxa"/>
            <w:tcBorders>
              <w:bottom w:val="single" w:sz="4" w:space="0" w:color="auto"/>
            </w:tcBorders>
          </w:tcPr>
          <w:p w:rsidR="005237A4" w:rsidRDefault="005237A4" w:rsidP="00904C6A">
            <w:pPr>
              <w:rPr>
                <w:rFonts w:hint="eastAsia"/>
              </w:rPr>
            </w:pPr>
            <w:r>
              <w:rPr>
                <w:rFonts w:hint="eastAsia"/>
              </w:rPr>
              <w:t>2</w:t>
            </w:r>
          </w:p>
        </w:tc>
        <w:tc>
          <w:tcPr>
            <w:tcW w:w="7880" w:type="dxa"/>
            <w:tcBorders>
              <w:bottom w:val="single" w:sz="4" w:space="0" w:color="auto"/>
            </w:tcBorders>
          </w:tcPr>
          <w:p w:rsidR="005237A4" w:rsidRDefault="005237A4" w:rsidP="00904C6A">
            <w:pPr>
              <w:rPr>
                <w:rFonts w:hint="eastAsia"/>
              </w:rPr>
            </w:pPr>
            <w:r>
              <w:rPr>
                <w:rFonts w:hint="eastAsia"/>
              </w:rPr>
              <w:t>选择卡片登录</w:t>
            </w:r>
          </w:p>
        </w:tc>
      </w:tr>
      <w:tr w:rsidR="005237A4" w:rsidTr="00904C6A">
        <w:trPr>
          <w:cantSplit/>
        </w:trPr>
        <w:tc>
          <w:tcPr>
            <w:tcW w:w="648" w:type="dxa"/>
          </w:tcPr>
          <w:p w:rsidR="005237A4" w:rsidRDefault="005237A4" w:rsidP="00904C6A">
            <w:pPr>
              <w:rPr>
                <w:rFonts w:hint="eastAsia"/>
              </w:rPr>
            </w:pPr>
            <w:r>
              <w:rPr>
                <w:rFonts w:hint="eastAsia"/>
              </w:rPr>
              <w:t>3</w:t>
            </w:r>
          </w:p>
        </w:tc>
        <w:tc>
          <w:tcPr>
            <w:tcW w:w="7880" w:type="dxa"/>
          </w:tcPr>
          <w:p w:rsidR="005237A4" w:rsidRDefault="005237A4" w:rsidP="00904C6A">
            <w:pPr>
              <w:rPr>
                <w:rFonts w:hint="eastAsia"/>
              </w:rPr>
            </w:pPr>
            <w:r>
              <w:rPr>
                <w:rFonts w:hint="eastAsia"/>
              </w:rPr>
              <w:t>用户选择卡卡转账</w:t>
            </w:r>
          </w:p>
        </w:tc>
      </w:tr>
      <w:tr w:rsidR="005237A4" w:rsidRPr="002C388E" w:rsidTr="00904C6A">
        <w:trPr>
          <w:cantSplit/>
        </w:trPr>
        <w:tc>
          <w:tcPr>
            <w:tcW w:w="648" w:type="dxa"/>
          </w:tcPr>
          <w:p w:rsidR="005237A4" w:rsidRDefault="005237A4" w:rsidP="00904C6A">
            <w:pPr>
              <w:rPr>
                <w:rFonts w:hint="eastAsia"/>
              </w:rPr>
            </w:pPr>
            <w:r>
              <w:rPr>
                <w:rFonts w:hint="eastAsia"/>
              </w:rPr>
              <w:t>4</w:t>
            </w:r>
          </w:p>
        </w:tc>
        <w:tc>
          <w:tcPr>
            <w:tcW w:w="7880" w:type="dxa"/>
          </w:tcPr>
          <w:p w:rsidR="005237A4" w:rsidRDefault="005237A4" w:rsidP="00904C6A">
            <w:pPr>
              <w:rPr>
                <w:rFonts w:hint="eastAsia"/>
              </w:rPr>
            </w:pPr>
            <w:r>
              <w:rPr>
                <w:rFonts w:hint="eastAsia"/>
              </w:rPr>
              <w:t>界面“请放入要转入的卡片</w:t>
            </w:r>
            <w:r>
              <w:t>”</w:t>
            </w:r>
          </w:p>
        </w:tc>
      </w:tr>
      <w:tr w:rsidR="005237A4" w:rsidRPr="002C388E" w:rsidTr="00904C6A">
        <w:trPr>
          <w:cantSplit/>
        </w:trPr>
        <w:tc>
          <w:tcPr>
            <w:tcW w:w="648" w:type="dxa"/>
          </w:tcPr>
          <w:p w:rsidR="005237A4" w:rsidRDefault="005237A4" w:rsidP="00904C6A">
            <w:pPr>
              <w:rPr>
                <w:rFonts w:hint="eastAsia"/>
              </w:rPr>
            </w:pPr>
            <w:r>
              <w:rPr>
                <w:rFonts w:hint="eastAsia"/>
              </w:rPr>
              <w:t>5</w:t>
            </w:r>
          </w:p>
        </w:tc>
        <w:tc>
          <w:tcPr>
            <w:tcW w:w="7880" w:type="dxa"/>
          </w:tcPr>
          <w:p w:rsidR="005237A4" w:rsidRDefault="005237A4" w:rsidP="00904C6A">
            <w:pPr>
              <w:rPr>
                <w:rFonts w:hint="eastAsia"/>
              </w:rPr>
            </w:pPr>
            <w:r>
              <w:rPr>
                <w:rFonts w:hint="eastAsia"/>
              </w:rPr>
              <w:t>用户放卡后，系统检测该卡是否正常</w:t>
            </w:r>
          </w:p>
        </w:tc>
      </w:tr>
      <w:tr w:rsidR="005237A4" w:rsidRPr="00541A76" w:rsidTr="00904C6A">
        <w:trPr>
          <w:cantSplit/>
        </w:trPr>
        <w:tc>
          <w:tcPr>
            <w:tcW w:w="648" w:type="dxa"/>
          </w:tcPr>
          <w:p w:rsidR="005237A4" w:rsidRDefault="005237A4" w:rsidP="00904C6A">
            <w:pPr>
              <w:rPr>
                <w:rFonts w:hint="eastAsia"/>
              </w:rPr>
            </w:pPr>
            <w:r>
              <w:rPr>
                <w:rFonts w:hint="eastAsia"/>
              </w:rPr>
              <w:t>6</w:t>
            </w:r>
          </w:p>
        </w:tc>
        <w:tc>
          <w:tcPr>
            <w:tcW w:w="7880" w:type="dxa"/>
          </w:tcPr>
          <w:p w:rsidR="005237A4" w:rsidRDefault="005237A4" w:rsidP="00904C6A">
            <w:pPr>
              <w:rPr>
                <w:rFonts w:hint="eastAsia"/>
              </w:rPr>
            </w:pPr>
            <w:r>
              <w:rPr>
                <w:rFonts w:hint="eastAsia"/>
              </w:rPr>
              <w:t>如果放入的卡与登录卡片相同，则提示“请放入要转入的卡片”</w:t>
            </w:r>
          </w:p>
        </w:tc>
      </w:tr>
      <w:tr w:rsidR="005237A4" w:rsidRPr="00541A76" w:rsidTr="00904C6A">
        <w:trPr>
          <w:cantSplit/>
        </w:trPr>
        <w:tc>
          <w:tcPr>
            <w:tcW w:w="648" w:type="dxa"/>
          </w:tcPr>
          <w:p w:rsidR="005237A4" w:rsidRDefault="005237A4" w:rsidP="00904C6A">
            <w:pPr>
              <w:rPr>
                <w:rFonts w:hint="eastAsia"/>
              </w:rPr>
            </w:pPr>
            <w:r>
              <w:rPr>
                <w:rFonts w:hint="eastAsia"/>
              </w:rPr>
              <w:t>7</w:t>
            </w:r>
          </w:p>
        </w:tc>
        <w:tc>
          <w:tcPr>
            <w:tcW w:w="7880" w:type="dxa"/>
          </w:tcPr>
          <w:p w:rsidR="005237A4" w:rsidRDefault="005237A4" w:rsidP="00904C6A">
            <w:pPr>
              <w:rPr>
                <w:rFonts w:hint="eastAsia"/>
              </w:rPr>
            </w:pPr>
            <w:r>
              <w:rPr>
                <w:rFonts w:hint="eastAsia"/>
              </w:rPr>
              <w:t>如果正确，则在界面显示该卡的姓名、余额等</w:t>
            </w:r>
          </w:p>
        </w:tc>
      </w:tr>
      <w:tr w:rsidR="005237A4" w:rsidTr="00904C6A">
        <w:trPr>
          <w:cantSplit/>
        </w:trPr>
        <w:tc>
          <w:tcPr>
            <w:tcW w:w="648" w:type="dxa"/>
          </w:tcPr>
          <w:p w:rsidR="005237A4" w:rsidRDefault="005237A4" w:rsidP="00904C6A">
            <w:pPr>
              <w:rPr>
                <w:rFonts w:hint="eastAsia"/>
              </w:rPr>
            </w:pPr>
            <w:r>
              <w:rPr>
                <w:rFonts w:hint="eastAsia"/>
              </w:rPr>
              <w:t>8</w:t>
            </w:r>
          </w:p>
        </w:tc>
        <w:tc>
          <w:tcPr>
            <w:tcW w:w="7880" w:type="dxa"/>
          </w:tcPr>
          <w:p w:rsidR="005237A4" w:rsidRDefault="005237A4" w:rsidP="00904C6A">
            <w:pPr>
              <w:rPr>
                <w:rFonts w:hint="eastAsia"/>
              </w:rPr>
            </w:pPr>
            <w:r>
              <w:rPr>
                <w:rFonts w:hint="eastAsia"/>
              </w:rPr>
              <w:t>界面上显示“请放入要转出的卡片”</w:t>
            </w:r>
          </w:p>
        </w:tc>
      </w:tr>
      <w:tr w:rsidR="005237A4" w:rsidTr="00904C6A">
        <w:trPr>
          <w:cantSplit/>
        </w:trPr>
        <w:tc>
          <w:tcPr>
            <w:tcW w:w="648" w:type="dxa"/>
          </w:tcPr>
          <w:p w:rsidR="005237A4" w:rsidRDefault="005237A4" w:rsidP="00904C6A">
            <w:pPr>
              <w:rPr>
                <w:rFonts w:hint="eastAsia"/>
              </w:rPr>
            </w:pPr>
            <w:r>
              <w:rPr>
                <w:rFonts w:hint="eastAsia"/>
              </w:rPr>
              <w:t>9</w:t>
            </w:r>
          </w:p>
        </w:tc>
        <w:tc>
          <w:tcPr>
            <w:tcW w:w="7880" w:type="dxa"/>
          </w:tcPr>
          <w:p w:rsidR="005237A4" w:rsidRDefault="005237A4" w:rsidP="00904C6A">
            <w:pPr>
              <w:rPr>
                <w:rFonts w:hint="eastAsia"/>
              </w:rPr>
            </w:pPr>
            <w:r>
              <w:rPr>
                <w:rFonts w:hint="eastAsia"/>
              </w:rPr>
              <w:t>用户放入传出卡的卡片，先判断于登录卡是否同一卡号，如果不是，则提示错误，提示用户重新放卡</w:t>
            </w:r>
          </w:p>
        </w:tc>
      </w:tr>
      <w:tr w:rsidR="005237A4" w:rsidTr="00904C6A">
        <w:trPr>
          <w:cantSplit/>
        </w:trPr>
        <w:tc>
          <w:tcPr>
            <w:tcW w:w="648" w:type="dxa"/>
          </w:tcPr>
          <w:p w:rsidR="005237A4" w:rsidRDefault="005237A4" w:rsidP="00904C6A">
            <w:pPr>
              <w:rPr>
                <w:rFonts w:hint="eastAsia"/>
              </w:rPr>
            </w:pPr>
            <w:r>
              <w:rPr>
                <w:rFonts w:hint="eastAsia"/>
              </w:rPr>
              <w:t>10</w:t>
            </w:r>
          </w:p>
        </w:tc>
        <w:tc>
          <w:tcPr>
            <w:tcW w:w="7880" w:type="dxa"/>
          </w:tcPr>
          <w:p w:rsidR="005237A4" w:rsidRDefault="005237A4" w:rsidP="00904C6A">
            <w:pPr>
              <w:rPr>
                <w:rFonts w:hint="eastAsia"/>
              </w:rPr>
            </w:pPr>
            <w:r>
              <w:rPr>
                <w:rFonts w:hint="eastAsia"/>
              </w:rPr>
              <w:t>如果是同一张卡，则显示转账界面，界面上有转入卡的姓名、余额</w:t>
            </w:r>
          </w:p>
          <w:p w:rsidR="005237A4" w:rsidRPr="008B1261" w:rsidRDefault="005237A4" w:rsidP="00904C6A">
            <w:pPr>
              <w:pStyle w:val="2"/>
              <w:ind w:left="480" w:firstLine="480"/>
              <w:rPr>
                <w:rFonts w:hint="eastAsia"/>
              </w:rPr>
            </w:pPr>
            <w:r>
              <w:rPr>
                <w:rFonts w:hint="eastAsia"/>
              </w:rPr>
              <w:t>转出卡的姓名、余额、还有转账金额输入框</w:t>
            </w:r>
          </w:p>
        </w:tc>
      </w:tr>
      <w:tr w:rsidR="005237A4" w:rsidTr="00904C6A">
        <w:trPr>
          <w:cantSplit/>
        </w:trPr>
        <w:tc>
          <w:tcPr>
            <w:tcW w:w="648" w:type="dxa"/>
          </w:tcPr>
          <w:p w:rsidR="005237A4" w:rsidRDefault="005237A4" w:rsidP="00904C6A">
            <w:pPr>
              <w:rPr>
                <w:rFonts w:hint="eastAsia"/>
              </w:rPr>
            </w:pPr>
            <w:r>
              <w:rPr>
                <w:rFonts w:hint="eastAsia"/>
              </w:rPr>
              <w:t>11</w:t>
            </w:r>
          </w:p>
        </w:tc>
        <w:tc>
          <w:tcPr>
            <w:tcW w:w="7880" w:type="dxa"/>
          </w:tcPr>
          <w:p w:rsidR="005237A4" w:rsidRPr="008B1261" w:rsidRDefault="005237A4" w:rsidP="00904C6A">
            <w:pPr>
              <w:rPr>
                <w:rFonts w:hint="eastAsia"/>
              </w:rPr>
            </w:pPr>
            <w:r>
              <w:rPr>
                <w:rFonts w:hint="eastAsia"/>
              </w:rPr>
              <w:t>用户输入转账金额。</w:t>
            </w:r>
          </w:p>
        </w:tc>
      </w:tr>
      <w:tr w:rsidR="005237A4" w:rsidTr="00904C6A">
        <w:trPr>
          <w:cantSplit/>
        </w:trPr>
        <w:tc>
          <w:tcPr>
            <w:tcW w:w="648" w:type="dxa"/>
          </w:tcPr>
          <w:p w:rsidR="005237A4" w:rsidRDefault="005237A4" w:rsidP="00904C6A">
            <w:pPr>
              <w:rPr>
                <w:rFonts w:hint="eastAsia"/>
              </w:rPr>
            </w:pPr>
            <w:r>
              <w:rPr>
                <w:rFonts w:hint="eastAsia"/>
              </w:rPr>
              <w:t>12</w:t>
            </w:r>
          </w:p>
        </w:tc>
        <w:tc>
          <w:tcPr>
            <w:tcW w:w="7880" w:type="dxa"/>
          </w:tcPr>
          <w:p w:rsidR="005237A4" w:rsidRDefault="005237A4" w:rsidP="00904C6A">
            <w:pPr>
              <w:rPr>
                <w:rFonts w:hint="eastAsia"/>
              </w:rPr>
            </w:pPr>
            <w:r>
              <w:rPr>
                <w:rFonts w:hint="eastAsia"/>
              </w:rPr>
              <w:t>让用户确认是否转账</w:t>
            </w:r>
          </w:p>
        </w:tc>
      </w:tr>
      <w:tr w:rsidR="005237A4" w:rsidTr="00904C6A">
        <w:trPr>
          <w:cantSplit/>
        </w:trPr>
        <w:tc>
          <w:tcPr>
            <w:tcW w:w="648" w:type="dxa"/>
          </w:tcPr>
          <w:p w:rsidR="005237A4" w:rsidRDefault="005237A4" w:rsidP="00904C6A">
            <w:pPr>
              <w:rPr>
                <w:rFonts w:hint="eastAsia"/>
              </w:rPr>
            </w:pPr>
            <w:r>
              <w:rPr>
                <w:rFonts w:hint="eastAsia"/>
              </w:rPr>
              <w:lastRenderedPageBreak/>
              <w:t>13</w:t>
            </w:r>
          </w:p>
        </w:tc>
        <w:tc>
          <w:tcPr>
            <w:tcW w:w="7880" w:type="dxa"/>
          </w:tcPr>
          <w:p w:rsidR="005237A4" w:rsidRDefault="005237A4" w:rsidP="00904C6A">
            <w:pPr>
              <w:rPr>
                <w:rFonts w:hint="eastAsia"/>
              </w:rPr>
            </w:pPr>
            <w:r>
              <w:rPr>
                <w:rFonts w:hint="eastAsia"/>
              </w:rPr>
              <w:t>系统检查如果转账金额大于转入卡的余额，则提示余额不足，请重新输入转账金额</w:t>
            </w:r>
          </w:p>
        </w:tc>
      </w:tr>
      <w:tr w:rsidR="005237A4" w:rsidTr="00904C6A">
        <w:trPr>
          <w:cantSplit/>
        </w:trPr>
        <w:tc>
          <w:tcPr>
            <w:tcW w:w="648" w:type="dxa"/>
          </w:tcPr>
          <w:p w:rsidR="005237A4" w:rsidRDefault="005237A4" w:rsidP="00904C6A">
            <w:pPr>
              <w:rPr>
                <w:rFonts w:hint="eastAsia"/>
              </w:rPr>
            </w:pPr>
            <w:r>
              <w:rPr>
                <w:rFonts w:hint="eastAsia"/>
              </w:rPr>
              <w:t>14</w:t>
            </w:r>
          </w:p>
        </w:tc>
        <w:tc>
          <w:tcPr>
            <w:tcW w:w="7880" w:type="dxa"/>
          </w:tcPr>
          <w:p w:rsidR="005237A4" w:rsidRDefault="005237A4" w:rsidP="00904C6A">
            <w:pPr>
              <w:rPr>
                <w:rFonts w:hint="eastAsia"/>
              </w:rPr>
            </w:pPr>
            <w:r>
              <w:rPr>
                <w:rFonts w:hint="eastAsia"/>
              </w:rPr>
              <w:t>核对正确后，提示用户是否转账？如果用户选择取消，则交易取消</w:t>
            </w:r>
          </w:p>
        </w:tc>
      </w:tr>
      <w:tr w:rsidR="005237A4" w:rsidTr="00904C6A">
        <w:trPr>
          <w:cantSplit/>
        </w:trPr>
        <w:tc>
          <w:tcPr>
            <w:tcW w:w="648" w:type="dxa"/>
          </w:tcPr>
          <w:p w:rsidR="005237A4" w:rsidRDefault="005237A4" w:rsidP="00904C6A">
            <w:pPr>
              <w:rPr>
                <w:rFonts w:hint="eastAsia"/>
              </w:rPr>
            </w:pPr>
            <w:r>
              <w:rPr>
                <w:rFonts w:hint="eastAsia"/>
              </w:rPr>
              <w:t>15</w:t>
            </w:r>
          </w:p>
        </w:tc>
        <w:tc>
          <w:tcPr>
            <w:tcW w:w="7880" w:type="dxa"/>
          </w:tcPr>
          <w:p w:rsidR="005237A4" w:rsidRDefault="005237A4" w:rsidP="00904C6A">
            <w:pPr>
              <w:rPr>
                <w:rFonts w:hint="eastAsia"/>
              </w:rPr>
            </w:pPr>
            <w:r>
              <w:rPr>
                <w:rFonts w:hint="eastAsia"/>
              </w:rPr>
              <w:t>用户选择确认，则发送转账请求到后台</w:t>
            </w:r>
          </w:p>
        </w:tc>
      </w:tr>
      <w:tr w:rsidR="005237A4" w:rsidTr="00904C6A">
        <w:trPr>
          <w:cantSplit/>
        </w:trPr>
        <w:tc>
          <w:tcPr>
            <w:tcW w:w="648" w:type="dxa"/>
          </w:tcPr>
          <w:p w:rsidR="005237A4" w:rsidRDefault="005237A4" w:rsidP="00904C6A">
            <w:pPr>
              <w:rPr>
                <w:rFonts w:hint="eastAsia"/>
              </w:rPr>
            </w:pPr>
            <w:r>
              <w:rPr>
                <w:rFonts w:hint="eastAsia"/>
              </w:rPr>
              <w:t>16</w:t>
            </w:r>
          </w:p>
        </w:tc>
        <w:tc>
          <w:tcPr>
            <w:tcW w:w="7880" w:type="dxa"/>
          </w:tcPr>
          <w:p w:rsidR="005237A4" w:rsidRDefault="005237A4" w:rsidP="00904C6A">
            <w:pPr>
              <w:rPr>
                <w:rFonts w:hint="eastAsia"/>
              </w:rPr>
            </w:pPr>
            <w:r>
              <w:rPr>
                <w:rFonts w:hint="eastAsia"/>
              </w:rPr>
              <w:t>后台返回成功，则扣转入卡。</w:t>
            </w:r>
          </w:p>
        </w:tc>
      </w:tr>
      <w:tr w:rsidR="005237A4" w:rsidTr="00904C6A">
        <w:trPr>
          <w:cantSplit/>
        </w:trPr>
        <w:tc>
          <w:tcPr>
            <w:tcW w:w="648" w:type="dxa"/>
          </w:tcPr>
          <w:p w:rsidR="005237A4" w:rsidRDefault="005237A4" w:rsidP="00904C6A">
            <w:pPr>
              <w:rPr>
                <w:rFonts w:hint="eastAsia"/>
              </w:rPr>
            </w:pPr>
            <w:r>
              <w:rPr>
                <w:rFonts w:hint="eastAsia"/>
              </w:rPr>
              <w:t>17</w:t>
            </w:r>
          </w:p>
        </w:tc>
        <w:tc>
          <w:tcPr>
            <w:tcW w:w="7880" w:type="dxa"/>
          </w:tcPr>
          <w:p w:rsidR="005237A4" w:rsidRDefault="005237A4" w:rsidP="00904C6A">
            <w:pPr>
              <w:rPr>
                <w:rFonts w:hint="eastAsia"/>
              </w:rPr>
            </w:pPr>
            <w:r>
              <w:rPr>
                <w:rFonts w:hint="eastAsia"/>
              </w:rPr>
              <w:t>如果扣卡失败，则提示扣卡失败</w:t>
            </w:r>
          </w:p>
        </w:tc>
      </w:tr>
      <w:tr w:rsidR="005237A4" w:rsidTr="00904C6A">
        <w:trPr>
          <w:cantSplit/>
        </w:trPr>
        <w:tc>
          <w:tcPr>
            <w:tcW w:w="648" w:type="dxa"/>
          </w:tcPr>
          <w:p w:rsidR="005237A4" w:rsidRDefault="005237A4" w:rsidP="00904C6A">
            <w:pPr>
              <w:rPr>
                <w:rFonts w:hint="eastAsia"/>
              </w:rPr>
            </w:pPr>
            <w:r>
              <w:rPr>
                <w:rFonts w:hint="eastAsia"/>
              </w:rPr>
              <w:t>18</w:t>
            </w:r>
          </w:p>
        </w:tc>
        <w:tc>
          <w:tcPr>
            <w:tcW w:w="7880" w:type="dxa"/>
          </w:tcPr>
          <w:p w:rsidR="005237A4" w:rsidRPr="006368AD" w:rsidRDefault="005237A4" w:rsidP="00904C6A">
            <w:pPr>
              <w:rPr>
                <w:rFonts w:hint="eastAsia"/>
              </w:rPr>
            </w:pPr>
            <w:r>
              <w:rPr>
                <w:rFonts w:hint="eastAsia"/>
              </w:rPr>
              <w:t>如果返回成功，则提示“请放入要转入的卡片”</w:t>
            </w:r>
          </w:p>
        </w:tc>
      </w:tr>
      <w:tr w:rsidR="005237A4" w:rsidRPr="006368AD" w:rsidTr="00904C6A">
        <w:trPr>
          <w:cantSplit/>
        </w:trPr>
        <w:tc>
          <w:tcPr>
            <w:tcW w:w="648" w:type="dxa"/>
          </w:tcPr>
          <w:p w:rsidR="005237A4" w:rsidRDefault="005237A4" w:rsidP="00904C6A">
            <w:pPr>
              <w:rPr>
                <w:rFonts w:hint="eastAsia"/>
              </w:rPr>
            </w:pPr>
            <w:r>
              <w:rPr>
                <w:rFonts w:hint="eastAsia"/>
              </w:rPr>
              <w:t>19</w:t>
            </w:r>
          </w:p>
        </w:tc>
        <w:tc>
          <w:tcPr>
            <w:tcW w:w="7880" w:type="dxa"/>
          </w:tcPr>
          <w:p w:rsidR="005237A4" w:rsidRDefault="005237A4" w:rsidP="00904C6A">
            <w:pPr>
              <w:rPr>
                <w:rFonts w:hint="eastAsia"/>
              </w:rPr>
            </w:pPr>
            <w:r>
              <w:rPr>
                <w:rFonts w:hint="eastAsia"/>
              </w:rPr>
              <w:t>用户放入要转入的卡片，系统核对是否是要转入的卡片</w:t>
            </w:r>
          </w:p>
        </w:tc>
      </w:tr>
      <w:tr w:rsidR="005237A4" w:rsidRPr="006368AD" w:rsidTr="00904C6A">
        <w:trPr>
          <w:cantSplit/>
        </w:trPr>
        <w:tc>
          <w:tcPr>
            <w:tcW w:w="648" w:type="dxa"/>
          </w:tcPr>
          <w:p w:rsidR="005237A4" w:rsidRDefault="005237A4" w:rsidP="00904C6A">
            <w:pPr>
              <w:rPr>
                <w:rFonts w:hint="eastAsia"/>
              </w:rPr>
            </w:pPr>
            <w:r>
              <w:rPr>
                <w:rFonts w:hint="eastAsia"/>
              </w:rPr>
              <w:t>20</w:t>
            </w:r>
          </w:p>
        </w:tc>
        <w:tc>
          <w:tcPr>
            <w:tcW w:w="7880" w:type="dxa"/>
          </w:tcPr>
          <w:p w:rsidR="005237A4" w:rsidRDefault="005237A4" w:rsidP="00904C6A">
            <w:pPr>
              <w:rPr>
                <w:rFonts w:hint="eastAsia"/>
              </w:rPr>
            </w:pPr>
            <w:r>
              <w:rPr>
                <w:rFonts w:hint="eastAsia"/>
              </w:rPr>
              <w:t>如果放的不对，则提示错误，并提示用户重新放卡</w:t>
            </w:r>
          </w:p>
        </w:tc>
      </w:tr>
      <w:tr w:rsidR="005237A4" w:rsidRPr="00BC0FC5" w:rsidTr="00904C6A">
        <w:trPr>
          <w:cantSplit/>
        </w:trPr>
        <w:tc>
          <w:tcPr>
            <w:tcW w:w="648" w:type="dxa"/>
          </w:tcPr>
          <w:p w:rsidR="005237A4" w:rsidRDefault="005237A4" w:rsidP="00904C6A">
            <w:pPr>
              <w:rPr>
                <w:rFonts w:hint="eastAsia"/>
              </w:rPr>
            </w:pPr>
            <w:r>
              <w:rPr>
                <w:rFonts w:hint="eastAsia"/>
              </w:rPr>
              <w:t>21</w:t>
            </w:r>
          </w:p>
        </w:tc>
        <w:tc>
          <w:tcPr>
            <w:tcW w:w="7880" w:type="dxa"/>
          </w:tcPr>
          <w:p w:rsidR="005237A4" w:rsidRDefault="005237A4" w:rsidP="00904C6A">
            <w:pPr>
              <w:rPr>
                <w:rFonts w:hint="eastAsia"/>
              </w:rPr>
            </w:pPr>
            <w:r>
              <w:rPr>
                <w:rFonts w:hint="eastAsia"/>
              </w:rPr>
              <w:t>系统核对正确后，写卡</w:t>
            </w:r>
          </w:p>
        </w:tc>
      </w:tr>
      <w:tr w:rsidR="005237A4" w:rsidRPr="00BC0FC5" w:rsidTr="00904C6A">
        <w:trPr>
          <w:cantSplit/>
        </w:trPr>
        <w:tc>
          <w:tcPr>
            <w:tcW w:w="648" w:type="dxa"/>
          </w:tcPr>
          <w:p w:rsidR="005237A4" w:rsidRDefault="005237A4" w:rsidP="00904C6A">
            <w:pPr>
              <w:rPr>
                <w:rFonts w:hint="eastAsia"/>
              </w:rPr>
            </w:pPr>
            <w:r>
              <w:rPr>
                <w:rFonts w:hint="eastAsia"/>
              </w:rPr>
              <w:t>22</w:t>
            </w:r>
          </w:p>
        </w:tc>
        <w:tc>
          <w:tcPr>
            <w:tcW w:w="7880" w:type="dxa"/>
          </w:tcPr>
          <w:p w:rsidR="005237A4" w:rsidRDefault="005237A4" w:rsidP="00904C6A">
            <w:pPr>
              <w:rPr>
                <w:rFonts w:hint="eastAsia"/>
              </w:rPr>
            </w:pPr>
            <w:r>
              <w:rPr>
                <w:rFonts w:hint="eastAsia"/>
              </w:rPr>
              <w:t>如果写卡失败，则提示补写</w:t>
            </w:r>
          </w:p>
        </w:tc>
      </w:tr>
      <w:tr w:rsidR="005237A4" w:rsidRPr="00BC0FC5" w:rsidTr="00904C6A">
        <w:trPr>
          <w:cantSplit/>
        </w:trPr>
        <w:tc>
          <w:tcPr>
            <w:tcW w:w="648" w:type="dxa"/>
          </w:tcPr>
          <w:p w:rsidR="005237A4" w:rsidRDefault="005237A4" w:rsidP="00904C6A">
            <w:pPr>
              <w:rPr>
                <w:rFonts w:hint="eastAsia"/>
              </w:rPr>
            </w:pPr>
            <w:r>
              <w:rPr>
                <w:rFonts w:hint="eastAsia"/>
              </w:rPr>
              <w:t>23</w:t>
            </w:r>
          </w:p>
        </w:tc>
        <w:tc>
          <w:tcPr>
            <w:tcW w:w="7880" w:type="dxa"/>
          </w:tcPr>
          <w:p w:rsidR="005237A4" w:rsidRDefault="005237A4" w:rsidP="00904C6A">
            <w:pPr>
              <w:rPr>
                <w:rFonts w:hint="eastAsia"/>
              </w:rPr>
            </w:pPr>
            <w:r>
              <w:rPr>
                <w:rFonts w:hint="eastAsia"/>
              </w:rPr>
              <w:t>补写失败，则提示去管理中心处理。</w:t>
            </w:r>
          </w:p>
        </w:tc>
      </w:tr>
    </w:tbl>
    <w:p w:rsidR="005237A4" w:rsidRDefault="005237A4" w:rsidP="005237A4">
      <w:pPr>
        <w:pStyle w:val="4"/>
        <w:tabs>
          <w:tab w:val="clear" w:pos="864"/>
          <w:tab w:val="left" w:pos="360"/>
        </w:tabs>
        <w:ind w:hanging="1404"/>
        <w:rPr>
          <w:rFonts w:hint="eastAsia"/>
        </w:rPr>
      </w:pPr>
      <w:r>
        <w:br w:type="textWrapping" w:clear="all"/>
      </w: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237" w:name="_Toc337551731"/>
      <w:r>
        <w:rPr>
          <w:rFonts w:hint="eastAsia"/>
        </w:rPr>
        <w:t>第三方卡卡转账接口（功能号</w:t>
      </w:r>
      <w:r>
        <w:rPr>
          <w:rFonts w:hint="eastAsia"/>
        </w:rPr>
        <w:t>846329</w:t>
      </w:r>
      <w:r>
        <w:rPr>
          <w:rFonts w:hint="eastAsia"/>
        </w:rPr>
        <w:t>）</w:t>
      </w:r>
      <w:bookmarkEnd w:id="23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5"/>
        <w:gridCol w:w="2076"/>
        <w:gridCol w:w="1360"/>
        <w:gridCol w:w="1360"/>
        <w:gridCol w:w="1897"/>
      </w:tblGrid>
      <w:tr w:rsidR="005237A4" w:rsidTr="00904C6A">
        <w:trPr>
          <w:cantSplit/>
        </w:trPr>
        <w:tc>
          <w:tcPr>
            <w:tcW w:w="1835" w:type="dxa"/>
            <w:shd w:val="clear" w:color="auto" w:fill="B3B3B3"/>
          </w:tcPr>
          <w:p w:rsidR="005237A4" w:rsidRDefault="005237A4" w:rsidP="00904C6A">
            <w:pPr>
              <w:jc w:val="center"/>
              <w:rPr>
                <w:rFonts w:hint="eastAsia"/>
                <w:b/>
              </w:rPr>
            </w:pPr>
            <w:r>
              <w:rPr>
                <w:rFonts w:hint="eastAsia"/>
                <w:b/>
              </w:rPr>
              <w:t>输入项</w:t>
            </w:r>
          </w:p>
        </w:tc>
        <w:tc>
          <w:tcPr>
            <w:tcW w:w="20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89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1114"/>
        </w:trPr>
        <w:tc>
          <w:tcPr>
            <w:tcW w:w="1835" w:type="dxa"/>
          </w:tcPr>
          <w:p w:rsidR="005237A4" w:rsidRDefault="005237A4" w:rsidP="00904C6A">
            <w:pPr>
              <w:rPr>
                <w:rFonts w:hint="eastAsia"/>
              </w:rPr>
            </w:pPr>
            <w:r>
              <w:rPr>
                <w:rFonts w:hint="eastAsia"/>
              </w:rPr>
              <w:t>终端号</w:t>
            </w:r>
          </w:p>
        </w:tc>
        <w:tc>
          <w:tcPr>
            <w:tcW w:w="2076" w:type="dxa"/>
          </w:tcPr>
          <w:p w:rsidR="005237A4" w:rsidRDefault="005237A4" w:rsidP="00904C6A">
            <w:r>
              <w:t>lwithdraw_flag</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Height w:val="1114"/>
        </w:trPr>
        <w:tc>
          <w:tcPr>
            <w:tcW w:w="1835" w:type="dxa"/>
          </w:tcPr>
          <w:p w:rsidR="005237A4" w:rsidRDefault="005237A4" w:rsidP="00904C6A">
            <w:pPr>
              <w:rPr>
                <w:rFonts w:hint="eastAsia"/>
              </w:rPr>
            </w:pPr>
            <w:r>
              <w:rPr>
                <w:rFonts w:hint="eastAsia"/>
              </w:rPr>
              <w:lastRenderedPageBreak/>
              <w:t>交易标志</w:t>
            </w:r>
          </w:p>
        </w:tc>
        <w:tc>
          <w:tcPr>
            <w:tcW w:w="2076" w:type="dxa"/>
          </w:tcPr>
          <w:p w:rsidR="005237A4" w:rsidRDefault="005237A4" w:rsidP="00904C6A">
            <w:r>
              <w:t>lbank_acc_type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numPr>
                <w:ilvl w:val="0"/>
                <w:numId w:val="11"/>
              </w:numPr>
              <w:rPr>
                <w:rFonts w:hint="eastAsia"/>
              </w:rPr>
            </w:pPr>
            <w:r>
              <w:rPr>
                <w:rFonts w:hint="eastAsia"/>
              </w:rPr>
              <w:t>模拟</w:t>
            </w:r>
          </w:p>
          <w:p w:rsidR="005237A4" w:rsidRDefault="005237A4" w:rsidP="00904C6A">
            <w:pPr>
              <w:pStyle w:val="2"/>
              <w:numPr>
                <w:ilvl w:val="0"/>
                <w:numId w:val="11"/>
              </w:numPr>
              <w:ind w:leftChars="0" w:firstLineChars="0"/>
              <w:rPr>
                <w:rFonts w:hint="eastAsia"/>
              </w:rPr>
            </w:pPr>
            <w:r>
              <w:rPr>
                <w:rFonts w:hint="eastAsia"/>
              </w:rPr>
              <w:t>正式入账</w:t>
            </w:r>
          </w:p>
        </w:tc>
      </w:tr>
      <w:tr w:rsidR="005237A4" w:rsidTr="00904C6A">
        <w:trPr>
          <w:cantSplit/>
          <w:trHeight w:val="1114"/>
        </w:trPr>
        <w:tc>
          <w:tcPr>
            <w:tcW w:w="1835" w:type="dxa"/>
          </w:tcPr>
          <w:p w:rsidR="005237A4" w:rsidRDefault="005237A4" w:rsidP="00904C6A">
            <w:pPr>
              <w:rPr>
                <w:rFonts w:hint="eastAsia"/>
              </w:rPr>
            </w:pPr>
            <w:r>
              <w:rPr>
                <w:rFonts w:hint="eastAsia"/>
              </w:rPr>
              <w:t>发送方凭证号</w:t>
            </w:r>
          </w:p>
        </w:tc>
        <w:tc>
          <w:tcPr>
            <w:tcW w:w="2076" w:type="dxa"/>
          </w:tcPr>
          <w:p w:rsidR="005237A4" w:rsidRDefault="005237A4" w:rsidP="00904C6A">
            <w:r>
              <w:t>scust_auth</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防止交易重复的流水号</w:t>
            </w:r>
          </w:p>
        </w:tc>
      </w:tr>
      <w:tr w:rsidR="005237A4" w:rsidTr="00904C6A">
        <w:trPr>
          <w:cantSplit/>
          <w:trHeight w:val="1114"/>
        </w:trPr>
        <w:tc>
          <w:tcPr>
            <w:tcW w:w="1835" w:type="dxa"/>
          </w:tcPr>
          <w:p w:rsidR="005237A4" w:rsidRDefault="005237A4" w:rsidP="00904C6A">
            <w:pPr>
              <w:rPr>
                <w:rFonts w:hint="eastAsia"/>
              </w:rPr>
            </w:pPr>
            <w:r>
              <w:rPr>
                <w:rFonts w:hint="eastAsia"/>
              </w:rPr>
              <w:t>卡物理ID</w:t>
            </w:r>
          </w:p>
        </w:tc>
        <w:tc>
          <w:tcPr>
            <w:tcW w:w="2076" w:type="dxa"/>
          </w:tcPr>
          <w:p w:rsidR="005237A4" w:rsidRDefault="005237A4" w:rsidP="00904C6A">
            <w:r>
              <w:t>sstation1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Default="005237A4" w:rsidP="00904C6A">
            <w:pPr>
              <w:rPr>
                <w:rFonts w:hint="eastAsia"/>
              </w:rPr>
            </w:pPr>
            <w:r>
              <w:rPr>
                <w:rFonts w:hint="eastAsia"/>
              </w:rPr>
              <w:t>卡号</w:t>
            </w:r>
          </w:p>
        </w:tc>
        <w:tc>
          <w:tcPr>
            <w:tcW w:w="2076" w:type="dxa"/>
          </w:tcPr>
          <w:p w:rsidR="005237A4"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Default="005237A4" w:rsidP="00904C6A">
            <w:pPr>
              <w:rPr>
                <w:rFonts w:hint="eastAsia"/>
              </w:rPr>
            </w:pPr>
            <w:r>
              <w:rPr>
                <w:rFonts w:hint="eastAsia"/>
              </w:rPr>
              <w:t>卡交易前余额</w:t>
            </w:r>
          </w:p>
        </w:tc>
        <w:tc>
          <w:tcPr>
            <w:tcW w:w="2076" w:type="dxa"/>
          </w:tcPr>
          <w:p w:rsidR="005237A4" w:rsidRDefault="005237A4" w:rsidP="00904C6A">
            <w:pPr>
              <w:rPr>
                <w:rFonts w:hint="eastAsia"/>
              </w:rPr>
            </w:pPr>
            <w:r>
              <w:t>L</w:t>
            </w:r>
            <w:r>
              <w:rPr>
                <w:rFonts w:hint="eastAsia"/>
              </w:rPr>
              <w:t>vol7</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以分为单位</w:t>
            </w:r>
          </w:p>
        </w:tc>
      </w:tr>
      <w:tr w:rsidR="005237A4" w:rsidTr="00904C6A">
        <w:trPr>
          <w:cantSplit/>
        </w:trPr>
        <w:tc>
          <w:tcPr>
            <w:tcW w:w="1835" w:type="dxa"/>
          </w:tcPr>
          <w:p w:rsidR="005237A4" w:rsidRDefault="005237A4" w:rsidP="00904C6A">
            <w:pPr>
              <w:rPr>
                <w:rFonts w:hint="eastAsia"/>
              </w:rPr>
            </w:pPr>
            <w:r>
              <w:rPr>
                <w:rFonts w:hint="eastAsia"/>
              </w:rPr>
              <w:t>卡交易次数</w:t>
            </w:r>
          </w:p>
        </w:tc>
        <w:tc>
          <w:tcPr>
            <w:tcW w:w="2076" w:type="dxa"/>
          </w:tcPr>
          <w:p w:rsidR="005237A4" w:rsidRDefault="005237A4" w:rsidP="00904C6A">
            <w:pPr>
              <w:rPr>
                <w:rFonts w:hint="eastAsia"/>
              </w:rPr>
            </w:pPr>
            <w:r>
              <w:t>L</w:t>
            </w:r>
            <w:r>
              <w:rPr>
                <w:rFonts w:hint="eastAsia"/>
              </w:rPr>
              <w:t>vol6</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Default="005237A4" w:rsidP="00904C6A">
            <w:pPr>
              <w:rPr>
                <w:rFonts w:hint="eastAsia"/>
              </w:rPr>
            </w:pPr>
            <w:r>
              <w:rPr>
                <w:rFonts w:hint="eastAsia"/>
              </w:rPr>
              <w:t>转账金额</w:t>
            </w:r>
          </w:p>
        </w:tc>
        <w:tc>
          <w:tcPr>
            <w:tcW w:w="2076" w:type="dxa"/>
          </w:tcPr>
          <w:p w:rsidR="005237A4" w:rsidRDefault="005237A4" w:rsidP="00904C6A">
            <w:r>
              <w:t>lsafe_level</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后台检索传</w:t>
            </w:r>
          </w:p>
        </w:tc>
      </w:tr>
      <w:tr w:rsidR="005237A4" w:rsidTr="00904C6A">
        <w:trPr>
          <w:cantSplit/>
        </w:trPr>
        <w:tc>
          <w:tcPr>
            <w:tcW w:w="1835" w:type="dxa"/>
          </w:tcPr>
          <w:p w:rsidR="005237A4" w:rsidRDefault="005237A4" w:rsidP="00904C6A">
            <w:pPr>
              <w:rPr>
                <w:rFonts w:hint="eastAsia"/>
              </w:rPr>
            </w:pPr>
            <w:r>
              <w:rPr>
                <w:rFonts w:hint="eastAsia"/>
              </w:rPr>
              <w:t>老卡卡号</w:t>
            </w:r>
          </w:p>
        </w:tc>
        <w:tc>
          <w:tcPr>
            <w:tcW w:w="2076" w:type="dxa"/>
          </w:tcPr>
          <w:p w:rsidR="005237A4" w:rsidRDefault="005237A4" w:rsidP="00904C6A">
            <w:pPr>
              <w:rPr>
                <w:rFonts w:hint="eastAsia"/>
              </w:rPr>
            </w:pPr>
            <w:r>
              <w:t>L</w:t>
            </w:r>
            <w:r>
              <w:rPr>
                <w:rFonts w:hint="eastAsia"/>
              </w:rPr>
              <w:t>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Default="005237A4" w:rsidP="00904C6A">
            <w:pPr>
              <w:rPr>
                <w:rFonts w:hint="eastAsia"/>
              </w:rPr>
            </w:pPr>
          </w:p>
        </w:tc>
        <w:tc>
          <w:tcPr>
            <w:tcW w:w="207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卡号</w:t>
            </w:r>
          </w:p>
        </w:tc>
        <w:tc>
          <w:tcPr>
            <w:tcW w:w="1360" w:type="dxa"/>
          </w:tcPr>
          <w:p w:rsidR="005237A4"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卡交易后余额</w:t>
            </w:r>
          </w:p>
        </w:tc>
        <w:tc>
          <w:tcPr>
            <w:tcW w:w="1360" w:type="dxa"/>
          </w:tcPr>
          <w:p w:rsidR="005237A4" w:rsidRDefault="005237A4" w:rsidP="00904C6A">
            <w:pPr>
              <w:rPr>
                <w:rFonts w:hint="eastAsia"/>
              </w:rPr>
            </w:pPr>
            <w:r>
              <w:t>L</w:t>
            </w:r>
            <w:r>
              <w:rPr>
                <w:rFonts w:hint="eastAsia"/>
              </w:rPr>
              <w:t>vol8</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以分为单位</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3"/>
        <w:tabs>
          <w:tab w:val="left" w:pos="180"/>
        </w:tabs>
        <w:ind w:hanging="1260"/>
      </w:pPr>
      <w:bookmarkStart w:id="238" w:name="_Toc337551732"/>
      <w:r>
        <w:rPr>
          <w:rFonts w:hint="eastAsia"/>
        </w:rPr>
        <w:t>请求交易参考号功能（功能号</w:t>
      </w:r>
      <w:r>
        <w:rPr>
          <w:rFonts w:hint="eastAsia"/>
        </w:rPr>
        <w:t>850000</w:t>
      </w:r>
      <w:r>
        <w:rPr>
          <w:rFonts w:hint="eastAsia"/>
        </w:rPr>
        <w:t>）</w:t>
      </w:r>
      <w:bookmarkEnd w:id="238"/>
    </w:p>
    <w:p w:rsidR="005237A4" w:rsidRDefault="005237A4" w:rsidP="005237A4">
      <w:pPr>
        <w:pStyle w:val="4"/>
        <w:tabs>
          <w:tab w:val="clear" w:pos="864"/>
          <w:tab w:val="left" w:pos="360"/>
        </w:tabs>
        <w:ind w:hanging="1404"/>
        <w:rPr>
          <w:rFonts w:hint="eastAsia"/>
        </w:rPr>
      </w:pPr>
      <w:r>
        <w:rPr>
          <w:rFonts w:hint="eastAsia"/>
        </w:rPr>
        <w:t>功能</w:t>
      </w:r>
    </w:p>
    <w:p w:rsidR="005237A4" w:rsidRPr="009E0A76" w:rsidRDefault="005237A4" w:rsidP="005237A4">
      <w:pPr>
        <w:rPr>
          <w:rFonts w:hint="eastAsia"/>
        </w:rPr>
      </w:pPr>
      <w:r>
        <w:rPr>
          <w:rFonts w:hint="eastAsia"/>
        </w:rPr>
        <w:t>生成交易参考号，可重发，可来冲正。</w:t>
      </w:r>
    </w:p>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前端发送信息到后台</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后台检查卡状态</w:t>
            </w: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r>
              <w:rPr>
                <w:rFonts w:hint="eastAsia"/>
              </w:rPr>
              <w:t>如果卡状态正常，则返回交易参考号</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r>
              <w:rPr>
                <w:rFonts w:hint="eastAsia"/>
              </w:rPr>
              <w:t>前端等待返回超时，则可以重发该请求</w:t>
            </w: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r>
              <w:rPr>
                <w:rFonts w:hint="eastAsia"/>
              </w:rPr>
              <w:t>如果重发等待依然超时，则返回错误信息，交易结束</w:t>
            </w:r>
          </w:p>
        </w:tc>
      </w:tr>
      <w:tr w:rsidR="005237A4" w:rsidRPr="00FE77B9"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r>
              <w:rPr>
                <w:rFonts w:hint="eastAsia"/>
              </w:rPr>
              <w:t>前端如果接收到返回错误信息，则提示错误</w:t>
            </w:r>
          </w:p>
        </w:tc>
      </w:tr>
      <w:tr w:rsidR="005237A4" w:rsidRPr="00FE77B9" w:rsidTr="00904C6A">
        <w:trPr>
          <w:cantSplit/>
        </w:trPr>
        <w:tc>
          <w:tcPr>
            <w:tcW w:w="878" w:type="dxa"/>
          </w:tcPr>
          <w:p w:rsidR="005237A4" w:rsidRDefault="005237A4" w:rsidP="00904C6A">
            <w:pPr>
              <w:rPr>
                <w:rFonts w:hint="eastAsia"/>
              </w:rPr>
            </w:pPr>
            <w:r>
              <w:rPr>
                <w:rFonts w:hint="eastAsia"/>
              </w:rPr>
              <w:t>8</w:t>
            </w:r>
          </w:p>
        </w:tc>
        <w:tc>
          <w:tcPr>
            <w:tcW w:w="6970" w:type="dxa"/>
          </w:tcPr>
          <w:p w:rsidR="005237A4" w:rsidRDefault="005237A4" w:rsidP="00904C6A">
            <w:pPr>
              <w:rPr>
                <w:rFonts w:hint="eastAsia"/>
              </w:rPr>
            </w:pPr>
            <w:r>
              <w:rPr>
                <w:rFonts w:hint="eastAsia"/>
              </w:rPr>
              <w:t>如果前端接收到返回正确的信息，则进行下一步交易</w:t>
            </w:r>
          </w:p>
        </w:tc>
      </w:tr>
    </w:tbl>
    <w:p w:rsidR="005237A4" w:rsidRPr="009E0A76"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076"/>
        <w:gridCol w:w="1360"/>
        <w:gridCol w:w="1360"/>
        <w:gridCol w:w="1896"/>
      </w:tblGrid>
      <w:tr w:rsidR="005237A4" w:rsidTr="00904C6A">
        <w:trPr>
          <w:cantSplit/>
        </w:trPr>
        <w:tc>
          <w:tcPr>
            <w:tcW w:w="1836" w:type="dxa"/>
            <w:shd w:val="clear" w:color="auto" w:fill="B3B3B3"/>
          </w:tcPr>
          <w:p w:rsidR="005237A4" w:rsidRDefault="005237A4" w:rsidP="00904C6A">
            <w:pPr>
              <w:jc w:val="center"/>
              <w:rPr>
                <w:rFonts w:hint="eastAsia"/>
                <w:b/>
              </w:rPr>
            </w:pPr>
            <w:r>
              <w:rPr>
                <w:rFonts w:hint="eastAsia"/>
                <w:b/>
              </w:rPr>
              <w:t>输入项</w:t>
            </w:r>
          </w:p>
        </w:tc>
        <w:tc>
          <w:tcPr>
            <w:tcW w:w="20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89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1114"/>
        </w:trPr>
        <w:tc>
          <w:tcPr>
            <w:tcW w:w="1836" w:type="dxa"/>
          </w:tcPr>
          <w:p w:rsidR="005237A4" w:rsidRDefault="005237A4" w:rsidP="00904C6A">
            <w:pPr>
              <w:rPr>
                <w:rFonts w:hint="eastAsia"/>
              </w:rPr>
            </w:pPr>
            <w:r>
              <w:rPr>
                <w:rFonts w:hint="eastAsia"/>
              </w:rPr>
              <w:t>终端号</w:t>
            </w:r>
          </w:p>
        </w:tc>
        <w:tc>
          <w:tcPr>
            <w:tcW w:w="2076" w:type="dxa"/>
          </w:tcPr>
          <w:p w:rsidR="005237A4" w:rsidRDefault="005237A4" w:rsidP="00904C6A">
            <w:r>
              <w:t>lwithdraw_flag</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6" w:type="dxa"/>
          </w:tcPr>
          <w:p w:rsidR="005237A4" w:rsidRDefault="005237A4" w:rsidP="00904C6A">
            <w:pPr>
              <w:rPr>
                <w:rFonts w:hint="eastAsia"/>
              </w:rPr>
            </w:pPr>
          </w:p>
        </w:tc>
      </w:tr>
      <w:tr w:rsidR="005237A4" w:rsidTr="00904C6A">
        <w:trPr>
          <w:cantSplit/>
          <w:trHeight w:val="1114"/>
        </w:trPr>
        <w:tc>
          <w:tcPr>
            <w:tcW w:w="1836" w:type="dxa"/>
          </w:tcPr>
          <w:p w:rsidR="005237A4" w:rsidRDefault="005237A4" w:rsidP="00904C6A">
            <w:pPr>
              <w:rPr>
                <w:rFonts w:hint="eastAsia"/>
              </w:rPr>
            </w:pPr>
            <w:r>
              <w:rPr>
                <w:rFonts w:hint="eastAsia"/>
              </w:rPr>
              <w:lastRenderedPageBreak/>
              <w:t>支付代码</w:t>
            </w:r>
          </w:p>
        </w:tc>
        <w:tc>
          <w:tcPr>
            <w:tcW w:w="2076" w:type="dxa"/>
          </w:tcPr>
          <w:p w:rsidR="005237A4" w:rsidRPr="005317E1" w:rsidRDefault="005237A4" w:rsidP="00904C6A">
            <w:r w:rsidRPr="005317E1">
              <w:t>lcert_code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6" w:type="dxa"/>
          </w:tcPr>
          <w:p w:rsidR="005237A4" w:rsidRDefault="005237A4" w:rsidP="00904C6A">
            <w:pPr>
              <w:rPr>
                <w:rFonts w:hint="eastAsia"/>
              </w:rPr>
            </w:pPr>
          </w:p>
        </w:tc>
      </w:tr>
      <w:tr w:rsidR="005237A4" w:rsidTr="00904C6A">
        <w:trPr>
          <w:cantSplit/>
          <w:trHeight w:val="1114"/>
        </w:trPr>
        <w:tc>
          <w:tcPr>
            <w:tcW w:w="1836" w:type="dxa"/>
          </w:tcPr>
          <w:p w:rsidR="005237A4" w:rsidRDefault="005237A4" w:rsidP="00904C6A">
            <w:pPr>
              <w:rPr>
                <w:rFonts w:hint="eastAsia"/>
              </w:rPr>
            </w:pPr>
            <w:r>
              <w:rPr>
                <w:rFonts w:hint="eastAsia"/>
              </w:rPr>
              <w:t>第三方账号</w:t>
            </w:r>
          </w:p>
        </w:tc>
        <w:tc>
          <w:tcPr>
            <w:tcW w:w="2076" w:type="dxa"/>
          </w:tcPr>
          <w:p w:rsidR="005237A4" w:rsidRPr="005317E1" w:rsidRDefault="005237A4" w:rsidP="00904C6A">
            <w:pPr>
              <w:rPr>
                <w:rFonts w:hint="eastAsia"/>
              </w:rPr>
            </w:pPr>
            <w:r>
              <w:rPr>
                <w:rFonts w:hint="eastAsia"/>
              </w:rPr>
              <w:t>sbank_acc</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6" w:type="dxa"/>
          </w:tcPr>
          <w:p w:rsidR="005237A4" w:rsidRDefault="005237A4" w:rsidP="00904C6A">
            <w:pPr>
              <w:rPr>
                <w:rFonts w:hint="eastAsia"/>
              </w:rPr>
            </w:pPr>
          </w:p>
        </w:tc>
      </w:tr>
      <w:tr w:rsidR="005237A4" w:rsidTr="00904C6A">
        <w:trPr>
          <w:cantSplit/>
          <w:trHeight w:val="1114"/>
        </w:trPr>
        <w:tc>
          <w:tcPr>
            <w:tcW w:w="1836" w:type="dxa"/>
          </w:tcPr>
          <w:p w:rsidR="005237A4" w:rsidRDefault="005237A4" w:rsidP="00904C6A">
            <w:pPr>
              <w:rPr>
                <w:rFonts w:hint="eastAsia"/>
              </w:rPr>
            </w:pPr>
            <w:r>
              <w:rPr>
                <w:rFonts w:hint="eastAsia"/>
              </w:rPr>
              <w:t>时间戳</w:t>
            </w:r>
          </w:p>
        </w:tc>
        <w:tc>
          <w:tcPr>
            <w:tcW w:w="2076" w:type="dxa"/>
          </w:tcPr>
          <w:p w:rsidR="005237A4" w:rsidRDefault="005237A4" w:rsidP="00904C6A">
            <w:r>
              <w:t>scust_auth</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6" w:type="dxa"/>
          </w:tcPr>
          <w:p w:rsidR="005237A4" w:rsidRDefault="005237A4" w:rsidP="00904C6A">
            <w:pPr>
              <w:rPr>
                <w:rFonts w:hint="eastAsia"/>
              </w:rPr>
            </w:pPr>
            <w:r>
              <w:rPr>
                <w:rFonts w:hint="eastAsia"/>
              </w:rPr>
              <w:t>格式yyyymmddhhmmss</w:t>
            </w:r>
          </w:p>
          <w:p w:rsidR="005237A4" w:rsidRPr="00A20AFE" w:rsidRDefault="005237A4" w:rsidP="00904C6A">
            <w:pPr>
              <w:pStyle w:val="2"/>
              <w:ind w:leftChars="0" w:left="0" w:firstLineChars="0" w:firstLine="0"/>
              <w:rPr>
                <w:rFonts w:hint="eastAsia"/>
              </w:rPr>
            </w:pPr>
          </w:p>
        </w:tc>
      </w:tr>
      <w:tr w:rsidR="005237A4" w:rsidTr="00904C6A">
        <w:trPr>
          <w:cantSplit/>
          <w:trHeight w:val="1114"/>
        </w:trPr>
        <w:tc>
          <w:tcPr>
            <w:tcW w:w="1836" w:type="dxa"/>
          </w:tcPr>
          <w:p w:rsidR="005237A4" w:rsidRDefault="005237A4" w:rsidP="00904C6A">
            <w:pPr>
              <w:rPr>
                <w:rFonts w:hint="eastAsia"/>
              </w:rPr>
            </w:pPr>
            <w:r>
              <w:rPr>
                <w:rFonts w:hint="eastAsia"/>
              </w:rPr>
              <w:t>卡物理ID</w:t>
            </w:r>
          </w:p>
        </w:tc>
        <w:tc>
          <w:tcPr>
            <w:tcW w:w="2076" w:type="dxa"/>
          </w:tcPr>
          <w:p w:rsidR="005237A4" w:rsidRDefault="005237A4" w:rsidP="00904C6A">
            <w:r>
              <w:t>sstation1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6"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卡号</w:t>
            </w:r>
          </w:p>
        </w:tc>
        <w:tc>
          <w:tcPr>
            <w:tcW w:w="2076" w:type="dxa"/>
          </w:tcPr>
          <w:p w:rsidR="005237A4"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6"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卡充值次数</w:t>
            </w:r>
          </w:p>
        </w:tc>
        <w:tc>
          <w:tcPr>
            <w:tcW w:w="2076" w:type="dxa"/>
          </w:tcPr>
          <w:p w:rsidR="005237A4" w:rsidRDefault="005237A4" w:rsidP="00904C6A">
            <w:pPr>
              <w:rPr>
                <w:rFonts w:hint="eastAsia"/>
              </w:rPr>
            </w:pPr>
            <w:r>
              <w:t>L</w:t>
            </w:r>
            <w:r>
              <w:rPr>
                <w:rFonts w:hint="eastAsia"/>
              </w:rPr>
              <w:t>vol5</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6"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卡消费次数</w:t>
            </w:r>
          </w:p>
        </w:tc>
        <w:tc>
          <w:tcPr>
            <w:tcW w:w="2076" w:type="dxa"/>
          </w:tcPr>
          <w:p w:rsidR="005237A4" w:rsidRDefault="005237A4" w:rsidP="00904C6A">
            <w:pPr>
              <w:rPr>
                <w:rFonts w:hint="eastAsia"/>
              </w:rPr>
            </w:pPr>
            <w:r>
              <w:t>L</w:t>
            </w:r>
            <w:r>
              <w:rPr>
                <w:rFonts w:hint="eastAsia"/>
              </w:rPr>
              <w:t>vol6</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6" w:type="dxa"/>
          </w:tcPr>
          <w:p w:rsidR="005237A4" w:rsidRDefault="005237A4" w:rsidP="00904C6A">
            <w:pPr>
              <w:rPr>
                <w:rFonts w:hint="eastAsia"/>
              </w:rPr>
            </w:pPr>
          </w:p>
        </w:tc>
      </w:tr>
      <w:tr w:rsidR="005237A4" w:rsidTr="00904C6A">
        <w:trPr>
          <w:cantSplit/>
        </w:trPr>
        <w:tc>
          <w:tcPr>
            <w:tcW w:w="1836" w:type="dxa"/>
          </w:tcPr>
          <w:p w:rsidR="005237A4" w:rsidRDefault="005237A4" w:rsidP="00904C6A">
            <w:pPr>
              <w:rPr>
                <w:rFonts w:hint="eastAsia"/>
              </w:rPr>
            </w:pPr>
            <w:r>
              <w:rPr>
                <w:rFonts w:hint="eastAsia"/>
              </w:rPr>
              <w:t>卡交易前余额</w:t>
            </w:r>
          </w:p>
        </w:tc>
        <w:tc>
          <w:tcPr>
            <w:tcW w:w="2076" w:type="dxa"/>
          </w:tcPr>
          <w:p w:rsidR="005237A4" w:rsidRDefault="005237A4" w:rsidP="00904C6A">
            <w:pPr>
              <w:rPr>
                <w:rFonts w:hint="eastAsia"/>
              </w:rPr>
            </w:pPr>
            <w:r>
              <w:t>L</w:t>
            </w:r>
            <w:r>
              <w:rPr>
                <w:rFonts w:hint="eastAsia"/>
              </w:rPr>
              <w:t>vol7</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6" w:type="dxa"/>
          </w:tcPr>
          <w:p w:rsidR="005237A4" w:rsidRDefault="005237A4" w:rsidP="00904C6A">
            <w:pPr>
              <w:rPr>
                <w:rFonts w:hint="eastAsia"/>
              </w:rPr>
            </w:pPr>
            <w:r>
              <w:rPr>
                <w:rFonts w:hint="eastAsia"/>
              </w:rPr>
              <w:t>以分为单位</w:t>
            </w:r>
          </w:p>
        </w:tc>
      </w:tr>
      <w:tr w:rsidR="005237A4" w:rsidTr="00904C6A">
        <w:trPr>
          <w:cantSplit/>
        </w:trPr>
        <w:tc>
          <w:tcPr>
            <w:tcW w:w="1836" w:type="dxa"/>
          </w:tcPr>
          <w:p w:rsidR="005237A4" w:rsidRDefault="005237A4" w:rsidP="00904C6A">
            <w:pPr>
              <w:rPr>
                <w:rFonts w:hint="eastAsia"/>
              </w:rPr>
            </w:pPr>
            <w:r>
              <w:rPr>
                <w:rFonts w:hint="eastAsia"/>
              </w:rPr>
              <w:t>交易金额</w:t>
            </w:r>
          </w:p>
        </w:tc>
        <w:tc>
          <w:tcPr>
            <w:tcW w:w="2076" w:type="dxa"/>
          </w:tcPr>
          <w:p w:rsidR="005237A4" w:rsidRDefault="005237A4" w:rsidP="00904C6A">
            <w:pPr>
              <w:rPr>
                <w:rFonts w:hint="eastAsia"/>
              </w:rPr>
            </w:pPr>
            <w:r>
              <w:t>L</w:t>
            </w:r>
            <w:r>
              <w:rPr>
                <w:rFonts w:hint="eastAsia"/>
              </w:rPr>
              <w:t>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6" w:type="dxa"/>
          </w:tcPr>
          <w:p w:rsidR="005237A4" w:rsidRDefault="005237A4" w:rsidP="00904C6A">
            <w:pPr>
              <w:rPr>
                <w:rFonts w:hint="eastAsia"/>
              </w:rPr>
            </w:pPr>
            <w:r>
              <w:rPr>
                <w:rFonts w:hint="eastAsia"/>
              </w:rPr>
              <w:t>以分为单位</w:t>
            </w:r>
          </w:p>
        </w:tc>
      </w:tr>
      <w:tr w:rsidR="005237A4" w:rsidTr="00904C6A">
        <w:trPr>
          <w:cantSplit/>
        </w:trPr>
        <w:tc>
          <w:tcPr>
            <w:tcW w:w="1836" w:type="dxa"/>
          </w:tcPr>
          <w:p w:rsidR="005237A4" w:rsidRDefault="005237A4" w:rsidP="00904C6A">
            <w:pPr>
              <w:rPr>
                <w:rFonts w:hint="eastAsia"/>
              </w:rPr>
            </w:pPr>
          </w:p>
        </w:tc>
        <w:tc>
          <w:tcPr>
            <w:tcW w:w="2076" w:type="dxa"/>
          </w:tcPr>
          <w:p w:rsidR="005237A4" w:rsidRDefault="005237A4" w:rsidP="00904C6A"/>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交易参考号</w:t>
            </w:r>
          </w:p>
        </w:tc>
        <w:tc>
          <w:tcPr>
            <w:tcW w:w="1360" w:type="dxa"/>
          </w:tcPr>
          <w:p w:rsidR="005237A4" w:rsidRPr="003A7763" w:rsidRDefault="005237A4" w:rsidP="00904C6A">
            <w:pPr>
              <w:rPr>
                <w:rFonts w:hint="eastAsia"/>
              </w:rPr>
            </w:pPr>
            <w:r w:rsidRPr="003A7763">
              <w:t>sphone3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r>
              <w:rPr>
                <w:rFonts w:hint="eastAsia"/>
              </w:rPr>
              <w:t>Y</w:t>
            </w: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随机数MAC</w:t>
            </w:r>
          </w:p>
        </w:tc>
        <w:tc>
          <w:tcPr>
            <w:tcW w:w="1360" w:type="dxa"/>
          </w:tcPr>
          <w:p w:rsidR="005237A4" w:rsidRPr="0088365F" w:rsidRDefault="005237A4" w:rsidP="00904C6A">
            <w:r w:rsidRPr="0088365F">
              <w:t>saddr</w:t>
            </w:r>
          </w:p>
        </w:tc>
        <w:tc>
          <w:tcPr>
            <w:tcW w:w="1360" w:type="dxa"/>
          </w:tcPr>
          <w:p w:rsidR="005237A4" w:rsidRDefault="005237A4" w:rsidP="00904C6A">
            <w:pPr>
              <w:rPr>
                <w:rFonts w:hint="eastAsia"/>
              </w:rPr>
            </w:pPr>
            <w:r>
              <w:rPr>
                <w:rFonts w:hint="eastAsia"/>
              </w:rPr>
              <w:t>8</w:t>
            </w:r>
          </w:p>
        </w:tc>
        <w:tc>
          <w:tcPr>
            <w:tcW w:w="1502" w:type="dxa"/>
          </w:tcPr>
          <w:p w:rsidR="005237A4" w:rsidRDefault="005237A4" w:rsidP="00904C6A">
            <w:pPr>
              <w:rPr>
                <w:rFonts w:hint="eastAsia"/>
              </w:rPr>
            </w:pPr>
            <w:r>
              <w:rPr>
                <w:rFonts w:hint="eastAsia"/>
              </w:rPr>
              <w:t>Y</w:t>
            </w: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3"/>
        <w:tabs>
          <w:tab w:val="left" w:pos="180"/>
        </w:tabs>
        <w:ind w:hanging="1260"/>
      </w:pPr>
      <w:bookmarkStart w:id="239" w:name="_Toc337551733"/>
      <w:r>
        <w:rPr>
          <w:rFonts w:hint="eastAsia"/>
        </w:rPr>
        <w:t>交易撤销（使用交易参考号）（功能号</w:t>
      </w:r>
      <w:r>
        <w:rPr>
          <w:rFonts w:hint="eastAsia"/>
        </w:rPr>
        <w:t>850001</w:t>
      </w:r>
      <w:r>
        <w:rPr>
          <w:rFonts w:hint="eastAsia"/>
        </w:rPr>
        <w:t>）</w:t>
      </w:r>
      <w:bookmarkEnd w:id="23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当前端发起支付、转账交易后，出现下列情况下，需要做交易撤销（冲正）</w:t>
      </w:r>
    </w:p>
    <w:p w:rsidR="005237A4" w:rsidRDefault="005237A4" w:rsidP="005237A4">
      <w:pPr>
        <w:numPr>
          <w:ilvl w:val="1"/>
          <w:numId w:val="8"/>
        </w:numPr>
        <w:rPr>
          <w:rFonts w:hint="eastAsia"/>
        </w:rPr>
      </w:pPr>
      <w:r>
        <w:rPr>
          <w:rFonts w:hint="eastAsia"/>
        </w:rPr>
        <w:t>等待后台返回超时</w:t>
      </w:r>
    </w:p>
    <w:p w:rsidR="005237A4" w:rsidRDefault="005237A4" w:rsidP="005237A4">
      <w:pPr>
        <w:pStyle w:val="2"/>
        <w:numPr>
          <w:ilvl w:val="1"/>
          <w:numId w:val="8"/>
        </w:numPr>
        <w:ind w:leftChars="0" w:firstLineChars="0"/>
        <w:rPr>
          <w:rFonts w:hint="eastAsia"/>
        </w:rPr>
      </w:pPr>
      <w:r>
        <w:rPr>
          <w:rFonts w:hint="eastAsia"/>
        </w:rPr>
        <w:t>前端写卡失败，(必须确认写卡不成功)</w:t>
      </w:r>
    </w:p>
    <w:p w:rsidR="005237A4" w:rsidRPr="0021634E" w:rsidRDefault="005237A4" w:rsidP="005237A4">
      <w:pPr>
        <w:pStyle w:val="2"/>
        <w:numPr>
          <w:ilvl w:val="1"/>
          <w:numId w:val="8"/>
        </w:numPr>
        <w:ind w:leftChars="0" w:firstLineChars="0"/>
        <w:rPr>
          <w:rFonts w:hint="eastAsia"/>
        </w:rPr>
      </w:pPr>
      <w:r>
        <w:rPr>
          <w:rFonts w:hint="eastAsia"/>
        </w:rPr>
        <w:t>其他需要撤销的情况</w:t>
      </w:r>
    </w:p>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前端交易参考号信息到后台</w:t>
            </w:r>
          </w:p>
        </w:tc>
      </w:tr>
      <w:tr w:rsidR="005237A4" w:rsidTr="00904C6A">
        <w:trPr>
          <w:cantSplit/>
        </w:trPr>
        <w:tc>
          <w:tcPr>
            <w:tcW w:w="878" w:type="dxa"/>
          </w:tcPr>
          <w:p w:rsidR="005237A4" w:rsidRDefault="005237A4" w:rsidP="00904C6A">
            <w:pPr>
              <w:rPr>
                <w:rFonts w:hint="eastAsia"/>
              </w:rPr>
            </w:pPr>
            <w:r>
              <w:rPr>
                <w:rFonts w:hint="eastAsia"/>
              </w:rPr>
              <w:t>2</w:t>
            </w:r>
          </w:p>
        </w:tc>
        <w:tc>
          <w:tcPr>
            <w:tcW w:w="6970" w:type="dxa"/>
          </w:tcPr>
          <w:p w:rsidR="005237A4" w:rsidRDefault="005237A4" w:rsidP="00904C6A">
            <w:pPr>
              <w:rPr>
                <w:rFonts w:hint="eastAsia"/>
              </w:rPr>
            </w:pPr>
            <w:r>
              <w:rPr>
                <w:rFonts w:hint="eastAsia"/>
              </w:rPr>
              <w:t>后台按照参考号查询记录</w:t>
            </w: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r>
              <w:rPr>
                <w:rFonts w:hint="eastAsia"/>
              </w:rPr>
              <w:t>如果交易不存在，则返回成功</w:t>
            </w: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r>
              <w:rPr>
                <w:rFonts w:hint="eastAsia"/>
              </w:rPr>
              <w:t>如果交易存在，则判断状态是否为失败，如果是，则返回成功</w:t>
            </w: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r>
              <w:rPr>
                <w:rFonts w:hint="eastAsia"/>
              </w:rPr>
              <w:t>如果交易成功，则进行冲正处理，如果处理失败，则返回冲正失败</w:t>
            </w: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r>
              <w:rPr>
                <w:rFonts w:hint="eastAsia"/>
              </w:rPr>
              <w:t>如果冲正处理成功，则返回成功</w:t>
            </w: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r>
              <w:rPr>
                <w:rFonts w:hint="eastAsia"/>
              </w:rPr>
              <w:t>前端等待返回超时，则可以重发该请求</w:t>
            </w:r>
          </w:p>
        </w:tc>
      </w:tr>
      <w:tr w:rsidR="005237A4" w:rsidTr="00904C6A">
        <w:trPr>
          <w:cantSplit/>
        </w:trPr>
        <w:tc>
          <w:tcPr>
            <w:tcW w:w="878" w:type="dxa"/>
          </w:tcPr>
          <w:p w:rsidR="005237A4" w:rsidRDefault="005237A4" w:rsidP="00904C6A">
            <w:pPr>
              <w:rPr>
                <w:rFonts w:hint="eastAsia"/>
              </w:rPr>
            </w:pPr>
            <w:r>
              <w:rPr>
                <w:rFonts w:hint="eastAsia"/>
              </w:rPr>
              <w:t>8</w:t>
            </w:r>
          </w:p>
        </w:tc>
        <w:tc>
          <w:tcPr>
            <w:tcW w:w="6970" w:type="dxa"/>
          </w:tcPr>
          <w:p w:rsidR="005237A4" w:rsidRDefault="005237A4" w:rsidP="00904C6A">
            <w:pPr>
              <w:rPr>
                <w:rFonts w:hint="eastAsia"/>
              </w:rPr>
            </w:pPr>
            <w:r>
              <w:rPr>
                <w:rFonts w:hint="eastAsia"/>
              </w:rPr>
              <w:t>如果重发等待依然超时，则返回错误信息，交易结束</w:t>
            </w:r>
          </w:p>
        </w:tc>
      </w:tr>
      <w:tr w:rsidR="005237A4" w:rsidRPr="00FE77B9" w:rsidTr="00904C6A">
        <w:trPr>
          <w:cantSplit/>
        </w:trPr>
        <w:tc>
          <w:tcPr>
            <w:tcW w:w="878" w:type="dxa"/>
          </w:tcPr>
          <w:p w:rsidR="005237A4" w:rsidRDefault="005237A4" w:rsidP="00904C6A">
            <w:pPr>
              <w:rPr>
                <w:rFonts w:hint="eastAsia"/>
              </w:rPr>
            </w:pPr>
            <w:r>
              <w:rPr>
                <w:rFonts w:hint="eastAsia"/>
              </w:rPr>
              <w:t>9</w:t>
            </w:r>
          </w:p>
        </w:tc>
        <w:tc>
          <w:tcPr>
            <w:tcW w:w="6970" w:type="dxa"/>
          </w:tcPr>
          <w:p w:rsidR="005237A4" w:rsidRDefault="005237A4" w:rsidP="00904C6A">
            <w:pPr>
              <w:rPr>
                <w:rFonts w:hint="eastAsia"/>
              </w:rPr>
            </w:pPr>
            <w:r>
              <w:rPr>
                <w:rFonts w:hint="eastAsia"/>
              </w:rPr>
              <w:t>前端如果接收到返回错误信息，则提示错误</w:t>
            </w:r>
          </w:p>
        </w:tc>
      </w:tr>
      <w:tr w:rsidR="005237A4" w:rsidRPr="00FE77B9" w:rsidTr="00904C6A">
        <w:trPr>
          <w:cantSplit/>
        </w:trPr>
        <w:tc>
          <w:tcPr>
            <w:tcW w:w="878" w:type="dxa"/>
          </w:tcPr>
          <w:p w:rsidR="005237A4" w:rsidRDefault="005237A4" w:rsidP="00904C6A">
            <w:pPr>
              <w:rPr>
                <w:rFonts w:hint="eastAsia"/>
              </w:rPr>
            </w:pPr>
            <w:r>
              <w:rPr>
                <w:rFonts w:hint="eastAsia"/>
              </w:rPr>
              <w:t>10</w:t>
            </w:r>
          </w:p>
        </w:tc>
        <w:tc>
          <w:tcPr>
            <w:tcW w:w="6970" w:type="dxa"/>
          </w:tcPr>
          <w:p w:rsidR="005237A4" w:rsidRDefault="005237A4" w:rsidP="00904C6A">
            <w:pPr>
              <w:rPr>
                <w:rFonts w:hint="eastAsia"/>
              </w:rPr>
            </w:pPr>
            <w:r>
              <w:rPr>
                <w:rFonts w:hint="eastAsia"/>
              </w:rPr>
              <w:t>前端如果接收到返回成功，则交易结束</w:t>
            </w:r>
          </w:p>
        </w:tc>
      </w:tr>
    </w:tbl>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896"/>
        <w:gridCol w:w="1204"/>
        <w:gridCol w:w="1322"/>
        <w:gridCol w:w="1650"/>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4" w:type="dxa"/>
            <w:shd w:val="clear" w:color="auto" w:fill="B3B3B3"/>
          </w:tcPr>
          <w:p w:rsidR="005237A4" w:rsidRDefault="005237A4" w:rsidP="00904C6A">
            <w:pPr>
              <w:tabs>
                <w:tab w:val="left" w:pos="787"/>
              </w:tabs>
              <w:rPr>
                <w:rFonts w:hint="eastAsia"/>
                <w:b/>
              </w:rPr>
            </w:pPr>
            <w:r>
              <w:rPr>
                <w:rFonts w:hint="eastAsia"/>
                <w:b/>
              </w:rPr>
              <w:t>最大长度</w:t>
            </w:r>
          </w:p>
        </w:tc>
        <w:tc>
          <w:tcPr>
            <w:tcW w:w="1322" w:type="dxa"/>
            <w:shd w:val="clear" w:color="auto" w:fill="B3B3B3"/>
          </w:tcPr>
          <w:p w:rsidR="005237A4" w:rsidRDefault="005237A4" w:rsidP="00904C6A">
            <w:pPr>
              <w:tabs>
                <w:tab w:val="left" w:pos="787"/>
              </w:tabs>
              <w:rPr>
                <w:rFonts w:hint="eastAsia"/>
                <w:b/>
              </w:rPr>
            </w:pPr>
            <w:r>
              <w:rPr>
                <w:rFonts w:hint="eastAsia"/>
                <w:b/>
              </w:rPr>
              <w:t>是否必需</w:t>
            </w:r>
          </w:p>
        </w:tc>
        <w:tc>
          <w:tcPr>
            <w:tcW w:w="165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182"/>
        </w:trPr>
        <w:tc>
          <w:tcPr>
            <w:tcW w:w="1596" w:type="dxa"/>
          </w:tcPr>
          <w:p w:rsidR="005237A4" w:rsidRDefault="005237A4" w:rsidP="00904C6A">
            <w:pPr>
              <w:rPr>
                <w:rFonts w:hint="eastAsia"/>
              </w:rPr>
            </w:pPr>
            <w:r>
              <w:rPr>
                <w:rFonts w:hint="eastAsia"/>
              </w:rPr>
              <w:t>交易参考号</w:t>
            </w:r>
          </w:p>
        </w:tc>
        <w:tc>
          <w:tcPr>
            <w:tcW w:w="1896" w:type="dxa"/>
          </w:tcPr>
          <w:p w:rsidR="005237A4" w:rsidRDefault="005237A4" w:rsidP="00904C6A">
            <w:r w:rsidRPr="003A7763">
              <w:t>sphone3</w:t>
            </w:r>
          </w:p>
        </w:tc>
        <w:tc>
          <w:tcPr>
            <w:tcW w:w="1204" w:type="dxa"/>
          </w:tcPr>
          <w:p w:rsidR="005237A4" w:rsidRDefault="005237A4" w:rsidP="00904C6A">
            <w:pPr>
              <w:rPr>
                <w:rFonts w:hint="eastAsia"/>
              </w:rPr>
            </w:pPr>
            <w:r>
              <w:rPr>
                <w:rFonts w:hint="eastAsia"/>
              </w:rPr>
              <w:t>14</w:t>
            </w:r>
          </w:p>
        </w:tc>
        <w:tc>
          <w:tcPr>
            <w:tcW w:w="1322" w:type="dxa"/>
          </w:tcPr>
          <w:p w:rsidR="005237A4" w:rsidRDefault="005237A4" w:rsidP="00904C6A">
            <w:pPr>
              <w:rPr>
                <w:rFonts w:hint="eastAsia"/>
              </w:rPr>
            </w:pPr>
            <w:r>
              <w:rPr>
                <w:rFonts w:hint="eastAsia"/>
              </w:rPr>
              <w:t>Y</w:t>
            </w:r>
          </w:p>
        </w:tc>
        <w:tc>
          <w:tcPr>
            <w:tcW w:w="1650" w:type="dxa"/>
          </w:tcPr>
          <w:p w:rsidR="005237A4" w:rsidRDefault="005237A4" w:rsidP="00904C6A">
            <w:pPr>
              <w:rPr>
                <w:rFonts w:hint="eastAsia"/>
              </w:rPr>
            </w:pPr>
          </w:p>
        </w:tc>
      </w:tr>
      <w:tr w:rsidR="005237A4" w:rsidTr="00904C6A">
        <w:trPr>
          <w:cantSplit/>
          <w:trHeight w:val="182"/>
        </w:trPr>
        <w:tc>
          <w:tcPr>
            <w:tcW w:w="1596" w:type="dxa"/>
          </w:tcPr>
          <w:p w:rsidR="005237A4" w:rsidRDefault="005237A4" w:rsidP="00904C6A">
            <w:pPr>
              <w:rPr>
                <w:rFonts w:hint="eastAsia"/>
              </w:rPr>
            </w:pPr>
            <w:r>
              <w:rPr>
                <w:rFonts w:hint="eastAsia"/>
              </w:rPr>
              <w:t>随机数MAC</w:t>
            </w:r>
          </w:p>
        </w:tc>
        <w:tc>
          <w:tcPr>
            <w:tcW w:w="1896" w:type="dxa"/>
          </w:tcPr>
          <w:p w:rsidR="005237A4" w:rsidRPr="007A78B7" w:rsidRDefault="005237A4" w:rsidP="00904C6A">
            <w:pPr>
              <w:tabs>
                <w:tab w:val="left" w:pos="810"/>
                <w:tab w:val="left" w:pos="1140"/>
              </w:tabs>
              <w:rPr>
                <w:rFonts w:hint="eastAsia"/>
              </w:rPr>
            </w:pPr>
            <w:r>
              <w:rPr>
                <w:rFonts w:hint="eastAsia"/>
              </w:rPr>
              <w:t>saddr</w:t>
            </w:r>
            <w:r>
              <w:tab/>
            </w:r>
            <w:r>
              <w:tab/>
            </w:r>
          </w:p>
        </w:tc>
        <w:tc>
          <w:tcPr>
            <w:tcW w:w="1204" w:type="dxa"/>
          </w:tcPr>
          <w:p w:rsidR="005237A4" w:rsidRDefault="005237A4" w:rsidP="00904C6A">
            <w:pPr>
              <w:rPr>
                <w:rFonts w:hint="eastAsia"/>
              </w:rPr>
            </w:pPr>
            <w:r>
              <w:rPr>
                <w:rFonts w:hint="eastAsia"/>
              </w:rPr>
              <w:t>8</w:t>
            </w:r>
          </w:p>
        </w:tc>
        <w:tc>
          <w:tcPr>
            <w:tcW w:w="1322" w:type="dxa"/>
          </w:tcPr>
          <w:p w:rsidR="005237A4" w:rsidRDefault="005237A4" w:rsidP="00904C6A">
            <w:pPr>
              <w:rPr>
                <w:rFonts w:hint="eastAsia"/>
              </w:rPr>
            </w:pPr>
            <w:r>
              <w:rPr>
                <w:rFonts w:hint="eastAsia"/>
              </w:rPr>
              <w:t>Y</w:t>
            </w:r>
          </w:p>
        </w:tc>
        <w:tc>
          <w:tcPr>
            <w:tcW w:w="165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终端号</w:t>
            </w:r>
          </w:p>
        </w:tc>
        <w:tc>
          <w:tcPr>
            <w:tcW w:w="1360" w:type="dxa"/>
          </w:tcPr>
          <w:p w:rsidR="005237A4" w:rsidRDefault="005237A4" w:rsidP="00904C6A">
            <w:r>
              <w:t>lwithdraw_flag</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lastRenderedPageBreak/>
              <w:t>交易参考号</w:t>
            </w:r>
          </w:p>
        </w:tc>
        <w:tc>
          <w:tcPr>
            <w:tcW w:w="1360" w:type="dxa"/>
          </w:tcPr>
          <w:p w:rsidR="005237A4" w:rsidRPr="003A7763" w:rsidRDefault="005237A4" w:rsidP="00904C6A">
            <w:pPr>
              <w:rPr>
                <w:rFonts w:hint="eastAsia"/>
              </w:rPr>
            </w:pPr>
            <w:r w:rsidRPr="003A7763">
              <w:t>sphone3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240" w:name="_Toc337551734"/>
      <w:r>
        <w:rPr>
          <w:rFonts w:hint="eastAsia"/>
        </w:rPr>
        <w:t>写卡异常流水保存（功能号</w:t>
      </w:r>
      <w:r>
        <w:rPr>
          <w:rFonts w:hint="eastAsia"/>
        </w:rPr>
        <w:t>850002</w:t>
      </w:r>
      <w:r>
        <w:rPr>
          <w:rFonts w:hint="eastAsia"/>
        </w:rPr>
        <w:t>）</w:t>
      </w:r>
      <w:bookmarkEnd w:id="24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rPr>
          <w:rFonts w:hint="eastAsia"/>
        </w:rPr>
      </w:pPr>
      <w:r>
        <w:rPr>
          <w:rFonts w:hint="eastAsia"/>
        </w:rPr>
        <w:t>当前端发起支付、转账交易后，出现下列情况下，需要进行写卡异常处理</w:t>
      </w:r>
    </w:p>
    <w:p w:rsidR="005237A4" w:rsidRDefault="005237A4" w:rsidP="005237A4">
      <w:pPr>
        <w:pStyle w:val="2"/>
        <w:numPr>
          <w:ilvl w:val="0"/>
          <w:numId w:val="12"/>
        </w:numPr>
        <w:ind w:leftChars="0" w:firstLineChars="0"/>
        <w:rPr>
          <w:rFonts w:hint="eastAsia"/>
        </w:rPr>
      </w:pPr>
      <w:r>
        <w:rPr>
          <w:rFonts w:hint="eastAsia"/>
        </w:rPr>
        <w:t>前端写卡失败，且后台不能撤销该笔交易</w:t>
      </w:r>
    </w:p>
    <w:p w:rsidR="005237A4" w:rsidRDefault="005237A4" w:rsidP="005237A4">
      <w:pPr>
        <w:pStyle w:val="2"/>
        <w:numPr>
          <w:ilvl w:val="0"/>
          <w:numId w:val="12"/>
        </w:numPr>
        <w:ind w:leftChars="0" w:firstLineChars="0"/>
        <w:rPr>
          <w:rFonts w:hint="eastAsia"/>
        </w:rPr>
      </w:pPr>
      <w:r>
        <w:rPr>
          <w:rFonts w:hint="eastAsia"/>
        </w:rPr>
        <w:t>前端写卡不能判断是否成功，但该卡已经取走，不能重新读卡判断</w:t>
      </w:r>
    </w:p>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3036"/>
        <w:gridCol w:w="3934"/>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gridSpan w:val="2"/>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gridSpan w:val="2"/>
          </w:tcPr>
          <w:p w:rsidR="005237A4" w:rsidRDefault="005237A4" w:rsidP="00904C6A">
            <w:pPr>
              <w:rPr>
                <w:rFonts w:hint="eastAsia"/>
              </w:rPr>
            </w:pPr>
            <w:r>
              <w:rPr>
                <w:rFonts w:hint="eastAsia"/>
              </w:rPr>
              <w:t>保存写卡失败流水</w:t>
            </w:r>
          </w:p>
        </w:tc>
      </w:tr>
      <w:tr w:rsidR="005237A4" w:rsidTr="00904C6A">
        <w:trPr>
          <w:gridAfter w:val="1"/>
          <w:wAfter w:w="3934" w:type="dxa"/>
          <w:cantSplit/>
        </w:trPr>
        <w:tc>
          <w:tcPr>
            <w:tcW w:w="878" w:type="dxa"/>
          </w:tcPr>
          <w:p w:rsidR="005237A4" w:rsidRDefault="005237A4" w:rsidP="00904C6A">
            <w:pPr>
              <w:rPr>
                <w:rFonts w:hint="eastAsia"/>
              </w:rPr>
            </w:pPr>
            <w:r>
              <w:rPr>
                <w:rFonts w:hint="eastAsia"/>
              </w:rPr>
              <w:t>2</w:t>
            </w:r>
          </w:p>
        </w:tc>
        <w:tc>
          <w:tcPr>
            <w:tcW w:w="3036"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gridSpan w:val="2"/>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gridSpan w:val="2"/>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gridSpan w:val="2"/>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gridSpan w:val="2"/>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gridSpan w:val="2"/>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8</w:t>
            </w:r>
          </w:p>
        </w:tc>
        <w:tc>
          <w:tcPr>
            <w:tcW w:w="6970" w:type="dxa"/>
            <w:gridSpan w:val="2"/>
          </w:tcPr>
          <w:p w:rsidR="005237A4" w:rsidRDefault="005237A4" w:rsidP="00904C6A">
            <w:pPr>
              <w:rPr>
                <w:rFonts w:hint="eastAsia"/>
              </w:rPr>
            </w:pPr>
          </w:p>
        </w:tc>
      </w:tr>
      <w:tr w:rsidR="005237A4" w:rsidRPr="00FE77B9" w:rsidTr="00904C6A">
        <w:trPr>
          <w:cantSplit/>
        </w:trPr>
        <w:tc>
          <w:tcPr>
            <w:tcW w:w="878" w:type="dxa"/>
          </w:tcPr>
          <w:p w:rsidR="005237A4" w:rsidRDefault="005237A4" w:rsidP="00904C6A">
            <w:pPr>
              <w:rPr>
                <w:rFonts w:hint="eastAsia"/>
              </w:rPr>
            </w:pPr>
            <w:r>
              <w:rPr>
                <w:rFonts w:hint="eastAsia"/>
              </w:rPr>
              <w:t>9</w:t>
            </w:r>
          </w:p>
        </w:tc>
        <w:tc>
          <w:tcPr>
            <w:tcW w:w="6970" w:type="dxa"/>
            <w:gridSpan w:val="2"/>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896"/>
        <w:gridCol w:w="1204"/>
        <w:gridCol w:w="1322"/>
        <w:gridCol w:w="1650"/>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4" w:type="dxa"/>
            <w:shd w:val="clear" w:color="auto" w:fill="B3B3B3"/>
          </w:tcPr>
          <w:p w:rsidR="005237A4" w:rsidRDefault="005237A4" w:rsidP="00904C6A">
            <w:pPr>
              <w:tabs>
                <w:tab w:val="left" w:pos="787"/>
              </w:tabs>
              <w:rPr>
                <w:rFonts w:hint="eastAsia"/>
                <w:b/>
              </w:rPr>
            </w:pPr>
            <w:r>
              <w:rPr>
                <w:rFonts w:hint="eastAsia"/>
                <w:b/>
              </w:rPr>
              <w:t>最大长度</w:t>
            </w:r>
          </w:p>
        </w:tc>
        <w:tc>
          <w:tcPr>
            <w:tcW w:w="1322" w:type="dxa"/>
            <w:shd w:val="clear" w:color="auto" w:fill="B3B3B3"/>
          </w:tcPr>
          <w:p w:rsidR="005237A4" w:rsidRDefault="005237A4" w:rsidP="00904C6A">
            <w:pPr>
              <w:tabs>
                <w:tab w:val="left" w:pos="787"/>
              </w:tabs>
              <w:rPr>
                <w:rFonts w:hint="eastAsia"/>
                <w:b/>
              </w:rPr>
            </w:pPr>
            <w:r>
              <w:rPr>
                <w:rFonts w:hint="eastAsia"/>
                <w:b/>
              </w:rPr>
              <w:t>是否必需</w:t>
            </w:r>
          </w:p>
        </w:tc>
        <w:tc>
          <w:tcPr>
            <w:tcW w:w="165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182"/>
        </w:trPr>
        <w:tc>
          <w:tcPr>
            <w:tcW w:w="1596" w:type="dxa"/>
          </w:tcPr>
          <w:p w:rsidR="005237A4" w:rsidRDefault="005237A4" w:rsidP="00904C6A">
            <w:pPr>
              <w:rPr>
                <w:rFonts w:hint="eastAsia"/>
              </w:rPr>
            </w:pPr>
            <w:r>
              <w:rPr>
                <w:rFonts w:hint="eastAsia"/>
              </w:rPr>
              <w:t>交易参考号</w:t>
            </w:r>
          </w:p>
        </w:tc>
        <w:tc>
          <w:tcPr>
            <w:tcW w:w="1896" w:type="dxa"/>
          </w:tcPr>
          <w:p w:rsidR="005237A4" w:rsidRDefault="005237A4" w:rsidP="00904C6A">
            <w:r w:rsidRPr="003A7763">
              <w:t>sphone3</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r>
              <w:rPr>
                <w:rFonts w:hint="eastAsia"/>
              </w:rPr>
              <w:t>Y</w:t>
            </w:r>
          </w:p>
        </w:tc>
        <w:tc>
          <w:tcPr>
            <w:tcW w:w="1650" w:type="dxa"/>
          </w:tcPr>
          <w:p w:rsidR="005237A4" w:rsidRDefault="005237A4" w:rsidP="00904C6A">
            <w:pPr>
              <w:rPr>
                <w:rFonts w:hint="eastAsia"/>
              </w:rPr>
            </w:pPr>
          </w:p>
        </w:tc>
      </w:tr>
      <w:tr w:rsidR="005237A4" w:rsidTr="00904C6A">
        <w:trPr>
          <w:cantSplit/>
          <w:trHeight w:val="381"/>
        </w:trPr>
        <w:tc>
          <w:tcPr>
            <w:tcW w:w="1596" w:type="dxa"/>
          </w:tcPr>
          <w:p w:rsidR="005237A4" w:rsidRDefault="005237A4" w:rsidP="00904C6A">
            <w:pPr>
              <w:rPr>
                <w:rFonts w:hint="eastAsia"/>
              </w:rPr>
            </w:pPr>
            <w:r>
              <w:rPr>
                <w:rFonts w:hint="eastAsia"/>
              </w:rPr>
              <w:t>记账日期</w:t>
            </w:r>
          </w:p>
        </w:tc>
        <w:tc>
          <w:tcPr>
            <w:tcW w:w="1896" w:type="dxa"/>
          </w:tcPr>
          <w:p w:rsidR="005237A4" w:rsidRDefault="005237A4" w:rsidP="00904C6A">
            <w:pPr>
              <w:rPr>
                <w:rFonts w:hint="eastAsia"/>
              </w:rPr>
            </w:pPr>
            <w:r>
              <w:t>S</w:t>
            </w:r>
            <w:r>
              <w:rPr>
                <w:rFonts w:hint="eastAsia"/>
              </w:rPr>
              <w:t>date3</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381"/>
        </w:trPr>
        <w:tc>
          <w:tcPr>
            <w:tcW w:w="1596" w:type="dxa"/>
          </w:tcPr>
          <w:p w:rsidR="005237A4" w:rsidRDefault="005237A4" w:rsidP="00904C6A">
            <w:pPr>
              <w:rPr>
                <w:rFonts w:hint="eastAsia"/>
              </w:rPr>
            </w:pPr>
            <w:r>
              <w:rPr>
                <w:rFonts w:hint="eastAsia"/>
              </w:rPr>
              <w:t>终端号</w:t>
            </w:r>
          </w:p>
        </w:tc>
        <w:tc>
          <w:tcPr>
            <w:tcW w:w="1896" w:type="dxa"/>
          </w:tcPr>
          <w:p w:rsidR="005237A4" w:rsidRDefault="005237A4" w:rsidP="00904C6A">
            <w:r>
              <w:t>lwithdraw_flag</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r>
              <w:rPr>
                <w:rFonts w:hint="eastAsia"/>
              </w:rPr>
              <w:t>Y</w:t>
            </w:r>
          </w:p>
        </w:tc>
        <w:tc>
          <w:tcPr>
            <w:tcW w:w="1650" w:type="dxa"/>
          </w:tcPr>
          <w:p w:rsidR="005237A4" w:rsidRDefault="005237A4" w:rsidP="00904C6A">
            <w:pPr>
              <w:rPr>
                <w:rFonts w:hint="eastAsia"/>
              </w:rPr>
            </w:pPr>
          </w:p>
        </w:tc>
      </w:tr>
      <w:tr w:rsidR="005237A4" w:rsidTr="00904C6A">
        <w:trPr>
          <w:cantSplit/>
          <w:trHeight w:val="381"/>
        </w:trPr>
        <w:tc>
          <w:tcPr>
            <w:tcW w:w="1596" w:type="dxa"/>
          </w:tcPr>
          <w:p w:rsidR="005237A4" w:rsidRDefault="005237A4" w:rsidP="00904C6A">
            <w:pPr>
              <w:rPr>
                <w:rFonts w:hint="eastAsia"/>
              </w:rPr>
            </w:pPr>
            <w:r>
              <w:rPr>
                <w:rFonts w:hint="eastAsia"/>
              </w:rPr>
              <w:t>终端流水号</w:t>
            </w:r>
          </w:p>
        </w:tc>
        <w:tc>
          <w:tcPr>
            <w:tcW w:w="1896" w:type="dxa"/>
          </w:tcPr>
          <w:p w:rsidR="005237A4" w:rsidRDefault="005237A4" w:rsidP="00904C6A">
            <w:pPr>
              <w:rPr>
                <w:rFonts w:hint="eastAsia"/>
              </w:rPr>
            </w:pPr>
            <w:r>
              <w:t>L</w:t>
            </w:r>
            <w:r>
              <w:rPr>
                <w:rFonts w:hint="eastAsia"/>
              </w:rPr>
              <w:t>serial1</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182"/>
        </w:trPr>
        <w:tc>
          <w:tcPr>
            <w:tcW w:w="1596" w:type="dxa"/>
          </w:tcPr>
          <w:p w:rsidR="005237A4" w:rsidRDefault="005237A4" w:rsidP="00904C6A">
            <w:pPr>
              <w:rPr>
                <w:rFonts w:hint="eastAsia"/>
              </w:rPr>
            </w:pPr>
            <w:r>
              <w:rPr>
                <w:rFonts w:hint="eastAsia"/>
              </w:rPr>
              <w:t>卡号</w:t>
            </w:r>
          </w:p>
        </w:tc>
        <w:tc>
          <w:tcPr>
            <w:tcW w:w="1896" w:type="dxa"/>
          </w:tcPr>
          <w:p w:rsidR="005237A4" w:rsidRPr="003A7763" w:rsidRDefault="005237A4" w:rsidP="00904C6A">
            <w:pPr>
              <w:rPr>
                <w:rFonts w:hint="eastAsia"/>
              </w:rPr>
            </w:pPr>
            <w:r>
              <w:t>L</w:t>
            </w:r>
            <w:r>
              <w:rPr>
                <w:rFonts w:hint="eastAsia"/>
              </w:rPr>
              <w:t>vol0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182"/>
        </w:trPr>
        <w:tc>
          <w:tcPr>
            <w:tcW w:w="1596" w:type="dxa"/>
          </w:tcPr>
          <w:p w:rsidR="005237A4" w:rsidRDefault="005237A4" w:rsidP="00904C6A">
            <w:pPr>
              <w:rPr>
                <w:rFonts w:hint="eastAsia"/>
              </w:rPr>
            </w:pPr>
            <w:r>
              <w:rPr>
                <w:rFonts w:hint="eastAsia"/>
              </w:rPr>
              <w:t>钱包号</w:t>
            </w:r>
          </w:p>
        </w:tc>
        <w:tc>
          <w:tcPr>
            <w:tcW w:w="1896" w:type="dxa"/>
          </w:tcPr>
          <w:p w:rsidR="005237A4" w:rsidRDefault="005237A4" w:rsidP="00904C6A">
            <w:pPr>
              <w:rPr>
                <w:rFonts w:hint="eastAsia"/>
              </w:rPr>
            </w:pPr>
            <w:r>
              <w:t>L</w:t>
            </w:r>
            <w:r>
              <w:rPr>
                <w:rFonts w:hint="eastAsia"/>
              </w:rPr>
              <w:t>vol1</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182"/>
        </w:trPr>
        <w:tc>
          <w:tcPr>
            <w:tcW w:w="1596" w:type="dxa"/>
          </w:tcPr>
          <w:p w:rsidR="005237A4" w:rsidRDefault="005237A4" w:rsidP="00904C6A">
            <w:pPr>
              <w:rPr>
                <w:rFonts w:hint="eastAsia"/>
              </w:rPr>
            </w:pPr>
            <w:r>
              <w:rPr>
                <w:rFonts w:hint="eastAsia"/>
              </w:rPr>
              <w:t>写卡失败原因</w:t>
            </w:r>
          </w:p>
        </w:tc>
        <w:tc>
          <w:tcPr>
            <w:tcW w:w="1896" w:type="dxa"/>
          </w:tcPr>
          <w:p w:rsidR="005237A4" w:rsidRPr="00A236E8" w:rsidRDefault="005237A4" w:rsidP="00904C6A">
            <w:r w:rsidRPr="00A236E8">
              <w:t>Lbank_acc_type</w:t>
            </w:r>
          </w:p>
        </w:tc>
        <w:tc>
          <w:tcPr>
            <w:tcW w:w="1204" w:type="dxa"/>
          </w:tcPr>
          <w:p w:rsidR="005237A4" w:rsidRDefault="005237A4" w:rsidP="00904C6A">
            <w:pPr>
              <w:rPr>
                <w:rFonts w:hint="eastAsia"/>
              </w:rPr>
            </w:pPr>
            <w:r>
              <w:rPr>
                <w:rFonts w:hint="eastAsia"/>
              </w:rPr>
              <w:t>N</w:t>
            </w:r>
          </w:p>
        </w:tc>
        <w:tc>
          <w:tcPr>
            <w:tcW w:w="1322" w:type="dxa"/>
          </w:tcPr>
          <w:p w:rsidR="005237A4" w:rsidRDefault="005237A4" w:rsidP="00904C6A">
            <w:pPr>
              <w:rPr>
                <w:rFonts w:hint="eastAsia"/>
              </w:rPr>
            </w:pPr>
          </w:p>
        </w:tc>
        <w:tc>
          <w:tcPr>
            <w:tcW w:w="1650" w:type="dxa"/>
          </w:tcPr>
          <w:p w:rsidR="005237A4" w:rsidRDefault="005237A4" w:rsidP="00904C6A">
            <w:pPr>
              <w:numPr>
                <w:ilvl w:val="0"/>
                <w:numId w:val="13"/>
              </w:numPr>
              <w:rPr>
                <w:rFonts w:hint="eastAsia"/>
              </w:rPr>
            </w:pPr>
            <w:r>
              <w:rPr>
                <w:rFonts w:hint="eastAsia"/>
              </w:rPr>
              <w:t>中途拔卡</w:t>
            </w:r>
          </w:p>
          <w:p w:rsidR="005237A4" w:rsidRPr="00A236E8" w:rsidRDefault="005237A4" w:rsidP="00904C6A">
            <w:pPr>
              <w:pStyle w:val="2"/>
              <w:numPr>
                <w:ilvl w:val="0"/>
                <w:numId w:val="13"/>
              </w:numPr>
              <w:ind w:leftChars="0" w:firstLineChars="0"/>
              <w:rPr>
                <w:rFonts w:hint="eastAsia"/>
              </w:rPr>
            </w:pPr>
            <w:r>
              <w:rPr>
                <w:rFonts w:hint="eastAsia"/>
              </w:rPr>
              <w:t>写卡失败</w:t>
            </w:r>
          </w:p>
        </w:tc>
      </w:tr>
      <w:tr w:rsidR="005237A4" w:rsidTr="00904C6A">
        <w:trPr>
          <w:cantSplit/>
          <w:trHeight w:val="182"/>
        </w:trPr>
        <w:tc>
          <w:tcPr>
            <w:tcW w:w="1596" w:type="dxa"/>
          </w:tcPr>
          <w:p w:rsidR="005237A4" w:rsidRDefault="005237A4" w:rsidP="00904C6A">
            <w:pPr>
              <w:rPr>
                <w:rFonts w:hint="eastAsia"/>
              </w:rPr>
            </w:pPr>
            <w:r>
              <w:rPr>
                <w:rFonts w:hint="eastAsia"/>
              </w:rPr>
              <w:t>卡交易前余额</w:t>
            </w:r>
          </w:p>
        </w:tc>
        <w:tc>
          <w:tcPr>
            <w:tcW w:w="1896" w:type="dxa"/>
          </w:tcPr>
          <w:p w:rsidR="005237A4" w:rsidRPr="00A236E8" w:rsidRDefault="005237A4" w:rsidP="00904C6A">
            <w:pPr>
              <w:rPr>
                <w:rFonts w:hint="eastAsia"/>
              </w:rPr>
            </w:pPr>
            <w:r>
              <w:t>L</w:t>
            </w:r>
            <w:r>
              <w:rPr>
                <w:rFonts w:hint="eastAsia"/>
              </w:rPr>
              <w:t>vol7</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分为单位</w:t>
            </w:r>
          </w:p>
        </w:tc>
      </w:tr>
      <w:tr w:rsidR="005237A4" w:rsidTr="00904C6A">
        <w:trPr>
          <w:cantSplit/>
          <w:trHeight w:val="182"/>
        </w:trPr>
        <w:tc>
          <w:tcPr>
            <w:tcW w:w="1596" w:type="dxa"/>
          </w:tcPr>
          <w:p w:rsidR="005237A4" w:rsidRDefault="005237A4" w:rsidP="00904C6A">
            <w:pPr>
              <w:rPr>
                <w:rFonts w:hint="eastAsia"/>
              </w:rPr>
            </w:pPr>
            <w:r>
              <w:rPr>
                <w:rFonts w:hint="eastAsia"/>
              </w:rPr>
              <w:t>卡交易后卡余额（应该写入的）</w:t>
            </w:r>
          </w:p>
        </w:tc>
        <w:tc>
          <w:tcPr>
            <w:tcW w:w="1896" w:type="dxa"/>
          </w:tcPr>
          <w:p w:rsidR="005237A4" w:rsidRPr="00A236E8" w:rsidRDefault="005237A4" w:rsidP="00904C6A">
            <w:pPr>
              <w:rPr>
                <w:rFonts w:hint="eastAsia"/>
              </w:rPr>
            </w:pPr>
            <w:r>
              <w:t>L</w:t>
            </w:r>
            <w:r>
              <w:rPr>
                <w:rFonts w:hint="eastAsia"/>
              </w:rPr>
              <w:t>vol8</w:t>
            </w:r>
          </w:p>
        </w:tc>
        <w:tc>
          <w:tcPr>
            <w:tcW w:w="1204" w:type="dxa"/>
          </w:tcPr>
          <w:p w:rsidR="005237A4" w:rsidRDefault="005237A4" w:rsidP="00904C6A">
            <w:pPr>
              <w:rPr>
                <w:rFonts w:hint="eastAsia"/>
              </w:rPr>
            </w:pPr>
            <w:r>
              <w:rPr>
                <w:rFonts w:hint="eastAsia"/>
              </w:rPr>
              <w:t>N</w:t>
            </w: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分为单位</w:t>
            </w:r>
          </w:p>
        </w:tc>
      </w:tr>
      <w:tr w:rsidR="005237A4" w:rsidTr="00904C6A">
        <w:trPr>
          <w:cantSplit/>
          <w:trHeight w:val="182"/>
        </w:trPr>
        <w:tc>
          <w:tcPr>
            <w:tcW w:w="1596" w:type="dxa"/>
          </w:tcPr>
          <w:p w:rsidR="005237A4" w:rsidRDefault="005237A4" w:rsidP="00904C6A">
            <w:pPr>
              <w:rPr>
                <w:rFonts w:hint="eastAsia"/>
              </w:rPr>
            </w:pPr>
            <w:r>
              <w:rPr>
                <w:rFonts w:hint="eastAsia"/>
              </w:rPr>
              <w:t>卡充值次数（交易前）</w:t>
            </w:r>
          </w:p>
        </w:tc>
        <w:tc>
          <w:tcPr>
            <w:tcW w:w="1896" w:type="dxa"/>
          </w:tcPr>
          <w:p w:rsidR="005237A4" w:rsidRPr="00A12367" w:rsidRDefault="005237A4" w:rsidP="00904C6A">
            <w:pPr>
              <w:rPr>
                <w:rFonts w:hint="eastAsia"/>
              </w:rPr>
            </w:pPr>
            <w:r>
              <w:t>L</w:t>
            </w:r>
            <w:r>
              <w:rPr>
                <w:rFonts w:hint="eastAsia"/>
              </w:rPr>
              <w:t>vol5</w:t>
            </w:r>
          </w:p>
        </w:tc>
        <w:tc>
          <w:tcPr>
            <w:tcW w:w="1204" w:type="dxa"/>
          </w:tcPr>
          <w:p w:rsidR="005237A4" w:rsidRDefault="005237A4" w:rsidP="00904C6A">
            <w:pPr>
              <w:rPr>
                <w:rFonts w:hint="eastAsia"/>
              </w:rPr>
            </w:pPr>
            <w:r>
              <w:rPr>
                <w:rFonts w:hint="eastAsia"/>
              </w:rPr>
              <w:t>N</w:t>
            </w: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182"/>
        </w:trPr>
        <w:tc>
          <w:tcPr>
            <w:tcW w:w="1596" w:type="dxa"/>
          </w:tcPr>
          <w:p w:rsidR="005237A4" w:rsidRDefault="005237A4" w:rsidP="00904C6A">
            <w:pPr>
              <w:rPr>
                <w:rFonts w:hint="eastAsia"/>
              </w:rPr>
            </w:pPr>
            <w:r>
              <w:rPr>
                <w:rFonts w:hint="eastAsia"/>
              </w:rPr>
              <w:t>卡消费次数（交易前）</w:t>
            </w:r>
          </w:p>
        </w:tc>
        <w:tc>
          <w:tcPr>
            <w:tcW w:w="1896" w:type="dxa"/>
          </w:tcPr>
          <w:p w:rsidR="005237A4" w:rsidRPr="00A12367" w:rsidRDefault="005237A4" w:rsidP="00904C6A">
            <w:pPr>
              <w:rPr>
                <w:rFonts w:hint="eastAsia"/>
              </w:rPr>
            </w:pPr>
            <w:r>
              <w:t>L</w:t>
            </w:r>
            <w:r>
              <w:rPr>
                <w:rFonts w:hint="eastAsia"/>
              </w:rPr>
              <w:t>vol6</w:t>
            </w:r>
          </w:p>
        </w:tc>
        <w:tc>
          <w:tcPr>
            <w:tcW w:w="1204" w:type="dxa"/>
          </w:tcPr>
          <w:p w:rsidR="005237A4" w:rsidRDefault="005237A4" w:rsidP="00904C6A">
            <w:pPr>
              <w:rPr>
                <w:rFonts w:hint="eastAsia"/>
              </w:rPr>
            </w:pPr>
            <w:r>
              <w:rPr>
                <w:rFonts w:hint="eastAsia"/>
              </w:rPr>
              <w:t>N</w:t>
            </w: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182"/>
        </w:trPr>
        <w:tc>
          <w:tcPr>
            <w:tcW w:w="1596" w:type="dxa"/>
          </w:tcPr>
          <w:p w:rsidR="005237A4" w:rsidRDefault="005237A4" w:rsidP="00904C6A">
            <w:pPr>
              <w:rPr>
                <w:rFonts w:hint="eastAsia"/>
              </w:rPr>
            </w:pPr>
          </w:p>
        </w:tc>
        <w:tc>
          <w:tcPr>
            <w:tcW w:w="1896" w:type="dxa"/>
          </w:tcPr>
          <w:p w:rsidR="005237A4" w:rsidRDefault="005237A4" w:rsidP="00904C6A"/>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182"/>
        </w:trPr>
        <w:tc>
          <w:tcPr>
            <w:tcW w:w="1596" w:type="dxa"/>
          </w:tcPr>
          <w:p w:rsidR="005237A4" w:rsidRDefault="005237A4" w:rsidP="00904C6A">
            <w:pPr>
              <w:rPr>
                <w:rFonts w:hint="eastAsia"/>
              </w:rPr>
            </w:pPr>
          </w:p>
        </w:tc>
        <w:tc>
          <w:tcPr>
            <w:tcW w:w="1896" w:type="dxa"/>
          </w:tcPr>
          <w:p w:rsidR="005237A4" w:rsidRPr="00A236E8" w:rsidRDefault="005237A4" w:rsidP="00904C6A"/>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终端号</w:t>
            </w:r>
          </w:p>
        </w:tc>
        <w:tc>
          <w:tcPr>
            <w:tcW w:w="1360" w:type="dxa"/>
          </w:tcPr>
          <w:p w:rsidR="005237A4" w:rsidRDefault="005237A4" w:rsidP="00904C6A">
            <w:r>
              <w:t>lwithdraw_flag</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交易参考号</w:t>
            </w:r>
          </w:p>
        </w:tc>
        <w:tc>
          <w:tcPr>
            <w:tcW w:w="1360" w:type="dxa"/>
          </w:tcPr>
          <w:p w:rsidR="005237A4" w:rsidRPr="003A7763" w:rsidRDefault="005237A4" w:rsidP="00904C6A">
            <w:pPr>
              <w:rPr>
                <w:rFonts w:hint="eastAsia"/>
              </w:rPr>
            </w:pPr>
            <w:r w:rsidRPr="003A7763">
              <w:t>sphone3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Pr="00705793" w:rsidRDefault="005237A4" w:rsidP="005237A4">
      <w:pPr>
        <w:pStyle w:val="2"/>
        <w:ind w:left="480" w:firstLine="48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241" w:name="_Toc337551735"/>
      <w:r>
        <w:rPr>
          <w:rFonts w:hint="eastAsia"/>
        </w:rPr>
        <w:t>补写卡查询（功能号</w:t>
      </w:r>
      <w:r>
        <w:rPr>
          <w:rFonts w:hint="eastAsia"/>
        </w:rPr>
        <w:t>850003</w:t>
      </w:r>
      <w:r>
        <w:rPr>
          <w:rFonts w:hint="eastAsia"/>
        </w:rPr>
        <w:t>）</w:t>
      </w:r>
      <w:bookmarkEnd w:id="241"/>
    </w:p>
    <w:p w:rsidR="005237A4" w:rsidRDefault="005237A4" w:rsidP="005237A4">
      <w:pPr>
        <w:pStyle w:val="4"/>
        <w:tabs>
          <w:tab w:val="clear" w:pos="864"/>
          <w:tab w:val="left" w:pos="360"/>
        </w:tabs>
        <w:ind w:hanging="1404"/>
        <w:rPr>
          <w:rFonts w:hint="eastAsia"/>
        </w:rPr>
      </w:pPr>
      <w:r>
        <w:rPr>
          <w:rFonts w:hint="eastAsia"/>
        </w:rPr>
        <w:t>功能</w:t>
      </w:r>
    </w:p>
    <w:p w:rsidR="005237A4" w:rsidRPr="009E0A76"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前台查询补写卡流水</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选择补写卡流水</w:t>
            </w:r>
          </w:p>
        </w:tc>
      </w:tr>
      <w:tr w:rsidR="005237A4" w:rsidRPr="004A309F"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RPr="004A309F"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Pr="004A309F" w:rsidRDefault="005237A4" w:rsidP="00904C6A">
            <w:pPr>
              <w:rPr>
                <w:rFonts w:hint="eastAsia"/>
              </w:rPr>
            </w:pPr>
          </w:p>
        </w:tc>
      </w:tr>
      <w:tr w:rsidR="005237A4" w:rsidRPr="004A309F"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r w:rsidR="005237A4" w:rsidRPr="001D6906"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r w:rsidR="005237A4" w:rsidRPr="00FE77B9" w:rsidTr="00904C6A">
        <w:trPr>
          <w:cantSplit/>
        </w:trPr>
        <w:tc>
          <w:tcPr>
            <w:tcW w:w="878" w:type="dxa"/>
          </w:tcPr>
          <w:p w:rsidR="005237A4" w:rsidRDefault="005237A4" w:rsidP="00904C6A">
            <w:pPr>
              <w:rPr>
                <w:rFonts w:hint="eastAsia"/>
              </w:rPr>
            </w:pPr>
          </w:p>
        </w:tc>
        <w:tc>
          <w:tcPr>
            <w:tcW w:w="6970" w:type="dxa"/>
          </w:tcPr>
          <w:p w:rsidR="005237A4" w:rsidRDefault="005237A4" w:rsidP="00904C6A">
            <w:pPr>
              <w:rPr>
                <w:rFonts w:hint="eastAsia"/>
              </w:rPr>
            </w:pPr>
          </w:p>
        </w:tc>
      </w:tr>
    </w:tbl>
    <w:p w:rsidR="005237A4" w:rsidRPr="009E0A76"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896"/>
        <w:gridCol w:w="1204"/>
        <w:gridCol w:w="1322"/>
        <w:gridCol w:w="1650"/>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4" w:type="dxa"/>
            <w:shd w:val="clear" w:color="auto" w:fill="B3B3B3"/>
          </w:tcPr>
          <w:p w:rsidR="005237A4" w:rsidRDefault="005237A4" w:rsidP="00904C6A">
            <w:pPr>
              <w:tabs>
                <w:tab w:val="left" w:pos="787"/>
              </w:tabs>
              <w:rPr>
                <w:rFonts w:hint="eastAsia"/>
                <w:b/>
              </w:rPr>
            </w:pPr>
            <w:r>
              <w:rPr>
                <w:rFonts w:hint="eastAsia"/>
                <w:b/>
              </w:rPr>
              <w:t>最大长度</w:t>
            </w:r>
          </w:p>
        </w:tc>
        <w:tc>
          <w:tcPr>
            <w:tcW w:w="1322" w:type="dxa"/>
            <w:shd w:val="clear" w:color="auto" w:fill="B3B3B3"/>
          </w:tcPr>
          <w:p w:rsidR="005237A4" w:rsidRDefault="005237A4" w:rsidP="00904C6A">
            <w:pPr>
              <w:tabs>
                <w:tab w:val="left" w:pos="787"/>
              </w:tabs>
              <w:rPr>
                <w:rFonts w:hint="eastAsia"/>
                <w:b/>
              </w:rPr>
            </w:pPr>
            <w:r>
              <w:rPr>
                <w:rFonts w:hint="eastAsia"/>
                <w:b/>
              </w:rPr>
              <w:t>是否必需</w:t>
            </w:r>
          </w:p>
        </w:tc>
        <w:tc>
          <w:tcPr>
            <w:tcW w:w="165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96" w:type="dxa"/>
          </w:tcPr>
          <w:p w:rsidR="005237A4" w:rsidRDefault="005237A4" w:rsidP="00904C6A">
            <w:pPr>
              <w:rPr>
                <w:rFonts w:hint="eastAsia"/>
              </w:rPr>
            </w:pPr>
            <w:r>
              <w:rPr>
                <w:rFonts w:hint="eastAsia"/>
              </w:rPr>
              <w:t>开始日期</w:t>
            </w:r>
          </w:p>
        </w:tc>
        <w:tc>
          <w:tcPr>
            <w:tcW w:w="1896" w:type="dxa"/>
          </w:tcPr>
          <w:p w:rsidR="005237A4" w:rsidRDefault="005237A4" w:rsidP="00904C6A">
            <w:pPr>
              <w:rPr>
                <w:rFonts w:hint="eastAsia"/>
              </w:rPr>
            </w:pPr>
            <w:r>
              <w:t>S</w:t>
            </w:r>
            <w:r>
              <w:rPr>
                <w:rFonts w:hint="eastAsia"/>
              </w:rPr>
              <w:t>date1</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r>
              <w:rPr>
                <w:rFonts w:hint="eastAsia"/>
              </w:rPr>
              <w:t>Y</w:t>
            </w: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截止日期</w:t>
            </w:r>
          </w:p>
        </w:tc>
        <w:tc>
          <w:tcPr>
            <w:tcW w:w="1896" w:type="dxa"/>
          </w:tcPr>
          <w:p w:rsidR="005237A4" w:rsidRDefault="005237A4" w:rsidP="00904C6A">
            <w:pPr>
              <w:rPr>
                <w:rFonts w:hint="eastAsia"/>
              </w:rPr>
            </w:pPr>
            <w:r>
              <w:t>S</w:t>
            </w:r>
            <w:r>
              <w:rPr>
                <w:rFonts w:hint="eastAsia"/>
              </w:rPr>
              <w:t>date2</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r>
              <w:rPr>
                <w:rFonts w:hint="eastAsia"/>
              </w:rPr>
              <w:t>Y</w:t>
            </w: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rPr>
                <w:rFonts w:hint="eastAsia"/>
              </w:rPr>
              <w:t>lvol0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441"/>
        </w:trPr>
        <w:tc>
          <w:tcPr>
            <w:tcW w:w="1596" w:type="dxa"/>
          </w:tcPr>
          <w:p w:rsidR="005237A4" w:rsidRDefault="005237A4" w:rsidP="00904C6A">
            <w:pPr>
              <w:rPr>
                <w:rFonts w:hint="eastAsia"/>
              </w:rPr>
            </w:pPr>
            <w:r>
              <w:rPr>
                <w:rFonts w:hint="eastAsia"/>
              </w:rPr>
              <w:t>物理卡号</w:t>
            </w:r>
          </w:p>
        </w:tc>
        <w:tc>
          <w:tcPr>
            <w:tcW w:w="1896" w:type="dxa"/>
          </w:tcPr>
          <w:p w:rsidR="005237A4" w:rsidRPr="00905C1D" w:rsidRDefault="005237A4" w:rsidP="00904C6A">
            <w:pPr>
              <w:rPr>
                <w:rFonts w:hint="eastAsia"/>
              </w:rPr>
            </w:pPr>
            <w:r w:rsidRPr="00905C1D">
              <w:t>sstation1</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补写状态</w:t>
            </w:r>
          </w:p>
        </w:tc>
        <w:tc>
          <w:tcPr>
            <w:tcW w:w="1896" w:type="dxa"/>
          </w:tcPr>
          <w:p w:rsidR="005237A4" w:rsidRPr="00883C4F" w:rsidRDefault="005237A4" w:rsidP="00904C6A">
            <w:pPr>
              <w:rPr>
                <w:rFonts w:hint="eastAsia"/>
              </w:rPr>
            </w:pPr>
            <w:r>
              <w:t>S</w:t>
            </w:r>
            <w:r>
              <w:rPr>
                <w:rFonts w:hint="eastAsia"/>
              </w:rPr>
              <w:t>status0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数据字典141</w:t>
            </w:r>
          </w:p>
        </w:tc>
      </w:tr>
      <w:tr w:rsidR="005237A4" w:rsidTr="00904C6A">
        <w:trPr>
          <w:cantSplit/>
        </w:trPr>
        <w:tc>
          <w:tcPr>
            <w:tcW w:w="1596" w:type="dxa"/>
          </w:tcPr>
          <w:p w:rsidR="005237A4" w:rsidRDefault="005237A4" w:rsidP="00904C6A">
            <w:pPr>
              <w:rPr>
                <w:rFonts w:hint="eastAsia"/>
              </w:rPr>
            </w:pPr>
          </w:p>
        </w:tc>
        <w:tc>
          <w:tcPr>
            <w:tcW w:w="1896" w:type="dxa"/>
          </w:tcPr>
          <w:p w:rsidR="005237A4" w:rsidRDefault="005237A4" w:rsidP="00904C6A"/>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lastRenderedPageBreak/>
              <w:t>终端号</w:t>
            </w:r>
          </w:p>
        </w:tc>
        <w:tc>
          <w:tcPr>
            <w:tcW w:w="1360" w:type="dxa"/>
          </w:tcPr>
          <w:p w:rsidR="005237A4" w:rsidRDefault="005237A4" w:rsidP="00904C6A">
            <w:r>
              <w:t>lwithdraw_flag</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终端流水号</w:t>
            </w:r>
          </w:p>
        </w:tc>
        <w:tc>
          <w:tcPr>
            <w:tcW w:w="1360" w:type="dxa"/>
          </w:tcPr>
          <w:p w:rsidR="005237A4" w:rsidRDefault="005237A4" w:rsidP="00904C6A">
            <w:pPr>
              <w:rPr>
                <w:rFonts w:hint="eastAsia"/>
              </w:rPr>
            </w:pPr>
            <w:r>
              <w:t>L</w:t>
            </w:r>
            <w:r>
              <w:rPr>
                <w:rFonts w:hint="eastAsia"/>
              </w:rPr>
              <w:t>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记账日期</w:t>
            </w:r>
          </w:p>
        </w:tc>
        <w:tc>
          <w:tcPr>
            <w:tcW w:w="1360" w:type="dxa"/>
          </w:tcPr>
          <w:p w:rsidR="005237A4" w:rsidRDefault="005237A4" w:rsidP="00904C6A">
            <w:pPr>
              <w:rPr>
                <w:rFonts w:hint="eastAsia"/>
              </w:rPr>
            </w:pPr>
            <w:r>
              <w:t>S</w:t>
            </w:r>
            <w:r>
              <w:rPr>
                <w:rFonts w:hint="eastAsia"/>
              </w:rPr>
              <w:t>date0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交易时间</w:t>
            </w:r>
          </w:p>
        </w:tc>
        <w:tc>
          <w:tcPr>
            <w:tcW w:w="1360" w:type="dxa"/>
          </w:tcPr>
          <w:p w:rsidR="005237A4" w:rsidRDefault="005237A4" w:rsidP="00904C6A">
            <w:pPr>
              <w:rPr>
                <w:rFonts w:hint="eastAsia"/>
              </w:rPr>
            </w:pPr>
            <w:r>
              <w:t>S</w:t>
            </w:r>
            <w:r>
              <w:rPr>
                <w:rFonts w:hint="eastAsia"/>
              </w:rPr>
              <w:t>time0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CPU卡使用</w:t>
            </w:r>
          </w:p>
        </w:tc>
      </w:tr>
      <w:tr w:rsidR="005237A4" w:rsidTr="00904C6A">
        <w:trPr>
          <w:cantSplit/>
        </w:trPr>
        <w:tc>
          <w:tcPr>
            <w:tcW w:w="1548" w:type="dxa"/>
          </w:tcPr>
          <w:p w:rsidR="005237A4" w:rsidRDefault="005237A4" w:rsidP="00904C6A">
            <w:pPr>
              <w:rPr>
                <w:rFonts w:hint="eastAsia"/>
              </w:rPr>
            </w:pPr>
            <w:r>
              <w:rPr>
                <w:rFonts w:hint="eastAsia"/>
              </w:rPr>
              <w:t>卡号</w:t>
            </w:r>
          </w:p>
        </w:tc>
        <w:tc>
          <w:tcPr>
            <w:tcW w:w="1360" w:type="dxa"/>
          </w:tcPr>
          <w:p w:rsidR="005237A4" w:rsidRPr="003A7763"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客户号</w:t>
            </w:r>
          </w:p>
        </w:tc>
        <w:tc>
          <w:tcPr>
            <w:tcW w:w="1360" w:type="dxa"/>
          </w:tcPr>
          <w:p w:rsidR="005237A4" w:rsidRDefault="005237A4" w:rsidP="00904C6A">
            <w:pPr>
              <w:rPr>
                <w:rFonts w:hint="eastAsia"/>
              </w:rPr>
            </w:pPr>
            <w:r>
              <w:t>L</w:t>
            </w:r>
            <w:r>
              <w:rPr>
                <w:rFonts w:hint="eastAsia"/>
              </w:rPr>
              <w:t>vol1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学号</w:t>
            </w:r>
          </w:p>
        </w:tc>
        <w:tc>
          <w:tcPr>
            <w:tcW w:w="1360" w:type="dxa"/>
          </w:tcPr>
          <w:p w:rsidR="005237A4" w:rsidRDefault="005237A4" w:rsidP="00904C6A">
            <w:pPr>
              <w:rPr>
                <w:rFonts w:hint="eastAsia"/>
              </w:rPr>
            </w:pPr>
            <w:r>
              <w:rPr>
                <w:rFonts w:hint="eastAsia"/>
              </w:rPr>
              <w:t>spager</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姓名</w:t>
            </w:r>
          </w:p>
        </w:tc>
        <w:tc>
          <w:tcPr>
            <w:tcW w:w="1360" w:type="dxa"/>
          </w:tcPr>
          <w:p w:rsidR="005237A4" w:rsidRDefault="005237A4" w:rsidP="00904C6A">
            <w:pPr>
              <w:rPr>
                <w:rFonts w:hint="eastAsia"/>
              </w:rPr>
            </w:pPr>
            <w:r>
              <w:t>S</w:t>
            </w:r>
            <w:r>
              <w:rPr>
                <w:rFonts w:hint="eastAsia"/>
              </w:rPr>
              <w:t>all_</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交易参考号</w:t>
            </w:r>
          </w:p>
        </w:tc>
        <w:tc>
          <w:tcPr>
            <w:tcW w:w="1360" w:type="dxa"/>
          </w:tcPr>
          <w:p w:rsidR="005237A4" w:rsidRPr="003A7763" w:rsidRDefault="005237A4" w:rsidP="00904C6A">
            <w:pPr>
              <w:rPr>
                <w:rFonts w:hint="eastAsia"/>
              </w:rPr>
            </w:pPr>
            <w:r>
              <w:rPr>
                <w:rFonts w:hint="eastAsia"/>
              </w:rPr>
              <w:t>saddr</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补写金额</w:t>
            </w:r>
          </w:p>
        </w:tc>
        <w:tc>
          <w:tcPr>
            <w:tcW w:w="1360" w:type="dxa"/>
          </w:tcPr>
          <w:p w:rsidR="005237A4" w:rsidRDefault="005237A4" w:rsidP="00904C6A">
            <w:pPr>
              <w:rPr>
                <w:rFonts w:hint="eastAsia"/>
              </w:rPr>
            </w:pPr>
            <w:r>
              <w:t>D</w:t>
            </w:r>
            <w:r>
              <w:rPr>
                <w:rFonts w:hint="eastAsia"/>
              </w:rPr>
              <w:t>amt0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CPU卡使用</w:t>
            </w:r>
          </w:p>
        </w:tc>
      </w:tr>
      <w:tr w:rsidR="005237A4" w:rsidTr="00904C6A">
        <w:trPr>
          <w:cantSplit/>
        </w:trPr>
        <w:tc>
          <w:tcPr>
            <w:tcW w:w="1548" w:type="dxa"/>
          </w:tcPr>
          <w:p w:rsidR="005237A4" w:rsidRDefault="005237A4" w:rsidP="00904C6A">
            <w:pPr>
              <w:rPr>
                <w:rFonts w:hint="eastAsia"/>
              </w:rPr>
            </w:pPr>
            <w:r>
              <w:rPr>
                <w:rFonts w:hint="eastAsia"/>
              </w:rPr>
              <w:t>补写日期</w:t>
            </w:r>
          </w:p>
        </w:tc>
        <w:tc>
          <w:tcPr>
            <w:tcW w:w="1360" w:type="dxa"/>
          </w:tcPr>
          <w:p w:rsidR="005237A4" w:rsidRDefault="005237A4" w:rsidP="00904C6A">
            <w:pPr>
              <w:rPr>
                <w:rFonts w:hint="eastAsia"/>
              </w:rPr>
            </w:pPr>
            <w:r>
              <w:rPr>
                <w:rFonts w:hint="eastAsia"/>
              </w:rPr>
              <w:t>sdate3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补写时间</w:t>
            </w:r>
          </w:p>
        </w:tc>
        <w:tc>
          <w:tcPr>
            <w:tcW w:w="1360" w:type="dxa"/>
          </w:tcPr>
          <w:p w:rsidR="005237A4" w:rsidRPr="00753E22" w:rsidRDefault="005237A4" w:rsidP="00904C6A">
            <w:pPr>
              <w:rPr>
                <w:rFonts w:hint="eastAsia"/>
              </w:rPr>
            </w:pPr>
            <w:r>
              <w:rPr>
                <w:rFonts w:hint="eastAsia"/>
              </w:rPr>
              <w:t>stime3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Pr="00905C1D" w:rsidRDefault="005237A4" w:rsidP="005237A4">
      <w:pPr>
        <w:rPr>
          <w:rFonts w:hint="eastAsia"/>
        </w:rPr>
      </w:pPr>
    </w:p>
    <w:p w:rsidR="005237A4" w:rsidRDefault="005237A4" w:rsidP="005237A4">
      <w:pPr>
        <w:pStyle w:val="3"/>
        <w:tabs>
          <w:tab w:val="left" w:pos="180"/>
        </w:tabs>
        <w:ind w:hanging="1260"/>
      </w:pPr>
      <w:bookmarkStart w:id="242" w:name="_Toc337551736"/>
      <w:r>
        <w:rPr>
          <w:rFonts w:hint="eastAsia"/>
        </w:rPr>
        <w:t>补写卡功能（功能号</w:t>
      </w:r>
      <w:r>
        <w:rPr>
          <w:rFonts w:hint="eastAsia"/>
        </w:rPr>
        <w:t>850004</w:t>
      </w:r>
      <w:r>
        <w:rPr>
          <w:rFonts w:hint="eastAsia"/>
        </w:rPr>
        <w:t>）</w:t>
      </w:r>
      <w:bookmarkEnd w:id="242"/>
    </w:p>
    <w:p w:rsidR="005237A4" w:rsidRDefault="005237A4" w:rsidP="005237A4">
      <w:pPr>
        <w:pStyle w:val="4"/>
        <w:tabs>
          <w:tab w:val="clear" w:pos="864"/>
          <w:tab w:val="left" w:pos="360"/>
        </w:tabs>
        <w:ind w:hanging="1404"/>
        <w:rPr>
          <w:rFonts w:hint="eastAsia"/>
        </w:rPr>
      </w:pPr>
      <w:r>
        <w:rPr>
          <w:rFonts w:hint="eastAsia"/>
        </w:rPr>
        <w:t>功能</w:t>
      </w:r>
    </w:p>
    <w:p w:rsidR="005237A4" w:rsidRPr="009E0A76"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前台查询补写卡流水</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lastRenderedPageBreak/>
              <w:t>2</w:t>
            </w:r>
          </w:p>
        </w:tc>
        <w:tc>
          <w:tcPr>
            <w:tcW w:w="6970" w:type="dxa"/>
            <w:tcBorders>
              <w:bottom w:val="single" w:sz="4" w:space="0" w:color="auto"/>
            </w:tcBorders>
          </w:tcPr>
          <w:p w:rsidR="005237A4" w:rsidRDefault="005237A4" w:rsidP="00904C6A">
            <w:pPr>
              <w:rPr>
                <w:rFonts w:hint="eastAsia"/>
              </w:rPr>
            </w:pPr>
            <w:r>
              <w:rPr>
                <w:rFonts w:hint="eastAsia"/>
              </w:rPr>
              <w:t>选择补写卡流水</w:t>
            </w:r>
          </w:p>
        </w:tc>
      </w:tr>
      <w:tr w:rsidR="005237A4" w:rsidRPr="004A309F"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RPr="004A309F"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Pr="004A309F" w:rsidRDefault="005237A4" w:rsidP="00904C6A">
            <w:pPr>
              <w:rPr>
                <w:rFonts w:hint="eastAsia"/>
              </w:rPr>
            </w:pPr>
          </w:p>
        </w:tc>
      </w:tr>
      <w:tr w:rsidR="005237A4" w:rsidRPr="004A309F"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RPr="001D6906"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RPr="00FE77B9"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r w:rsidR="005237A4" w:rsidRPr="00FE77B9" w:rsidTr="00904C6A">
        <w:trPr>
          <w:cantSplit/>
        </w:trPr>
        <w:tc>
          <w:tcPr>
            <w:tcW w:w="878" w:type="dxa"/>
          </w:tcPr>
          <w:p w:rsidR="005237A4" w:rsidRDefault="005237A4" w:rsidP="00904C6A">
            <w:pPr>
              <w:rPr>
                <w:rFonts w:hint="eastAsia"/>
              </w:rPr>
            </w:pPr>
            <w:r>
              <w:rPr>
                <w:rFonts w:hint="eastAsia"/>
              </w:rPr>
              <w:t>8</w:t>
            </w:r>
          </w:p>
        </w:tc>
        <w:tc>
          <w:tcPr>
            <w:tcW w:w="6970" w:type="dxa"/>
          </w:tcPr>
          <w:p w:rsidR="005237A4" w:rsidRDefault="005237A4" w:rsidP="00904C6A">
            <w:pPr>
              <w:rPr>
                <w:rFonts w:hint="eastAsia"/>
              </w:rPr>
            </w:pPr>
            <w:r>
              <w:rPr>
                <w:rFonts w:hint="eastAsia"/>
              </w:rPr>
              <w:t>如果前端接收到返回正确的信息，则进行下一步交易</w:t>
            </w:r>
          </w:p>
        </w:tc>
      </w:tr>
    </w:tbl>
    <w:p w:rsidR="005237A4" w:rsidRPr="009E0A76"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896"/>
        <w:gridCol w:w="1204"/>
        <w:gridCol w:w="1322"/>
        <w:gridCol w:w="1650"/>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4" w:type="dxa"/>
            <w:shd w:val="clear" w:color="auto" w:fill="B3B3B3"/>
          </w:tcPr>
          <w:p w:rsidR="005237A4" w:rsidRDefault="005237A4" w:rsidP="00904C6A">
            <w:pPr>
              <w:tabs>
                <w:tab w:val="left" w:pos="787"/>
              </w:tabs>
              <w:rPr>
                <w:rFonts w:hint="eastAsia"/>
                <w:b/>
              </w:rPr>
            </w:pPr>
            <w:r>
              <w:rPr>
                <w:rFonts w:hint="eastAsia"/>
                <w:b/>
              </w:rPr>
              <w:t>最大长度</w:t>
            </w:r>
          </w:p>
        </w:tc>
        <w:tc>
          <w:tcPr>
            <w:tcW w:w="1322" w:type="dxa"/>
            <w:shd w:val="clear" w:color="auto" w:fill="B3B3B3"/>
          </w:tcPr>
          <w:p w:rsidR="005237A4" w:rsidRDefault="005237A4" w:rsidP="00904C6A">
            <w:pPr>
              <w:tabs>
                <w:tab w:val="left" w:pos="787"/>
              </w:tabs>
              <w:rPr>
                <w:rFonts w:hint="eastAsia"/>
                <w:b/>
              </w:rPr>
            </w:pPr>
            <w:r>
              <w:rPr>
                <w:rFonts w:hint="eastAsia"/>
                <w:b/>
              </w:rPr>
              <w:t>是否必需</w:t>
            </w:r>
          </w:p>
        </w:tc>
        <w:tc>
          <w:tcPr>
            <w:tcW w:w="165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357"/>
        </w:trPr>
        <w:tc>
          <w:tcPr>
            <w:tcW w:w="1596" w:type="dxa"/>
          </w:tcPr>
          <w:p w:rsidR="005237A4" w:rsidRDefault="005237A4" w:rsidP="00904C6A">
            <w:pPr>
              <w:rPr>
                <w:rFonts w:hint="eastAsia"/>
              </w:rPr>
            </w:pPr>
            <w:r>
              <w:rPr>
                <w:rFonts w:hint="eastAsia"/>
              </w:rPr>
              <w:t>终端号</w:t>
            </w:r>
          </w:p>
        </w:tc>
        <w:tc>
          <w:tcPr>
            <w:tcW w:w="1896" w:type="dxa"/>
          </w:tcPr>
          <w:p w:rsidR="005237A4" w:rsidRDefault="005237A4" w:rsidP="00904C6A">
            <w:r>
              <w:t>lwithdraw_flag</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305"/>
        </w:trPr>
        <w:tc>
          <w:tcPr>
            <w:tcW w:w="1596" w:type="dxa"/>
          </w:tcPr>
          <w:p w:rsidR="005237A4" w:rsidRDefault="005237A4" w:rsidP="00904C6A">
            <w:pPr>
              <w:rPr>
                <w:rFonts w:hint="eastAsia"/>
              </w:rPr>
            </w:pPr>
            <w:r>
              <w:rPr>
                <w:rFonts w:hint="eastAsia"/>
              </w:rPr>
              <w:t>交易参考号</w:t>
            </w:r>
          </w:p>
        </w:tc>
        <w:tc>
          <w:tcPr>
            <w:tcW w:w="1896" w:type="dxa"/>
          </w:tcPr>
          <w:p w:rsidR="005237A4" w:rsidRDefault="005237A4" w:rsidP="00904C6A">
            <w:pPr>
              <w:rPr>
                <w:rFonts w:hint="eastAsia"/>
              </w:rPr>
            </w:pPr>
            <w:r>
              <w:t>S</w:t>
            </w:r>
            <w:r>
              <w:rPr>
                <w:rFonts w:hint="eastAsia"/>
              </w:rPr>
              <w:t>phone3</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Pr="00A20AFE" w:rsidRDefault="005237A4" w:rsidP="00904C6A">
            <w:pPr>
              <w:pStyle w:val="2"/>
              <w:ind w:leftChars="0" w:left="0" w:firstLineChars="0" w:firstLine="0"/>
              <w:rPr>
                <w:rFonts w:hint="eastAsia"/>
              </w:rPr>
            </w:pPr>
          </w:p>
        </w:tc>
      </w:tr>
      <w:tr w:rsidR="005237A4" w:rsidTr="00904C6A">
        <w:trPr>
          <w:cantSplit/>
          <w:trHeight w:val="241"/>
        </w:trPr>
        <w:tc>
          <w:tcPr>
            <w:tcW w:w="1596" w:type="dxa"/>
          </w:tcPr>
          <w:p w:rsidR="005237A4" w:rsidRDefault="005237A4" w:rsidP="00904C6A">
            <w:pPr>
              <w:rPr>
                <w:rFonts w:hint="eastAsia"/>
              </w:rPr>
            </w:pPr>
            <w:r>
              <w:rPr>
                <w:rFonts w:hint="eastAsia"/>
              </w:rPr>
              <w:t>MAC</w:t>
            </w:r>
          </w:p>
        </w:tc>
        <w:tc>
          <w:tcPr>
            <w:tcW w:w="1896" w:type="dxa"/>
          </w:tcPr>
          <w:p w:rsidR="005237A4" w:rsidRDefault="005237A4" w:rsidP="00904C6A">
            <w:pPr>
              <w:rPr>
                <w:rFonts w:hint="eastAsia"/>
              </w:rPr>
            </w:pPr>
            <w:r>
              <w:rPr>
                <w:rFonts w:hint="eastAsia"/>
              </w:rPr>
              <w:t>saddr</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Pr="00A20AFE" w:rsidRDefault="005237A4" w:rsidP="00904C6A">
            <w:pPr>
              <w:pStyle w:val="2"/>
              <w:ind w:leftChars="0" w:left="0" w:firstLineChars="0" w:firstLine="0"/>
              <w:rPr>
                <w:rFonts w:hint="eastAsia"/>
              </w:rPr>
            </w:pPr>
          </w:p>
        </w:tc>
      </w:tr>
      <w:tr w:rsidR="005237A4" w:rsidTr="00904C6A">
        <w:trPr>
          <w:cantSplit/>
          <w:trHeight w:val="347"/>
        </w:trPr>
        <w:tc>
          <w:tcPr>
            <w:tcW w:w="1596" w:type="dxa"/>
          </w:tcPr>
          <w:p w:rsidR="005237A4" w:rsidRDefault="005237A4" w:rsidP="00904C6A">
            <w:pPr>
              <w:rPr>
                <w:rFonts w:hint="eastAsia"/>
              </w:rPr>
            </w:pPr>
            <w:r>
              <w:rPr>
                <w:rFonts w:hint="eastAsia"/>
              </w:rPr>
              <w:t>卡物理ID</w:t>
            </w:r>
          </w:p>
        </w:tc>
        <w:tc>
          <w:tcPr>
            <w:tcW w:w="1896" w:type="dxa"/>
          </w:tcPr>
          <w:p w:rsidR="005237A4" w:rsidRDefault="005237A4" w:rsidP="00904C6A">
            <w:r>
              <w:t>sstation1</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rPr>
                <w:rFonts w:hint="eastAsia"/>
              </w:rPr>
              <w:t>lvol0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441"/>
        </w:trPr>
        <w:tc>
          <w:tcPr>
            <w:tcW w:w="1596" w:type="dxa"/>
          </w:tcPr>
          <w:p w:rsidR="005237A4" w:rsidRDefault="005237A4" w:rsidP="00904C6A">
            <w:pPr>
              <w:rPr>
                <w:rFonts w:hint="eastAsia"/>
              </w:rPr>
            </w:pPr>
            <w:r>
              <w:rPr>
                <w:rFonts w:hint="eastAsia"/>
              </w:rPr>
              <w:t>卡交易前余额</w:t>
            </w:r>
          </w:p>
        </w:tc>
        <w:tc>
          <w:tcPr>
            <w:tcW w:w="1896" w:type="dxa"/>
          </w:tcPr>
          <w:p w:rsidR="005237A4" w:rsidRDefault="005237A4" w:rsidP="00904C6A">
            <w:pPr>
              <w:rPr>
                <w:rFonts w:hint="eastAsia"/>
              </w:rPr>
            </w:pPr>
            <w:r>
              <w:rPr>
                <w:rFonts w:hint="eastAsia"/>
              </w:rPr>
              <w:t>lvol7</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以分为单位</w:t>
            </w:r>
          </w:p>
        </w:tc>
      </w:tr>
      <w:tr w:rsidR="005237A4" w:rsidTr="00904C6A">
        <w:trPr>
          <w:cantSplit/>
        </w:trPr>
        <w:tc>
          <w:tcPr>
            <w:tcW w:w="1596" w:type="dxa"/>
          </w:tcPr>
          <w:p w:rsidR="005237A4" w:rsidRDefault="005237A4" w:rsidP="00904C6A">
            <w:pPr>
              <w:rPr>
                <w:rFonts w:hint="eastAsia"/>
              </w:rPr>
            </w:pPr>
            <w:r>
              <w:rPr>
                <w:rFonts w:hint="eastAsia"/>
              </w:rPr>
              <w:t>卡消费次数（交易前）</w:t>
            </w:r>
          </w:p>
        </w:tc>
        <w:tc>
          <w:tcPr>
            <w:tcW w:w="1896" w:type="dxa"/>
          </w:tcPr>
          <w:p w:rsidR="005237A4" w:rsidRDefault="005237A4" w:rsidP="00904C6A">
            <w:pPr>
              <w:rPr>
                <w:rFonts w:hint="eastAsia"/>
              </w:rPr>
            </w:pPr>
            <w:r>
              <w:rPr>
                <w:rFonts w:hint="eastAsia"/>
              </w:rPr>
              <w:t>lvol6</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CPU卡</w:t>
            </w:r>
          </w:p>
        </w:tc>
      </w:tr>
      <w:tr w:rsidR="005237A4" w:rsidTr="00904C6A">
        <w:trPr>
          <w:cantSplit/>
        </w:trPr>
        <w:tc>
          <w:tcPr>
            <w:tcW w:w="1596" w:type="dxa"/>
          </w:tcPr>
          <w:p w:rsidR="005237A4" w:rsidRDefault="005237A4" w:rsidP="00904C6A">
            <w:pPr>
              <w:rPr>
                <w:rFonts w:hint="eastAsia"/>
              </w:rPr>
            </w:pPr>
            <w:r>
              <w:rPr>
                <w:rFonts w:hint="eastAsia"/>
              </w:rPr>
              <w:t>卡充值次数（交易前）</w:t>
            </w:r>
          </w:p>
        </w:tc>
        <w:tc>
          <w:tcPr>
            <w:tcW w:w="1896" w:type="dxa"/>
          </w:tcPr>
          <w:p w:rsidR="005237A4" w:rsidRDefault="005237A4" w:rsidP="00904C6A">
            <w:pPr>
              <w:rPr>
                <w:rFonts w:hint="eastAsia"/>
              </w:rPr>
            </w:pPr>
            <w:r>
              <w:rPr>
                <w:rFonts w:hint="eastAsia"/>
              </w:rPr>
              <w:t>lvol5</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补助批次号</w:t>
            </w:r>
          </w:p>
        </w:tc>
        <w:tc>
          <w:tcPr>
            <w:tcW w:w="1896" w:type="dxa"/>
          </w:tcPr>
          <w:p w:rsidR="005237A4" w:rsidRDefault="005237A4" w:rsidP="00904C6A">
            <w:pPr>
              <w:rPr>
                <w:rFonts w:hint="eastAsia"/>
              </w:rPr>
            </w:pPr>
            <w:r>
              <w:rPr>
                <w:rFonts w:hint="eastAsia"/>
              </w:rPr>
              <w:t>lvol</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p>
        </w:tc>
        <w:tc>
          <w:tcPr>
            <w:tcW w:w="1896" w:type="dxa"/>
          </w:tcPr>
          <w:p w:rsidR="005237A4" w:rsidRPr="00883C4F" w:rsidRDefault="005237A4" w:rsidP="00904C6A"/>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终端号</w:t>
            </w:r>
          </w:p>
        </w:tc>
        <w:tc>
          <w:tcPr>
            <w:tcW w:w="1360" w:type="dxa"/>
          </w:tcPr>
          <w:p w:rsidR="005237A4" w:rsidRDefault="005237A4" w:rsidP="00904C6A">
            <w:r>
              <w:t>lwithdraw_flag</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终端流水号</w:t>
            </w:r>
          </w:p>
        </w:tc>
        <w:tc>
          <w:tcPr>
            <w:tcW w:w="1360" w:type="dxa"/>
          </w:tcPr>
          <w:p w:rsidR="005237A4" w:rsidRDefault="005237A4" w:rsidP="00904C6A">
            <w:pPr>
              <w:rPr>
                <w:rFonts w:hint="eastAsia"/>
              </w:rPr>
            </w:pPr>
            <w:r>
              <w:t>L</w:t>
            </w:r>
            <w:r>
              <w:rPr>
                <w:rFonts w:hint="eastAsia"/>
              </w:rPr>
              <w:t>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记账日期</w:t>
            </w:r>
          </w:p>
        </w:tc>
        <w:tc>
          <w:tcPr>
            <w:tcW w:w="1360" w:type="dxa"/>
          </w:tcPr>
          <w:p w:rsidR="005237A4" w:rsidRDefault="005237A4" w:rsidP="00904C6A">
            <w:pPr>
              <w:rPr>
                <w:rFonts w:hint="eastAsia"/>
              </w:rPr>
            </w:pPr>
            <w:r>
              <w:t>S</w:t>
            </w:r>
            <w:r>
              <w:rPr>
                <w:rFonts w:hint="eastAsia"/>
              </w:rPr>
              <w:t>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记账时间</w:t>
            </w:r>
          </w:p>
        </w:tc>
        <w:tc>
          <w:tcPr>
            <w:tcW w:w="1360" w:type="dxa"/>
          </w:tcPr>
          <w:p w:rsidR="005237A4" w:rsidRDefault="005237A4" w:rsidP="00904C6A">
            <w:pPr>
              <w:rPr>
                <w:rFonts w:hint="eastAsia"/>
              </w:rPr>
            </w:pPr>
            <w:r>
              <w:t>S</w:t>
            </w:r>
            <w:r>
              <w:rPr>
                <w:rFonts w:hint="eastAsia"/>
              </w:rPr>
              <w:t>time3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CPU卡使用</w:t>
            </w:r>
          </w:p>
        </w:tc>
      </w:tr>
      <w:tr w:rsidR="005237A4" w:rsidTr="00904C6A">
        <w:trPr>
          <w:cantSplit/>
        </w:trPr>
        <w:tc>
          <w:tcPr>
            <w:tcW w:w="1548" w:type="dxa"/>
          </w:tcPr>
          <w:p w:rsidR="005237A4" w:rsidRDefault="005237A4" w:rsidP="00904C6A">
            <w:pPr>
              <w:rPr>
                <w:rFonts w:hint="eastAsia"/>
              </w:rPr>
            </w:pPr>
            <w:r>
              <w:rPr>
                <w:rFonts w:hint="eastAsia"/>
              </w:rPr>
              <w:t>交易参考号</w:t>
            </w:r>
          </w:p>
        </w:tc>
        <w:tc>
          <w:tcPr>
            <w:tcW w:w="1360" w:type="dxa"/>
          </w:tcPr>
          <w:p w:rsidR="005237A4" w:rsidRPr="003A7763" w:rsidRDefault="005237A4" w:rsidP="00904C6A">
            <w:pPr>
              <w:rPr>
                <w:rFonts w:hint="eastAsia"/>
              </w:rPr>
            </w:pPr>
            <w:r w:rsidRPr="003A7763">
              <w:t>sphone3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MAC</w:t>
            </w:r>
          </w:p>
        </w:tc>
        <w:tc>
          <w:tcPr>
            <w:tcW w:w="1360" w:type="dxa"/>
          </w:tcPr>
          <w:p w:rsidR="005237A4" w:rsidRPr="003A7763" w:rsidRDefault="005237A4" w:rsidP="00904C6A">
            <w:pPr>
              <w:rPr>
                <w:rFonts w:hint="eastAsia"/>
              </w:rPr>
            </w:pPr>
            <w:r>
              <w:rPr>
                <w:rFonts w:hint="eastAsia"/>
              </w:rPr>
              <w:t>saddr</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出卡值</w:t>
            </w:r>
          </w:p>
        </w:tc>
        <w:tc>
          <w:tcPr>
            <w:tcW w:w="1360" w:type="dxa"/>
          </w:tcPr>
          <w:p w:rsidR="005237A4" w:rsidRPr="003A7763" w:rsidRDefault="005237A4" w:rsidP="00904C6A">
            <w:pPr>
              <w:rPr>
                <w:rFonts w:hint="eastAsia"/>
              </w:rPr>
            </w:pPr>
            <w:r>
              <w:t>L</w:t>
            </w:r>
            <w:r>
              <w:rPr>
                <w:rFonts w:hint="eastAsia"/>
              </w:rPr>
              <w:t>vol8</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lastRenderedPageBreak/>
              <w:t>扣款金额</w:t>
            </w:r>
          </w:p>
        </w:tc>
        <w:tc>
          <w:tcPr>
            <w:tcW w:w="1360" w:type="dxa"/>
          </w:tcPr>
          <w:p w:rsidR="005237A4" w:rsidRDefault="005237A4" w:rsidP="00904C6A">
            <w:pPr>
              <w:rPr>
                <w:rFonts w:hint="eastAsia"/>
              </w:rPr>
            </w:pPr>
            <w:r>
              <w:t>L</w:t>
            </w:r>
            <w:r>
              <w:rPr>
                <w:rFonts w:hint="eastAsia"/>
              </w:rPr>
              <w:t>vol5</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CPU卡使用</w:t>
            </w:r>
          </w:p>
        </w:tc>
      </w:tr>
      <w:tr w:rsidR="005237A4" w:rsidTr="00904C6A">
        <w:trPr>
          <w:cantSplit/>
        </w:trPr>
        <w:tc>
          <w:tcPr>
            <w:tcW w:w="1548" w:type="dxa"/>
          </w:tcPr>
          <w:p w:rsidR="005237A4" w:rsidRDefault="005237A4" w:rsidP="00904C6A">
            <w:pPr>
              <w:rPr>
                <w:rFonts w:hint="eastAsia"/>
              </w:rPr>
            </w:pPr>
            <w:r>
              <w:rPr>
                <w:rFonts w:hint="eastAsia"/>
              </w:rPr>
              <w:t>补写金额</w:t>
            </w:r>
          </w:p>
        </w:tc>
        <w:tc>
          <w:tcPr>
            <w:tcW w:w="1360" w:type="dxa"/>
          </w:tcPr>
          <w:p w:rsidR="005237A4" w:rsidRDefault="005237A4" w:rsidP="00904C6A">
            <w:pPr>
              <w:rPr>
                <w:rFonts w:hint="eastAsia"/>
              </w:rPr>
            </w:pPr>
            <w:r>
              <w:t>L</w:t>
            </w:r>
            <w:r>
              <w:rPr>
                <w:rFonts w:hint="eastAsia"/>
              </w:rPr>
              <w:t>vol9</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水控钱包余额（交易后）</w:t>
            </w:r>
          </w:p>
        </w:tc>
        <w:tc>
          <w:tcPr>
            <w:tcW w:w="1360" w:type="dxa"/>
          </w:tcPr>
          <w:p w:rsidR="005237A4" w:rsidRPr="00753E22" w:rsidRDefault="005237A4" w:rsidP="00904C6A">
            <w:pPr>
              <w:rPr>
                <w:rFonts w:hint="eastAsia"/>
              </w:rPr>
            </w:pPr>
            <w:r w:rsidRPr="00753E22">
              <w:t>lsafe_level</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Pr="001D6906" w:rsidRDefault="005237A4" w:rsidP="005237A4">
      <w:pPr>
        <w:rPr>
          <w:rFonts w:hint="eastAsia"/>
        </w:rPr>
      </w:pPr>
    </w:p>
    <w:p w:rsidR="005237A4" w:rsidRDefault="005237A4" w:rsidP="005237A4">
      <w:pPr>
        <w:pStyle w:val="3"/>
        <w:tabs>
          <w:tab w:val="left" w:pos="180"/>
        </w:tabs>
        <w:ind w:hanging="1260"/>
      </w:pPr>
      <w:bookmarkStart w:id="243" w:name="_Toc337551737"/>
      <w:r>
        <w:rPr>
          <w:rFonts w:hint="eastAsia"/>
        </w:rPr>
        <w:t>水控转账功能（功能号</w:t>
      </w:r>
      <w:r>
        <w:rPr>
          <w:rFonts w:hint="eastAsia"/>
        </w:rPr>
        <w:t>850010</w:t>
      </w:r>
      <w:r>
        <w:rPr>
          <w:rFonts w:hint="eastAsia"/>
        </w:rPr>
        <w:t>）</w:t>
      </w:r>
      <w:bookmarkEnd w:id="243"/>
    </w:p>
    <w:p w:rsidR="005237A4" w:rsidRDefault="005237A4" w:rsidP="005237A4">
      <w:pPr>
        <w:pStyle w:val="4"/>
        <w:tabs>
          <w:tab w:val="clear" w:pos="864"/>
          <w:tab w:val="left" w:pos="360"/>
        </w:tabs>
        <w:ind w:hanging="1404"/>
        <w:rPr>
          <w:rFonts w:hint="eastAsia"/>
        </w:rPr>
      </w:pPr>
      <w:r>
        <w:rPr>
          <w:rFonts w:hint="eastAsia"/>
        </w:rPr>
        <w:t>功能</w:t>
      </w:r>
    </w:p>
    <w:p w:rsidR="005237A4" w:rsidRPr="009E0A76"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前端获取交易参考号,发送转账请求到后台</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后台检查交易参考号是否存在，如果不存在，则返回错误</w:t>
            </w:r>
          </w:p>
        </w:tc>
      </w:tr>
      <w:tr w:rsidR="005237A4" w:rsidRPr="004A309F"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r>
              <w:rPr>
                <w:rFonts w:hint="eastAsia"/>
              </w:rPr>
              <w:t>如果存在，则检查流水表，该流水状态，如果状态已成功，则返回卡余额给前台，交易结束</w:t>
            </w:r>
          </w:p>
        </w:tc>
      </w:tr>
      <w:tr w:rsidR="005237A4" w:rsidRPr="004A309F"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Pr="004A309F" w:rsidRDefault="005237A4" w:rsidP="00904C6A">
            <w:pPr>
              <w:rPr>
                <w:rFonts w:hint="eastAsia"/>
              </w:rPr>
            </w:pPr>
            <w:r>
              <w:rPr>
                <w:rFonts w:hint="eastAsia"/>
              </w:rPr>
              <w:t>如果状态为初始状态，则进行转账处理。</w:t>
            </w:r>
          </w:p>
        </w:tc>
      </w:tr>
      <w:tr w:rsidR="005237A4" w:rsidRPr="004A309F"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r>
              <w:rPr>
                <w:rFonts w:hint="eastAsia"/>
              </w:rPr>
              <w:t>转账失败，更新流水表记录状态为失败，同时把错误信息更新到流水备注栏。返回错误给前台</w:t>
            </w: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r>
              <w:rPr>
                <w:rFonts w:hint="eastAsia"/>
              </w:rPr>
              <w:t>前端等待返回超时，则重发一次该请求。</w:t>
            </w:r>
          </w:p>
        </w:tc>
      </w:tr>
      <w:tr w:rsidR="005237A4" w:rsidRPr="001D6906"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r>
              <w:rPr>
                <w:rFonts w:hint="eastAsia"/>
              </w:rPr>
              <w:t>如果重发等待依然超时，则发送冲正请求到后台。</w:t>
            </w:r>
          </w:p>
        </w:tc>
      </w:tr>
      <w:tr w:rsidR="005237A4" w:rsidRPr="00FE77B9"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r>
              <w:rPr>
                <w:rFonts w:hint="eastAsia"/>
              </w:rPr>
              <w:t>前端如果接收到返回错误信息，则提示错误</w:t>
            </w:r>
          </w:p>
        </w:tc>
      </w:tr>
      <w:tr w:rsidR="005237A4" w:rsidRPr="00FE77B9" w:rsidTr="00904C6A">
        <w:trPr>
          <w:cantSplit/>
        </w:trPr>
        <w:tc>
          <w:tcPr>
            <w:tcW w:w="878" w:type="dxa"/>
          </w:tcPr>
          <w:p w:rsidR="005237A4" w:rsidRDefault="005237A4" w:rsidP="00904C6A">
            <w:pPr>
              <w:rPr>
                <w:rFonts w:hint="eastAsia"/>
              </w:rPr>
            </w:pPr>
            <w:r>
              <w:rPr>
                <w:rFonts w:hint="eastAsia"/>
              </w:rPr>
              <w:lastRenderedPageBreak/>
              <w:t>8</w:t>
            </w:r>
          </w:p>
        </w:tc>
        <w:tc>
          <w:tcPr>
            <w:tcW w:w="6970" w:type="dxa"/>
          </w:tcPr>
          <w:p w:rsidR="005237A4" w:rsidRDefault="005237A4" w:rsidP="00904C6A">
            <w:pPr>
              <w:rPr>
                <w:rFonts w:hint="eastAsia"/>
              </w:rPr>
            </w:pPr>
            <w:r>
              <w:rPr>
                <w:rFonts w:hint="eastAsia"/>
              </w:rPr>
              <w:t>如果前端接收到返回正确的信息，则进行下一步交易</w:t>
            </w:r>
          </w:p>
        </w:tc>
      </w:tr>
    </w:tbl>
    <w:p w:rsidR="005237A4" w:rsidRPr="009E0A76"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896"/>
        <w:gridCol w:w="1204"/>
        <w:gridCol w:w="1322"/>
        <w:gridCol w:w="1650"/>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4" w:type="dxa"/>
            <w:shd w:val="clear" w:color="auto" w:fill="B3B3B3"/>
          </w:tcPr>
          <w:p w:rsidR="005237A4" w:rsidRDefault="005237A4" w:rsidP="00904C6A">
            <w:pPr>
              <w:tabs>
                <w:tab w:val="left" w:pos="787"/>
              </w:tabs>
              <w:rPr>
                <w:rFonts w:hint="eastAsia"/>
                <w:b/>
              </w:rPr>
            </w:pPr>
            <w:r>
              <w:rPr>
                <w:rFonts w:hint="eastAsia"/>
                <w:b/>
              </w:rPr>
              <w:t>最大长度</w:t>
            </w:r>
          </w:p>
        </w:tc>
        <w:tc>
          <w:tcPr>
            <w:tcW w:w="1322" w:type="dxa"/>
            <w:shd w:val="clear" w:color="auto" w:fill="B3B3B3"/>
          </w:tcPr>
          <w:p w:rsidR="005237A4" w:rsidRDefault="005237A4" w:rsidP="00904C6A">
            <w:pPr>
              <w:tabs>
                <w:tab w:val="left" w:pos="787"/>
              </w:tabs>
              <w:rPr>
                <w:rFonts w:hint="eastAsia"/>
                <w:b/>
              </w:rPr>
            </w:pPr>
            <w:r>
              <w:rPr>
                <w:rFonts w:hint="eastAsia"/>
                <w:b/>
              </w:rPr>
              <w:t>是否必需</w:t>
            </w:r>
          </w:p>
        </w:tc>
        <w:tc>
          <w:tcPr>
            <w:tcW w:w="165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1114"/>
        </w:trPr>
        <w:tc>
          <w:tcPr>
            <w:tcW w:w="1596" w:type="dxa"/>
          </w:tcPr>
          <w:p w:rsidR="005237A4" w:rsidRDefault="005237A4" w:rsidP="00904C6A">
            <w:pPr>
              <w:rPr>
                <w:rFonts w:hint="eastAsia"/>
              </w:rPr>
            </w:pPr>
            <w:r>
              <w:rPr>
                <w:rFonts w:hint="eastAsia"/>
              </w:rPr>
              <w:t>终端号</w:t>
            </w:r>
          </w:p>
        </w:tc>
        <w:tc>
          <w:tcPr>
            <w:tcW w:w="1896" w:type="dxa"/>
          </w:tcPr>
          <w:p w:rsidR="005237A4" w:rsidRDefault="005237A4" w:rsidP="00904C6A">
            <w:r>
              <w:t>lwithdraw_flag</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1114"/>
        </w:trPr>
        <w:tc>
          <w:tcPr>
            <w:tcW w:w="1596" w:type="dxa"/>
          </w:tcPr>
          <w:p w:rsidR="005237A4" w:rsidRDefault="005237A4" w:rsidP="00904C6A">
            <w:pPr>
              <w:rPr>
                <w:rFonts w:hint="eastAsia"/>
              </w:rPr>
            </w:pPr>
            <w:r>
              <w:rPr>
                <w:rFonts w:hint="eastAsia"/>
              </w:rPr>
              <w:t>交易参考号</w:t>
            </w:r>
          </w:p>
        </w:tc>
        <w:tc>
          <w:tcPr>
            <w:tcW w:w="1896" w:type="dxa"/>
          </w:tcPr>
          <w:p w:rsidR="005237A4" w:rsidRDefault="005237A4" w:rsidP="00904C6A">
            <w:pPr>
              <w:rPr>
                <w:rFonts w:hint="eastAsia"/>
              </w:rPr>
            </w:pPr>
            <w:r>
              <w:t>S</w:t>
            </w:r>
            <w:r>
              <w:rPr>
                <w:rFonts w:hint="eastAsia"/>
              </w:rPr>
              <w:t>phone3</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Pr="00A20AFE" w:rsidRDefault="005237A4" w:rsidP="00904C6A">
            <w:pPr>
              <w:pStyle w:val="2"/>
              <w:ind w:leftChars="0" w:left="0" w:firstLineChars="0" w:firstLine="0"/>
              <w:rPr>
                <w:rFonts w:hint="eastAsia"/>
              </w:rPr>
            </w:pPr>
          </w:p>
        </w:tc>
      </w:tr>
      <w:tr w:rsidR="005237A4" w:rsidTr="00904C6A">
        <w:trPr>
          <w:cantSplit/>
          <w:trHeight w:val="1114"/>
        </w:trPr>
        <w:tc>
          <w:tcPr>
            <w:tcW w:w="1596" w:type="dxa"/>
          </w:tcPr>
          <w:p w:rsidR="005237A4" w:rsidRDefault="005237A4" w:rsidP="00904C6A">
            <w:pPr>
              <w:rPr>
                <w:rFonts w:hint="eastAsia"/>
              </w:rPr>
            </w:pPr>
            <w:r>
              <w:rPr>
                <w:rFonts w:hint="eastAsia"/>
              </w:rPr>
              <w:t>MAC</w:t>
            </w:r>
          </w:p>
        </w:tc>
        <w:tc>
          <w:tcPr>
            <w:tcW w:w="1896" w:type="dxa"/>
          </w:tcPr>
          <w:p w:rsidR="005237A4" w:rsidRDefault="005237A4" w:rsidP="00904C6A">
            <w:pPr>
              <w:rPr>
                <w:rFonts w:hint="eastAsia"/>
              </w:rPr>
            </w:pPr>
            <w:r>
              <w:rPr>
                <w:rFonts w:hint="eastAsia"/>
              </w:rPr>
              <w:t>saddr</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Pr="00A20AFE" w:rsidRDefault="005237A4" w:rsidP="00904C6A">
            <w:pPr>
              <w:pStyle w:val="2"/>
              <w:ind w:leftChars="0" w:left="0" w:firstLineChars="0" w:firstLine="0"/>
              <w:rPr>
                <w:rFonts w:hint="eastAsia"/>
              </w:rPr>
            </w:pPr>
          </w:p>
        </w:tc>
      </w:tr>
      <w:tr w:rsidR="005237A4" w:rsidTr="00904C6A">
        <w:trPr>
          <w:cantSplit/>
          <w:trHeight w:val="1114"/>
        </w:trPr>
        <w:tc>
          <w:tcPr>
            <w:tcW w:w="1596" w:type="dxa"/>
          </w:tcPr>
          <w:p w:rsidR="005237A4" w:rsidRDefault="005237A4" w:rsidP="00904C6A">
            <w:pPr>
              <w:rPr>
                <w:rFonts w:hint="eastAsia"/>
              </w:rPr>
            </w:pPr>
            <w:r>
              <w:rPr>
                <w:rFonts w:hint="eastAsia"/>
              </w:rPr>
              <w:t>卡物理ID</w:t>
            </w:r>
          </w:p>
        </w:tc>
        <w:tc>
          <w:tcPr>
            <w:tcW w:w="1896" w:type="dxa"/>
          </w:tcPr>
          <w:p w:rsidR="005237A4" w:rsidRDefault="005237A4" w:rsidP="00904C6A">
            <w:r>
              <w:t>sstation1</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t>L</w:t>
            </w:r>
            <w:r>
              <w:rPr>
                <w:rFonts w:hint="eastAsia"/>
              </w:rPr>
              <w:t>vol0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卡交易前余额</w:t>
            </w:r>
          </w:p>
        </w:tc>
        <w:tc>
          <w:tcPr>
            <w:tcW w:w="1896" w:type="dxa"/>
          </w:tcPr>
          <w:p w:rsidR="005237A4" w:rsidRDefault="005237A4" w:rsidP="00904C6A">
            <w:pPr>
              <w:rPr>
                <w:rFonts w:hint="eastAsia"/>
              </w:rPr>
            </w:pPr>
            <w:r>
              <w:t>L</w:t>
            </w:r>
            <w:r>
              <w:rPr>
                <w:rFonts w:hint="eastAsia"/>
              </w:rPr>
              <w:t>vol7</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以分为单位</w:t>
            </w:r>
          </w:p>
        </w:tc>
      </w:tr>
      <w:tr w:rsidR="005237A4" w:rsidTr="00904C6A">
        <w:trPr>
          <w:cantSplit/>
        </w:trPr>
        <w:tc>
          <w:tcPr>
            <w:tcW w:w="1596" w:type="dxa"/>
          </w:tcPr>
          <w:p w:rsidR="005237A4" w:rsidRDefault="005237A4" w:rsidP="00904C6A">
            <w:pPr>
              <w:rPr>
                <w:rFonts w:hint="eastAsia"/>
              </w:rPr>
            </w:pPr>
            <w:r>
              <w:rPr>
                <w:rFonts w:hint="eastAsia"/>
              </w:rPr>
              <w:t>卡消费次数（交易前）</w:t>
            </w:r>
          </w:p>
        </w:tc>
        <w:tc>
          <w:tcPr>
            <w:tcW w:w="1896" w:type="dxa"/>
          </w:tcPr>
          <w:p w:rsidR="005237A4" w:rsidRDefault="005237A4" w:rsidP="00904C6A">
            <w:pPr>
              <w:rPr>
                <w:rFonts w:hint="eastAsia"/>
              </w:rPr>
            </w:pPr>
            <w:r>
              <w:t>L</w:t>
            </w:r>
            <w:r>
              <w:rPr>
                <w:rFonts w:hint="eastAsia"/>
              </w:rPr>
              <w:t>vol6</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CPU卡</w:t>
            </w:r>
          </w:p>
        </w:tc>
      </w:tr>
      <w:tr w:rsidR="005237A4" w:rsidTr="00904C6A">
        <w:trPr>
          <w:cantSplit/>
        </w:trPr>
        <w:tc>
          <w:tcPr>
            <w:tcW w:w="1596" w:type="dxa"/>
          </w:tcPr>
          <w:p w:rsidR="005237A4" w:rsidRDefault="005237A4" w:rsidP="00904C6A">
            <w:pPr>
              <w:rPr>
                <w:rFonts w:hint="eastAsia"/>
              </w:rPr>
            </w:pPr>
            <w:r>
              <w:rPr>
                <w:rFonts w:hint="eastAsia"/>
              </w:rPr>
              <w:t>水控钱包余额</w:t>
            </w:r>
          </w:p>
        </w:tc>
        <w:tc>
          <w:tcPr>
            <w:tcW w:w="1896" w:type="dxa"/>
          </w:tcPr>
          <w:p w:rsidR="005237A4" w:rsidRPr="00753E22" w:rsidRDefault="005237A4" w:rsidP="00904C6A">
            <w:r w:rsidRPr="00753E22">
              <w:t>lsafe_level</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转账金额</w:t>
            </w:r>
          </w:p>
        </w:tc>
        <w:tc>
          <w:tcPr>
            <w:tcW w:w="1896" w:type="dxa"/>
          </w:tcPr>
          <w:p w:rsidR="005237A4" w:rsidRDefault="005237A4" w:rsidP="00904C6A">
            <w:pPr>
              <w:rPr>
                <w:rFonts w:hint="eastAsia"/>
              </w:rPr>
            </w:pPr>
            <w:r>
              <w:t>L</w:t>
            </w:r>
            <w:r>
              <w:rPr>
                <w:rFonts w:hint="eastAsia"/>
              </w:rPr>
              <w:t>vol5</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支付代码</w:t>
            </w:r>
          </w:p>
        </w:tc>
        <w:tc>
          <w:tcPr>
            <w:tcW w:w="1896" w:type="dxa"/>
          </w:tcPr>
          <w:p w:rsidR="005237A4" w:rsidRPr="00883C4F" w:rsidRDefault="005237A4" w:rsidP="00904C6A">
            <w:r w:rsidRPr="00883C4F">
              <w:t>lcert_code</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终端号</w:t>
            </w:r>
          </w:p>
        </w:tc>
        <w:tc>
          <w:tcPr>
            <w:tcW w:w="1360" w:type="dxa"/>
          </w:tcPr>
          <w:p w:rsidR="005237A4" w:rsidRDefault="005237A4" w:rsidP="00904C6A">
            <w:r>
              <w:t>lwithdraw_flag</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终端流水号</w:t>
            </w:r>
          </w:p>
        </w:tc>
        <w:tc>
          <w:tcPr>
            <w:tcW w:w="1360" w:type="dxa"/>
          </w:tcPr>
          <w:p w:rsidR="005237A4" w:rsidRDefault="005237A4" w:rsidP="00904C6A">
            <w:pPr>
              <w:rPr>
                <w:rFonts w:hint="eastAsia"/>
              </w:rPr>
            </w:pPr>
            <w:r>
              <w:t>L</w:t>
            </w:r>
            <w:r>
              <w:rPr>
                <w:rFonts w:hint="eastAsia"/>
              </w:rPr>
              <w:t>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记账日期</w:t>
            </w:r>
          </w:p>
        </w:tc>
        <w:tc>
          <w:tcPr>
            <w:tcW w:w="1360" w:type="dxa"/>
          </w:tcPr>
          <w:p w:rsidR="005237A4" w:rsidRDefault="005237A4" w:rsidP="00904C6A">
            <w:pPr>
              <w:rPr>
                <w:rFonts w:hint="eastAsia"/>
              </w:rPr>
            </w:pPr>
            <w:r>
              <w:t>S</w:t>
            </w:r>
            <w:r>
              <w:rPr>
                <w:rFonts w:hint="eastAsia"/>
              </w:rPr>
              <w:t>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记账时间</w:t>
            </w:r>
          </w:p>
        </w:tc>
        <w:tc>
          <w:tcPr>
            <w:tcW w:w="1360" w:type="dxa"/>
          </w:tcPr>
          <w:p w:rsidR="005237A4" w:rsidRDefault="005237A4" w:rsidP="00904C6A">
            <w:pPr>
              <w:rPr>
                <w:rFonts w:hint="eastAsia"/>
              </w:rPr>
            </w:pPr>
            <w:r>
              <w:t>S</w:t>
            </w:r>
            <w:r>
              <w:rPr>
                <w:rFonts w:hint="eastAsia"/>
              </w:rPr>
              <w:t>time3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CPU卡使用</w:t>
            </w:r>
          </w:p>
        </w:tc>
      </w:tr>
      <w:tr w:rsidR="005237A4" w:rsidTr="00904C6A">
        <w:trPr>
          <w:cantSplit/>
        </w:trPr>
        <w:tc>
          <w:tcPr>
            <w:tcW w:w="1548" w:type="dxa"/>
          </w:tcPr>
          <w:p w:rsidR="005237A4" w:rsidRDefault="005237A4" w:rsidP="00904C6A">
            <w:pPr>
              <w:rPr>
                <w:rFonts w:hint="eastAsia"/>
              </w:rPr>
            </w:pPr>
            <w:r>
              <w:rPr>
                <w:rFonts w:hint="eastAsia"/>
              </w:rPr>
              <w:t>交易参考号</w:t>
            </w:r>
          </w:p>
        </w:tc>
        <w:tc>
          <w:tcPr>
            <w:tcW w:w="1360" w:type="dxa"/>
          </w:tcPr>
          <w:p w:rsidR="005237A4" w:rsidRPr="003A7763" w:rsidRDefault="005237A4" w:rsidP="00904C6A">
            <w:pPr>
              <w:rPr>
                <w:rFonts w:hint="eastAsia"/>
              </w:rPr>
            </w:pPr>
            <w:r w:rsidRPr="003A7763">
              <w:t>sphone3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lastRenderedPageBreak/>
              <w:t>MAC</w:t>
            </w:r>
          </w:p>
        </w:tc>
        <w:tc>
          <w:tcPr>
            <w:tcW w:w="1360" w:type="dxa"/>
          </w:tcPr>
          <w:p w:rsidR="005237A4" w:rsidRPr="003A7763" w:rsidRDefault="005237A4" w:rsidP="00904C6A">
            <w:pPr>
              <w:rPr>
                <w:rFonts w:hint="eastAsia"/>
              </w:rPr>
            </w:pPr>
            <w:r>
              <w:rPr>
                <w:rFonts w:hint="eastAsia"/>
              </w:rPr>
              <w:t>saddr</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出卡值</w:t>
            </w:r>
          </w:p>
        </w:tc>
        <w:tc>
          <w:tcPr>
            <w:tcW w:w="1360" w:type="dxa"/>
          </w:tcPr>
          <w:p w:rsidR="005237A4" w:rsidRPr="003A7763" w:rsidRDefault="005237A4" w:rsidP="00904C6A">
            <w:pPr>
              <w:rPr>
                <w:rFonts w:hint="eastAsia"/>
              </w:rPr>
            </w:pPr>
            <w:r>
              <w:t>L</w:t>
            </w:r>
            <w:r>
              <w:rPr>
                <w:rFonts w:hint="eastAsia"/>
              </w:rPr>
              <w:t>vol8</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扣款金额</w:t>
            </w:r>
          </w:p>
        </w:tc>
        <w:tc>
          <w:tcPr>
            <w:tcW w:w="1360" w:type="dxa"/>
          </w:tcPr>
          <w:p w:rsidR="005237A4" w:rsidRDefault="005237A4" w:rsidP="00904C6A">
            <w:pPr>
              <w:rPr>
                <w:rFonts w:hint="eastAsia"/>
              </w:rPr>
            </w:pPr>
            <w:r>
              <w:t>L</w:t>
            </w:r>
            <w:r>
              <w:rPr>
                <w:rFonts w:hint="eastAsia"/>
              </w:rPr>
              <w:t>vol5</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CPU卡使用</w:t>
            </w:r>
          </w:p>
        </w:tc>
      </w:tr>
      <w:tr w:rsidR="005237A4" w:rsidTr="00904C6A">
        <w:trPr>
          <w:cantSplit/>
        </w:trPr>
        <w:tc>
          <w:tcPr>
            <w:tcW w:w="1548" w:type="dxa"/>
          </w:tcPr>
          <w:p w:rsidR="005237A4" w:rsidRDefault="005237A4" w:rsidP="00904C6A">
            <w:pPr>
              <w:rPr>
                <w:rFonts w:hint="eastAsia"/>
              </w:rPr>
            </w:pPr>
            <w:r>
              <w:rPr>
                <w:rFonts w:hint="eastAsia"/>
              </w:rPr>
              <w:t>补写金额</w:t>
            </w:r>
          </w:p>
        </w:tc>
        <w:tc>
          <w:tcPr>
            <w:tcW w:w="1360" w:type="dxa"/>
          </w:tcPr>
          <w:p w:rsidR="005237A4" w:rsidRDefault="005237A4" w:rsidP="00904C6A">
            <w:pPr>
              <w:rPr>
                <w:rFonts w:hint="eastAsia"/>
              </w:rPr>
            </w:pPr>
            <w:r>
              <w:t>L</w:t>
            </w:r>
            <w:r>
              <w:rPr>
                <w:rFonts w:hint="eastAsia"/>
              </w:rPr>
              <w:t>vol9</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水控钱包余额（交易后）</w:t>
            </w:r>
          </w:p>
        </w:tc>
        <w:tc>
          <w:tcPr>
            <w:tcW w:w="1360" w:type="dxa"/>
          </w:tcPr>
          <w:p w:rsidR="005237A4" w:rsidRPr="00753E22" w:rsidRDefault="005237A4" w:rsidP="00904C6A">
            <w:pPr>
              <w:rPr>
                <w:rFonts w:hint="eastAsia"/>
              </w:rPr>
            </w:pPr>
            <w:r w:rsidRPr="00753E22">
              <w:t>lsafe_level</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244" w:name="_Toc337551738"/>
      <w:r>
        <w:rPr>
          <w:rFonts w:hint="eastAsia"/>
        </w:rPr>
        <w:t>广州大学城</w:t>
      </w:r>
      <w:r>
        <w:rPr>
          <w:rFonts w:hint="eastAsia"/>
        </w:rPr>
        <w:t>-</w:t>
      </w:r>
      <w:r>
        <w:rPr>
          <w:rFonts w:hint="eastAsia"/>
        </w:rPr>
        <w:t>竟达新天水控互账功能（功能号</w:t>
      </w:r>
      <w:r>
        <w:rPr>
          <w:rFonts w:hint="eastAsia"/>
        </w:rPr>
        <w:t>850006</w:t>
      </w:r>
      <w:r>
        <w:rPr>
          <w:rFonts w:hint="eastAsia"/>
        </w:rPr>
        <w:t>）</w:t>
      </w:r>
      <w:bookmarkEnd w:id="244"/>
    </w:p>
    <w:p w:rsidR="005237A4" w:rsidRDefault="005237A4" w:rsidP="005237A4">
      <w:pPr>
        <w:pStyle w:val="4"/>
        <w:tabs>
          <w:tab w:val="clear" w:pos="864"/>
          <w:tab w:val="left" w:pos="360"/>
        </w:tabs>
        <w:ind w:hanging="1404"/>
        <w:rPr>
          <w:rFonts w:hint="eastAsia"/>
        </w:rPr>
      </w:pPr>
      <w:r>
        <w:rPr>
          <w:rFonts w:hint="eastAsia"/>
        </w:rPr>
        <w:t>功能</w:t>
      </w:r>
    </w:p>
    <w:p w:rsidR="005237A4" w:rsidRPr="009E0A76" w:rsidRDefault="005237A4" w:rsidP="005237A4">
      <w:pPr>
        <w:rPr>
          <w:rFonts w:hint="eastAsia"/>
        </w:rPr>
      </w:pPr>
      <w:r>
        <w:rPr>
          <w:rFonts w:hint="eastAsia"/>
        </w:rPr>
        <w:t>新天、竟达钱包水控互转</w:t>
      </w:r>
    </w:p>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RPr="004A309F"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RPr="004A309F"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Pr="004A309F" w:rsidRDefault="005237A4" w:rsidP="00904C6A">
            <w:pPr>
              <w:rPr>
                <w:rFonts w:hint="eastAsia"/>
              </w:rPr>
            </w:pPr>
          </w:p>
        </w:tc>
      </w:tr>
      <w:tr w:rsidR="005237A4" w:rsidRPr="004A309F"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RPr="001D6906"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RPr="00FE77B9"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r w:rsidR="005237A4" w:rsidRPr="00FE77B9" w:rsidTr="00904C6A">
        <w:trPr>
          <w:cantSplit/>
        </w:trPr>
        <w:tc>
          <w:tcPr>
            <w:tcW w:w="878" w:type="dxa"/>
          </w:tcPr>
          <w:p w:rsidR="005237A4" w:rsidRDefault="005237A4" w:rsidP="00904C6A">
            <w:pPr>
              <w:rPr>
                <w:rFonts w:hint="eastAsia"/>
              </w:rPr>
            </w:pPr>
            <w:r>
              <w:rPr>
                <w:rFonts w:hint="eastAsia"/>
              </w:rPr>
              <w:t>8</w:t>
            </w:r>
          </w:p>
        </w:tc>
        <w:tc>
          <w:tcPr>
            <w:tcW w:w="6970" w:type="dxa"/>
          </w:tcPr>
          <w:p w:rsidR="005237A4" w:rsidRDefault="005237A4" w:rsidP="00904C6A">
            <w:pPr>
              <w:rPr>
                <w:rFonts w:hint="eastAsia"/>
              </w:rPr>
            </w:pPr>
          </w:p>
        </w:tc>
      </w:tr>
    </w:tbl>
    <w:p w:rsidR="005237A4" w:rsidRPr="009E0A76"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输入</w:t>
      </w: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48"/>
        <w:gridCol w:w="2076"/>
        <w:gridCol w:w="36"/>
        <w:gridCol w:w="1260"/>
        <w:gridCol w:w="64"/>
        <w:gridCol w:w="1360"/>
        <w:gridCol w:w="16"/>
        <w:gridCol w:w="1940"/>
        <w:gridCol w:w="40"/>
      </w:tblGrid>
      <w:tr w:rsidR="005237A4" w:rsidTr="00904C6A">
        <w:trPr>
          <w:gridAfter w:val="1"/>
          <w:wAfter w:w="40" w:type="dxa"/>
          <w:cantSplit/>
        </w:trPr>
        <w:tc>
          <w:tcPr>
            <w:tcW w:w="1416" w:type="dxa"/>
            <w:gridSpan w:val="2"/>
            <w:shd w:val="clear" w:color="auto" w:fill="B3B3B3"/>
          </w:tcPr>
          <w:p w:rsidR="005237A4" w:rsidRDefault="005237A4" w:rsidP="00904C6A">
            <w:pPr>
              <w:jc w:val="center"/>
              <w:rPr>
                <w:rFonts w:hint="eastAsia"/>
                <w:b/>
              </w:rPr>
            </w:pPr>
            <w:r>
              <w:rPr>
                <w:rFonts w:hint="eastAsia"/>
                <w:b/>
              </w:rPr>
              <w:t>输入项</w:t>
            </w:r>
          </w:p>
        </w:tc>
        <w:tc>
          <w:tcPr>
            <w:tcW w:w="20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gridSpan w:val="3"/>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956" w:type="dxa"/>
            <w:gridSpan w:val="2"/>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gridAfter w:val="1"/>
          <w:wAfter w:w="40" w:type="dxa"/>
          <w:cantSplit/>
          <w:trHeight w:val="1114"/>
        </w:trPr>
        <w:tc>
          <w:tcPr>
            <w:tcW w:w="1416" w:type="dxa"/>
            <w:gridSpan w:val="2"/>
          </w:tcPr>
          <w:p w:rsidR="005237A4" w:rsidRDefault="005237A4" w:rsidP="00904C6A">
            <w:pPr>
              <w:rPr>
                <w:rFonts w:hint="eastAsia"/>
              </w:rPr>
            </w:pPr>
            <w:r>
              <w:rPr>
                <w:rFonts w:hint="eastAsia"/>
              </w:rPr>
              <w:t>终端号</w:t>
            </w:r>
          </w:p>
        </w:tc>
        <w:tc>
          <w:tcPr>
            <w:tcW w:w="2076" w:type="dxa"/>
          </w:tcPr>
          <w:p w:rsidR="005237A4" w:rsidRDefault="005237A4" w:rsidP="00904C6A">
            <w:r>
              <w:t>lwithdraw_flag</w:t>
            </w:r>
          </w:p>
        </w:tc>
        <w:tc>
          <w:tcPr>
            <w:tcW w:w="1360" w:type="dxa"/>
            <w:gridSpan w:val="3"/>
          </w:tcPr>
          <w:p w:rsidR="005237A4" w:rsidRDefault="005237A4" w:rsidP="00904C6A">
            <w:pPr>
              <w:rPr>
                <w:rFonts w:hint="eastAsia"/>
              </w:rPr>
            </w:pPr>
          </w:p>
        </w:tc>
        <w:tc>
          <w:tcPr>
            <w:tcW w:w="1360" w:type="dxa"/>
          </w:tcPr>
          <w:p w:rsidR="005237A4" w:rsidRDefault="005237A4" w:rsidP="00904C6A">
            <w:pPr>
              <w:rPr>
                <w:rFonts w:hint="eastAsia"/>
              </w:rPr>
            </w:pPr>
          </w:p>
        </w:tc>
        <w:tc>
          <w:tcPr>
            <w:tcW w:w="1956" w:type="dxa"/>
            <w:gridSpan w:val="2"/>
          </w:tcPr>
          <w:p w:rsidR="005237A4" w:rsidRDefault="005237A4" w:rsidP="00904C6A">
            <w:pPr>
              <w:rPr>
                <w:rFonts w:hint="eastAsia"/>
              </w:rPr>
            </w:pPr>
          </w:p>
        </w:tc>
      </w:tr>
      <w:tr w:rsidR="005237A4" w:rsidTr="00904C6A">
        <w:trPr>
          <w:gridAfter w:val="1"/>
          <w:wAfter w:w="40" w:type="dxa"/>
          <w:cantSplit/>
          <w:trHeight w:val="1114"/>
        </w:trPr>
        <w:tc>
          <w:tcPr>
            <w:tcW w:w="1416" w:type="dxa"/>
            <w:gridSpan w:val="2"/>
          </w:tcPr>
          <w:p w:rsidR="005237A4" w:rsidRDefault="005237A4" w:rsidP="00904C6A">
            <w:pPr>
              <w:rPr>
                <w:rFonts w:hint="eastAsia"/>
              </w:rPr>
            </w:pPr>
            <w:r>
              <w:rPr>
                <w:rFonts w:hint="eastAsia"/>
              </w:rPr>
              <w:t>操作员</w:t>
            </w:r>
          </w:p>
        </w:tc>
        <w:tc>
          <w:tcPr>
            <w:tcW w:w="2076" w:type="dxa"/>
          </w:tcPr>
          <w:p w:rsidR="005237A4" w:rsidRDefault="005237A4" w:rsidP="00904C6A">
            <w:pPr>
              <w:rPr>
                <w:rFonts w:hint="eastAsia"/>
              </w:rPr>
            </w:pPr>
            <w:r>
              <w:rPr>
                <w:rFonts w:hint="eastAsia"/>
              </w:rPr>
              <w:t>semp</w:t>
            </w:r>
          </w:p>
        </w:tc>
        <w:tc>
          <w:tcPr>
            <w:tcW w:w="1360" w:type="dxa"/>
            <w:gridSpan w:val="3"/>
          </w:tcPr>
          <w:p w:rsidR="005237A4" w:rsidRDefault="005237A4" w:rsidP="00904C6A">
            <w:pPr>
              <w:rPr>
                <w:rFonts w:hint="eastAsia"/>
              </w:rPr>
            </w:pPr>
          </w:p>
        </w:tc>
        <w:tc>
          <w:tcPr>
            <w:tcW w:w="1360" w:type="dxa"/>
          </w:tcPr>
          <w:p w:rsidR="005237A4" w:rsidRDefault="005237A4" w:rsidP="00904C6A">
            <w:pPr>
              <w:rPr>
                <w:rFonts w:hint="eastAsia"/>
              </w:rPr>
            </w:pPr>
          </w:p>
        </w:tc>
        <w:tc>
          <w:tcPr>
            <w:tcW w:w="1956" w:type="dxa"/>
            <w:gridSpan w:val="2"/>
          </w:tcPr>
          <w:p w:rsidR="005237A4" w:rsidRPr="00A20AFE" w:rsidRDefault="005237A4" w:rsidP="00904C6A">
            <w:pPr>
              <w:pStyle w:val="2"/>
              <w:ind w:leftChars="0" w:left="0" w:firstLineChars="0" w:firstLine="0"/>
              <w:rPr>
                <w:rFonts w:hint="eastAsia"/>
              </w:rPr>
            </w:pPr>
          </w:p>
        </w:tc>
      </w:tr>
      <w:tr w:rsidR="005237A4" w:rsidTr="00904C6A">
        <w:trPr>
          <w:gridAfter w:val="1"/>
          <w:wAfter w:w="40" w:type="dxa"/>
          <w:cantSplit/>
        </w:trPr>
        <w:tc>
          <w:tcPr>
            <w:tcW w:w="1416" w:type="dxa"/>
            <w:gridSpan w:val="2"/>
          </w:tcPr>
          <w:p w:rsidR="005237A4" w:rsidRDefault="005237A4" w:rsidP="00904C6A">
            <w:pPr>
              <w:rPr>
                <w:rFonts w:hint="eastAsia"/>
              </w:rPr>
            </w:pPr>
            <w:r>
              <w:rPr>
                <w:rFonts w:hint="eastAsia"/>
              </w:rPr>
              <w:t>卡号</w:t>
            </w:r>
          </w:p>
        </w:tc>
        <w:tc>
          <w:tcPr>
            <w:tcW w:w="2076" w:type="dxa"/>
          </w:tcPr>
          <w:p w:rsidR="005237A4" w:rsidRDefault="005237A4" w:rsidP="00904C6A">
            <w:pPr>
              <w:rPr>
                <w:rFonts w:hint="eastAsia"/>
              </w:rPr>
            </w:pPr>
            <w:r>
              <w:t>L</w:t>
            </w:r>
            <w:r>
              <w:rPr>
                <w:rFonts w:hint="eastAsia"/>
              </w:rPr>
              <w:t>vol0</w:t>
            </w:r>
          </w:p>
        </w:tc>
        <w:tc>
          <w:tcPr>
            <w:tcW w:w="1360" w:type="dxa"/>
            <w:gridSpan w:val="3"/>
          </w:tcPr>
          <w:p w:rsidR="005237A4" w:rsidRDefault="005237A4" w:rsidP="00904C6A">
            <w:pPr>
              <w:rPr>
                <w:rFonts w:hint="eastAsia"/>
              </w:rPr>
            </w:pPr>
          </w:p>
        </w:tc>
        <w:tc>
          <w:tcPr>
            <w:tcW w:w="1360" w:type="dxa"/>
          </w:tcPr>
          <w:p w:rsidR="005237A4" w:rsidRDefault="005237A4" w:rsidP="00904C6A">
            <w:pPr>
              <w:rPr>
                <w:rFonts w:hint="eastAsia"/>
              </w:rPr>
            </w:pPr>
          </w:p>
        </w:tc>
        <w:tc>
          <w:tcPr>
            <w:tcW w:w="1956" w:type="dxa"/>
            <w:gridSpan w:val="2"/>
          </w:tcPr>
          <w:p w:rsidR="005237A4" w:rsidRDefault="005237A4" w:rsidP="00904C6A">
            <w:pPr>
              <w:rPr>
                <w:rFonts w:hint="eastAsia"/>
              </w:rPr>
            </w:pPr>
          </w:p>
        </w:tc>
      </w:tr>
      <w:tr w:rsidR="005237A4" w:rsidTr="00904C6A">
        <w:trPr>
          <w:cantSplit/>
        </w:trPr>
        <w:tc>
          <w:tcPr>
            <w:tcW w:w="1368" w:type="dxa"/>
          </w:tcPr>
          <w:p w:rsidR="005237A4" w:rsidRDefault="005237A4" w:rsidP="00904C6A">
            <w:pPr>
              <w:rPr>
                <w:rFonts w:hint="eastAsia"/>
              </w:rPr>
            </w:pPr>
            <w:r>
              <w:rPr>
                <w:rFonts w:hint="eastAsia"/>
              </w:rPr>
              <w:t>卡密码</w:t>
            </w:r>
          </w:p>
        </w:tc>
        <w:tc>
          <w:tcPr>
            <w:tcW w:w="2160" w:type="dxa"/>
            <w:gridSpan w:val="3"/>
          </w:tcPr>
          <w:p w:rsidR="005237A4" w:rsidRPr="00077513" w:rsidRDefault="005237A4" w:rsidP="00904C6A">
            <w:r w:rsidRPr="00077513">
              <w:t>stx_pwd</w:t>
            </w:r>
          </w:p>
        </w:tc>
        <w:tc>
          <w:tcPr>
            <w:tcW w:w="1260" w:type="dxa"/>
          </w:tcPr>
          <w:p w:rsidR="005237A4" w:rsidRDefault="005237A4" w:rsidP="00904C6A">
            <w:pPr>
              <w:rPr>
                <w:rFonts w:hint="eastAsia"/>
              </w:rPr>
            </w:pPr>
          </w:p>
        </w:tc>
        <w:tc>
          <w:tcPr>
            <w:tcW w:w="1440" w:type="dxa"/>
            <w:gridSpan w:val="3"/>
          </w:tcPr>
          <w:p w:rsidR="005237A4" w:rsidRDefault="005237A4" w:rsidP="00904C6A">
            <w:pPr>
              <w:rPr>
                <w:rFonts w:hint="eastAsia"/>
              </w:rPr>
            </w:pPr>
          </w:p>
        </w:tc>
        <w:tc>
          <w:tcPr>
            <w:tcW w:w="1980" w:type="dxa"/>
            <w:gridSpan w:val="2"/>
          </w:tcPr>
          <w:p w:rsidR="005237A4" w:rsidRDefault="005237A4" w:rsidP="00904C6A">
            <w:pPr>
              <w:rPr>
                <w:rFonts w:hint="eastAsia"/>
              </w:rPr>
            </w:pPr>
            <w:r>
              <w:rPr>
                <w:rFonts w:hint="eastAsia"/>
              </w:rPr>
              <w:t>卡密码</w:t>
            </w:r>
          </w:p>
        </w:tc>
      </w:tr>
      <w:tr w:rsidR="005237A4" w:rsidTr="00904C6A">
        <w:trPr>
          <w:cantSplit/>
        </w:trPr>
        <w:tc>
          <w:tcPr>
            <w:tcW w:w="1368" w:type="dxa"/>
          </w:tcPr>
          <w:p w:rsidR="005237A4" w:rsidRDefault="005237A4" w:rsidP="00904C6A">
            <w:pPr>
              <w:rPr>
                <w:rFonts w:hint="eastAsia"/>
              </w:rPr>
            </w:pPr>
            <w:r>
              <w:rPr>
                <w:rFonts w:hint="eastAsia"/>
              </w:rPr>
              <w:t>卡物理ID</w:t>
            </w:r>
          </w:p>
        </w:tc>
        <w:tc>
          <w:tcPr>
            <w:tcW w:w="2160" w:type="dxa"/>
            <w:gridSpan w:val="3"/>
          </w:tcPr>
          <w:p w:rsidR="005237A4" w:rsidRDefault="005237A4" w:rsidP="00904C6A">
            <w:pPr>
              <w:rPr>
                <w:rFonts w:hint="eastAsia"/>
              </w:rPr>
            </w:pPr>
            <w:r>
              <w:t>S</w:t>
            </w:r>
            <w:r>
              <w:rPr>
                <w:rFonts w:hint="eastAsia"/>
              </w:rPr>
              <w:t>station1</w:t>
            </w:r>
          </w:p>
        </w:tc>
        <w:tc>
          <w:tcPr>
            <w:tcW w:w="1260" w:type="dxa"/>
          </w:tcPr>
          <w:p w:rsidR="005237A4" w:rsidRDefault="005237A4" w:rsidP="00904C6A">
            <w:pPr>
              <w:rPr>
                <w:rFonts w:hint="eastAsia"/>
              </w:rPr>
            </w:pPr>
          </w:p>
        </w:tc>
        <w:tc>
          <w:tcPr>
            <w:tcW w:w="1440" w:type="dxa"/>
            <w:gridSpan w:val="3"/>
          </w:tcPr>
          <w:p w:rsidR="005237A4" w:rsidRDefault="005237A4" w:rsidP="00904C6A">
            <w:pPr>
              <w:rPr>
                <w:rFonts w:hint="eastAsia"/>
              </w:rPr>
            </w:pPr>
          </w:p>
        </w:tc>
        <w:tc>
          <w:tcPr>
            <w:tcW w:w="1980" w:type="dxa"/>
            <w:gridSpan w:val="2"/>
          </w:tcPr>
          <w:p w:rsidR="005237A4" w:rsidRDefault="005237A4" w:rsidP="00904C6A">
            <w:pPr>
              <w:rPr>
                <w:rFonts w:hint="eastAsia"/>
              </w:rPr>
            </w:pPr>
          </w:p>
        </w:tc>
      </w:tr>
      <w:tr w:rsidR="005237A4" w:rsidTr="00904C6A">
        <w:trPr>
          <w:gridAfter w:val="1"/>
          <w:wAfter w:w="40" w:type="dxa"/>
          <w:cantSplit/>
        </w:trPr>
        <w:tc>
          <w:tcPr>
            <w:tcW w:w="1416" w:type="dxa"/>
            <w:gridSpan w:val="2"/>
          </w:tcPr>
          <w:p w:rsidR="005237A4" w:rsidRDefault="005237A4" w:rsidP="00904C6A">
            <w:pPr>
              <w:rPr>
                <w:rFonts w:hint="eastAsia"/>
              </w:rPr>
            </w:pPr>
            <w:r>
              <w:rPr>
                <w:rFonts w:hint="eastAsia"/>
              </w:rPr>
              <w:t>转账方向</w:t>
            </w:r>
          </w:p>
        </w:tc>
        <w:tc>
          <w:tcPr>
            <w:tcW w:w="2076" w:type="dxa"/>
          </w:tcPr>
          <w:p w:rsidR="005237A4" w:rsidRPr="00943744" w:rsidRDefault="005237A4" w:rsidP="00904C6A">
            <w:r w:rsidRPr="00943744">
              <w:t>lbank_acc_type</w:t>
            </w:r>
          </w:p>
        </w:tc>
        <w:tc>
          <w:tcPr>
            <w:tcW w:w="1360" w:type="dxa"/>
            <w:gridSpan w:val="3"/>
          </w:tcPr>
          <w:p w:rsidR="005237A4" w:rsidRDefault="005237A4" w:rsidP="00904C6A">
            <w:pPr>
              <w:rPr>
                <w:rFonts w:hint="eastAsia"/>
              </w:rPr>
            </w:pPr>
          </w:p>
        </w:tc>
        <w:tc>
          <w:tcPr>
            <w:tcW w:w="1360" w:type="dxa"/>
          </w:tcPr>
          <w:p w:rsidR="005237A4" w:rsidRDefault="005237A4" w:rsidP="00904C6A">
            <w:pPr>
              <w:rPr>
                <w:rFonts w:hint="eastAsia"/>
              </w:rPr>
            </w:pPr>
          </w:p>
        </w:tc>
        <w:tc>
          <w:tcPr>
            <w:tcW w:w="1956" w:type="dxa"/>
            <w:gridSpan w:val="2"/>
          </w:tcPr>
          <w:p w:rsidR="005237A4" w:rsidRDefault="005237A4" w:rsidP="00904C6A">
            <w:pPr>
              <w:numPr>
                <w:ilvl w:val="0"/>
                <w:numId w:val="16"/>
              </w:numPr>
              <w:rPr>
                <w:rFonts w:hint="eastAsia"/>
              </w:rPr>
            </w:pPr>
            <w:r>
              <w:rPr>
                <w:rFonts w:hint="eastAsia"/>
              </w:rPr>
              <w:t>竟达转新天</w:t>
            </w:r>
          </w:p>
          <w:p w:rsidR="005237A4" w:rsidRPr="00034C0F" w:rsidRDefault="005237A4" w:rsidP="00904C6A">
            <w:pPr>
              <w:pStyle w:val="2"/>
              <w:numPr>
                <w:ilvl w:val="0"/>
                <w:numId w:val="16"/>
              </w:numPr>
              <w:ind w:leftChars="0" w:firstLineChars="0"/>
              <w:rPr>
                <w:rFonts w:hint="eastAsia"/>
              </w:rPr>
            </w:pPr>
            <w:r>
              <w:rPr>
                <w:rFonts w:hint="eastAsia"/>
              </w:rPr>
              <w:t>新天转竟达</w:t>
            </w:r>
          </w:p>
        </w:tc>
      </w:tr>
      <w:tr w:rsidR="005237A4" w:rsidTr="00904C6A">
        <w:trPr>
          <w:gridAfter w:val="1"/>
          <w:wAfter w:w="40" w:type="dxa"/>
          <w:cantSplit/>
        </w:trPr>
        <w:tc>
          <w:tcPr>
            <w:tcW w:w="1416" w:type="dxa"/>
            <w:gridSpan w:val="2"/>
          </w:tcPr>
          <w:p w:rsidR="005237A4" w:rsidRDefault="005237A4" w:rsidP="00904C6A">
            <w:pPr>
              <w:rPr>
                <w:rFonts w:hint="eastAsia"/>
              </w:rPr>
            </w:pPr>
            <w:r>
              <w:rPr>
                <w:rFonts w:hint="eastAsia"/>
              </w:rPr>
              <w:t>水控余额</w:t>
            </w:r>
          </w:p>
        </w:tc>
        <w:tc>
          <w:tcPr>
            <w:tcW w:w="2076" w:type="dxa"/>
          </w:tcPr>
          <w:p w:rsidR="005237A4" w:rsidRPr="00753E22" w:rsidRDefault="005237A4" w:rsidP="00904C6A">
            <w:r w:rsidRPr="00753E22">
              <w:t>lsafe_level</w:t>
            </w:r>
          </w:p>
        </w:tc>
        <w:tc>
          <w:tcPr>
            <w:tcW w:w="1360" w:type="dxa"/>
            <w:gridSpan w:val="3"/>
          </w:tcPr>
          <w:p w:rsidR="005237A4" w:rsidRDefault="005237A4" w:rsidP="00904C6A">
            <w:pPr>
              <w:rPr>
                <w:rFonts w:hint="eastAsia"/>
              </w:rPr>
            </w:pPr>
          </w:p>
        </w:tc>
        <w:tc>
          <w:tcPr>
            <w:tcW w:w="1360" w:type="dxa"/>
          </w:tcPr>
          <w:p w:rsidR="005237A4" w:rsidRDefault="005237A4" w:rsidP="00904C6A">
            <w:pPr>
              <w:rPr>
                <w:rFonts w:hint="eastAsia"/>
              </w:rPr>
            </w:pPr>
          </w:p>
        </w:tc>
        <w:tc>
          <w:tcPr>
            <w:tcW w:w="1956" w:type="dxa"/>
            <w:gridSpan w:val="2"/>
          </w:tcPr>
          <w:p w:rsidR="005237A4" w:rsidRDefault="005237A4" w:rsidP="00904C6A">
            <w:pPr>
              <w:rPr>
                <w:rFonts w:hint="eastAsia"/>
              </w:rPr>
            </w:pPr>
          </w:p>
        </w:tc>
      </w:tr>
      <w:tr w:rsidR="005237A4" w:rsidTr="00904C6A">
        <w:trPr>
          <w:gridAfter w:val="1"/>
          <w:wAfter w:w="40" w:type="dxa"/>
          <w:cantSplit/>
        </w:trPr>
        <w:tc>
          <w:tcPr>
            <w:tcW w:w="1416" w:type="dxa"/>
            <w:gridSpan w:val="2"/>
          </w:tcPr>
          <w:p w:rsidR="005237A4" w:rsidRDefault="005237A4" w:rsidP="00904C6A">
            <w:pPr>
              <w:rPr>
                <w:rFonts w:hint="eastAsia"/>
              </w:rPr>
            </w:pPr>
          </w:p>
        </w:tc>
        <w:tc>
          <w:tcPr>
            <w:tcW w:w="2076" w:type="dxa"/>
          </w:tcPr>
          <w:p w:rsidR="005237A4" w:rsidRPr="00883C4F" w:rsidRDefault="005237A4" w:rsidP="00904C6A"/>
        </w:tc>
        <w:tc>
          <w:tcPr>
            <w:tcW w:w="1360" w:type="dxa"/>
            <w:gridSpan w:val="3"/>
          </w:tcPr>
          <w:p w:rsidR="005237A4" w:rsidRDefault="005237A4" w:rsidP="00904C6A">
            <w:pPr>
              <w:rPr>
                <w:rFonts w:hint="eastAsia"/>
              </w:rPr>
            </w:pPr>
          </w:p>
        </w:tc>
        <w:tc>
          <w:tcPr>
            <w:tcW w:w="1360" w:type="dxa"/>
          </w:tcPr>
          <w:p w:rsidR="005237A4" w:rsidRDefault="005237A4" w:rsidP="00904C6A">
            <w:pPr>
              <w:rPr>
                <w:rFonts w:hint="eastAsia"/>
              </w:rPr>
            </w:pPr>
          </w:p>
        </w:tc>
        <w:tc>
          <w:tcPr>
            <w:tcW w:w="1956" w:type="dxa"/>
            <w:gridSpan w:val="2"/>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终端号</w:t>
            </w:r>
          </w:p>
        </w:tc>
        <w:tc>
          <w:tcPr>
            <w:tcW w:w="1360" w:type="dxa"/>
          </w:tcPr>
          <w:p w:rsidR="005237A4" w:rsidRDefault="005237A4" w:rsidP="00904C6A">
            <w:r>
              <w:t>lwithdraw_flag</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终端流水号</w:t>
            </w:r>
          </w:p>
        </w:tc>
        <w:tc>
          <w:tcPr>
            <w:tcW w:w="1360" w:type="dxa"/>
          </w:tcPr>
          <w:p w:rsidR="005237A4" w:rsidRDefault="005237A4" w:rsidP="00904C6A">
            <w:pPr>
              <w:rPr>
                <w:rFonts w:hint="eastAsia"/>
              </w:rPr>
            </w:pPr>
            <w:r>
              <w:t>L</w:t>
            </w:r>
            <w:r>
              <w:rPr>
                <w:rFonts w:hint="eastAsia"/>
              </w:rPr>
              <w:t>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记账日期</w:t>
            </w:r>
          </w:p>
        </w:tc>
        <w:tc>
          <w:tcPr>
            <w:tcW w:w="1360" w:type="dxa"/>
          </w:tcPr>
          <w:p w:rsidR="005237A4" w:rsidRDefault="005237A4" w:rsidP="00904C6A">
            <w:pPr>
              <w:rPr>
                <w:rFonts w:hint="eastAsia"/>
              </w:rPr>
            </w:pPr>
            <w:r>
              <w:t>S</w:t>
            </w:r>
            <w:r>
              <w:rPr>
                <w:rFonts w:hint="eastAsia"/>
              </w:rPr>
              <w:t>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记账时间</w:t>
            </w:r>
          </w:p>
        </w:tc>
        <w:tc>
          <w:tcPr>
            <w:tcW w:w="1360" w:type="dxa"/>
          </w:tcPr>
          <w:p w:rsidR="005237A4" w:rsidRDefault="005237A4" w:rsidP="00904C6A">
            <w:pPr>
              <w:rPr>
                <w:rFonts w:hint="eastAsia"/>
              </w:rPr>
            </w:pPr>
            <w:r>
              <w:t>S</w:t>
            </w:r>
            <w:r>
              <w:rPr>
                <w:rFonts w:hint="eastAsia"/>
              </w:rPr>
              <w:t>time3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CPU卡使用</w:t>
            </w:r>
          </w:p>
        </w:tc>
      </w:tr>
      <w:tr w:rsidR="005237A4" w:rsidTr="00904C6A">
        <w:trPr>
          <w:cantSplit/>
        </w:trPr>
        <w:tc>
          <w:tcPr>
            <w:tcW w:w="1548" w:type="dxa"/>
          </w:tcPr>
          <w:p w:rsidR="005237A4" w:rsidRDefault="005237A4" w:rsidP="00904C6A">
            <w:pPr>
              <w:rPr>
                <w:rFonts w:hint="eastAsia"/>
              </w:rPr>
            </w:pPr>
            <w:r>
              <w:rPr>
                <w:rFonts w:hint="eastAsia"/>
              </w:rPr>
              <w:t>交易参考号</w:t>
            </w:r>
          </w:p>
        </w:tc>
        <w:tc>
          <w:tcPr>
            <w:tcW w:w="1360" w:type="dxa"/>
          </w:tcPr>
          <w:p w:rsidR="005237A4" w:rsidRPr="003A7763" w:rsidRDefault="005237A4" w:rsidP="00904C6A">
            <w:pPr>
              <w:rPr>
                <w:rFonts w:hint="eastAsia"/>
              </w:rPr>
            </w:pPr>
            <w:r w:rsidRPr="003A7763">
              <w:t>sphone3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MAC</w:t>
            </w:r>
          </w:p>
        </w:tc>
        <w:tc>
          <w:tcPr>
            <w:tcW w:w="1360" w:type="dxa"/>
          </w:tcPr>
          <w:p w:rsidR="005237A4" w:rsidRPr="003A7763" w:rsidRDefault="005237A4" w:rsidP="00904C6A">
            <w:pPr>
              <w:rPr>
                <w:rFonts w:hint="eastAsia"/>
              </w:rPr>
            </w:pPr>
            <w:r>
              <w:rPr>
                <w:rFonts w:hint="eastAsia"/>
              </w:rPr>
              <w:t>saddr</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出卡值</w:t>
            </w:r>
          </w:p>
        </w:tc>
        <w:tc>
          <w:tcPr>
            <w:tcW w:w="1360" w:type="dxa"/>
          </w:tcPr>
          <w:p w:rsidR="005237A4" w:rsidRPr="003A7763" w:rsidRDefault="005237A4" w:rsidP="00904C6A">
            <w:pPr>
              <w:rPr>
                <w:rFonts w:hint="eastAsia"/>
              </w:rPr>
            </w:pPr>
            <w:r>
              <w:t>L</w:t>
            </w:r>
            <w:r>
              <w:rPr>
                <w:rFonts w:hint="eastAsia"/>
              </w:rPr>
              <w:t>vol8</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扣款金额</w:t>
            </w:r>
          </w:p>
        </w:tc>
        <w:tc>
          <w:tcPr>
            <w:tcW w:w="1360" w:type="dxa"/>
          </w:tcPr>
          <w:p w:rsidR="005237A4" w:rsidRDefault="005237A4" w:rsidP="00904C6A">
            <w:pPr>
              <w:rPr>
                <w:rFonts w:hint="eastAsia"/>
              </w:rPr>
            </w:pPr>
            <w:r>
              <w:t>L</w:t>
            </w:r>
            <w:r>
              <w:rPr>
                <w:rFonts w:hint="eastAsia"/>
              </w:rPr>
              <w:t>vol5</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CPU卡使用</w:t>
            </w:r>
          </w:p>
        </w:tc>
      </w:tr>
      <w:tr w:rsidR="005237A4" w:rsidTr="00904C6A">
        <w:trPr>
          <w:cantSplit/>
        </w:trPr>
        <w:tc>
          <w:tcPr>
            <w:tcW w:w="1548" w:type="dxa"/>
          </w:tcPr>
          <w:p w:rsidR="005237A4" w:rsidRDefault="005237A4" w:rsidP="00904C6A">
            <w:pPr>
              <w:rPr>
                <w:rFonts w:hint="eastAsia"/>
              </w:rPr>
            </w:pPr>
            <w:r>
              <w:rPr>
                <w:rFonts w:hint="eastAsia"/>
              </w:rPr>
              <w:t>补写金额</w:t>
            </w:r>
          </w:p>
        </w:tc>
        <w:tc>
          <w:tcPr>
            <w:tcW w:w="1360" w:type="dxa"/>
          </w:tcPr>
          <w:p w:rsidR="005237A4" w:rsidRDefault="005237A4" w:rsidP="00904C6A">
            <w:pPr>
              <w:rPr>
                <w:rFonts w:hint="eastAsia"/>
              </w:rPr>
            </w:pPr>
            <w:r>
              <w:t>L</w:t>
            </w:r>
            <w:r>
              <w:rPr>
                <w:rFonts w:hint="eastAsia"/>
              </w:rPr>
              <w:t>vol9</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水控钱包余额（交易后）</w:t>
            </w:r>
          </w:p>
        </w:tc>
        <w:tc>
          <w:tcPr>
            <w:tcW w:w="1360" w:type="dxa"/>
          </w:tcPr>
          <w:p w:rsidR="005237A4" w:rsidRPr="00753E22" w:rsidRDefault="005237A4" w:rsidP="00904C6A">
            <w:pPr>
              <w:rPr>
                <w:rFonts w:hint="eastAsia"/>
              </w:rPr>
            </w:pPr>
            <w:r w:rsidRPr="00753E22">
              <w:t>lsafe_level</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lastRenderedPageBreak/>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Pr="009D7FBF" w:rsidRDefault="005237A4" w:rsidP="005237A4">
      <w:pPr>
        <w:rPr>
          <w:rFonts w:hint="eastAsia"/>
        </w:rPr>
      </w:pPr>
    </w:p>
    <w:p w:rsidR="005237A4" w:rsidRDefault="005237A4" w:rsidP="005237A4">
      <w:pPr>
        <w:pStyle w:val="3"/>
        <w:tabs>
          <w:tab w:val="left" w:pos="180"/>
        </w:tabs>
        <w:ind w:hanging="1260"/>
      </w:pPr>
      <w:bookmarkStart w:id="245" w:name="_Toc337551739"/>
      <w:r>
        <w:rPr>
          <w:rFonts w:hint="eastAsia"/>
        </w:rPr>
        <w:t>CPU</w:t>
      </w:r>
      <w:r>
        <w:rPr>
          <w:rFonts w:hint="eastAsia"/>
        </w:rPr>
        <w:t>卡消费流水采集（功能号</w:t>
      </w:r>
      <w:r>
        <w:rPr>
          <w:rFonts w:hint="eastAsia"/>
        </w:rPr>
        <w:t>860001</w:t>
      </w:r>
      <w:r>
        <w:rPr>
          <w:rFonts w:hint="eastAsia"/>
        </w:rPr>
        <w:t>）</w:t>
      </w:r>
      <w:bookmarkEnd w:id="245"/>
    </w:p>
    <w:p w:rsidR="005237A4" w:rsidRDefault="005237A4" w:rsidP="005237A4">
      <w:pPr>
        <w:pStyle w:val="4"/>
        <w:tabs>
          <w:tab w:val="clear" w:pos="864"/>
          <w:tab w:val="left" w:pos="360"/>
        </w:tabs>
        <w:ind w:hanging="1404"/>
        <w:rPr>
          <w:rFonts w:hint="eastAsia"/>
        </w:rPr>
      </w:pPr>
      <w:r>
        <w:rPr>
          <w:rFonts w:hint="eastAsia"/>
        </w:rPr>
        <w:t>功能</w:t>
      </w:r>
    </w:p>
    <w:p w:rsidR="005237A4" w:rsidRPr="009E0A76" w:rsidRDefault="005237A4" w:rsidP="005237A4">
      <w:pPr>
        <w:rPr>
          <w:rFonts w:hint="eastAsia"/>
        </w:rPr>
      </w:pPr>
      <w:r>
        <w:rPr>
          <w:rFonts w:hint="eastAsia"/>
        </w:rPr>
        <w:t>采集卡内交易流水。</w:t>
      </w:r>
    </w:p>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r>
              <w:rPr>
                <w:rFonts w:hint="eastAsia"/>
              </w:rPr>
              <w:t>前端获取读取卡内所有流水，显示在前台列表中。</w:t>
            </w: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r>
              <w:rPr>
                <w:rFonts w:hint="eastAsia"/>
              </w:rPr>
              <w:t>操作员可以多选或单选记录保存到后台。</w:t>
            </w:r>
          </w:p>
        </w:tc>
      </w:tr>
      <w:tr w:rsidR="005237A4" w:rsidRPr="004A309F"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RPr="004A309F"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Pr="004A309F" w:rsidRDefault="005237A4" w:rsidP="00904C6A">
            <w:pPr>
              <w:rPr>
                <w:rFonts w:hint="eastAsia"/>
              </w:rPr>
            </w:pPr>
          </w:p>
        </w:tc>
      </w:tr>
      <w:tr w:rsidR="005237A4" w:rsidRPr="004A309F"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5</w:t>
            </w:r>
          </w:p>
        </w:tc>
        <w:tc>
          <w:tcPr>
            <w:tcW w:w="6970" w:type="dxa"/>
          </w:tcPr>
          <w:p w:rsidR="005237A4" w:rsidRDefault="005237A4" w:rsidP="00904C6A">
            <w:pPr>
              <w:rPr>
                <w:rFonts w:hint="eastAsia"/>
              </w:rPr>
            </w:pPr>
          </w:p>
        </w:tc>
      </w:tr>
      <w:tr w:rsidR="005237A4" w:rsidRPr="001D6906"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RPr="00FE77B9"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r w:rsidR="005237A4" w:rsidRPr="00FE77B9" w:rsidTr="00904C6A">
        <w:trPr>
          <w:cantSplit/>
        </w:trPr>
        <w:tc>
          <w:tcPr>
            <w:tcW w:w="878" w:type="dxa"/>
          </w:tcPr>
          <w:p w:rsidR="005237A4" w:rsidRDefault="005237A4" w:rsidP="00904C6A">
            <w:pPr>
              <w:rPr>
                <w:rFonts w:hint="eastAsia"/>
              </w:rPr>
            </w:pPr>
            <w:r>
              <w:rPr>
                <w:rFonts w:hint="eastAsia"/>
              </w:rPr>
              <w:t>8</w:t>
            </w:r>
          </w:p>
        </w:tc>
        <w:tc>
          <w:tcPr>
            <w:tcW w:w="6970" w:type="dxa"/>
          </w:tcPr>
          <w:p w:rsidR="005237A4" w:rsidRDefault="005237A4" w:rsidP="00904C6A">
            <w:pPr>
              <w:rPr>
                <w:rFonts w:hint="eastAsia"/>
              </w:rPr>
            </w:pPr>
          </w:p>
        </w:tc>
      </w:tr>
    </w:tbl>
    <w:p w:rsidR="005237A4" w:rsidRPr="009E0A76"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896"/>
        <w:gridCol w:w="1204"/>
        <w:gridCol w:w="1322"/>
        <w:gridCol w:w="1650"/>
      </w:tblGrid>
      <w:tr w:rsidR="005237A4" w:rsidTr="00904C6A">
        <w:trPr>
          <w:cantSplit/>
        </w:trPr>
        <w:tc>
          <w:tcPr>
            <w:tcW w:w="1596" w:type="dxa"/>
            <w:shd w:val="clear" w:color="auto" w:fill="B3B3B3"/>
          </w:tcPr>
          <w:p w:rsidR="005237A4" w:rsidRDefault="005237A4" w:rsidP="00904C6A">
            <w:pPr>
              <w:jc w:val="center"/>
              <w:rPr>
                <w:rFonts w:hint="eastAsia"/>
                <w:b/>
              </w:rPr>
            </w:pPr>
            <w:r>
              <w:rPr>
                <w:rFonts w:hint="eastAsia"/>
                <w:b/>
              </w:rPr>
              <w:t>输入项</w:t>
            </w:r>
          </w:p>
        </w:tc>
        <w:tc>
          <w:tcPr>
            <w:tcW w:w="1896" w:type="dxa"/>
            <w:shd w:val="clear" w:color="auto" w:fill="B3B3B3"/>
          </w:tcPr>
          <w:p w:rsidR="005237A4" w:rsidRDefault="005237A4" w:rsidP="00904C6A">
            <w:pPr>
              <w:tabs>
                <w:tab w:val="left" w:pos="787"/>
              </w:tabs>
              <w:rPr>
                <w:rFonts w:hint="eastAsia"/>
                <w:b/>
              </w:rPr>
            </w:pPr>
            <w:r>
              <w:rPr>
                <w:rFonts w:hint="eastAsia"/>
                <w:b/>
              </w:rPr>
              <w:t>cpack域</w:t>
            </w:r>
          </w:p>
        </w:tc>
        <w:tc>
          <w:tcPr>
            <w:tcW w:w="1204" w:type="dxa"/>
            <w:shd w:val="clear" w:color="auto" w:fill="B3B3B3"/>
          </w:tcPr>
          <w:p w:rsidR="005237A4" w:rsidRDefault="005237A4" w:rsidP="00904C6A">
            <w:pPr>
              <w:tabs>
                <w:tab w:val="left" w:pos="787"/>
              </w:tabs>
              <w:rPr>
                <w:rFonts w:hint="eastAsia"/>
                <w:b/>
              </w:rPr>
            </w:pPr>
            <w:r>
              <w:rPr>
                <w:rFonts w:hint="eastAsia"/>
                <w:b/>
              </w:rPr>
              <w:t>最大长度</w:t>
            </w:r>
          </w:p>
        </w:tc>
        <w:tc>
          <w:tcPr>
            <w:tcW w:w="1322" w:type="dxa"/>
            <w:shd w:val="clear" w:color="auto" w:fill="B3B3B3"/>
          </w:tcPr>
          <w:p w:rsidR="005237A4" w:rsidRDefault="005237A4" w:rsidP="00904C6A">
            <w:pPr>
              <w:tabs>
                <w:tab w:val="left" w:pos="787"/>
              </w:tabs>
              <w:rPr>
                <w:rFonts w:hint="eastAsia"/>
                <w:b/>
              </w:rPr>
            </w:pPr>
            <w:r>
              <w:rPr>
                <w:rFonts w:hint="eastAsia"/>
                <w:b/>
              </w:rPr>
              <w:t>是否必需</w:t>
            </w:r>
          </w:p>
        </w:tc>
        <w:tc>
          <w:tcPr>
            <w:tcW w:w="1650"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415"/>
        </w:trPr>
        <w:tc>
          <w:tcPr>
            <w:tcW w:w="1596" w:type="dxa"/>
          </w:tcPr>
          <w:p w:rsidR="005237A4" w:rsidRDefault="005237A4" w:rsidP="00904C6A">
            <w:pPr>
              <w:rPr>
                <w:rFonts w:hint="eastAsia"/>
              </w:rPr>
            </w:pPr>
            <w:r>
              <w:rPr>
                <w:rFonts w:hint="eastAsia"/>
              </w:rPr>
              <w:t>站点号</w:t>
            </w:r>
          </w:p>
        </w:tc>
        <w:tc>
          <w:tcPr>
            <w:tcW w:w="1896" w:type="dxa"/>
          </w:tcPr>
          <w:p w:rsidR="005237A4" w:rsidRDefault="005237A4" w:rsidP="00904C6A">
            <w:r>
              <w:t>lwithdraw_flag</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307"/>
        </w:trPr>
        <w:tc>
          <w:tcPr>
            <w:tcW w:w="1596" w:type="dxa"/>
          </w:tcPr>
          <w:p w:rsidR="005237A4" w:rsidRDefault="005237A4" w:rsidP="00904C6A">
            <w:pPr>
              <w:rPr>
                <w:rFonts w:hint="eastAsia"/>
              </w:rPr>
            </w:pPr>
            <w:r>
              <w:rPr>
                <w:rFonts w:hint="eastAsia"/>
              </w:rPr>
              <w:t>操作员</w:t>
            </w:r>
          </w:p>
        </w:tc>
        <w:tc>
          <w:tcPr>
            <w:tcW w:w="1896" w:type="dxa"/>
          </w:tcPr>
          <w:p w:rsidR="005237A4" w:rsidRDefault="005237A4" w:rsidP="00904C6A">
            <w:pPr>
              <w:rPr>
                <w:rFonts w:hint="eastAsia"/>
              </w:rPr>
            </w:pPr>
            <w:r>
              <w:t>S</w:t>
            </w:r>
            <w:r>
              <w:rPr>
                <w:rFonts w:hint="eastAsia"/>
              </w:rPr>
              <w:t>emp</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439"/>
        </w:trPr>
        <w:tc>
          <w:tcPr>
            <w:tcW w:w="1596" w:type="dxa"/>
          </w:tcPr>
          <w:p w:rsidR="005237A4" w:rsidRDefault="005237A4" w:rsidP="00904C6A">
            <w:pPr>
              <w:rPr>
                <w:rFonts w:hint="eastAsia"/>
              </w:rPr>
            </w:pPr>
            <w:r>
              <w:rPr>
                <w:rFonts w:hint="eastAsia"/>
              </w:rPr>
              <w:t>卡号</w:t>
            </w:r>
          </w:p>
        </w:tc>
        <w:tc>
          <w:tcPr>
            <w:tcW w:w="1896" w:type="dxa"/>
          </w:tcPr>
          <w:p w:rsidR="005237A4" w:rsidRDefault="005237A4" w:rsidP="00904C6A">
            <w:pPr>
              <w:rPr>
                <w:rFonts w:hint="eastAsia"/>
              </w:rPr>
            </w:pPr>
            <w:r>
              <w:t>L</w:t>
            </w:r>
            <w:r>
              <w:rPr>
                <w:rFonts w:hint="eastAsia"/>
              </w:rPr>
              <w:t>vol0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Pr="00A20AFE" w:rsidRDefault="005237A4" w:rsidP="00904C6A">
            <w:pPr>
              <w:pStyle w:val="2"/>
              <w:ind w:leftChars="0" w:left="0" w:firstLineChars="0" w:firstLine="0"/>
              <w:rPr>
                <w:rFonts w:hint="eastAsia"/>
              </w:rPr>
            </w:pPr>
          </w:p>
        </w:tc>
      </w:tr>
      <w:tr w:rsidR="005237A4" w:rsidTr="00904C6A">
        <w:trPr>
          <w:cantSplit/>
          <w:trHeight w:val="439"/>
        </w:trPr>
        <w:tc>
          <w:tcPr>
            <w:tcW w:w="1596" w:type="dxa"/>
          </w:tcPr>
          <w:p w:rsidR="005237A4" w:rsidRDefault="005237A4" w:rsidP="00904C6A">
            <w:pPr>
              <w:rPr>
                <w:rFonts w:hint="eastAsia"/>
              </w:rPr>
            </w:pPr>
            <w:r>
              <w:rPr>
                <w:rFonts w:hint="eastAsia"/>
              </w:rPr>
              <w:lastRenderedPageBreak/>
              <w:t>交易标志</w:t>
            </w:r>
          </w:p>
        </w:tc>
        <w:tc>
          <w:tcPr>
            <w:tcW w:w="1896" w:type="dxa"/>
          </w:tcPr>
          <w:p w:rsidR="005237A4" w:rsidRDefault="005237A4" w:rsidP="00904C6A">
            <w:pPr>
              <w:rPr>
                <w:rFonts w:hint="eastAsia"/>
              </w:rPr>
            </w:pPr>
            <w:r>
              <w:t>L</w:t>
            </w:r>
            <w:r>
              <w:rPr>
                <w:rFonts w:hint="eastAsia"/>
              </w:rPr>
              <w:t>vol2</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pStyle w:val="2"/>
              <w:numPr>
                <w:ilvl w:val="0"/>
                <w:numId w:val="11"/>
              </w:numPr>
              <w:ind w:leftChars="0" w:firstLineChars="0"/>
              <w:rPr>
                <w:rFonts w:hint="eastAsia"/>
              </w:rPr>
            </w:pPr>
            <w:r>
              <w:rPr>
                <w:rFonts w:hint="eastAsia"/>
              </w:rPr>
              <w:t>充值</w:t>
            </w:r>
          </w:p>
          <w:p w:rsidR="005237A4" w:rsidRPr="00A20AFE" w:rsidRDefault="005237A4" w:rsidP="00904C6A">
            <w:pPr>
              <w:pStyle w:val="2"/>
              <w:numPr>
                <w:ilvl w:val="0"/>
                <w:numId w:val="11"/>
              </w:numPr>
              <w:ind w:leftChars="0" w:firstLineChars="0"/>
              <w:rPr>
                <w:rFonts w:hint="eastAsia"/>
              </w:rPr>
            </w:pPr>
            <w:r>
              <w:rPr>
                <w:rFonts w:hint="eastAsia"/>
              </w:rPr>
              <w:t>消费</w:t>
            </w:r>
          </w:p>
        </w:tc>
      </w:tr>
      <w:tr w:rsidR="005237A4" w:rsidTr="00904C6A">
        <w:trPr>
          <w:cantSplit/>
        </w:trPr>
        <w:tc>
          <w:tcPr>
            <w:tcW w:w="1596" w:type="dxa"/>
          </w:tcPr>
          <w:p w:rsidR="005237A4" w:rsidRDefault="005237A4" w:rsidP="00904C6A">
            <w:pPr>
              <w:rPr>
                <w:rFonts w:hint="eastAsia"/>
              </w:rPr>
            </w:pPr>
            <w:r>
              <w:rPr>
                <w:rFonts w:hint="eastAsia"/>
              </w:rPr>
              <w:t>卡消费次数</w:t>
            </w:r>
          </w:p>
        </w:tc>
        <w:tc>
          <w:tcPr>
            <w:tcW w:w="1896" w:type="dxa"/>
          </w:tcPr>
          <w:p w:rsidR="005237A4" w:rsidRDefault="005237A4" w:rsidP="00904C6A">
            <w:pPr>
              <w:rPr>
                <w:rFonts w:hint="eastAsia"/>
              </w:rPr>
            </w:pPr>
            <w:r>
              <w:t>L</w:t>
            </w:r>
            <w:r>
              <w:rPr>
                <w:rFonts w:hint="eastAsia"/>
              </w:rPr>
              <w:t>vol6</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283"/>
        </w:trPr>
        <w:tc>
          <w:tcPr>
            <w:tcW w:w="1596" w:type="dxa"/>
          </w:tcPr>
          <w:p w:rsidR="005237A4" w:rsidRDefault="005237A4" w:rsidP="00904C6A">
            <w:pPr>
              <w:rPr>
                <w:rFonts w:hint="eastAsia"/>
              </w:rPr>
            </w:pPr>
            <w:r>
              <w:rPr>
                <w:rFonts w:hint="eastAsia"/>
              </w:rPr>
              <w:t>交易日期</w:t>
            </w:r>
          </w:p>
        </w:tc>
        <w:tc>
          <w:tcPr>
            <w:tcW w:w="1896" w:type="dxa"/>
          </w:tcPr>
          <w:p w:rsidR="005237A4" w:rsidRDefault="005237A4" w:rsidP="00904C6A">
            <w:pPr>
              <w:rPr>
                <w:rFonts w:hint="eastAsia"/>
              </w:rPr>
            </w:pPr>
            <w:r>
              <w:t>S</w:t>
            </w:r>
            <w:r>
              <w:rPr>
                <w:rFonts w:hint="eastAsia"/>
              </w:rPr>
              <w:t>date0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Height w:val="319"/>
        </w:trPr>
        <w:tc>
          <w:tcPr>
            <w:tcW w:w="1596" w:type="dxa"/>
          </w:tcPr>
          <w:p w:rsidR="005237A4" w:rsidRDefault="005237A4" w:rsidP="00904C6A">
            <w:pPr>
              <w:rPr>
                <w:rFonts w:hint="eastAsia"/>
              </w:rPr>
            </w:pPr>
            <w:r>
              <w:rPr>
                <w:rFonts w:hint="eastAsia"/>
              </w:rPr>
              <w:t>交易时间</w:t>
            </w:r>
          </w:p>
        </w:tc>
        <w:tc>
          <w:tcPr>
            <w:tcW w:w="1896" w:type="dxa"/>
          </w:tcPr>
          <w:p w:rsidR="005237A4" w:rsidRDefault="005237A4" w:rsidP="00904C6A">
            <w:pPr>
              <w:rPr>
                <w:rFonts w:hint="eastAsia"/>
              </w:rPr>
            </w:pPr>
            <w:r>
              <w:t>S</w:t>
            </w:r>
            <w:r>
              <w:rPr>
                <w:rFonts w:hint="eastAsia"/>
              </w:rPr>
              <w:t>time0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交易前余额</w:t>
            </w:r>
          </w:p>
        </w:tc>
        <w:tc>
          <w:tcPr>
            <w:tcW w:w="1896" w:type="dxa"/>
          </w:tcPr>
          <w:p w:rsidR="005237A4" w:rsidRDefault="005237A4" w:rsidP="00904C6A">
            <w:pPr>
              <w:rPr>
                <w:rFonts w:hint="eastAsia"/>
              </w:rPr>
            </w:pPr>
            <w:r>
              <w:t>L</w:t>
            </w:r>
            <w:r>
              <w:rPr>
                <w:rFonts w:hint="eastAsia"/>
              </w:rPr>
              <w:t>vol7</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以分为单位</w:t>
            </w:r>
          </w:p>
        </w:tc>
      </w:tr>
      <w:tr w:rsidR="005237A4" w:rsidTr="00904C6A">
        <w:trPr>
          <w:cantSplit/>
        </w:trPr>
        <w:tc>
          <w:tcPr>
            <w:tcW w:w="1596" w:type="dxa"/>
          </w:tcPr>
          <w:p w:rsidR="005237A4" w:rsidRDefault="005237A4" w:rsidP="00904C6A">
            <w:pPr>
              <w:rPr>
                <w:rFonts w:hint="eastAsia"/>
              </w:rPr>
            </w:pPr>
            <w:r>
              <w:rPr>
                <w:rFonts w:hint="eastAsia"/>
              </w:rPr>
              <w:t>交易金额</w:t>
            </w:r>
          </w:p>
        </w:tc>
        <w:tc>
          <w:tcPr>
            <w:tcW w:w="1896" w:type="dxa"/>
          </w:tcPr>
          <w:p w:rsidR="005237A4" w:rsidRDefault="005237A4" w:rsidP="00904C6A">
            <w:pPr>
              <w:rPr>
                <w:rFonts w:hint="eastAsia"/>
              </w:rPr>
            </w:pPr>
            <w:r>
              <w:t>L</w:t>
            </w:r>
            <w:r>
              <w:rPr>
                <w:rFonts w:hint="eastAsia"/>
              </w:rPr>
              <w:t>vol8</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以分为单位</w:t>
            </w:r>
          </w:p>
        </w:tc>
      </w:tr>
      <w:tr w:rsidR="005237A4" w:rsidTr="00904C6A">
        <w:trPr>
          <w:cantSplit/>
        </w:trPr>
        <w:tc>
          <w:tcPr>
            <w:tcW w:w="1596" w:type="dxa"/>
          </w:tcPr>
          <w:p w:rsidR="005237A4" w:rsidRDefault="005237A4" w:rsidP="00904C6A">
            <w:pPr>
              <w:rPr>
                <w:rFonts w:hint="eastAsia"/>
              </w:rPr>
            </w:pPr>
            <w:r>
              <w:rPr>
                <w:rFonts w:hint="eastAsia"/>
              </w:rPr>
              <w:t>搭伙费</w:t>
            </w:r>
          </w:p>
        </w:tc>
        <w:tc>
          <w:tcPr>
            <w:tcW w:w="1896" w:type="dxa"/>
          </w:tcPr>
          <w:p w:rsidR="005237A4" w:rsidRPr="00753E22" w:rsidRDefault="005237A4" w:rsidP="00904C6A">
            <w:pPr>
              <w:rPr>
                <w:rFonts w:hint="eastAsia"/>
              </w:rPr>
            </w:pPr>
            <w:r>
              <w:t>L</w:t>
            </w:r>
            <w:r>
              <w:rPr>
                <w:rFonts w:hint="eastAsia"/>
              </w:rPr>
              <w:t>vol9</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以分为单位</w:t>
            </w:r>
          </w:p>
        </w:tc>
      </w:tr>
      <w:tr w:rsidR="005237A4" w:rsidTr="00904C6A">
        <w:trPr>
          <w:cantSplit/>
        </w:trPr>
        <w:tc>
          <w:tcPr>
            <w:tcW w:w="1596" w:type="dxa"/>
          </w:tcPr>
          <w:p w:rsidR="005237A4" w:rsidRDefault="005237A4" w:rsidP="00904C6A">
            <w:pPr>
              <w:rPr>
                <w:rFonts w:hint="eastAsia"/>
              </w:rPr>
            </w:pPr>
            <w:r>
              <w:rPr>
                <w:rFonts w:hint="eastAsia"/>
              </w:rPr>
              <w:t>补写金额</w:t>
            </w:r>
          </w:p>
        </w:tc>
        <w:tc>
          <w:tcPr>
            <w:tcW w:w="1896" w:type="dxa"/>
          </w:tcPr>
          <w:p w:rsidR="005237A4" w:rsidRDefault="005237A4" w:rsidP="00904C6A">
            <w:pPr>
              <w:rPr>
                <w:rFonts w:hint="eastAsia"/>
              </w:rPr>
            </w:pPr>
            <w:r>
              <w:t>L</w:t>
            </w:r>
            <w:r>
              <w:rPr>
                <w:rFonts w:hint="eastAsia"/>
              </w:rPr>
              <w:t>vol10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r>
              <w:rPr>
                <w:rFonts w:hint="eastAsia"/>
              </w:rPr>
              <w:t>以分为单位</w:t>
            </w:r>
          </w:p>
        </w:tc>
      </w:tr>
      <w:tr w:rsidR="005237A4" w:rsidTr="00904C6A">
        <w:trPr>
          <w:cantSplit/>
        </w:trPr>
        <w:tc>
          <w:tcPr>
            <w:tcW w:w="1596" w:type="dxa"/>
          </w:tcPr>
          <w:p w:rsidR="005237A4" w:rsidRDefault="005237A4" w:rsidP="00904C6A">
            <w:pPr>
              <w:rPr>
                <w:rFonts w:hint="eastAsia"/>
              </w:rPr>
            </w:pPr>
            <w:r>
              <w:rPr>
                <w:rFonts w:hint="eastAsia"/>
              </w:rPr>
              <w:t>商户号</w:t>
            </w:r>
          </w:p>
        </w:tc>
        <w:tc>
          <w:tcPr>
            <w:tcW w:w="1896" w:type="dxa"/>
          </w:tcPr>
          <w:p w:rsidR="005237A4" w:rsidRPr="00883C4F" w:rsidRDefault="005237A4" w:rsidP="00904C6A">
            <w:pPr>
              <w:rPr>
                <w:rFonts w:hint="eastAsia"/>
              </w:rPr>
            </w:pPr>
            <w:r>
              <w:t>L</w:t>
            </w:r>
            <w:r>
              <w:rPr>
                <w:rFonts w:hint="eastAsia"/>
              </w:rPr>
              <w:t>vol3</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终点编号</w:t>
            </w:r>
          </w:p>
        </w:tc>
        <w:tc>
          <w:tcPr>
            <w:tcW w:w="1896" w:type="dxa"/>
          </w:tcPr>
          <w:p w:rsidR="005237A4" w:rsidRPr="00EE53F2" w:rsidRDefault="005237A4" w:rsidP="00904C6A">
            <w:pPr>
              <w:rPr>
                <w:rFonts w:hint="eastAsia"/>
              </w:rPr>
            </w:pPr>
            <w:r>
              <w:rPr>
                <w:rFonts w:hint="eastAsia"/>
              </w:rPr>
              <w:t>sserial0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r w:rsidR="005237A4" w:rsidTr="00904C6A">
        <w:trPr>
          <w:cantSplit/>
        </w:trPr>
        <w:tc>
          <w:tcPr>
            <w:tcW w:w="1596" w:type="dxa"/>
          </w:tcPr>
          <w:p w:rsidR="005237A4" w:rsidRDefault="005237A4" w:rsidP="00904C6A">
            <w:pPr>
              <w:rPr>
                <w:rFonts w:hint="eastAsia"/>
              </w:rPr>
            </w:pPr>
            <w:r>
              <w:rPr>
                <w:rFonts w:hint="eastAsia"/>
              </w:rPr>
              <w:t>终端流水号</w:t>
            </w:r>
          </w:p>
        </w:tc>
        <w:tc>
          <w:tcPr>
            <w:tcW w:w="1896" w:type="dxa"/>
          </w:tcPr>
          <w:p w:rsidR="005237A4" w:rsidRDefault="005237A4" w:rsidP="00904C6A">
            <w:pPr>
              <w:rPr>
                <w:rFonts w:hint="eastAsia"/>
              </w:rPr>
            </w:pPr>
            <w:r>
              <w:t>L</w:t>
            </w:r>
            <w:r>
              <w:rPr>
                <w:rFonts w:hint="eastAsia"/>
              </w:rPr>
              <w:t>serial0</w:t>
            </w:r>
          </w:p>
        </w:tc>
        <w:tc>
          <w:tcPr>
            <w:tcW w:w="1204" w:type="dxa"/>
          </w:tcPr>
          <w:p w:rsidR="005237A4" w:rsidRDefault="005237A4" w:rsidP="00904C6A">
            <w:pPr>
              <w:rPr>
                <w:rFonts w:hint="eastAsia"/>
              </w:rPr>
            </w:pPr>
          </w:p>
        </w:tc>
        <w:tc>
          <w:tcPr>
            <w:tcW w:w="1322" w:type="dxa"/>
          </w:tcPr>
          <w:p w:rsidR="005237A4" w:rsidRDefault="005237A4" w:rsidP="00904C6A">
            <w:pPr>
              <w:rPr>
                <w:rFonts w:hint="eastAsia"/>
              </w:rPr>
            </w:pPr>
          </w:p>
        </w:tc>
        <w:tc>
          <w:tcPr>
            <w:tcW w:w="1650"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终端号</w:t>
            </w:r>
          </w:p>
        </w:tc>
        <w:tc>
          <w:tcPr>
            <w:tcW w:w="1360" w:type="dxa"/>
          </w:tcPr>
          <w:p w:rsidR="005237A4" w:rsidRDefault="005237A4" w:rsidP="00904C6A">
            <w:r>
              <w:t>lwithdraw_flag</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终端流水号</w:t>
            </w:r>
          </w:p>
        </w:tc>
        <w:tc>
          <w:tcPr>
            <w:tcW w:w="1360" w:type="dxa"/>
          </w:tcPr>
          <w:p w:rsidR="005237A4" w:rsidRDefault="005237A4" w:rsidP="00904C6A">
            <w:pPr>
              <w:rPr>
                <w:rFonts w:hint="eastAsia"/>
              </w:rPr>
            </w:pPr>
            <w:r>
              <w:t>L</w:t>
            </w:r>
            <w:r>
              <w:rPr>
                <w:rFonts w:hint="eastAsia"/>
              </w:rPr>
              <w:t>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记账日期</w:t>
            </w:r>
          </w:p>
        </w:tc>
        <w:tc>
          <w:tcPr>
            <w:tcW w:w="1360" w:type="dxa"/>
          </w:tcPr>
          <w:p w:rsidR="005237A4" w:rsidRDefault="005237A4" w:rsidP="00904C6A">
            <w:pPr>
              <w:rPr>
                <w:rFonts w:hint="eastAsia"/>
              </w:rPr>
            </w:pPr>
            <w:r>
              <w:t>S</w:t>
            </w:r>
            <w:r>
              <w:rPr>
                <w:rFonts w:hint="eastAsia"/>
              </w:rPr>
              <w:t>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记账时间</w:t>
            </w:r>
          </w:p>
        </w:tc>
        <w:tc>
          <w:tcPr>
            <w:tcW w:w="1360" w:type="dxa"/>
          </w:tcPr>
          <w:p w:rsidR="005237A4" w:rsidRDefault="005237A4" w:rsidP="00904C6A">
            <w:pPr>
              <w:rPr>
                <w:rFonts w:hint="eastAsia"/>
              </w:rPr>
            </w:pPr>
            <w:r>
              <w:t>S</w:t>
            </w:r>
            <w:r>
              <w:rPr>
                <w:rFonts w:hint="eastAsia"/>
              </w:rPr>
              <w:t>time3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CPU卡使用</w:t>
            </w:r>
          </w:p>
        </w:tc>
      </w:tr>
      <w:tr w:rsidR="005237A4" w:rsidTr="00904C6A">
        <w:trPr>
          <w:cantSplit/>
        </w:trPr>
        <w:tc>
          <w:tcPr>
            <w:tcW w:w="1548" w:type="dxa"/>
          </w:tcPr>
          <w:p w:rsidR="005237A4" w:rsidRDefault="005237A4" w:rsidP="00904C6A">
            <w:pPr>
              <w:rPr>
                <w:rFonts w:hint="eastAsia"/>
              </w:rPr>
            </w:pPr>
            <w:r>
              <w:rPr>
                <w:rFonts w:hint="eastAsia"/>
              </w:rPr>
              <w:t>交易参考号</w:t>
            </w:r>
          </w:p>
        </w:tc>
        <w:tc>
          <w:tcPr>
            <w:tcW w:w="1360" w:type="dxa"/>
          </w:tcPr>
          <w:p w:rsidR="005237A4" w:rsidRPr="003A7763" w:rsidRDefault="005237A4" w:rsidP="00904C6A">
            <w:pPr>
              <w:rPr>
                <w:rFonts w:hint="eastAsia"/>
              </w:rPr>
            </w:pPr>
            <w:r w:rsidRPr="003A7763">
              <w:t>sphone3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MAC</w:t>
            </w:r>
          </w:p>
        </w:tc>
        <w:tc>
          <w:tcPr>
            <w:tcW w:w="1360" w:type="dxa"/>
          </w:tcPr>
          <w:p w:rsidR="005237A4" w:rsidRPr="003A7763" w:rsidRDefault="005237A4" w:rsidP="00904C6A">
            <w:pPr>
              <w:rPr>
                <w:rFonts w:hint="eastAsia"/>
              </w:rPr>
            </w:pPr>
            <w:r>
              <w:rPr>
                <w:rFonts w:hint="eastAsia"/>
              </w:rPr>
              <w:t>saddr</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出卡值</w:t>
            </w:r>
          </w:p>
        </w:tc>
        <w:tc>
          <w:tcPr>
            <w:tcW w:w="1360" w:type="dxa"/>
          </w:tcPr>
          <w:p w:rsidR="005237A4" w:rsidRPr="003A7763" w:rsidRDefault="005237A4" w:rsidP="00904C6A">
            <w:pPr>
              <w:rPr>
                <w:rFonts w:hint="eastAsia"/>
              </w:rPr>
            </w:pPr>
            <w:r>
              <w:t>L</w:t>
            </w:r>
            <w:r>
              <w:rPr>
                <w:rFonts w:hint="eastAsia"/>
              </w:rPr>
              <w:t>vol8</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扣款金额</w:t>
            </w:r>
          </w:p>
        </w:tc>
        <w:tc>
          <w:tcPr>
            <w:tcW w:w="1360" w:type="dxa"/>
          </w:tcPr>
          <w:p w:rsidR="005237A4" w:rsidRDefault="005237A4" w:rsidP="00904C6A">
            <w:pPr>
              <w:rPr>
                <w:rFonts w:hint="eastAsia"/>
              </w:rPr>
            </w:pPr>
            <w:r>
              <w:t>L</w:t>
            </w:r>
            <w:r>
              <w:rPr>
                <w:rFonts w:hint="eastAsia"/>
              </w:rPr>
              <w:t>vol5</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CPU卡使用</w:t>
            </w:r>
          </w:p>
        </w:tc>
      </w:tr>
      <w:tr w:rsidR="005237A4" w:rsidTr="00904C6A">
        <w:trPr>
          <w:cantSplit/>
        </w:trPr>
        <w:tc>
          <w:tcPr>
            <w:tcW w:w="1548" w:type="dxa"/>
          </w:tcPr>
          <w:p w:rsidR="005237A4" w:rsidRDefault="005237A4" w:rsidP="00904C6A">
            <w:pPr>
              <w:rPr>
                <w:rFonts w:hint="eastAsia"/>
              </w:rPr>
            </w:pPr>
            <w:r>
              <w:rPr>
                <w:rFonts w:hint="eastAsia"/>
              </w:rPr>
              <w:t>补写金额</w:t>
            </w:r>
          </w:p>
        </w:tc>
        <w:tc>
          <w:tcPr>
            <w:tcW w:w="1360" w:type="dxa"/>
          </w:tcPr>
          <w:p w:rsidR="005237A4" w:rsidRDefault="005237A4" w:rsidP="00904C6A">
            <w:pPr>
              <w:rPr>
                <w:rFonts w:hint="eastAsia"/>
              </w:rPr>
            </w:pPr>
            <w:r>
              <w:rPr>
                <w:rFonts w:hint="eastAsia"/>
              </w:rPr>
              <w:t>lvol9</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水控钱包余额（交易后）</w:t>
            </w:r>
          </w:p>
        </w:tc>
        <w:tc>
          <w:tcPr>
            <w:tcW w:w="1360" w:type="dxa"/>
          </w:tcPr>
          <w:p w:rsidR="005237A4" w:rsidRPr="00753E22" w:rsidRDefault="005237A4" w:rsidP="00904C6A">
            <w:pPr>
              <w:rPr>
                <w:rFonts w:hint="eastAsia"/>
              </w:rPr>
            </w:pPr>
            <w:r w:rsidRPr="00753E22">
              <w:t>lsafe_level</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20"/>
        <w:tabs>
          <w:tab w:val="clear" w:pos="576"/>
          <w:tab w:val="left" w:pos="9"/>
        </w:tabs>
        <w:ind w:left="9"/>
        <w:rPr>
          <w:rFonts w:hint="eastAsia"/>
        </w:rPr>
      </w:pPr>
      <w:bookmarkStart w:id="246" w:name="_Toc337551740"/>
      <w:r>
        <w:rPr>
          <w:rFonts w:hint="eastAsia"/>
        </w:rPr>
        <w:t>支付接口</w:t>
      </w:r>
      <w:bookmarkEnd w:id="246"/>
    </w:p>
    <w:p w:rsidR="005237A4" w:rsidRDefault="005237A4" w:rsidP="005237A4">
      <w:pPr>
        <w:pStyle w:val="3"/>
        <w:tabs>
          <w:tab w:val="left" w:pos="180"/>
        </w:tabs>
        <w:ind w:hanging="1260"/>
      </w:pPr>
      <w:bookmarkStart w:id="247" w:name="_Toc337551741"/>
      <w:r>
        <w:rPr>
          <w:rFonts w:hint="eastAsia"/>
        </w:rPr>
        <w:t>账户查询</w:t>
      </w:r>
      <w:r>
        <w:rPr>
          <w:rFonts w:hint="eastAsia"/>
        </w:rPr>
        <w:t>-</w:t>
      </w:r>
      <w:r>
        <w:rPr>
          <w:rFonts w:hint="eastAsia"/>
        </w:rPr>
        <w:t>收款方（功能号</w:t>
      </w:r>
      <w:r>
        <w:rPr>
          <w:rFonts w:hint="eastAsia"/>
        </w:rPr>
        <w:t>850005</w:t>
      </w:r>
      <w:r>
        <w:rPr>
          <w:rFonts w:hint="eastAsia"/>
        </w:rPr>
        <w:t>）</w:t>
      </w:r>
      <w:bookmarkEnd w:id="247"/>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2076"/>
        <w:gridCol w:w="1360"/>
        <w:gridCol w:w="1360"/>
        <w:gridCol w:w="1596"/>
      </w:tblGrid>
      <w:tr w:rsidR="005237A4" w:rsidTr="00904C6A">
        <w:trPr>
          <w:cantSplit/>
        </w:trPr>
        <w:tc>
          <w:tcPr>
            <w:tcW w:w="1356" w:type="dxa"/>
            <w:shd w:val="clear" w:color="auto" w:fill="B3B3B3"/>
          </w:tcPr>
          <w:p w:rsidR="005237A4" w:rsidRDefault="005237A4" w:rsidP="00904C6A">
            <w:pPr>
              <w:jc w:val="center"/>
              <w:rPr>
                <w:rFonts w:hint="eastAsia"/>
                <w:b/>
              </w:rPr>
            </w:pPr>
            <w:r>
              <w:rPr>
                <w:rFonts w:hint="eastAsia"/>
                <w:b/>
              </w:rPr>
              <w:t>输入项</w:t>
            </w:r>
          </w:p>
        </w:tc>
        <w:tc>
          <w:tcPr>
            <w:tcW w:w="20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59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356" w:type="dxa"/>
          </w:tcPr>
          <w:p w:rsidR="005237A4" w:rsidRDefault="005237A4" w:rsidP="00904C6A">
            <w:pPr>
              <w:rPr>
                <w:rFonts w:hint="eastAsia"/>
              </w:rPr>
            </w:pPr>
            <w:r>
              <w:rPr>
                <w:rFonts w:hint="eastAsia"/>
              </w:rPr>
              <w:t>终端号</w:t>
            </w:r>
          </w:p>
        </w:tc>
        <w:tc>
          <w:tcPr>
            <w:tcW w:w="2076" w:type="dxa"/>
          </w:tcPr>
          <w:p w:rsidR="005237A4" w:rsidRPr="005A156C" w:rsidRDefault="005237A4" w:rsidP="00904C6A">
            <w:r w:rsidRPr="005A156C">
              <w:t>lwithdraw_flag</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操作员</w:t>
            </w:r>
          </w:p>
        </w:tc>
        <w:tc>
          <w:tcPr>
            <w:tcW w:w="2076" w:type="dxa"/>
          </w:tcPr>
          <w:p w:rsidR="005237A4" w:rsidRPr="005A156C" w:rsidRDefault="005237A4" w:rsidP="00904C6A">
            <w:pPr>
              <w:rPr>
                <w:rFonts w:hint="eastAsia"/>
              </w:rPr>
            </w:pPr>
            <w:r>
              <w:rPr>
                <w:rFonts w:hint="eastAsia"/>
              </w:rP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操作标志</w:t>
            </w:r>
          </w:p>
        </w:tc>
        <w:tc>
          <w:tcPr>
            <w:tcW w:w="2076" w:type="dxa"/>
          </w:tcPr>
          <w:p w:rsidR="005237A4" w:rsidRPr="0019236E" w:rsidRDefault="005237A4" w:rsidP="00904C6A">
            <w:r w:rsidRPr="0019236E">
              <w:t>lbank_acc_type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0查询第三方账户</w:t>
            </w:r>
          </w:p>
          <w:p w:rsidR="005237A4" w:rsidRDefault="005237A4" w:rsidP="00904C6A">
            <w:pPr>
              <w:pStyle w:val="2"/>
              <w:ind w:leftChars="0" w:left="0" w:firstLineChars="0" w:firstLine="0"/>
              <w:rPr>
                <w:rFonts w:hint="eastAsia"/>
              </w:rPr>
            </w:pPr>
            <w:r>
              <w:rPr>
                <w:rFonts w:hint="eastAsia"/>
              </w:rPr>
              <w:t>1取交易参考号</w:t>
            </w:r>
          </w:p>
          <w:p w:rsidR="005237A4" w:rsidRPr="0019236E" w:rsidRDefault="005237A4" w:rsidP="00904C6A">
            <w:pPr>
              <w:pStyle w:val="2"/>
              <w:ind w:leftChars="0" w:left="0" w:firstLineChars="0" w:firstLine="0"/>
              <w:rPr>
                <w:rFonts w:hint="eastAsia"/>
              </w:rPr>
            </w:pPr>
            <w:r>
              <w:rPr>
                <w:rFonts w:hint="eastAsia"/>
              </w:rPr>
              <w:t>2正式入账</w:t>
            </w:r>
          </w:p>
        </w:tc>
      </w:tr>
      <w:tr w:rsidR="005237A4" w:rsidTr="00904C6A">
        <w:trPr>
          <w:cantSplit/>
        </w:trPr>
        <w:tc>
          <w:tcPr>
            <w:tcW w:w="1356" w:type="dxa"/>
          </w:tcPr>
          <w:p w:rsidR="005237A4" w:rsidRDefault="005237A4" w:rsidP="00904C6A">
            <w:pPr>
              <w:rPr>
                <w:rFonts w:hint="eastAsia"/>
              </w:rPr>
            </w:pPr>
          </w:p>
        </w:tc>
        <w:tc>
          <w:tcPr>
            <w:tcW w:w="2076"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支付代码</w:t>
            </w:r>
          </w:p>
        </w:tc>
        <w:tc>
          <w:tcPr>
            <w:tcW w:w="2076" w:type="dxa"/>
          </w:tcPr>
          <w:p w:rsidR="005237A4" w:rsidRDefault="005237A4" w:rsidP="00904C6A">
            <w:pPr>
              <w:rPr>
                <w:rFonts w:hint="eastAsia"/>
              </w:rPr>
            </w:pPr>
            <w:r>
              <w:rPr>
                <w:rFonts w:hint="eastAsia"/>
              </w:rPr>
              <w:t>lcert_code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收款账户</w:t>
            </w:r>
          </w:p>
        </w:tc>
        <w:tc>
          <w:tcPr>
            <w:tcW w:w="2076" w:type="dxa"/>
          </w:tcPr>
          <w:p w:rsidR="005237A4" w:rsidRDefault="005237A4" w:rsidP="00904C6A">
            <w:pPr>
              <w:rPr>
                <w:rFonts w:hint="eastAsia"/>
              </w:rPr>
            </w:pPr>
            <w:r>
              <w:t>S</w:t>
            </w:r>
            <w:r>
              <w:rPr>
                <w:rFonts w:hint="eastAsia"/>
              </w:rPr>
              <w:t>bank_acc</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p>
        </w:tc>
      </w:tr>
      <w:tr w:rsidR="005237A4" w:rsidTr="00904C6A">
        <w:trPr>
          <w:cantSplit/>
        </w:trPr>
        <w:tc>
          <w:tcPr>
            <w:tcW w:w="1356" w:type="dxa"/>
          </w:tcPr>
          <w:p w:rsidR="005237A4" w:rsidRDefault="005237A4" w:rsidP="00904C6A">
            <w:pPr>
              <w:rPr>
                <w:rFonts w:hint="eastAsia"/>
              </w:rPr>
            </w:pPr>
            <w:r>
              <w:rPr>
                <w:rFonts w:hint="eastAsia"/>
              </w:rPr>
              <w:t>卡号</w:t>
            </w:r>
          </w:p>
        </w:tc>
        <w:tc>
          <w:tcPr>
            <w:tcW w:w="2076" w:type="dxa"/>
          </w:tcPr>
          <w:p w:rsidR="005237A4"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96" w:type="dxa"/>
          </w:tcPr>
          <w:p w:rsidR="005237A4" w:rsidRDefault="005237A4" w:rsidP="00904C6A">
            <w:pPr>
              <w:rPr>
                <w:rFonts w:hint="eastAsia"/>
              </w:rPr>
            </w:pPr>
            <w:r>
              <w:rPr>
                <w:rFonts w:hint="eastAsia"/>
              </w:rPr>
              <w:t>持卡人卡号</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收款账户</w:t>
            </w:r>
          </w:p>
        </w:tc>
        <w:tc>
          <w:tcPr>
            <w:tcW w:w="1360" w:type="dxa"/>
          </w:tcPr>
          <w:p w:rsidR="005237A4" w:rsidRDefault="005237A4" w:rsidP="00904C6A">
            <w:pPr>
              <w:rPr>
                <w:rFonts w:hint="eastAsia"/>
              </w:rPr>
            </w:pPr>
            <w:r>
              <w:t>S</w:t>
            </w:r>
            <w:r>
              <w:rPr>
                <w:rFonts w:hint="eastAsia"/>
              </w:rPr>
              <w:t>bank_acc</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收款账户信息</w:t>
            </w:r>
          </w:p>
        </w:tc>
        <w:tc>
          <w:tcPr>
            <w:tcW w:w="1360" w:type="dxa"/>
          </w:tcPr>
          <w:p w:rsidR="005237A4" w:rsidRPr="00AA3554" w:rsidRDefault="005237A4" w:rsidP="00904C6A">
            <w:r w:rsidRPr="00AA3554">
              <w:t>scusttypes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余额</w:t>
            </w:r>
          </w:p>
        </w:tc>
        <w:tc>
          <w:tcPr>
            <w:tcW w:w="1360" w:type="dxa"/>
          </w:tcPr>
          <w:p w:rsidR="005237A4" w:rsidRDefault="005237A4" w:rsidP="00904C6A">
            <w:pPr>
              <w:rPr>
                <w:rFonts w:hint="eastAsia"/>
              </w:rPr>
            </w:pPr>
            <w:r>
              <w:t>L</w:t>
            </w:r>
            <w:r>
              <w:rPr>
                <w:rFonts w:hint="eastAsia"/>
              </w:rPr>
              <w:t>vol1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状态</w:t>
            </w:r>
          </w:p>
        </w:tc>
        <w:tc>
          <w:tcPr>
            <w:tcW w:w="1360" w:type="dxa"/>
          </w:tcPr>
          <w:p w:rsidR="005237A4" w:rsidRPr="00AA3554" w:rsidRDefault="005237A4" w:rsidP="00904C6A">
            <w:r w:rsidRPr="00AA3554">
              <w:t>sstation0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lastRenderedPageBreak/>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248" w:name="_Toc337551742"/>
      <w:r>
        <w:rPr>
          <w:rFonts w:hint="eastAsia"/>
        </w:rPr>
        <w:t>支付交易</w:t>
      </w:r>
      <w:r>
        <w:rPr>
          <w:rFonts w:hint="eastAsia"/>
        </w:rPr>
        <w:t>-</w:t>
      </w:r>
      <w:r>
        <w:rPr>
          <w:rFonts w:hint="eastAsia"/>
        </w:rPr>
        <w:t>模拟入账（功能号</w:t>
      </w:r>
      <w:r>
        <w:rPr>
          <w:rFonts w:hint="eastAsia"/>
        </w:rPr>
        <w:t>850005</w:t>
      </w:r>
      <w:r>
        <w:rPr>
          <w:rFonts w:hint="eastAsia"/>
        </w:rPr>
        <w:t>）</w:t>
      </w:r>
      <w:bookmarkEnd w:id="248"/>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5"/>
        <w:gridCol w:w="2076"/>
        <w:gridCol w:w="1360"/>
        <w:gridCol w:w="1360"/>
        <w:gridCol w:w="1897"/>
      </w:tblGrid>
      <w:tr w:rsidR="005237A4" w:rsidTr="00904C6A">
        <w:trPr>
          <w:cantSplit/>
        </w:trPr>
        <w:tc>
          <w:tcPr>
            <w:tcW w:w="1835" w:type="dxa"/>
            <w:shd w:val="clear" w:color="auto" w:fill="B3B3B3"/>
          </w:tcPr>
          <w:p w:rsidR="005237A4" w:rsidRDefault="005237A4" w:rsidP="00904C6A">
            <w:pPr>
              <w:jc w:val="center"/>
              <w:rPr>
                <w:rFonts w:hint="eastAsia"/>
                <w:b/>
              </w:rPr>
            </w:pPr>
            <w:r>
              <w:rPr>
                <w:rFonts w:hint="eastAsia"/>
                <w:b/>
              </w:rPr>
              <w:t>输入项</w:t>
            </w:r>
          </w:p>
        </w:tc>
        <w:tc>
          <w:tcPr>
            <w:tcW w:w="20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89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1114"/>
        </w:trPr>
        <w:tc>
          <w:tcPr>
            <w:tcW w:w="1835" w:type="dxa"/>
          </w:tcPr>
          <w:p w:rsidR="005237A4" w:rsidRDefault="005237A4" w:rsidP="00904C6A">
            <w:pPr>
              <w:rPr>
                <w:rFonts w:hint="eastAsia"/>
              </w:rPr>
            </w:pPr>
            <w:r>
              <w:rPr>
                <w:rFonts w:hint="eastAsia"/>
              </w:rPr>
              <w:t>终端号</w:t>
            </w:r>
          </w:p>
        </w:tc>
        <w:tc>
          <w:tcPr>
            <w:tcW w:w="2076" w:type="dxa"/>
          </w:tcPr>
          <w:p w:rsidR="005237A4" w:rsidRDefault="005237A4" w:rsidP="00904C6A">
            <w:r>
              <w:t>lwithdraw_flag</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Height w:val="1114"/>
        </w:trPr>
        <w:tc>
          <w:tcPr>
            <w:tcW w:w="1835" w:type="dxa"/>
          </w:tcPr>
          <w:p w:rsidR="005237A4" w:rsidRDefault="005237A4" w:rsidP="00904C6A">
            <w:pPr>
              <w:rPr>
                <w:rFonts w:hint="eastAsia"/>
              </w:rPr>
            </w:pPr>
            <w:r>
              <w:rPr>
                <w:rFonts w:hint="eastAsia"/>
              </w:rPr>
              <w:t>操作员</w:t>
            </w:r>
          </w:p>
        </w:tc>
        <w:tc>
          <w:tcPr>
            <w:tcW w:w="2076" w:type="dxa"/>
          </w:tcPr>
          <w:p w:rsidR="005237A4" w:rsidRPr="005A156C" w:rsidRDefault="005237A4" w:rsidP="00904C6A">
            <w:pPr>
              <w:rPr>
                <w:rFonts w:hint="eastAsia"/>
              </w:rPr>
            </w:pPr>
            <w:r>
              <w:rPr>
                <w:rFonts w:hint="eastAsia"/>
              </w:rP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Height w:val="463"/>
        </w:trPr>
        <w:tc>
          <w:tcPr>
            <w:tcW w:w="1835" w:type="dxa"/>
          </w:tcPr>
          <w:p w:rsidR="005237A4" w:rsidRDefault="005237A4" w:rsidP="00904C6A">
            <w:pPr>
              <w:rPr>
                <w:rFonts w:hint="eastAsia"/>
              </w:rPr>
            </w:pPr>
            <w:r>
              <w:rPr>
                <w:rFonts w:hint="eastAsia"/>
              </w:rPr>
              <w:t>操作标志</w:t>
            </w:r>
          </w:p>
        </w:tc>
        <w:tc>
          <w:tcPr>
            <w:tcW w:w="2076" w:type="dxa"/>
          </w:tcPr>
          <w:p w:rsidR="005237A4" w:rsidRPr="0019236E" w:rsidRDefault="005237A4" w:rsidP="00904C6A">
            <w:r w:rsidRPr="0019236E">
              <w:t>lbank_acc_type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Pr="0019236E" w:rsidRDefault="005237A4" w:rsidP="00904C6A">
            <w:pPr>
              <w:pStyle w:val="2"/>
              <w:ind w:leftChars="0" w:left="0" w:firstLineChars="0" w:firstLine="0"/>
              <w:rPr>
                <w:rFonts w:hint="eastAsia"/>
              </w:rPr>
            </w:pPr>
            <w:r>
              <w:rPr>
                <w:rFonts w:hint="eastAsia"/>
              </w:rPr>
              <w:t>固定为1</w:t>
            </w:r>
          </w:p>
        </w:tc>
      </w:tr>
      <w:tr w:rsidR="005237A4" w:rsidTr="00904C6A">
        <w:trPr>
          <w:cantSplit/>
        </w:trPr>
        <w:tc>
          <w:tcPr>
            <w:tcW w:w="1835" w:type="dxa"/>
          </w:tcPr>
          <w:p w:rsidR="005237A4" w:rsidRDefault="005237A4" w:rsidP="00904C6A">
            <w:pPr>
              <w:rPr>
                <w:rFonts w:hint="eastAsia"/>
              </w:rPr>
            </w:pPr>
            <w:r>
              <w:rPr>
                <w:rFonts w:hint="eastAsia"/>
              </w:rPr>
              <w:t>卡号</w:t>
            </w:r>
          </w:p>
        </w:tc>
        <w:tc>
          <w:tcPr>
            <w:tcW w:w="2076" w:type="dxa"/>
          </w:tcPr>
          <w:p w:rsidR="005237A4"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Default="005237A4" w:rsidP="00904C6A">
            <w:pPr>
              <w:rPr>
                <w:rFonts w:hint="eastAsia"/>
              </w:rPr>
            </w:pPr>
            <w:r>
              <w:rPr>
                <w:rFonts w:hint="eastAsia"/>
              </w:rPr>
              <w:lastRenderedPageBreak/>
              <w:t>卡密码</w:t>
            </w:r>
          </w:p>
        </w:tc>
        <w:tc>
          <w:tcPr>
            <w:tcW w:w="2076" w:type="dxa"/>
          </w:tcPr>
          <w:p w:rsidR="005237A4" w:rsidRPr="00077513" w:rsidRDefault="005237A4" w:rsidP="00904C6A">
            <w:r w:rsidRPr="00077513">
              <w:t>stx_pwd</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卡密码</w:t>
            </w:r>
          </w:p>
        </w:tc>
      </w:tr>
      <w:tr w:rsidR="005237A4" w:rsidTr="00904C6A">
        <w:trPr>
          <w:cantSplit/>
        </w:trPr>
        <w:tc>
          <w:tcPr>
            <w:tcW w:w="1835" w:type="dxa"/>
          </w:tcPr>
          <w:p w:rsidR="005237A4" w:rsidRDefault="005237A4" w:rsidP="00904C6A">
            <w:pPr>
              <w:rPr>
                <w:rFonts w:hint="eastAsia"/>
              </w:rPr>
            </w:pPr>
            <w:r>
              <w:rPr>
                <w:rFonts w:hint="eastAsia"/>
              </w:rPr>
              <w:t>卡消费次数</w:t>
            </w:r>
          </w:p>
        </w:tc>
        <w:tc>
          <w:tcPr>
            <w:tcW w:w="2076" w:type="dxa"/>
          </w:tcPr>
          <w:p w:rsidR="005237A4" w:rsidRDefault="005237A4" w:rsidP="00904C6A">
            <w:pPr>
              <w:rPr>
                <w:rFonts w:hint="eastAsia"/>
              </w:rPr>
            </w:pPr>
            <w:r>
              <w:t>L</w:t>
            </w:r>
            <w:r>
              <w:rPr>
                <w:rFonts w:hint="eastAsia"/>
              </w:rPr>
              <w:t>vol6</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Default="005237A4" w:rsidP="00904C6A">
            <w:pPr>
              <w:rPr>
                <w:rFonts w:hint="eastAsia"/>
              </w:rPr>
            </w:pPr>
            <w:r>
              <w:rPr>
                <w:rFonts w:hint="eastAsia"/>
              </w:rPr>
              <w:t>卡交易前余额</w:t>
            </w:r>
          </w:p>
        </w:tc>
        <w:tc>
          <w:tcPr>
            <w:tcW w:w="2076" w:type="dxa"/>
          </w:tcPr>
          <w:p w:rsidR="005237A4" w:rsidRDefault="005237A4" w:rsidP="00904C6A">
            <w:pPr>
              <w:rPr>
                <w:rFonts w:hint="eastAsia"/>
              </w:rPr>
            </w:pPr>
            <w:r>
              <w:t>L</w:t>
            </w:r>
            <w:r>
              <w:rPr>
                <w:rFonts w:hint="eastAsia"/>
              </w:rPr>
              <w:t>vol7</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以分为单位</w:t>
            </w:r>
          </w:p>
        </w:tc>
      </w:tr>
      <w:tr w:rsidR="005237A4" w:rsidTr="00904C6A">
        <w:trPr>
          <w:cantSplit/>
        </w:trPr>
        <w:tc>
          <w:tcPr>
            <w:tcW w:w="1835" w:type="dxa"/>
          </w:tcPr>
          <w:p w:rsidR="005237A4" w:rsidRDefault="005237A4" w:rsidP="00904C6A">
            <w:pPr>
              <w:rPr>
                <w:rFonts w:hint="eastAsia"/>
              </w:rPr>
            </w:pPr>
            <w:r>
              <w:rPr>
                <w:rFonts w:hint="eastAsia"/>
              </w:rPr>
              <w:t>卡物理ID</w:t>
            </w:r>
          </w:p>
        </w:tc>
        <w:tc>
          <w:tcPr>
            <w:tcW w:w="2076" w:type="dxa"/>
          </w:tcPr>
          <w:p w:rsidR="005237A4" w:rsidRDefault="005237A4" w:rsidP="00904C6A">
            <w:pPr>
              <w:rPr>
                <w:rFonts w:hint="eastAsia"/>
              </w:rPr>
            </w:pPr>
            <w:r>
              <w:t>S</w:t>
            </w:r>
            <w:r>
              <w:rPr>
                <w:rFonts w:hint="eastAsia"/>
              </w:rPr>
              <w:t>station1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Pr="00342B32" w:rsidRDefault="005237A4" w:rsidP="00904C6A">
            <w:pPr>
              <w:rPr>
                <w:rFonts w:hint="eastAsia"/>
                <w:color w:val="FF0000"/>
              </w:rPr>
            </w:pPr>
            <w:r w:rsidRPr="00342B32">
              <w:rPr>
                <w:rFonts w:hint="eastAsia"/>
                <w:color w:val="FF0000"/>
              </w:rPr>
              <w:t>水控交易前余额</w:t>
            </w:r>
          </w:p>
        </w:tc>
        <w:tc>
          <w:tcPr>
            <w:tcW w:w="2076" w:type="dxa"/>
          </w:tcPr>
          <w:p w:rsidR="005237A4" w:rsidRPr="00342B32" w:rsidRDefault="005237A4" w:rsidP="00904C6A">
            <w:pPr>
              <w:rPr>
                <w:color w:val="FF0000"/>
              </w:rPr>
            </w:pPr>
            <w:r w:rsidRPr="00342B32">
              <w:rPr>
                <w:color w:val="FF0000"/>
              </w:rPr>
              <w:t>lsafe_level</w:t>
            </w:r>
          </w:p>
        </w:tc>
        <w:tc>
          <w:tcPr>
            <w:tcW w:w="1360" w:type="dxa"/>
          </w:tcPr>
          <w:p w:rsidR="005237A4" w:rsidRPr="00342B32" w:rsidRDefault="005237A4" w:rsidP="00904C6A">
            <w:pPr>
              <w:rPr>
                <w:rFonts w:hint="eastAsia"/>
                <w:color w:val="FF0000"/>
              </w:rPr>
            </w:pPr>
          </w:p>
        </w:tc>
        <w:tc>
          <w:tcPr>
            <w:tcW w:w="1360" w:type="dxa"/>
          </w:tcPr>
          <w:p w:rsidR="005237A4" w:rsidRPr="00342B32" w:rsidRDefault="005237A4" w:rsidP="00904C6A">
            <w:pPr>
              <w:rPr>
                <w:rFonts w:hint="eastAsia"/>
                <w:color w:val="FF0000"/>
              </w:rPr>
            </w:pPr>
          </w:p>
        </w:tc>
        <w:tc>
          <w:tcPr>
            <w:tcW w:w="1897" w:type="dxa"/>
          </w:tcPr>
          <w:p w:rsidR="005237A4" w:rsidRPr="00342B32" w:rsidRDefault="005237A4" w:rsidP="00904C6A">
            <w:pPr>
              <w:rPr>
                <w:rFonts w:hint="eastAsia"/>
                <w:color w:val="FF0000"/>
              </w:rPr>
            </w:pPr>
            <w:r w:rsidRPr="00342B32">
              <w:rPr>
                <w:rFonts w:hint="eastAsia"/>
                <w:color w:val="FF0000"/>
              </w:rPr>
              <w:t>网费收费不需要</w:t>
            </w:r>
          </w:p>
        </w:tc>
      </w:tr>
      <w:tr w:rsidR="005237A4" w:rsidTr="00904C6A">
        <w:trPr>
          <w:cantSplit/>
        </w:trPr>
        <w:tc>
          <w:tcPr>
            <w:tcW w:w="1835" w:type="dxa"/>
          </w:tcPr>
          <w:p w:rsidR="005237A4" w:rsidRDefault="005237A4" w:rsidP="00904C6A">
            <w:pPr>
              <w:rPr>
                <w:rFonts w:hint="eastAsia"/>
              </w:rPr>
            </w:pPr>
            <w:r>
              <w:rPr>
                <w:rFonts w:hint="eastAsia"/>
              </w:rPr>
              <w:t>支付代码</w:t>
            </w:r>
          </w:p>
        </w:tc>
        <w:tc>
          <w:tcPr>
            <w:tcW w:w="2076" w:type="dxa"/>
          </w:tcPr>
          <w:p w:rsidR="005237A4" w:rsidRDefault="005237A4" w:rsidP="00904C6A">
            <w:r>
              <w:t>lcert_code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Pr>
        <w:tc>
          <w:tcPr>
            <w:tcW w:w="1835" w:type="dxa"/>
          </w:tcPr>
          <w:p w:rsidR="005237A4" w:rsidRDefault="005237A4" w:rsidP="00904C6A">
            <w:pPr>
              <w:rPr>
                <w:rFonts w:hint="eastAsia"/>
              </w:rPr>
            </w:pPr>
            <w:r>
              <w:rPr>
                <w:rFonts w:hint="eastAsia"/>
              </w:rPr>
              <w:t>支付金额</w:t>
            </w:r>
          </w:p>
        </w:tc>
        <w:tc>
          <w:tcPr>
            <w:tcW w:w="2076" w:type="dxa"/>
          </w:tcPr>
          <w:p w:rsidR="005237A4" w:rsidRDefault="005237A4" w:rsidP="00904C6A">
            <w:pPr>
              <w:rPr>
                <w:rFonts w:hint="eastAsia"/>
              </w:rPr>
            </w:pPr>
            <w:r>
              <w:t>L</w:t>
            </w:r>
            <w:r>
              <w:rPr>
                <w:rFonts w:hint="eastAsia"/>
              </w:rPr>
              <w:t>vol1</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以分为单位</w:t>
            </w:r>
          </w:p>
        </w:tc>
      </w:tr>
      <w:tr w:rsidR="005237A4" w:rsidRPr="00342B32" w:rsidTr="00904C6A">
        <w:trPr>
          <w:cantSplit/>
        </w:trPr>
        <w:tc>
          <w:tcPr>
            <w:tcW w:w="1835" w:type="dxa"/>
          </w:tcPr>
          <w:p w:rsidR="005237A4" w:rsidRPr="00342B32" w:rsidRDefault="005237A4" w:rsidP="00904C6A">
            <w:pPr>
              <w:rPr>
                <w:rFonts w:hint="eastAsia"/>
                <w:color w:val="FF0000"/>
              </w:rPr>
            </w:pPr>
            <w:r w:rsidRPr="00342B32">
              <w:rPr>
                <w:rFonts w:hint="eastAsia"/>
                <w:color w:val="FF0000"/>
              </w:rPr>
              <w:t>收款账户</w:t>
            </w:r>
          </w:p>
        </w:tc>
        <w:tc>
          <w:tcPr>
            <w:tcW w:w="2076" w:type="dxa"/>
          </w:tcPr>
          <w:p w:rsidR="005237A4" w:rsidRPr="00342B32" w:rsidRDefault="005237A4" w:rsidP="00904C6A">
            <w:pPr>
              <w:rPr>
                <w:rFonts w:hint="eastAsia"/>
                <w:color w:val="FF0000"/>
              </w:rPr>
            </w:pPr>
            <w:r w:rsidRPr="00342B32">
              <w:rPr>
                <w:color w:val="FF0000"/>
              </w:rPr>
              <w:t>S</w:t>
            </w:r>
            <w:r w:rsidRPr="00342B32">
              <w:rPr>
                <w:rFonts w:hint="eastAsia"/>
                <w:color w:val="FF0000"/>
              </w:rPr>
              <w:t>bank_acc</w:t>
            </w:r>
          </w:p>
        </w:tc>
        <w:tc>
          <w:tcPr>
            <w:tcW w:w="1360" w:type="dxa"/>
          </w:tcPr>
          <w:p w:rsidR="005237A4" w:rsidRPr="00342B32" w:rsidRDefault="005237A4" w:rsidP="00904C6A">
            <w:pPr>
              <w:rPr>
                <w:rFonts w:hint="eastAsia"/>
                <w:color w:val="FF0000"/>
              </w:rPr>
            </w:pPr>
          </w:p>
        </w:tc>
        <w:tc>
          <w:tcPr>
            <w:tcW w:w="1360" w:type="dxa"/>
          </w:tcPr>
          <w:p w:rsidR="005237A4" w:rsidRPr="00342B32" w:rsidRDefault="005237A4" w:rsidP="00904C6A">
            <w:pPr>
              <w:rPr>
                <w:rFonts w:hint="eastAsia"/>
                <w:color w:val="FF0000"/>
              </w:rPr>
            </w:pPr>
            <w:r w:rsidRPr="00342B32">
              <w:rPr>
                <w:rFonts w:hint="eastAsia"/>
                <w:color w:val="FF0000"/>
              </w:rPr>
              <w:t>N</w:t>
            </w:r>
          </w:p>
        </w:tc>
        <w:tc>
          <w:tcPr>
            <w:tcW w:w="1897" w:type="dxa"/>
          </w:tcPr>
          <w:p w:rsidR="005237A4" w:rsidRPr="00342B32" w:rsidRDefault="005237A4" w:rsidP="00904C6A">
            <w:pPr>
              <w:rPr>
                <w:rFonts w:hint="eastAsia"/>
                <w:color w:val="FF0000"/>
              </w:rPr>
            </w:pPr>
            <w:r w:rsidRPr="00342B32">
              <w:rPr>
                <w:rFonts w:hint="eastAsia"/>
                <w:color w:val="FF0000"/>
              </w:rPr>
              <w:t>水控不需要</w:t>
            </w:r>
          </w:p>
        </w:tc>
      </w:tr>
      <w:tr w:rsidR="005237A4" w:rsidRPr="00342B32" w:rsidTr="00904C6A">
        <w:trPr>
          <w:cantSplit/>
        </w:trPr>
        <w:tc>
          <w:tcPr>
            <w:tcW w:w="1835" w:type="dxa"/>
          </w:tcPr>
          <w:p w:rsidR="005237A4" w:rsidRPr="00342B32" w:rsidRDefault="005237A4" w:rsidP="00904C6A">
            <w:pPr>
              <w:rPr>
                <w:rFonts w:hint="eastAsia"/>
                <w:color w:val="FF0000"/>
              </w:rPr>
            </w:pPr>
            <w:r w:rsidRPr="00342B32">
              <w:rPr>
                <w:rFonts w:hint="eastAsia"/>
                <w:color w:val="FF0000"/>
              </w:rPr>
              <w:t>收款人姓名</w:t>
            </w:r>
          </w:p>
        </w:tc>
        <w:tc>
          <w:tcPr>
            <w:tcW w:w="2076" w:type="dxa"/>
          </w:tcPr>
          <w:p w:rsidR="005237A4" w:rsidRPr="00342B32" w:rsidRDefault="005237A4" w:rsidP="00904C6A">
            <w:pPr>
              <w:rPr>
                <w:rFonts w:hint="eastAsia"/>
                <w:color w:val="FF0000"/>
              </w:rPr>
            </w:pPr>
            <w:r w:rsidRPr="00342B32">
              <w:rPr>
                <w:color w:val="FF0000"/>
              </w:rPr>
              <w:t>S</w:t>
            </w:r>
            <w:r w:rsidRPr="00342B32">
              <w:rPr>
                <w:rFonts w:hint="eastAsia"/>
                <w:color w:val="FF0000"/>
              </w:rPr>
              <w:t>all_name</w:t>
            </w:r>
          </w:p>
        </w:tc>
        <w:tc>
          <w:tcPr>
            <w:tcW w:w="1360" w:type="dxa"/>
          </w:tcPr>
          <w:p w:rsidR="005237A4" w:rsidRPr="00342B32" w:rsidRDefault="005237A4" w:rsidP="00904C6A">
            <w:pPr>
              <w:rPr>
                <w:rFonts w:hint="eastAsia"/>
                <w:color w:val="FF0000"/>
              </w:rPr>
            </w:pPr>
          </w:p>
        </w:tc>
        <w:tc>
          <w:tcPr>
            <w:tcW w:w="1360" w:type="dxa"/>
          </w:tcPr>
          <w:p w:rsidR="005237A4" w:rsidRPr="00342B32" w:rsidRDefault="005237A4" w:rsidP="00904C6A">
            <w:pPr>
              <w:rPr>
                <w:rFonts w:hint="eastAsia"/>
                <w:color w:val="FF0000"/>
              </w:rPr>
            </w:pPr>
            <w:r w:rsidRPr="00342B32">
              <w:rPr>
                <w:rFonts w:hint="eastAsia"/>
                <w:color w:val="FF0000"/>
              </w:rPr>
              <w:t>N</w:t>
            </w:r>
          </w:p>
        </w:tc>
        <w:tc>
          <w:tcPr>
            <w:tcW w:w="1897" w:type="dxa"/>
          </w:tcPr>
          <w:p w:rsidR="005237A4" w:rsidRPr="00342B32" w:rsidRDefault="005237A4" w:rsidP="00904C6A">
            <w:pPr>
              <w:rPr>
                <w:rFonts w:hint="eastAsia"/>
                <w:color w:val="FF0000"/>
              </w:rPr>
            </w:pPr>
            <w:r w:rsidRPr="00342B32">
              <w:rPr>
                <w:rFonts w:hint="eastAsia"/>
                <w:color w:val="FF0000"/>
              </w:rPr>
              <w:t>水控不需要</w:t>
            </w: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交易参考号</w:t>
            </w:r>
          </w:p>
        </w:tc>
        <w:tc>
          <w:tcPr>
            <w:tcW w:w="1360" w:type="dxa"/>
          </w:tcPr>
          <w:p w:rsidR="005237A4" w:rsidRDefault="005237A4" w:rsidP="00904C6A">
            <w:pPr>
              <w:rPr>
                <w:rFonts w:hint="eastAsia"/>
              </w:rPr>
            </w:pPr>
            <w:r>
              <w:t>S</w:t>
            </w:r>
            <w:r>
              <w:rPr>
                <w:rFonts w:hint="eastAsia"/>
              </w:rPr>
              <w:t>phone3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参考号的MAC</w:t>
            </w:r>
          </w:p>
        </w:tc>
        <w:tc>
          <w:tcPr>
            <w:tcW w:w="1360" w:type="dxa"/>
          </w:tcPr>
          <w:p w:rsidR="005237A4" w:rsidRDefault="005237A4" w:rsidP="00904C6A">
            <w:pPr>
              <w:rPr>
                <w:rFonts w:hint="eastAsia"/>
              </w:rPr>
            </w:pPr>
            <w:r>
              <w:rPr>
                <w:rFonts w:hint="eastAsia"/>
              </w:rPr>
              <w:t>saddr</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交易日期</w:t>
            </w:r>
          </w:p>
        </w:tc>
        <w:tc>
          <w:tcPr>
            <w:tcW w:w="1360" w:type="dxa"/>
          </w:tcPr>
          <w:p w:rsidR="005237A4" w:rsidRDefault="005237A4" w:rsidP="00904C6A">
            <w:pPr>
              <w:rPr>
                <w:rFonts w:hint="eastAsia"/>
              </w:rPr>
            </w:pPr>
            <w:r>
              <w:rPr>
                <w:rFonts w:hint="eastAsia"/>
              </w:rPr>
              <w:t>sdate3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交易时间</w:t>
            </w:r>
          </w:p>
        </w:tc>
        <w:tc>
          <w:tcPr>
            <w:tcW w:w="1360" w:type="dxa"/>
          </w:tcPr>
          <w:p w:rsidR="005237A4" w:rsidRDefault="005237A4" w:rsidP="00904C6A">
            <w:pPr>
              <w:rPr>
                <w:rFonts w:hint="eastAsia"/>
              </w:rPr>
            </w:pPr>
            <w:r>
              <w:rPr>
                <w:rFonts w:hint="eastAsia"/>
              </w:rPr>
              <w:t>stime3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卡号</w:t>
            </w:r>
          </w:p>
        </w:tc>
        <w:tc>
          <w:tcPr>
            <w:tcW w:w="1360" w:type="dxa"/>
          </w:tcPr>
          <w:p w:rsidR="005237A4"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交易金额</w:t>
            </w:r>
          </w:p>
        </w:tc>
        <w:tc>
          <w:tcPr>
            <w:tcW w:w="1360" w:type="dxa"/>
          </w:tcPr>
          <w:p w:rsidR="005237A4" w:rsidRDefault="005237A4" w:rsidP="00904C6A">
            <w:pPr>
              <w:rPr>
                <w:rFonts w:hint="eastAsia"/>
              </w:rPr>
            </w:pPr>
            <w:r>
              <w:t>L</w:t>
            </w:r>
            <w:r>
              <w:rPr>
                <w:rFonts w:hint="eastAsia"/>
              </w:rPr>
              <w:t>vol1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交易后余额</w:t>
            </w:r>
          </w:p>
        </w:tc>
        <w:tc>
          <w:tcPr>
            <w:tcW w:w="1360" w:type="dxa"/>
          </w:tcPr>
          <w:p w:rsidR="005237A4" w:rsidRDefault="005237A4" w:rsidP="00904C6A">
            <w:pPr>
              <w:rPr>
                <w:rFonts w:hint="eastAsia"/>
              </w:rPr>
            </w:pPr>
            <w:r>
              <w:t>L</w:t>
            </w:r>
            <w:r>
              <w:rPr>
                <w:rFonts w:hint="eastAsia"/>
              </w:rPr>
              <w:t>vol8</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以分为单位</w:t>
            </w:r>
          </w:p>
        </w:tc>
      </w:tr>
      <w:tr w:rsidR="005237A4" w:rsidTr="00904C6A">
        <w:trPr>
          <w:cantSplit/>
        </w:trPr>
        <w:tc>
          <w:tcPr>
            <w:tcW w:w="1548" w:type="dxa"/>
          </w:tcPr>
          <w:p w:rsidR="005237A4" w:rsidRDefault="005237A4" w:rsidP="00904C6A">
            <w:pPr>
              <w:rPr>
                <w:rFonts w:hint="eastAsia"/>
              </w:rPr>
            </w:pPr>
            <w:r>
              <w:rPr>
                <w:rFonts w:hint="eastAsia"/>
              </w:rPr>
              <w:t>小钱包余额</w:t>
            </w:r>
          </w:p>
        </w:tc>
        <w:tc>
          <w:tcPr>
            <w:tcW w:w="1360" w:type="dxa"/>
          </w:tcPr>
          <w:p w:rsidR="005237A4" w:rsidRPr="00E07681" w:rsidRDefault="005237A4" w:rsidP="00904C6A">
            <w:pPr>
              <w:rPr>
                <w:rFonts w:hint="eastAsia"/>
              </w:rPr>
            </w:pPr>
            <w:r w:rsidRPr="00E07681">
              <w:t>lsafe_level</w:t>
            </w:r>
            <w:r>
              <w:rPr>
                <w:rFonts w:hint="eastAsia"/>
              </w:rPr>
              <w:t>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以分为单位，水控需要</w:t>
            </w:r>
          </w:p>
        </w:tc>
      </w:tr>
      <w:tr w:rsidR="005237A4" w:rsidTr="00904C6A">
        <w:trPr>
          <w:cantSplit/>
        </w:trPr>
        <w:tc>
          <w:tcPr>
            <w:tcW w:w="1548" w:type="dxa"/>
          </w:tcPr>
          <w:p w:rsidR="005237A4" w:rsidRPr="00181B08" w:rsidRDefault="005237A4" w:rsidP="00904C6A">
            <w:pPr>
              <w:rPr>
                <w:rFonts w:hint="eastAsia"/>
                <w:color w:val="FF0000"/>
              </w:rPr>
            </w:pPr>
            <w:r w:rsidRPr="00181B08">
              <w:rPr>
                <w:rFonts w:hint="eastAsia"/>
                <w:color w:val="FF0000"/>
              </w:rPr>
              <w:t>水价1</w:t>
            </w:r>
          </w:p>
        </w:tc>
        <w:tc>
          <w:tcPr>
            <w:tcW w:w="1360" w:type="dxa"/>
          </w:tcPr>
          <w:p w:rsidR="005237A4" w:rsidRPr="00181B08" w:rsidRDefault="005237A4" w:rsidP="00904C6A">
            <w:pPr>
              <w:rPr>
                <w:rFonts w:hint="eastAsia"/>
                <w:color w:val="FF0000"/>
              </w:rPr>
            </w:pPr>
            <w:r w:rsidRPr="00181B08">
              <w:rPr>
                <w:color w:val="FF0000"/>
              </w:rPr>
              <w:t>L</w:t>
            </w:r>
            <w:r w:rsidRPr="00181B08">
              <w:rPr>
                <w:rFonts w:hint="eastAsia"/>
                <w:color w:val="FF0000"/>
              </w:rPr>
              <w:t>vol10</w:t>
            </w:r>
          </w:p>
        </w:tc>
        <w:tc>
          <w:tcPr>
            <w:tcW w:w="1360" w:type="dxa"/>
          </w:tcPr>
          <w:p w:rsidR="005237A4" w:rsidRPr="00181B08" w:rsidRDefault="005237A4" w:rsidP="00904C6A">
            <w:pPr>
              <w:rPr>
                <w:rFonts w:hint="eastAsia"/>
                <w:color w:val="FF0000"/>
              </w:rPr>
            </w:pPr>
          </w:p>
        </w:tc>
        <w:tc>
          <w:tcPr>
            <w:tcW w:w="1502" w:type="dxa"/>
          </w:tcPr>
          <w:p w:rsidR="005237A4" w:rsidRPr="00181B08" w:rsidRDefault="005237A4" w:rsidP="00904C6A">
            <w:pPr>
              <w:rPr>
                <w:rFonts w:hint="eastAsia"/>
                <w:color w:val="FF0000"/>
              </w:rPr>
            </w:pPr>
          </w:p>
        </w:tc>
        <w:tc>
          <w:tcPr>
            <w:tcW w:w="1440" w:type="dxa"/>
          </w:tcPr>
          <w:p w:rsidR="005237A4" w:rsidRPr="00181B08" w:rsidRDefault="005237A4" w:rsidP="00904C6A">
            <w:pPr>
              <w:rPr>
                <w:rFonts w:hint="eastAsia"/>
                <w:color w:val="FF0000"/>
              </w:rPr>
            </w:pPr>
            <w:r w:rsidRPr="00181B08">
              <w:rPr>
                <w:rFonts w:hint="eastAsia"/>
                <w:color w:val="FF0000"/>
              </w:rPr>
              <w:t>单位分</w:t>
            </w:r>
            <w:r>
              <w:rPr>
                <w:rFonts w:hint="eastAsia"/>
                <w:color w:val="FF0000"/>
              </w:rPr>
              <w:t>,水控需要</w:t>
            </w:r>
          </w:p>
        </w:tc>
      </w:tr>
      <w:tr w:rsidR="005237A4" w:rsidTr="00904C6A">
        <w:trPr>
          <w:cantSplit/>
        </w:trPr>
        <w:tc>
          <w:tcPr>
            <w:tcW w:w="1548" w:type="dxa"/>
          </w:tcPr>
          <w:p w:rsidR="005237A4" w:rsidRPr="00181B08" w:rsidRDefault="005237A4" w:rsidP="00904C6A">
            <w:pPr>
              <w:rPr>
                <w:rFonts w:hint="eastAsia"/>
                <w:color w:val="FF0000"/>
              </w:rPr>
            </w:pPr>
            <w:r w:rsidRPr="00181B08">
              <w:rPr>
                <w:rFonts w:hint="eastAsia"/>
                <w:color w:val="FF0000"/>
              </w:rPr>
              <w:t>水价2</w:t>
            </w:r>
          </w:p>
        </w:tc>
        <w:tc>
          <w:tcPr>
            <w:tcW w:w="1360" w:type="dxa"/>
          </w:tcPr>
          <w:p w:rsidR="005237A4" w:rsidRPr="00181B08" w:rsidRDefault="005237A4" w:rsidP="00904C6A">
            <w:pPr>
              <w:rPr>
                <w:rFonts w:hint="eastAsia"/>
                <w:color w:val="FF0000"/>
              </w:rPr>
            </w:pPr>
            <w:r w:rsidRPr="00181B08">
              <w:rPr>
                <w:color w:val="FF0000"/>
              </w:rPr>
              <w:t>L</w:t>
            </w:r>
            <w:r w:rsidRPr="00181B08">
              <w:rPr>
                <w:rFonts w:hint="eastAsia"/>
                <w:color w:val="FF0000"/>
              </w:rPr>
              <w:t>vol11</w:t>
            </w:r>
          </w:p>
        </w:tc>
        <w:tc>
          <w:tcPr>
            <w:tcW w:w="1360" w:type="dxa"/>
          </w:tcPr>
          <w:p w:rsidR="005237A4" w:rsidRPr="00181B08" w:rsidRDefault="005237A4" w:rsidP="00904C6A">
            <w:pPr>
              <w:rPr>
                <w:rFonts w:hint="eastAsia"/>
                <w:color w:val="FF0000"/>
              </w:rPr>
            </w:pPr>
          </w:p>
        </w:tc>
        <w:tc>
          <w:tcPr>
            <w:tcW w:w="1502" w:type="dxa"/>
          </w:tcPr>
          <w:p w:rsidR="005237A4" w:rsidRPr="00181B08" w:rsidRDefault="005237A4" w:rsidP="00904C6A">
            <w:pPr>
              <w:rPr>
                <w:rFonts w:hint="eastAsia"/>
                <w:color w:val="FF0000"/>
              </w:rPr>
            </w:pPr>
          </w:p>
        </w:tc>
        <w:tc>
          <w:tcPr>
            <w:tcW w:w="1440" w:type="dxa"/>
          </w:tcPr>
          <w:p w:rsidR="005237A4" w:rsidRPr="00181B08" w:rsidRDefault="005237A4" w:rsidP="00904C6A">
            <w:pPr>
              <w:rPr>
                <w:rFonts w:hint="eastAsia"/>
                <w:color w:val="FF0000"/>
              </w:rPr>
            </w:pPr>
            <w:r w:rsidRPr="00181B08">
              <w:rPr>
                <w:rFonts w:hint="eastAsia"/>
                <w:color w:val="FF0000"/>
              </w:rPr>
              <w:t>单位分</w:t>
            </w:r>
            <w:r>
              <w:rPr>
                <w:rFonts w:hint="eastAsia"/>
                <w:color w:val="FF0000"/>
              </w:rPr>
              <w:t>，水控需要</w:t>
            </w:r>
          </w:p>
        </w:tc>
      </w:tr>
      <w:tr w:rsidR="005237A4" w:rsidTr="00904C6A">
        <w:trPr>
          <w:cantSplit/>
        </w:trPr>
        <w:tc>
          <w:tcPr>
            <w:tcW w:w="1548" w:type="dxa"/>
          </w:tcPr>
          <w:p w:rsidR="005237A4" w:rsidRPr="00181B08" w:rsidRDefault="005237A4" w:rsidP="00904C6A">
            <w:pPr>
              <w:rPr>
                <w:rFonts w:hint="eastAsia"/>
                <w:color w:val="FF0000"/>
              </w:rPr>
            </w:pPr>
            <w:r w:rsidRPr="00181B08">
              <w:rPr>
                <w:rFonts w:hint="eastAsia"/>
                <w:color w:val="FF0000"/>
              </w:rPr>
              <w:t>水价3</w:t>
            </w:r>
          </w:p>
        </w:tc>
        <w:tc>
          <w:tcPr>
            <w:tcW w:w="1360" w:type="dxa"/>
          </w:tcPr>
          <w:p w:rsidR="005237A4" w:rsidRPr="00181B08" w:rsidRDefault="005237A4" w:rsidP="00904C6A">
            <w:pPr>
              <w:rPr>
                <w:rFonts w:hint="eastAsia"/>
                <w:color w:val="FF0000"/>
              </w:rPr>
            </w:pPr>
            <w:r w:rsidRPr="00181B08">
              <w:rPr>
                <w:color w:val="FF0000"/>
              </w:rPr>
              <w:t>L</w:t>
            </w:r>
            <w:r w:rsidRPr="00181B08">
              <w:rPr>
                <w:rFonts w:hint="eastAsia"/>
                <w:color w:val="FF0000"/>
              </w:rPr>
              <w:t>vol12</w:t>
            </w:r>
          </w:p>
        </w:tc>
        <w:tc>
          <w:tcPr>
            <w:tcW w:w="1360" w:type="dxa"/>
          </w:tcPr>
          <w:p w:rsidR="005237A4" w:rsidRPr="00181B08" w:rsidRDefault="005237A4" w:rsidP="00904C6A">
            <w:pPr>
              <w:rPr>
                <w:rFonts w:hint="eastAsia"/>
                <w:color w:val="FF0000"/>
              </w:rPr>
            </w:pPr>
          </w:p>
        </w:tc>
        <w:tc>
          <w:tcPr>
            <w:tcW w:w="1502" w:type="dxa"/>
          </w:tcPr>
          <w:p w:rsidR="005237A4" w:rsidRPr="00181B08" w:rsidRDefault="005237A4" w:rsidP="00904C6A">
            <w:pPr>
              <w:rPr>
                <w:rFonts w:hint="eastAsia"/>
                <w:color w:val="FF0000"/>
              </w:rPr>
            </w:pPr>
          </w:p>
        </w:tc>
        <w:tc>
          <w:tcPr>
            <w:tcW w:w="1440" w:type="dxa"/>
          </w:tcPr>
          <w:p w:rsidR="005237A4" w:rsidRPr="00181B08" w:rsidRDefault="005237A4" w:rsidP="00904C6A">
            <w:pPr>
              <w:rPr>
                <w:rFonts w:hint="eastAsia"/>
                <w:color w:val="FF0000"/>
              </w:rPr>
            </w:pPr>
            <w:r w:rsidRPr="00181B08">
              <w:rPr>
                <w:rFonts w:hint="eastAsia"/>
                <w:color w:val="FF0000"/>
              </w:rPr>
              <w:t>单位分</w:t>
            </w:r>
            <w:r>
              <w:rPr>
                <w:rFonts w:hint="eastAsia"/>
                <w:color w:val="FF0000"/>
              </w:rPr>
              <w:t>，水控需要</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lastRenderedPageBreak/>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pStyle w:val="3"/>
        <w:tabs>
          <w:tab w:val="left" w:pos="180"/>
        </w:tabs>
        <w:ind w:hanging="1260"/>
      </w:pPr>
      <w:bookmarkStart w:id="249" w:name="_Toc337551743"/>
      <w:r>
        <w:rPr>
          <w:rFonts w:hint="eastAsia"/>
        </w:rPr>
        <w:t>支付交易</w:t>
      </w:r>
      <w:r>
        <w:rPr>
          <w:rFonts w:hint="eastAsia"/>
        </w:rPr>
        <w:t>-</w:t>
      </w:r>
      <w:r>
        <w:rPr>
          <w:rFonts w:hint="eastAsia"/>
        </w:rPr>
        <w:t>正式入账（功能号</w:t>
      </w:r>
      <w:r>
        <w:rPr>
          <w:rFonts w:hint="eastAsia"/>
        </w:rPr>
        <w:t>850005</w:t>
      </w:r>
      <w:r>
        <w:rPr>
          <w:rFonts w:hint="eastAsia"/>
        </w:rPr>
        <w:t>）</w:t>
      </w:r>
      <w:bookmarkEnd w:id="249"/>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5"/>
        <w:gridCol w:w="2076"/>
        <w:gridCol w:w="1360"/>
        <w:gridCol w:w="1360"/>
        <w:gridCol w:w="1897"/>
      </w:tblGrid>
      <w:tr w:rsidR="005237A4" w:rsidTr="00904C6A">
        <w:trPr>
          <w:cantSplit/>
        </w:trPr>
        <w:tc>
          <w:tcPr>
            <w:tcW w:w="1835" w:type="dxa"/>
            <w:shd w:val="clear" w:color="auto" w:fill="B3B3B3"/>
          </w:tcPr>
          <w:p w:rsidR="005237A4" w:rsidRDefault="005237A4" w:rsidP="00904C6A">
            <w:pPr>
              <w:jc w:val="center"/>
              <w:rPr>
                <w:rFonts w:hint="eastAsia"/>
                <w:b/>
              </w:rPr>
            </w:pPr>
            <w:r>
              <w:rPr>
                <w:rFonts w:hint="eastAsia"/>
                <w:b/>
              </w:rPr>
              <w:t>输入项</w:t>
            </w:r>
          </w:p>
        </w:tc>
        <w:tc>
          <w:tcPr>
            <w:tcW w:w="20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89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1114"/>
        </w:trPr>
        <w:tc>
          <w:tcPr>
            <w:tcW w:w="1835" w:type="dxa"/>
          </w:tcPr>
          <w:p w:rsidR="005237A4" w:rsidRDefault="005237A4" w:rsidP="00904C6A">
            <w:pPr>
              <w:rPr>
                <w:rFonts w:hint="eastAsia"/>
              </w:rPr>
            </w:pPr>
            <w:r>
              <w:rPr>
                <w:rFonts w:hint="eastAsia"/>
              </w:rPr>
              <w:t>终端号</w:t>
            </w:r>
          </w:p>
        </w:tc>
        <w:tc>
          <w:tcPr>
            <w:tcW w:w="2076" w:type="dxa"/>
          </w:tcPr>
          <w:p w:rsidR="005237A4" w:rsidRDefault="005237A4" w:rsidP="00904C6A">
            <w:r>
              <w:t>lwithdraw_flag</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Height w:val="1114"/>
        </w:trPr>
        <w:tc>
          <w:tcPr>
            <w:tcW w:w="1835" w:type="dxa"/>
          </w:tcPr>
          <w:p w:rsidR="005237A4" w:rsidRDefault="005237A4" w:rsidP="00904C6A">
            <w:pPr>
              <w:rPr>
                <w:rFonts w:hint="eastAsia"/>
              </w:rPr>
            </w:pPr>
            <w:r>
              <w:rPr>
                <w:rFonts w:hint="eastAsia"/>
              </w:rPr>
              <w:t>操作员</w:t>
            </w:r>
          </w:p>
        </w:tc>
        <w:tc>
          <w:tcPr>
            <w:tcW w:w="2076" w:type="dxa"/>
          </w:tcPr>
          <w:p w:rsidR="005237A4" w:rsidRDefault="005237A4" w:rsidP="00904C6A">
            <w:pPr>
              <w:rPr>
                <w:rFonts w:hint="eastAsia"/>
              </w:rPr>
            </w:pPr>
            <w:r>
              <w:rPr>
                <w:rFonts w:hint="eastAsia"/>
              </w:rP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Height w:val="1114"/>
        </w:trPr>
        <w:tc>
          <w:tcPr>
            <w:tcW w:w="1835" w:type="dxa"/>
          </w:tcPr>
          <w:p w:rsidR="005237A4" w:rsidRDefault="005237A4" w:rsidP="00904C6A">
            <w:pPr>
              <w:rPr>
                <w:rFonts w:hint="eastAsia"/>
              </w:rPr>
            </w:pPr>
            <w:r>
              <w:rPr>
                <w:rFonts w:hint="eastAsia"/>
              </w:rPr>
              <w:t>操作标志</w:t>
            </w:r>
          </w:p>
        </w:tc>
        <w:tc>
          <w:tcPr>
            <w:tcW w:w="2076" w:type="dxa"/>
          </w:tcPr>
          <w:p w:rsidR="005237A4" w:rsidRPr="0019236E" w:rsidRDefault="005237A4" w:rsidP="00904C6A">
            <w:r w:rsidRPr="0019236E">
              <w:t>lbank_acc_type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固定为2</w:t>
            </w:r>
          </w:p>
        </w:tc>
      </w:tr>
      <w:tr w:rsidR="005237A4" w:rsidTr="00904C6A">
        <w:trPr>
          <w:cantSplit/>
          <w:trHeight w:val="1114"/>
        </w:trPr>
        <w:tc>
          <w:tcPr>
            <w:tcW w:w="1835" w:type="dxa"/>
          </w:tcPr>
          <w:p w:rsidR="005237A4" w:rsidRDefault="005237A4" w:rsidP="00904C6A">
            <w:pPr>
              <w:rPr>
                <w:rFonts w:hint="eastAsia"/>
              </w:rPr>
            </w:pPr>
            <w:r>
              <w:rPr>
                <w:rFonts w:hint="eastAsia"/>
              </w:rPr>
              <w:t>交易参考号</w:t>
            </w:r>
          </w:p>
        </w:tc>
        <w:tc>
          <w:tcPr>
            <w:tcW w:w="2076" w:type="dxa"/>
          </w:tcPr>
          <w:p w:rsidR="005237A4" w:rsidRDefault="005237A4" w:rsidP="00904C6A">
            <w:pPr>
              <w:rPr>
                <w:rFonts w:hint="eastAsia"/>
              </w:rPr>
            </w:pPr>
            <w:r>
              <w:t>S</w:t>
            </w:r>
            <w:r>
              <w:rPr>
                <w:rFonts w:hint="eastAsia"/>
              </w:rPr>
              <w:t>phone3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防止交易重复的流水号</w:t>
            </w:r>
          </w:p>
        </w:tc>
      </w:tr>
      <w:tr w:rsidR="005237A4" w:rsidTr="00904C6A">
        <w:trPr>
          <w:cantSplit/>
          <w:trHeight w:val="456"/>
        </w:trPr>
        <w:tc>
          <w:tcPr>
            <w:tcW w:w="1835" w:type="dxa"/>
          </w:tcPr>
          <w:p w:rsidR="005237A4" w:rsidRDefault="005237A4" w:rsidP="00904C6A">
            <w:pPr>
              <w:rPr>
                <w:rFonts w:hint="eastAsia"/>
              </w:rPr>
            </w:pPr>
            <w:r>
              <w:t>M</w:t>
            </w:r>
            <w:r>
              <w:rPr>
                <w:rFonts w:hint="eastAsia"/>
              </w:rPr>
              <w:t>ac</w:t>
            </w:r>
          </w:p>
        </w:tc>
        <w:tc>
          <w:tcPr>
            <w:tcW w:w="2076" w:type="dxa"/>
          </w:tcPr>
          <w:p w:rsidR="005237A4" w:rsidRDefault="005237A4" w:rsidP="00904C6A">
            <w:pPr>
              <w:rPr>
                <w:rFonts w:hint="eastAsia"/>
              </w:rPr>
            </w:pPr>
            <w:r>
              <w:t>S</w:t>
            </w:r>
            <w:r>
              <w:rPr>
                <w:rFonts w:hint="eastAsia"/>
              </w:rPr>
              <w:t>addr</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交易参考号</w:t>
            </w:r>
          </w:p>
        </w:tc>
        <w:tc>
          <w:tcPr>
            <w:tcW w:w="1360" w:type="dxa"/>
          </w:tcPr>
          <w:p w:rsidR="005237A4" w:rsidRDefault="005237A4" w:rsidP="00904C6A">
            <w:pPr>
              <w:rPr>
                <w:rFonts w:hint="eastAsia"/>
              </w:rPr>
            </w:pPr>
            <w:r>
              <w:t>S</w:t>
            </w:r>
            <w:r>
              <w:rPr>
                <w:rFonts w:hint="eastAsia"/>
              </w:rPr>
              <w:t>phone3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卡号</w:t>
            </w:r>
          </w:p>
        </w:tc>
        <w:tc>
          <w:tcPr>
            <w:tcW w:w="1360" w:type="dxa"/>
          </w:tcPr>
          <w:p w:rsidR="005237A4"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交易金额</w:t>
            </w:r>
          </w:p>
        </w:tc>
        <w:tc>
          <w:tcPr>
            <w:tcW w:w="1360" w:type="dxa"/>
          </w:tcPr>
          <w:p w:rsidR="005237A4" w:rsidRDefault="005237A4" w:rsidP="00904C6A">
            <w:pPr>
              <w:rPr>
                <w:rFonts w:hint="eastAsia"/>
              </w:rPr>
            </w:pPr>
            <w:r>
              <w:t>L</w:t>
            </w:r>
            <w:r>
              <w:rPr>
                <w:rFonts w:hint="eastAsia"/>
              </w:rPr>
              <w:t>vol1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交易后余额</w:t>
            </w:r>
          </w:p>
        </w:tc>
        <w:tc>
          <w:tcPr>
            <w:tcW w:w="1360" w:type="dxa"/>
          </w:tcPr>
          <w:p w:rsidR="005237A4" w:rsidRDefault="005237A4" w:rsidP="00904C6A">
            <w:pPr>
              <w:rPr>
                <w:rFonts w:hint="eastAsia"/>
              </w:rPr>
            </w:pPr>
            <w:r>
              <w:t>L</w:t>
            </w:r>
            <w:r>
              <w:rPr>
                <w:rFonts w:hint="eastAsia"/>
              </w:rPr>
              <w:t>vol8</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以分为单位</w:t>
            </w:r>
          </w:p>
        </w:tc>
      </w:tr>
      <w:tr w:rsidR="005237A4" w:rsidTr="00904C6A">
        <w:trPr>
          <w:cantSplit/>
        </w:trPr>
        <w:tc>
          <w:tcPr>
            <w:tcW w:w="1548" w:type="dxa"/>
          </w:tcPr>
          <w:p w:rsidR="005237A4" w:rsidRDefault="005237A4" w:rsidP="00904C6A">
            <w:pPr>
              <w:rPr>
                <w:rFonts w:hint="eastAsia"/>
              </w:rPr>
            </w:pPr>
            <w:r>
              <w:rPr>
                <w:rFonts w:hint="eastAsia"/>
              </w:rPr>
              <w:t>小钱包余额</w:t>
            </w:r>
          </w:p>
        </w:tc>
        <w:tc>
          <w:tcPr>
            <w:tcW w:w="1360" w:type="dxa"/>
          </w:tcPr>
          <w:p w:rsidR="005237A4" w:rsidRPr="00E07681" w:rsidRDefault="005237A4" w:rsidP="00904C6A">
            <w:pPr>
              <w:rPr>
                <w:rFonts w:hint="eastAsia"/>
              </w:rPr>
            </w:pPr>
            <w:r w:rsidRPr="00E07681">
              <w:t>lsafe_level</w:t>
            </w:r>
            <w:r>
              <w:rPr>
                <w:rFonts w:hint="eastAsia"/>
              </w:rPr>
              <w:t>2</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以分为单位</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lastRenderedPageBreak/>
        <w:t>限制条件</w:t>
      </w:r>
    </w:p>
    <w:p w:rsidR="005237A4" w:rsidRDefault="005237A4" w:rsidP="005237A4">
      <w:pPr>
        <w:pStyle w:val="3"/>
        <w:tabs>
          <w:tab w:val="left" w:pos="180"/>
        </w:tabs>
        <w:ind w:hanging="1260"/>
      </w:pPr>
      <w:bookmarkStart w:id="250" w:name="_Toc337551744"/>
      <w:r>
        <w:rPr>
          <w:rFonts w:hint="eastAsia"/>
        </w:rPr>
        <w:t>支付交易</w:t>
      </w:r>
      <w:r>
        <w:rPr>
          <w:rFonts w:hint="eastAsia"/>
        </w:rPr>
        <w:t>-</w:t>
      </w:r>
      <w:r>
        <w:rPr>
          <w:rFonts w:hint="eastAsia"/>
        </w:rPr>
        <w:t>写卡失败（功能号</w:t>
      </w:r>
      <w:r>
        <w:rPr>
          <w:rFonts w:hint="eastAsia"/>
        </w:rPr>
        <w:t>850005</w:t>
      </w:r>
      <w:r>
        <w:rPr>
          <w:rFonts w:hint="eastAsia"/>
        </w:rPr>
        <w:t>）</w:t>
      </w:r>
      <w:bookmarkEnd w:id="250"/>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5"/>
        <w:gridCol w:w="2076"/>
        <w:gridCol w:w="1360"/>
        <w:gridCol w:w="1360"/>
        <w:gridCol w:w="1897"/>
      </w:tblGrid>
      <w:tr w:rsidR="005237A4" w:rsidTr="00904C6A">
        <w:trPr>
          <w:cantSplit/>
        </w:trPr>
        <w:tc>
          <w:tcPr>
            <w:tcW w:w="1835" w:type="dxa"/>
            <w:shd w:val="clear" w:color="auto" w:fill="B3B3B3"/>
          </w:tcPr>
          <w:p w:rsidR="005237A4" w:rsidRDefault="005237A4" w:rsidP="00904C6A">
            <w:pPr>
              <w:jc w:val="center"/>
              <w:rPr>
                <w:rFonts w:hint="eastAsia"/>
                <w:b/>
              </w:rPr>
            </w:pPr>
            <w:r>
              <w:rPr>
                <w:rFonts w:hint="eastAsia"/>
                <w:b/>
              </w:rPr>
              <w:t>输入项</w:t>
            </w:r>
          </w:p>
        </w:tc>
        <w:tc>
          <w:tcPr>
            <w:tcW w:w="2076"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360" w:type="dxa"/>
            <w:shd w:val="clear" w:color="auto" w:fill="B3B3B3"/>
          </w:tcPr>
          <w:p w:rsidR="005237A4" w:rsidRDefault="005237A4" w:rsidP="00904C6A">
            <w:pPr>
              <w:tabs>
                <w:tab w:val="left" w:pos="787"/>
              </w:tabs>
              <w:rPr>
                <w:rFonts w:hint="eastAsia"/>
                <w:b/>
              </w:rPr>
            </w:pPr>
            <w:r>
              <w:rPr>
                <w:rFonts w:hint="eastAsia"/>
                <w:b/>
              </w:rPr>
              <w:t>是否必需</w:t>
            </w:r>
          </w:p>
        </w:tc>
        <w:tc>
          <w:tcPr>
            <w:tcW w:w="1897"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Height w:val="1114"/>
        </w:trPr>
        <w:tc>
          <w:tcPr>
            <w:tcW w:w="1835" w:type="dxa"/>
          </w:tcPr>
          <w:p w:rsidR="005237A4" w:rsidRDefault="005237A4" w:rsidP="00904C6A">
            <w:pPr>
              <w:rPr>
                <w:rFonts w:hint="eastAsia"/>
              </w:rPr>
            </w:pPr>
            <w:r>
              <w:rPr>
                <w:rFonts w:hint="eastAsia"/>
              </w:rPr>
              <w:t>终端号</w:t>
            </w:r>
          </w:p>
        </w:tc>
        <w:tc>
          <w:tcPr>
            <w:tcW w:w="2076" w:type="dxa"/>
          </w:tcPr>
          <w:p w:rsidR="005237A4" w:rsidRDefault="005237A4" w:rsidP="00904C6A">
            <w:r>
              <w:t>lwithdraw_flag</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Height w:val="1114"/>
        </w:trPr>
        <w:tc>
          <w:tcPr>
            <w:tcW w:w="1835" w:type="dxa"/>
          </w:tcPr>
          <w:p w:rsidR="005237A4" w:rsidRDefault="005237A4" w:rsidP="00904C6A">
            <w:pPr>
              <w:rPr>
                <w:rFonts w:hint="eastAsia"/>
              </w:rPr>
            </w:pPr>
            <w:r>
              <w:rPr>
                <w:rFonts w:hint="eastAsia"/>
              </w:rPr>
              <w:t>操作员</w:t>
            </w:r>
          </w:p>
        </w:tc>
        <w:tc>
          <w:tcPr>
            <w:tcW w:w="2076" w:type="dxa"/>
          </w:tcPr>
          <w:p w:rsidR="005237A4" w:rsidRDefault="005237A4" w:rsidP="00904C6A">
            <w:pPr>
              <w:rPr>
                <w:rFonts w:hint="eastAsia"/>
              </w:rPr>
            </w:pPr>
            <w:r>
              <w:rPr>
                <w:rFonts w:hint="eastAsia"/>
              </w:rPr>
              <w:t>semp</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r w:rsidR="005237A4" w:rsidTr="00904C6A">
        <w:trPr>
          <w:cantSplit/>
          <w:trHeight w:val="1114"/>
        </w:trPr>
        <w:tc>
          <w:tcPr>
            <w:tcW w:w="1835" w:type="dxa"/>
          </w:tcPr>
          <w:p w:rsidR="005237A4" w:rsidRDefault="005237A4" w:rsidP="00904C6A">
            <w:pPr>
              <w:rPr>
                <w:rFonts w:hint="eastAsia"/>
              </w:rPr>
            </w:pPr>
            <w:r>
              <w:rPr>
                <w:rFonts w:hint="eastAsia"/>
              </w:rPr>
              <w:t>操作标志</w:t>
            </w:r>
          </w:p>
        </w:tc>
        <w:tc>
          <w:tcPr>
            <w:tcW w:w="2076" w:type="dxa"/>
          </w:tcPr>
          <w:p w:rsidR="005237A4" w:rsidRPr="0019236E" w:rsidRDefault="005237A4" w:rsidP="00904C6A">
            <w:r w:rsidRPr="0019236E">
              <w:t>lbank_acc_type</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固定为3</w:t>
            </w:r>
          </w:p>
        </w:tc>
      </w:tr>
      <w:tr w:rsidR="005237A4" w:rsidTr="00904C6A">
        <w:trPr>
          <w:cantSplit/>
          <w:trHeight w:val="1114"/>
        </w:trPr>
        <w:tc>
          <w:tcPr>
            <w:tcW w:w="1835" w:type="dxa"/>
          </w:tcPr>
          <w:p w:rsidR="005237A4" w:rsidRDefault="005237A4" w:rsidP="00904C6A">
            <w:pPr>
              <w:rPr>
                <w:rFonts w:hint="eastAsia"/>
              </w:rPr>
            </w:pPr>
            <w:r>
              <w:rPr>
                <w:rFonts w:hint="eastAsia"/>
              </w:rPr>
              <w:t>交易参考号</w:t>
            </w:r>
          </w:p>
        </w:tc>
        <w:tc>
          <w:tcPr>
            <w:tcW w:w="2076" w:type="dxa"/>
          </w:tcPr>
          <w:p w:rsidR="005237A4" w:rsidRDefault="005237A4" w:rsidP="00904C6A">
            <w:pPr>
              <w:rPr>
                <w:rFonts w:hint="eastAsia"/>
              </w:rPr>
            </w:pPr>
            <w:r>
              <w:t>S</w:t>
            </w:r>
            <w:r>
              <w:rPr>
                <w:rFonts w:hint="eastAsia"/>
              </w:rPr>
              <w:t>phone3</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r>
              <w:rPr>
                <w:rFonts w:hint="eastAsia"/>
              </w:rPr>
              <w:t>防止交易重复的流水号</w:t>
            </w:r>
          </w:p>
        </w:tc>
      </w:tr>
      <w:tr w:rsidR="005237A4" w:rsidTr="00904C6A">
        <w:trPr>
          <w:cantSplit/>
          <w:trHeight w:val="456"/>
        </w:trPr>
        <w:tc>
          <w:tcPr>
            <w:tcW w:w="1835" w:type="dxa"/>
          </w:tcPr>
          <w:p w:rsidR="005237A4" w:rsidRDefault="005237A4" w:rsidP="00904C6A">
            <w:pPr>
              <w:rPr>
                <w:rFonts w:hint="eastAsia"/>
              </w:rPr>
            </w:pPr>
            <w:r>
              <w:t>M</w:t>
            </w:r>
            <w:r>
              <w:rPr>
                <w:rFonts w:hint="eastAsia"/>
              </w:rPr>
              <w:t>ac</w:t>
            </w:r>
          </w:p>
        </w:tc>
        <w:tc>
          <w:tcPr>
            <w:tcW w:w="2076" w:type="dxa"/>
          </w:tcPr>
          <w:p w:rsidR="005237A4" w:rsidRDefault="005237A4" w:rsidP="00904C6A">
            <w:pPr>
              <w:rPr>
                <w:rFonts w:hint="eastAsia"/>
              </w:rPr>
            </w:pPr>
            <w:r>
              <w:t>S</w:t>
            </w:r>
            <w:r>
              <w:rPr>
                <w:rFonts w:hint="eastAsia"/>
              </w:rPr>
              <w:t>addr</w:t>
            </w: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897"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交易参考号</w:t>
            </w:r>
          </w:p>
        </w:tc>
        <w:tc>
          <w:tcPr>
            <w:tcW w:w="1360" w:type="dxa"/>
          </w:tcPr>
          <w:p w:rsidR="005237A4" w:rsidRDefault="005237A4" w:rsidP="00904C6A">
            <w:pPr>
              <w:rPr>
                <w:rFonts w:hint="eastAsia"/>
              </w:rPr>
            </w:pPr>
            <w:r>
              <w:t>S</w:t>
            </w:r>
            <w:r>
              <w:rPr>
                <w:rFonts w:hint="eastAsia"/>
              </w:rPr>
              <w:t>phone3</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卡号</w:t>
            </w:r>
          </w:p>
        </w:tc>
        <w:tc>
          <w:tcPr>
            <w:tcW w:w="1360" w:type="dxa"/>
          </w:tcPr>
          <w:p w:rsidR="005237A4" w:rsidRDefault="005237A4" w:rsidP="00904C6A">
            <w:pPr>
              <w:rPr>
                <w:rFonts w:hint="eastAsia"/>
              </w:rPr>
            </w:pPr>
            <w:r>
              <w:t>L</w:t>
            </w:r>
            <w:r>
              <w:rPr>
                <w:rFonts w:hint="eastAsia"/>
              </w:rPr>
              <w:t>vol0</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交易金额</w:t>
            </w:r>
          </w:p>
        </w:tc>
        <w:tc>
          <w:tcPr>
            <w:tcW w:w="1360" w:type="dxa"/>
          </w:tcPr>
          <w:p w:rsidR="005237A4" w:rsidRDefault="005237A4" w:rsidP="00904C6A">
            <w:pPr>
              <w:rPr>
                <w:rFonts w:hint="eastAsia"/>
              </w:rPr>
            </w:pPr>
            <w:r>
              <w:t>L</w:t>
            </w:r>
            <w:r>
              <w:rPr>
                <w:rFonts w:hint="eastAsia"/>
              </w:rPr>
              <w:t>vol1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交易后余额</w:t>
            </w:r>
          </w:p>
        </w:tc>
        <w:tc>
          <w:tcPr>
            <w:tcW w:w="1360" w:type="dxa"/>
          </w:tcPr>
          <w:p w:rsidR="005237A4" w:rsidRDefault="005237A4" w:rsidP="00904C6A">
            <w:pPr>
              <w:rPr>
                <w:rFonts w:hint="eastAsia"/>
              </w:rPr>
            </w:pPr>
            <w:r>
              <w:t>L</w:t>
            </w:r>
            <w:r>
              <w:rPr>
                <w:rFonts w:hint="eastAsia"/>
              </w:rPr>
              <w:t>vol8</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r>
              <w:rPr>
                <w:rFonts w:hint="eastAsia"/>
              </w:rPr>
              <w:t>以分为单位</w:t>
            </w: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lastRenderedPageBreak/>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Pr="000D41F2" w:rsidRDefault="005237A4" w:rsidP="005237A4">
      <w:pPr>
        <w:pStyle w:val="2"/>
        <w:ind w:left="480" w:firstLine="480"/>
        <w:rPr>
          <w:rFonts w:hint="eastAsia"/>
        </w:rPr>
      </w:pPr>
    </w:p>
    <w:p w:rsidR="005237A4" w:rsidRDefault="005237A4" w:rsidP="005237A4">
      <w:pPr>
        <w:pStyle w:val="1"/>
        <w:rPr>
          <w:rFonts w:hint="eastAsia"/>
        </w:rPr>
      </w:pPr>
      <w:bookmarkStart w:id="251" w:name="_Toc337551745"/>
      <w:r>
        <w:rPr>
          <w:rFonts w:hint="eastAsia"/>
        </w:rPr>
        <w:t>附录</w:t>
      </w:r>
      <w:bookmarkEnd w:id="251"/>
    </w:p>
    <w:p w:rsidR="005237A4" w:rsidRDefault="005237A4" w:rsidP="005237A4">
      <w:pPr>
        <w:pStyle w:val="20"/>
        <w:tabs>
          <w:tab w:val="clear" w:pos="576"/>
          <w:tab w:val="left" w:pos="9"/>
        </w:tabs>
        <w:ind w:left="9"/>
        <w:rPr>
          <w:rFonts w:hint="eastAsia"/>
        </w:rPr>
      </w:pPr>
      <w:bookmarkStart w:id="252" w:name="_Toc337551746"/>
      <w:r>
        <w:rPr>
          <w:rFonts w:hint="eastAsia"/>
        </w:rPr>
        <w:t>设计模板</w:t>
      </w:r>
      <w:bookmarkEnd w:id="252"/>
    </w:p>
    <w:p w:rsidR="005237A4" w:rsidRDefault="005237A4" w:rsidP="005237A4">
      <w:pPr>
        <w:pStyle w:val="3"/>
        <w:tabs>
          <w:tab w:val="left" w:pos="180"/>
        </w:tabs>
        <w:ind w:hanging="1260"/>
      </w:pPr>
      <w:bookmarkStart w:id="253" w:name="_Toc337551747"/>
      <w:r>
        <w:rPr>
          <w:rFonts w:hint="eastAsia"/>
        </w:rPr>
        <w:t>模块名称（功能号）</w:t>
      </w:r>
      <w:bookmarkEnd w:id="253"/>
    </w:p>
    <w:p w:rsidR="005237A4" w:rsidRDefault="005237A4" w:rsidP="005237A4">
      <w:pPr>
        <w:pStyle w:val="4"/>
        <w:tabs>
          <w:tab w:val="clear" w:pos="864"/>
          <w:tab w:val="left" w:pos="360"/>
        </w:tabs>
        <w:ind w:hanging="1404"/>
        <w:rPr>
          <w:rFonts w:hint="eastAsia"/>
        </w:rPr>
      </w:pPr>
      <w:r>
        <w:rPr>
          <w:rFonts w:hint="eastAsia"/>
        </w:rPr>
        <w:t>功能</w:t>
      </w:r>
    </w:p>
    <w:p w:rsidR="005237A4" w:rsidRDefault="005237A4" w:rsidP="005237A4">
      <w:pPr>
        <w:pStyle w:val="4"/>
        <w:tabs>
          <w:tab w:val="clear" w:pos="864"/>
          <w:tab w:val="left" w:pos="360"/>
        </w:tabs>
        <w:ind w:hanging="1404"/>
        <w:rPr>
          <w:rFonts w:hint="eastAsia"/>
        </w:rPr>
      </w:pPr>
      <w:r>
        <w:rPr>
          <w:rFonts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1"/>
        <w:gridCol w:w="1416"/>
        <w:gridCol w:w="1323"/>
        <w:gridCol w:w="1459"/>
        <w:gridCol w:w="1476"/>
      </w:tblGrid>
      <w:tr w:rsidR="005237A4" w:rsidTr="00904C6A">
        <w:trPr>
          <w:cantSplit/>
        </w:trPr>
        <w:tc>
          <w:tcPr>
            <w:tcW w:w="1501" w:type="dxa"/>
            <w:shd w:val="clear" w:color="auto" w:fill="B3B3B3"/>
          </w:tcPr>
          <w:p w:rsidR="005237A4" w:rsidRDefault="005237A4" w:rsidP="00904C6A">
            <w:pPr>
              <w:jc w:val="center"/>
              <w:rPr>
                <w:rFonts w:hint="eastAsia"/>
                <w:b/>
              </w:rPr>
            </w:pPr>
            <w:r>
              <w:rPr>
                <w:rFonts w:hint="eastAsia"/>
                <w:b/>
              </w:rPr>
              <w:t>输入项</w:t>
            </w:r>
          </w:p>
        </w:tc>
        <w:tc>
          <w:tcPr>
            <w:tcW w:w="1416" w:type="dxa"/>
            <w:shd w:val="clear" w:color="auto" w:fill="B3B3B3"/>
          </w:tcPr>
          <w:p w:rsidR="005237A4" w:rsidRDefault="005237A4" w:rsidP="00904C6A">
            <w:pPr>
              <w:tabs>
                <w:tab w:val="left" w:pos="787"/>
              </w:tabs>
              <w:rPr>
                <w:rFonts w:hint="eastAsia"/>
                <w:b/>
              </w:rPr>
            </w:pPr>
            <w:r>
              <w:rPr>
                <w:rFonts w:hint="eastAsia"/>
                <w:b/>
              </w:rPr>
              <w:t>cpack域</w:t>
            </w:r>
          </w:p>
        </w:tc>
        <w:tc>
          <w:tcPr>
            <w:tcW w:w="1323" w:type="dxa"/>
            <w:shd w:val="clear" w:color="auto" w:fill="B3B3B3"/>
          </w:tcPr>
          <w:p w:rsidR="005237A4" w:rsidRDefault="005237A4" w:rsidP="00904C6A">
            <w:pPr>
              <w:tabs>
                <w:tab w:val="left" w:pos="787"/>
              </w:tabs>
              <w:rPr>
                <w:rFonts w:hint="eastAsia"/>
                <w:b/>
              </w:rPr>
            </w:pPr>
            <w:r>
              <w:rPr>
                <w:rFonts w:hint="eastAsia"/>
                <w:b/>
              </w:rPr>
              <w:t>最大长度</w:t>
            </w:r>
          </w:p>
        </w:tc>
        <w:tc>
          <w:tcPr>
            <w:tcW w:w="1459" w:type="dxa"/>
            <w:shd w:val="clear" w:color="auto" w:fill="B3B3B3"/>
          </w:tcPr>
          <w:p w:rsidR="005237A4" w:rsidRDefault="005237A4" w:rsidP="00904C6A">
            <w:pPr>
              <w:tabs>
                <w:tab w:val="left" w:pos="787"/>
              </w:tabs>
              <w:rPr>
                <w:rFonts w:hint="eastAsia"/>
                <w:b/>
              </w:rPr>
            </w:pPr>
            <w:r>
              <w:rPr>
                <w:rFonts w:hint="eastAsia"/>
                <w:b/>
              </w:rPr>
              <w:t>是否必需</w:t>
            </w:r>
          </w:p>
        </w:tc>
        <w:tc>
          <w:tcPr>
            <w:tcW w:w="1476" w:type="dxa"/>
            <w:shd w:val="clear" w:color="auto" w:fill="B3B3B3"/>
          </w:tcPr>
          <w:p w:rsidR="005237A4" w:rsidRDefault="005237A4" w:rsidP="00904C6A">
            <w:pPr>
              <w:tabs>
                <w:tab w:val="left" w:pos="420"/>
              </w:tabs>
              <w:rPr>
                <w:rFonts w:hint="eastAsia"/>
                <w:b/>
              </w:rPr>
            </w:pPr>
            <w:r>
              <w:rPr>
                <w:b/>
              </w:rPr>
              <w:tab/>
            </w:r>
            <w:r>
              <w:rPr>
                <w:rFonts w:hint="eastAsia"/>
                <w:b/>
              </w:rPr>
              <w:t>备注</w:t>
            </w:r>
          </w:p>
        </w:tc>
      </w:tr>
      <w:tr w:rsidR="005237A4" w:rsidTr="00904C6A">
        <w:trPr>
          <w:cantSplit/>
        </w:trPr>
        <w:tc>
          <w:tcPr>
            <w:tcW w:w="1501" w:type="dxa"/>
          </w:tcPr>
          <w:p w:rsidR="005237A4" w:rsidRDefault="005237A4" w:rsidP="00904C6A">
            <w:pPr>
              <w:rPr>
                <w:rFonts w:hint="eastAsia"/>
              </w:rPr>
            </w:pPr>
            <w:r>
              <w:rPr>
                <w:rFonts w:hint="eastAsia"/>
              </w:rPr>
              <w:t>站点号</w:t>
            </w:r>
          </w:p>
        </w:tc>
        <w:tc>
          <w:tcPr>
            <w:tcW w:w="1416" w:type="dxa"/>
          </w:tcPr>
          <w:p w:rsidR="005237A4" w:rsidRDefault="005237A4" w:rsidP="00904C6A">
            <w:pPr>
              <w:tabs>
                <w:tab w:val="center" w:pos="1199"/>
              </w:tabs>
            </w:pPr>
            <w:r>
              <w:t>lcert_code</w:t>
            </w:r>
          </w:p>
        </w:tc>
        <w:tc>
          <w:tcPr>
            <w:tcW w:w="1323" w:type="dxa"/>
          </w:tcPr>
          <w:p w:rsidR="005237A4" w:rsidRDefault="005237A4" w:rsidP="00904C6A">
            <w:pPr>
              <w:tabs>
                <w:tab w:val="left" w:pos="787"/>
              </w:tabs>
              <w:rPr>
                <w:rFonts w:hint="eastAsia"/>
              </w:rPr>
            </w:pPr>
          </w:p>
        </w:tc>
        <w:tc>
          <w:tcPr>
            <w:tcW w:w="1459" w:type="dxa"/>
          </w:tcPr>
          <w:p w:rsidR="005237A4" w:rsidRDefault="005237A4" w:rsidP="00904C6A">
            <w:pPr>
              <w:tabs>
                <w:tab w:val="left" w:pos="787"/>
              </w:tabs>
              <w:rPr>
                <w:rFonts w:hint="eastAsia"/>
              </w:rPr>
            </w:pPr>
            <w:r>
              <w:rPr>
                <w:rFonts w:hint="eastAsia"/>
              </w:rPr>
              <w:t>Y</w:t>
            </w:r>
          </w:p>
        </w:tc>
        <w:tc>
          <w:tcPr>
            <w:tcW w:w="1476" w:type="dxa"/>
          </w:tcPr>
          <w:p w:rsidR="005237A4" w:rsidRDefault="005237A4" w:rsidP="00904C6A">
            <w:pPr>
              <w:tabs>
                <w:tab w:val="left" w:pos="787"/>
              </w:tabs>
            </w:pPr>
          </w:p>
        </w:tc>
      </w:tr>
      <w:tr w:rsidR="005237A4" w:rsidTr="00904C6A">
        <w:trPr>
          <w:cantSplit/>
        </w:trPr>
        <w:tc>
          <w:tcPr>
            <w:tcW w:w="1501" w:type="dxa"/>
          </w:tcPr>
          <w:p w:rsidR="005237A4" w:rsidRDefault="005237A4" w:rsidP="00904C6A">
            <w:pPr>
              <w:rPr>
                <w:rFonts w:hint="eastAsia"/>
              </w:rPr>
            </w:pPr>
            <w:r>
              <w:rPr>
                <w:rFonts w:hint="eastAsia"/>
              </w:rPr>
              <w:t>操作员</w:t>
            </w:r>
          </w:p>
        </w:tc>
        <w:tc>
          <w:tcPr>
            <w:tcW w:w="1416" w:type="dxa"/>
          </w:tcPr>
          <w:p w:rsidR="005237A4" w:rsidRDefault="005237A4" w:rsidP="00904C6A">
            <w:pPr>
              <w:rPr>
                <w:rFonts w:hint="eastAsia"/>
              </w:rPr>
            </w:pPr>
            <w:r>
              <w:t>semp</w:t>
            </w:r>
          </w:p>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r>
              <w:rPr>
                <w:rFonts w:hint="eastAsia"/>
              </w:rPr>
              <w:t>Y</w:t>
            </w: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r w:rsidR="005237A4" w:rsidTr="00904C6A">
        <w:trPr>
          <w:cantSplit/>
        </w:trPr>
        <w:tc>
          <w:tcPr>
            <w:tcW w:w="1501" w:type="dxa"/>
          </w:tcPr>
          <w:p w:rsidR="005237A4" w:rsidRDefault="005237A4" w:rsidP="00904C6A">
            <w:pPr>
              <w:rPr>
                <w:rFonts w:hint="eastAsia"/>
              </w:rPr>
            </w:pPr>
          </w:p>
        </w:tc>
        <w:tc>
          <w:tcPr>
            <w:tcW w:w="1416" w:type="dxa"/>
          </w:tcPr>
          <w:p w:rsidR="005237A4" w:rsidRDefault="005237A4" w:rsidP="00904C6A"/>
        </w:tc>
        <w:tc>
          <w:tcPr>
            <w:tcW w:w="1323" w:type="dxa"/>
          </w:tcPr>
          <w:p w:rsidR="005237A4" w:rsidRDefault="005237A4" w:rsidP="00904C6A">
            <w:pPr>
              <w:rPr>
                <w:rFonts w:hint="eastAsia"/>
              </w:rPr>
            </w:pPr>
          </w:p>
        </w:tc>
        <w:tc>
          <w:tcPr>
            <w:tcW w:w="1459" w:type="dxa"/>
          </w:tcPr>
          <w:p w:rsidR="005237A4" w:rsidRDefault="005237A4" w:rsidP="00904C6A">
            <w:pPr>
              <w:rPr>
                <w:rFonts w:hint="eastAsia"/>
              </w:rPr>
            </w:pPr>
          </w:p>
        </w:tc>
        <w:tc>
          <w:tcPr>
            <w:tcW w:w="1476" w:type="dxa"/>
          </w:tcPr>
          <w:p w:rsidR="005237A4" w:rsidRDefault="005237A4" w:rsidP="00904C6A">
            <w:pPr>
              <w:rPr>
                <w:rFonts w:hint="eastAsia"/>
              </w:rPr>
            </w:pPr>
          </w:p>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60"/>
        <w:gridCol w:w="1360"/>
        <w:gridCol w:w="1502"/>
        <w:gridCol w:w="1440"/>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输出项</w:t>
            </w:r>
          </w:p>
        </w:tc>
        <w:tc>
          <w:tcPr>
            <w:tcW w:w="1360" w:type="dxa"/>
            <w:shd w:val="clear" w:color="auto" w:fill="B3B3B3"/>
          </w:tcPr>
          <w:p w:rsidR="005237A4" w:rsidRDefault="005237A4" w:rsidP="00904C6A">
            <w:pPr>
              <w:tabs>
                <w:tab w:val="left" w:pos="787"/>
              </w:tabs>
              <w:rPr>
                <w:rFonts w:hint="eastAsia"/>
                <w:b/>
              </w:rPr>
            </w:pPr>
            <w:r>
              <w:rPr>
                <w:rFonts w:hint="eastAsia"/>
                <w:b/>
              </w:rPr>
              <w:t>cpack域</w:t>
            </w:r>
          </w:p>
        </w:tc>
        <w:tc>
          <w:tcPr>
            <w:tcW w:w="1360" w:type="dxa"/>
            <w:shd w:val="clear" w:color="auto" w:fill="B3B3B3"/>
          </w:tcPr>
          <w:p w:rsidR="005237A4" w:rsidRDefault="005237A4" w:rsidP="00904C6A">
            <w:pPr>
              <w:tabs>
                <w:tab w:val="left" w:pos="787"/>
              </w:tabs>
              <w:rPr>
                <w:rFonts w:hint="eastAsia"/>
                <w:b/>
              </w:rPr>
            </w:pPr>
            <w:r>
              <w:rPr>
                <w:rFonts w:hint="eastAsia"/>
                <w:b/>
              </w:rPr>
              <w:t>最大长度</w:t>
            </w:r>
          </w:p>
        </w:tc>
        <w:tc>
          <w:tcPr>
            <w:tcW w:w="1502" w:type="dxa"/>
            <w:shd w:val="clear" w:color="auto" w:fill="B3B3B3"/>
          </w:tcPr>
          <w:p w:rsidR="005237A4" w:rsidRDefault="005237A4" w:rsidP="00904C6A">
            <w:pPr>
              <w:tabs>
                <w:tab w:val="left" w:pos="787"/>
              </w:tabs>
              <w:rPr>
                <w:b/>
              </w:rPr>
            </w:pPr>
            <w:r>
              <w:rPr>
                <w:rFonts w:hint="eastAsia"/>
                <w:b/>
              </w:rPr>
              <w:t>是否必需</w:t>
            </w:r>
          </w:p>
        </w:tc>
        <w:tc>
          <w:tcPr>
            <w:tcW w:w="1440" w:type="dxa"/>
            <w:shd w:val="clear" w:color="auto" w:fill="B3B3B3"/>
          </w:tcPr>
          <w:p w:rsidR="005237A4" w:rsidRDefault="005237A4" w:rsidP="00904C6A">
            <w:pPr>
              <w:tabs>
                <w:tab w:val="left" w:pos="300"/>
              </w:tabs>
              <w:rPr>
                <w:rFonts w:hint="eastAsia"/>
                <w:b/>
              </w:rPr>
            </w:pPr>
            <w:r>
              <w:rPr>
                <w:b/>
              </w:rPr>
              <w:tab/>
            </w:r>
            <w:r>
              <w:rPr>
                <w:rFonts w:hint="eastAsia"/>
                <w:b/>
              </w:rPr>
              <w:t>备注</w:t>
            </w:r>
          </w:p>
        </w:tc>
      </w:tr>
      <w:tr w:rsidR="005237A4" w:rsidTr="00904C6A">
        <w:trPr>
          <w:cantSplit/>
        </w:trPr>
        <w:tc>
          <w:tcPr>
            <w:tcW w:w="1548" w:type="dxa"/>
          </w:tcPr>
          <w:p w:rsidR="005237A4" w:rsidRDefault="005237A4" w:rsidP="00904C6A">
            <w:pPr>
              <w:rPr>
                <w:rFonts w:hint="eastAsia"/>
              </w:rPr>
            </w:pPr>
            <w:r>
              <w:rPr>
                <w:rFonts w:hint="eastAsia"/>
              </w:rPr>
              <w:t>流水号</w:t>
            </w:r>
          </w:p>
        </w:tc>
        <w:tc>
          <w:tcPr>
            <w:tcW w:w="1360" w:type="dxa"/>
          </w:tcPr>
          <w:p w:rsidR="005237A4" w:rsidRDefault="005237A4" w:rsidP="00904C6A">
            <w:pPr>
              <w:rPr>
                <w:rFonts w:hint="eastAsia"/>
              </w:rPr>
            </w:pPr>
            <w:r>
              <w:rPr>
                <w:rFonts w:hint="eastAsia"/>
              </w:rPr>
              <w:t>lserial1</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返回信息</w:t>
            </w:r>
          </w:p>
        </w:tc>
        <w:tc>
          <w:tcPr>
            <w:tcW w:w="1360" w:type="dxa"/>
          </w:tcPr>
          <w:p w:rsidR="005237A4" w:rsidRDefault="005237A4" w:rsidP="00904C6A">
            <w:pPr>
              <w:rPr>
                <w:rFonts w:hint="eastAsia"/>
              </w:rPr>
            </w:pPr>
            <w:r>
              <w:t>vsmess</w:t>
            </w: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360" w:type="dxa"/>
            <w:tcBorders>
              <w:bottom w:val="single" w:sz="4" w:space="0" w:color="auto"/>
            </w:tcBorders>
          </w:tcPr>
          <w:p w:rsidR="005237A4" w:rsidRDefault="005237A4" w:rsidP="00904C6A">
            <w:pPr>
              <w:rPr>
                <w:rFonts w:hint="eastAsia"/>
              </w:rPr>
            </w:pPr>
          </w:p>
        </w:tc>
        <w:tc>
          <w:tcPr>
            <w:tcW w:w="1502" w:type="dxa"/>
            <w:tcBorders>
              <w:bottom w:val="single" w:sz="4" w:space="0" w:color="auto"/>
            </w:tcBorders>
          </w:tcPr>
          <w:p w:rsidR="005237A4" w:rsidRDefault="005237A4" w:rsidP="00904C6A">
            <w:pPr>
              <w:rPr>
                <w:rFonts w:hint="eastAsia"/>
              </w:rPr>
            </w:pPr>
          </w:p>
        </w:tc>
        <w:tc>
          <w:tcPr>
            <w:tcW w:w="1440" w:type="dxa"/>
            <w:tcBorders>
              <w:bottom w:val="single" w:sz="4" w:space="0" w:color="auto"/>
            </w:tcBorders>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360" w:type="dxa"/>
          </w:tcPr>
          <w:p w:rsidR="005237A4" w:rsidRDefault="005237A4" w:rsidP="00904C6A">
            <w:pPr>
              <w:rPr>
                <w:rFonts w:hint="eastAsia"/>
              </w:rPr>
            </w:pPr>
          </w:p>
        </w:tc>
        <w:tc>
          <w:tcPr>
            <w:tcW w:w="1360" w:type="dxa"/>
          </w:tcPr>
          <w:p w:rsidR="005237A4" w:rsidRDefault="005237A4" w:rsidP="00904C6A">
            <w:pPr>
              <w:rPr>
                <w:rFonts w:hint="eastAsia"/>
              </w:rPr>
            </w:pPr>
          </w:p>
        </w:tc>
        <w:tc>
          <w:tcPr>
            <w:tcW w:w="1502" w:type="dxa"/>
          </w:tcPr>
          <w:p w:rsidR="005237A4" w:rsidRDefault="005237A4" w:rsidP="00904C6A">
            <w:pPr>
              <w:rPr>
                <w:rFonts w:hint="eastAsia"/>
              </w:rPr>
            </w:pPr>
          </w:p>
        </w:tc>
        <w:tc>
          <w:tcPr>
            <w:tcW w:w="144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流程逻辑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6970"/>
      </w:tblGrid>
      <w:tr w:rsidR="005237A4" w:rsidTr="00904C6A">
        <w:trPr>
          <w:cantSplit/>
        </w:trPr>
        <w:tc>
          <w:tcPr>
            <w:tcW w:w="878" w:type="dxa"/>
            <w:shd w:val="clear" w:color="auto" w:fill="B3B3B3"/>
          </w:tcPr>
          <w:p w:rsidR="005237A4" w:rsidRDefault="005237A4" w:rsidP="00904C6A">
            <w:pPr>
              <w:jc w:val="center"/>
              <w:rPr>
                <w:rFonts w:hint="eastAsia"/>
                <w:b/>
              </w:rPr>
            </w:pPr>
            <w:r>
              <w:rPr>
                <w:rFonts w:hint="eastAsia"/>
                <w:b/>
              </w:rPr>
              <w:t>步骤</w:t>
            </w:r>
          </w:p>
        </w:tc>
        <w:tc>
          <w:tcPr>
            <w:tcW w:w="6970" w:type="dxa"/>
            <w:shd w:val="clear" w:color="auto" w:fill="B3B3B3"/>
          </w:tcPr>
          <w:p w:rsidR="005237A4" w:rsidRDefault="005237A4" w:rsidP="00904C6A">
            <w:pPr>
              <w:jc w:val="center"/>
              <w:rPr>
                <w:rFonts w:hint="eastAsia"/>
                <w:b/>
              </w:rPr>
            </w:pPr>
          </w:p>
        </w:tc>
      </w:tr>
      <w:tr w:rsidR="005237A4" w:rsidTr="00904C6A">
        <w:trPr>
          <w:cantSplit/>
        </w:trPr>
        <w:tc>
          <w:tcPr>
            <w:tcW w:w="878" w:type="dxa"/>
          </w:tcPr>
          <w:p w:rsidR="005237A4" w:rsidRDefault="005237A4" w:rsidP="00904C6A">
            <w:pPr>
              <w:rPr>
                <w:rFonts w:hint="eastAsia"/>
              </w:rPr>
            </w:pPr>
            <w:r>
              <w:rPr>
                <w:rFonts w:hint="eastAsia"/>
              </w:rPr>
              <w:t>1</w:t>
            </w:r>
          </w:p>
        </w:tc>
        <w:tc>
          <w:tcPr>
            <w:tcW w:w="6970" w:type="dxa"/>
          </w:tcPr>
          <w:p w:rsidR="005237A4" w:rsidRDefault="005237A4" w:rsidP="00904C6A">
            <w:pPr>
              <w:rPr>
                <w:rFonts w:hint="eastAsia"/>
              </w:rPr>
            </w:pPr>
          </w:p>
        </w:tc>
      </w:tr>
      <w:tr w:rsidR="005237A4" w:rsidTr="00904C6A">
        <w:trPr>
          <w:cantSplit/>
          <w:trHeight w:val="232"/>
        </w:trPr>
        <w:tc>
          <w:tcPr>
            <w:tcW w:w="878" w:type="dxa"/>
            <w:tcBorders>
              <w:bottom w:val="single" w:sz="4" w:space="0" w:color="auto"/>
            </w:tcBorders>
          </w:tcPr>
          <w:p w:rsidR="005237A4" w:rsidRDefault="005237A4" w:rsidP="00904C6A">
            <w:pPr>
              <w:rPr>
                <w:rFonts w:hint="eastAsia"/>
              </w:rPr>
            </w:pPr>
            <w:r>
              <w:rPr>
                <w:rFonts w:hint="eastAsia"/>
              </w:rPr>
              <w:t>2</w:t>
            </w:r>
          </w:p>
        </w:tc>
        <w:tc>
          <w:tcPr>
            <w:tcW w:w="6970" w:type="dxa"/>
            <w:tcBorders>
              <w:bottom w:val="single" w:sz="4" w:space="0" w:color="auto"/>
            </w:tcBorders>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3</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4</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6</w:t>
            </w:r>
          </w:p>
        </w:tc>
        <w:tc>
          <w:tcPr>
            <w:tcW w:w="6970" w:type="dxa"/>
          </w:tcPr>
          <w:p w:rsidR="005237A4" w:rsidRDefault="005237A4" w:rsidP="00904C6A">
            <w:pPr>
              <w:rPr>
                <w:rFonts w:hint="eastAsia"/>
              </w:rPr>
            </w:pPr>
          </w:p>
        </w:tc>
      </w:tr>
      <w:tr w:rsidR="005237A4" w:rsidTr="00904C6A">
        <w:trPr>
          <w:cantSplit/>
        </w:trPr>
        <w:tc>
          <w:tcPr>
            <w:tcW w:w="878" w:type="dxa"/>
          </w:tcPr>
          <w:p w:rsidR="005237A4" w:rsidRDefault="005237A4" w:rsidP="00904C6A">
            <w:pPr>
              <w:rPr>
                <w:rFonts w:hint="eastAsia"/>
              </w:rPr>
            </w:pPr>
            <w:r>
              <w:rPr>
                <w:rFonts w:hint="eastAsia"/>
              </w:rPr>
              <w:t>7</w:t>
            </w:r>
          </w:p>
        </w:tc>
        <w:tc>
          <w:tcPr>
            <w:tcW w:w="6970" w:type="dxa"/>
          </w:tcPr>
          <w:p w:rsidR="005237A4" w:rsidRDefault="005237A4" w:rsidP="00904C6A">
            <w:pPr>
              <w:rPr>
                <w:rFonts w:hint="eastAsia"/>
              </w:rPr>
            </w:pPr>
          </w:p>
        </w:tc>
      </w:tr>
    </w:tbl>
    <w:p w:rsidR="005237A4" w:rsidRDefault="005237A4" w:rsidP="005237A4">
      <w:pPr>
        <w:pStyle w:val="4"/>
        <w:tabs>
          <w:tab w:val="clear" w:pos="864"/>
          <w:tab w:val="left" w:pos="360"/>
        </w:tabs>
        <w:ind w:hanging="1404"/>
        <w:rPr>
          <w:rFonts w:hint="eastAsia"/>
        </w:rPr>
      </w:pPr>
      <w:r>
        <w:rPr>
          <w:rFonts w:hint="eastAsia"/>
        </w:rPr>
        <w:t>相关数据库表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6840"/>
      </w:tblGrid>
      <w:tr w:rsidR="005237A4" w:rsidTr="00904C6A">
        <w:trPr>
          <w:cantSplit/>
        </w:trPr>
        <w:tc>
          <w:tcPr>
            <w:tcW w:w="1008" w:type="dxa"/>
            <w:shd w:val="clear" w:color="auto" w:fill="B3B3B3"/>
          </w:tcPr>
          <w:p w:rsidR="005237A4" w:rsidRDefault="005237A4" w:rsidP="00904C6A">
            <w:pPr>
              <w:jc w:val="center"/>
              <w:rPr>
                <w:rFonts w:hint="eastAsia"/>
                <w:b/>
              </w:rPr>
            </w:pPr>
            <w:r>
              <w:rPr>
                <w:rFonts w:hint="eastAsia"/>
                <w:b/>
              </w:rPr>
              <w:t>操作</w:t>
            </w:r>
          </w:p>
        </w:tc>
        <w:tc>
          <w:tcPr>
            <w:tcW w:w="6840" w:type="dxa"/>
            <w:shd w:val="clear" w:color="auto" w:fill="B3B3B3"/>
          </w:tcPr>
          <w:p w:rsidR="005237A4" w:rsidRDefault="005237A4" w:rsidP="00904C6A">
            <w:pPr>
              <w:jc w:val="center"/>
              <w:rPr>
                <w:rFonts w:hint="eastAsia"/>
                <w:b/>
              </w:rPr>
            </w:pPr>
            <w:r>
              <w:rPr>
                <w:rFonts w:hint="eastAsia"/>
                <w:b/>
              </w:rPr>
              <w:t>相关表</w:t>
            </w:r>
          </w:p>
        </w:tc>
      </w:tr>
      <w:tr w:rsidR="005237A4" w:rsidTr="00904C6A">
        <w:trPr>
          <w:cantSplit/>
        </w:trPr>
        <w:tc>
          <w:tcPr>
            <w:tcW w:w="1008" w:type="dxa"/>
          </w:tcPr>
          <w:p w:rsidR="005237A4" w:rsidRDefault="005237A4" w:rsidP="00904C6A">
            <w:r>
              <w:t>READ</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IN</w:t>
            </w:r>
            <w:r>
              <w:t>SE</w:t>
            </w:r>
            <w:r>
              <w:rPr>
                <w:rFonts w:hint="eastAsia"/>
              </w:rPr>
              <w:t>RT</w:t>
            </w:r>
          </w:p>
        </w:tc>
        <w:tc>
          <w:tcPr>
            <w:tcW w:w="684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UPDATE</w:t>
            </w:r>
          </w:p>
        </w:tc>
        <w:tc>
          <w:tcPr>
            <w:tcW w:w="6840" w:type="dxa"/>
          </w:tcPr>
          <w:p w:rsidR="005237A4" w:rsidRDefault="005237A4" w:rsidP="00904C6A"/>
        </w:tc>
      </w:tr>
      <w:tr w:rsidR="005237A4" w:rsidTr="00904C6A">
        <w:trPr>
          <w:cantSplit/>
        </w:trPr>
        <w:tc>
          <w:tcPr>
            <w:tcW w:w="1008" w:type="dxa"/>
          </w:tcPr>
          <w:p w:rsidR="005237A4" w:rsidRDefault="005237A4" w:rsidP="00904C6A">
            <w:pPr>
              <w:rPr>
                <w:rFonts w:hint="eastAsia"/>
              </w:rPr>
            </w:pPr>
            <w:r>
              <w:rPr>
                <w:rFonts w:hint="eastAsia"/>
              </w:rPr>
              <w:t>DELETE</w:t>
            </w:r>
          </w:p>
        </w:tc>
        <w:tc>
          <w:tcPr>
            <w:tcW w:w="6840" w:type="dxa"/>
          </w:tcPr>
          <w:p w:rsidR="005237A4" w:rsidRDefault="005237A4" w:rsidP="00904C6A"/>
        </w:tc>
      </w:tr>
    </w:tbl>
    <w:p w:rsidR="005237A4" w:rsidRDefault="005237A4" w:rsidP="005237A4">
      <w:pPr>
        <w:ind w:left="420"/>
        <w:rPr>
          <w:rFonts w:hint="eastAsia"/>
        </w:rPr>
      </w:pPr>
    </w:p>
    <w:p w:rsidR="005237A4" w:rsidRDefault="005237A4" w:rsidP="005237A4">
      <w:pPr>
        <w:pStyle w:val="4"/>
        <w:tabs>
          <w:tab w:val="clear" w:pos="864"/>
          <w:tab w:val="left" w:pos="360"/>
        </w:tabs>
        <w:ind w:hanging="1404"/>
        <w:rPr>
          <w:rFonts w:hint="eastAsia"/>
        </w:rPr>
      </w:pPr>
      <w:r>
        <w:rPr>
          <w:rFonts w:hint="eastAsia"/>
        </w:rPr>
        <w:t>限制条件</w:t>
      </w:r>
    </w:p>
    <w:p w:rsidR="005237A4" w:rsidRDefault="005237A4" w:rsidP="005237A4">
      <w:pPr>
        <w:rPr>
          <w:rFonts w:hint="eastAsia"/>
        </w:rPr>
      </w:pPr>
    </w:p>
    <w:p w:rsidR="005237A4" w:rsidRDefault="005237A4" w:rsidP="005237A4">
      <w:pPr>
        <w:pStyle w:val="4"/>
        <w:tabs>
          <w:tab w:val="clear" w:pos="864"/>
          <w:tab w:val="left" w:pos="360"/>
        </w:tabs>
        <w:ind w:hanging="1404"/>
        <w:rPr>
          <w:rFonts w:hint="eastAsia"/>
        </w:rPr>
      </w:pPr>
      <w:r>
        <w:rPr>
          <w:rFonts w:hint="eastAsia"/>
        </w:rPr>
        <w:t>尚未解决的问题</w:t>
      </w:r>
    </w:p>
    <w:p w:rsidR="005237A4" w:rsidRDefault="005237A4" w:rsidP="005237A4">
      <w:pPr>
        <w:pStyle w:val="20"/>
        <w:tabs>
          <w:tab w:val="clear" w:pos="576"/>
          <w:tab w:val="left" w:pos="9"/>
        </w:tabs>
        <w:ind w:left="9"/>
        <w:rPr>
          <w:rFonts w:hint="eastAsia"/>
        </w:rPr>
      </w:pPr>
      <w:bookmarkStart w:id="254" w:name="_Toc337551748"/>
      <w:r>
        <w:rPr>
          <w:rFonts w:hint="eastAsia"/>
        </w:rPr>
        <w:t>前后台常用字段定义</w:t>
      </w:r>
      <w:bookmarkEnd w:id="2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160"/>
        <w:gridCol w:w="2520"/>
        <w:gridCol w:w="1260"/>
      </w:tblGrid>
      <w:tr w:rsidR="005237A4" w:rsidTr="00904C6A">
        <w:trPr>
          <w:cantSplit/>
        </w:trPr>
        <w:tc>
          <w:tcPr>
            <w:tcW w:w="1008" w:type="dxa"/>
            <w:shd w:val="clear" w:color="auto" w:fill="B3B3B3"/>
          </w:tcPr>
          <w:p w:rsidR="005237A4" w:rsidRDefault="005237A4" w:rsidP="00904C6A">
            <w:pPr>
              <w:rPr>
                <w:rFonts w:hint="eastAsia"/>
                <w:b/>
              </w:rPr>
            </w:pPr>
            <w:r>
              <w:rPr>
                <w:rFonts w:hint="eastAsia"/>
                <w:b/>
              </w:rPr>
              <w:t>首字母</w:t>
            </w:r>
          </w:p>
        </w:tc>
        <w:tc>
          <w:tcPr>
            <w:tcW w:w="2160" w:type="dxa"/>
            <w:shd w:val="clear" w:color="auto" w:fill="B3B3B3"/>
          </w:tcPr>
          <w:p w:rsidR="005237A4" w:rsidRDefault="005237A4" w:rsidP="00904C6A">
            <w:pPr>
              <w:rPr>
                <w:rFonts w:hint="eastAsia"/>
                <w:b/>
              </w:rPr>
            </w:pPr>
            <w:r>
              <w:rPr>
                <w:rFonts w:hint="eastAsia"/>
                <w:b/>
              </w:rPr>
              <w:t>字段名称</w:t>
            </w:r>
          </w:p>
        </w:tc>
        <w:tc>
          <w:tcPr>
            <w:tcW w:w="2520" w:type="dxa"/>
            <w:shd w:val="clear" w:color="auto" w:fill="B3B3B3"/>
          </w:tcPr>
          <w:p w:rsidR="005237A4" w:rsidRDefault="005237A4" w:rsidP="00904C6A">
            <w:pPr>
              <w:jc w:val="center"/>
              <w:rPr>
                <w:rFonts w:hint="eastAsia"/>
                <w:b/>
              </w:rPr>
            </w:pPr>
            <w:r>
              <w:rPr>
                <w:rFonts w:hint="eastAsia"/>
                <w:b/>
              </w:rPr>
              <w:t>cpack</w:t>
            </w:r>
          </w:p>
        </w:tc>
        <w:tc>
          <w:tcPr>
            <w:tcW w:w="1260" w:type="dxa"/>
            <w:shd w:val="clear" w:color="auto" w:fill="B3B3B3"/>
          </w:tcPr>
          <w:p w:rsidR="005237A4" w:rsidRDefault="005237A4" w:rsidP="00904C6A">
            <w:pPr>
              <w:jc w:val="center"/>
              <w:rPr>
                <w:rFonts w:hint="eastAsia"/>
                <w:b/>
              </w:rPr>
            </w:pPr>
            <w:r>
              <w:rPr>
                <w:rFonts w:hint="eastAsia"/>
                <w:b/>
              </w:rPr>
              <w:t>最大长度</w:t>
            </w:r>
          </w:p>
        </w:tc>
      </w:tr>
      <w:tr w:rsidR="005237A4" w:rsidTr="00904C6A">
        <w:trPr>
          <w:cantSplit/>
        </w:trPr>
        <w:tc>
          <w:tcPr>
            <w:tcW w:w="1008" w:type="dxa"/>
          </w:tcPr>
          <w:p w:rsidR="005237A4" w:rsidRDefault="005237A4" w:rsidP="00904C6A">
            <w:pPr>
              <w:rPr>
                <w:rFonts w:hint="eastAsia"/>
              </w:rPr>
            </w:pPr>
            <w:r>
              <w:rPr>
                <w:rFonts w:hint="eastAsia"/>
              </w:rPr>
              <w:lastRenderedPageBreak/>
              <w:t>Z</w:t>
            </w:r>
          </w:p>
        </w:tc>
        <w:tc>
          <w:tcPr>
            <w:tcW w:w="2160" w:type="dxa"/>
          </w:tcPr>
          <w:p w:rsidR="005237A4" w:rsidRDefault="005237A4" w:rsidP="00904C6A">
            <w:pPr>
              <w:rPr>
                <w:rFonts w:hint="eastAsia"/>
              </w:rPr>
            </w:pPr>
            <w:r>
              <w:rPr>
                <w:rFonts w:hint="eastAsia"/>
              </w:rPr>
              <w:t>站点号</w:t>
            </w:r>
          </w:p>
        </w:tc>
        <w:tc>
          <w:tcPr>
            <w:tcW w:w="2520" w:type="dxa"/>
          </w:tcPr>
          <w:p w:rsidR="005237A4" w:rsidRDefault="005237A4" w:rsidP="00904C6A">
            <w:pPr>
              <w:tabs>
                <w:tab w:val="center" w:pos="1199"/>
              </w:tabs>
            </w:pPr>
            <w:r>
              <w:t>lcert_code</w:t>
            </w:r>
          </w:p>
        </w:tc>
        <w:tc>
          <w:tcPr>
            <w:tcW w:w="1260" w:type="dxa"/>
          </w:tcPr>
          <w:p w:rsidR="005237A4" w:rsidRDefault="005237A4" w:rsidP="00904C6A">
            <w:pPr>
              <w:tabs>
                <w:tab w:val="center" w:pos="1199"/>
              </w:tabs>
              <w:rPr>
                <w:rFonts w:hint="eastAsia"/>
              </w:rPr>
            </w:pPr>
          </w:p>
        </w:tc>
      </w:tr>
      <w:tr w:rsidR="005237A4" w:rsidTr="00904C6A">
        <w:trPr>
          <w:cantSplit/>
        </w:trPr>
        <w:tc>
          <w:tcPr>
            <w:tcW w:w="1008" w:type="dxa"/>
          </w:tcPr>
          <w:p w:rsidR="005237A4" w:rsidRDefault="005237A4" w:rsidP="00904C6A">
            <w:pPr>
              <w:rPr>
                <w:rFonts w:hint="eastAsia"/>
              </w:rPr>
            </w:pPr>
            <w:r>
              <w:rPr>
                <w:rFonts w:hint="eastAsia"/>
              </w:rPr>
              <w:t>W</w:t>
            </w:r>
          </w:p>
        </w:tc>
        <w:tc>
          <w:tcPr>
            <w:tcW w:w="2160" w:type="dxa"/>
          </w:tcPr>
          <w:p w:rsidR="005237A4" w:rsidRDefault="005237A4" w:rsidP="00904C6A">
            <w:pPr>
              <w:rPr>
                <w:rFonts w:hint="eastAsia"/>
              </w:rPr>
            </w:pPr>
            <w:r>
              <w:rPr>
                <w:rFonts w:hint="eastAsia"/>
              </w:rPr>
              <w:t>网点号</w:t>
            </w:r>
          </w:p>
        </w:tc>
        <w:tc>
          <w:tcPr>
            <w:tcW w:w="2520" w:type="dxa"/>
          </w:tcPr>
          <w:p w:rsidR="005237A4" w:rsidRDefault="005237A4" w:rsidP="00904C6A">
            <w:pPr>
              <w:tabs>
                <w:tab w:val="center" w:pos="1199"/>
              </w:tabs>
            </w:pPr>
            <w:r>
              <w:t>lbank_acc_type2</w:t>
            </w:r>
          </w:p>
        </w:tc>
        <w:tc>
          <w:tcPr>
            <w:tcW w:w="1260" w:type="dxa"/>
          </w:tcPr>
          <w:p w:rsidR="005237A4" w:rsidRDefault="005237A4" w:rsidP="00904C6A">
            <w:pPr>
              <w:tabs>
                <w:tab w:val="center" w:pos="1199"/>
              </w:tabs>
              <w:rPr>
                <w:rFonts w:hint="eastAsia"/>
              </w:rPr>
            </w:pPr>
          </w:p>
        </w:tc>
      </w:tr>
      <w:tr w:rsidR="005237A4" w:rsidTr="00904C6A">
        <w:trPr>
          <w:cantSplit/>
        </w:trPr>
        <w:tc>
          <w:tcPr>
            <w:tcW w:w="1008" w:type="dxa"/>
          </w:tcPr>
          <w:p w:rsidR="005237A4" w:rsidRDefault="005237A4" w:rsidP="00904C6A">
            <w:pPr>
              <w:rPr>
                <w:rFonts w:hint="eastAsia"/>
              </w:rPr>
            </w:pPr>
            <w:r>
              <w:t>C</w:t>
            </w:r>
          </w:p>
        </w:tc>
        <w:tc>
          <w:tcPr>
            <w:tcW w:w="2160" w:type="dxa"/>
          </w:tcPr>
          <w:p w:rsidR="005237A4" w:rsidRDefault="005237A4" w:rsidP="00904C6A">
            <w:pPr>
              <w:rPr>
                <w:rFonts w:hint="eastAsia"/>
              </w:rPr>
            </w:pPr>
            <w:r>
              <w:rPr>
                <w:rFonts w:hint="eastAsia"/>
              </w:rPr>
              <w:t>当前业务操作员</w:t>
            </w:r>
          </w:p>
        </w:tc>
        <w:tc>
          <w:tcPr>
            <w:tcW w:w="2520" w:type="dxa"/>
          </w:tcPr>
          <w:p w:rsidR="005237A4" w:rsidRDefault="005237A4" w:rsidP="00904C6A">
            <w:pPr>
              <w:tabs>
                <w:tab w:val="left" w:pos="991"/>
              </w:tabs>
              <w:rPr>
                <w:rFonts w:hint="eastAsia"/>
              </w:rPr>
            </w:pPr>
            <w:r>
              <w:t>semp</w:t>
            </w:r>
          </w:p>
        </w:tc>
        <w:tc>
          <w:tcPr>
            <w:tcW w:w="1260" w:type="dxa"/>
          </w:tcPr>
          <w:p w:rsidR="005237A4" w:rsidRDefault="005237A4" w:rsidP="00904C6A">
            <w:pPr>
              <w:tabs>
                <w:tab w:val="left" w:pos="991"/>
              </w:tabs>
              <w:rPr>
                <w:rFonts w:hint="eastAsia"/>
              </w:rPr>
            </w:pPr>
            <w:r>
              <w:rPr>
                <w:rFonts w:hint="eastAsia"/>
              </w:rPr>
              <w:t>8</w:t>
            </w:r>
          </w:p>
        </w:tc>
      </w:tr>
      <w:tr w:rsidR="005237A4" w:rsidTr="00904C6A">
        <w:trPr>
          <w:cantSplit/>
        </w:trPr>
        <w:tc>
          <w:tcPr>
            <w:tcW w:w="1008" w:type="dxa"/>
          </w:tcPr>
          <w:p w:rsidR="005237A4" w:rsidRDefault="005237A4" w:rsidP="00904C6A">
            <w:pPr>
              <w:rPr>
                <w:rFonts w:hint="eastAsia"/>
              </w:rPr>
            </w:pPr>
            <w:r>
              <w:rPr>
                <w:rFonts w:hint="eastAsia"/>
              </w:rPr>
              <w:t>C</w:t>
            </w:r>
          </w:p>
        </w:tc>
        <w:tc>
          <w:tcPr>
            <w:tcW w:w="2160" w:type="dxa"/>
          </w:tcPr>
          <w:p w:rsidR="005237A4" w:rsidRDefault="005237A4" w:rsidP="00904C6A">
            <w:pPr>
              <w:rPr>
                <w:rFonts w:hint="eastAsia"/>
              </w:rPr>
            </w:pPr>
            <w:r>
              <w:rPr>
                <w:rFonts w:hint="eastAsia"/>
              </w:rPr>
              <w:t>其他操作员</w:t>
            </w:r>
          </w:p>
        </w:tc>
        <w:tc>
          <w:tcPr>
            <w:tcW w:w="2520" w:type="dxa"/>
          </w:tcPr>
          <w:p w:rsidR="005237A4" w:rsidRDefault="005237A4" w:rsidP="00904C6A">
            <w:pPr>
              <w:tabs>
                <w:tab w:val="left" w:pos="991"/>
              </w:tabs>
              <w:rPr>
                <w:rFonts w:hint="eastAsia"/>
              </w:rPr>
            </w:pPr>
            <w:r>
              <w:t>semp_no</w:t>
            </w:r>
          </w:p>
        </w:tc>
        <w:tc>
          <w:tcPr>
            <w:tcW w:w="1260" w:type="dxa"/>
          </w:tcPr>
          <w:p w:rsidR="005237A4" w:rsidRDefault="005237A4" w:rsidP="00904C6A">
            <w:pPr>
              <w:tabs>
                <w:tab w:val="left" w:pos="991"/>
              </w:tabs>
              <w:rPr>
                <w:rFonts w:hint="eastAsia"/>
              </w:rPr>
            </w:pPr>
          </w:p>
        </w:tc>
      </w:tr>
      <w:tr w:rsidR="005237A4" w:rsidTr="00904C6A">
        <w:trPr>
          <w:cantSplit/>
        </w:trPr>
        <w:tc>
          <w:tcPr>
            <w:tcW w:w="1008" w:type="dxa"/>
          </w:tcPr>
          <w:p w:rsidR="005237A4" w:rsidRDefault="005237A4" w:rsidP="00904C6A">
            <w:pPr>
              <w:rPr>
                <w:rFonts w:hint="eastAsia"/>
              </w:rPr>
            </w:pPr>
            <w:r>
              <w:rPr>
                <w:rFonts w:hint="eastAsia"/>
              </w:rPr>
              <w:t>C</w:t>
            </w:r>
          </w:p>
        </w:tc>
        <w:tc>
          <w:tcPr>
            <w:tcW w:w="2160" w:type="dxa"/>
          </w:tcPr>
          <w:p w:rsidR="005237A4" w:rsidRDefault="005237A4" w:rsidP="00904C6A">
            <w:pPr>
              <w:rPr>
                <w:rFonts w:hint="eastAsia"/>
              </w:rPr>
            </w:pPr>
            <w:r>
              <w:rPr>
                <w:rFonts w:hint="eastAsia"/>
              </w:rPr>
              <w:t>操作员类型</w:t>
            </w:r>
          </w:p>
        </w:tc>
        <w:tc>
          <w:tcPr>
            <w:tcW w:w="2520" w:type="dxa"/>
          </w:tcPr>
          <w:p w:rsidR="005237A4" w:rsidRDefault="005237A4" w:rsidP="00904C6A">
            <w:pPr>
              <w:tabs>
                <w:tab w:val="left" w:pos="991"/>
              </w:tabs>
              <w:rPr>
                <w:rFonts w:hint="eastAsia"/>
              </w:rPr>
            </w:pPr>
            <w:r>
              <w:t>Ssstatus</w:t>
            </w:r>
            <w:r>
              <w:rPr>
                <w:rFonts w:hint="eastAsia"/>
              </w:rPr>
              <w:t>2</w:t>
            </w:r>
          </w:p>
        </w:tc>
        <w:tc>
          <w:tcPr>
            <w:tcW w:w="1260" w:type="dxa"/>
          </w:tcPr>
          <w:p w:rsidR="005237A4" w:rsidRDefault="005237A4" w:rsidP="00904C6A">
            <w:pPr>
              <w:tabs>
                <w:tab w:val="left" w:pos="991"/>
              </w:tabs>
              <w:rPr>
                <w:rFonts w:hint="eastAsia"/>
              </w:rPr>
            </w:pPr>
          </w:p>
        </w:tc>
      </w:tr>
      <w:tr w:rsidR="005237A4" w:rsidTr="00904C6A">
        <w:trPr>
          <w:cantSplit/>
        </w:trPr>
        <w:tc>
          <w:tcPr>
            <w:tcW w:w="1008" w:type="dxa"/>
          </w:tcPr>
          <w:p w:rsidR="005237A4" w:rsidRDefault="005237A4" w:rsidP="00904C6A">
            <w:pPr>
              <w:rPr>
                <w:rFonts w:hint="eastAsia"/>
              </w:rPr>
            </w:pPr>
            <w:r>
              <w:rPr>
                <w:rFonts w:hint="eastAsia"/>
              </w:rPr>
              <w:t>C</w:t>
            </w:r>
          </w:p>
        </w:tc>
        <w:tc>
          <w:tcPr>
            <w:tcW w:w="2160" w:type="dxa"/>
          </w:tcPr>
          <w:p w:rsidR="005237A4" w:rsidRDefault="005237A4" w:rsidP="00904C6A">
            <w:pPr>
              <w:rPr>
                <w:rFonts w:hint="eastAsia"/>
              </w:rPr>
            </w:pPr>
            <w:r>
              <w:rPr>
                <w:rFonts w:hint="eastAsia"/>
              </w:rPr>
              <w:t>操作员密码</w:t>
            </w:r>
          </w:p>
        </w:tc>
        <w:tc>
          <w:tcPr>
            <w:tcW w:w="2520" w:type="dxa"/>
          </w:tcPr>
          <w:p w:rsidR="005237A4" w:rsidRDefault="005237A4" w:rsidP="00904C6A">
            <w:pPr>
              <w:tabs>
                <w:tab w:val="left" w:pos="991"/>
              </w:tabs>
            </w:pPr>
            <w:r>
              <w:t>semp_pwd</w:t>
            </w:r>
          </w:p>
        </w:tc>
        <w:tc>
          <w:tcPr>
            <w:tcW w:w="1260" w:type="dxa"/>
          </w:tcPr>
          <w:p w:rsidR="005237A4" w:rsidRDefault="005237A4" w:rsidP="00904C6A">
            <w:pPr>
              <w:tabs>
                <w:tab w:val="left" w:pos="991"/>
              </w:tabs>
              <w:rPr>
                <w:rFonts w:hint="eastAsia"/>
              </w:rPr>
            </w:pPr>
          </w:p>
        </w:tc>
      </w:tr>
      <w:tr w:rsidR="005237A4" w:rsidTr="00904C6A">
        <w:trPr>
          <w:cantSplit/>
        </w:trPr>
        <w:tc>
          <w:tcPr>
            <w:tcW w:w="1008" w:type="dxa"/>
          </w:tcPr>
          <w:p w:rsidR="005237A4" w:rsidRDefault="005237A4" w:rsidP="00904C6A">
            <w:pPr>
              <w:rPr>
                <w:rFonts w:hint="eastAsia"/>
              </w:rPr>
            </w:pPr>
            <w:r>
              <w:rPr>
                <w:rFonts w:hint="eastAsia"/>
              </w:rPr>
              <w:t>I</w:t>
            </w:r>
          </w:p>
        </w:tc>
        <w:tc>
          <w:tcPr>
            <w:tcW w:w="2160" w:type="dxa"/>
          </w:tcPr>
          <w:p w:rsidR="005237A4" w:rsidRDefault="005237A4" w:rsidP="00904C6A">
            <w:pPr>
              <w:rPr>
                <w:rFonts w:hint="eastAsia"/>
              </w:rPr>
            </w:pPr>
            <w:r>
              <w:rPr>
                <w:rFonts w:hint="eastAsia"/>
              </w:rPr>
              <w:t>IP</w:t>
            </w:r>
          </w:p>
        </w:tc>
        <w:tc>
          <w:tcPr>
            <w:tcW w:w="2520" w:type="dxa"/>
          </w:tcPr>
          <w:p w:rsidR="005237A4" w:rsidRDefault="005237A4" w:rsidP="00904C6A">
            <w:pPr>
              <w:tabs>
                <w:tab w:val="left" w:pos="991"/>
              </w:tabs>
            </w:pPr>
            <w:r>
              <w:t>sholder_ac_no</w:t>
            </w:r>
          </w:p>
        </w:tc>
        <w:tc>
          <w:tcPr>
            <w:tcW w:w="1260" w:type="dxa"/>
          </w:tcPr>
          <w:p w:rsidR="005237A4" w:rsidRDefault="005237A4" w:rsidP="00904C6A">
            <w:pPr>
              <w:tabs>
                <w:tab w:val="left" w:pos="991"/>
              </w:tabs>
              <w:rPr>
                <w:rFonts w:hint="eastAsia"/>
              </w:rPr>
            </w:pPr>
          </w:p>
        </w:tc>
      </w:tr>
      <w:tr w:rsidR="005237A4" w:rsidTr="00904C6A">
        <w:trPr>
          <w:cantSplit/>
        </w:trPr>
        <w:tc>
          <w:tcPr>
            <w:tcW w:w="1008" w:type="dxa"/>
          </w:tcPr>
          <w:p w:rsidR="005237A4" w:rsidRDefault="005237A4" w:rsidP="00904C6A">
            <w:pPr>
              <w:rPr>
                <w:rFonts w:hint="eastAsia"/>
              </w:rPr>
            </w:pPr>
            <w:r>
              <w:rPr>
                <w:rFonts w:hint="eastAsia"/>
              </w:rPr>
              <w:t>M</w:t>
            </w:r>
          </w:p>
        </w:tc>
        <w:tc>
          <w:tcPr>
            <w:tcW w:w="2160" w:type="dxa"/>
          </w:tcPr>
          <w:p w:rsidR="005237A4" w:rsidRDefault="005237A4" w:rsidP="00904C6A">
            <w:pPr>
              <w:rPr>
                <w:rFonts w:hint="eastAsia"/>
              </w:rPr>
            </w:pPr>
            <w:r>
              <w:rPr>
                <w:rFonts w:hint="eastAsia"/>
              </w:rPr>
              <w:t>MAC地址</w:t>
            </w:r>
          </w:p>
        </w:tc>
        <w:tc>
          <w:tcPr>
            <w:tcW w:w="2520" w:type="dxa"/>
          </w:tcPr>
          <w:p w:rsidR="005237A4" w:rsidRDefault="005237A4" w:rsidP="00904C6A">
            <w:pPr>
              <w:tabs>
                <w:tab w:val="left" w:pos="991"/>
              </w:tabs>
            </w:pPr>
            <w:r>
              <w:t>sname2</w:t>
            </w:r>
          </w:p>
        </w:tc>
        <w:tc>
          <w:tcPr>
            <w:tcW w:w="1260" w:type="dxa"/>
          </w:tcPr>
          <w:p w:rsidR="005237A4" w:rsidRDefault="005237A4" w:rsidP="00904C6A">
            <w:pPr>
              <w:tabs>
                <w:tab w:val="left" w:pos="991"/>
              </w:tabs>
              <w:rPr>
                <w:rFonts w:hint="eastAsia"/>
              </w:rPr>
            </w:pP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Q</w:t>
            </w:r>
          </w:p>
        </w:tc>
        <w:tc>
          <w:tcPr>
            <w:tcW w:w="2160" w:type="dxa"/>
            <w:tcBorders>
              <w:bottom w:val="single" w:sz="4" w:space="0" w:color="auto"/>
            </w:tcBorders>
          </w:tcPr>
          <w:p w:rsidR="005237A4" w:rsidRDefault="005237A4" w:rsidP="00904C6A">
            <w:pPr>
              <w:rPr>
                <w:rFonts w:hint="eastAsia"/>
              </w:rPr>
            </w:pPr>
            <w:r>
              <w:rPr>
                <w:rFonts w:hint="eastAsia"/>
              </w:rPr>
              <w:t>区域代码</w:t>
            </w:r>
          </w:p>
        </w:tc>
        <w:tc>
          <w:tcPr>
            <w:tcW w:w="2520" w:type="dxa"/>
            <w:tcBorders>
              <w:bottom w:val="single" w:sz="4" w:space="0" w:color="auto"/>
            </w:tcBorders>
          </w:tcPr>
          <w:p w:rsidR="005237A4" w:rsidRDefault="005237A4" w:rsidP="00904C6A">
            <w:pPr>
              <w:rPr>
                <w:rFonts w:hint="eastAsia"/>
              </w:rPr>
            </w:pPr>
            <w:r>
              <w:t>sbranch_code0</w:t>
            </w:r>
          </w:p>
        </w:tc>
        <w:tc>
          <w:tcPr>
            <w:tcW w:w="1260" w:type="dxa"/>
            <w:tcBorders>
              <w:bottom w:val="single" w:sz="4" w:space="0" w:color="auto"/>
            </w:tcBorders>
          </w:tcPr>
          <w:p w:rsidR="005237A4" w:rsidRDefault="005237A4" w:rsidP="00904C6A">
            <w:pPr>
              <w:rPr>
                <w:rFonts w:hint="eastAsia"/>
              </w:rPr>
            </w:pPr>
            <w:r>
              <w:rPr>
                <w:rFonts w:hint="eastAsia"/>
              </w:rPr>
              <w:t>2</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B</w:t>
            </w:r>
          </w:p>
        </w:tc>
        <w:tc>
          <w:tcPr>
            <w:tcW w:w="2160" w:type="dxa"/>
            <w:tcBorders>
              <w:bottom w:val="single" w:sz="4" w:space="0" w:color="auto"/>
            </w:tcBorders>
          </w:tcPr>
          <w:p w:rsidR="005237A4" w:rsidRDefault="005237A4" w:rsidP="00904C6A">
            <w:pPr>
              <w:rPr>
                <w:rFonts w:hint="eastAsia"/>
              </w:rPr>
            </w:pPr>
            <w:r>
              <w:rPr>
                <w:rFonts w:hint="eastAsia"/>
              </w:rPr>
              <w:t>部门代码</w:t>
            </w:r>
          </w:p>
        </w:tc>
        <w:tc>
          <w:tcPr>
            <w:tcW w:w="2520" w:type="dxa"/>
            <w:tcBorders>
              <w:bottom w:val="single" w:sz="4" w:space="0" w:color="auto"/>
            </w:tcBorders>
          </w:tcPr>
          <w:p w:rsidR="005237A4" w:rsidRDefault="005237A4" w:rsidP="00904C6A">
            <w:pPr>
              <w:rPr>
                <w:rFonts w:hint="eastAsia"/>
              </w:rPr>
            </w:pPr>
            <w:r>
              <w:t>scert_no</w:t>
            </w:r>
          </w:p>
        </w:tc>
        <w:tc>
          <w:tcPr>
            <w:tcW w:w="1260" w:type="dxa"/>
            <w:tcBorders>
              <w:bottom w:val="single" w:sz="4" w:space="0" w:color="auto"/>
            </w:tcBorders>
          </w:tcPr>
          <w:p w:rsidR="005237A4" w:rsidRDefault="005237A4" w:rsidP="00904C6A">
            <w:pPr>
              <w:rPr>
                <w:rFonts w:hint="eastAsia"/>
              </w:rPr>
            </w:pPr>
            <w:r>
              <w:rPr>
                <w:rFonts w:hint="eastAsia"/>
              </w:rPr>
              <w:t>30</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Z</w:t>
            </w:r>
          </w:p>
        </w:tc>
        <w:tc>
          <w:tcPr>
            <w:tcW w:w="2160" w:type="dxa"/>
            <w:tcBorders>
              <w:bottom w:val="single" w:sz="4" w:space="0" w:color="auto"/>
            </w:tcBorders>
          </w:tcPr>
          <w:p w:rsidR="005237A4" w:rsidRDefault="005237A4" w:rsidP="00904C6A">
            <w:pPr>
              <w:rPr>
                <w:rFonts w:hint="eastAsia"/>
              </w:rPr>
            </w:pPr>
            <w:r>
              <w:rPr>
                <w:rFonts w:hint="eastAsia"/>
              </w:rPr>
              <w:t>专业代码</w:t>
            </w:r>
          </w:p>
        </w:tc>
        <w:tc>
          <w:tcPr>
            <w:tcW w:w="2520" w:type="dxa"/>
            <w:tcBorders>
              <w:bottom w:val="single" w:sz="4" w:space="0" w:color="auto"/>
            </w:tcBorders>
          </w:tcPr>
          <w:p w:rsidR="005237A4" w:rsidRDefault="005237A4" w:rsidP="00904C6A">
            <w:r>
              <w:t>scert_no2</w:t>
            </w:r>
          </w:p>
        </w:tc>
        <w:tc>
          <w:tcPr>
            <w:tcW w:w="1260" w:type="dxa"/>
            <w:tcBorders>
              <w:bottom w:val="single" w:sz="4" w:space="0" w:color="auto"/>
            </w:tcBorders>
          </w:tcPr>
          <w:p w:rsidR="005237A4" w:rsidRDefault="005237A4" w:rsidP="00904C6A">
            <w:pPr>
              <w:rPr>
                <w:rFonts w:hint="eastAsia"/>
              </w:rPr>
            </w:pPr>
            <w:r>
              <w:rPr>
                <w:rFonts w:hint="eastAsia"/>
              </w:rPr>
              <w:t>30</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B</w:t>
            </w:r>
          </w:p>
        </w:tc>
        <w:tc>
          <w:tcPr>
            <w:tcW w:w="2160" w:type="dxa"/>
            <w:tcBorders>
              <w:bottom w:val="single" w:sz="4" w:space="0" w:color="auto"/>
            </w:tcBorders>
          </w:tcPr>
          <w:p w:rsidR="005237A4" w:rsidRDefault="005237A4" w:rsidP="00904C6A">
            <w:pPr>
              <w:rPr>
                <w:rFonts w:hint="eastAsia"/>
              </w:rPr>
            </w:pPr>
            <w:r>
              <w:rPr>
                <w:rFonts w:hint="eastAsia"/>
              </w:rPr>
              <w:t>班级</w:t>
            </w:r>
          </w:p>
        </w:tc>
        <w:tc>
          <w:tcPr>
            <w:tcW w:w="2520" w:type="dxa"/>
            <w:tcBorders>
              <w:bottom w:val="single" w:sz="4" w:space="0" w:color="auto"/>
            </w:tcBorders>
          </w:tcPr>
          <w:p w:rsidR="005237A4" w:rsidRDefault="005237A4" w:rsidP="00904C6A">
            <w:r>
              <w:t>sholder_ac_no2</w:t>
            </w:r>
          </w:p>
        </w:tc>
        <w:tc>
          <w:tcPr>
            <w:tcW w:w="1260" w:type="dxa"/>
            <w:tcBorders>
              <w:bottom w:val="single" w:sz="4" w:space="0" w:color="auto"/>
            </w:tcBorders>
          </w:tcPr>
          <w:p w:rsidR="005237A4" w:rsidRDefault="005237A4" w:rsidP="00904C6A">
            <w:pPr>
              <w:rPr>
                <w:rFonts w:hint="eastAsia"/>
              </w:rPr>
            </w:pPr>
            <w:r>
              <w:rPr>
                <w:rFonts w:hint="eastAsia"/>
              </w:rPr>
              <w:t>15</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D</w:t>
            </w:r>
          </w:p>
        </w:tc>
        <w:tc>
          <w:tcPr>
            <w:tcW w:w="2160" w:type="dxa"/>
            <w:tcBorders>
              <w:bottom w:val="single" w:sz="4" w:space="0" w:color="auto"/>
            </w:tcBorders>
          </w:tcPr>
          <w:p w:rsidR="005237A4" w:rsidRDefault="005237A4" w:rsidP="00904C6A">
            <w:pPr>
              <w:rPr>
                <w:rFonts w:hint="eastAsia"/>
              </w:rPr>
            </w:pPr>
            <w:r>
              <w:rPr>
                <w:rFonts w:hint="eastAsia"/>
              </w:rPr>
              <w:t>电话</w:t>
            </w:r>
          </w:p>
        </w:tc>
        <w:tc>
          <w:tcPr>
            <w:tcW w:w="2520" w:type="dxa"/>
            <w:tcBorders>
              <w:bottom w:val="single" w:sz="4" w:space="0" w:color="auto"/>
            </w:tcBorders>
          </w:tcPr>
          <w:p w:rsidR="005237A4" w:rsidRDefault="005237A4" w:rsidP="00904C6A">
            <w:r>
              <w:t>sphone</w:t>
            </w:r>
          </w:p>
        </w:tc>
        <w:tc>
          <w:tcPr>
            <w:tcW w:w="1260" w:type="dxa"/>
            <w:tcBorders>
              <w:bottom w:val="single" w:sz="4" w:space="0" w:color="auto"/>
            </w:tcBorders>
          </w:tcPr>
          <w:p w:rsidR="005237A4" w:rsidRDefault="005237A4" w:rsidP="00904C6A">
            <w:pPr>
              <w:rPr>
                <w:rFonts w:hint="eastAsia"/>
              </w:rPr>
            </w:pPr>
            <w:r>
              <w:rPr>
                <w:rFonts w:hint="eastAsia"/>
              </w:rPr>
              <w:t>30</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S</w:t>
            </w:r>
          </w:p>
        </w:tc>
        <w:tc>
          <w:tcPr>
            <w:tcW w:w="2160" w:type="dxa"/>
            <w:tcBorders>
              <w:bottom w:val="single" w:sz="4" w:space="0" w:color="auto"/>
            </w:tcBorders>
          </w:tcPr>
          <w:p w:rsidR="005237A4" w:rsidRDefault="005237A4" w:rsidP="00904C6A">
            <w:pPr>
              <w:rPr>
                <w:rFonts w:hint="eastAsia"/>
              </w:rPr>
            </w:pPr>
            <w:r>
              <w:rPr>
                <w:rFonts w:hint="eastAsia"/>
              </w:rPr>
              <w:t>手机</w:t>
            </w:r>
          </w:p>
        </w:tc>
        <w:tc>
          <w:tcPr>
            <w:tcW w:w="2520" w:type="dxa"/>
            <w:tcBorders>
              <w:bottom w:val="single" w:sz="4" w:space="0" w:color="auto"/>
            </w:tcBorders>
          </w:tcPr>
          <w:p w:rsidR="005237A4" w:rsidRDefault="005237A4" w:rsidP="00904C6A">
            <w:pPr>
              <w:rPr>
                <w:rFonts w:hint="eastAsia"/>
              </w:rPr>
            </w:pPr>
            <w:r>
              <w:rPr>
                <w:rFonts w:hint="eastAsia"/>
              </w:rPr>
              <w:t>s</w:t>
            </w:r>
            <w:r>
              <w:t>phone</w:t>
            </w:r>
            <w:r>
              <w:rPr>
                <w:rFonts w:hint="eastAsia"/>
              </w:rPr>
              <w:t>2</w:t>
            </w:r>
          </w:p>
        </w:tc>
        <w:tc>
          <w:tcPr>
            <w:tcW w:w="1260" w:type="dxa"/>
            <w:tcBorders>
              <w:bottom w:val="single" w:sz="4" w:space="0" w:color="auto"/>
            </w:tcBorders>
          </w:tcPr>
          <w:p w:rsidR="005237A4" w:rsidRDefault="005237A4" w:rsidP="00904C6A">
            <w:pPr>
              <w:rPr>
                <w:rFonts w:hint="eastAsia"/>
              </w:rPr>
            </w:pPr>
            <w:r>
              <w:rPr>
                <w:rFonts w:hint="eastAsia"/>
              </w:rPr>
              <w:t>30</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C</w:t>
            </w:r>
          </w:p>
        </w:tc>
        <w:tc>
          <w:tcPr>
            <w:tcW w:w="2160" w:type="dxa"/>
            <w:tcBorders>
              <w:bottom w:val="single" w:sz="4" w:space="0" w:color="auto"/>
            </w:tcBorders>
          </w:tcPr>
          <w:p w:rsidR="005237A4" w:rsidRDefault="005237A4" w:rsidP="00904C6A">
            <w:pPr>
              <w:rPr>
                <w:rFonts w:hint="eastAsia"/>
              </w:rPr>
            </w:pPr>
            <w:r>
              <w:rPr>
                <w:rFonts w:hint="eastAsia"/>
              </w:rPr>
              <w:t>传真</w:t>
            </w:r>
          </w:p>
        </w:tc>
        <w:tc>
          <w:tcPr>
            <w:tcW w:w="2520" w:type="dxa"/>
            <w:tcBorders>
              <w:bottom w:val="single" w:sz="4" w:space="0" w:color="auto"/>
            </w:tcBorders>
          </w:tcPr>
          <w:p w:rsidR="005237A4" w:rsidRDefault="005237A4" w:rsidP="00904C6A">
            <w:pPr>
              <w:rPr>
                <w:rFonts w:hint="eastAsia"/>
              </w:rPr>
            </w:pPr>
            <w:r>
              <w:rPr>
                <w:rFonts w:hint="eastAsia"/>
              </w:rPr>
              <w:t>sphone3</w:t>
            </w:r>
          </w:p>
        </w:tc>
        <w:tc>
          <w:tcPr>
            <w:tcW w:w="1260" w:type="dxa"/>
            <w:tcBorders>
              <w:bottom w:val="single" w:sz="4" w:space="0" w:color="auto"/>
            </w:tcBorders>
          </w:tcPr>
          <w:p w:rsidR="005237A4" w:rsidRDefault="005237A4" w:rsidP="00904C6A">
            <w:pPr>
              <w:rPr>
                <w:rFonts w:hint="eastAsia"/>
              </w:rPr>
            </w:pPr>
            <w:r>
              <w:rPr>
                <w:rFonts w:hint="eastAsia"/>
              </w:rPr>
              <w:t>30</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E</w:t>
            </w:r>
          </w:p>
        </w:tc>
        <w:tc>
          <w:tcPr>
            <w:tcW w:w="2160" w:type="dxa"/>
            <w:tcBorders>
              <w:bottom w:val="single" w:sz="4" w:space="0" w:color="auto"/>
            </w:tcBorders>
          </w:tcPr>
          <w:p w:rsidR="005237A4" w:rsidRDefault="005237A4" w:rsidP="00904C6A">
            <w:pPr>
              <w:rPr>
                <w:rFonts w:hint="eastAsia"/>
              </w:rPr>
            </w:pPr>
            <w:r>
              <w:rPr>
                <w:rFonts w:hint="eastAsia"/>
              </w:rPr>
              <w:t>EMAIL</w:t>
            </w:r>
          </w:p>
        </w:tc>
        <w:tc>
          <w:tcPr>
            <w:tcW w:w="2520" w:type="dxa"/>
            <w:tcBorders>
              <w:bottom w:val="single" w:sz="4" w:space="0" w:color="auto"/>
            </w:tcBorders>
          </w:tcPr>
          <w:p w:rsidR="005237A4" w:rsidRDefault="005237A4" w:rsidP="00904C6A">
            <w:pPr>
              <w:rPr>
                <w:rFonts w:hint="eastAsia"/>
              </w:rPr>
            </w:pPr>
            <w:r>
              <w:t>semail</w:t>
            </w:r>
          </w:p>
        </w:tc>
        <w:tc>
          <w:tcPr>
            <w:tcW w:w="1260" w:type="dxa"/>
            <w:tcBorders>
              <w:bottom w:val="single" w:sz="4" w:space="0" w:color="auto"/>
            </w:tcBorders>
          </w:tcPr>
          <w:p w:rsidR="005237A4" w:rsidRDefault="005237A4" w:rsidP="00904C6A">
            <w:pPr>
              <w:rPr>
                <w:rFonts w:hint="eastAsia"/>
              </w:rPr>
            </w:pPr>
            <w:r>
              <w:rPr>
                <w:rFonts w:hint="eastAsia"/>
              </w:rPr>
              <w:t>60</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D</w:t>
            </w:r>
          </w:p>
        </w:tc>
        <w:tc>
          <w:tcPr>
            <w:tcW w:w="2160" w:type="dxa"/>
            <w:tcBorders>
              <w:bottom w:val="single" w:sz="4" w:space="0" w:color="auto"/>
            </w:tcBorders>
          </w:tcPr>
          <w:p w:rsidR="005237A4" w:rsidRDefault="005237A4" w:rsidP="00904C6A">
            <w:pPr>
              <w:rPr>
                <w:rFonts w:hint="eastAsia"/>
              </w:rPr>
            </w:pPr>
            <w:r>
              <w:rPr>
                <w:rFonts w:hint="eastAsia"/>
              </w:rPr>
              <w:t>地址</w:t>
            </w:r>
          </w:p>
        </w:tc>
        <w:tc>
          <w:tcPr>
            <w:tcW w:w="2520" w:type="dxa"/>
            <w:tcBorders>
              <w:bottom w:val="single" w:sz="4" w:space="0" w:color="auto"/>
            </w:tcBorders>
          </w:tcPr>
          <w:p w:rsidR="005237A4" w:rsidRDefault="005237A4" w:rsidP="00904C6A">
            <w:r>
              <w:t>scusttypes</w:t>
            </w:r>
          </w:p>
        </w:tc>
        <w:tc>
          <w:tcPr>
            <w:tcW w:w="1260" w:type="dxa"/>
            <w:tcBorders>
              <w:bottom w:val="single" w:sz="4" w:space="0" w:color="auto"/>
            </w:tcBorders>
          </w:tcPr>
          <w:p w:rsidR="005237A4" w:rsidRDefault="005237A4" w:rsidP="00904C6A">
            <w:pPr>
              <w:rPr>
                <w:rFonts w:hint="eastAsia"/>
              </w:rPr>
            </w:pPr>
            <w:r>
              <w:rPr>
                <w:rFonts w:hint="eastAsia"/>
              </w:rPr>
              <w:t>120</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Y</w:t>
            </w:r>
          </w:p>
        </w:tc>
        <w:tc>
          <w:tcPr>
            <w:tcW w:w="2160" w:type="dxa"/>
            <w:tcBorders>
              <w:bottom w:val="single" w:sz="4" w:space="0" w:color="auto"/>
            </w:tcBorders>
          </w:tcPr>
          <w:p w:rsidR="005237A4" w:rsidRDefault="005237A4" w:rsidP="00904C6A">
            <w:pPr>
              <w:rPr>
                <w:rFonts w:hint="eastAsia"/>
              </w:rPr>
            </w:pPr>
            <w:r>
              <w:rPr>
                <w:rFonts w:hint="eastAsia"/>
              </w:rPr>
              <w:t>邮政编号</w:t>
            </w:r>
          </w:p>
        </w:tc>
        <w:tc>
          <w:tcPr>
            <w:tcW w:w="2520" w:type="dxa"/>
            <w:tcBorders>
              <w:bottom w:val="single" w:sz="4" w:space="0" w:color="auto"/>
            </w:tcBorders>
          </w:tcPr>
          <w:p w:rsidR="005237A4" w:rsidRDefault="005237A4" w:rsidP="00904C6A">
            <w:r>
              <w:t>spost_code</w:t>
            </w:r>
          </w:p>
        </w:tc>
        <w:tc>
          <w:tcPr>
            <w:tcW w:w="1260" w:type="dxa"/>
            <w:tcBorders>
              <w:bottom w:val="single" w:sz="4" w:space="0" w:color="auto"/>
            </w:tcBorders>
          </w:tcPr>
          <w:p w:rsidR="005237A4" w:rsidRDefault="005237A4" w:rsidP="00904C6A">
            <w:pPr>
              <w:rPr>
                <w:rFonts w:hint="eastAsia"/>
              </w:rPr>
            </w:pPr>
            <w:r>
              <w:rPr>
                <w:rFonts w:hint="eastAsia"/>
              </w:rPr>
              <w:t>6</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G</w:t>
            </w:r>
          </w:p>
        </w:tc>
        <w:tc>
          <w:tcPr>
            <w:tcW w:w="2160" w:type="dxa"/>
            <w:tcBorders>
              <w:bottom w:val="single" w:sz="4" w:space="0" w:color="auto"/>
            </w:tcBorders>
          </w:tcPr>
          <w:p w:rsidR="005237A4" w:rsidRDefault="005237A4" w:rsidP="00904C6A">
            <w:pPr>
              <w:rPr>
                <w:rFonts w:hint="eastAsia"/>
              </w:rPr>
            </w:pPr>
            <w:r>
              <w:rPr>
                <w:rFonts w:hint="eastAsia"/>
              </w:rPr>
              <w:t>国籍</w:t>
            </w:r>
          </w:p>
        </w:tc>
        <w:tc>
          <w:tcPr>
            <w:tcW w:w="2520" w:type="dxa"/>
            <w:tcBorders>
              <w:bottom w:val="single" w:sz="4" w:space="0" w:color="auto"/>
            </w:tcBorders>
          </w:tcPr>
          <w:p w:rsidR="005237A4" w:rsidRDefault="005237A4" w:rsidP="00904C6A">
            <w:r>
              <w:t>snation_code</w:t>
            </w:r>
          </w:p>
        </w:tc>
        <w:tc>
          <w:tcPr>
            <w:tcW w:w="1260" w:type="dxa"/>
            <w:tcBorders>
              <w:bottom w:val="single" w:sz="4" w:space="0" w:color="auto"/>
            </w:tcBorders>
          </w:tcPr>
          <w:p w:rsidR="005237A4" w:rsidRDefault="005237A4" w:rsidP="00904C6A">
            <w:pPr>
              <w:rPr>
                <w:rFonts w:hint="eastAsia"/>
              </w:rPr>
            </w:pPr>
            <w:r>
              <w:rPr>
                <w:rFonts w:hint="eastAsia"/>
              </w:rPr>
              <w:t>3</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M</w:t>
            </w:r>
          </w:p>
        </w:tc>
        <w:tc>
          <w:tcPr>
            <w:tcW w:w="2160" w:type="dxa"/>
            <w:tcBorders>
              <w:bottom w:val="single" w:sz="4" w:space="0" w:color="auto"/>
            </w:tcBorders>
          </w:tcPr>
          <w:p w:rsidR="005237A4" w:rsidRDefault="005237A4" w:rsidP="00904C6A">
            <w:pPr>
              <w:rPr>
                <w:rFonts w:hint="eastAsia"/>
              </w:rPr>
            </w:pPr>
            <w:r>
              <w:rPr>
                <w:rFonts w:hint="eastAsia"/>
              </w:rPr>
              <w:t>民族</w:t>
            </w:r>
          </w:p>
        </w:tc>
        <w:tc>
          <w:tcPr>
            <w:tcW w:w="2520" w:type="dxa"/>
            <w:tcBorders>
              <w:bottom w:val="single" w:sz="4" w:space="0" w:color="auto"/>
            </w:tcBorders>
          </w:tcPr>
          <w:p w:rsidR="005237A4" w:rsidRDefault="005237A4" w:rsidP="00904C6A">
            <w:r>
              <w:t>scust_type2</w:t>
            </w:r>
          </w:p>
        </w:tc>
        <w:tc>
          <w:tcPr>
            <w:tcW w:w="1260" w:type="dxa"/>
            <w:tcBorders>
              <w:bottom w:val="single" w:sz="4" w:space="0" w:color="auto"/>
            </w:tcBorders>
          </w:tcPr>
          <w:p w:rsidR="005237A4" w:rsidRDefault="005237A4" w:rsidP="00904C6A">
            <w:pPr>
              <w:rPr>
                <w:rFonts w:hint="eastAsia"/>
              </w:rPr>
            </w:pPr>
            <w:r>
              <w:rPr>
                <w:rFonts w:hint="eastAsia"/>
              </w:rPr>
              <w:t>2</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Z</w:t>
            </w:r>
          </w:p>
        </w:tc>
        <w:tc>
          <w:tcPr>
            <w:tcW w:w="2160" w:type="dxa"/>
            <w:tcBorders>
              <w:bottom w:val="single" w:sz="4" w:space="0" w:color="auto"/>
            </w:tcBorders>
          </w:tcPr>
          <w:p w:rsidR="005237A4" w:rsidRDefault="005237A4" w:rsidP="00904C6A">
            <w:pPr>
              <w:rPr>
                <w:rFonts w:hint="eastAsia"/>
              </w:rPr>
            </w:pPr>
            <w:r>
              <w:rPr>
                <w:rFonts w:hint="eastAsia"/>
              </w:rPr>
              <w:t>证件类型代码</w:t>
            </w:r>
          </w:p>
        </w:tc>
        <w:tc>
          <w:tcPr>
            <w:tcW w:w="2520" w:type="dxa"/>
            <w:tcBorders>
              <w:bottom w:val="single" w:sz="4" w:space="0" w:color="auto"/>
            </w:tcBorders>
          </w:tcPr>
          <w:p w:rsidR="005237A4" w:rsidRDefault="005237A4" w:rsidP="00904C6A">
            <w:pPr>
              <w:rPr>
                <w:rFonts w:hint="eastAsia"/>
              </w:rPr>
            </w:pPr>
            <w:r>
              <w:t>smarket_code</w:t>
            </w:r>
          </w:p>
        </w:tc>
        <w:tc>
          <w:tcPr>
            <w:tcW w:w="1260" w:type="dxa"/>
            <w:tcBorders>
              <w:bottom w:val="single" w:sz="4" w:space="0" w:color="auto"/>
            </w:tcBorders>
          </w:tcPr>
          <w:p w:rsidR="005237A4" w:rsidRDefault="005237A4" w:rsidP="00904C6A">
            <w:pPr>
              <w:rPr>
                <w:rFonts w:hint="eastAsia"/>
              </w:rPr>
            </w:pPr>
            <w:r>
              <w:rPr>
                <w:rFonts w:hint="eastAsia"/>
              </w:rPr>
              <w:t>1</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Z</w:t>
            </w:r>
          </w:p>
        </w:tc>
        <w:tc>
          <w:tcPr>
            <w:tcW w:w="2160" w:type="dxa"/>
            <w:tcBorders>
              <w:bottom w:val="single" w:sz="4" w:space="0" w:color="auto"/>
            </w:tcBorders>
          </w:tcPr>
          <w:p w:rsidR="005237A4" w:rsidRDefault="005237A4" w:rsidP="00904C6A">
            <w:pPr>
              <w:rPr>
                <w:rFonts w:hint="eastAsia"/>
              </w:rPr>
            </w:pPr>
            <w:r>
              <w:rPr>
                <w:rFonts w:hint="eastAsia"/>
              </w:rPr>
              <w:t>证件号码</w:t>
            </w:r>
          </w:p>
        </w:tc>
        <w:tc>
          <w:tcPr>
            <w:tcW w:w="2520" w:type="dxa"/>
            <w:tcBorders>
              <w:bottom w:val="single" w:sz="4" w:space="0" w:color="auto"/>
            </w:tcBorders>
          </w:tcPr>
          <w:p w:rsidR="005237A4" w:rsidRDefault="005237A4" w:rsidP="00904C6A">
            <w:r>
              <w:t>semail2</w:t>
            </w:r>
          </w:p>
        </w:tc>
        <w:tc>
          <w:tcPr>
            <w:tcW w:w="1260" w:type="dxa"/>
            <w:tcBorders>
              <w:bottom w:val="single" w:sz="4" w:space="0" w:color="auto"/>
            </w:tcBorders>
          </w:tcPr>
          <w:p w:rsidR="005237A4" w:rsidRDefault="005237A4" w:rsidP="00904C6A">
            <w:pPr>
              <w:rPr>
                <w:rFonts w:hint="eastAsia"/>
              </w:rPr>
            </w:pPr>
            <w:r>
              <w:rPr>
                <w:rFonts w:hint="eastAsia"/>
              </w:rPr>
              <w:t>60</w:t>
            </w:r>
          </w:p>
        </w:tc>
      </w:tr>
      <w:tr w:rsidR="005237A4" w:rsidTr="00904C6A">
        <w:trPr>
          <w:cantSplit/>
        </w:trPr>
        <w:tc>
          <w:tcPr>
            <w:tcW w:w="1008" w:type="dxa"/>
          </w:tcPr>
          <w:p w:rsidR="005237A4" w:rsidRDefault="005237A4" w:rsidP="00904C6A">
            <w:pPr>
              <w:rPr>
                <w:rFonts w:hint="eastAsia"/>
              </w:rPr>
            </w:pPr>
            <w:r>
              <w:rPr>
                <w:rFonts w:hint="eastAsia"/>
              </w:rPr>
              <w:t>X</w:t>
            </w:r>
          </w:p>
        </w:tc>
        <w:tc>
          <w:tcPr>
            <w:tcW w:w="2160" w:type="dxa"/>
          </w:tcPr>
          <w:p w:rsidR="005237A4" w:rsidRDefault="005237A4" w:rsidP="00904C6A">
            <w:pPr>
              <w:rPr>
                <w:rFonts w:hint="eastAsia"/>
              </w:rPr>
            </w:pPr>
            <w:r>
              <w:rPr>
                <w:rFonts w:hint="eastAsia"/>
              </w:rPr>
              <w:t>性别</w:t>
            </w:r>
          </w:p>
        </w:tc>
        <w:tc>
          <w:tcPr>
            <w:tcW w:w="2520" w:type="dxa"/>
          </w:tcPr>
          <w:p w:rsidR="005237A4" w:rsidRDefault="005237A4" w:rsidP="00904C6A">
            <w:pPr>
              <w:rPr>
                <w:rFonts w:hint="eastAsia"/>
              </w:rPr>
            </w:pPr>
            <w:r>
              <w:t>smarket_code</w:t>
            </w:r>
            <w:r>
              <w:rPr>
                <w:rFonts w:hint="eastAsia"/>
              </w:rPr>
              <w:t>2</w:t>
            </w:r>
          </w:p>
        </w:tc>
        <w:tc>
          <w:tcPr>
            <w:tcW w:w="1260" w:type="dxa"/>
          </w:tcPr>
          <w:p w:rsidR="005237A4" w:rsidRDefault="005237A4" w:rsidP="00904C6A">
            <w:pPr>
              <w:rPr>
                <w:rFonts w:hint="eastAsia"/>
              </w:rPr>
            </w:pPr>
            <w:r>
              <w:rPr>
                <w:rFonts w:hint="eastAsia"/>
              </w:rPr>
              <w:t>1</w:t>
            </w:r>
          </w:p>
        </w:tc>
      </w:tr>
      <w:tr w:rsidR="005237A4" w:rsidTr="00904C6A">
        <w:trPr>
          <w:cantSplit/>
        </w:trPr>
        <w:tc>
          <w:tcPr>
            <w:tcW w:w="1008" w:type="dxa"/>
          </w:tcPr>
          <w:p w:rsidR="005237A4" w:rsidRDefault="005237A4" w:rsidP="00904C6A">
            <w:pPr>
              <w:rPr>
                <w:rFonts w:hint="eastAsia"/>
              </w:rPr>
            </w:pPr>
            <w:r>
              <w:rPr>
                <w:rFonts w:hint="eastAsia"/>
              </w:rPr>
              <w:t>X</w:t>
            </w:r>
          </w:p>
        </w:tc>
        <w:tc>
          <w:tcPr>
            <w:tcW w:w="2160" w:type="dxa"/>
          </w:tcPr>
          <w:p w:rsidR="005237A4" w:rsidRDefault="005237A4" w:rsidP="00904C6A">
            <w:pPr>
              <w:rPr>
                <w:rFonts w:hint="eastAsia"/>
              </w:rPr>
            </w:pPr>
            <w:r>
              <w:rPr>
                <w:rFonts w:hint="eastAsia"/>
              </w:rPr>
              <w:t>姓名、联系人</w:t>
            </w:r>
          </w:p>
        </w:tc>
        <w:tc>
          <w:tcPr>
            <w:tcW w:w="2520" w:type="dxa"/>
          </w:tcPr>
          <w:p w:rsidR="005237A4" w:rsidRDefault="005237A4" w:rsidP="00904C6A">
            <w:pPr>
              <w:tabs>
                <w:tab w:val="center" w:pos="1199"/>
              </w:tabs>
              <w:rPr>
                <w:rFonts w:hint="eastAsia"/>
              </w:rPr>
            </w:pPr>
            <w:r>
              <w:rPr>
                <w:rFonts w:hint="eastAsia"/>
              </w:rPr>
              <w:t>sall_name</w:t>
            </w:r>
          </w:p>
        </w:tc>
        <w:tc>
          <w:tcPr>
            <w:tcW w:w="1260" w:type="dxa"/>
          </w:tcPr>
          <w:p w:rsidR="005237A4" w:rsidRDefault="005237A4" w:rsidP="00904C6A">
            <w:pPr>
              <w:tabs>
                <w:tab w:val="center" w:pos="1199"/>
              </w:tabs>
              <w:rPr>
                <w:rFonts w:hint="eastAsia"/>
              </w:rPr>
            </w:pPr>
            <w:r>
              <w:rPr>
                <w:rFonts w:hint="eastAsia"/>
              </w:rPr>
              <w:t>60</w:t>
            </w:r>
          </w:p>
        </w:tc>
      </w:tr>
      <w:tr w:rsidR="005237A4" w:rsidTr="00904C6A">
        <w:trPr>
          <w:cantSplit/>
        </w:trPr>
        <w:tc>
          <w:tcPr>
            <w:tcW w:w="1008" w:type="dxa"/>
          </w:tcPr>
          <w:p w:rsidR="005237A4" w:rsidRDefault="005237A4" w:rsidP="00904C6A">
            <w:pPr>
              <w:rPr>
                <w:rFonts w:hint="eastAsia"/>
              </w:rPr>
            </w:pPr>
            <w:r>
              <w:rPr>
                <w:rFonts w:hint="eastAsia"/>
              </w:rPr>
              <w:t>X</w:t>
            </w:r>
          </w:p>
        </w:tc>
        <w:tc>
          <w:tcPr>
            <w:tcW w:w="2160" w:type="dxa"/>
          </w:tcPr>
          <w:p w:rsidR="005237A4" w:rsidRDefault="005237A4" w:rsidP="00904C6A">
            <w:pPr>
              <w:rPr>
                <w:rFonts w:hint="eastAsia"/>
              </w:rPr>
            </w:pPr>
            <w:r>
              <w:rPr>
                <w:rFonts w:hint="eastAsia"/>
              </w:rPr>
              <w:t>学工号</w:t>
            </w:r>
          </w:p>
        </w:tc>
        <w:tc>
          <w:tcPr>
            <w:tcW w:w="2520" w:type="dxa"/>
          </w:tcPr>
          <w:p w:rsidR="005237A4" w:rsidRDefault="005237A4" w:rsidP="00904C6A">
            <w:pPr>
              <w:tabs>
                <w:tab w:val="center" w:pos="1199"/>
              </w:tabs>
            </w:pPr>
            <w:r>
              <w:t>scust_auth</w:t>
            </w:r>
          </w:p>
        </w:tc>
        <w:tc>
          <w:tcPr>
            <w:tcW w:w="1260" w:type="dxa"/>
          </w:tcPr>
          <w:p w:rsidR="005237A4" w:rsidRDefault="005237A4" w:rsidP="00904C6A">
            <w:pPr>
              <w:tabs>
                <w:tab w:val="center" w:pos="1199"/>
              </w:tabs>
              <w:rPr>
                <w:rFonts w:hint="eastAsia"/>
              </w:rPr>
            </w:pPr>
            <w:r>
              <w:rPr>
                <w:rFonts w:hint="eastAsia"/>
              </w:rPr>
              <w:t>20</w:t>
            </w:r>
          </w:p>
        </w:tc>
      </w:tr>
      <w:tr w:rsidR="005237A4" w:rsidTr="00904C6A">
        <w:trPr>
          <w:cantSplit/>
        </w:trPr>
        <w:tc>
          <w:tcPr>
            <w:tcW w:w="1008" w:type="dxa"/>
          </w:tcPr>
          <w:p w:rsidR="005237A4" w:rsidRDefault="005237A4" w:rsidP="00904C6A">
            <w:pPr>
              <w:rPr>
                <w:rFonts w:hint="eastAsia"/>
              </w:rPr>
            </w:pPr>
            <w:r>
              <w:rPr>
                <w:rFonts w:hint="eastAsia"/>
              </w:rPr>
              <w:t>X</w:t>
            </w:r>
          </w:p>
        </w:tc>
        <w:tc>
          <w:tcPr>
            <w:tcW w:w="2160" w:type="dxa"/>
          </w:tcPr>
          <w:p w:rsidR="005237A4" w:rsidRDefault="005237A4" w:rsidP="00904C6A">
            <w:pPr>
              <w:rPr>
                <w:rFonts w:hint="eastAsia"/>
              </w:rPr>
            </w:pPr>
            <w:r>
              <w:rPr>
                <w:rFonts w:hint="eastAsia"/>
              </w:rPr>
              <w:t>显示卡号</w:t>
            </w:r>
          </w:p>
        </w:tc>
        <w:tc>
          <w:tcPr>
            <w:tcW w:w="2520" w:type="dxa"/>
          </w:tcPr>
          <w:p w:rsidR="005237A4" w:rsidRDefault="005237A4" w:rsidP="00904C6A">
            <w:pPr>
              <w:tabs>
                <w:tab w:val="center" w:pos="1199"/>
              </w:tabs>
              <w:rPr>
                <w:rFonts w:hint="eastAsia"/>
              </w:rPr>
            </w:pPr>
            <w:r>
              <w:rPr>
                <w:rFonts w:hint="eastAsia"/>
              </w:rPr>
              <w:t>s</w:t>
            </w:r>
            <w:r>
              <w:t>order</w:t>
            </w:r>
            <w:r>
              <w:rPr>
                <w:rFonts w:hint="eastAsia"/>
              </w:rPr>
              <w:t>0</w:t>
            </w:r>
          </w:p>
        </w:tc>
        <w:tc>
          <w:tcPr>
            <w:tcW w:w="1260" w:type="dxa"/>
          </w:tcPr>
          <w:p w:rsidR="005237A4" w:rsidRDefault="005237A4" w:rsidP="00904C6A">
            <w:pPr>
              <w:tabs>
                <w:tab w:val="center" w:pos="1199"/>
              </w:tabs>
              <w:rPr>
                <w:rFonts w:hint="eastAsia"/>
              </w:rPr>
            </w:pPr>
            <w:r>
              <w:rPr>
                <w:rFonts w:hint="eastAsia"/>
              </w:rPr>
              <w:t>8</w:t>
            </w:r>
          </w:p>
        </w:tc>
      </w:tr>
      <w:tr w:rsidR="005237A4" w:rsidTr="00904C6A">
        <w:trPr>
          <w:cantSplit/>
        </w:trPr>
        <w:tc>
          <w:tcPr>
            <w:tcW w:w="1008" w:type="dxa"/>
          </w:tcPr>
          <w:p w:rsidR="005237A4" w:rsidRDefault="005237A4" w:rsidP="00904C6A">
            <w:pPr>
              <w:rPr>
                <w:rFonts w:hint="eastAsia"/>
              </w:rPr>
            </w:pPr>
            <w:r>
              <w:rPr>
                <w:rFonts w:hint="eastAsia"/>
              </w:rPr>
              <w:t>X</w:t>
            </w:r>
          </w:p>
        </w:tc>
        <w:tc>
          <w:tcPr>
            <w:tcW w:w="2160" w:type="dxa"/>
          </w:tcPr>
          <w:p w:rsidR="005237A4" w:rsidRDefault="005237A4" w:rsidP="00904C6A">
            <w:pPr>
              <w:rPr>
                <w:rFonts w:hint="eastAsia"/>
              </w:rPr>
            </w:pPr>
            <w:r>
              <w:rPr>
                <w:rFonts w:hint="eastAsia"/>
              </w:rPr>
              <w:t>当前显示卡号</w:t>
            </w:r>
          </w:p>
        </w:tc>
        <w:tc>
          <w:tcPr>
            <w:tcW w:w="2520" w:type="dxa"/>
          </w:tcPr>
          <w:p w:rsidR="005237A4" w:rsidRDefault="005237A4" w:rsidP="00904C6A">
            <w:pPr>
              <w:tabs>
                <w:tab w:val="center" w:pos="1199"/>
              </w:tabs>
              <w:rPr>
                <w:rFonts w:hint="eastAsia"/>
              </w:rPr>
            </w:pPr>
            <w:r>
              <w:rPr>
                <w:rFonts w:hint="eastAsia"/>
              </w:rPr>
              <w:t>s</w:t>
            </w:r>
            <w:r>
              <w:t>order</w:t>
            </w:r>
            <w:r>
              <w:rPr>
                <w:rFonts w:hint="eastAsia"/>
              </w:rPr>
              <w:t>0</w:t>
            </w:r>
          </w:p>
        </w:tc>
        <w:tc>
          <w:tcPr>
            <w:tcW w:w="1260" w:type="dxa"/>
          </w:tcPr>
          <w:p w:rsidR="005237A4" w:rsidRDefault="005237A4" w:rsidP="00904C6A">
            <w:pPr>
              <w:tabs>
                <w:tab w:val="center" w:pos="1199"/>
              </w:tabs>
              <w:rPr>
                <w:rFonts w:hint="eastAsia"/>
              </w:rPr>
            </w:pPr>
            <w:r>
              <w:rPr>
                <w:rFonts w:hint="eastAsia"/>
              </w:rPr>
              <w:t>8</w:t>
            </w:r>
          </w:p>
        </w:tc>
      </w:tr>
      <w:tr w:rsidR="005237A4" w:rsidTr="00904C6A">
        <w:trPr>
          <w:cantSplit/>
        </w:trPr>
        <w:tc>
          <w:tcPr>
            <w:tcW w:w="1008" w:type="dxa"/>
          </w:tcPr>
          <w:p w:rsidR="005237A4" w:rsidRDefault="005237A4" w:rsidP="00904C6A">
            <w:pPr>
              <w:rPr>
                <w:rFonts w:hint="eastAsia"/>
              </w:rPr>
            </w:pPr>
            <w:r>
              <w:rPr>
                <w:rFonts w:hint="eastAsia"/>
              </w:rPr>
              <w:t>X</w:t>
            </w:r>
          </w:p>
        </w:tc>
        <w:tc>
          <w:tcPr>
            <w:tcW w:w="2160" w:type="dxa"/>
          </w:tcPr>
          <w:p w:rsidR="005237A4" w:rsidRDefault="005237A4" w:rsidP="00904C6A">
            <w:pPr>
              <w:rPr>
                <w:rFonts w:hint="eastAsia"/>
              </w:rPr>
            </w:pPr>
            <w:r>
              <w:rPr>
                <w:rFonts w:hint="eastAsia"/>
              </w:rPr>
              <w:t>起始显示卡号</w:t>
            </w:r>
          </w:p>
        </w:tc>
        <w:tc>
          <w:tcPr>
            <w:tcW w:w="2520" w:type="dxa"/>
          </w:tcPr>
          <w:p w:rsidR="005237A4" w:rsidRDefault="005237A4" w:rsidP="00904C6A">
            <w:pPr>
              <w:tabs>
                <w:tab w:val="center" w:pos="1199"/>
              </w:tabs>
            </w:pPr>
            <w:r>
              <w:rPr>
                <w:rFonts w:hint="eastAsia"/>
              </w:rPr>
              <w:t>s</w:t>
            </w:r>
            <w:r>
              <w:t>order</w:t>
            </w:r>
            <w:r>
              <w:rPr>
                <w:rFonts w:hint="eastAsia"/>
              </w:rPr>
              <w:t>1</w:t>
            </w:r>
          </w:p>
        </w:tc>
        <w:tc>
          <w:tcPr>
            <w:tcW w:w="1260" w:type="dxa"/>
          </w:tcPr>
          <w:p w:rsidR="005237A4" w:rsidRDefault="005237A4" w:rsidP="00904C6A">
            <w:pPr>
              <w:tabs>
                <w:tab w:val="center" w:pos="1199"/>
              </w:tabs>
              <w:rPr>
                <w:rFonts w:hint="eastAsia"/>
              </w:rPr>
            </w:pPr>
            <w:r>
              <w:rPr>
                <w:rFonts w:hint="eastAsia"/>
              </w:rPr>
              <w:t>8</w:t>
            </w:r>
          </w:p>
        </w:tc>
      </w:tr>
      <w:tr w:rsidR="005237A4" w:rsidTr="00904C6A">
        <w:trPr>
          <w:cantSplit/>
        </w:trPr>
        <w:tc>
          <w:tcPr>
            <w:tcW w:w="1008" w:type="dxa"/>
          </w:tcPr>
          <w:p w:rsidR="005237A4" w:rsidRDefault="005237A4" w:rsidP="00904C6A">
            <w:pPr>
              <w:rPr>
                <w:rFonts w:hint="eastAsia"/>
              </w:rPr>
            </w:pPr>
            <w:r>
              <w:rPr>
                <w:rFonts w:hint="eastAsia"/>
              </w:rPr>
              <w:t>X</w:t>
            </w:r>
          </w:p>
        </w:tc>
        <w:tc>
          <w:tcPr>
            <w:tcW w:w="2160" w:type="dxa"/>
          </w:tcPr>
          <w:p w:rsidR="005237A4" w:rsidRDefault="005237A4" w:rsidP="00904C6A">
            <w:pPr>
              <w:rPr>
                <w:rFonts w:hint="eastAsia"/>
              </w:rPr>
            </w:pPr>
            <w:r>
              <w:rPr>
                <w:rFonts w:hint="eastAsia"/>
              </w:rPr>
              <w:t>截止显示卡号</w:t>
            </w:r>
          </w:p>
        </w:tc>
        <w:tc>
          <w:tcPr>
            <w:tcW w:w="2520" w:type="dxa"/>
          </w:tcPr>
          <w:p w:rsidR="005237A4" w:rsidRDefault="005237A4" w:rsidP="00904C6A">
            <w:pPr>
              <w:tabs>
                <w:tab w:val="center" w:pos="1199"/>
              </w:tabs>
              <w:rPr>
                <w:rFonts w:hint="eastAsia"/>
              </w:rPr>
            </w:pPr>
            <w:r>
              <w:rPr>
                <w:rFonts w:hint="eastAsia"/>
              </w:rPr>
              <w:t>s</w:t>
            </w:r>
            <w:r>
              <w:t>order</w:t>
            </w:r>
            <w:r>
              <w:rPr>
                <w:rFonts w:hint="eastAsia"/>
              </w:rPr>
              <w:t>2</w:t>
            </w:r>
          </w:p>
        </w:tc>
        <w:tc>
          <w:tcPr>
            <w:tcW w:w="1260" w:type="dxa"/>
          </w:tcPr>
          <w:p w:rsidR="005237A4" w:rsidRDefault="005237A4" w:rsidP="00904C6A">
            <w:pPr>
              <w:tabs>
                <w:tab w:val="center" w:pos="1199"/>
              </w:tabs>
              <w:rPr>
                <w:rFonts w:hint="eastAsia"/>
              </w:rPr>
            </w:pPr>
            <w:r>
              <w:rPr>
                <w:rFonts w:hint="eastAsia"/>
              </w:rPr>
              <w:t>8</w:t>
            </w:r>
          </w:p>
        </w:tc>
      </w:tr>
      <w:tr w:rsidR="005237A4" w:rsidTr="00904C6A">
        <w:trPr>
          <w:cantSplit/>
        </w:trPr>
        <w:tc>
          <w:tcPr>
            <w:tcW w:w="1008" w:type="dxa"/>
          </w:tcPr>
          <w:p w:rsidR="005237A4" w:rsidRDefault="005237A4" w:rsidP="00904C6A">
            <w:pPr>
              <w:rPr>
                <w:rFonts w:hint="eastAsia"/>
              </w:rPr>
            </w:pPr>
            <w:r>
              <w:rPr>
                <w:rFonts w:hint="eastAsia"/>
              </w:rPr>
              <w:t>S</w:t>
            </w:r>
          </w:p>
        </w:tc>
        <w:tc>
          <w:tcPr>
            <w:tcW w:w="2160" w:type="dxa"/>
          </w:tcPr>
          <w:p w:rsidR="005237A4" w:rsidRDefault="005237A4" w:rsidP="00904C6A">
            <w:pPr>
              <w:rPr>
                <w:rFonts w:hint="eastAsia"/>
              </w:rPr>
            </w:pPr>
            <w:r>
              <w:rPr>
                <w:rFonts w:hint="eastAsia"/>
              </w:rPr>
              <w:t>设备物理ID</w:t>
            </w:r>
          </w:p>
        </w:tc>
        <w:tc>
          <w:tcPr>
            <w:tcW w:w="2520" w:type="dxa"/>
          </w:tcPr>
          <w:p w:rsidR="005237A4" w:rsidRDefault="005237A4" w:rsidP="00904C6A">
            <w:pPr>
              <w:tabs>
                <w:tab w:val="center" w:pos="1199"/>
              </w:tabs>
              <w:rPr>
                <w:rFonts w:hint="eastAsia"/>
              </w:rPr>
            </w:pPr>
            <w:r>
              <w:t>sname</w:t>
            </w:r>
          </w:p>
        </w:tc>
        <w:tc>
          <w:tcPr>
            <w:tcW w:w="1260" w:type="dxa"/>
          </w:tcPr>
          <w:p w:rsidR="005237A4" w:rsidRDefault="005237A4" w:rsidP="00904C6A">
            <w:pPr>
              <w:tabs>
                <w:tab w:val="center" w:pos="1199"/>
              </w:tabs>
              <w:rPr>
                <w:rFonts w:hint="eastAsia"/>
              </w:rPr>
            </w:pPr>
            <w:r>
              <w:rPr>
                <w:rFonts w:hint="eastAsia"/>
              </w:rPr>
              <w:t>20</w:t>
            </w:r>
          </w:p>
        </w:tc>
      </w:tr>
      <w:tr w:rsidR="005237A4" w:rsidTr="00904C6A">
        <w:trPr>
          <w:cantSplit/>
        </w:trPr>
        <w:tc>
          <w:tcPr>
            <w:tcW w:w="1008" w:type="dxa"/>
          </w:tcPr>
          <w:p w:rsidR="005237A4" w:rsidRDefault="005237A4" w:rsidP="00904C6A">
            <w:pPr>
              <w:rPr>
                <w:rFonts w:hint="eastAsia"/>
              </w:rPr>
            </w:pPr>
            <w:r>
              <w:rPr>
                <w:rFonts w:hint="eastAsia"/>
              </w:rPr>
              <w:t>K</w:t>
            </w:r>
          </w:p>
        </w:tc>
        <w:tc>
          <w:tcPr>
            <w:tcW w:w="2160" w:type="dxa"/>
          </w:tcPr>
          <w:p w:rsidR="005237A4" w:rsidRDefault="005237A4" w:rsidP="00904C6A">
            <w:pPr>
              <w:rPr>
                <w:rFonts w:hint="eastAsia"/>
              </w:rPr>
            </w:pPr>
            <w:r>
              <w:rPr>
                <w:rFonts w:hint="eastAsia"/>
              </w:rPr>
              <w:t>卡物理ID</w:t>
            </w:r>
          </w:p>
        </w:tc>
        <w:tc>
          <w:tcPr>
            <w:tcW w:w="2520" w:type="dxa"/>
          </w:tcPr>
          <w:p w:rsidR="005237A4" w:rsidRDefault="005237A4" w:rsidP="00904C6A">
            <w:pPr>
              <w:tabs>
                <w:tab w:val="center" w:pos="1199"/>
              </w:tabs>
              <w:rPr>
                <w:rFonts w:hint="eastAsia"/>
              </w:rPr>
            </w:pPr>
            <w:r>
              <w:t>sstation0</w:t>
            </w:r>
          </w:p>
        </w:tc>
        <w:tc>
          <w:tcPr>
            <w:tcW w:w="1260" w:type="dxa"/>
          </w:tcPr>
          <w:p w:rsidR="005237A4" w:rsidRDefault="005237A4" w:rsidP="00904C6A">
            <w:pPr>
              <w:tabs>
                <w:tab w:val="center" w:pos="1199"/>
              </w:tabs>
              <w:rPr>
                <w:rFonts w:hint="eastAsia"/>
              </w:rPr>
            </w:pPr>
            <w:r>
              <w:rPr>
                <w:rFonts w:hint="eastAsia"/>
              </w:rPr>
              <w:t>16</w:t>
            </w:r>
          </w:p>
        </w:tc>
      </w:tr>
      <w:tr w:rsidR="005237A4" w:rsidTr="00904C6A">
        <w:trPr>
          <w:cantSplit/>
        </w:trPr>
        <w:tc>
          <w:tcPr>
            <w:tcW w:w="1008" w:type="dxa"/>
          </w:tcPr>
          <w:p w:rsidR="005237A4" w:rsidRDefault="005237A4" w:rsidP="00904C6A">
            <w:pPr>
              <w:rPr>
                <w:rFonts w:hint="eastAsia"/>
              </w:rPr>
            </w:pPr>
            <w:r>
              <w:rPr>
                <w:rFonts w:hint="eastAsia"/>
              </w:rPr>
              <w:t>K</w:t>
            </w:r>
          </w:p>
        </w:tc>
        <w:tc>
          <w:tcPr>
            <w:tcW w:w="2160" w:type="dxa"/>
          </w:tcPr>
          <w:p w:rsidR="005237A4" w:rsidRDefault="005237A4" w:rsidP="00904C6A">
            <w:pPr>
              <w:rPr>
                <w:rFonts w:hint="eastAsia"/>
              </w:rPr>
            </w:pPr>
            <w:r>
              <w:rPr>
                <w:rFonts w:hint="eastAsia"/>
              </w:rPr>
              <w:t>旧卡的物理ID</w:t>
            </w:r>
          </w:p>
        </w:tc>
        <w:tc>
          <w:tcPr>
            <w:tcW w:w="2520" w:type="dxa"/>
          </w:tcPr>
          <w:p w:rsidR="005237A4" w:rsidRDefault="005237A4" w:rsidP="00904C6A">
            <w:pPr>
              <w:tabs>
                <w:tab w:val="center" w:pos="1199"/>
              </w:tabs>
              <w:rPr>
                <w:rFonts w:hint="eastAsia"/>
              </w:rPr>
            </w:pPr>
            <w:r>
              <w:t>Sstation</w:t>
            </w:r>
            <w:r>
              <w:rPr>
                <w:rFonts w:hint="eastAsia"/>
              </w:rPr>
              <w:t>1</w:t>
            </w:r>
          </w:p>
        </w:tc>
        <w:tc>
          <w:tcPr>
            <w:tcW w:w="1260" w:type="dxa"/>
          </w:tcPr>
          <w:p w:rsidR="005237A4" w:rsidRDefault="005237A4" w:rsidP="00904C6A">
            <w:pPr>
              <w:tabs>
                <w:tab w:val="center" w:pos="1199"/>
              </w:tabs>
              <w:rPr>
                <w:rFonts w:hint="eastAsia"/>
              </w:rPr>
            </w:pPr>
            <w:r>
              <w:rPr>
                <w:rFonts w:hint="eastAsia"/>
              </w:rPr>
              <w:t>16</w:t>
            </w:r>
          </w:p>
        </w:tc>
      </w:tr>
      <w:tr w:rsidR="005237A4" w:rsidTr="00904C6A">
        <w:trPr>
          <w:cantSplit/>
        </w:trPr>
        <w:tc>
          <w:tcPr>
            <w:tcW w:w="1008" w:type="dxa"/>
          </w:tcPr>
          <w:p w:rsidR="005237A4" w:rsidRDefault="005237A4" w:rsidP="00904C6A">
            <w:pPr>
              <w:rPr>
                <w:rFonts w:hint="eastAsia"/>
              </w:rPr>
            </w:pPr>
            <w:r>
              <w:rPr>
                <w:rFonts w:hint="eastAsia"/>
              </w:rPr>
              <w:t>K</w:t>
            </w:r>
          </w:p>
        </w:tc>
        <w:tc>
          <w:tcPr>
            <w:tcW w:w="2160" w:type="dxa"/>
          </w:tcPr>
          <w:p w:rsidR="005237A4" w:rsidRDefault="005237A4" w:rsidP="00904C6A">
            <w:pPr>
              <w:rPr>
                <w:rFonts w:hint="eastAsia"/>
              </w:rPr>
            </w:pPr>
            <w:r>
              <w:rPr>
                <w:rFonts w:hint="eastAsia"/>
              </w:rPr>
              <w:t>卡有效期</w:t>
            </w:r>
          </w:p>
        </w:tc>
        <w:tc>
          <w:tcPr>
            <w:tcW w:w="2520" w:type="dxa"/>
          </w:tcPr>
          <w:p w:rsidR="005237A4" w:rsidRDefault="005237A4" w:rsidP="00904C6A">
            <w:pPr>
              <w:tabs>
                <w:tab w:val="center" w:pos="1199"/>
              </w:tabs>
              <w:rPr>
                <w:rFonts w:hint="eastAsia"/>
              </w:rPr>
            </w:pPr>
            <w:r>
              <w:rPr>
                <w:rFonts w:hint="eastAsia"/>
              </w:rPr>
              <w:t>sdate0</w:t>
            </w:r>
          </w:p>
        </w:tc>
        <w:tc>
          <w:tcPr>
            <w:tcW w:w="1260" w:type="dxa"/>
          </w:tcPr>
          <w:p w:rsidR="005237A4" w:rsidRDefault="005237A4" w:rsidP="00904C6A">
            <w:pPr>
              <w:tabs>
                <w:tab w:val="center" w:pos="1199"/>
              </w:tabs>
              <w:rPr>
                <w:rFonts w:hint="eastAsia"/>
              </w:rPr>
            </w:pPr>
            <w:r>
              <w:rPr>
                <w:rFonts w:hint="eastAsia"/>
              </w:rPr>
              <w:t>8</w:t>
            </w: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K</w:t>
            </w:r>
          </w:p>
        </w:tc>
        <w:tc>
          <w:tcPr>
            <w:tcW w:w="2160" w:type="dxa"/>
            <w:tcBorders>
              <w:bottom w:val="single" w:sz="4" w:space="0" w:color="auto"/>
            </w:tcBorders>
          </w:tcPr>
          <w:p w:rsidR="005237A4" w:rsidRDefault="005237A4" w:rsidP="00904C6A">
            <w:pPr>
              <w:rPr>
                <w:rFonts w:hint="eastAsia"/>
              </w:rPr>
            </w:pPr>
            <w:r>
              <w:rPr>
                <w:rFonts w:hint="eastAsia"/>
              </w:rPr>
              <w:t>卡类型</w:t>
            </w:r>
          </w:p>
        </w:tc>
        <w:tc>
          <w:tcPr>
            <w:tcW w:w="2520" w:type="dxa"/>
            <w:tcBorders>
              <w:bottom w:val="single" w:sz="4" w:space="0" w:color="auto"/>
            </w:tcBorders>
          </w:tcPr>
          <w:p w:rsidR="005237A4" w:rsidRDefault="005237A4" w:rsidP="00904C6A">
            <w:pPr>
              <w:rPr>
                <w:rFonts w:hint="eastAsia"/>
              </w:rPr>
            </w:pPr>
            <w:r>
              <w:t>lsafe_leve</w:t>
            </w:r>
            <w:r>
              <w:rPr>
                <w:rFonts w:hint="eastAsia"/>
              </w:rPr>
              <w:t>l</w:t>
            </w:r>
          </w:p>
        </w:tc>
        <w:tc>
          <w:tcPr>
            <w:tcW w:w="126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K</w:t>
            </w:r>
          </w:p>
        </w:tc>
        <w:tc>
          <w:tcPr>
            <w:tcW w:w="2160" w:type="dxa"/>
            <w:tcBorders>
              <w:bottom w:val="single" w:sz="4" w:space="0" w:color="auto"/>
            </w:tcBorders>
          </w:tcPr>
          <w:p w:rsidR="005237A4" w:rsidRDefault="005237A4" w:rsidP="00904C6A">
            <w:pPr>
              <w:rPr>
                <w:rFonts w:hint="eastAsia"/>
              </w:rPr>
            </w:pPr>
            <w:r>
              <w:rPr>
                <w:rFonts w:hint="eastAsia"/>
              </w:rPr>
              <w:t>卡密码</w:t>
            </w:r>
          </w:p>
        </w:tc>
        <w:tc>
          <w:tcPr>
            <w:tcW w:w="2520" w:type="dxa"/>
            <w:tcBorders>
              <w:bottom w:val="single" w:sz="4" w:space="0" w:color="auto"/>
            </w:tcBorders>
          </w:tcPr>
          <w:p w:rsidR="005237A4" w:rsidRDefault="005237A4" w:rsidP="00904C6A">
            <w:r>
              <w:t>stx_pwd</w:t>
            </w:r>
          </w:p>
        </w:tc>
        <w:tc>
          <w:tcPr>
            <w:tcW w:w="1260" w:type="dxa"/>
            <w:tcBorders>
              <w:bottom w:val="single" w:sz="4" w:space="0" w:color="auto"/>
            </w:tcBorders>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K</w:t>
            </w:r>
          </w:p>
        </w:tc>
        <w:tc>
          <w:tcPr>
            <w:tcW w:w="2160" w:type="dxa"/>
          </w:tcPr>
          <w:p w:rsidR="005237A4" w:rsidRDefault="005237A4" w:rsidP="00904C6A">
            <w:pPr>
              <w:rPr>
                <w:rFonts w:hint="eastAsia"/>
              </w:rPr>
            </w:pPr>
            <w:r>
              <w:rPr>
                <w:rFonts w:hint="eastAsia"/>
              </w:rPr>
              <w:t>交易卡号</w:t>
            </w:r>
          </w:p>
        </w:tc>
        <w:tc>
          <w:tcPr>
            <w:tcW w:w="2520" w:type="dxa"/>
          </w:tcPr>
          <w:p w:rsidR="005237A4" w:rsidRDefault="005237A4" w:rsidP="00904C6A">
            <w:pPr>
              <w:rPr>
                <w:rFonts w:hint="eastAsia"/>
              </w:rPr>
            </w:pPr>
            <w:r>
              <w:t>L</w:t>
            </w:r>
            <w:r>
              <w:rPr>
                <w:rFonts w:hint="eastAsia"/>
              </w:rPr>
              <w:t>vol0</w:t>
            </w:r>
          </w:p>
        </w:tc>
        <w:tc>
          <w:tcPr>
            <w:tcW w:w="126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C</w:t>
            </w:r>
          </w:p>
        </w:tc>
        <w:tc>
          <w:tcPr>
            <w:tcW w:w="2160" w:type="dxa"/>
          </w:tcPr>
          <w:p w:rsidR="005237A4" w:rsidRDefault="005237A4" w:rsidP="00904C6A">
            <w:pPr>
              <w:rPr>
                <w:rFonts w:hint="eastAsia"/>
              </w:rPr>
            </w:pPr>
            <w:r>
              <w:rPr>
                <w:rFonts w:hint="eastAsia"/>
              </w:rPr>
              <w:t>充值限额</w:t>
            </w:r>
          </w:p>
        </w:tc>
        <w:tc>
          <w:tcPr>
            <w:tcW w:w="2520" w:type="dxa"/>
          </w:tcPr>
          <w:p w:rsidR="005237A4" w:rsidRDefault="005237A4" w:rsidP="00904C6A">
            <w:pPr>
              <w:rPr>
                <w:rFonts w:hint="eastAsia"/>
              </w:rPr>
            </w:pPr>
            <w:r>
              <w:t>L</w:t>
            </w:r>
            <w:r>
              <w:rPr>
                <w:rFonts w:hint="eastAsia"/>
              </w:rPr>
              <w:t>vol4</w:t>
            </w:r>
          </w:p>
        </w:tc>
        <w:tc>
          <w:tcPr>
            <w:tcW w:w="126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K</w:t>
            </w:r>
          </w:p>
        </w:tc>
        <w:tc>
          <w:tcPr>
            <w:tcW w:w="2160" w:type="dxa"/>
          </w:tcPr>
          <w:p w:rsidR="005237A4" w:rsidRDefault="005237A4" w:rsidP="00904C6A">
            <w:pPr>
              <w:rPr>
                <w:rFonts w:hint="eastAsia"/>
              </w:rPr>
            </w:pPr>
            <w:r>
              <w:rPr>
                <w:rFonts w:hint="eastAsia"/>
              </w:rPr>
              <w:t>卡交易次数</w:t>
            </w:r>
          </w:p>
        </w:tc>
        <w:tc>
          <w:tcPr>
            <w:tcW w:w="2520" w:type="dxa"/>
          </w:tcPr>
          <w:p w:rsidR="005237A4" w:rsidRDefault="005237A4" w:rsidP="00904C6A">
            <w:pPr>
              <w:rPr>
                <w:rFonts w:hint="eastAsia"/>
              </w:rPr>
            </w:pPr>
            <w:r>
              <w:t>L</w:t>
            </w:r>
            <w:r>
              <w:rPr>
                <w:rFonts w:hint="eastAsia"/>
              </w:rPr>
              <w:t>vol6</w:t>
            </w:r>
          </w:p>
        </w:tc>
        <w:tc>
          <w:tcPr>
            <w:tcW w:w="1260" w:type="dxa"/>
          </w:tcPr>
          <w:p w:rsidR="005237A4" w:rsidRDefault="005237A4" w:rsidP="00904C6A">
            <w:pPr>
              <w:rPr>
                <w:rFonts w:hint="eastAsia"/>
              </w:rPr>
            </w:pP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K</w:t>
            </w:r>
          </w:p>
        </w:tc>
        <w:tc>
          <w:tcPr>
            <w:tcW w:w="2160" w:type="dxa"/>
            <w:tcBorders>
              <w:bottom w:val="single" w:sz="4" w:space="0" w:color="auto"/>
            </w:tcBorders>
          </w:tcPr>
          <w:p w:rsidR="005237A4" w:rsidRDefault="005237A4" w:rsidP="00904C6A">
            <w:pPr>
              <w:rPr>
                <w:rFonts w:hint="eastAsia"/>
              </w:rPr>
            </w:pPr>
            <w:r>
              <w:rPr>
                <w:rFonts w:hint="eastAsia"/>
              </w:rPr>
              <w:t>卡余额</w:t>
            </w:r>
          </w:p>
        </w:tc>
        <w:tc>
          <w:tcPr>
            <w:tcW w:w="2520" w:type="dxa"/>
            <w:tcBorders>
              <w:bottom w:val="single" w:sz="4" w:space="0" w:color="auto"/>
            </w:tcBorders>
          </w:tcPr>
          <w:p w:rsidR="005237A4" w:rsidRDefault="005237A4" w:rsidP="00904C6A">
            <w:pPr>
              <w:tabs>
                <w:tab w:val="center" w:pos="1403"/>
              </w:tabs>
              <w:rPr>
                <w:rFonts w:hint="eastAsia"/>
              </w:rPr>
            </w:pPr>
            <w:r>
              <w:t>L</w:t>
            </w:r>
            <w:r>
              <w:rPr>
                <w:rFonts w:hint="eastAsia"/>
              </w:rPr>
              <w:t>vol7</w:t>
            </w:r>
          </w:p>
        </w:tc>
        <w:tc>
          <w:tcPr>
            <w:tcW w:w="126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K</w:t>
            </w:r>
          </w:p>
        </w:tc>
        <w:tc>
          <w:tcPr>
            <w:tcW w:w="2160" w:type="dxa"/>
            <w:tcBorders>
              <w:bottom w:val="single" w:sz="4" w:space="0" w:color="auto"/>
            </w:tcBorders>
          </w:tcPr>
          <w:p w:rsidR="005237A4" w:rsidRDefault="005237A4" w:rsidP="00904C6A">
            <w:pPr>
              <w:rPr>
                <w:rFonts w:hint="eastAsia"/>
              </w:rPr>
            </w:pPr>
            <w:r>
              <w:rPr>
                <w:rFonts w:hint="eastAsia"/>
              </w:rPr>
              <w:t>卡成本费</w:t>
            </w:r>
          </w:p>
        </w:tc>
        <w:tc>
          <w:tcPr>
            <w:tcW w:w="2520" w:type="dxa"/>
            <w:tcBorders>
              <w:bottom w:val="single" w:sz="4" w:space="0" w:color="auto"/>
            </w:tcBorders>
          </w:tcPr>
          <w:p w:rsidR="005237A4" w:rsidRDefault="005237A4" w:rsidP="00904C6A">
            <w:pPr>
              <w:rPr>
                <w:rFonts w:hint="eastAsia"/>
              </w:rPr>
            </w:pPr>
            <w:r>
              <w:rPr>
                <w:rFonts w:hint="eastAsia"/>
              </w:rPr>
              <w:t>lvol10</w:t>
            </w:r>
          </w:p>
        </w:tc>
        <w:tc>
          <w:tcPr>
            <w:tcW w:w="126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lastRenderedPageBreak/>
              <w:t>K</w:t>
            </w:r>
          </w:p>
        </w:tc>
        <w:tc>
          <w:tcPr>
            <w:tcW w:w="2160" w:type="dxa"/>
            <w:tcBorders>
              <w:bottom w:val="single" w:sz="4" w:space="0" w:color="auto"/>
            </w:tcBorders>
          </w:tcPr>
          <w:p w:rsidR="005237A4" w:rsidRDefault="005237A4" w:rsidP="00904C6A">
            <w:pPr>
              <w:rPr>
                <w:rFonts w:hint="eastAsia"/>
              </w:rPr>
            </w:pPr>
            <w:r>
              <w:rPr>
                <w:rFonts w:hint="eastAsia"/>
              </w:rPr>
              <w:t>卡押金</w:t>
            </w:r>
          </w:p>
        </w:tc>
        <w:tc>
          <w:tcPr>
            <w:tcW w:w="2520" w:type="dxa"/>
            <w:tcBorders>
              <w:bottom w:val="single" w:sz="4" w:space="0" w:color="auto"/>
            </w:tcBorders>
          </w:tcPr>
          <w:p w:rsidR="005237A4" w:rsidRDefault="005237A4" w:rsidP="00904C6A">
            <w:pPr>
              <w:rPr>
                <w:rFonts w:hint="eastAsia"/>
              </w:rPr>
            </w:pPr>
            <w:r>
              <w:rPr>
                <w:rFonts w:hint="eastAsia"/>
              </w:rPr>
              <w:t>lvol11</w:t>
            </w:r>
          </w:p>
        </w:tc>
        <w:tc>
          <w:tcPr>
            <w:tcW w:w="1260" w:type="dxa"/>
            <w:tcBorders>
              <w:bottom w:val="single" w:sz="4" w:space="0" w:color="auto"/>
            </w:tcBorders>
          </w:tcPr>
          <w:p w:rsidR="005237A4" w:rsidRDefault="005237A4" w:rsidP="00904C6A">
            <w:pPr>
              <w:rPr>
                <w:rFonts w:hint="eastAsia"/>
              </w:rPr>
            </w:pPr>
          </w:p>
        </w:tc>
      </w:tr>
      <w:tr w:rsidR="005237A4" w:rsidTr="00904C6A">
        <w:trPr>
          <w:cantSplit/>
          <w:trHeight w:val="232"/>
        </w:trPr>
        <w:tc>
          <w:tcPr>
            <w:tcW w:w="1008" w:type="dxa"/>
            <w:tcBorders>
              <w:bottom w:val="single" w:sz="4" w:space="0" w:color="auto"/>
            </w:tcBorders>
          </w:tcPr>
          <w:p w:rsidR="005237A4" w:rsidRDefault="005237A4" w:rsidP="00904C6A">
            <w:pPr>
              <w:rPr>
                <w:rFonts w:hint="eastAsia"/>
              </w:rPr>
            </w:pPr>
            <w:r>
              <w:rPr>
                <w:rFonts w:hint="eastAsia"/>
              </w:rPr>
              <w:t>D</w:t>
            </w:r>
          </w:p>
        </w:tc>
        <w:tc>
          <w:tcPr>
            <w:tcW w:w="2160" w:type="dxa"/>
            <w:tcBorders>
              <w:bottom w:val="single" w:sz="4" w:space="0" w:color="auto"/>
            </w:tcBorders>
          </w:tcPr>
          <w:p w:rsidR="005237A4" w:rsidRDefault="005237A4" w:rsidP="00904C6A">
            <w:pPr>
              <w:rPr>
                <w:rFonts w:hint="eastAsia"/>
              </w:rPr>
            </w:pPr>
            <w:r>
              <w:rPr>
                <w:rFonts w:hint="eastAsia"/>
              </w:rPr>
              <w:t>搭伙费</w:t>
            </w:r>
          </w:p>
        </w:tc>
        <w:tc>
          <w:tcPr>
            <w:tcW w:w="2520" w:type="dxa"/>
            <w:tcBorders>
              <w:bottom w:val="single" w:sz="4" w:space="0" w:color="auto"/>
            </w:tcBorders>
          </w:tcPr>
          <w:p w:rsidR="005237A4" w:rsidRDefault="005237A4" w:rsidP="00904C6A">
            <w:pPr>
              <w:tabs>
                <w:tab w:val="center" w:pos="1403"/>
              </w:tabs>
              <w:rPr>
                <w:rFonts w:hint="eastAsia"/>
              </w:rPr>
            </w:pPr>
            <w:r>
              <w:rPr>
                <w:rFonts w:hint="eastAsia"/>
              </w:rPr>
              <w:t>lvol12</w:t>
            </w:r>
            <w:r>
              <w:tab/>
            </w:r>
          </w:p>
        </w:tc>
        <w:tc>
          <w:tcPr>
            <w:tcW w:w="1260" w:type="dxa"/>
            <w:tcBorders>
              <w:bottom w:val="single" w:sz="4" w:space="0" w:color="auto"/>
            </w:tcBorders>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K</w:t>
            </w:r>
          </w:p>
        </w:tc>
        <w:tc>
          <w:tcPr>
            <w:tcW w:w="2160" w:type="dxa"/>
          </w:tcPr>
          <w:p w:rsidR="005237A4" w:rsidRDefault="005237A4" w:rsidP="00904C6A">
            <w:pPr>
              <w:rPr>
                <w:rFonts w:hint="eastAsia"/>
              </w:rPr>
            </w:pPr>
            <w:r>
              <w:rPr>
                <w:rFonts w:hint="eastAsia"/>
              </w:rPr>
              <w:t>客户类型</w:t>
            </w:r>
          </w:p>
        </w:tc>
        <w:tc>
          <w:tcPr>
            <w:tcW w:w="2520" w:type="dxa"/>
          </w:tcPr>
          <w:p w:rsidR="005237A4" w:rsidRDefault="005237A4" w:rsidP="00904C6A">
            <w:pPr>
              <w:rPr>
                <w:rFonts w:hint="eastAsia"/>
              </w:rPr>
            </w:pPr>
            <w:r>
              <w:t>L</w:t>
            </w:r>
            <w:r>
              <w:rPr>
                <w:rFonts w:hint="eastAsia"/>
              </w:rPr>
              <w:t>vol2</w:t>
            </w:r>
          </w:p>
        </w:tc>
        <w:tc>
          <w:tcPr>
            <w:tcW w:w="126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Z</w:t>
            </w:r>
          </w:p>
        </w:tc>
        <w:tc>
          <w:tcPr>
            <w:tcW w:w="2160" w:type="dxa"/>
          </w:tcPr>
          <w:p w:rsidR="005237A4" w:rsidRDefault="005237A4" w:rsidP="00904C6A">
            <w:pPr>
              <w:rPr>
                <w:rFonts w:hint="eastAsia"/>
              </w:rPr>
            </w:pPr>
            <w:r>
              <w:rPr>
                <w:rFonts w:hint="eastAsia"/>
              </w:rPr>
              <w:t>终端编号</w:t>
            </w:r>
          </w:p>
        </w:tc>
        <w:tc>
          <w:tcPr>
            <w:tcW w:w="2520" w:type="dxa"/>
          </w:tcPr>
          <w:p w:rsidR="005237A4" w:rsidRDefault="005237A4" w:rsidP="00904C6A">
            <w:pPr>
              <w:tabs>
                <w:tab w:val="center" w:pos="1199"/>
              </w:tabs>
              <w:rPr>
                <w:rFonts w:hint="eastAsia"/>
              </w:rPr>
            </w:pPr>
            <w:r>
              <w:t>lwithdraw_flag</w:t>
            </w:r>
          </w:p>
        </w:tc>
        <w:tc>
          <w:tcPr>
            <w:tcW w:w="1260" w:type="dxa"/>
          </w:tcPr>
          <w:p w:rsidR="005237A4" w:rsidRDefault="005237A4" w:rsidP="00904C6A">
            <w:pPr>
              <w:tabs>
                <w:tab w:val="center" w:pos="1199"/>
              </w:tabs>
              <w:rPr>
                <w:rFonts w:hint="eastAsia"/>
              </w:rPr>
            </w:pPr>
          </w:p>
        </w:tc>
      </w:tr>
      <w:tr w:rsidR="005237A4" w:rsidTr="00904C6A">
        <w:trPr>
          <w:cantSplit/>
        </w:trPr>
        <w:tc>
          <w:tcPr>
            <w:tcW w:w="1008" w:type="dxa"/>
          </w:tcPr>
          <w:p w:rsidR="005237A4" w:rsidRDefault="005237A4" w:rsidP="00904C6A">
            <w:pPr>
              <w:rPr>
                <w:rFonts w:hint="eastAsia"/>
              </w:rPr>
            </w:pPr>
            <w:r>
              <w:rPr>
                <w:rFonts w:hint="eastAsia"/>
              </w:rPr>
              <w:t>K</w:t>
            </w:r>
          </w:p>
        </w:tc>
        <w:tc>
          <w:tcPr>
            <w:tcW w:w="2160" w:type="dxa"/>
          </w:tcPr>
          <w:p w:rsidR="005237A4" w:rsidRDefault="005237A4" w:rsidP="00904C6A">
            <w:pPr>
              <w:rPr>
                <w:rFonts w:hint="eastAsia"/>
              </w:rPr>
            </w:pPr>
            <w:r>
              <w:rPr>
                <w:rFonts w:hint="eastAsia"/>
              </w:rPr>
              <w:t>客户号</w:t>
            </w:r>
          </w:p>
        </w:tc>
        <w:tc>
          <w:tcPr>
            <w:tcW w:w="2520" w:type="dxa"/>
          </w:tcPr>
          <w:p w:rsidR="005237A4" w:rsidRDefault="005237A4" w:rsidP="00904C6A">
            <w:pPr>
              <w:rPr>
                <w:rFonts w:hint="eastAsia"/>
              </w:rPr>
            </w:pPr>
            <w:r>
              <w:t>L</w:t>
            </w:r>
            <w:r>
              <w:rPr>
                <w:rFonts w:hint="eastAsia"/>
              </w:rPr>
              <w:t>vol1</w:t>
            </w:r>
          </w:p>
        </w:tc>
        <w:tc>
          <w:tcPr>
            <w:tcW w:w="126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S</w:t>
            </w:r>
          </w:p>
        </w:tc>
        <w:tc>
          <w:tcPr>
            <w:tcW w:w="2160" w:type="dxa"/>
          </w:tcPr>
          <w:p w:rsidR="005237A4" w:rsidRDefault="005237A4" w:rsidP="00904C6A">
            <w:pPr>
              <w:rPr>
                <w:rFonts w:hint="eastAsia"/>
              </w:rPr>
            </w:pPr>
            <w:r>
              <w:rPr>
                <w:rFonts w:hint="eastAsia"/>
              </w:rPr>
              <w:t>收费类别</w:t>
            </w:r>
          </w:p>
        </w:tc>
        <w:tc>
          <w:tcPr>
            <w:tcW w:w="2520" w:type="dxa"/>
          </w:tcPr>
          <w:p w:rsidR="005237A4" w:rsidRDefault="005237A4" w:rsidP="00904C6A">
            <w:pPr>
              <w:tabs>
                <w:tab w:val="center" w:pos="1403"/>
              </w:tabs>
              <w:rPr>
                <w:rFonts w:hint="eastAsia"/>
              </w:rPr>
            </w:pPr>
            <w:r>
              <w:t>L</w:t>
            </w:r>
            <w:r>
              <w:rPr>
                <w:rFonts w:hint="eastAsia"/>
              </w:rPr>
              <w:t>vol5</w:t>
            </w:r>
          </w:p>
        </w:tc>
        <w:tc>
          <w:tcPr>
            <w:tcW w:w="126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S</w:t>
            </w:r>
          </w:p>
        </w:tc>
        <w:tc>
          <w:tcPr>
            <w:tcW w:w="2160" w:type="dxa"/>
          </w:tcPr>
          <w:p w:rsidR="005237A4" w:rsidRDefault="005237A4" w:rsidP="00904C6A">
            <w:pPr>
              <w:rPr>
                <w:rFonts w:hint="eastAsia"/>
              </w:rPr>
            </w:pPr>
            <w:r>
              <w:rPr>
                <w:rFonts w:hint="eastAsia"/>
              </w:rPr>
              <w:t>设备流水号</w:t>
            </w:r>
          </w:p>
        </w:tc>
        <w:tc>
          <w:tcPr>
            <w:tcW w:w="2520" w:type="dxa"/>
          </w:tcPr>
          <w:p w:rsidR="005237A4" w:rsidRDefault="005237A4" w:rsidP="00904C6A">
            <w:pPr>
              <w:rPr>
                <w:rFonts w:hint="eastAsia"/>
              </w:rPr>
            </w:pPr>
            <w:r>
              <w:t>L</w:t>
            </w:r>
            <w:r>
              <w:rPr>
                <w:rFonts w:hint="eastAsia"/>
              </w:rPr>
              <w:t>serial0</w:t>
            </w:r>
          </w:p>
        </w:tc>
        <w:tc>
          <w:tcPr>
            <w:tcW w:w="126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H</w:t>
            </w:r>
          </w:p>
        </w:tc>
        <w:tc>
          <w:tcPr>
            <w:tcW w:w="2160" w:type="dxa"/>
          </w:tcPr>
          <w:p w:rsidR="005237A4" w:rsidRDefault="005237A4" w:rsidP="00904C6A">
            <w:pPr>
              <w:rPr>
                <w:rFonts w:hint="eastAsia"/>
              </w:rPr>
            </w:pPr>
            <w:r>
              <w:rPr>
                <w:rFonts w:hint="eastAsia"/>
              </w:rPr>
              <w:t>后台流水号</w:t>
            </w:r>
          </w:p>
        </w:tc>
        <w:tc>
          <w:tcPr>
            <w:tcW w:w="2520" w:type="dxa"/>
          </w:tcPr>
          <w:p w:rsidR="005237A4" w:rsidRDefault="005237A4" w:rsidP="00904C6A">
            <w:r>
              <w:rPr>
                <w:rFonts w:hint="eastAsia"/>
              </w:rPr>
              <w:t>l</w:t>
            </w:r>
            <w:r>
              <w:t>serial</w:t>
            </w:r>
            <w:r>
              <w:rPr>
                <w:rFonts w:hint="eastAsia"/>
              </w:rPr>
              <w:t>1</w:t>
            </w:r>
          </w:p>
        </w:tc>
        <w:tc>
          <w:tcPr>
            <w:tcW w:w="126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rPr>
                <w:rFonts w:hint="eastAsia"/>
              </w:rPr>
            </w:pPr>
            <w:r>
              <w:rPr>
                <w:rFonts w:hint="eastAsia"/>
              </w:rPr>
              <w:t>F</w:t>
            </w:r>
          </w:p>
        </w:tc>
        <w:tc>
          <w:tcPr>
            <w:tcW w:w="2160" w:type="dxa"/>
          </w:tcPr>
          <w:p w:rsidR="005237A4" w:rsidRDefault="005237A4" w:rsidP="00904C6A">
            <w:pPr>
              <w:rPr>
                <w:rFonts w:hint="eastAsia"/>
              </w:rPr>
            </w:pPr>
            <w:r>
              <w:rPr>
                <w:rFonts w:hint="eastAsia"/>
              </w:rPr>
              <w:t>发生日期（交易日期）</w:t>
            </w:r>
          </w:p>
        </w:tc>
        <w:tc>
          <w:tcPr>
            <w:tcW w:w="2520" w:type="dxa"/>
          </w:tcPr>
          <w:p w:rsidR="005237A4" w:rsidRDefault="005237A4" w:rsidP="00904C6A">
            <w:pPr>
              <w:rPr>
                <w:rFonts w:hint="eastAsia"/>
              </w:rPr>
            </w:pPr>
            <w:r>
              <w:rPr>
                <w:rFonts w:hint="eastAsia"/>
              </w:rPr>
              <w:t>sdate0</w:t>
            </w:r>
          </w:p>
        </w:tc>
        <w:tc>
          <w:tcPr>
            <w:tcW w:w="1260" w:type="dxa"/>
          </w:tcPr>
          <w:p w:rsidR="005237A4" w:rsidRDefault="005237A4" w:rsidP="00904C6A">
            <w:pPr>
              <w:rPr>
                <w:rFonts w:hint="eastAsia"/>
              </w:rPr>
            </w:pPr>
            <w:r>
              <w:rPr>
                <w:rFonts w:hint="eastAsia"/>
              </w:rPr>
              <w:t>8</w:t>
            </w:r>
          </w:p>
        </w:tc>
      </w:tr>
      <w:tr w:rsidR="005237A4" w:rsidTr="00904C6A">
        <w:trPr>
          <w:cantSplit/>
        </w:trPr>
        <w:tc>
          <w:tcPr>
            <w:tcW w:w="1008" w:type="dxa"/>
          </w:tcPr>
          <w:p w:rsidR="005237A4" w:rsidRDefault="005237A4" w:rsidP="00904C6A">
            <w:pPr>
              <w:rPr>
                <w:rFonts w:hint="eastAsia"/>
              </w:rPr>
            </w:pPr>
            <w:r>
              <w:rPr>
                <w:rFonts w:hint="eastAsia"/>
              </w:rPr>
              <w:t>F</w:t>
            </w:r>
          </w:p>
        </w:tc>
        <w:tc>
          <w:tcPr>
            <w:tcW w:w="2160" w:type="dxa"/>
          </w:tcPr>
          <w:p w:rsidR="005237A4" w:rsidRDefault="005237A4" w:rsidP="00904C6A">
            <w:pPr>
              <w:rPr>
                <w:rFonts w:hint="eastAsia"/>
              </w:rPr>
            </w:pPr>
            <w:r>
              <w:rPr>
                <w:rFonts w:hint="eastAsia"/>
              </w:rPr>
              <w:t>发生时间（交易时间）</w:t>
            </w:r>
          </w:p>
        </w:tc>
        <w:tc>
          <w:tcPr>
            <w:tcW w:w="2520" w:type="dxa"/>
          </w:tcPr>
          <w:p w:rsidR="005237A4" w:rsidRDefault="005237A4" w:rsidP="00904C6A">
            <w:pPr>
              <w:rPr>
                <w:rFonts w:hint="eastAsia"/>
              </w:rPr>
            </w:pPr>
            <w:r>
              <w:rPr>
                <w:rFonts w:hint="eastAsia"/>
              </w:rPr>
              <w:t>stime0</w:t>
            </w:r>
          </w:p>
        </w:tc>
        <w:tc>
          <w:tcPr>
            <w:tcW w:w="1260" w:type="dxa"/>
          </w:tcPr>
          <w:p w:rsidR="005237A4" w:rsidRDefault="005237A4" w:rsidP="00904C6A">
            <w:pPr>
              <w:rPr>
                <w:rFonts w:hint="eastAsia"/>
              </w:rPr>
            </w:pPr>
            <w:r>
              <w:rPr>
                <w:rFonts w:hint="eastAsia"/>
              </w:rPr>
              <w:t>6</w:t>
            </w:r>
          </w:p>
        </w:tc>
      </w:tr>
      <w:tr w:rsidR="005237A4" w:rsidTr="00904C6A">
        <w:trPr>
          <w:cantSplit/>
        </w:trPr>
        <w:tc>
          <w:tcPr>
            <w:tcW w:w="1008" w:type="dxa"/>
          </w:tcPr>
          <w:p w:rsidR="005237A4" w:rsidRDefault="005237A4" w:rsidP="00904C6A">
            <w:pPr>
              <w:tabs>
                <w:tab w:val="left" w:pos="1234"/>
              </w:tabs>
              <w:rPr>
                <w:rFonts w:hint="eastAsia"/>
              </w:rPr>
            </w:pPr>
            <w:r>
              <w:rPr>
                <w:rFonts w:hint="eastAsia"/>
              </w:rPr>
              <w:t>K</w:t>
            </w:r>
          </w:p>
        </w:tc>
        <w:tc>
          <w:tcPr>
            <w:tcW w:w="2160" w:type="dxa"/>
          </w:tcPr>
          <w:p w:rsidR="005237A4" w:rsidRDefault="005237A4" w:rsidP="00904C6A">
            <w:pPr>
              <w:tabs>
                <w:tab w:val="left" w:pos="1234"/>
              </w:tabs>
              <w:rPr>
                <w:rFonts w:hint="eastAsia"/>
              </w:rPr>
            </w:pPr>
            <w:r>
              <w:rPr>
                <w:rFonts w:hint="eastAsia"/>
              </w:rPr>
              <w:t>开始日期</w:t>
            </w:r>
          </w:p>
        </w:tc>
        <w:tc>
          <w:tcPr>
            <w:tcW w:w="2520" w:type="dxa"/>
          </w:tcPr>
          <w:p w:rsidR="005237A4" w:rsidRDefault="005237A4" w:rsidP="00904C6A">
            <w:pPr>
              <w:rPr>
                <w:rFonts w:hint="eastAsia"/>
              </w:rPr>
            </w:pPr>
            <w:r>
              <w:rPr>
                <w:rFonts w:hint="eastAsia"/>
              </w:rPr>
              <w:t>s</w:t>
            </w:r>
            <w:r>
              <w:t>date</w:t>
            </w:r>
            <w:r>
              <w:rPr>
                <w:rFonts w:hint="eastAsia"/>
              </w:rPr>
              <w:t>1</w:t>
            </w:r>
          </w:p>
        </w:tc>
        <w:tc>
          <w:tcPr>
            <w:tcW w:w="1260" w:type="dxa"/>
          </w:tcPr>
          <w:p w:rsidR="005237A4" w:rsidRDefault="005237A4" w:rsidP="00904C6A">
            <w:pPr>
              <w:rPr>
                <w:rFonts w:hint="eastAsia"/>
                <w:b/>
              </w:rPr>
            </w:pPr>
            <w:r>
              <w:rPr>
                <w:rFonts w:hint="eastAsia"/>
                <w:b/>
              </w:rPr>
              <w:t>8</w:t>
            </w:r>
          </w:p>
        </w:tc>
      </w:tr>
      <w:tr w:rsidR="005237A4" w:rsidTr="00904C6A">
        <w:trPr>
          <w:cantSplit/>
        </w:trPr>
        <w:tc>
          <w:tcPr>
            <w:tcW w:w="1008" w:type="dxa"/>
          </w:tcPr>
          <w:p w:rsidR="005237A4" w:rsidRDefault="005237A4" w:rsidP="00904C6A">
            <w:pPr>
              <w:tabs>
                <w:tab w:val="left" w:pos="1234"/>
              </w:tabs>
              <w:rPr>
                <w:rFonts w:hint="eastAsia"/>
              </w:rPr>
            </w:pPr>
            <w:r>
              <w:rPr>
                <w:rFonts w:hint="eastAsia"/>
              </w:rPr>
              <w:t>J</w:t>
            </w:r>
          </w:p>
        </w:tc>
        <w:tc>
          <w:tcPr>
            <w:tcW w:w="2160" w:type="dxa"/>
          </w:tcPr>
          <w:p w:rsidR="005237A4" w:rsidRDefault="005237A4" w:rsidP="00904C6A">
            <w:pPr>
              <w:tabs>
                <w:tab w:val="left" w:pos="1234"/>
              </w:tabs>
              <w:rPr>
                <w:rFonts w:hint="eastAsia"/>
              </w:rPr>
            </w:pPr>
            <w:r>
              <w:rPr>
                <w:rFonts w:hint="eastAsia"/>
              </w:rPr>
              <w:t>截止日期</w:t>
            </w:r>
          </w:p>
        </w:tc>
        <w:tc>
          <w:tcPr>
            <w:tcW w:w="2520" w:type="dxa"/>
          </w:tcPr>
          <w:p w:rsidR="005237A4" w:rsidRDefault="005237A4" w:rsidP="00904C6A">
            <w:pPr>
              <w:tabs>
                <w:tab w:val="center" w:pos="1199"/>
              </w:tabs>
              <w:rPr>
                <w:rFonts w:hint="eastAsia"/>
              </w:rPr>
            </w:pPr>
            <w:r>
              <w:rPr>
                <w:rFonts w:hint="eastAsia"/>
              </w:rPr>
              <w:t>s</w:t>
            </w:r>
            <w:r>
              <w:t>date</w:t>
            </w:r>
            <w:r>
              <w:rPr>
                <w:rFonts w:hint="eastAsia"/>
              </w:rPr>
              <w:t>2</w:t>
            </w:r>
          </w:p>
        </w:tc>
        <w:tc>
          <w:tcPr>
            <w:tcW w:w="1260" w:type="dxa"/>
          </w:tcPr>
          <w:p w:rsidR="005237A4" w:rsidRDefault="005237A4" w:rsidP="00904C6A">
            <w:pPr>
              <w:tabs>
                <w:tab w:val="center" w:pos="1199"/>
              </w:tabs>
              <w:rPr>
                <w:rFonts w:hint="eastAsia"/>
              </w:rPr>
            </w:pPr>
            <w:r>
              <w:rPr>
                <w:rFonts w:hint="eastAsia"/>
              </w:rPr>
              <w:t>8</w:t>
            </w:r>
          </w:p>
        </w:tc>
      </w:tr>
      <w:tr w:rsidR="005237A4" w:rsidTr="00904C6A">
        <w:trPr>
          <w:cantSplit/>
        </w:trPr>
        <w:tc>
          <w:tcPr>
            <w:tcW w:w="1008" w:type="dxa"/>
          </w:tcPr>
          <w:p w:rsidR="005237A4" w:rsidRDefault="005237A4" w:rsidP="00904C6A">
            <w:pPr>
              <w:tabs>
                <w:tab w:val="left" w:pos="1234"/>
              </w:tabs>
              <w:rPr>
                <w:rFonts w:hint="eastAsia"/>
              </w:rPr>
            </w:pPr>
            <w:r>
              <w:rPr>
                <w:rFonts w:hint="eastAsia"/>
              </w:rPr>
              <w:t>K</w:t>
            </w:r>
          </w:p>
        </w:tc>
        <w:tc>
          <w:tcPr>
            <w:tcW w:w="2160" w:type="dxa"/>
          </w:tcPr>
          <w:p w:rsidR="005237A4" w:rsidRDefault="005237A4" w:rsidP="00904C6A">
            <w:pPr>
              <w:tabs>
                <w:tab w:val="left" w:pos="1234"/>
              </w:tabs>
              <w:rPr>
                <w:rFonts w:hint="eastAsia"/>
              </w:rPr>
            </w:pPr>
            <w:r>
              <w:rPr>
                <w:rFonts w:hint="eastAsia"/>
              </w:rPr>
              <w:t>开始时间</w:t>
            </w:r>
          </w:p>
        </w:tc>
        <w:tc>
          <w:tcPr>
            <w:tcW w:w="2520" w:type="dxa"/>
          </w:tcPr>
          <w:p w:rsidR="005237A4" w:rsidRDefault="005237A4" w:rsidP="00904C6A">
            <w:pPr>
              <w:rPr>
                <w:rFonts w:hint="eastAsia"/>
              </w:rPr>
            </w:pPr>
            <w:r>
              <w:rPr>
                <w:rFonts w:hint="eastAsia"/>
              </w:rPr>
              <w:t>stime1</w:t>
            </w:r>
          </w:p>
        </w:tc>
        <w:tc>
          <w:tcPr>
            <w:tcW w:w="1260" w:type="dxa"/>
          </w:tcPr>
          <w:p w:rsidR="005237A4" w:rsidRDefault="005237A4" w:rsidP="00904C6A">
            <w:pPr>
              <w:rPr>
                <w:rFonts w:hint="eastAsia"/>
              </w:rPr>
            </w:pPr>
            <w:r>
              <w:rPr>
                <w:rFonts w:hint="eastAsia"/>
              </w:rPr>
              <w:t>6</w:t>
            </w:r>
          </w:p>
        </w:tc>
      </w:tr>
      <w:tr w:rsidR="005237A4" w:rsidTr="00904C6A">
        <w:trPr>
          <w:cantSplit/>
        </w:trPr>
        <w:tc>
          <w:tcPr>
            <w:tcW w:w="1008" w:type="dxa"/>
          </w:tcPr>
          <w:p w:rsidR="005237A4" w:rsidRDefault="005237A4" w:rsidP="00904C6A">
            <w:pPr>
              <w:tabs>
                <w:tab w:val="left" w:pos="1234"/>
              </w:tabs>
              <w:rPr>
                <w:rFonts w:hint="eastAsia"/>
              </w:rPr>
            </w:pPr>
            <w:r>
              <w:rPr>
                <w:rFonts w:hint="eastAsia"/>
              </w:rPr>
              <w:t>J</w:t>
            </w:r>
          </w:p>
        </w:tc>
        <w:tc>
          <w:tcPr>
            <w:tcW w:w="2160" w:type="dxa"/>
          </w:tcPr>
          <w:p w:rsidR="005237A4" w:rsidRDefault="005237A4" w:rsidP="00904C6A">
            <w:pPr>
              <w:tabs>
                <w:tab w:val="left" w:pos="1234"/>
              </w:tabs>
              <w:rPr>
                <w:rFonts w:hint="eastAsia"/>
              </w:rPr>
            </w:pPr>
            <w:r>
              <w:rPr>
                <w:rFonts w:hint="eastAsia"/>
              </w:rPr>
              <w:t>截止时间</w:t>
            </w:r>
          </w:p>
        </w:tc>
        <w:tc>
          <w:tcPr>
            <w:tcW w:w="2520" w:type="dxa"/>
          </w:tcPr>
          <w:p w:rsidR="005237A4" w:rsidRDefault="005237A4" w:rsidP="00904C6A">
            <w:pPr>
              <w:rPr>
                <w:rFonts w:hint="eastAsia"/>
              </w:rPr>
            </w:pPr>
            <w:r>
              <w:rPr>
                <w:rFonts w:hint="eastAsia"/>
              </w:rPr>
              <w:t>stime2</w:t>
            </w:r>
          </w:p>
        </w:tc>
        <w:tc>
          <w:tcPr>
            <w:tcW w:w="1260" w:type="dxa"/>
          </w:tcPr>
          <w:p w:rsidR="005237A4" w:rsidRDefault="005237A4" w:rsidP="00904C6A">
            <w:pPr>
              <w:rPr>
                <w:rFonts w:hint="eastAsia"/>
              </w:rPr>
            </w:pPr>
            <w:r>
              <w:rPr>
                <w:rFonts w:hint="eastAsia"/>
              </w:rPr>
              <w:t>6</w:t>
            </w:r>
          </w:p>
        </w:tc>
      </w:tr>
      <w:tr w:rsidR="005237A4" w:rsidTr="00904C6A">
        <w:trPr>
          <w:cantSplit/>
        </w:trPr>
        <w:tc>
          <w:tcPr>
            <w:tcW w:w="1008" w:type="dxa"/>
          </w:tcPr>
          <w:p w:rsidR="005237A4" w:rsidRDefault="005237A4" w:rsidP="00904C6A">
            <w:pPr>
              <w:tabs>
                <w:tab w:val="left" w:pos="1234"/>
              </w:tabs>
              <w:rPr>
                <w:rFonts w:hint="eastAsia"/>
              </w:rPr>
            </w:pPr>
            <w:r>
              <w:rPr>
                <w:rFonts w:hint="eastAsia"/>
              </w:rPr>
              <w:t>C</w:t>
            </w:r>
          </w:p>
        </w:tc>
        <w:tc>
          <w:tcPr>
            <w:tcW w:w="2160" w:type="dxa"/>
          </w:tcPr>
          <w:p w:rsidR="005237A4" w:rsidRDefault="005237A4" w:rsidP="00904C6A">
            <w:pPr>
              <w:tabs>
                <w:tab w:val="left" w:pos="1234"/>
              </w:tabs>
              <w:rPr>
                <w:rFonts w:hint="eastAsia"/>
              </w:rPr>
            </w:pPr>
            <w:r>
              <w:rPr>
                <w:rFonts w:hint="eastAsia"/>
              </w:rPr>
              <w:t>采集日期</w:t>
            </w:r>
          </w:p>
        </w:tc>
        <w:tc>
          <w:tcPr>
            <w:tcW w:w="2520" w:type="dxa"/>
          </w:tcPr>
          <w:p w:rsidR="005237A4" w:rsidRDefault="005237A4" w:rsidP="00904C6A">
            <w:pPr>
              <w:rPr>
                <w:rFonts w:hint="eastAsia"/>
              </w:rPr>
            </w:pPr>
            <w:r>
              <w:t>sstock_code</w:t>
            </w:r>
          </w:p>
        </w:tc>
        <w:tc>
          <w:tcPr>
            <w:tcW w:w="126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tabs>
                <w:tab w:val="left" w:pos="1234"/>
              </w:tabs>
              <w:rPr>
                <w:rFonts w:hint="eastAsia"/>
              </w:rPr>
            </w:pPr>
            <w:r>
              <w:rPr>
                <w:rFonts w:hint="eastAsia"/>
              </w:rPr>
              <w:t>C</w:t>
            </w:r>
          </w:p>
        </w:tc>
        <w:tc>
          <w:tcPr>
            <w:tcW w:w="2160" w:type="dxa"/>
          </w:tcPr>
          <w:p w:rsidR="005237A4" w:rsidRDefault="005237A4" w:rsidP="00904C6A">
            <w:pPr>
              <w:tabs>
                <w:tab w:val="left" w:pos="1234"/>
              </w:tabs>
              <w:rPr>
                <w:rFonts w:hint="eastAsia"/>
              </w:rPr>
            </w:pPr>
            <w:r>
              <w:rPr>
                <w:rFonts w:hint="eastAsia"/>
              </w:rPr>
              <w:t>采集时间</w:t>
            </w:r>
          </w:p>
        </w:tc>
        <w:tc>
          <w:tcPr>
            <w:tcW w:w="2520" w:type="dxa"/>
          </w:tcPr>
          <w:p w:rsidR="005237A4" w:rsidRDefault="005237A4" w:rsidP="00904C6A">
            <w:pPr>
              <w:rPr>
                <w:rFonts w:hint="eastAsia"/>
              </w:rPr>
            </w:pPr>
            <w:r>
              <w:t>sstock_code</w:t>
            </w:r>
            <w:r>
              <w:rPr>
                <w:rFonts w:hint="eastAsia"/>
              </w:rPr>
              <w:t>2</w:t>
            </w:r>
          </w:p>
        </w:tc>
        <w:tc>
          <w:tcPr>
            <w:tcW w:w="126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tabs>
                <w:tab w:val="left" w:pos="1234"/>
              </w:tabs>
              <w:rPr>
                <w:rFonts w:hint="eastAsia"/>
              </w:rPr>
            </w:pPr>
            <w:r>
              <w:rPr>
                <w:rFonts w:hint="eastAsia"/>
              </w:rPr>
              <w:t>Y</w:t>
            </w:r>
          </w:p>
        </w:tc>
        <w:tc>
          <w:tcPr>
            <w:tcW w:w="2160" w:type="dxa"/>
          </w:tcPr>
          <w:p w:rsidR="005237A4" w:rsidRDefault="005237A4" w:rsidP="00904C6A">
            <w:pPr>
              <w:tabs>
                <w:tab w:val="left" w:pos="1234"/>
              </w:tabs>
              <w:rPr>
                <w:rFonts w:hint="eastAsia"/>
              </w:rPr>
            </w:pPr>
            <w:r>
              <w:rPr>
                <w:rFonts w:hint="eastAsia"/>
              </w:rPr>
              <w:t>业务日期、结算日期</w:t>
            </w:r>
          </w:p>
        </w:tc>
        <w:tc>
          <w:tcPr>
            <w:tcW w:w="2520" w:type="dxa"/>
          </w:tcPr>
          <w:p w:rsidR="005237A4" w:rsidRDefault="005237A4" w:rsidP="00904C6A">
            <w:pPr>
              <w:rPr>
                <w:rFonts w:hint="eastAsia"/>
              </w:rPr>
            </w:pPr>
            <w:r>
              <w:t>sdate3</w:t>
            </w:r>
          </w:p>
        </w:tc>
        <w:tc>
          <w:tcPr>
            <w:tcW w:w="126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tabs>
                <w:tab w:val="left" w:pos="1234"/>
              </w:tabs>
              <w:rPr>
                <w:rFonts w:hint="eastAsia"/>
              </w:rPr>
            </w:pPr>
            <w:r>
              <w:rPr>
                <w:rFonts w:hint="eastAsia"/>
              </w:rPr>
              <w:t>Y</w:t>
            </w:r>
          </w:p>
        </w:tc>
        <w:tc>
          <w:tcPr>
            <w:tcW w:w="2160" w:type="dxa"/>
          </w:tcPr>
          <w:p w:rsidR="005237A4" w:rsidRDefault="005237A4" w:rsidP="00904C6A">
            <w:pPr>
              <w:tabs>
                <w:tab w:val="left" w:pos="1234"/>
              </w:tabs>
              <w:rPr>
                <w:rFonts w:hint="eastAsia"/>
              </w:rPr>
            </w:pPr>
            <w:r>
              <w:rPr>
                <w:rFonts w:hint="eastAsia"/>
              </w:rPr>
              <w:t>业务时间、结算时间</w:t>
            </w:r>
          </w:p>
        </w:tc>
        <w:tc>
          <w:tcPr>
            <w:tcW w:w="2520" w:type="dxa"/>
          </w:tcPr>
          <w:p w:rsidR="005237A4" w:rsidRDefault="005237A4" w:rsidP="00904C6A">
            <w:pPr>
              <w:rPr>
                <w:rFonts w:hint="eastAsia"/>
              </w:rPr>
            </w:pPr>
            <w:r>
              <w:rPr>
                <w:rFonts w:hint="eastAsia"/>
              </w:rPr>
              <w:t>stime3</w:t>
            </w:r>
          </w:p>
        </w:tc>
        <w:tc>
          <w:tcPr>
            <w:tcW w:w="126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tabs>
                <w:tab w:val="left" w:pos="1234"/>
              </w:tabs>
              <w:rPr>
                <w:rFonts w:hint="eastAsia"/>
              </w:rPr>
            </w:pPr>
            <w:r>
              <w:rPr>
                <w:rFonts w:hint="eastAsia"/>
              </w:rPr>
              <w:t>Z</w:t>
            </w:r>
          </w:p>
        </w:tc>
        <w:tc>
          <w:tcPr>
            <w:tcW w:w="2160" w:type="dxa"/>
          </w:tcPr>
          <w:p w:rsidR="005237A4" w:rsidRDefault="005237A4" w:rsidP="00904C6A">
            <w:pPr>
              <w:tabs>
                <w:tab w:val="left" w:pos="1234"/>
              </w:tabs>
              <w:rPr>
                <w:rFonts w:hint="eastAsia"/>
              </w:rPr>
            </w:pPr>
            <w:r>
              <w:rPr>
                <w:rFonts w:hint="eastAsia"/>
              </w:rPr>
              <w:t>状态</w:t>
            </w:r>
          </w:p>
        </w:tc>
        <w:tc>
          <w:tcPr>
            <w:tcW w:w="2520" w:type="dxa"/>
          </w:tcPr>
          <w:p w:rsidR="005237A4" w:rsidRDefault="005237A4" w:rsidP="00904C6A">
            <w:pPr>
              <w:tabs>
                <w:tab w:val="center" w:pos="1199"/>
              </w:tabs>
              <w:rPr>
                <w:rFonts w:hint="eastAsia"/>
              </w:rPr>
            </w:pPr>
            <w:r>
              <w:t>ssstatus1</w:t>
            </w:r>
          </w:p>
        </w:tc>
        <w:tc>
          <w:tcPr>
            <w:tcW w:w="1260" w:type="dxa"/>
          </w:tcPr>
          <w:p w:rsidR="005237A4" w:rsidRDefault="005237A4" w:rsidP="00904C6A">
            <w:pPr>
              <w:tabs>
                <w:tab w:val="center" w:pos="1199"/>
              </w:tabs>
              <w:rPr>
                <w:rFonts w:hint="eastAsia"/>
              </w:rPr>
            </w:pPr>
          </w:p>
        </w:tc>
      </w:tr>
      <w:tr w:rsidR="005237A4" w:rsidTr="00904C6A">
        <w:trPr>
          <w:cantSplit/>
        </w:trPr>
        <w:tc>
          <w:tcPr>
            <w:tcW w:w="1008" w:type="dxa"/>
          </w:tcPr>
          <w:p w:rsidR="005237A4" w:rsidRDefault="005237A4" w:rsidP="00904C6A">
            <w:pPr>
              <w:tabs>
                <w:tab w:val="left" w:pos="1234"/>
              </w:tabs>
              <w:rPr>
                <w:rFonts w:hint="eastAsia"/>
              </w:rPr>
            </w:pPr>
            <w:r>
              <w:rPr>
                <w:rFonts w:hint="eastAsia"/>
              </w:rPr>
              <w:t>K</w:t>
            </w:r>
          </w:p>
        </w:tc>
        <w:tc>
          <w:tcPr>
            <w:tcW w:w="2160" w:type="dxa"/>
          </w:tcPr>
          <w:p w:rsidR="005237A4" w:rsidRDefault="005237A4" w:rsidP="00904C6A">
            <w:pPr>
              <w:tabs>
                <w:tab w:val="left" w:pos="1234"/>
              </w:tabs>
              <w:rPr>
                <w:rFonts w:hint="eastAsia"/>
              </w:rPr>
            </w:pPr>
            <w:r>
              <w:rPr>
                <w:rFonts w:hint="eastAsia"/>
              </w:rPr>
              <w:t>卡状态</w:t>
            </w:r>
          </w:p>
        </w:tc>
        <w:tc>
          <w:tcPr>
            <w:tcW w:w="2520" w:type="dxa"/>
          </w:tcPr>
          <w:p w:rsidR="005237A4" w:rsidRDefault="005237A4" w:rsidP="00904C6A">
            <w:pPr>
              <w:tabs>
                <w:tab w:val="center" w:pos="1199"/>
              </w:tabs>
            </w:pPr>
            <w:r>
              <w:t>sserial0</w:t>
            </w:r>
          </w:p>
        </w:tc>
        <w:tc>
          <w:tcPr>
            <w:tcW w:w="1260" w:type="dxa"/>
          </w:tcPr>
          <w:p w:rsidR="005237A4" w:rsidRDefault="005237A4" w:rsidP="00904C6A">
            <w:pPr>
              <w:tabs>
                <w:tab w:val="center" w:pos="1199"/>
              </w:tabs>
            </w:pPr>
          </w:p>
        </w:tc>
      </w:tr>
      <w:tr w:rsidR="005237A4" w:rsidTr="00904C6A">
        <w:trPr>
          <w:cantSplit/>
        </w:trPr>
        <w:tc>
          <w:tcPr>
            <w:tcW w:w="1008" w:type="dxa"/>
          </w:tcPr>
          <w:p w:rsidR="005237A4" w:rsidRDefault="005237A4" w:rsidP="00904C6A">
            <w:pPr>
              <w:tabs>
                <w:tab w:val="left" w:pos="1234"/>
              </w:tabs>
              <w:rPr>
                <w:rFonts w:hint="eastAsia"/>
              </w:rPr>
            </w:pPr>
            <w:r>
              <w:rPr>
                <w:rFonts w:hint="eastAsia"/>
              </w:rPr>
              <w:t>K</w:t>
            </w:r>
          </w:p>
        </w:tc>
        <w:tc>
          <w:tcPr>
            <w:tcW w:w="2160" w:type="dxa"/>
          </w:tcPr>
          <w:p w:rsidR="005237A4" w:rsidRDefault="005237A4" w:rsidP="00904C6A">
            <w:pPr>
              <w:tabs>
                <w:tab w:val="left" w:pos="1234"/>
              </w:tabs>
              <w:rPr>
                <w:rFonts w:hint="eastAsia"/>
              </w:rPr>
            </w:pPr>
            <w:r>
              <w:rPr>
                <w:rFonts w:hint="eastAsia"/>
              </w:rPr>
              <w:t>卡版本号、设备版本号</w:t>
            </w:r>
          </w:p>
        </w:tc>
        <w:tc>
          <w:tcPr>
            <w:tcW w:w="2520" w:type="dxa"/>
          </w:tcPr>
          <w:p w:rsidR="005237A4" w:rsidRDefault="005237A4" w:rsidP="00904C6A">
            <w:pPr>
              <w:tabs>
                <w:tab w:val="center" w:pos="1199"/>
              </w:tabs>
            </w:pPr>
            <w:r>
              <w:t>sstation1</w:t>
            </w:r>
          </w:p>
        </w:tc>
        <w:tc>
          <w:tcPr>
            <w:tcW w:w="1260" w:type="dxa"/>
          </w:tcPr>
          <w:p w:rsidR="005237A4" w:rsidRDefault="005237A4" w:rsidP="00904C6A">
            <w:pPr>
              <w:tabs>
                <w:tab w:val="center" w:pos="1199"/>
              </w:tabs>
              <w:rPr>
                <w:rFonts w:hint="eastAsia"/>
              </w:rPr>
            </w:pPr>
          </w:p>
        </w:tc>
      </w:tr>
      <w:tr w:rsidR="005237A4" w:rsidTr="00904C6A">
        <w:trPr>
          <w:cantSplit/>
        </w:trPr>
        <w:tc>
          <w:tcPr>
            <w:tcW w:w="1008" w:type="dxa"/>
          </w:tcPr>
          <w:p w:rsidR="005237A4" w:rsidRDefault="005237A4" w:rsidP="00904C6A">
            <w:pPr>
              <w:tabs>
                <w:tab w:val="left" w:pos="1234"/>
              </w:tabs>
              <w:rPr>
                <w:rFonts w:hint="eastAsia"/>
              </w:rPr>
            </w:pPr>
            <w:r>
              <w:rPr>
                <w:rFonts w:hint="eastAsia"/>
              </w:rPr>
              <w:t>Y</w:t>
            </w:r>
          </w:p>
        </w:tc>
        <w:tc>
          <w:tcPr>
            <w:tcW w:w="2160" w:type="dxa"/>
          </w:tcPr>
          <w:p w:rsidR="005237A4" w:rsidRDefault="005237A4" w:rsidP="00904C6A">
            <w:pPr>
              <w:tabs>
                <w:tab w:val="left" w:pos="1234"/>
              </w:tabs>
              <w:rPr>
                <w:rFonts w:hint="eastAsia"/>
              </w:rPr>
            </w:pPr>
            <w:r>
              <w:rPr>
                <w:rFonts w:hint="eastAsia"/>
              </w:rPr>
              <w:t>银行代码</w:t>
            </w:r>
          </w:p>
        </w:tc>
        <w:tc>
          <w:tcPr>
            <w:tcW w:w="2520" w:type="dxa"/>
          </w:tcPr>
          <w:p w:rsidR="005237A4" w:rsidRDefault="005237A4" w:rsidP="00904C6A">
            <w:pPr>
              <w:tabs>
                <w:tab w:val="center" w:pos="1199"/>
              </w:tabs>
              <w:rPr>
                <w:rFonts w:hint="eastAsia"/>
              </w:rPr>
            </w:pPr>
            <w:r>
              <w:t>sbank_code</w:t>
            </w:r>
          </w:p>
        </w:tc>
        <w:tc>
          <w:tcPr>
            <w:tcW w:w="1260" w:type="dxa"/>
          </w:tcPr>
          <w:p w:rsidR="005237A4" w:rsidRDefault="005237A4" w:rsidP="00904C6A">
            <w:pPr>
              <w:tabs>
                <w:tab w:val="center" w:pos="1199"/>
              </w:tabs>
              <w:rPr>
                <w:rFonts w:hint="eastAsia"/>
              </w:rPr>
            </w:pPr>
            <w:r>
              <w:rPr>
                <w:rFonts w:hint="eastAsia"/>
              </w:rPr>
              <w:t>2</w:t>
            </w:r>
          </w:p>
        </w:tc>
      </w:tr>
      <w:tr w:rsidR="005237A4" w:rsidTr="00904C6A">
        <w:trPr>
          <w:cantSplit/>
        </w:trPr>
        <w:tc>
          <w:tcPr>
            <w:tcW w:w="1008" w:type="dxa"/>
          </w:tcPr>
          <w:p w:rsidR="005237A4" w:rsidRDefault="005237A4" w:rsidP="00904C6A">
            <w:pPr>
              <w:tabs>
                <w:tab w:val="left" w:pos="1234"/>
              </w:tabs>
              <w:rPr>
                <w:rFonts w:hint="eastAsia"/>
              </w:rPr>
            </w:pPr>
            <w:r>
              <w:rPr>
                <w:rFonts w:hint="eastAsia"/>
              </w:rPr>
              <w:t>Y</w:t>
            </w:r>
          </w:p>
        </w:tc>
        <w:tc>
          <w:tcPr>
            <w:tcW w:w="2160" w:type="dxa"/>
          </w:tcPr>
          <w:p w:rsidR="005237A4" w:rsidRDefault="005237A4" w:rsidP="00904C6A">
            <w:pPr>
              <w:tabs>
                <w:tab w:val="left" w:pos="1234"/>
              </w:tabs>
              <w:rPr>
                <w:rFonts w:hint="eastAsia"/>
              </w:rPr>
            </w:pPr>
            <w:r>
              <w:rPr>
                <w:rFonts w:hint="eastAsia"/>
              </w:rPr>
              <w:t>银行账号</w:t>
            </w:r>
          </w:p>
        </w:tc>
        <w:tc>
          <w:tcPr>
            <w:tcW w:w="2520" w:type="dxa"/>
          </w:tcPr>
          <w:p w:rsidR="005237A4" w:rsidRDefault="005237A4" w:rsidP="00904C6A">
            <w:pPr>
              <w:rPr>
                <w:rFonts w:hint="eastAsia"/>
              </w:rPr>
            </w:pPr>
            <w:r>
              <w:t>sbank_acc</w:t>
            </w:r>
          </w:p>
        </w:tc>
        <w:tc>
          <w:tcPr>
            <w:tcW w:w="126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tabs>
                <w:tab w:val="left" w:pos="1234"/>
              </w:tabs>
              <w:rPr>
                <w:rFonts w:hint="eastAsia"/>
              </w:rPr>
            </w:pPr>
            <w:r>
              <w:rPr>
                <w:rFonts w:hint="eastAsia"/>
              </w:rPr>
              <w:t>Y</w:t>
            </w:r>
          </w:p>
        </w:tc>
        <w:tc>
          <w:tcPr>
            <w:tcW w:w="2160" w:type="dxa"/>
          </w:tcPr>
          <w:p w:rsidR="005237A4" w:rsidRDefault="005237A4" w:rsidP="00904C6A">
            <w:pPr>
              <w:tabs>
                <w:tab w:val="left" w:pos="1234"/>
              </w:tabs>
              <w:rPr>
                <w:rFonts w:hint="eastAsia"/>
              </w:rPr>
            </w:pPr>
            <w:r>
              <w:rPr>
                <w:rFonts w:hint="eastAsia"/>
              </w:rPr>
              <w:t>银行帐户名</w:t>
            </w:r>
          </w:p>
        </w:tc>
        <w:tc>
          <w:tcPr>
            <w:tcW w:w="2520" w:type="dxa"/>
          </w:tcPr>
          <w:p w:rsidR="005237A4" w:rsidRDefault="005237A4" w:rsidP="00904C6A">
            <w:pPr>
              <w:rPr>
                <w:rFonts w:hint="eastAsia"/>
              </w:rPr>
            </w:pPr>
            <w:r>
              <w:t>sbankname</w:t>
            </w:r>
          </w:p>
        </w:tc>
        <w:tc>
          <w:tcPr>
            <w:tcW w:w="1260" w:type="dxa"/>
          </w:tcPr>
          <w:p w:rsidR="005237A4" w:rsidRDefault="005237A4" w:rsidP="00904C6A">
            <w:pPr>
              <w:rPr>
                <w:rFonts w:hint="eastAsia"/>
              </w:rPr>
            </w:pPr>
          </w:p>
        </w:tc>
      </w:tr>
      <w:tr w:rsidR="005237A4" w:rsidTr="00904C6A">
        <w:trPr>
          <w:cantSplit/>
        </w:trPr>
        <w:tc>
          <w:tcPr>
            <w:tcW w:w="1008" w:type="dxa"/>
          </w:tcPr>
          <w:p w:rsidR="005237A4" w:rsidRDefault="005237A4" w:rsidP="00904C6A">
            <w:pPr>
              <w:tabs>
                <w:tab w:val="left" w:pos="1234"/>
              </w:tabs>
              <w:rPr>
                <w:rFonts w:hint="eastAsia"/>
              </w:rPr>
            </w:pPr>
            <w:r>
              <w:rPr>
                <w:rFonts w:hint="eastAsia"/>
              </w:rPr>
              <w:t>Y</w:t>
            </w:r>
          </w:p>
        </w:tc>
        <w:tc>
          <w:tcPr>
            <w:tcW w:w="2160" w:type="dxa"/>
          </w:tcPr>
          <w:p w:rsidR="005237A4" w:rsidRDefault="005237A4" w:rsidP="00904C6A">
            <w:pPr>
              <w:tabs>
                <w:tab w:val="left" w:pos="1234"/>
              </w:tabs>
              <w:rPr>
                <w:rFonts w:hint="eastAsia"/>
              </w:rPr>
            </w:pPr>
            <w:r>
              <w:rPr>
                <w:rFonts w:hint="eastAsia"/>
              </w:rPr>
              <w:t>银行卡号</w:t>
            </w:r>
          </w:p>
        </w:tc>
        <w:tc>
          <w:tcPr>
            <w:tcW w:w="2520" w:type="dxa"/>
          </w:tcPr>
          <w:p w:rsidR="005237A4" w:rsidRDefault="005237A4" w:rsidP="00904C6A">
            <w:pPr>
              <w:tabs>
                <w:tab w:val="left" w:pos="1234"/>
              </w:tabs>
              <w:rPr>
                <w:rFonts w:hint="eastAsia"/>
              </w:rPr>
            </w:pPr>
            <w:r>
              <w:t>scard0</w:t>
            </w:r>
          </w:p>
        </w:tc>
        <w:tc>
          <w:tcPr>
            <w:tcW w:w="1260" w:type="dxa"/>
          </w:tcPr>
          <w:p w:rsidR="005237A4" w:rsidRDefault="005237A4" w:rsidP="00904C6A">
            <w:pPr>
              <w:tabs>
                <w:tab w:val="left" w:pos="1234"/>
              </w:tabs>
              <w:rPr>
                <w:rFonts w:hint="eastAsia"/>
              </w:rPr>
            </w:pPr>
          </w:p>
        </w:tc>
      </w:tr>
      <w:tr w:rsidR="005237A4" w:rsidTr="00904C6A">
        <w:trPr>
          <w:cantSplit/>
        </w:trPr>
        <w:tc>
          <w:tcPr>
            <w:tcW w:w="1008" w:type="dxa"/>
          </w:tcPr>
          <w:p w:rsidR="005237A4" w:rsidRDefault="005237A4" w:rsidP="00904C6A">
            <w:pPr>
              <w:tabs>
                <w:tab w:val="left" w:pos="1234"/>
              </w:tabs>
              <w:rPr>
                <w:rFonts w:hint="eastAsia"/>
              </w:rPr>
            </w:pPr>
            <w:r>
              <w:rPr>
                <w:rFonts w:hint="eastAsia"/>
              </w:rPr>
              <w:t>C</w:t>
            </w:r>
          </w:p>
        </w:tc>
        <w:tc>
          <w:tcPr>
            <w:tcW w:w="2160" w:type="dxa"/>
          </w:tcPr>
          <w:p w:rsidR="005237A4" w:rsidRDefault="005237A4" w:rsidP="00904C6A">
            <w:pPr>
              <w:tabs>
                <w:tab w:val="left" w:pos="1234"/>
              </w:tabs>
              <w:rPr>
                <w:rFonts w:hint="eastAsia"/>
              </w:rPr>
            </w:pPr>
            <w:r>
              <w:rPr>
                <w:rFonts w:hint="eastAsia"/>
              </w:rPr>
              <w:t>充值类型</w:t>
            </w:r>
          </w:p>
        </w:tc>
        <w:tc>
          <w:tcPr>
            <w:tcW w:w="2520" w:type="dxa"/>
          </w:tcPr>
          <w:p w:rsidR="005237A4" w:rsidRDefault="005237A4" w:rsidP="00904C6A">
            <w:pPr>
              <w:tabs>
                <w:tab w:val="left" w:pos="1234"/>
              </w:tabs>
              <w:rPr>
                <w:rFonts w:hint="eastAsia"/>
              </w:rPr>
            </w:pPr>
            <w:r>
              <w:t>lsafe_level2</w:t>
            </w:r>
          </w:p>
        </w:tc>
        <w:tc>
          <w:tcPr>
            <w:tcW w:w="1260" w:type="dxa"/>
          </w:tcPr>
          <w:p w:rsidR="005237A4" w:rsidRDefault="005237A4" w:rsidP="00904C6A">
            <w:pPr>
              <w:tabs>
                <w:tab w:val="left" w:pos="1234"/>
              </w:tabs>
              <w:rPr>
                <w:rFonts w:hint="eastAsia"/>
              </w:rPr>
            </w:pPr>
          </w:p>
        </w:tc>
      </w:tr>
      <w:tr w:rsidR="005237A4" w:rsidTr="00904C6A">
        <w:trPr>
          <w:cantSplit/>
        </w:trPr>
        <w:tc>
          <w:tcPr>
            <w:tcW w:w="1008" w:type="dxa"/>
          </w:tcPr>
          <w:p w:rsidR="005237A4" w:rsidRDefault="005237A4" w:rsidP="00904C6A">
            <w:pPr>
              <w:tabs>
                <w:tab w:val="left" w:pos="1234"/>
              </w:tabs>
              <w:rPr>
                <w:rFonts w:hint="eastAsia"/>
              </w:rPr>
            </w:pPr>
            <w:r>
              <w:rPr>
                <w:rFonts w:hint="eastAsia"/>
              </w:rPr>
              <w:t>P</w:t>
            </w:r>
          </w:p>
        </w:tc>
        <w:tc>
          <w:tcPr>
            <w:tcW w:w="2160" w:type="dxa"/>
          </w:tcPr>
          <w:p w:rsidR="005237A4" w:rsidRDefault="005237A4" w:rsidP="00904C6A">
            <w:pPr>
              <w:tabs>
                <w:tab w:val="left" w:pos="1234"/>
              </w:tabs>
              <w:rPr>
                <w:rFonts w:hint="eastAsia"/>
              </w:rPr>
            </w:pPr>
            <w:r>
              <w:rPr>
                <w:rFonts w:hint="eastAsia"/>
              </w:rPr>
              <w:t>票据号码</w:t>
            </w:r>
          </w:p>
        </w:tc>
        <w:tc>
          <w:tcPr>
            <w:tcW w:w="2520" w:type="dxa"/>
          </w:tcPr>
          <w:p w:rsidR="005237A4" w:rsidRDefault="005237A4" w:rsidP="00904C6A">
            <w:pPr>
              <w:tabs>
                <w:tab w:val="left" w:pos="1234"/>
              </w:tabs>
              <w:rPr>
                <w:rFonts w:hint="eastAsia"/>
              </w:rPr>
            </w:pPr>
            <w:r>
              <w:t>scust_auth2</w:t>
            </w:r>
          </w:p>
        </w:tc>
        <w:tc>
          <w:tcPr>
            <w:tcW w:w="1260" w:type="dxa"/>
          </w:tcPr>
          <w:p w:rsidR="005237A4" w:rsidRDefault="005237A4" w:rsidP="00904C6A">
            <w:pPr>
              <w:tabs>
                <w:tab w:val="left" w:pos="1234"/>
              </w:tabs>
              <w:rPr>
                <w:rFonts w:hint="eastAsia"/>
              </w:rPr>
            </w:pPr>
          </w:p>
        </w:tc>
      </w:tr>
      <w:tr w:rsidR="005237A4" w:rsidTr="00904C6A">
        <w:trPr>
          <w:cantSplit/>
        </w:trPr>
        <w:tc>
          <w:tcPr>
            <w:tcW w:w="1008" w:type="dxa"/>
          </w:tcPr>
          <w:p w:rsidR="005237A4" w:rsidRDefault="005237A4" w:rsidP="00904C6A">
            <w:pPr>
              <w:tabs>
                <w:tab w:val="left" w:pos="1234"/>
              </w:tabs>
              <w:rPr>
                <w:rFonts w:hint="eastAsia"/>
              </w:rPr>
            </w:pPr>
            <w:r>
              <w:rPr>
                <w:rFonts w:hint="eastAsia"/>
              </w:rPr>
              <w:t>Y</w:t>
            </w:r>
          </w:p>
        </w:tc>
        <w:tc>
          <w:tcPr>
            <w:tcW w:w="2160" w:type="dxa"/>
          </w:tcPr>
          <w:p w:rsidR="005237A4" w:rsidRDefault="005237A4" w:rsidP="00904C6A">
            <w:pPr>
              <w:tabs>
                <w:tab w:val="left" w:pos="1234"/>
              </w:tabs>
              <w:rPr>
                <w:rFonts w:hint="eastAsia"/>
              </w:rPr>
            </w:pPr>
            <w:r>
              <w:rPr>
                <w:rFonts w:hint="eastAsia"/>
              </w:rPr>
              <w:t>有无卡标志</w:t>
            </w:r>
          </w:p>
        </w:tc>
        <w:tc>
          <w:tcPr>
            <w:tcW w:w="2520" w:type="dxa"/>
          </w:tcPr>
          <w:p w:rsidR="005237A4" w:rsidRDefault="005237A4" w:rsidP="00904C6A">
            <w:pPr>
              <w:tabs>
                <w:tab w:val="left" w:pos="1234"/>
              </w:tabs>
              <w:rPr>
                <w:rFonts w:hint="eastAsia"/>
              </w:rPr>
            </w:pPr>
            <w:r>
              <w:t>lwithdraw_flag</w:t>
            </w:r>
          </w:p>
        </w:tc>
        <w:tc>
          <w:tcPr>
            <w:tcW w:w="1260" w:type="dxa"/>
          </w:tcPr>
          <w:p w:rsidR="005237A4" w:rsidRDefault="005237A4" w:rsidP="00904C6A">
            <w:pPr>
              <w:tabs>
                <w:tab w:val="left" w:pos="1234"/>
              </w:tabs>
              <w:rPr>
                <w:rFonts w:hint="eastAsia"/>
              </w:rPr>
            </w:pPr>
            <w:r>
              <w:rPr>
                <w:rFonts w:hint="eastAsia"/>
              </w:rPr>
              <w:t>1</w:t>
            </w:r>
          </w:p>
        </w:tc>
      </w:tr>
      <w:tr w:rsidR="005237A4" w:rsidTr="00904C6A">
        <w:trPr>
          <w:cantSplit/>
        </w:trPr>
        <w:tc>
          <w:tcPr>
            <w:tcW w:w="1008" w:type="dxa"/>
          </w:tcPr>
          <w:p w:rsidR="005237A4" w:rsidRDefault="005237A4" w:rsidP="00904C6A">
            <w:pPr>
              <w:tabs>
                <w:tab w:val="left" w:pos="1234"/>
              </w:tabs>
              <w:rPr>
                <w:rFonts w:hint="eastAsia"/>
              </w:rPr>
            </w:pPr>
            <w:r>
              <w:rPr>
                <w:rFonts w:hint="eastAsia"/>
              </w:rPr>
              <w:t>K</w:t>
            </w:r>
          </w:p>
        </w:tc>
        <w:tc>
          <w:tcPr>
            <w:tcW w:w="2160" w:type="dxa"/>
          </w:tcPr>
          <w:p w:rsidR="005237A4" w:rsidRDefault="005237A4" w:rsidP="00904C6A">
            <w:pPr>
              <w:tabs>
                <w:tab w:val="left" w:pos="1234"/>
              </w:tabs>
              <w:rPr>
                <w:rFonts w:hint="eastAsia"/>
              </w:rPr>
            </w:pPr>
            <w:r>
              <w:rPr>
                <w:rFonts w:hint="eastAsia"/>
              </w:rPr>
              <w:t>卡片可否重用？</w:t>
            </w:r>
          </w:p>
        </w:tc>
        <w:tc>
          <w:tcPr>
            <w:tcW w:w="2520" w:type="dxa"/>
          </w:tcPr>
          <w:p w:rsidR="005237A4" w:rsidRDefault="005237A4" w:rsidP="00904C6A">
            <w:r>
              <w:t>smain_flag</w:t>
            </w:r>
          </w:p>
        </w:tc>
        <w:tc>
          <w:tcPr>
            <w:tcW w:w="1260" w:type="dxa"/>
          </w:tcPr>
          <w:p w:rsidR="005237A4" w:rsidRDefault="005237A4" w:rsidP="00904C6A">
            <w:pPr>
              <w:tabs>
                <w:tab w:val="left" w:pos="1234"/>
              </w:tabs>
              <w:rPr>
                <w:rFonts w:hint="eastAsia"/>
              </w:rPr>
            </w:pPr>
            <w:r>
              <w:rPr>
                <w:rFonts w:hint="eastAsia"/>
              </w:rPr>
              <w:t>1</w:t>
            </w:r>
          </w:p>
        </w:tc>
      </w:tr>
      <w:tr w:rsidR="005237A4" w:rsidTr="00904C6A">
        <w:trPr>
          <w:cantSplit/>
        </w:trPr>
        <w:tc>
          <w:tcPr>
            <w:tcW w:w="1008" w:type="dxa"/>
          </w:tcPr>
          <w:p w:rsidR="005237A4" w:rsidRDefault="005237A4" w:rsidP="00904C6A">
            <w:pPr>
              <w:tabs>
                <w:tab w:val="left" w:pos="1234"/>
              </w:tabs>
              <w:rPr>
                <w:rFonts w:hint="eastAsia"/>
              </w:rPr>
            </w:pPr>
            <w:r>
              <w:rPr>
                <w:rFonts w:hint="eastAsia"/>
              </w:rPr>
              <w:t>J</w:t>
            </w:r>
          </w:p>
        </w:tc>
        <w:tc>
          <w:tcPr>
            <w:tcW w:w="2160" w:type="dxa"/>
          </w:tcPr>
          <w:p w:rsidR="005237A4" w:rsidRDefault="005237A4" w:rsidP="00904C6A">
            <w:pPr>
              <w:tabs>
                <w:tab w:val="left" w:pos="1234"/>
              </w:tabs>
              <w:rPr>
                <w:rFonts w:hint="eastAsia"/>
              </w:rPr>
            </w:pPr>
            <w:r>
              <w:rPr>
                <w:rFonts w:hint="eastAsia"/>
              </w:rPr>
              <w:t>金额精度</w:t>
            </w:r>
          </w:p>
        </w:tc>
        <w:tc>
          <w:tcPr>
            <w:tcW w:w="2520" w:type="dxa"/>
          </w:tcPr>
          <w:p w:rsidR="005237A4" w:rsidRDefault="005237A4" w:rsidP="00904C6A">
            <w:pPr>
              <w:tabs>
                <w:tab w:val="left" w:pos="1234"/>
              </w:tabs>
              <w:rPr>
                <w:rFonts w:hint="eastAsia"/>
              </w:rPr>
            </w:pPr>
            <w:r>
              <w:t>smain_flag2</w:t>
            </w:r>
          </w:p>
        </w:tc>
        <w:tc>
          <w:tcPr>
            <w:tcW w:w="1260" w:type="dxa"/>
          </w:tcPr>
          <w:p w:rsidR="005237A4" w:rsidRDefault="005237A4" w:rsidP="00904C6A">
            <w:pPr>
              <w:tabs>
                <w:tab w:val="left" w:pos="1234"/>
              </w:tabs>
              <w:rPr>
                <w:rFonts w:hint="eastAsia"/>
              </w:rPr>
            </w:pPr>
            <w:r>
              <w:rPr>
                <w:rFonts w:hint="eastAsia"/>
              </w:rPr>
              <w:t>1</w:t>
            </w:r>
          </w:p>
        </w:tc>
      </w:tr>
    </w:tbl>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255" w:name="_Toc337551749"/>
      <w:r>
        <w:rPr>
          <w:rFonts w:hint="eastAsia"/>
        </w:rPr>
        <w:t>数据字典代码</w:t>
      </w:r>
      <w:bookmarkEnd w:id="255"/>
    </w:p>
    <w:p w:rsidR="005237A4" w:rsidRDefault="005237A4" w:rsidP="005237A4">
      <w:pPr>
        <w:ind w:left="9"/>
        <w:rPr>
          <w:rFonts w:hint="eastAsia"/>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tblGrid>
      <w:tr w:rsidR="005237A4" w:rsidTr="00904C6A">
        <w:trPr>
          <w:cantSplit/>
        </w:trPr>
        <w:tc>
          <w:tcPr>
            <w:tcW w:w="1548" w:type="dxa"/>
            <w:shd w:val="clear" w:color="auto" w:fill="B3B3B3"/>
          </w:tcPr>
          <w:p w:rsidR="005237A4" w:rsidRDefault="005237A4" w:rsidP="00904C6A">
            <w:pPr>
              <w:rPr>
                <w:rFonts w:hint="eastAsia"/>
                <w:b/>
              </w:rPr>
            </w:pPr>
            <w:r>
              <w:rPr>
                <w:rFonts w:hint="eastAsia"/>
                <w:b/>
              </w:rPr>
              <w:lastRenderedPageBreak/>
              <w:t>字典代码</w:t>
            </w:r>
          </w:p>
        </w:tc>
        <w:tc>
          <w:tcPr>
            <w:tcW w:w="1440" w:type="dxa"/>
            <w:shd w:val="clear" w:color="auto" w:fill="B3B3B3"/>
          </w:tcPr>
          <w:p w:rsidR="005237A4" w:rsidRDefault="005237A4" w:rsidP="00904C6A">
            <w:pPr>
              <w:rPr>
                <w:rFonts w:hint="eastAsia"/>
                <w:b/>
              </w:rPr>
            </w:pPr>
            <w:r>
              <w:rPr>
                <w:rFonts w:hint="eastAsia"/>
                <w:b/>
              </w:rPr>
              <w:t>字典名称</w:t>
            </w:r>
          </w:p>
        </w:tc>
      </w:tr>
      <w:tr w:rsidR="005237A4" w:rsidTr="00904C6A">
        <w:trPr>
          <w:cantSplit/>
        </w:trPr>
        <w:tc>
          <w:tcPr>
            <w:tcW w:w="1548"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-2</w:t>
            </w:r>
          </w:p>
        </w:tc>
        <w:tc>
          <w:tcPr>
            <w:tcW w:w="1440" w:type="dxa"/>
          </w:tcPr>
          <w:p w:rsidR="005237A4" w:rsidRDefault="005237A4" w:rsidP="00904C6A">
            <w:pPr>
              <w:rPr>
                <w:rFonts w:hint="eastAsia"/>
              </w:rPr>
            </w:pPr>
            <w:r>
              <w:rPr>
                <w:rFonts w:hint="eastAsia"/>
              </w:rPr>
              <w:t>网点号</w:t>
            </w:r>
          </w:p>
        </w:tc>
      </w:tr>
      <w:tr w:rsidR="005237A4" w:rsidTr="00904C6A">
        <w:trPr>
          <w:cantSplit/>
        </w:trPr>
        <w:tc>
          <w:tcPr>
            <w:tcW w:w="1548" w:type="dxa"/>
          </w:tcPr>
          <w:p w:rsidR="005237A4" w:rsidRDefault="005237A4" w:rsidP="00904C6A">
            <w:pPr>
              <w:rPr>
                <w:rFonts w:hint="eastAsia"/>
              </w:rPr>
            </w:pPr>
            <w:r>
              <w:rPr>
                <w:rFonts w:hint="eastAsia"/>
              </w:rPr>
              <w:t>-3</w:t>
            </w:r>
          </w:p>
        </w:tc>
        <w:tc>
          <w:tcPr>
            <w:tcW w:w="1440" w:type="dxa"/>
          </w:tcPr>
          <w:p w:rsidR="005237A4" w:rsidRDefault="005237A4" w:rsidP="00904C6A">
            <w:pPr>
              <w:rPr>
                <w:rFonts w:hint="eastAsia"/>
              </w:rPr>
            </w:pPr>
            <w:r>
              <w:rPr>
                <w:rFonts w:hint="eastAsia"/>
              </w:rPr>
              <w:t>站点号</w:t>
            </w:r>
          </w:p>
        </w:tc>
      </w:tr>
      <w:tr w:rsidR="005237A4" w:rsidTr="00904C6A">
        <w:trPr>
          <w:cantSplit/>
        </w:trPr>
        <w:tc>
          <w:tcPr>
            <w:tcW w:w="1548" w:type="dxa"/>
          </w:tcPr>
          <w:p w:rsidR="005237A4" w:rsidRDefault="005237A4" w:rsidP="00904C6A">
            <w:pPr>
              <w:rPr>
                <w:rFonts w:hint="eastAsia"/>
              </w:rPr>
            </w:pPr>
            <w:r>
              <w:rPr>
                <w:rFonts w:hint="eastAsia"/>
              </w:rPr>
              <w:t>-4</w:t>
            </w:r>
          </w:p>
        </w:tc>
        <w:tc>
          <w:tcPr>
            <w:tcW w:w="1440" w:type="dxa"/>
          </w:tcPr>
          <w:p w:rsidR="005237A4" w:rsidRDefault="005237A4" w:rsidP="00904C6A">
            <w:pPr>
              <w:rPr>
                <w:rFonts w:hint="eastAsia"/>
              </w:rPr>
            </w:pPr>
            <w:r>
              <w:rPr>
                <w:rFonts w:hint="eastAsia"/>
              </w:rPr>
              <w:t>终端编号</w:t>
            </w:r>
          </w:p>
        </w:tc>
      </w:tr>
      <w:tr w:rsidR="005237A4" w:rsidTr="00904C6A">
        <w:trPr>
          <w:cantSplit/>
        </w:trPr>
        <w:tc>
          <w:tcPr>
            <w:tcW w:w="1548" w:type="dxa"/>
          </w:tcPr>
          <w:p w:rsidR="005237A4" w:rsidRDefault="005237A4" w:rsidP="00904C6A">
            <w:pPr>
              <w:rPr>
                <w:rFonts w:hint="eastAsia"/>
              </w:rPr>
            </w:pPr>
            <w:r>
              <w:rPr>
                <w:rFonts w:hint="eastAsia"/>
              </w:rPr>
              <w:t>-5</w:t>
            </w:r>
          </w:p>
        </w:tc>
        <w:tc>
          <w:tcPr>
            <w:tcW w:w="1440" w:type="dxa"/>
          </w:tcPr>
          <w:p w:rsidR="005237A4" w:rsidRDefault="005237A4" w:rsidP="00904C6A">
            <w:pPr>
              <w:rPr>
                <w:rFonts w:hint="eastAsia"/>
              </w:rPr>
            </w:pPr>
            <w:r>
              <w:rPr>
                <w:rFonts w:hint="eastAsia"/>
              </w:rPr>
              <w:t>卡类型</w:t>
            </w:r>
          </w:p>
        </w:tc>
      </w:tr>
      <w:tr w:rsidR="005237A4" w:rsidTr="00904C6A">
        <w:trPr>
          <w:cantSplit/>
        </w:trPr>
        <w:tc>
          <w:tcPr>
            <w:tcW w:w="1548" w:type="dxa"/>
          </w:tcPr>
          <w:p w:rsidR="005237A4" w:rsidRDefault="005237A4" w:rsidP="00904C6A">
            <w:pPr>
              <w:rPr>
                <w:rFonts w:hint="eastAsia"/>
              </w:rPr>
            </w:pPr>
            <w:r>
              <w:rPr>
                <w:rFonts w:hint="eastAsia"/>
              </w:rPr>
              <w:t>-6</w:t>
            </w:r>
          </w:p>
        </w:tc>
        <w:tc>
          <w:tcPr>
            <w:tcW w:w="1440" w:type="dxa"/>
          </w:tcPr>
          <w:p w:rsidR="005237A4" w:rsidRDefault="005237A4" w:rsidP="00904C6A">
            <w:pPr>
              <w:rPr>
                <w:rFonts w:hint="eastAsia"/>
              </w:rPr>
            </w:pPr>
            <w:r>
              <w:rPr>
                <w:rFonts w:hint="eastAsia"/>
              </w:rPr>
              <w:t>交易码</w:t>
            </w:r>
          </w:p>
        </w:tc>
      </w:tr>
      <w:tr w:rsidR="005237A4" w:rsidTr="00904C6A">
        <w:trPr>
          <w:cantSplit/>
        </w:trPr>
        <w:tc>
          <w:tcPr>
            <w:tcW w:w="1548" w:type="dxa"/>
          </w:tcPr>
          <w:p w:rsidR="005237A4" w:rsidRDefault="005237A4" w:rsidP="00904C6A">
            <w:pPr>
              <w:rPr>
                <w:rFonts w:hint="eastAsia"/>
              </w:rPr>
            </w:pPr>
            <w:r>
              <w:rPr>
                <w:rFonts w:hint="eastAsia"/>
              </w:rPr>
              <w:t>-7</w:t>
            </w:r>
          </w:p>
        </w:tc>
        <w:tc>
          <w:tcPr>
            <w:tcW w:w="1440" w:type="dxa"/>
          </w:tcPr>
          <w:p w:rsidR="005237A4" w:rsidRDefault="005237A4" w:rsidP="00904C6A">
            <w:pPr>
              <w:rPr>
                <w:rFonts w:hint="eastAsia"/>
              </w:rPr>
            </w:pPr>
            <w:r>
              <w:rPr>
                <w:rFonts w:hint="eastAsia"/>
              </w:rPr>
              <w:t>交易类型(部分)</w:t>
            </w:r>
          </w:p>
        </w:tc>
      </w:tr>
      <w:tr w:rsidR="005237A4" w:rsidTr="00904C6A">
        <w:trPr>
          <w:cantSplit/>
        </w:trPr>
        <w:tc>
          <w:tcPr>
            <w:tcW w:w="1548" w:type="dxa"/>
          </w:tcPr>
          <w:p w:rsidR="005237A4" w:rsidRDefault="005237A4" w:rsidP="00904C6A">
            <w:pPr>
              <w:rPr>
                <w:rFonts w:hint="eastAsia"/>
              </w:rPr>
            </w:pPr>
            <w:r>
              <w:rPr>
                <w:rFonts w:hint="eastAsia"/>
              </w:rPr>
              <w:t>-8</w:t>
            </w:r>
          </w:p>
        </w:tc>
        <w:tc>
          <w:tcPr>
            <w:tcW w:w="1440" w:type="dxa"/>
          </w:tcPr>
          <w:p w:rsidR="005237A4" w:rsidRDefault="005237A4" w:rsidP="00904C6A">
            <w:pPr>
              <w:rPr>
                <w:rFonts w:hint="eastAsia"/>
              </w:rPr>
            </w:pPr>
            <w:r>
              <w:rPr>
                <w:rFonts w:hint="eastAsia"/>
              </w:rPr>
              <w:t>交易码</w:t>
            </w:r>
          </w:p>
        </w:tc>
      </w:tr>
      <w:tr w:rsidR="005237A4" w:rsidTr="00904C6A">
        <w:trPr>
          <w:cantSplit/>
        </w:trPr>
        <w:tc>
          <w:tcPr>
            <w:tcW w:w="1548" w:type="dxa"/>
          </w:tcPr>
          <w:p w:rsidR="005237A4" w:rsidRDefault="005237A4" w:rsidP="00904C6A">
            <w:pPr>
              <w:rPr>
                <w:rFonts w:hint="eastAsia"/>
              </w:rPr>
            </w:pPr>
            <w:r>
              <w:rPr>
                <w:rFonts w:hint="eastAsia"/>
              </w:rPr>
              <w:t>-9</w:t>
            </w:r>
          </w:p>
        </w:tc>
        <w:tc>
          <w:tcPr>
            <w:tcW w:w="1440" w:type="dxa"/>
          </w:tcPr>
          <w:p w:rsidR="005237A4" w:rsidRDefault="005237A4" w:rsidP="00904C6A">
            <w:pPr>
              <w:rPr>
                <w:rFonts w:hint="eastAsia"/>
              </w:rPr>
            </w:pPr>
            <w:r>
              <w:rPr>
                <w:rFonts w:hint="eastAsia"/>
              </w:rPr>
              <w:t>交易类型</w:t>
            </w:r>
          </w:p>
        </w:tc>
      </w:tr>
      <w:tr w:rsidR="005237A4" w:rsidTr="00904C6A">
        <w:trPr>
          <w:cantSplit/>
        </w:trPr>
        <w:tc>
          <w:tcPr>
            <w:tcW w:w="1548" w:type="dxa"/>
          </w:tcPr>
          <w:p w:rsidR="005237A4" w:rsidRDefault="005237A4" w:rsidP="00904C6A">
            <w:pPr>
              <w:rPr>
                <w:rFonts w:hint="eastAsia"/>
              </w:rPr>
            </w:pPr>
            <w:r>
              <w:rPr>
                <w:rFonts w:hint="eastAsia"/>
              </w:rPr>
              <w:t>-10</w:t>
            </w:r>
          </w:p>
        </w:tc>
        <w:tc>
          <w:tcPr>
            <w:tcW w:w="1440" w:type="dxa"/>
          </w:tcPr>
          <w:p w:rsidR="005237A4" w:rsidRDefault="005237A4" w:rsidP="00904C6A">
            <w:pPr>
              <w:rPr>
                <w:rFonts w:hint="eastAsia"/>
              </w:rPr>
            </w:pPr>
            <w:r>
              <w:rPr>
                <w:rFonts w:hint="eastAsia"/>
              </w:rPr>
              <w:t>钱包号</w:t>
            </w:r>
          </w:p>
        </w:tc>
      </w:tr>
      <w:tr w:rsidR="005237A4" w:rsidTr="00904C6A">
        <w:trPr>
          <w:cantSplit/>
        </w:trPr>
        <w:tc>
          <w:tcPr>
            <w:tcW w:w="1548" w:type="dxa"/>
          </w:tcPr>
          <w:p w:rsidR="005237A4" w:rsidRDefault="005237A4" w:rsidP="00904C6A">
            <w:pPr>
              <w:rPr>
                <w:rFonts w:hint="eastAsia"/>
              </w:rPr>
            </w:pPr>
            <w:r>
              <w:rPr>
                <w:rFonts w:hint="eastAsia"/>
              </w:rPr>
              <w:t>-11</w:t>
            </w:r>
          </w:p>
        </w:tc>
        <w:tc>
          <w:tcPr>
            <w:tcW w:w="1440" w:type="dxa"/>
          </w:tcPr>
          <w:p w:rsidR="005237A4" w:rsidRDefault="005237A4" w:rsidP="00904C6A">
            <w:pPr>
              <w:rPr>
                <w:rFonts w:hint="eastAsia"/>
              </w:rPr>
            </w:pPr>
            <w:r>
              <w:rPr>
                <w:rFonts w:hint="eastAsia"/>
              </w:rPr>
              <w:t>门禁时间段</w:t>
            </w:r>
          </w:p>
        </w:tc>
      </w:tr>
      <w:tr w:rsidR="005237A4" w:rsidTr="00904C6A">
        <w:trPr>
          <w:cantSplit/>
        </w:trPr>
        <w:tc>
          <w:tcPr>
            <w:tcW w:w="1548" w:type="dxa"/>
          </w:tcPr>
          <w:p w:rsidR="005237A4" w:rsidRDefault="005237A4" w:rsidP="00904C6A">
            <w:pPr>
              <w:rPr>
                <w:rFonts w:hint="eastAsia"/>
              </w:rPr>
            </w:pPr>
            <w:r>
              <w:rPr>
                <w:rFonts w:hint="eastAsia"/>
              </w:rPr>
              <w:t>-12</w:t>
            </w:r>
          </w:p>
        </w:tc>
        <w:tc>
          <w:tcPr>
            <w:tcW w:w="1440" w:type="dxa"/>
          </w:tcPr>
          <w:p w:rsidR="005237A4" w:rsidRDefault="005237A4" w:rsidP="00904C6A">
            <w:pPr>
              <w:rPr>
                <w:rFonts w:hint="eastAsia"/>
              </w:rPr>
            </w:pPr>
            <w:r>
              <w:rPr>
                <w:rFonts w:hint="eastAsia"/>
              </w:rPr>
              <w:t>门禁周时间段</w:t>
            </w:r>
          </w:p>
        </w:tc>
      </w:tr>
      <w:tr w:rsidR="005237A4" w:rsidTr="00904C6A">
        <w:trPr>
          <w:cantSplit/>
        </w:trPr>
        <w:tc>
          <w:tcPr>
            <w:tcW w:w="1548" w:type="dxa"/>
          </w:tcPr>
          <w:p w:rsidR="005237A4" w:rsidRDefault="005237A4" w:rsidP="00904C6A">
            <w:pPr>
              <w:rPr>
                <w:rFonts w:hint="eastAsia"/>
              </w:rPr>
            </w:pPr>
            <w:r>
              <w:rPr>
                <w:rFonts w:hint="eastAsia"/>
              </w:rPr>
              <w:t>-13</w:t>
            </w:r>
          </w:p>
        </w:tc>
        <w:tc>
          <w:tcPr>
            <w:tcW w:w="1440" w:type="dxa"/>
          </w:tcPr>
          <w:p w:rsidR="005237A4" w:rsidRDefault="005237A4" w:rsidP="00904C6A">
            <w:pPr>
              <w:rPr>
                <w:rFonts w:hint="eastAsia"/>
              </w:rPr>
            </w:pPr>
            <w:r>
              <w:rPr>
                <w:rFonts w:hint="eastAsia"/>
              </w:rPr>
              <w:t>节假日时间</w:t>
            </w:r>
          </w:p>
        </w:tc>
      </w:tr>
      <w:tr w:rsidR="005237A4" w:rsidTr="00904C6A">
        <w:trPr>
          <w:cantSplit/>
        </w:trPr>
        <w:tc>
          <w:tcPr>
            <w:tcW w:w="1548" w:type="dxa"/>
          </w:tcPr>
          <w:p w:rsidR="005237A4" w:rsidRDefault="005237A4" w:rsidP="00904C6A">
            <w:pPr>
              <w:rPr>
                <w:rFonts w:hint="eastAsia"/>
              </w:rPr>
            </w:pPr>
            <w:r>
              <w:rPr>
                <w:rFonts w:hint="eastAsia"/>
              </w:rPr>
              <w:t>-15</w:t>
            </w:r>
          </w:p>
        </w:tc>
        <w:tc>
          <w:tcPr>
            <w:tcW w:w="1440" w:type="dxa"/>
          </w:tcPr>
          <w:p w:rsidR="005237A4" w:rsidRDefault="005237A4" w:rsidP="00904C6A">
            <w:pPr>
              <w:rPr>
                <w:rFonts w:hint="eastAsia"/>
              </w:rPr>
            </w:pPr>
            <w:r>
              <w:rPr>
                <w:rFonts w:hint="eastAsia"/>
              </w:rPr>
              <w:t>卡交易流水查询字典</w:t>
            </w:r>
          </w:p>
        </w:tc>
      </w:tr>
      <w:tr w:rsidR="005237A4" w:rsidTr="00904C6A">
        <w:trPr>
          <w:cantSplit/>
        </w:trPr>
        <w:tc>
          <w:tcPr>
            <w:tcW w:w="1548" w:type="dxa"/>
          </w:tcPr>
          <w:p w:rsidR="005237A4" w:rsidRDefault="005237A4" w:rsidP="00904C6A">
            <w:pPr>
              <w:rPr>
                <w:rFonts w:hint="eastAsia"/>
              </w:rPr>
            </w:pPr>
            <w:r>
              <w:rPr>
                <w:rFonts w:hint="eastAsia"/>
              </w:rPr>
              <w:t>-21</w:t>
            </w:r>
          </w:p>
        </w:tc>
        <w:tc>
          <w:tcPr>
            <w:tcW w:w="1440" w:type="dxa"/>
          </w:tcPr>
          <w:p w:rsidR="005237A4" w:rsidRDefault="005237A4" w:rsidP="00904C6A">
            <w:pPr>
              <w:rPr>
                <w:rFonts w:hint="eastAsia"/>
              </w:rPr>
            </w:pPr>
            <w:r>
              <w:rPr>
                <w:rFonts w:hint="eastAsia"/>
              </w:rPr>
              <w:t>全局参数</w:t>
            </w:r>
          </w:p>
        </w:tc>
      </w:tr>
      <w:tr w:rsidR="005237A4" w:rsidTr="00904C6A">
        <w:trPr>
          <w:cantSplit/>
        </w:trPr>
        <w:tc>
          <w:tcPr>
            <w:tcW w:w="1548" w:type="dxa"/>
          </w:tcPr>
          <w:p w:rsidR="005237A4" w:rsidRDefault="005237A4" w:rsidP="00904C6A">
            <w:pPr>
              <w:rPr>
                <w:rFonts w:hint="eastAsia"/>
              </w:rPr>
            </w:pPr>
            <w:r>
              <w:rPr>
                <w:rFonts w:hint="eastAsia"/>
              </w:rPr>
              <w:t>-22</w:t>
            </w:r>
          </w:p>
        </w:tc>
        <w:tc>
          <w:tcPr>
            <w:tcW w:w="1440" w:type="dxa"/>
          </w:tcPr>
          <w:p w:rsidR="005237A4" w:rsidRDefault="005237A4" w:rsidP="00904C6A">
            <w:pPr>
              <w:rPr>
                <w:rFonts w:hint="eastAsia"/>
              </w:rPr>
            </w:pPr>
            <w:r>
              <w:rPr>
                <w:rFonts w:hint="eastAsia"/>
              </w:rPr>
              <w:t>部门</w:t>
            </w:r>
          </w:p>
        </w:tc>
      </w:tr>
      <w:tr w:rsidR="005237A4" w:rsidTr="00904C6A">
        <w:trPr>
          <w:cantSplit/>
        </w:trPr>
        <w:tc>
          <w:tcPr>
            <w:tcW w:w="1548" w:type="dxa"/>
          </w:tcPr>
          <w:p w:rsidR="005237A4" w:rsidRDefault="005237A4" w:rsidP="00904C6A">
            <w:pPr>
              <w:rPr>
                <w:rFonts w:hint="eastAsia"/>
              </w:rPr>
            </w:pPr>
            <w:r>
              <w:rPr>
                <w:rFonts w:hint="eastAsia"/>
              </w:rPr>
              <w:t>-23</w:t>
            </w:r>
          </w:p>
        </w:tc>
        <w:tc>
          <w:tcPr>
            <w:tcW w:w="1440" w:type="dxa"/>
          </w:tcPr>
          <w:p w:rsidR="005237A4" w:rsidRDefault="005237A4" w:rsidP="00904C6A">
            <w:pPr>
              <w:rPr>
                <w:rFonts w:hint="eastAsia"/>
              </w:rPr>
            </w:pPr>
            <w:r>
              <w:rPr>
                <w:rFonts w:hint="eastAsia"/>
              </w:rPr>
              <w:t>专业</w:t>
            </w:r>
          </w:p>
        </w:tc>
      </w:tr>
      <w:tr w:rsidR="005237A4" w:rsidTr="00904C6A">
        <w:trPr>
          <w:cantSplit/>
        </w:trPr>
        <w:tc>
          <w:tcPr>
            <w:tcW w:w="1548" w:type="dxa"/>
          </w:tcPr>
          <w:p w:rsidR="005237A4" w:rsidRDefault="005237A4" w:rsidP="00904C6A">
            <w:pPr>
              <w:rPr>
                <w:rFonts w:hint="eastAsia"/>
              </w:rPr>
            </w:pPr>
            <w:r>
              <w:rPr>
                <w:rFonts w:hint="eastAsia"/>
              </w:rPr>
              <w:t>-24</w:t>
            </w:r>
          </w:p>
        </w:tc>
        <w:tc>
          <w:tcPr>
            <w:tcW w:w="1440" w:type="dxa"/>
          </w:tcPr>
          <w:p w:rsidR="005237A4" w:rsidRDefault="005237A4" w:rsidP="00904C6A">
            <w:pPr>
              <w:rPr>
                <w:rFonts w:hint="eastAsia"/>
              </w:rPr>
            </w:pPr>
            <w:r>
              <w:rPr>
                <w:rFonts w:hint="eastAsia"/>
              </w:rPr>
              <w:t>错误码</w:t>
            </w:r>
          </w:p>
        </w:tc>
      </w:tr>
      <w:tr w:rsidR="005237A4" w:rsidTr="00904C6A">
        <w:trPr>
          <w:cantSplit/>
        </w:trPr>
        <w:tc>
          <w:tcPr>
            <w:tcW w:w="1548" w:type="dxa"/>
          </w:tcPr>
          <w:p w:rsidR="005237A4" w:rsidRDefault="005237A4" w:rsidP="00904C6A">
            <w:pPr>
              <w:rPr>
                <w:rFonts w:hint="eastAsia"/>
              </w:rPr>
            </w:pPr>
            <w:r>
              <w:rPr>
                <w:rFonts w:hint="eastAsia"/>
              </w:rPr>
              <w:t>-25</w:t>
            </w:r>
          </w:p>
        </w:tc>
        <w:tc>
          <w:tcPr>
            <w:tcW w:w="1440" w:type="dxa"/>
          </w:tcPr>
          <w:p w:rsidR="005237A4" w:rsidRDefault="005237A4" w:rsidP="00904C6A">
            <w:pPr>
              <w:rPr>
                <w:rFonts w:hint="eastAsia"/>
              </w:rPr>
            </w:pPr>
            <w:r>
              <w:rPr>
                <w:rFonts w:hint="eastAsia"/>
              </w:rPr>
              <w:t>科目</w:t>
            </w:r>
          </w:p>
        </w:tc>
      </w:tr>
      <w:tr w:rsidR="005237A4" w:rsidTr="00904C6A">
        <w:trPr>
          <w:cantSplit/>
        </w:trPr>
        <w:tc>
          <w:tcPr>
            <w:tcW w:w="1548" w:type="dxa"/>
          </w:tcPr>
          <w:p w:rsidR="005237A4" w:rsidRDefault="005237A4" w:rsidP="00904C6A">
            <w:pPr>
              <w:rPr>
                <w:rFonts w:hint="eastAsia"/>
              </w:rPr>
            </w:pPr>
            <w:r>
              <w:rPr>
                <w:rFonts w:hint="eastAsia"/>
              </w:rPr>
              <w:t>-26</w:t>
            </w:r>
          </w:p>
        </w:tc>
        <w:tc>
          <w:tcPr>
            <w:tcW w:w="1440" w:type="dxa"/>
          </w:tcPr>
          <w:p w:rsidR="005237A4" w:rsidRDefault="005237A4" w:rsidP="00904C6A">
            <w:pPr>
              <w:rPr>
                <w:rFonts w:hint="eastAsia"/>
              </w:rPr>
            </w:pPr>
            <w:r>
              <w:rPr>
                <w:rFonts w:hint="eastAsia"/>
              </w:rPr>
              <w:t>院系代码</w:t>
            </w:r>
          </w:p>
        </w:tc>
      </w:tr>
      <w:tr w:rsidR="005237A4" w:rsidTr="00904C6A">
        <w:trPr>
          <w:cantSplit/>
        </w:trPr>
        <w:tc>
          <w:tcPr>
            <w:tcW w:w="1548" w:type="dxa"/>
          </w:tcPr>
          <w:p w:rsidR="005237A4" w:rsidRDefault="005237A4" w:rsidP="00904C6A">
            <w:pPr>
              <w:rPr>
                <w:rFonts w:hint="eastAsia"/>
              </w:rPr>
            </w:pPr>
            <w:r>
              <w:rPr>
                <w:rFonts w:hint="eastAsia"/>
              </w:rPr>
              <w:t>-27</w:t>
            </w:r>
          </w:p>
        </w:tc>
        <w:tc>
          <w:tcPr>
            <w:tcW w:w="1440" w:type="dxa"/>
          </w:tcPr>
          <w:p w:rsidR="005237A4" w:rsidRDefault="005237A4" w:rsidP="00904C6A">
            <w:pPr>
              <w:rPr>
                <w:rFonts w:hint="eastAsia"/>
              </w:rPr>
            </w:pPr>
            <w:r>
              <w:rPr>
                <w:rFonts w:hint="eastAsia"/>
              </w:rPr>
              <w:t>校区</w:t>
            </w:r>
          </w:p>
        </w:tc>
      </w:tr>
      <w:tr w:rsidR="005237A4" w:rsidTr="00904C6A">
        <w:trPr>
          <w:cantSplit/>
        </w:trPr>
        <w:tc>
          <w:tcPr>
            <w:tcW w:w="1548" w:type="dxa"/>
          </w:tcPr>
          <w:p w:rsidR="005237A4" w:rsidRDefault="005237A4" w:rsidP="00904C6A">
            <w:pPr>
              <w:rPr>
                <w:rFonts w:hint="eastAsia"/>
              </w:rPr>
            </w:pPr>
            <w:r>
              <w:rPr>
                <w:rFonts w:hint="eastAsia"/>
              </w:rPr>
              <w:t>-</w:t>
            </w:r>
          </w:p>
        </w:tc>
        <w:tc>
          <w:tcPr>
            <w:tcW w:w="1440" w:type="dxa"/>
          </w:tcPr>
          <w:p w:rsidR="005237A4" w:rsidRDefault="005237A4" w:rsidP="00904C6A">
            <w:pPr>
              <w:rPr>
                <w:rFonts w:hint="eastAsia"/>
              </w:rPr>
            </w:pPr>
            <w:r>
              <w:rPr>
                <w:rFonts w:hint="eastAsia"/>
              </w:rPr>
              <w:t>所有区域</w:t>
            </w:r>
          </w:p>
        </w:tc>
      </w:tr>
      <w:tr w:rsidR="005237A4" w:rsidTr="00904C6A">
        <w:trPr>
          <w:cantSplit/>
        </w:trPr>
        <w:tc>
          <w:tcPr>
            <w:tcW w:w="1548" w:type="dxa"/>
          </w:tcPr>
          <w:p w:rsidR="005237A4" w:rsidRDefault="005237A4" w:rsidP="00904C6A">
            <w:pPr>
              <w:rPr>
                <w:rFonts w:hint="eastAsia"/>
              </w:rPr>
            </w:pPr>
            <w:r>
              <w:rPr>
                <w:rFonts w:hint="eastAsia"/>
              </w:rPr>
              <w:t>-29</w:t>
            </w:r>
          </w:p>
        </w:tc>
        <w:tc>
          <w:tcPr>
            <w:tcW w:w="1440" w:type="dxa"/>
          </w:tcPr>
          <w:p w:rsidR="005237A4" w:rsidRDefault="005237A4" w:rsidP="00904C6A">
            <w:pPr>
              <w:rPr>
                <w:rFonts w:hint="eastAsia"/>
              </w:rPr>
            </w:pPr>
            <w:r>
              <w:rPr>
                <w:rFonts w:hint="eastAsia"/>
              </w:rPr>
              <w:t>权限模板</w:t>
            </w:r>
          </w:p>
        </w:tc>
      </w:tr>
      <w:tr w:rsidR="005237A4" w:rsidTr="00904C6A">
        <w:trPr>
          <w:cantSplit/>
        </w:trPr>
        <w:tc>
          <w:tcPr>
            <w:tcW w:w="1548" w:type="dxa"/>
          </w:tcPr>
          <w:p w:rsidR="005237A4" w:rsidRDefault="005237A4" w:rsidP="00904C6A">
            <w:pPr>
              <w:rPr>
                <w:rFonts w:hint="eastAsia"/>
              </w:rPr>
            </w:pPr>
            <w:r>
              <w:rPr>
                <w:rFonts w:hint="eastAsia"/>
              </w:rPr>
              <w:t>-30</w:t>
            </w:r>
          </w:p>
        </w:tc>
        <w:tc>
          <w:tcPr>
            <w:tcW w:w="1440" w:type="dxa"/>
          </w:tcPr>
          <w:p w:rsidR="005237A4" w:rsidRDefault="005237A4" w:rsidP="00904C6A">
            <w:pPr>
              <w:rPr>
                <w:rFonts w:hint="eastAsia"/>
              </w:rPr>
            </w:pPr>
            <w:r>
              <w:rPr>
                <w:rFonts w:hint="eastAsia"/>
              </w:rPr>
              <w:t>操作员</w:t>
            </w:r>
          </w:p>
        </w:tc>
      </w:tr>
      <w:tr w:rsidR="005237A4" w:rsidTr="00904C6A">
        <w:trPr>
          <w:cantSplit/>
        </w:trPr>
        <w:tc>
          <w:tcPr>
            <w:tcW w:w="1548" w:type="dxa"/>
          </w:tcPr>
          <w:p w:rsidR="005237A4" w:rsidRDefault="005237A4" w:rsidP="00904C6A">
            <w:pPr>
              <w:rPr>
                <w:rFonts w:hint="eastAsia"/>
              </w:rPr>
            </w:pPr>
            <w:r>
              <w:rPr>
                <w:rFonts w:hint="eastAsia"/>
              </w:rPr>
              <w:t>-31</w:t>
            </w:r>
          </w:p>
        </w:tc>
        <w:tc>
          <w:tcPr>
            <w:tcW w:w="1440" w:type="dxa"/>
          </w:tcPr>
          <w:p w:rsidR="005237A4" w:rsidRDefault="005237A4" w:rsidP="00904C6A">
            <w:pPr>
              <w:rPr>
                <w:rFonts w:hint="eastAsia"/>
              </w:rPr>
            </w:pPr>
            <w:r>
              <w:rPr>
                <w:rFonts w:hint="eastAsia"/>
              </w:rPr>
              <w:t>设备</w:t>
            </w:r>
          </w:p>
        </w:tc>
      </w:tr>
      <w:tr w:rsidR="005237A4" w:rsidTr="00904C6A">
        <w:trPr>
          <w:cantSplit/>
        </w:trPr>
        <w:tc>
          <w:tcPr>
            <w:tcW w:w="1548" w:type="dxa"/>
          </w:tcPr>
          <w:p w:rsidR="005237A4" w:rsidRDefault="005237A4" w:rsidP="00904C6A">
            <w:pPr>
              <w:rPr>
                <w:rFonts w:hint="eastAsia"/>
              </w:rPr>
            </w:pPr>
            <w:r>
              <w:rPr>
                <w:rFonts w:hint="eastAsia"/>
              </w:rPr>
              <w:t>-32</w:t>
            </w:r>
          </w:p>
        </w:tc>
        <w:tc>
          <w:tcPr>
            <w:tcW w:w="1440" w:type="dxa"/>
          </w:tcPr>
          <w:p w:rsidR="005237A4" w:rsidRDefault="005237A4" w:rsidP="00904C6A">
            <w:pPr>
              <w:rPr>
                <w:rFonts w:hint="eastAsia"/>
              </w:rPr>
            </w:pPr>
            <w:r>
              <w:rPr>
                <w:rFonts w:hint="eastAsia"/>
              </w:rPr>
              <w:t>子系统</w:t>
            </w:r>
          </w:p>
        </w:tc>
      </w:tr>
      <w:tr w:rsidR="005237A4" w:rsidTr="00904C6A">
        <w:trPr>
          <w:cantSplit/>
        </w:trPr>
        <w:tc>
          <w:tcPr>
            <w:tcW w:w="1548" w:type="dxa"/>
          </w:tcPr>
          <w:p w:rsidR="005237A4" w:rsidRDefault="005237A4" w:rsidP="00904C6A">
            <w:pPr>
              <w:rPr>
                <w:rFonts w:hint="eastAsia"/>
              </w:rPr>
            </w:pPr>
            <w:r>
              <w:rPr>
                <w:rFonts w:hint="eastAsia"/>
              </w:rPr>
              <w:t>-33</w:t>
            </w:r>
          </w:p>
        </w:tc>
        <w:tc>
          <w:tcPr>
            <w:tcW w:w="1440" w:type="dxa"/>
          </w:tcPr>
          <w:p w:rsidR="005237A4" w:rsidRDefault="005237A4" w:rsidP="00904C6A">
            <w:pPr>
              <w:rPr>
                <w:rFonts w:hint="eastAsia"/>
              </w:rPr>
            </w:pPr>
            <w:r>
              <w:rPr>
                <w:rFonts w:hint="eastAsia"/>
              </w:rPr>
              <w:t>站点</w:t>
            </w:r>
          </w:p>
        </w:tc>
      </w:tr>
      <w:tr w:rsidR="005237A4" w:rsidTr="00904C6A">
        <w:trPr>
          <w:cantSplit/>
        </w:trPr>
        <w:tc>
          <w:tcPr>
            <w:tcW w:w="1548" w:type="dxa"/>
          </w:tcPr>
          <w:p w:rsidR="005237A4" w:rsidRDefault="005237A4" w:rsidP="00904C6A">
            <w:pPr>
              <w:rPr>
                <w:rFonts w:hint="eastAsia"/>
              </w:rPr>
            </w:pPr>
            <w:r>
              <w:rPr>
                <w:rFonts w:hint="eastAsia"/>
              </w:rPr>
              <w:t>-34</w:t>
            </w:r>
          </w:p>
        </w:tc>
        <w:tc>
          <w:tcPr>
            <w:tcW w:w="1440" w:type="dxa"/>
          </w:tcPr>
          <w:p w:rsidR="005237A4" w:rsidRDefault="005237A4" w:rsidP="00904C6A">
            <w:pPr>
              <w:rPr>
                <w:rFonts w:hint="eastAsia"/>
              </w:rPr>
            </w:pPr>
            <w:r>
              <w:rPr>
                <w:rFonts w:hint="eastAsia"/>
              </w:rPr>
              <w:t>客户类别</w:t>
            </w:r>
          </w:p>
        </w:tc>
      </w:tr>
      <w:tr w:rsidR="005237A4" w:rsidTr="00904C6A">
        <w:trPr>
          <w:cantSplit/>
        </w:trPr>
        <w:tc>
          <w:tcPr>
            <w:tcW w:w="1548" w:type="dxa"/>
          </w:tcPr>
          <w:p w:rsidR="005237A4" w:rsidRDefault="005237A4" w:rsidP="00904C6A">
            <w:pPr>
              <w:rPr>
                <w:rFonts w:hint="eastAsia"/>
              </w:rPr>
            </w:pPr>
            <w:r>
              <w:rPr>
                <w:rFonts w:hint="eastAsia"/>
              </w:rPr>
              <w:t>-35</w:t>
            </w:r>
          </w:p>
        </w:tc>
        <w:tc>
          <w:tcPr>
            <w:tcW w:w="1440" w:type="dxa"/>
          </w:tcPr>
          <w:p w:rsidR="005237A4" w:rsidRDefault="005237A4" w:rsidP="00904C6A">
            <w:pPr>
              <w:rPr>
                <w:rFonts w:hint="eastAsia"/>
              </w:rPr>
            </w:pPr>
            <w:r>
              <w:rPr>
                <w:rFonts w:hint="eastAsia"/>
              </w:rPr>
              <w:t>设备物理型号</w:t>
            </w:r>
          </w:p>
        </w:tc>
      </w:tr>
      <w:tr w:rsidR="005237A4" w:rsidTr="00904C6A">
        <w:trPr>
          <w:cantSplit/>
        </w:trPr>
        <w:tc>
          <w:tcPr>
            <w:tcW w:w="1548" w:type="dxa"/>
          </w:tcPr>
          <w:p w:rsidR="005237A4" w:rsidRDefault="005237A4" w:rsidP="00904C6A">
            <w:pPr>
              <w:rPr>
                <w:rFonts w:hint="eastAsia"/>
              </w:rPr>
            </w:pPr>
          </w:p>
        </w:tc>
        <w:tc>
          <w:tcPr>
            <w:tcW w:w="1440" w:type="dxa"/>
          </w:tcPr>
          <w:p w:rsidR="005237A4" w:rsidRDefault="005237A4" w:rsidP="00904C6A">
            <w:pPr>
              <w:rPr>
                <w:rFonts w:hint="eastAsia"/>
              </w:rPr>
            </w:pPr>
          </w:p>
        </w:tc>
      </w:tr>
      <w:tr w:rsidR="005237A4" w:rsidTr="00904C6A">
        <w:trPr>
          <w:cantSplit/>
        </w:trPr>
        <w:tc>
          <w:tcPr>
            <w:tcW w:w="1548" w:type="dxa"/>
          </w:tcPr>
          <w:p w:rsidR="005237A4" w:rsidRDefault="005237A4" w:rsidP="00904C6A">
            <w:pPr>
              <w:rPr>
                <w:rFonts w:hint="eastAsia"/>
              </w:rPr>
            </w:pPr>
            <w:r>
              <w:rPr>
                <w:rFonts w:hint="eastAsia"/>
              </w:rPr>
              <w:t>-38</w:t>
            </w:r>
          </w:p>
        </w:tc>
        <w:tc>
          <w:tcPr>
            <w:tcW w:w="1440" w:type="dxa"/>
          </w:tcPr>
          <w:p w:rsidR="005237A4" w:rsidRDefault="005237A4" w:rsidP="00904C6A">
            <w:pPr>
              <w:rPr>
                <w:rFonts w:hint="eastAsia"/>
              </w:rPr>
            </w:pPr>
            <w:r>
              <w:rPr>
                <w:rFonts w:hint="eastAsia"/>
              </w:rPr>
              <w:t>交易代码</w:t>
            </w:r>
          </w:p>
        </w:tc>
      </w:tr>
      <w:tr w:rsidR="005237A4" w:rsidTr="00904C6A">
        <w:trPr>
          <w:cantSplit/>
        </w:trPr>
        <w:tc>
          <w:tcPr>
            <w:tcW w:w="1548" w:type="dxa"/>
          </w:tcPr>
          <w:p w:rsidR="005237A4" w:rsidRDefault="005237A4" w:rsidP="00904C6A">
            <w:pPr>
              <w:rPr>
                <w:rFonts w:hint="eastAsia"/>
              </w:rPr>
            </w:pPr>
            <w:r>
              <w:rPr>
                <w:rFonts w:hint="eastAsia"/>
              </w:rPr>
              <w:t>-39</w:t>
            </w:r>
          </w:p>
        </w:tc>
        <w:tc>
          <w:tcPr>
            <w:tcW w:w="1440" w:type="dxa"/>
          </w:tcPr>
          <w:p w:rsidR="005237A4" w:rsidRDefault="005237A4" w:rsidP="00904C6A">
            <w:pPr>
              <w:rPr>
                <w:rFonts w:hint="eastAsia"/>
              </w:rPr>
            </w:pPr>
            <w:r>
              <w:rPr>
                <w:rFonts w:hint="eastAsia"/>
              </w:rPr>
              <w:t>商户</w:t>
            </w:r>
          </w:p>
        </w:tc>
      </w:tr>
      <w:tr w:rsidR="005237A4" w:rsidTr="00904C6A">
        <w:trPr>
          <w:cantSplit/>
        </w:trPr>
        <w:tc>
          <w:tcPr>
            <w:tcW w:w="1548" w:type="dxa"/>
          </w:tcPr>
          <w:p w:rsidR="005237A4" w:rsidRDefault="005237A4" w:rsidP="00904C6A">
            <w:pPr>
              <w:rPr>
                <w:rFonts w:hint="eastAsia"/>
              </w:rPr>
            </w:pPr>
            <w:r>
              <w:rPr>
                <w:rFonts w:hint="eastAsia"/>
              </w:rPr>
              <w:t>-43</w:t>
            </w:r>
          </w:p>
        </w:tc>
        <w:tc>
          <w:tcPr>
            <w:tcW w:w="1440" w:type="dxa"/>
          </w:tcPr>
          <w:p w:rsidR="005237A4" w:rsidRDefault="005237A4" w:rsidP="00904C6A">
            <w:pPr>
              <w:rPr>
                <w:rFonts w:hint="eastAsia"/>
              </w:rPr>
            </w:pPr>
            <w:r>
              <w:rPr>
                <w:rFonts w:hint="eastAsia"/>
              </w:rPr>
              <w:t>收费类别</w:t>
            </w:r>
          </w:p>
        </w:tc>
      </w:tr>
      <w:tr w:rsidR="005237A4" w:rsidTr="00904C6A">
        <w:trPr>
          <w:cantSplit/>
        </w:trPr>
        <w:tc>
          <w:tcPr>
            <w:tcW w:w="1548" w:type="dxa"/>
          </w:tcPr>
          <w:p w:rsidR="005237A4" w:rsidRDefault="005237A4" w:rsidP="00904C6A">
            <w:pPr>
              <w:rPr>
                <w:rFonts w:hint="eastAsia"/>
              </w:rPr>
            </w:pPr>
            <w:r>
              <w:rPr>
                <w:rFonts w:hint="eastAsia"/>
              </w:rPr>
              <w:t>-47</w:t>
            </w:r>
          </w:p>
        </w:tc>
        <w:tc>
          <w:tcPr>
            <w:tcW w:w="1440" w:type="dxa"/>
          </w:tcPr>
          <w:p w:rsidR="005237A4" w:rsidRDefault="005237A4" w:rsidP="00904C6A">
            <w:pPr>
              <w:rPr>
                <w:rFonts w:hint="eastAsia"/>
              </w:rPr>
            </w:pPr>
            <w:r>
              <w:rPr>
                <w:rFonts w:hint="eastAsia"/>
              </w:rPr>
              <w:t>子系统编号</w:t>
            </w:r>
          </w:p>
        </w:tc>
      </w:tr>
      <w:tr w:rsidR="005237A4" w:rsidTr="00904C6A">
        <w:trPr>
          <w:cantSplit/>
        </w:trPr>
        <w:tc>
          <w:tcPr>
            <w:tcW w:w="1548" w:type="dxa"/>
          </w:tcPr>
          <w:p w:rsidR="005237A4" w:rsidRDefault="005237A4" w:rsidP="00904C6A">
            <w:pPr>
              <w:rPr>
                <w:rFonts w:hint="eastAsia"/>
              </w:rPr>
            </w:pPr>
            <w:r>
              <w:rPr>
                <w:rFonts w:hint="eastAsia"/>
              </w:rPr>
              <w:t>-49</w:t>
            </w:r>
          </w:p>
        </w:tc>
        <w:tc>
          <w:tcPr>
            <w:tcW w:w="1440" w:type="dxa"/>
          </w:tcPr>
          <w:p w:rsidR="005237A4" w:rsidRDefault="005237A4" w:rsidP="00904C6A">
            <w:pPr>
              <w:rPr>
                <w:rFonts w:hint="eastAsia"/>
              </w:rPr>
            </w:pPr>
            <w:r>
              <w:rPr>
                <w:rFonts w:hint="eastAsia"/>
              </w:rPr>
              <w:t>操作员组</w:t>
            </w:r>
          </w:p>
        </w:tc>
      </w:tr>
      <w:tr w:rsidR="005237A4" w:rsidTr="00904C6A">
        <w:trPr>
          <w:cantSplit/>
        </w:trPr>
        <w:tc>
          <w:tcPr>
            <w:tcW w:w="1548" w:type="dxa"/>
          </w:tcPr>
          <w:p w:rsidR="005237A4" w:rsidRDefault="005237A4" w:rsidP="00904C6A">
            <w:pPr>
              <w:rPr>
                <w:rFonts w:hint="eastAsia"/>
              </w:rPr>
            </w:pPr>
            <w:r>
              <w:rPr>
                <w:rFonts w:hint="eastAsia"/>
              </w:rPr>
              <w:lastRenderedPageBreak/>
              <w:t>-50</w:t>
            </w:r>
          </w:p>
        </w:tc>
        <w:tc>
          <w:tcPr>
            <w:tcW w:w="1440" w:type="dxa"/>
          </w:tcPr>
          <w:p w:rsidR="005237A4" w:rsidRDefault="005237A4" w:rsidP="00904C6A">
            <w:pPr>
              <w:rPr>
                <w:rFonts w:hint="eastAsia"/>
              </w:rPr>
            </w:pPr>
            <w:r>
              <w:rPr>
                <w:rFonts w:hint="eastAsia"/>
              </w:rPr>
              <w:t>门禁时间段</w:t>
            </w:r>
          </w:p>
        </w:tc>
      </w:tr>
      <w:tr w:rsidR="005237A4" w:rsidTr="00904C6A">
        <w:trPr>
          <w:cantSplit/>
        </w:trPr>
        <w:tc>
          <w:tcPr>
            <w:tcW w:w="1548" w:type="dxa"/>
          </w:tcPr>
          <w:p w:rsidR="005237A4" w:rsidRDefault="005237A4" w:rsidP="00904C6A">
            <w:pPr>
              <w:rPr>
                <w:rFonts w:hint="eastAsia"/>
              </w:rPr>
            </w:pPr>
            <w:r>
              <w:rPr>
                <w:rFonts w:hint="eastAsia"/>
              </w:rPr>
              <w:t>-55</w:t>
            </w:r>
          </w:p>
        </w:tc>
        <w:tc>
          <w:tcPr>
            <w:tcW w:w="1440" w:type="dxa"/>
          </w:tcPr>
          <w:p w:rsidR="005237A4" w:rsidRDefault="005237A4" w:rsidP="00904C6A">
            <w:pPr>
              <w:rPr>
                <w:rFonts w:hint="eastAsia"/>
              </w:rPr>
            </w:pPr>
            <w:r>
              <w:rPr>
                <w:rFonts w:hint="eastAsia"/>
              </w:rPr>
              <w:t>交易类型</w:t>
            </w:r>
          </w:p>
        </w:tc>
      </w:tr>
      <w:tr w:rsidR="005237A4" w:rsidTr="00904C6A">
        <w:trPr>
          <w:cantSplit/>
        </w:trPr>
        <w:tc>
          <w:tcPr>
            <w:tcW w:w="1548" w:type="dxa"/>
          </w:tcPr>
          <w:p w:rsidR="005237A4" w:rsidRDefault="005237A4" w:rsidP="00904C6A">
            <w:pPr>
              <w:rPr>
                <w:rFonts w:hint="eastAsia"/>
              </w:rPr>
            </w:pPr>
            <w:r>
              <w:rPr>
                <w:rFonts w:hint="eastAsia"/>
              </w:rPr>
              <w:t>-56</w:t>
            </w:r>
          </w:p>
        </w:tc>
        <w:tc>
          <w:tcPr>
            <w:tcW w:w="1440" w:type="dxa"/>
          </w:tcPr>
          <w:p w:rsidR="005237A4" w:rsidRDefault="005237A4" w:rsidP="00904C6A">
            <w:pPr>
              <w:rPr>
                <w:rFonts w:hint="eastAsia"/>
              </w:rPr>
            </w:pPr>
            <w:r>
              <w:rPr>
                <w:rFonts w:hint="eastAsia"/>
              </w:rPr>
              <w:t>卡类别</w:t>
            </w:r>
          </w:p>
        </w:tc>
      </w:tr>
      <w:tr w:rsidR="005237A4" w:rsidTr="00904C6A">
        <w:trPr>
          <w:cantSplit/>
        </w:trPr>
        <w:tc>
          <w:tcPr>
            <w:tcW w:w="1548" w:type="dxa"/>
          </w:tcPr>
          <w:p w:rsidR="005237A4" w:rsidRDefault="005237A4" w:rsidP="00904C6A">
            <w:r>
              <w:t>1</w:t>
            </w:r>
          </w:p>
        </w:tc>
        <w:tc>
          <w:tcPr>
            <w:tcW w:w="1440" w:type="dxa"/>
          </w:tcPr>
          <w:p w:rsidR="005237A4" w:rsidRDefault="005237A4" w:rsidP="00904C6A">
            <w:r>
              <w:t>系统状态</w:t>
            </w:r>
          </w:p>
        </w:tc>
      </w:tr>
      <w:tr w:rsidR="005237A4" w:rsidTr="00904C6A">
        <w:trPr>
          <w:cantSplit/>
        </w:trPr>
        <w:tc>
          <w:tcPr>
            <w:tcW w:w="1548" w:type="dxa"/>
          </w:tcPr>
          <w:p w:rsidR="005237A4" w:rsidRDefault="005237A4" w:rsidP="00904C6A">
            <w:r>
              <w:t>2</w:t>
            </w:r>
          </w:p>
        </w:tc>
        <w:tc>
          <w:tcPr>
            <w:tcW w:w="1440" w:type="dxa"/>
          </w:tcPr>
          <w:p w:rsidR="005237A4" w:rsidRDefault="005237A4" w:rsidP="00904C6A">
            <w:r>
              <w:t>是否</w:t>
            </w:r>
          </w:p>
        </w:tc>
      </w:tr>
      <w:tr w:rsidR="005237A4" w:rsidTr="00904C6A">
        <w:trPr>
          <w:cantSplit/>
        </w:trPr>
        <w:tc>
          <w:tcPr>
            <w:tcW w:w="1548" w:type="dxa"/>
          </w:tcPr>
          <w:p w:rsidR="005237A4" w:rsidRDefault="005237A4" w:rsidP="00904C6A">
            <w:r>
              <w:t>3</w:t>
            </w:r>
          </w:p>
        </w:tc>
        <w:tc>
          <w:tcPr>
            <w:tcW w:w="1440" w:type="dxa"/>
          </w:tcPr>
          <w:p w:rsidR="005237A4" w:rsidRDefault="005237A4" w:rsidP="00904C6A">
            <w:r>
              <w:t>流水状态</w:t>
            </w:r>
          </w:p>
        </w:tc>
      </w:tr>
      <w:tr w:rsidR="005237A4" w:rsidTr="00904C6A">
        <w:trPr>
          <w:cantSplit/>
        </w:trPr>
        <w:tc>
          <w:tcPr>
            <w:tcW w:w="1548" w:type="dxa"/>
          </w:tcPr>
          <w:p w:rsidR="005237A4" w:rsidRDefault="005237A4" w:rsidP="00904C6A">
            <w:r>
              <w:t>4</w:t>
            </w:r>
          </w:p>
        </w:tc>
        <w:tc>
          <w:tcPr>
            <w:tcW w:w="1440" w:type="dxa"/>
          </w:tcPr>
          <w:p w:rsidR="005237A4" w:rsidRDefault="005237A4" w:rsidP="00904C6A">
            <w:r>
              <w:t>写卡状态</w:t>
            </w:r>
          </w:p>
        </w:tc>
      </w:tr>
      <w:tr w:rsidR="005237A4" w:rsidTr="00904C6A">
        <w:trPr>
          <w:cantSplit/>
        </w:trPr>
        <w:tc>
          <w:tcPr>
            <w:tcW w:w="1548" w:type="dxa"/>
          </w:tcPr>
          <w:p w:rsidR="005237A4" w:rsidRDefault="005237A4" w:rsidP="00904C6A">
            <w:r>
              <w:t>5</w:t>
            </w:r>
          </w:p>
        </w:tc>
        <w:tc>
          <w:tcPr>
            <w:tcW w:w="1440" w:type="dxa"/>
          </w:tcPr>
          <w:p w:rsidR="005237A4" w:rsidRDefault="005237A4" w:rsidP="00904C6A">
            <w:r>
              <w:t>设备状态</w:t>
            </w:r>
          </w:p>
        </w:tc>
      </w:tr>
      <w:tr w:rsidR="005237A4" w:rsidTr="00904C6A">
        <w:trPr>
          <w:cantSplit/>
        </w:trPr>
        <w:tc>
          <w:tcPr>
            <w:tcW w:w="1548" w:type="dxa"/>
          </w:tcPr>
          <w:p w:rsidR="005237A4" w:rsidRDefault="005237A4" w:rsidP="00904C6A">
            <w:r>
              <w:t>6</w:t>
            </w:r>
          </w:p>
        </w:tc>
        <w:tc>
          <w:tcPr>
            <w:tcW w:w="1440" w:type="dxa"/>
          </w:tcPr>
          <w:p w:rsidR="005237A4" w:rsidRDefault="005237A4" w:rsidP="00904C6A">
            <w:r>
              <w:t>设备类型</w:t>
            </w:r>
          </w:p>
        </w:tc>
      </w:tr>
      <w:tr w:rsidR="005237A4" w:rsidTr="00904C6A">
        <w:trPr>
          <w:cantSplit/>
        </w:trPr>
        <w:tc>
          <w:tcPr>
            <w:tcW w:w="1548" w:type="dxa"/>
          </w:tcPr>
          <w:p w:rsidR="005237A4" w:rsidRDefault="005237A4" w:rsidP="00904C6A">
            <w:r>
              <w:t>7</w:t>
            </w:r>
          </w:p>
        </w:tc>
        <w:tc>
          <w:tcPr>
            <w:tcW w:w="1440" w:type="dxa"/>
          </w:tcPr>
          <w:p w:rsidR="005237A4" w:rsidRDefault="005237A4" w:rsidP="00904C6A">
            <w:r>
              <w:t>子系统状态</w:t>
            </w:r>
          </w:p>
        </w:tc>
      </w:tr>
      <w:tr w:rsidR="005237A4" w:rsidTr="00904C6A">
        <w:trPr>
          <w:cantSplit/>
        </w:trPr>
        <w:tc>
          <w:tcPr>
            <w:tcW w:w="1548" w:type="dxa"/>
          </w:tcPr>
          <w:p w:rsidR="005237A4" w:rsidRDefault="005237A4" w:rsidP="00904C6A">
            <w:r>
              <w:t>8</w:t>
            </w:r>
          </w:p>
        </w:tc>
        <w:tc>
          <w:tcPr>
            <w:tcW w:w="1440" w:type="dxa"/>
          </w:tcPr>
          <w:p w:rsidR="005237A4" w:rsidRDefault="005237A4" w:rsidP="00904C6A">
            <w:r>
              <w:t>子系统类型</w:t>
            </w:r>
          </w:p>
        </w:tc>
      </w:tr>
      <w:tr w:rsidR="005237A4" w:rsidTr="00904C6A">
        <w:trPr>
          <w:cantSplit/>
        </w:trPr>
        <w:tc>
          <w:tcPr>
            <w:tcW w:w="1548" w:type="dxa"/>
          </w:tcPr>
          <w:p w:rsidR="005237A4" w:rsidRDefault="005237A4" w:rsidP="00904C6A">
            <w:r>
              <w:t>9</w:t>
            </w:r>
          </w:p>
        </w:tc>
        <w:tc>
          <w:tcPr>
            <w:tcW w:w="1440" w:type="dxa"/>
          </w:tcPr>
          <w:p w:rsidR="005237A4" w:rsidRDefault="005237A4" w:rsidP="00904C6A">
            <w:r>
              <w:t>学生状态</w:t>
            </w:r>
          </w:p>
        </w:tc>
      </w:tr>
      <w:tr w:rsidR="005237A4" w:rsidTr="00904C6A">
        <w:trPr>
          <w:cantSplit/>
        </w:trPr>
        <w:tc>
          <w:tcPr>
            <w:tcW w:w="1548" w:type="dxa"/>
          </w:tcPr>
          <w:p w:rsidR="005237A4" w:rsidRDefault="005237A4" w:rsidP="00904C6A">
            <w:r>
              <w:t>10</w:t>
            </w:r>
          </w:p>
        </w:tc>
        <w:tc>
          <w:tcPr>
            <w:tcW w:w="1440" w:type="dxa"/>
          </w:tcPr>
          <w:p w:rsidR="005237A4" w:rsidRDefault="005237A4" w:rsidP="00904C6A">
            <w:r>
              <w:t>已删除</w:t>
            </w:r>
          </w:p>
        </w:tc>
      </w:tr>
      <w:tr w:rsidR="005237A4" w:rsidTr="00904C6A">
        <w:trPr>
          <w:cantSplit/>
        </w:trPr>
        <w:tc>
          <w:tcPr>
            <w:tcW w:w="1548" w:type="dxa"/>
          </w:tcPr>
          <w:p w:rsidR="005237A4" w:rsidRDefault="005237A4" w:rsidP="00904C6A">
            <w:r>
              <w:t>11</w:t>
            </w:r>
          </w:p>
        </w:tc>
        <w:tc>
          <w:tcPr>
            <w:tcW w:w="1440" w:type="dxa"/>
          </w:tcPr>
          <w:p w:rsidR="005237A4" w:rsidRDefault="005237A4" w:rsidP="00904C6A">
            <w:r>
              <w:t>员工状态</w:t>
            </w:r>
          </w:p>
        </w:tc>
      </w:tr>
      <w:tr w:rsidR="005237A4" w:rsidTr="00904C6A">
        <w:trPr>
          <w:cantSplit/>
        </w:trPr>
        <w:tc>
          <w:tcPr>
            <w:tcW w:w="1548" w:type="dxa"/>
          </w:tcPr>
          <w:p w:rsidR="005237A4" w:rsidRDefault="005237A4" w:rsidP="00904C6A">
            <w:r>
              <w:t>12</w:t>
            </w:r>
          </w:p>
        </w:tc>
        <w:tc>
          <w:tcPr>
            <w:tcW w:w="1440" w:type="dxa"/>
          </w:tcPr>
          <w:p w:rsidR="005237A4" w:rsidRDefault="005237A4" w:rsidP="00904C6A">
            <w:pPr>
              <w:rPr>
                <w:rFonts w:hint="eastAsia"/>
              </w:rPr>
            </w:pPr>
            <w:r>
              <w:rPr>
                <w:rFonts w:hint="eastAsia"/>
              </w:rPr>
              <w:t>操作员流水</w:t>
            </w:r>
          </w:p>
        </w:tc>
      </w:tr>
      <w:tr w:rsidR="005237A4" w:rsidTr="00904C6A">
        <w:trPr>
          <w:cantSplit/>
        </w:trPr>
        <w:tc>
          <w:tcPr>
            <w:tcW w:w="1548" w:type="dxa"/>
          </w:tcPr>
          <w:p w:rsidR="005237A4" w:rsidRDefault="005237A4" w:rsidP="00904C6A">
            <w:r>
              <w:t>13</w:t>
            </w:r>
          </w:p>
        </w:tc>
        <w:tc>
          <w:tcPr>
            <w:tcW w:w="1440" w:type="dxa"/>
          </w:tcPr>
          <w:p w:rsidR="005237A4" w:rsidRDefault="005237A4" w:rsidP="00904C6A">
            <w:r>
              <w:t>商户状态</w:t>
            </w:r>
          </w:p>
        </w:tc>
      </w:tr>
      <w:tr w:rsidR="005237A4" w:rsidTr="00904C6A">
        <w:trPr>
          <w:cantSplit/>
        </w:trPr>
        <w:tc>
          <w:tcPr>
            <w:tcW w:w="1548" w:type="dxa"/>
          </w:tcPr>
          <w:p w:rsidR="005237A4" w:rsidRDefault="005237A4" w:rsidP="00904C6A">
            <w:r>
              <w:t>14</w:t>
            </w:r>
          </w:p>
        </w:tc>
        <w:tc>
          <w:tcPr>
            <w:tcW w:w="1440" w:type="dxa"/>
          </w:tcPr>
          <w:p w:rsidR="005237A4" w:rsidRDefault="005237A4" w:rsidP="00904C6A">
            <w:r>
              <w:t>商户类型</w:t>
            </w:r>
          </w:p>
        </w:tc>
      </w:tr>
      <w:tr w:rsidR="005237A4" w:rsidTr="00904C6A">
        <w:trPr>
          <w:cantSplit/>
          <w:trHeight w:val="232"/>
        </w:trPr>
        <w:tc>
          <w:tcPr>
            <w:tcW w:w="1548" w:type="dxa"/>
            <w:tcBorders>
              <w:bottom w:val="single" w:sz="4" w:space="0" w:color="auto"/>
            </w:tcBorders>
          </w:tcPr>
          <w:p w:rsidR="005237A4" w:rsidRDefault="005237A4" w:rsidP="00904C6A">
            <w:r>
              <w:t>15</w:t>
            </w:r>
          </w:p>
        </w:tc>
        <w:tc>
          <w:tcPr>
            <w:tcW w:w="1440" w:type="dxa"/>
            <w:tcBorders>
              <w:bottom w:val="single" w:sz="4" w:space="0" w:color="auto"/>
            </w:tcBorders>
          </w:tcPr>
          <w:p w:rsidR="005237A4" w:rsidRDefault="005237A4" w:rsidP="00904C6A">
            <w:r>
              <w:t>客户状态</w:t>
            </w:r>
          </w:p>
        </w:tc>
      </w:tr>
      <w:tr w:rsidR="005237A4" w:rsidTr="00904C6A">
        <w:trPr>
          <w:cantSplit/>
        </w:trPr>
        <w:tc>
          <w:tcPr>
            <w:tcW w:w="1548" w:type="dxa"/>
          </w:tcPr>
          <w:p w:rsidR="005237A4" w:rsidRDefault="005237A4" w:rsidP="00904C6A">
            <w:r>
              <w:t>16</w:t>
            </w:r>
          </w:p>
        </w:tc>
        <w:tc>
          <w:tcPr>
            <w:tcW w:w="1440" w:type="dxa"/>
          </w:tcPr>
          <w:p w:rsidR="005237A4" w:rsidRDefault="005237A4" w:rsidP="00904C6A">
            <w:r>
              <w:t>已删除</w:t>
            </w:r>
          </w:p>
        </w:tc>
      </w:tr>
      <w:tr w:rsidR="005237A4" w:rsidTr="00904C6A">
        <w:trPr>
          <w:cantSplit/>
        </w:trPr>
        <w:tc>
          <w:tcPr>
            <w:tcW w:w="1548" w:type="dxa"/>
          </w:tcPr>
          <w:p w:rsidR="005237A4" w:rsidRDefault="005237A4" w:rsidP="00904C6A">
            <w:r>
              <w:t>17</w:t>
            </w:r>
          </w:p>
        </w:tc>
        <w:tc>
          <w:tcPr>
            <w:tcW w:w="1440" w:type="dxa"/>
          </w:tcPr>
          <w:p w:rsidR="005237A4" w:rsidRDefault="005237A4" w:rsidP="00904C6A">
            <w:r>
              <w:t>卡状态</w:t>
            </w:r>
          </w:p>
        </w:tc>
      </w:tr>
      <w:tr w:rsidR="005237A4" w:rsidTr="00904C6A">
        <w:trPr>
          <w:cantSplit/>
        </w:trPr>
        <w:tc>
          <w:tcPr>
            <w:tcW w:w="1548" w:type="dxa"/>
          </w:tcPr>
          <w:p w:rsidR="005237A4" w:rsidRDefault="005237A4" w:rsidP="00904C6A">
            <w:r>
              <w:t>19</w:t>
            </w:r>
          </w:p>
        </w:tc>
        <w:tc>
          <w:tcPr>
            <w:tcW w:w="1440" w:type="dxa"/>
          </w:tcPr>
          <w:p w:rsidR="005237A4" w:rsidRDefault="005237A4" w:rsidP="00904C6A">
            <w:r>
              <w:t>帐户状态</w:t>
            </w:r>
          </w:p>
        </w:tc>
      </w:tr>
      <w:tr w:rsidR="005237A4" w:rsidTr="00904C6A">
        <w:trPr>
          <w:cantSplit/>
        </w:trPr>
        <w:tc>
          <w:tcPr>
            <w:tcW w:w="1548" w:type="dxa"/>
          </w:tcPr>
          <w:p w:rsidR="005237A4" w:rsidRDefault="005237A4" w:rsidP="00904C6A">
            <w:r>
              <w:t>20</w:t>
            </w:r>
          </w:p>
        </w:tc>
        <w:tc>
          <w:tcPr>
            <w:tcW w:w="1440" w:type="dxa"/>
          </w:tcPr>
          <w:p w:rsidR="005237A4" w:rsidRDefault="005237A4" w:rsidP="00904C6A">
            <w:pPr>
              <w:rPr>
                <w:rFonts w:hint="eastAsia"/>
              </w:rPr>
            </w:pPr>
            <w:r>
              <w:rPr>
                <w:rFonts w:hint="eastAsia"/>
              </w:rPr>
              <w:t>操作员流水状态</w:t>
            </w:r>
          </w:p>
        </w:tc>
      </w:tr>
      <w:tr w:rsidR="005237A4" w:rsidTr="00904C6A">
        <w:trPr>
          <w:cantSplit/>
        </w:trPr>
        <w:tc>
          <w:tcPr>
            <w:tcW w:w="1548" w:type="dxa"/>
          </w:tcPr>
          <w:p w:rsidR="005237A4" w:rsidRDefault="005237A4" w:rsidP="00904C6A">
            <w:r>
              <w:t>21</w:t>
            </w:r>
          </w:p>
        </w:tc>
        <w:tc>
          <w:tcPr>
            <w:tcW w:w="1440" w:type="dxa"/>
          </w:tcPr>
          <w:p w:rsidR="005237A4" w:rsidRDefault="005237A4" w:rsidP="00904C6A">
            <w:r>
              <w:t>入帐资金类型</w:t>
            </w:r>
          </w:p>
        </w:tc>
      </w:tr>
      <w:tr w:rsidR="005237A4" w:rsidTr="00904C6A">
        <w:trPr>
          <w:cantSplit/>
        </w:trPr>
        <w:tc>
          <w:tcPr>
            <w:tcW w:w="1548" w:type="dxa"/>
          </w:tcPr>
          <w:p w:rsidR="005237A4" w:rsidRDefault="005237A4" w:rsidP="00904C6A">
            <w:r>
              <w:t>22</w:t>
            </w:r>
          </w:p>
        </w:tc>
        <w:tc>
          <w:tcPr>
            <w:tcW w:w="1440" w:type="dxa"/>
          </w:tcPr>
          <w:p w:rsidR="005237A4" w:rsidRDefault="005237A4" w:rsidP="00904C6A">
            <w:r>
              <w:t>已删除</w:t>
            </w:r>
          </w:p>
        </w:tc>
      </w:tr>
      <w:tr w:rsidR="005237A4" w:rsidTr="00904C6A">
        <w:trPr>
          <w:cantSplit/>
        </w:trPr>
        <w:tc>
          <w:tcPr>
            <w:tcW w:w="1548" w:type="dxa"/>
          </w:tcPr>
          <w:p w:rsidR="005237A4" w:rsidRDefault="005237A4" w:rsidP="00904C6A">
            <w:r>
              <w:t>23</w:t>
            </w:r>
          </w:p>
        </w:tc>
        <w:tc>
          <w:tcPr>
            <w:tcW w:w="1440" w:type="dxa"/>
          </w:tcPr>
          <w:p w:rsidR="005237A4" w:rsidRDefault="005237A4" w:rsidP="00904C6A">
            <w:r>
              <w:t>已删除</w:t>
            </w:r>
          </w:p>
        </w:tc>
      </w:tr>
      <w:tr w:rsidR="005237A4" w:rsidTr="00904C6A">
        <w:trPr>
          <w:cantSplit/>
        </w:trPr>
        <w:tc>
          <w:tcPr>
            <w:tcW w:w="1548" w:type="dxa"/>
          </w:tcPr>
          <w:p w:rsidR="005237A4" w:rsidRDefault="005237A4" w:rsidP="00904C6A">
            <w:r>
              <w:t>24</w:t>
            </w:r>
          </w:p>
        </w:tc>
        <w:tc>
          <w:tcPr>
            <w:tcW w:w="1440" w:type="dxa"/>
          </w:tcPr>
          <w:p w:rsidR="005237A4" w:rsidRDefault="005237A4" w:rsidP="00904C6A">
            <w:r>
              <w:t>归档内容</w:t>
            </w:r>
          </w:p>
        </w:tc>
      </w:tr>
      <w:tr w:rsidR="005237A4" w:rsidTr="00904C6A">
        <w:trPr>
          <w:cantSplit/>
        </w:trPr>
        <w:tc>
          <w:tcPr>
            <w:tcW w:w="1548" w:type="dxa"/>
          </w:tcPr>
          <w:p w:rsidR="005237A4" w:rsidRDefault="005237A4" w:rsidP="00904C6A">
            <w:r>
              <w:t>25</w:t>
            </w:r>
          </w:p>
        </w:tc>
        <w:tc>
          <w:tcPr>
            <w:tcW w:w="1440" w:type="dxa"/>
          </w:tcPr>
          <w:p w:rsidR="005237A4" w:rsidRDefault="005237A4" w:rsidP="00904C6A">
            <w:r>
              <w:t>挂失期限类别</w:t>
            </w:r>
          </w:p>
        </w:tc>
      </w:tr>
      <w:tr w:rsidR="005237A4" w:rsidTr="00904C6A">
        <w:trPr>
          <w:cantSplit/>
        </w:trPr>
        <w:tc>
          <w:tcPr>
            <w:tcW w:w="1548" w:type="dxa"/>
          </w:tcPr>
          <w:p w:rsidR="005237A4" w:rsidRDefault="005237A4" w:rsidP="00904C6A">
            <w:r>
              <w:t>26</w:t>
            </w:r>
          </w:p>
        </w:tc>
        <w:tc>
          <w:tcPr>
            <w:tcW w:w="1440" w:type="dxa"/>
          </w:tcPr>
          <w:p w:rsidR="005237A4" w:rsidRDefault="005237A4" w:rsidP="00904C6A">
            <w:r>
              <w:t>借贷标识</w:t>
            </w:r>
          </w:p>
        </w:tc>
      </w:tr>
      <w:tr w:rsidR="005237A4" w:rsidTr="00904C6A">
        <w:trPr>
          <w:cantSplit/>
        </w:trPr>
        <w:tc>
          <w:tcPr>
            <w:tcW w:w="1548" w:type="dxa"/>
          </w:tcPr>
          <w:p w:rsidR="005237A4" w:rsidRDefault="005237A4" w:rsidP="00904C6A">
            <w:r>
              <w:t>27</w:t>
            </w:r>
          </w:p>
        </w:tc>
        <w:tc>
          <w:tcPr>
            <w:tcW w:w="1440" w:type="dxa"/>
          </w:tcPr>
          <w:p w:rsidR="005237A4" w:rsidRDefault="005237A4" w:rsidP="00904C6A">
            <w:r>
              <w:t>借方标志</w:t>
            </w:r>
          </w:p>
        </w:tc>
      </w:tr>
      <w:tr w:rsidR="005237A4" w:rsidTr="00904C6A">
        <w:trPr>
          <w:cantSplit/>
        </w:trPr>
        <w:tc>
          <w:tcPr>
            <w:tcW w:w="1548" w:type="dxa"/>
          </w:tcPr>
          <w:p w:rsidR="005237A4" w:rsidRDefault="005237A4" w:rsidP="00904C6A">
            <w:r>
              <w:t>28</w:t>
            </w:r>
          </w:p>
        </w:tc>
        <w:tc>
          <w:tcPr>
            <w:tcW w:w="1440" w:type="dxa"/>
          </w:tcPr>
          <w:p w:rsidR="005237A4" w:rsidRDefault="005237A4" w:rsidP="00904C6A">
            <w:r>
              <w:t>凭证类别</w:t>
            </w:r>
          </w:p>
        </w:tc>
      </w:tr>
      <w:tr w:rsidR="005237A4" w:rsidTr="00904C6A">
        <w:trPr>
          <w:cantSplit/>
        </w:trPr>
        <w:tc>
          <w:tcPr>
            <w:tcW w:w="1548" w:type="dxa"/>
          </w:tcPr>
          <w:p w:rsidR="005237A4" w:rsidRDefault="005237A4" w:rsidP="00904C6A">
            <w:r>
              <w:t>29</w:t>
            </w:r>
          </w:p>
        </w:tc>
        <w:tc>
          <w:tcPr>
            <w:tcW w:w="1440" w:type="dxa"/>
          </w:tcPr>
          <w:p w:rsidR="005237A4" w:rsidRDefault="005237A4" w:rsidP="00904C6A">
            <w:r>
              <w:t>科目类别</w:t>
            </w:r>
          </w:p>
        </w:tc>
      </w:tr>
      <w:tr w:rsidR="005237A4" w:rsidTr="00904C6A">
        <w:trPr>
          <w:cantSplit/>
        </w:trPr>
        <w:tc>
          <w:tcPr>
            <w:tcW w:w="1548" w:type="dxa"/>
          </w:tcPr>
          <w:p w:rsidR="005237A4" w:rsidRDefault="005237A4" w:rsidP="00904C6A">
            <w:r>
              <w:t>30</w:t>
            </w:r>
          </w:p>
        </w:tc>
        <w:tc>
          <w:tcPr>
            <w:tcW w:w="1440" w:type="dxa"/>
          </w:tcPr>
          <w:p w:rsidR="005237A4" w:rsidRDefault="005237A4" w:rsidP="00904C6A">
            <w:r>
              <w:t>科目余额方向</w:t>
            </w:r>
          </w:p>
        </w:tc>
      </w:tr>
      <w:tr w:rsidR="005237A4" w:rsidTr="00904C6A">
        <w:trPr>
          <w:cantSplit/>
        </w:trPr>
        <w:tc>
          <w:tcPr>
            <w:tcW w:w="1548" w:type="dxa"/>
          </w:tcPr>
          <w:p w:rsidR="005237A4" w:rsidRDefault="005237A4" w:rsidP="00904C6A">
            <w:r>
              <w:t>31</w:t>
            </w:r>
          </w:p>
        </w:tc>
        <w:tc>
          <w:tcPr>
            <w:tcW w:w="1440" w:type="dxa"/>
          </w:tcPr>
          <w:p w:rsidR="005237A4" w:rsidRDefault="005237A4" w:rsidP="00904C6A">
            <w:r>
              <w:t>科目性质</w:t>
            </w:r>
          </w:p>
        </w:tc>
      </w:tr>
      <w:tr w:rsidR="005237A4" w:rsidTr="00904C6A">
        <w:trPr>
          <w:cantSplit/>
        </w:trPr>
        <w:tc>
          <w:tcPr>
            <w:tcW w:w="1548" w:type="dxa"/>
          </w:tcPr>
          <w:p w:rsidR="005237A4" w:rsidRDefault="005237A4" w:rsidP="00904C6A">
            <w:r>
              <w:t>32</w:t>
            </w:r>
          </w:p>
        </w:tc>
        <w:tc>
          <w:tcPr>
            <w:tcW w:w="1440" w:type="dxa"/>
          </w:tcPr>
          <w:p w:rsidR="005237A4" w:rsidRDefault="005237A4" w:rsidP="00904C6A">
            <w:r>
              <w:t>末级标志</w:t>
            </w:r>
          </w:p>
        </w:tc>
      </w:tr>
      <w:tr w:rsidR="005237A4" w:rsidTr="00904C6A">
        <w:trPr>
          <w:cantSplit/>
        </w:trPr>
        <w:tc>
          <w:tcPr>
            <w:tcW w:w="1548" w:type="dxa"/>
          </w:tcPr>
          <w:p w:rsidR="005237A4" w:rsidRDefault="005237A4" w:rsidP="00904C6A">
            <w:r>
              <w:t>33</w:t>
            </w:r>
          </w:p>
        </w:tc>
        <w:tc>
          <w:tcPr>
            <w:tcW w:w="1440" w:type="dxa"/>
          </w:tcPr>
          <w:p w:rsidR="005237A4" w:rsidRDefault="005237A4" w:rsidP="00904C6A">
            <w:r>
              <w:t>已删除</w:t>
            </w:r>
          </w:p>
        </w:tc>
      </w:tr>
      <w:tr w:rsidR="005237A4" w:rsidTr="00904C6A">
        <w:trPr>
          <w:cantSplit/>
        </w:trPr>
        <w:tc>
          <w:tcPr>
            <w:tcW w:w="1548" w:type="dxa"/>
          </w:tcPr>
          <w:p w:rsidR="005237A4" w:rsidRDefault="005237A4" w:rsidP="00904C6A">
            <w:r>
              <w:t>34</w:t>
            </w:r>
          </w:p>
        </w:tc>
        <w:tc>
          <w:tcPr>
            <w:tcW w:w="1440" w:type="dxa"/>
          </w:tcPr>
          <w:p w:rsidR="005237A4" w:rsidRDefault="005237A4" w:rsidP="00904C6A">
            <w:r>
              <w:t>已删除</w:t>
            </w:r>
          </w:p>
        </w:tc>
      </w:tr>
      <w:tr w:rsidR="005237A4" w:rsidTr="00904C6A">
        <w:trPr>
          <w:cantSplit/>
        </w:trPr>
        <w:tc>
          <w:tcPr>
            <w:tcW w:w="1548" w:type="dxa"/>
          </w:tcPr>
          <w:p w:rsidR="005237A4" w:rsidRDefault="005237A4" w:rsidP="00904C6A">
            <w:r>
              <w:t>35</w:t>
            </w:r>
          </w:p>
        </w:tc>
        <w:tc>
          <w:tcPr>
            <w:tcW w:w="1440" w:type="dxa"/>
          </w:tcPr>
          <w:p w:rsidR="005237A4" w:rsidRDefault="005237A4" w:rsidP="00904C6A">
            <w:r>
              <w:t>已删除</w:t>
            </w:r>
          </w:p>
        </w:tc>
      </w:tr>
      <w:tr w:rsidR="005237A4" w:rsidTr="00904C6A">
        <w:trPr>
          <w:cantSplit/>
        </w:trPr>
        <w:tc>
          <w:tcPr>
            <w:tcW w:w="1548" w:type="dxa"/>
          </w:tcPr>
          <w:p w:rsidR="005237A4" w:rsidRDefault="005237A4" w:rsidP="00904C6A">
            <w:r>
              <w:lastRenderedPageBreak/>
              <w:t>36</w:t>
            </w:r>
          </w:p>
        </w:tc>
        <w:tc>
          <w:tcPr>
            <w:tcW w:w="1440" w:type="dxa"/>
          </w:tcPr>
          <w:p w:rsidR="005237A4" w:rsidRDefault="005237A4" w:rsidP="00904C6A">
            <w:r>
              <w:t>卡生产厂商</w:t>
            </w:r>
          </w:p>
        </w:tc>
      </w:tr>
      <w:tr w:rsidR="005237A4" w:rsidTr="00904C6A">
        <w:trPr>
          <w:cantSplit/>
        </w:trPr>
        <w:tc>
          <w:tcPr>
            <w:tcW w:w="1548" w:type="dxa"/>
          </w:tcPr>
          <w:p w:rsidR="005237A4" w:rsidRDefault="005237A4" w:rsidP="00904C6A">
            <w:r>
              <w:t>37</w:t>
            </w:r>
          </w:p>
        </w:tc>
        <w:tc>
          <w:tcPr>
            <w:tcW w:w="1440" w:type="dxa"/>
          </w:tcPr>
          <w:p w:rsidR="005237A4" w:rsidRDefault="005237A4" w:rsidP="00904C6A">
            <w:r>
              <w:t>区域级别</w:t>
            </w:r>
          </w:p>
        </w:tc>
      </w:tr>
      <w:tr w:rsidR="005237A4" w:rsidTr="00904C6A">
        <w:trPr>
          <w:cantSplit/>
        </w:trPr>
        <w:tc>
          <w:tcPr>
            <w:tcW w:w="1548" w:type="dxa"/>
          </w:tcPr>
          <w:p w:rsidR="005237A4" w:rsidRDefault="005237A4" w:rsidP="00904C6A">
            <w:r>
              <w:t>38</w:t>
            </w:r>
          </w:p>
        </w:tc>
        <w:tc>
          <w:tcPr>
            <w:tcW w:w="1440" w:type="dxa"/>
          </w:tcPr>
          <w:p w:rsidR="005237A4" w:rsidRDefault="005237A4" w:rsidP="00904C6A">
            <w:r>
              <w:t>账号类别</w:t>
            </w:r>
          </w:p>
        </w:tc>
      </w:tr>
      <w:tr w:rsidR="005237A4" w:rsidTr="00904C6A">
        <w:trPr>
          <w:cantSplit/>
        </w:trPr>
        <w:tc>
          <w:tcPr>
            <w:tcW w:w="1548" w:type="dxa"/>
          </w:tcPr>
          <w:p w:rsidR="005237A4" w:rsidRDefault="005237A4" w:rsidP="00904C6A">
            <w:r>
              <w:t>39</w:t>
            </w:r>
          </w:p>
        </w:tc>
        <w:tc>
          <w:tcPr>
            <w:tcW w:w="1440" w:type="dxa"/>
          </w:tcPr>
          <w:p w:rsidR="005237A4" w:rsidRDefault="005237A4" w:rsidP="00904C6A">
            <w:r>
              <w:t>性别</w:t>
            </w:r>
          </w:p>
        </w:tc>
      </w:tr>
      <w:tr w:rsidR="005237A4" w:rsidTr="00904C6A">
        <w:trPr>
          <w:cantSplit/>
        </w:trPr>
        <w:tc>
          <w:tcPr>
            <w:tcW w:w="1548" w:type="dxa"/>
          </w:tcPr>
          <w:p w:rsidR="005237A4" w:rsidRDefault="005237A4" w:rsidP="00904C6A">
            <w:r>
              <w:t>40</w:t>
            </w:r>
          </w:p>
        </w:tc>
        <w:tc>
          <w:tcPr>
            <w:tcW w:w="1440" w:type="dxa"/>
          </w:tcPr>
          <w:p w:rsidR="005237A4" w:rsidRDefault="005237A4" w:rsidP="00904C6A">
            <w:r>
              <w:t>已删除</w:t>
            </w:r>
          </w:p>
        </w:tc>
      </w:tr>
      <w:tr w:rsidR="005237A4" w:rsidTr="00904C6A">
        <w:trPr>
          <w:cantSplit/>
        </w:trPr>
        <w:tc>
          <w:tcPr>
            <w:tcW w:w="1548" w:type="dxa"/>
          </w:tcPr>
          <w:p w:rsidR="005237A4" w:rsidRDefault="005237A4" w:rsidP="00904C6A">
            <w:r>
              <w:t>41</w:t>
            </w:r>
          </w:p>
        </w:tc>
        <w:tc>
          <w:tcPr>
            <w:tcW w:w="1440" w:type="dxa"/>
          </w:tcPr>
          <w:p w:rsidR="005237A4" w:rsidRDefault="005237A4" w:rsidP="00904C6A">
            <w:r>
              <w:t>外部系统标识</w:t>
            </w:r>
          </w:p>
        </w:tc>
      </w:tr>
      <w:tr w:rsidR="005237A4" w:rsidTr="00904C6A">
        <w:trPr>
          <w:cantSplit/>
        </w:trPr>
        <w:tc>
          <w:tcPr>
            <w:tcW w:w="1548" w:type="dxa"/>
          </w:tcPr>
          <w:p w:rsidR="005237A4" w:rsidRDefault="005237A4" w:rsidP="00904C6A">
            <w:r>
              <w:t>42</w:t>
            </w:r>
          </w:p>
        </w:tc>
        <w:tc>
          <w:tcPr>
            <w:tcW w:w="1440" w:type="dxa"/>
          </w:tcPr>
          <w:p w:rsidR="005237A4" w:rsidRDefault="005237A4" w:rsidP="00904C6A">
            <w:r>
              <w:t>授权卡状态</w:t>
            </w:r>
          </w:p>
        </w:tc>
      </w:tr>
      <w:tr w:rsidR="005237A4" w:rsidTr="00904C6A">
        <w:trPr>
          <w:cantSplit/>
        </w:trPr>
        <w:tc>
          <w:tcPr>
            <w:tcW w:w="1548" w:type="dxa"/>
          </w:tcPr>
          <w:p w:rsidR="005237A4" w:rsidRDefault="005237A4" w:rsidP="00904C6A">
            <w:r>
              <w:t>43</w:t>
            </w:r>
          </w:p>
        </w:tc>
        <w:tc>
          <w:tcPr>
            <w:tcW w:w="1440" w:type="dxa"/>
          </w:tcPr>
          <w:p w:rsidR="005237A4" w:rsidRDefault="005237A4" w:rsidP="00904C6A">
            <w:r>
              <w:t>授权卡类别</w:t>
            </w:r>
          </w:p>
        </w:tc>
      </w:tr>
      <w:tr w:rsidR="005237A4" w:rsidTr="00904C6A">
        <w:trPr>
          <w:cantSplit/>
        </w:trPr>
        <w:tc>
          <w:tcPr>
            <w:tcW w:w="1548" w:type="dxa"/>
          </w:tcPr>
          <w:p w:rsidR="005237A4" w:rsidRDefault="005237A4" w:rsidP="00904C6A">
            <w:r>
              <w:t>44</w:t>
            </w:r>
          </w:p>
        </w:tc>
        <w:tc>
          <w:tcPr>
            <w:tcW w:w="1440" w:type="dxa"/>
          </w:tcPr>
          <w:p w:rsidR="005237A4" w:rsidRDefault="005237A4" w:rsidP="00904C6A">
            <w:r>
              <w:t>增删标志</w:t>
            </w:r>
          </w:p>
        </w:tc>
      </w:tr>
      <w:tr w:rsidR="005237A4" w:rsidTr="00904C6A">
        <w:trPr>
          <w:cantSplit/>
        </w:trPr>
        <w:tc>
          <w:tcPr>
            <w:tcW w:w="1548" w:type="dxa"/>
          </w:tcPr>
          <w:p w:rsidR="005237A4" w:rsidRDefault="005237A4" w:rsidP="00904C6A">
            <w:r>
              <w:t>45</w:t>
            </w:r>
          </w:p>
        </w:tc>
        <w:tc>
          <w:tcPr>
            <w:tcW w:w="1440" w:type="dxa"/>
          </w:tcPr>
          <w:p w:rsidR="005237A4" w:rsidRDefault="005237A4" w:rsidP="00904C6A">
            <w:r>
              <w:t>消息队列状态</w:t>
            </w:r>
          </w:p>
        </w:tc>
      </w:tr>
      <w:tr w:rsidR="005237A4" w:rsidTr="00904C6A">
        <w:trPr>
          <w:cantSplit/>
        </w:trPr>
        <w:tc>
          <w:tcPr>
            <w:tcW w:w="1548" w:type="dxa"/>
          </w:tcPr>
          <w:p w:rsidR="005237A4" w:rsidRDefault="005237A4" w:rsidP="00904C6A">
            <w:r>
              <w:t>46</w:t>
            </w:r>
          </w:p>
        </w:tc>
        <w:tc>
          <w:tcPr>
            <w:tcW w:w="1440" w:type="dxa"/>
          </w:tcPr>
          <w:p w:rsidR="005237A4" w:rsidRDefault="005237A4" w:rsidP="00904C6A">
            <w:r>
              <w:t>三九机号</w:t>
            </w:r>
          </w:p>
        </w:tc>
      </w:tr>
      <w:tr w:rsidR="005237A4" w:rsidTr="00904C6A">
        <w:trPr>
          <w:cantSplit/>
        </w:trPr>
        <w:tc>
          <w:tcPr>
            <w:tcW w:w="1548" w:type="dxa"/>
          </w:tcPr>
          <w:p w:rsidR="005237A4" w:rsidRDefault="005237A4" w:rsidP="00904C6A">
            <w:r>
              <w:t>47</w:t>
            </w:r>
          </w:p>
        </w:tc>
        <w:tc>
          <w:tcPr>
            <w:tcW w:w="1440" w:type="dxa"/>
          </w:tcPr>
          <w:p w:rsidR="005237A4" w:rsidRDefault="005237A4" w:rsidP="00904C6A">
            <w:r>
              <w:t>三九机型代码</w:t>
            </w:r>
          </w:p>
        </w:tc>
      </w:tr>
      <w:tr w:rsidR="005237A4" w:rsidTr="00904C6A">
        <w:trPr>
          <w:cantSplit/>
        </w:trPr>
        <w:tc>
          <w:tcPr>
            <w:tcW w:w="1548" w:type="dxa"/>
          </w:tcPr>
          <w:p w:rsidR="005237A4" w:rsidRDefault="005237A4" w:rsidP="00904C6A">
            <w:r>
              <w:t>47</w:t>
            </w:r>
          </w:p>
        </w:tc>
        <w:tc>
          <w:tcPr>
            <w:tcW w:w="1440" w:type="dxa"/>
          </w:tcPr>
          <w:p w:rsidR="005237A4" w:rsidRDefault="005237A4" w:rsidP="00904C6A">
            <w:r>
              <w:t>汉军机型代码</w:t>
            </w:r>
          </w:p>
        </w:tc>
      </w:tr>
      <w:tr w:rsidR="005237A4" w:rsidTr="00904C6A">
        <w:trPr>
          <w:cantSplit/>
        </w:trPr>
        <w:tc>
          <w:tcPr>
            <w:tcW w:w="1548" w:type="dxa"/>
          </w:tcPr>
          <w:p w:rsidR="005237A4" w:rsidRDefault="005237A4" w:rsidP="00904C6A">
            <w:r>
              <w:t>48</w:t>
            </w:r>
          </w:p>
        </w:tc>
        <w:tc>
          <w:tcPr>
            <w:tcW w:w="1440" w:type="dxa"/>
          </w:tcPr>
          <w:p w:rsidR="005237A4" w:rsidRDefault="005237A4" w:rsidP="00904C6A">
            <w:r>
              <w:t>三九卡片结构</w:t>
            </w:r>
          </w:p>
        </w:tc>
      </w:tr>
      <w:tr w:rsidR="005237A4" w:rsidTr="00904C6A">
        <w:trPr>
          <w:cantSplit/>
        </w:trPr>
        <w:tc>
          <w:tcPr>
            <w:tcW w:w="1548" w:type="dxa"/>
          </w:tcPr>
          <w:p w:rsidR="005237A4" w:rsidRDefault="005237A4" w:rsidP="00904C6A">
            <w:r>
              <w:t>49</w:t>
            </w:r>
          </w:p>
        </w:tc>
        <w:tc>
          <w:tcPr>
            <w:tcW w:w="1440" w:type="dxa"/>
          </w:tcPr>
          <w:p w:rsidR="005237A4" w:rsidRDefault="005237A4" w:rsidP="00904C6A">
            <w:r>
              <w:t>已删除</w:t>
            </w:r>
          </w:p>
        </w:tc>
      </w:tr>
      <w:tr w:rsidR="005237A4" w:rsidTr="00904C6A">
        <w:trPr>
          <w:cantSplit/>
        </w:trPr>
        <w:tc>
          <w:tcPr>
            <w:tcW w:w="1548" w:type="dxa"/>
          </w:tcPr>
          <w:p w:rsidR="005237A4" w:rsidRDefault="005237A4" w:rsidP="00904C6A">
            <w:r>
              <w:t>50</w:t>
            </w:r>
          </w:p>
        </w:tc>
        <w:tc>
          <w:tcPr>
            <w:tcW w:w="1440" w:type="dxa"/>
          </w:tcPr>
          <w:p w:rsidR="005237A4" w:rsidRDefault="005237A4" w:rsidP="00904C6A">
            <w:r>
              <w:t>三九链路模式</w:t>
            </w:r>
          </w:p>
        </w:tc>
      </w:tr>
      <w:tr w:rsidR="005237A4" w:rsidTr="00904C6A">
        <w:trPr>
          <w:cantSplit/>
        </w:trPr>
        <w:tc>
          <w:tcPr>
            <w:tcW w:w="1548" w:type="dxa"/>
          </w:tcPr>
          <w:p w:rsidR="005237A4" w:rsidRDefault="005237A4" w:rsidP="00904C6A">
            <w:r>
              <w:t>51</w:t>
            </w:r>
          </w:p>
        </w:tc>
        <w:tc>
          <w:tcPr>
            <w:tcW w:w="1440" w:type="dxa"/>
          </w:tcPr>
          <w:p w:rsidR="005237A4" w:rsidRDefault="005237A4" w:rsidP="00904C6A">
            <w:r>
              <w:t>三九数据通讯方式</w:t>
            </w:r>
          </w:p>
        </w:tc>
      </w:tr>
      <w:tr w:rsidR="005237A4" w:rsidTr="00904C6A">
        <w:trPr>
          <w:cantSplit/>
        </w:trPr>
        <w:tc>
          <w:tcPr>
            <w:tcW w:w="1548" w:type="dxa"/>
          </w:tcPr>
          <w:p w:rsidR="005237A4" w:rsidRDefault="005237A4" w:rsidP="00904C6A">
            <w:r>
              <w:t>52</w:t>
            </w:r>
          </w:p>
        </w:tc>
        <w:tc>
          <w:tcPr>
            <w:tcW w:w="1440" w:type="dxa"/>
          </w:tcPr>
          <w:p w:rsidR="005237A4" w:rsidRDefault="005237A4" w:rsidP="00904C6A">
            <w:r>
              <w:t>三九密码开关</w:t>
            </w:r>
          </w:p>
        </w:tc>
      </w:tr>
      <w:tr w:rsidR="005237A4" w:rsidTr="00904C6A">
        <w:trPr>
          <w:cantSplit/>
        </w:trPr>
        <w:tc>
          <w:tcPr>
            <w:tcW w:w="1548" w:type="dxa"/>
          </w:tcPr>
          <w:p w:rsidR="005237A4" w:rsidRDefault="005237A4" w:rsidP="00904C6A">
            <w:r>
              <w:t>53</w:t>
            </w:r>
          </w:p>
        </w:tc>
        <w:tc>
          <w:tcPr>
            <w:tcW w:w="1440" w:type="dxa"/>
          </w:tcPr>
          <w:p w:rsidR="005237A4" w:rsidRDefault="005237A4" w:rsidP="00904C6A">
            <w:r>
              <w:t>已删除</w:t>
            </w:r>
          </w:p>
        </w:tc>
      </w:tr>
      <w:tr w:rsidR="005237A4" w:rsidTr="00904C6A">
        <w:trPr>
          <w:cantSplit/>
        </w:trPr>
        <w:tc>
          <w:tcPr>
            <w:tcW w:w="1548" w:type="dxa"/>
          </w:tcPr>
          <w:p w:rsidR="005237A4" w:rsidRDefault="005237A4" w:rsidP="00904C6A">
            <w:r>
              <w:t>54</w:t>
            </w:r>
          </w:p>
        </w:tc>
        <w:tc>
          <w:tcPr>
            <w:tcW w:w="1440" w:type="dxa"/>
          </w:tcPr>
          <w:p w:rsidR="005237A4" w:rsidRDefault="005237A4" w:rsidP="00904C6A">
            <w:r>
              <w:t>已删除</w:t>
            </w:r>
          </w:p>
        </w:tc>
      </w:tr>
      <w:tr w:rsidR="005237A4" w:rsidTr="00904C6A">
        <w:trPr>
          <w:cantSplit/>
        </w:trPr>
        <w:tc>
          <w:tcPr>
            <w:tcW w:w="1548" w:type="dxa"/>
          </w:tcPr>
          <w:p w:rsidR="005237A4" w:rsidRDefault="005237A4" w:rsidP="00904C6A">
            <w:r>
              <w:t>55</w:t>
            </w:r>
          </w:p>
        </w:tc>
        <w:tc>
          <w:tcPr>
            <w:tcW w:w="1440" w:type="dxa"/>
          </w:tcPr>
          <w:p w:rsidR="005237A4" w:rsidRDefault="005237A4" w:rsidP="00904C6A">
            <w:r>
              <w:t>三九收费机增强功能开关</w:t>
            </w:r>
          </w:p>
        </w:tc>
      </w:tr>
      <w:tr w:rsidR="005237A4" w:rsidTr="00904C6A">
        <w:trPr>
          <w:cantSplit/>
        </w:trPr>
        <w:tc>
          <w:tcPr>
            <w:tcW w:w="1548" w:type="dxa"/>
          </w:tcPr>
          <w:p w:rsidR="005237A4" w:rsidRDefault="005237A4" w:rsidP="00904C6A">
            <w:r>
              <w:t>56</w:t>
            </w:r>
          </w:p>
        </w:tc>
        <w:tc>
          <w:tcPr>
            <w:tcW w:w="1440" w:type="dxa"/>
          </w:tcPr>
          <w:p w:rsidR="005237A4" w:rsidRDefault="005237A4" w:rsidP="00904C6A">
            <w:r>
              <w:t>三九防火防盗状态</w:t>
            </w:r>
          </w:p>
        </w:tc>
      </w:tr>
      <w:tr w:rsidR="005237A4" w:rsidTr="00904C6A">
        <w:trPr>
          <w:cantSplit/>
        </w:trPr>
        <w:tc>
          <w:tcPr>
            <w:tcW w:w="1548" w:type="dxa"/>
          </w:tcPr>
          <w:p w:rsidR="005237A4" w:rsidRDefault="005237A4" w:rsidP="00904C6A">
            <w:r>
              <w:t>57</w:t>
            </w:r>
          </w:p>
        </w:tc>
        <w:tc>
          <w:tcPr>
            <w:tcW w:w="1440" w:type="dxa"/>
          </w:tcPr>
          <w:p w:rsidR="005237A4" w:rsidRDefault="005237A4" w:rsidP="00904C6A">
            <w:r>
              <w:t>三九波特率</w:t>
            </w:r>
          </w:p>
        </w:tc>
      </w:tr>
      <w:tr w:rsidR="005237A4" w:rsidTr="00904C6A">
        <w:trPr>
          <w:cantSplit/>
        </w:trPr>
        <w:tc>
          <w:tcPr>
            <w:tcW w:w="1548" w:type="dxa"/>
          </w:tcPr>
          <w:p w:rsidR="005237A4" w:rsidRDefault="005237A4" w:rsidP="00904C6A">
            <w:r>
              <w:t>58</w:t>
            </w:r>
          </w:p>
        </w:tc>
        <w:tc>
          <w:tcPr>
            <w:tcW w:w="1440" w:type="dxa"/>
          </w:tcPr>
          <w:p w:rsidR="005237A4" w:rsidRDefault="005237A4" w:rsidP="00904C6A">
            <w:r>
              <w:t>三九通讯端口</w:t>
            </w:r>
          </w:p>
        </w:tc>
      </w:tr>
      <w:tr w:rsidR="005237A4" w:rsidTr="00904C6A">
        <w:trPr>
          <w:cantSplit/>
        </w:trPr>
        <w:tc>
          <w:tcPr>
            <w:tcW w:w="1548" w:type="dxa"/>
          </w:tcPr>
          <w:p w:rsidR="005237A4" w:rsidRDefault="005237A4" w:rsidP="00904C6A">
            <w:r>
              <w:t>59</w:t>
            </w:r>
          </w:p>
        </w:tc>
        <w:tc>
          <w:tcPr>
            <w:tcW w:w="1440" w:type="dxa"/>
          </w:tcPr>
          <w:p w:rsidR="005237A4" w:rsidRDefault="005237A4" w:rsidP="00904C6A">
            <w:r>
              <w:t>三九钱包号</w:t>
            </w:r>
          </w:p>
        </w:tc>
      </w:tr>
      <w:tr w:rsidR="005237A4" w:rsidTr="00904C6A">
        <w:trPr>
          <w:cantSplit/>
        </w:trPr>
        <w:tc>
          <w:tcPr>
            <w:tcW w:w="1548" w:type="dxa"/>
          </w:tcPr>
          <w:p w:rsidR="005237A4" w:rsidRDefault="005237A4" w:rsidP="00904C6A">
            <w:r>
              <w:t>60</w:t>
            </w:r>
          </w:p>
        </w:tc>
        <w:tc>
          <w:tcPr>
            <w:tcW w:w="1440" w:type="dxa"/>
          </w:tcPr>
          <w:p w:rsidR="005237A4" w:rsidRDefault="005237A4" w:rsidP="00904C6A">
            <w:r>
              <w:t>已删除</w:t>
            </w:r>
          </w:p>
        </w:tc>
      </w:tr>
      <w:tr w:rsidR="005237A4" w:rsidTr="00904C6A">
        <w:trPr>
          <w:cantSplit/>
        </w:trPr>
        <w:tc>
          <w:tcPr>
            <w:tcW w:w="1548" w:type="dxa"/>
          </w:tcPr>
          <w:p w:rsidR="005237A4" w:rsidRDefault="005237A4" w:rsidP="00904C6A">
            <w:r>
              <w:t>61</w:t>
            </w:r>
          </w:p>
        </w:tc>
        <w:tc>
          <w:tcPr>
            <w:tcW w:w="1440" w:type="dxa"/>
          </w:tcPr>
          <w:p w:rsidR="005237A4" w:rsidRDefault="005237A4" w:rsidP="00904C6A">
            <w:r>
              <w:t>设备任务</w:t>
            </w:r>
          </w:p>
        </w:tc>
      </w:tr>
      <w:tr w:rsidR="005237A4" w:rsidTr="00904C6A">
        <w:trPr>
          <w:cantSplit/>
        </w:trPr>
        <w:tc>
          <w:tcPr>
            <w:tcW w:w="1548" w:type="dxa"/>
          </w:tcPr>
          <w:p w:rsidR="005237A4" w:rsidRDefault="005237A4" w:rsidP="00904C6A">
            <w:r>
              <w:t>62</w:t>
            </w:r>
          </w:p>
        </w:tc>
        <w:tc>
          <w:tcPr>
            <w:tcW w:w="1440" w:type="dxa"/>
          </w:tcPr>
          <w:p w:rsidR="005237A4" w:rsidRDefault="005237A4" w:rsidP="00904C6A">
            <w:r>
              <w:t>操作员状态</w:t>
            </w:r>
          </w:p>
        </w:tc>
      </w:tr>
      <w:tr w:rsidR="005237A4" w:rsidTr="00904C6A">
        <w:trPr>
          <w:cantSplit/>
        </w:trPr>
        <w:tc>
          <w:tcPr>
            <w:tcW w:w="1548" w:type="dxa"/>
          </w:tcPr>
          <w:p w:rsidR="005237A4" w:rsidRDefault="005237A4" w:rsidP="00904C6A">
            <w:r>
              <w:t>63</w:t>
            </w:r>
          </w:p>
        </w:tc>
        <w:tc>
          <w:tcPr>
            <w:tcW w:w="1440" w:type="dxa"/>
          </w:tcPr>
          <w:p w:rsidR="005237A4" w:rsidRDefault="005237A4" w:rsidP="00904C6A">
            <w:r>
              <w:t>充值方式</w:t>
            </w:r>
          </w:p>
        </w:tc>
      </w:tr>
      <w:tr w:rsidR="005237A4" w:rsidTr="00904C6A">
        <w:trPr>
          <w:cantSplit/>
        </w:trPr>
        <w:tc>
          <w:tcPr>
            <w:tcW w:w="1548" w:type="dxa"/>
          </w:tcPr>
          <w:p w:rsidR="005237A4" w:rsidRDefault="005237A4" w:rsidP="00904C6A">
            <w:r>
              <w:lastRenderedPageBreak/>
              <w:t>64</w:t>
            </w:r>
          </w:p>
        </w:tc>
        <w:tc>
          <w:tcPr>
            <w:tcW w:w="1440" w:type="dxa"/>
          </w:tcPr>
          <w:p w:rsidR="005237A4" w:rsidRDefault="005237A4" w:rsidP="00904C6A">
            <w:r>
              <w:t>开关</w:t>
            </w:r>
          </w:p>
        </w:tc>
      </w:tr>
      <w:tr w:rsidR="005237A4" w:rsidTr="00904C6A">
        <w:trPr>
          <w:cantSplit/>
        </w:trPr>
        <w:tc>
          <w:tcPr>
            <w:tcW w:w="1548" w:type="dxa"/>
          </w:tcPr>
          <w:p w:rsidR="005237A4" w:rsidRDefault="005237A4" w:rsidP="00904C6A">
            <w:r>
              <w:t>65</w:t>
            </w:r>
          </w:p>
        </w:tc>
        <w:tc>
          <w:tcPr>
            <w:tcW w:w="1440" w:type="dxa"/>
          </w:tcPr>
          <w:p w:rsidR="005237A4" w:rsidRDefault="005237A4" w:rsidP="00904C6A">
            <w:r>
              <w:t>计时宝工作模式</w:t>
            </w:r>
          </w:p>
        </w:tc>
      </w:tr>
      <w:tr w:rsidR="005237A4" w:rsidTr="00904C6A">
        <w:trPr>
          <w:cantSplit/>
        </w:trPr>
        <w:tc>
          <w:tcPr>
            <w:tcW w:w="1548" w:type="dxa"/>
          </w:tcPr>
          <w:p w:rsidR="005237A4" w:rsidRDefault="005237A4" w:rsidP="00904C6A">
            <w:r>
              <w:t>66</w:t>
            </w:r>
          </w:p>
        </w:tc>
        <w:tc>
          <w:tcPr>
            <w:tcW w:w="1440" w:type="dxa"/>
          </w:tcPr>
          <w:p w:rsidR="005237A4" w:rsidRDefault="005237A4" w:rsidP="00904C6A">
            <w:r>
              <w:t>医院收费</w:t>
            </w:r>
          </w:p>
        </w:tc>
      </w:tr>
      <w:tr w:rsidR="005237A4" w:rsidTr="00904C6A">
        <w:trPr>
          <w:cantSplit/>
        </w:trPr>
        <w:tc>
          <w:tcPr>
            <w:tcW w:w="1548" w:type="dxa"/>
          </w:tcPr>
          <w:p w:rsidR="005237A4" w:rsidRDefault="005237A4" w:rsidP="00904C6A">
            <w:r>
              <w:t>67</w:t>
            </w:r>
          </w:p>
        </w:tc>
        <w:tc>
          <w:tcPr>
            <w:tcW w:w="1440" w:type="dxa"/>
          </w:tcPr>
          <w:p w:rsidR="005237A4" w:rsidRDefault="005237A4" w:rsidP="00904C6A">
            <w:r>
              <w:t>门禁机人员名单状态</w:t>
            </w:r>
          </w:p>
        </w:tc>
      </w:tr>
      <w:tr w:rsidR="005237A4" w:rsidTr="00904C6A">
        <w:trPr>
          <w:cantSplit/>
        </w:trPr>
        <w:tc>
          <w:tcPr>
            <w:tcW w:w="1548" w:type="dxa"/>
          </w:tcPr>
          <w:p w:rsidR="005237A4" w:rsidRDefault="005237A4" w:rsidP="00904C6A">
            <w:r>
              <w:t>68</w:t>
            </w:r>
          </w:p>
        </w:tc>
        <w:tc>
          <w:tcPr>
            <w:tcW w:w="1440" w:type="dxa"/>
          </w:tcPr>
          <w:p w:rsidR="005237A4" w:rsidRDefault="005237A4" w:rsidP="00904C6A">
            <w:r>
              <w:t>门禁机人员名单发送状态</w:t>
            </w:r>
          </w:p>
        </w:tc>
      </w:tr>
      <w:tr w:rsidR="005237A4" w:rsidTr="00904C6A">
        <w:trPr>
          <w:cantSplit/>
        </w:trPr>
        <w:tc>
          <w:tcPr>
            <w:tcW w:w="1548" w:type="dxa"/>
          </w:tcPr>
          <w:p w:rsidR="005237A4" w:rsidRDefault="005237A4" w:rsidP="00904C6A">
            <w:r>
              <w:t>69</w:t>
            </w:r>
          </w:p>
        </w:tc>
        <w:tc>
          <w:tcPr>
            <w:tcW w:w="1440" w:type="dxa"/>
          </w:tcPr>
          <w:p w:rsidR="005237A4" w:rsidRDefault="005237A4" w:rsidP="00904C6A">
            <w:r>
              <w:t>门禁星期</w:t>
            </w:r>
          </w:p>
        </w:tc>
      </w:tr>
      <w:tr w:rsidR="005237A4" w:rsidTr="00904C6A">
        <w:trPr>
          <w:cantSplit/>
        </w:trPr>
        <w:tc>
          <w:tcPr>
            <w:tcW w:w="1548" w:type="dxa"/>
          </w:tcPr>
          <w:p w:rsidR="005237A4" w:rsidRDefault="005237A4" w:rsidP="00904C6A">
            <w:r>
              <w:t>70</w:t>
            </w:r>
          </w:p>
        </w:tc>
        <w:tc>
          <w:tcPr>
            <w:tcW w:w="1440" w:type="dxa"/>
          </w:tcPr>
          <w:p w:rsidR="005237A4" w:rsidRDefault="005237A4" w:rsidP="00904C6A">
            <w:r>
              <w:t>状态</w:t>
            </w:r>
          </w:p>
        </w:tc>
      </w:tr>
      <w:tr w:rsidR="005237A4" w:rsidTr="00904C6A">
        <w:trPr>
          <w:cantSplit/>
        </w:trPr>
        <w:tc>
          <w:tcPr>
            <w:tcW w:w="1548" w:type="dxa"/>
          </w:tcPr>
          <w:p w:rsidR="005237A4" w:rsidRDefault="005237A4" w:rsidP="00904C6A">
            <w:r>
              <w:t>71</w:t>
            </w:r>
          </w:p>
        </w:tc>
        <w:tc>
          <w:tcPr>
            <w:tcW w:w="1440" w:type="dxa"/>
          </w:tcPr>
          <w:p w:rsidR="005237A4" w:rsidRDefault="005237A4" w:rsidP="00904C6A">
            <w:r>
              <w:t>人员类别</w:t>
            </w:r>
          </w:p>
        </w:tc>
      </w:tr>
      <w:tr w:rsidR="005237A4" w:rsidTr="00904C6A">
        <w:trPr>
          <w:cantSplit/>
        </w:trPr>
        <w:tc>
          <w:tcPr>
            <w:tcW w:w="1548" w:type="dxa"/>
          </w:tcPr>
          <w:p w:rsidR="005237A4" w:rsidRDefault="005237A4" w:rsidP="00904C6A">
            <w:r>
              <w:t>72</w:t>
            </w:r>
          </w:p>
        </w:tc>
        <w:tc>
          <w:tcPr>
            <w:tcW w:w="1440" w:type="dxa"/>
          </w:tcPr>
          <w:p w:rsidR="005237A4" w:rsidRDefault="005237A4" w:rsidP="00904C6A">
            <w:r>
              <w:t>子系统传输加密方式</w:t>
            </w:r>
          </w:p>
        </w:tc>
      </w:tr>
      <w:tr w:rsidR="005237A4" w:rsidTr="00904C6A">
        <w:trPr>
          <w:cantSplit/>
        </w:trPr>
        <w:tc>
          <w:tcPr>
            <w:tcW w:w="1548" w:type="dxa"/>
          </w:tcPr>
          <w:p w:rsidR="005237A4" w:rsidRDefault="005237A4" w:rsidP="00904C6A">
            <w:r>
              <w:t>73</w:t>
            </w:r>
          </w:p>
        </w:tc>
        <w:tc>
          <w:tcPr>
            <w:tcW w:w="1440" w:type="dxa"/>
          </w:tcPr>
          <w:p w:rsidR="005237A4" w:rsidRDefault="005237A4" w:rsidP="00904C6A">
            <w:r>
              <w:t>子系统名单类型</w:t>
            </w:r>
          </w:p>
        </w:tc>
      </w:tr>
      <w:tr w:rsidR="005237A4" w:rsidTr="00904C6A">
        <w:trPr>
          <w:cantSplit/>
        </w:trPr>
        <w:tc>
          <w:tcPr>
            <w:tcW w:w="1548" w:type="dxa"/>
          </w:tcPr>
          <w:p w:rsidR="005237A4" w:rsidRDefault="005237A4" w:rsidP="00904C6A">
            <w:r>
              <w:t>74</w:t>
            </w:r>
          </w:p>
        </w:tc>
        <w:tc>
          <w:tcPr>
            <w:tcW w:w="1440" w:type="dxa"/>
          </w:tcPr>
          <w:p w:rsidR="005237A4" w:rsidRDefault="005237A4" w:rsidP="00904C6A">
            <w:r>
              <w:t>子系统模块功能</w:t>
            </w:r>
          </w:p>
        </w:tc>
      </w:tr>
      <w:tr w:rsidR="005237A4" w:rsidTr="00904C6A">
        <w:trPr>
          <w:cantSplit/>
        </w:trPr>
        <w:tc>
          <w:tcPr>
            <w:tcW w:w="1548" w:type="dxa"/>
          </w:tcPr>
          <w:p w:rsidR="005237A4" w:rsidRDefault="005237A4" w:rsidP="00904C6A">
            <w:r>
              <w:t>75</w:t>
            </w:r>
          </w:p>
        </w:tc>
        <w:tc>
          <w:tcPr>
            <w:tcW w:w="1440" w:type="dxa"/>
          </w:tcPr>
          <w:p w:rsidR="005237A4" w:rsidRDefault="005237A4" w:rsidP="00904C6A">
            <w:r>
              <w:t>POS流水状态</w:t>
            </w:r>
          </w:p>
        </w:tc>
      </w:tr>
      <w:tr w:rsidR="005237A4" w:rsidTr="00904C6A">
        <w:trPr>
          <w:cantSplit/>
        </w:trPr>
        <w:tc>
          <w:tcPr>
            <w:tcW w:w="1548" w:type="dxa"/>
          </w:tcPr>
          <w:p w:rsidR="005237A4" w:rsidRDefault="005237A4" w:rsidP="00904C6A">
            <w:r>
              <w:t>76</w:t>
            </w:r>
          </w:p>
        </w:tc>
        <w:tc>
          <w:tcPr>
            <w:tcW w:w="1440" w:type="dxa"/>
          </w:tcPr>
          <w:p w:rsidR="005237A4" w:rsidRDefault="005237A4" w:rsidP="00904C6A">
            <w:r>
              <w:t>补助状态</w:t>
            </w:r>
          </w:p>
        </w:tc>
      </w:tr>
      <w:tr w:rsidR="005237A4" w:rsidTr="00904C6A">
        <w:trPr>
          <w:cantSplit/>
        </w:trPr>
        <w:tc>
          <w:tcPr>
            <w:tcW w:w="1548" w:type="dxa"/>
          </w:tcPr>
          <w:p w:rsidR="005237A4" w:rsidRDefault="005237A4" w:rsidP="00904C6A">
            <w:r>
              <w:t>77</w:t>
            </w:r>
          </w:p>
        </w:tc>
        <w:tc>
          <w:tcPr>
            <w:tcW w:w="1440" w:type="dxa"/>
          </w:tcPr>
          <w:p w:rsidR="005237A4" w:rsidRDefault="005237A4" w:rsidP="00904C6A">
            <w:r>
              <w:t>补助类型</w:t>
            </w:r>
          </w:p>
        </w:tc>
      </w:tr>
      <w:tr w:rsidR="005237A4" w:rsidTr="00904C6A">
        <w:trPr>
          <w:cantSplit/>
        </w:trPr>
        <w:tc>
          <w:tcPr>
            <w:tcW w:w="1548" w:type="dxa"/>
          </w:tcPr>
          <w:p w:rsidR="005237A4" w:rsidRDefault="005237A4" w:rsidP="00904C6A">
            <w:r>
              <w:t>78</w:t>
            </w:r>
          </w:p>
        </w:tc>
        <w:tc>
          <w:tcPr>
            <w:tcW w:w="1440" w:type="dxa"/>
          </w:tcPr>
          <w:p w:rsidR="005237A4" w:rsidRDefault="005237A4" w:rsidP="00904C6A">
            <w:r>
              <w:t>与会人员性质</w:t>
            </w:r>
          </w:p>
        </w:tc>
      </w:tr>
      <w:tr w:rsidR="005237A4" w:rsidTr="00904C6A">
        <w:trPr>
          <w:cantSplit/>
        </w:trPr>
        <w:tc>
          <w:tcPr>
            <w:tcW w:w="1548" w:type="dxa"/>
          </w:tcPr>
          <w:p w:rsidR="005237A4" w:rsidRDefault="005237A4" w:rsidP="00904C6A">
            <w:r>
              <w:t>79</w:t>
            </w:r>
          </w:p>
        </w:tc>
        <w:tc>
          <w:tcPr>
            <w:tcW w:w="1440" w:type="dxa"/>
          </w:tcPr>
          <w:p w:rsidR="005237A4" w:rsidRDefault="005237A4" w:rsidP="00904C6A">
            <w:r>
              <w:t>签到标志</w:t>
            </w:r>
          </w:p>
        </w:tc>
      </w:tr>
      <w:tr w:rsidR="005237A4" w:rsidTr="00904C6A">
        <w:trPr>
          <w:cantSplit/>
        </w:trPr>
        <w:tc>
          <w:tcPr>
            <w:tcW w:w="1548" w:type="dxa"/>
          </w:tcPr>
          <w:p w:rsidR="005237A4" w:rsidRDefault="005237A4" w:rsidP="00904C6A">
            <w:r>
              <w:t>80</w:t>
            </w:r>
          </w:p>
        </w:tc>
        <w:tc>
          <w:tcPr>
            <w:tcW w:w="1440" w:type="dxa"/>
          </w:tcPr>
          <w:p w:rsidR="005237A4" w:rsidRDefault="005237A4" w:rsidP="00904C6A">
            <w:r>
              <w:t>会议状态</w:t>
            </w:r>
          </w:p>
        </w:tc>
      </w:tr>
      <w:tr w:rsidR="005237A4" w:rsidTr="00904C6A">
        <w:trPr>
          <w:cantSplit/>
        </w:trPr>
        <w:tc>
          <w:tcPr>
            <w:tcW w:w="1548" w:type="dxa"/>
          </w:tcPr>
          <w:p w:rsidR="005237A4" w:rsidRDefault="005237A4" w:rsidP="00904C6A">
            <w:r>
              <w:t>81</w:t>
            </w:r>
          </w:p>
        </w:tc>
        <w:tc>
          <w:tcPr>
            <w:tcW w:w="1440" w:type="dxa"/>
          </w:tcPr>
          <w:p w:rsidR="005237A4" w:rsidRDefault="005237A4" w:rsidP="00904C6A">
            <w:r>
              <w:t>设备用途</w:t>
            </w:r>
          </w:p>
        </w:tc>
      </w:tr>
      <w:tr w:rsidR="005237A4" w:rsidTr="00904C6A">
        <w:trPr>
          <w:cantSplit/>
        </w:trPr>
        <w:tc>
          <w:tcPr>
            <w:tcW w:w="1548" w:type="dxa"/>
          </w:tcPr>
          <w:p w:rsidR="005237A4" w:rsidRDefault="005237A4" w:rsidP="00904C6A">
            <w:r>
              <w:t>82</w:t>
            </w:r>
          </w:p>
        </w:tc>
        <w:tc>
          <w:tcPr>
            <w:tcW w:w="1440" w:type="dxa"/>
          </w:tcPr>
          <w:p w:rsidR="005237A4" w:rsidRDefault="005237A4" w:rsidP="00904C6A">
            <w:r>
              <w:t>一卡通子系统</w:t>
            </w:r>
          </w:p>
        </w:tc>
      </w:tr>
      <w:tr w:rsidR="005237A4" w:rsidTr="00904C6A">
        <w:trPr>
          <w:cantSplit/>
        </w:trPr>
        <w:tc>
          <w:tcPr>
            <w:tcW w:w="1548" w:type="dxa"/>
          </w:tcPr>
          <w:p w:rsidR="005237A4" w:rsidRDefault="005237A4" w:rsidP="00904C6A">
            <w:r>
              <w:t>83</w:t>
            </w:r>
          </w:p>
        </w:tc>
        <w:tc>
          <w:tcPr>
            <w:tcW w:w="1440" w:type="dxa"/>
          </w:tcPr>
          <w:p w:rsidR="005237A4" w:rsidRDefault="005237A4" w:rsidP="00904C6A">
            <w:r>
              <w:t>授权卡状态</w:t>
            </w:r>
          </w:p>
        </w:tc>
      </w:tr>
      <w:tr w:rsidR="005237A4" w:rsidTr="00904C6A">
        <w:trPr>
          <w:cantSplit/>
        </w:trPr>
        <w:tc>
          <w:tcPr>
            <w:tcW w:w="1548" w:type="dxa"/>
          </w:tcPr>
          <w:p w:rsidR="005237A4" w:rsidRDefault="005237A4" w:rsidP="00904C6A">
            <w:r>
              <w:t>84</w:t>
            </w:r>
          </w:p>
        </w:tc>
        <w:tc>
          <w:tcPr>
            <w:tcW w:w="1440" w:type="dxa"/>
          </w:tcPr>
          <w:p w:rsidR="005237A4" w:rsidRDefault="005237A4" w:rsidP="00904C6A">
            <w:r>
              <w:t>门禁状态</w:t>
            </w:r>
          </w:p>
        </w:tc>
      </w:tr>
      <w:tr w:rsidR="005237A4" w:rsidTr="00904C6A">
        <w:trPr>
          <w:cantSplit/>
        </w:trPr>
        <w:tc>
          <w:tcPr>
            <w:tcW w:w="1548" w:type="dxa"/>
          </w:tcPr>
          <w:p w:rsidR="005237A4" w:rsidRDefault="005237A4" w:rsidP="00904C6A">
            <w:r>
              <w:t>86</w:t>
            </w:r>
          </w:p>
        </w:tc>
        <w:tc>
          <w:tcPr>
            <w:tcW w:w="1440" w:type="dxa"/>
          </w:tcPr>
          <w:p w:rsidR="005237A4" w:rsidRDefault="005237A4" w:rsidP="00904C6A">
            <w:r>
              <w:t>事件代码</w:t>
            </w:r>
          </w:p>
        </w:tc>
      </w:tr>
      <w:tr w:rsidR="005237A4" w:rsidTr="00904C6A">
        <w:trPr>
          <w:cantSplit/>
        </w:trPr>
        <w:tc>
          <w:tcPr>
            <w:tcW w:w="1548" w:type="dxa"/>
          </w:tcPr>
          <w:p w:rsidR="005237A4" w:rsidRDefault="005237A4" w:rsidP="00904C6A">
            <w:r>
              <w:t>89</w:t>
            </w:r>
          </w:p>
        </w:tc>
        <w:tc>
          <w:tcPr>
            <w:tcW w:w="1440" w:type="dxa"/>
          </w:tcPr>
          <w:p w:rsidR="005237A4" w:rsidRDefault="005237A4" w:rsidP="00904C6A">
            <w:r>
              <w:t>国籍</w:t>
            </w:r>
          </w:p>
        </w:tc>
      </w:tr>
      <w:tr w:rsidR="005237A4" w:rsidTr="00904C6A">
        <w:trPr>
          <w:cantSplit/>
        </w:trPr>
        <w:tc>
          <w:tcPr>
            <w:tcW w:w="1548" w:type="dxa"/>
          </w:tcPr>
          <w:p w:rsidR="005237A4" w:rsidRDefault="005237A4" w:rsidP="00904C6A">
            <w:r>
              <w:t>90</w:t>
            </w:r>
          </w:p>
        </w:tc>
        <w:tc>
          <w:tcPr>
            <w:tcW w:w="1440" w:type="dxa"/>
          </w:tcPr>
          <w:p w:rsidR="005237A4" w:rsidRDefault="005237A4" w:rsidP="00904C6A">
            <w:r>
              <w:t>操作员组状态</w:t>
            </w:r>
          </w:p>
        </w:tc>
      </w:tr>
      <w:tr w:rsidR="005237A4" w:rsidTr="00904C6A">
        <w:trPr>
          <w:cantSplit/>
        </w:trPr>
        <w:tc>
          <w:tcPr>
            <w:tcW w:w="1548" w:type="dxa"/>
          </w:tcPr>
          <w:p w:rsidR="005237A4" w:rsidRDefault="005237A4" w:rsidP="00904C6A">
            <w:r>
              <w:t>91</w:t>
            </w:r>
          </w:p>
        </w:tc>
        <w:tc>
          <w:tcPr>
            <w:tcW w:w="1440" w:type="dxa"/>
          </w:tcPr>
          <w:p w:rsidR="005237A4" w:rsidRDefault="005237A4" w:rsidP="00904C6A">
            <w:r>
              <w:t>佣金类型</w:t>
            </w:r>
          </w:p>
        </w:tc>
      </w:tr>
      <w:tr w:rsidR="005237A4" w:rsidTr="00904C6A">
        <w:trPr>
          <w:cantSplit/>
        </w:trPr>
        <w:tc>
          <w:tcPr>
            <w:tcW w:w="1548" w:type="dxa"/>
          </w:tcPr>
          <w:p w:rsidR="005237A4" w:rsidRDefault="005237A4" w:rsidP="00904C6A">
            <w:r>
              <w:t>92</w:t>
            </w:r>
          </w:p>
        </w:tc>
        <w:tc>
          <w:tcPr>
            <w:tcW w:w="1440" w:type="dxa"/>
          </w:tcPr>
          <w:p w:rsidR="005237A4" w:rsidRDefault="005237A4" w:rsidP="00904C6A">
            <w:r>
              <w:t>外部系统名称</w:t>
            </w:r>
          </w:p>
        </w:tc>
      </w:tr>
      <w:tr w:rsidR="005237A4" w:rsidTr="00904C6A">
        <w:trPr>
          <w:cantSplit/>
        </w:trPr>
        <w:tc>
          <w:tcPr>
            <w:tcW w:w="1548" w:type="dxa"/>
          </w:tcPr>
          <w:p w:rsidR="005237A4" w:rsidRDefault="005237A4" w:rsidP="00904C6A">
            <w:r>
              <w:t>100</w:t>
            </w:r>
          </w:p>
        </w:tc>
        <w:tc>
          <w:tcPr>
            <w:tcW w:w="1440" w:type="dxa"/>
          </w:tcPr>
          <w:p w:rsidR="005237A4" w:rsidRDefault="005237A4" w:rsidP="00904C6A">
            <w:r>
              <w:t>计划任务</w:t>
            </w:r>
          </w:p>
        </w:tc>
      </w:tr>
      <w:tr w:rsidR="005237A4" w:rsidTr="00904C6A">
        <w:trPr>
          <w:cantSplit/>
        </w:trPr>
        <w:tc>
          <w:tcPr>
            <w:tcW w:w="1548" w:type="dxa"/>
          </w:tcPr>
          <w:p w:rsidR="005237A4" w:rsidRDefault="005237A4" w:rsidP="00904C6A">
            <w:r>
              <w:t>101</w:t>
            </w:r>
          </w:p>
        </w:tc>
        <w:tc>
          <w:tcPr>
            <w:tcW w:w="1440" w:type="dxa"/>
          </w:tcPr>
          <w:p w:rsidR="005237A4" w:rsidRDefault="005237A4" w:rsidP="00904C6A">
            <w:r>
              <w:t>计划任务</w:t>
            </w:r>
          </w:p>
        </w:tc>
      </w:tr>
      <w:tr w:rsidR="005237A4" w:rsidTr="00904C6A">
        <w:trPr>
          <w:cantSplit/>
        </w:trPr>
        <w:tc>
          <w:tcPr>
            <w:tcW w:w="1548" w:type="dxa"/>
          </w:tcPr>
          <w:p w:rsidR="005237A4" w:rsidRDefault="005237A4" w:rsidP="00904C6A">
            <w:r>
              <w:t>102</w:t>
            </w:r>
          </w:p>
        </w:tc>
        <w:tc>
          <w:tcPr>
            <w:tcW w:w="1440" w:type="dxa"/>
          </w:tcPr>
          <w:p w:rsidR="005237A4" w:rsidRDefault="005237A4" w:rsidP="00904C6A">
            <w:r>
              <w:t>计划任务</w:t>
            </w:r>
          </w:p>
        </w:tc>
      </w:tr>
      <w:tr w:rsidR="005237A4" w:rsidTr="00904C6A">
        <w:trPr>
          <w:cantSplit/>
        </w:trPr>
        <w:tc>
          <w:tcPr>
            <w:tcW w:w="1548" w:type="dxa"/>
          </w:tcPr>
          <w:p w:rsidR="005237A4" w:rsidRDefault="005237A4" w:rsidP="00904C6A">
            <w:r>
              <w:lastRenderedPageBreak/>
              <w:t>103</w:t>
            </w:r>
          </w:p>
        </w:tc>
        <w:tc>
          <w:tcPr>
            <w:tcW w:w="1440" w:type="dxa"/>
          </w:tcPr>
          <w:p w:rsidR="005237A4" w:rsidRDefault="005237A4" w:rsidP="00904C6A">
            <w:r>
              <w:t>消息队列状态</w:t>
            </w:r>
          </w:p>
        </w:tc>
      </w:tr>
      <w:tr w:rsidR="005237A4" w:rsidTr="00904C6A">
        <w:trPr>
          <w:cantSplit/>
        </w:trPr>
        <w:tc>
          <w:tcPr>
            <w:tcW w:w="1548" w:type="dxa"/>
          </w:tcPr>
          <w:p w:rsidR="005237A4" w:rsidRDefault="005237A4" w:rsidP="00904C6A">
            <w:r>
              <w:t>104</w:t>
            </w:r>
          </w:p>
        </w:tc>
        <w:tc>
          <w:tcPr>
            <w:tcW w:w="1440" w:type="dxa"/>
          </w:tcPr>
          <w:p w:rsidR="005237A4" w:rsidRDefault="005237A4" w:rsidP="00904C6A">
            <w:r>
              <w:t>消息优先级别</w:t>
            </w:r>
          </w:p>
        </w:tc>
      </w:tr>
      <w:tr w:rsidR="005237A4" w:rsidTr="00904C6A">
        <w:trPr>
          <w:cantSplit/>
        </w:trPr>
        <w:tc>
          <w:tcPr>
            <w:tcW w:w="1548" w:type="dxa"/>
          </w:tcPr>
          <w:p w:rsidR="005237A4" w:rsidRDefault="005237A4" w:rsidP="00904C6A">
            <w:r>
              <w:t>105</w:t>
            </w:r>
          </w:p>
        </w:tc>
        <w:tc>
          <w:tcPr>
            <w:tcW w:w="1440" w:type="dxa"/>
          </w:tcPr>
          <w:p w:rsidR="005237A4" w:rsidRDefault="005237A4" w:rsidP="00904C6A">
            <w:r>
              <w:t>消息类型</w:t>
            </w:r>
          </w:p>
        </w:tc>
      </w:tr>
      <w:tr w:rsidR="005237A4" w:rsidTr="00904C6A">
        <w:trPr>
          <w:cantSplit/>
        </w:trPr>
        <w:tc>
          <w:tcPr>
            <w:tcW w:w="1548" w:type="dxa"/>
          </w:tcPr>
          <w:p w:rsidR="005237A4" w:rsidRDefault="005237A4" w:rsidP="00904C6A">
            <w:r>
              <w:t>106</w:t>
            </w:r>
          </w:p>
        </w:tc>
        <w:tc>
          <w:tcPr>
            <w:tcW w:w="1440" w:type="dxa"/>
          </w:tcPr>
          <w:p w:rsidR="005237A4" w:rsidRDefault="005237A4" w:rsidP="00904C6A">
            <w:r>
              <w:t>能不能</w:t>
            </w:r>
          </w:p>
        </w:tc>
      </w:tr>
      <w:tr w:rsidR="005237A4" w:rsidTr="00904C6A">
        <w:trPr>
          <w:cantSplit/>
        </w:trPr>
        <w:tc>
          <w:tcPr>
            <w:tcW w:w="1548" w:type="dxa"/>
          </w:tcPr>
          <w:p w:rsidR="005237A4" w:rsidRDefault="005237A4" w:rsidP="00904C6A">
            <w:pPr>
              <w:rPr>
                <w:rFonts w:hint="eastAsia"/>
              </w:rPr>
            </w:pPr>
            <w:r>
              <w:t>10</w:t>
            </w:r>
            <w:r>
              <w:rPr>
                <w:rFonts w:hint="eastAsia"/>
              </w:rPr>
              <w:t>7</w:t>
            </w:r>
          </w:p>
        </w:tc>
        <w:tc>
          <w:tcPr>
            <w:tcW w:w="1440" w:type="dxa"/>
          </w:tcPr>
          <w:p w:rsidR="005237A4" w:rsidRDefault="005237A4" w:rsidP="00904C6A">
            <w:pPr>
              <w:rPr>
                <w:rFonts w:hint="eastAsia"/>
              </w:rPr>
            </w:pPr>
            <w:r>
              <w:rPr>
                <w:rFonts w:hint="eastAsia"/>
              </w:rPr>
              <w:t>网点类型</w:t>
            </w:r>
          </w:p>
        </w:tc>
      </w:tr>
      <w:tr w:rsidR="005237A4" w:rsidTr="00904C6A">
        <w:trPr>
          <w:cantSplit/>
        </w:trPr>
        <w:tc>
          <w:tcPr>
            <w:tcW w:w="1548" w:type="dxa"/>
          </w:tcPr>
          <w:p w:rsidR="005237A4" w:rsidRDefault="005237A4" w:rsidP="00904C6A">
            <w:pPr>
              <w:rPr>
                <w:rFonts w:hint="eastAsia"/>
              </w:rPr>
            </w:pPr>
            <w:r>
              <w:rPr>
                <w:rFonts w:hint="eastAsia"/>
              </w:rPr>
              <w:t>108</w:t>
            </w:r>
          </w:p>
        </w:tc>
        <w:tc>
          <w:tcPr>
            <w:tcW w:w="1440" w:type="dxa"/>
          </w:tcPr>
          <w:p w:rsidR="005237A4" w:rsidRDefault="005237A4" w:rsidP="00904C6A">
            <w:pPr>
              <w:rPr>
                <w:rFonts w:hint="eastAsia"/>
              </w:rPr>
            </w:pPr>
            <w:r>
              <w:rPr>
                <w:rFonts w:hint="eastAsia"/>
              </w:rPr>
              <w:t>操作员类型</w:t>
            </w:r>
          </w:p>
        </w:tc>
      </w:tr>
      <w:tr w:rsidR="005237A4" w:rsidTr="00904C6A">
        <w:trPr>
          <w:cantSplit/>
        </w:trPr>
        <w:tc>
          <w:tcPr>
            <w:tcW w:w="1548" w:type="dxa"/>
          </w:tcPr>
          <w:p w:rsidR="005237A4" w:rsidRDefault="005237A4" w:rsidP="00904C6A">
            <w:pPr>
              <w:rPr>
                <w:rFonts w:hint="eastAsia"/>
              </w:rPr>
            </w:pPr>
            <w:r>
              <w:rPr>
                <w:rFonts w:hint="eastAsia"/>
              </w:rPr>
              <w:t>109</w:t>
            </w:r>
          </w:p>
        </w:tc>
        <w:tc>
          <w:tcPr>
            <w:tcW w:w="1440" w:type="dxa"/>
          </w:tcPr>
          <w:p w:rsidR="005237A4" w:rsidRDefault="005237A4" w:rsidP="00904C6A">
            <w:pPr>
              <w:rPr>
                <w:rFonts w:hint="eastAsia"/>
              </w:rPr>
            </w:pPr>
            <w:r>
              <w:rPr>
                <w:rFonts w:hint="eastAsia"/>
              </w:rPr>
              <w:t>操作员状态</w:t>
            </w:r>
          </w:p>
        </w:tc>
      </w:tr>
      <w:tr w:rsidR="005237A4" w:rsidTr="00904C6A">
        <w:trPr>
          <w:cantSplit/>
        </w:trPr>
        <w:tc>
          <w:tcPr>
            <w:tcW w:w="1548" w:type="dxa"/>
          </w:tcPr>
          <w:p w:rsidR="005237A4" w:rsidRDefault="005237A4" w:rsidP="00904C6A">
            <w:pPr>
              <w:rPr>
                <w:rFonts w:hint="eastAsia"/>
              </w:rPr>
            </w:pPr>
            <w:r>
              <w:rPr>
                <w:rFonts w:hint="eastAsia"/>
              </w:rPr>
              <w:t>110</w:t>
            </w:r>
          </w:p>
        </w:tc>
        <w:tc>
          <w:tcPr>
            <w:tcW w:w="1440" w:type="dxa"/>
          </w:tcPr>
          <w:p w:rsidR="005237A4" w:rsidRDefault="005237A4" w:rsidP="00904C6A">
            <w:pPr>
              <w:rPr>
                <w:rFonts w:hint="eastAsia"/>
              </w:rPr>
            </w:pPr>
            <w:r>
              <w:rPr>
                <w:rFonts w:hint="eastAsia"/>
              </w:rPr>
              <w:t>银行代码</w:t>
            </w:r>
          </w:p>
        </w:tc>
      </w:tr>
      <w:tr w:rsidR="005237A4" w:rsidTr="00904C6A">
        <w:trPr>
          <w:cantSplit/>
        </w:trPr>
        <w:tc>
          <w:tcPr>
            <w:tcW w:w="1548" w:type="dxa"/>
          </w:tcPr>
          <w:p w:rsidR="005237A4" w:rsidRDefault="005237A4" w:rsidP="00904C6A">
            <w:pPr>
              <w:rPr>
                <w:rFonts w:hint="eastAsia"/>
              </w:rPr>
            </w:pPr>
            <w:r>
              <w:rPr>
                <w:rFonts w:hint="eastAsia"/>
              </w:rPr>
              <w:t>111</w:t>
            </w:r>
          </w:p>
        </w:tc>
        <w:tc>
          <w:tcPr>
            <w:tcW w:w="1440" w:type="dxa"/>
          </w:tcPr>
          <w:p w:rsidR="005237A4" w:rsidRDefault="005237A4" w:rsidP="00904C6A">
            <w:pPr>
              <w:rPr>
                <w:rFonts w:hint="eastAsia"/>
              </w:rPr>
            </w:pPr>
            <w:r>
              <w:rPr>
                <w:rFonts w:hint="eastAsia"/>
              </w:rPr>
              <w:t>操作员登录状态</w:t>
            </w:r>
          </w:p>
        </w:tc>
      </w:tr>
      <w:tr w:rsidR="005237A4" w:rsidTr="00904C6A">
        <w:trPr>
          <w:cantSplit/>
        </w:trPr>
        <w:tc>
          <w:tcPr>
            <w:tcW w:w="1548" w:type="dxa"/>
          </w:tcPr>
          <w:p w:rsidR="005237A4" w:rsidRDefault="005237A4" w:rsidP="00904C6A">
            <w:pPr>
              <w:rPr>
                <w:rFonts w:hint="eastAsia"/>
              </w:rPr>
            </w:pPr>
            <w:r>
              <w:rPr>
                <w:rFonts w:hint="eastAsia"/>
              </w:rPr>
              <w:t>115</w:t>
            </w:r>
          </w:p>
        </w:tc>
        <w:tc>
          <w:tcPr>
            <w:tcW w:w="1440" w:type="dxa"/>
          </w:tcPr>
          <w:p w:rsidR="005237A4" w:rsidRDefault="005237A4" w:rsidP="00904C6A">
            <w:pPr>
              <w:rPr>
                <w:rFonts w:hint="eastAsia"/>
              </w:rPr>
            </w:pPr>
            <w:r>
              <w:rPr>
                <w:rFonts w:hint="eastAsia"/>
              </w:rPr>
              <w:t>过期状态</w:t>
            </w:r>
          </w:p>
        </w:tc>
      </w:tr>
      <w:tr w:rsidR="005237A4" w:rsidTr="00904C6A">
        <w:trPr>
          <w:cantSplit/>
        </w:trPr>
        <w:tc>
          <w:tcPr>
            <w:tcW w:w="1548" w:type="dxa"/>
          </w:tcPr>
          <w:p w:rsidR="005237A4" w:rsidRDefault="005237A4" w:rsidP="00904C6A">
            <w:pPr>
              <w:rPr>
                <w:rFonts w:hint="eastAsia"/>
              </w:rPr>
            </w:pPr>
            <w:r>
              <w:rPr>
                <w:rFonts w:hint="eastAsia"/>
              </w:rPr>
              <w:t>116</w:t>
            </w:r>
          </w:p>
        </w:tc>
        <w:tc>
          <w:tcPr>
            <w:tcW w:w="1440" w:type="dxa"/>
          </w:tcPr>
          <w:p w:rsidR="005237A4" w:rsidRDefault="005237A4" w:rsidP="00904C6A">
            <w:pPr>
              <w:rPr>
                <w:rFonts w:hint="eastAsia"/>
              </w:rPr>
            </w:pPr>
            <w:r>
              <w:rPr>
                <w:rFonts w:hint="eastAsia"/>
              </w:rPr>
              <w:t>冲正状态</w:t>
            </w:r>
          </w:p>
        </w:tc>
      </w:tr>
      <w:tr w:rsidR="005237A4" w:rsidTr="00904C6A">
        <w:trPr>
          <w:cantSplit/>
        </w:trPr>
        <w:tc>
          <w:tcPr>
            <w:tcW w:w="1548" w:type="dxa"/>
          </w:tcPr>
          <w:p w:rsidR="005237A4" w:rsidRDefault="005237A4" w:rsidP="00904C6A">
            <w:pPr>
              <w:rPr>
                <w:rFonts w:hint="eastAsia"/>
              </w:rPr>
            </w:pPr>
            <w:r>
              <w:rPr>
                <w:rFonts w:hint="eastAsia"/>
              </w:rPr>
              <w:t>120</w:t>
            </w:r>
          </w:p>
        </w:tc>
        <w:tc>
          <w:tcPr>
            <w:tcW w:w="1440" w:type="dxa"/>
          </w:tcPr>
          <w:p w:rsidR="005237A4" w:rsidRDefault="005237A4" w:rsidP="00904C6A">
            <w:pPr>
              <w:rPr>
                <w:rFonts w:hint="eastAsia"/>
              </w:rPr>
            </w:pPr>
            <w:r>
              <w:rPr>
                <w:rFonts w:hint="eastAsia"/>
              </w:rPr>
              <w:t>收费方式</w:t>
            </w:r>
          </w:p>
        </w:tc>
      </w:tr>
      <w:tr w:rsidR="005237A4" w:rsidTr="00904C6A">
        <w:trPr>
          <w:cantSplit/>
        </w:trPr>
        <w:tc>
          <w:tcPr>
            <w:tcW w:w="1548" w:type="dxa"/>
          </w:tcPr>
          <w:p w:rsidR="005237A4" w:rsidRDefault="005237A4" w:rsidP="00904C6A">
            <w:pPr>
              <w:rPr>
                <w:rFonts w:hint="eastAsia"/>
              </w:rPr>
            </w:pPr>
            <w:r>
              <w:rPr>
                <w:rFonts w:hint="eastAsia"/>
              </w:rPr>
              <w:t>121</w:t>
            </w:r>
          </w:p>
        </w:tc>
        <w:tc>
          <w:tcPr>
            <w:tcW w:w="1440" w:type="dxa"/>
          </w:tcPr>
          <w:p w:rsidR="005237A4" w:rsidRDefault="005237A4" w:rsidP="00904C6A">
            <w:pPr>
              <w:rPr>
                <w:rFonts w:hint="eastAsia"/>
              </w:rPr>
            </w:pPr>
            <w:r>
              <w:rPr>
                <w:rFonts w:hint="eastAsia"/>
              </w:rPr>
              <w:t>支付方式</w:t>
            </w:r>
          </w:p>
        </w:tc>
      </w:tr>
      <w:tr w:rsidR="005237A4" w:rsidTr="00904C6A">
        <w:trPr>
          <w:cantSplit/>
        </w:trPr>
        <w:tc>
          <w:tcPr>
            <w:tcW w:w="1548" w:type="dxa"/>
          </w:tcPr>
          <w:p w:rsidR="005237A4" w:rsidRDefault="005237A4" w:rsidP="00904C6A">
            <w:pPr>
              <w:rPr>
                <w:rFonts w:hint="eastAsia"/>
              </w:rPr>
            </w:pPr>
            <w:r>
              <w:rPr>
                <w:rFonts w:hint="eastAsia"/>
              </w:rPr>
              <w:t>122</w:t>
            </w:r>
          </w:p>
        </w:tc>
        <w:tc>
          <w:tcPr>
            <w:tcW w:w="1440" w:type="dxa"/>
          </w:tcPr>
          <w:p w:rsidR="005237A4" w:rsidRDefault="005237A4" w:rsidP="00904C6A">
            <w:pPr>
              <w:rPr>
                <w:rFonts w:hint="eastAsia"/>
              </w:rPr>
            </w:pPr>
            <w:r>
              <w:rPr>
                <w:rFonts w:hint="eastAsia"/>
              </w:rPr>
              <w:t>退款金额精度</w:t>
            </w:r>
          </w:p>
        </w:tc>
      </w:tr>
      <w:tr w:rsidR="005237A4" w:rsidTr="00904C6A">
        <w:trPr>
          <w:cantSplit/>
        </w:trPr>
        <w:tc>
          <w:tcPr>
            <w:tcW w:w="1548" w:type="dxa"/>
          </w:tcPr>
          <w:p w:rsidR="005237A4" w:rsidRDefault="005237A4" w:rsidP="00904C6A">
            <w:pPr>
              <w:rPr>
                <w:rFonts w:hint="eastAsia"/>
              </w:rPr>
            </w:pPr>
            <w:r>
              <w:rPr>
                <w:rFonts w:hint="eastAsia"/>
              </w:rPr>
              <w:t>125</w:t>
            </w:r>
          </w:p>
        </w:tc>
        <w:tc>
          <w:tcPr>
            <w:tcW w:w="1440" w:type="dxa"/>
          </w:tcPr>
          <w:p w:rsidR="005237A4" w:rsidRDefault="005237A4" w:rsidP="00904C6A">
            <w:pPr>
              <w:rPr>
                <w:rFonts w:hint="eastAsia"/>
              </w:rPr>
            </w:pPr>
            <w:r>
              <w:rPr>
                <w:rFonts w:hint="eastAsia"/>
              </w:rPr>
              <w:t>开通/未开通</w:t>
            </w:r>
          </w:p>
        </w:tc>
      </w:tr>
      <w:tr w:rsidR="005237A4" w:rsidTr="00904C6A">
        <w:trPr>
          <w:cantSplit/>
        </w:trPr>
        <w:tc>
          <w:tcPr>
            <w:tcW w:w="1548" w:type="dxa"/>
          </w:tcPr>
          <w:p w:rsidR="005237A4" w:rsidRDefault="005237A4" w:rsidP="00904C6A">
            <w:pPr>
              <w:rPr>
                <w:rFonts w:hint="eastAsia"/>
              </w:rPr>
            </w:pPr>
            <w:r>
              <w:rPr>
                <w:rFonts w:hint="eastAsia"/>
              </w:rPr>
              <w:t>126</w:t>
            </w:r>
          </w:p>
        </w:tc>
        <w:tc>
          <w:tcPr>
            <w:tcW w:w="1440" w:type="dxa"/>
          </w:tcPr>
          <w:p w:rsidR="005237A4" w:rsidRDefault="005237A4" w:rsidP="00904C6A">
            <w:pPr>
              <w:rPr>
                <w:rFonts w:hint="eastAsia"/>
              </w:rPr>
            </w:pPr>
            <w:r>
              <w:rPr>
                <w:rFonts w:hint="eastAsia"/>
              </w:rPr>
              <w:t>止付状态</w:t>
            </w:r>
          </w:p>
        </w:tc>
      </w:tr>
      <w:tr w:rsidR="005237A4" w:rsidTr="00904C6A">
        <w:trPr>
          <w:cantSplit/>
        </w:trPr>
        <w:tc>
          <w:tcPr>
            <w:tcW w:w="1548" w:type="dxa"/>
          </w:tcPr>
          <w:p w:rsidR="005237A4" w:rsidRDefault="005237A4" w:rsidP="00904C6A">
            <w:pPr>
              <w:rPr>
                <w:rFonts w:hint="eastAsia"/>
              </w:rPr>
            </w:pPr>
            <w:r>
              <w:rPr>
                <w:rFonts w:hint="eastAsia"/>
              </w:rPr>
              <w:t>127</w:t>
            </w:r>
          </w:p>
        </w:tc>
        <w:tc>
          <w:tcPr>
            <w:tcW w:w="1440" w:type="dxa"/>
          </w:tcPr>
          <w:p w:rsidR="005237A4" w:rsidRDefault="005237A4" w:rsidP="00904C6A">
            <w:pPr>
              <w:rPr>
                <w:rFonts w:hint="eastAsia"/>
              </w:rPr>
            </w:pPr>
            <w:r>
              <w:rPr>
                <w:rFonts w:hint="eastAsia"/>
              </w:rPr>
              <w:t>卡片使用状态</w:t>
            </w:r>
          </w:p>
        </w:tc>
      </w:tr>
      <w:tr w:rsidR="005237A4" w:rsidTr="00904C6A">
        <w:trPr>
          <w:cantSplit/>
        </w:trPr>
        <w:tc>
          <w:tcPr>
            <w:tcW w:w="1548" w:type="dxa"/>
          </w:tcPr>
          <w:p w:rsidR="005237A4" w:rsidRDefault="005237A4" w:rsidP="00904C6A">
            <w:pPr>
              <w:rPr>
                <w:rFonts w:hint="eastAsia"/>
              </w:rPr>
            </w:pPr>
            <w:r>
              <w:rPr>
                <w:rFonts w:hint="eastAsia"/>
              </w:rPr>
              <w:t>128</w:t>
            </w:r>
          </w:p>
        </w:tc>
        <w:tc>
          <w:tcPr>
            <w:tcW w:w="1440" w:type="dxa"/>
          </w:tcPr>
          <w:p w:rsidR="005237A4" w:rsidRDefault="005237A4" w:rsidP="00904C6A">
            <w:pPr>
              <w:rPr>
                <w:rFonts w:hint="eastAsia"/>
              </w:rPr>
            </w:pPr>
            <w:r>
              <w:rPr>
                <w:rFonts w:hint="eastAsia"/>
              </w:rPr>
              <w:t>外部数据类型</w:t>
            </w:r>
          </w:p>
        </w:tc>
      </w:tr>
      <w:tr w:rsidR="005237A4" w:rsidTr="00904C6A">
        <w:trPr>
          <w:cantSplit/>
        </w:trPr>
        <w:tc>
          <w:tcPr>
            <w:tcW w:w="1548" w:type="dxa"/>
          </w:tcPr>
          <w:p w:rsidR="005237A4" w:rsidRDefault="005237A4" w:rsidP="00904C6A">
            <w:pPr>
              <w:rPr>
                <w:rFonts w:hint="eastAsia"/>
              </w:rPr>
            </w:pPr>
            <w:r>
              <w:rPr>
                <w:rFonts w:hint="eastAsia"/>
              </w:rPr>
              <w:t>129</w:t>
            </w:r>
          </w:p>
        </w:tc>
        <w:tc>
          <w:tcPr>
            <w:tcW w:w="1440" w:type="dxa"/>
          </w:tcPr>
          <w:p w:rsidR="005237A4" w:rsidRDefault="005237A4" w:rsidP="00904C6A">
            <w:pPr>
              <w:rPr>
                <w:rFonts w:hint="eastAsia"/>
              </w:rPr>
            </w:pPr>
            <w:r>
              <w:rPr>
                <w:rFonts w:hint="eastAsia"/>
              </w:rPr>
              <w:t>坏卡类型</w:t>
            </w:r>
          </w:p>
        </w:tc>
      </w:tr>
      <w:tr w:rsidR="005237A4" w:rsidTr="00904C6A">
        <w:trPr>
          <w:cantSplit/>
        </w:trPr>
        <w:tc>
          <w:tcPr>
            <w:tcW w:w="1548" w:type="dxa"/>
          </w:tcPr>
          <w:p w:rsidR="005237A4" w:rsidRDefault="005237A4" w:rsidP="00904C6A">
            <w:pPr>
              <w:rPr>
                <w:rFonts w:hint="eastAsia"/>
              </w:rPr>
            </w:pPr>
            <w:r>
              <w:rPr>
                <w:rFonts w:hint="eastAsia"/>
              </w:rPr>
              <w:t>130</w:t>
            </w:r>
          </w:p>
        </w:tc>
        <w:tc>
          <w:tcPr>
            <w:tcW w:w="1440" w:type="dxa"/>
          </w:tcPr>
          <w:p w:rsidR="005237A4" w:rsidRDefault="005237A4" w:rsidP="00904C6A">
            <w:pPr>
              <w:rPr>
                <w:rFonts w:hint="eastAsia"/>
              </w:rPr>
            </w:pPr>
            <w:r>
              <w:rPr>
                <w:rFonts w:hint="eastAsia"/>
              </w:rPr>
              <w:t>交易标记</w:t>
            </w:r>
          </w:p>
        </w:tc>
      </w:tr>
      <w:tr w:rsidR="005237A4" w:rsidTr="00904C6A">
        <w:trPr>
          <w:cantSplit/>
        </w:trPr>
        <w:tc>
          <w:tcPr>
            <w:tcW w:w="1548" w:type="dxa"/>
          </w:tcPr>
          <w:p w:rsidR="005237A4" w:rsidRDefault="005237A4" w:rsidP="00904C6A">
            <w:pPr>
              <w:rPr>
                <w:rFonts w:hint="eastAsia"/>
              </w:rPr>
            </w:pPr>
            <w:r>
              <w:rPr>
                <w:rFonts w:hint="eastAsia"/>
              </w:rPr>
              <w:t>136</w:t>
            </w:r>
          </w:p>
        </w:tc>
        <w:tc>
          <w:tcPr>
            <w:tcW w:w="1440" w:type="dxa"/>
          </w:tcPr>
          <w:p w:rsidR="005237A4" w:rsidRDefault="005237A4" w:rsidP="00904C6A">
            <w:pPr>
              <w:rPr>
                <w:rFonts w:hint="eastAsia"/>
              </w:rPr>
            </w:pPr>
          </w:p>
        </w:tc>
      </w:tr>
    </w:tbl>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
        <w:ind w:left="480" w:firstLine="480"/>
        <w:rPr>
          <w:rFonts w:hint="eastAsia"/>
        </w:rPr>
      </w:pPr>
    </w:p>
    <w:p w:rsidR="005237A4" w:rsidRDefault="005237A4" w:rsidP="005237A4">
      <w:pPr>
        <w:pStyle w:val="20"/>
        <w:tabs>
          <w:tab w:val="clear" w:pos="576"/>
          <w:tab w:val="left" w:pos="9"/>
        </w:tabs>
        <w:ind w:left="9"/>
        <w:rPr>
          <w:rFonts w:hint="eastAsia"/>
        </w:rPr>
      </w:pPr>
      <w:bookmarkStart w:id="256" w:name="_Toc337551750"/>
      <w:bookmarkEnd w:id="256"/>
    </w:p>
    <w:p w:rsidR="005237A4" w:rsidRDefault="005237A4" w:rsidP="005237A4">
      <w:pPr>
        <w:pStyle w:val="20"/>
        <w:tabs>
          <w:tab w:val="clear" w:pos="576"/>
          <w:tab w:val="left" w:pos="9"/>
        </w:tabs>
        <w:ind w:left="9"/>
        <w:rPr>
          <w:rFonts w:hint="eastAsia"/>
        </w:rPr>
      </w:pPr>
      <w:bookmarkStart w:id="257" w:name="_Toc337551751"/>
      <w:bookmarkEnd w:id="257"/>
    </w:p>
    <w:p w:rsidR="005237A4" w:rsidRDefault="005237A4" w:rsidP="005237A4">
      <w:pPr>
        <w:rPr>
          <w:rFonts w:hint="eastAsia"/>
        </w:rPr>
      </w:pPr>
    </w:p>
    <w:p w:rsidR="005237A4" w:rsidRDefault="005237A4" w:rsidP="005237A4">
      <w:pPr>
        <w:pStyle w:val="20"/>
        <w:tabs>
          <w:tab w:val="clear" w:pos="576"/>
          <w:tab w:val="left" w:pos="9"/>
        </w:tabs>
        <w:ind w:left="9"/>
        <w:rPr>
          <w:rFonts w:hint="eastAsia"/>
        </w:rPr>
      </w:pPr>
      <w:bookmarkStart w:id="258" w:name="_Toc337551752"/>
      <w:bookmarkEnd w:id="258"/>
    </w:p>
    <w:p w:rsidR="005237A4" w:rsidRDefault="005237A4" w:rsidP="005237A4">
      <w:pPr>
        <w:pStyle w:val="20"/>
        <w:tabs>
          <w:tab w:val="clear" w:pos="576"/>
          <w:tab w:val="left" w:pos="9"/>
        </w:tabs>
        <w:ind w:left="9"/>
        <w:rPr>
          <w:rFonts w:hint="eastAsia"/>
        </w:rPr>
      </w:pPr>
      <w:bookmarkStart w:id="259" w:name="_Toc337551753"/>
      <w:r>
        <w:rPr>
          <w:rFonts w:hint="eastAsia"/>
        </w:rPr>
        <w:t>交易码表</w:t>
      </w:r>
      <w:bookmarkEnd w:id="259"/>
    </w:p>
    <w:p w:rsidR="005237A4" w:rsidRDefault="005237A4" w:rsidP="005237A4">
      <w:pPr>
        <w:rPr>
          <w:rFonts w:hint="eastAsia"/>
        </w:rPr>
      </w:pPr>
      <w:r>
        <w:rPr>
          <w:rFonts w:hint="eastAsia"/>
        </w:rPr>
        <w:t>交易码规则：前3位表示一个类型的交易+1位序号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097"/>
        <w:gridCol w:w="3203"/>
      </w:tblGrid>
      <w:tr w:rsidR="005237A4" w:rsidTr="00904C6A">
        <w:trPr>
          <w:cantSplit/>
        </w:trPr>
        <w:tc>
          <w:tcPr>
            <w:tcW w:w="1548" w:type="dxa"/>
            <w:shd w:val="clear" w:color="auto" w:fill="B3B3B3"/>
          </w:tcPr>
          <w:p w:rsidR="005237A4" w:rsidRDefault="005237A4" w:rsidP="00904C6A">
            <w:pPr>
              <w:jc w:val="center"/>
              <w:rPr>
                <w:rFonts w:hint="eastAsia"/>
                <w:b/>
              </w:rPr>
            </w:pPr>
            <w:r>
              <w:rPr>
                <w:rFonts w:hint="eastAsia"/>
                <w:b/>
              </w:rPr>
              <w:t>交易码</w:t>
            </w:r>
          </w:p>
        </w:tc>
        <w:tc>
          <w:tcPr>
            <w:tcW w:w="3097" w:type="dxa"/>
            <w:shd w:val="clear" w:color="auto" w:fill="B3B3B3"/>
          </w:tcPr>
          <w:p w:rsidR="005237A4" w:rsidRDefault="005237A4" w:rsidP="00904C6A">
            <w:pPr>
              <w:jc w:val="center"/>
              <w:rPr>
                <w:rFonts w:hint="eastAsia"/>
                <w:b/>
              </w:rPr>
            </w:pPr>
            <w:r>
              <w:rPr>
                <w:rFonts w:hint="eastAsia"/>
                <w:b/>
              </w:rPr>
              <w:t>交易名称</w:t>
            </w:r>
          </w:p>
        </w:tc>
        <w:tc>
          <w:tcPr>
            <w:tcW w:w="3203" w:type="dxa"/>
            <w:shd w:val="clear" w:color="auto" w:fill="B3B3B3"/>
          </w:tcPr>
          <w:p w:rsidR="005237A4" w:rsidRDefault="005237A4" w:rsidP="00904C6A">
            <w:pPr>
              <w:jc w:val="center"/>
              <w:rPr>
                <w:rFonts w:hint="eastAsia"/>
                <w:b/>
              </w:rPr>
            </w:pPr>
            <w:r>
              <w:rPr>
                <w:rFonts w:hint="eastAsia"/>
                <w:b/>
              </w:rPr>
              <w:t>功能号</w:t>
            </w:r>
          </w:p>
        </w:tc>
      </w:tr>
      <w:tr w:rsidR="005237A4" w:rsidTr="00904C6A">
        <w:trPr>
          <w:cantSplit/>
        </w:trPr>
        <w:tc>
          <w:tcPr>
            <w:tcW w:w="1548" w:type="dxa"/>
          </w:tcPr>
          <w:p w:rsidR="005237A4" w:rsidRDefault="005237A4" w:rsidP="00904C6A">
            <w:pPr>
              <w:tabs>
                <w:tab w:val="left" w:pos="954"/>
              </w:tabs>
              <w:rPr>
                <w:rFonts w:hint="eastAsia"/>
              </w:rPr>
            </w:pPr>
            <w:r>
              <w:rPr>
                <w:rFonts w:hint="eastAsia"/>
              </w:rPr>
              <w:t>1010</w:t>
            </w:r>
          </w:p>
        </w:tc>
        <w:tc>
          <w:tcPr>
            <w:tcW w:w="3097" w:type="dxa"/>
          </w:tcPr>
          <w:p w:rsidR="005237A4" w:rsidRDefault="005237A4" w:rsidP="00904C6A">
            <w:pPr>
              <w:rPr>
                <w:rFonts w:hint="eastAsia"/>
              </w:rPr>
            </w:pPr>
            <w:r>
              <w:rPr>
                <w:rFonts w:hint="eastAsia"/>
              </w:rPr>
              <w:t>预开户</w:t>
            </w:r>
          </w:p>
        </w:tc>
        <w:tc>
          <w:tcPr>
            <w:tcW w:w="3203" w:type="dxa"/>
          </w:tcPr>
          <w:p w:rsidR="005237A4" w:rsidRDefault="005237A4" w:rsidP="00904C6A">
            <w:pPr>
              <w:rPr>
                <w:rFonts w:hint="eastAsia"/>
              </w:rPr>
            </w:pPr>
            <w:r>
              <w:rPr>
                <w:rFonts w:hint="eastAsia"/>
              </w:rPr>
              <w:t>846201</w:t>
            </w:r>
          </w:p>
        </w:tc>
      </w:tr>
      <w:tr w:rsidR="005237A4" w:rsidTr="00904C6A">
        <w:trPr>
          <w:cantSplit/>
          <w:trHeight w:val="232"/>
        </w:trPr>
        <w:tc>
          <w:tcPr>
            <w:tcW w:w="1548" w:type="dxa"/>
            <w:tcBorders>
              <w:bottom w:val="single" w:sz="4" w:space="0" w:color="auto"/>
            </w:tcBorders>
          </w:tcPr>
          <w:p w:rsidR="005237A4" w:rsidRDefault="005237A4" w:rsidP="00904C6A">
            <w:pPr>
              <w:rPr>
                <w:rFonts w:hint="eastAsia"/>
              </w:rPr>
            </w:pPr>
            <w:r>
              <w:rPr>
                <w:rFonts w:hint="eastAsia"/>
              </w:rPr>
              <w:t>1011</w:t>
            </w:r>
          </w:p>
        </w:tc>
        <w:tc>
          <w:tcPr>
            <w:tcW w:w="3097" w:type="dxa"/>
            <w:tcBorders>
              <w:bottom w:val="single" w:sz="4" w:space="0" w:color="auto"/>
            </w:tcBorders>
          </w:tcPr>
          <w:p w:rsidR="005237A4" w:rsidRDefault="005237A4" w:rsidP="00904C6A">
            <w:pPr>
              <w:rPr>
                <w:rFonts w:hint="eastAsia"/>
              </w:rPr>
            </w:pPr>
            <w:r>
              <w:rPr>
                <w:rFonts w:hint="eastAsia"/>
              </w:rPr>
              <w:t>预开户查询</w:t>
            </w:r>
          </w:p>
        </w:tc>
        <w:tc>
          <w:tcPr>
            <w:tcW w:w="3203" w:type="dxa"/>
            <w:tcBorders>
              <w:bottom w:val="single" w:sz="4" w:space="0" w:color="auto"/>
            </w:tcBorders>
          </w:tcPr>
          <w:p w:rsidR="005237A4" w:rsidRDefault="005237A4" w:rsidP="00904C6A">
            <w:pPr>
              <w:rPr>
                <w:rFonts w:hint="eastAsia"/>
              </w:rPr>
            </w:pPr>
            <w:r>
              <w:rPr>
                <w:rFonts w:hint="eastAsia"/>
              </w:rPr>
              <w:t>846201</w:t>
            </w:r>
          </w:p>
        </w:tc>
      </w:tr>
      <w:tr w:rsidR="005237A4" w:rsidTr="00904C6A">
        <w:trPr>
          <w:cantSplit/>
        </w:trPr>
        <w:tc>
          <w:tcPr>
            <w:tcW w:w="1548" w:type="dxa"/>
          </w:tcPr>
          <w:p w:rsidR="005237A4" w:rsidRDefault="005237A4" w:rsidP="00904C6A">
            <w:pPr>
              <w:rPr>
                <w:rFonts w:hint="eastAsia"/>
              </w:rPr>
            </w:pPr>
            <w:r>
              <w:rPr>
                <w:rFonts w:hint="eastAsia"/>
              </w:rPr>
              <w:t>1012</w:t>
            </w:r>
          </w:p>
        </w:tc>
        <w:tc>
          <w:tcPr>
            <w:tcW w:w="3097" w:type="dxa"/>
          </w:tcPr>
          <w:p w:rsidR="005237A4" w:rsidRDefault="005237A4" w:rsidP="00904C6A">
            <w:pPr>
              <w:rPr>
                <w:rFonts w:hint="eastAsia"/>
              </w:rPr>
            </w:pPr>
            <w:r>
              <w:rPr>
                <w:rFonts w:hint="eastAsia"/>
              </w:rPr>
              <w:t>预开户冲正</w:t>
            </w:r>
          </w:p>
        </w:tc>
        <w:tc>
          <w:tcPr>
            <w:tcW w:w="3203" w:type="dxa"/>
          </w:tcPr>
          <w:p w:rsidR="005237A4" w:rsidRDefault="005237A4" w:rsidP="00904C6A">
            <w:pPr>
              <w:rPr>
                <w:rFonts w:hint="eastAsia"/>
              </w:rPr>
            </w:pPr>
            <w:r>
              <w:rPr>
                <w:rFonts w:hint="eastAsia"/>
              </w:rPr>
              <w:t>846201</w:t>
            </w:r>
          </w:p>
        </w:tc>
      </w:tr>
      <w:tr w:rsidR="005237A4" w:rsidTr="00904C6A">
        <w:trPr>
          <w:cantSplit/>
        </w:trPr>
        <w:tc>
          <w:tcPr>
            <w:tcW w:w="1548" w:type="dxa"/>
          </w:tcPr>
          <w:p w:rsidR="005237A4" w:rsidRDefault="005237A4" w:rsidP="00904C6A">
            <w:pPr>
              <w:rPr>
                <w:rFonts w:hint="eastAsia"/>
              </w:rPr>
            </w:pPr>
            <w:r>
              <w:rPr>
                <w:rFonts w:hint="eastAsia"/>
              </w:rPr>
              <w:t>1013</w:t>
            </w:r>
          </w:p>
        </w:tc>
        <w:tc>
          <w:tcPr>
            <w:tcW w:w="3097" w:type="dxa"/>
          </w:tcPr>
          <w:p w:rsidR="005237A4" w:rsidRDefault="005237A4" w:rsidP="00904C6A">
            <w:pPr>
              <w:rPr>
                <w:rFonts w:hint="eastAsia"/>
              </w:rPr>
            </w:pPr>
            <w:r>
              <w:rPr>
                <w:rFonts w:hint="eastAsia"/>
              </w:rPr>
              <w:t>读操作员当前卡号</w:t>
            </w:r>
          </w:p>
        </w:tc>
        <w:tc>
          <w:tcPr>
            <w:tcW w:w="3203" w:type="dxa"/>
          </w:tcPr>
          <w:p w:rsidR="005237A4" w:rsidRDefault="005237A4" w:rsidP="00904C6A">
            <w:pPr>
              <w:rPr>
                <w:rFonts w:hint="eastAsia"/>
              </w:rPr>
            </w:pPr>
            <w:r>
              <w:rPr>
                <w:rFonts w:hint="eastAsia"/>
              </w:rPr>
              <w:t>846106</w:t>
            </w:r>
          </w:p>
        </w:tc>
      </w:tr>
      <w:tr w:rsidR="005237A4" w:rsidTr="00904C6A">
        <w:trPr>
          <w:cantSplit/>
        </w:trPr>
        <w:tc>
          <w:tcPr>
            <w:tcW w:w="1548" w:type="dxa"/>
          </w:tcPr>
          <w:p w:rsidR="005237A4" w:rsidRDefault="005237A4" w:rsidP="00904C6A">
            <w:pPr>
              <w:rPr>
                <w:rFonts w:hint="eastAsia"/>
              </w:rPr>
            </w:pPr>
            <w:r>
              <w:rPr>
                <w:rFonts w:hint="eastAsia"/>
              </w:rPr>
              <w:t>1020</w:t>
            </w:r>
          </w:p>
        </w:tc>
        <w:tc>
          <w:tcPr>
            <w:tcW w:w="3097" w:type="dxa"/>
          </w:tcPr>
          <w:p w:rsidR="005237A4" w:rsidRDefault="005237A4" w:rsidP="00904C6A">
            <w:pPr>
              <w:rPr>
                <w:rFonts w:hint="eastAsia"/>
              </w:rPr>
            </w:pPr>
            <w:r>
              <w:rPr>
                <w:rFonts w:hint="eastAsia"/>
              </w:rPr>
              <w:t>手续费计算</w:t>
            </w:r>
          </w:p>
        </w:tc>
        <w:tc>
          <w:tcPr>
            <w:tcW w:w="3203" w:type="dxa"/>
          </w:tcPr>
          <w:p w:rsidR="005237A4" w:rsidRDefault="005237A4" w:rsidP="00904C6A">
            <w:pPr>
              <w:rPr>
                <w:rFonts w:hint="eastAsia"/>
              </w:rPr>
            </w:pPr>
            <w:r>
              <w:rPr>
                <w:rFonts w:hint="eastAsia"/>
              </w:rPr>
              <w:t>846203</w:t>
            </w:r>
          </w:p>
        </w:tc>
      </w:tr>
      <w:tr w:rsidR="005237A4" w:rsidTr="00904C6A">
        <w:trPr>
          <w:cantSplit/>
        </w:trPr>
        <w:tc>
          <w:tcPr>
            <w:tcW w:w="1548" w:type="dxa"/>
          </w:tcPr>
          <w:p w:rsidR="005237A4" w:rsidRDefault="005237A4" w:rsidP="00904C6A">
            <w:pPr>
              <w:tabs>
                <w:tab w:val="left" w:pos="1234"/>
              </w:tabs>
              <w:rPr>
                <w:rFonts w:hint="eastAsia"/>
              </w:rPr>
            </w:pPr>
            <w:r>
              <w:rPr>
                <w:rFonts w:hint="eastAsia"/>
              </w:rPr>
              <w:t>1030</w:t>
            </w:r>
          </w:p>
        </w:tc>
        <w:tc>
          <w:tcPr>
            <w:tcW w:w="3097" w:type="dxa"/>
          </w:tcPr>
          <w:p w:rsidR="005237A4" w:rsidRDefault="005237A4" w:rsidP="00904C6A">
            <w:pPr>
              <w:rPr>
                <w:rFonts w:hint="eastAsia"/>
              </w:rPr>
            </w:pPr>
            <w:r>
              <w:rPr>
                <w:rFonts w:hint="eastAsia"/>
              </w:rPr>
              <w:t>一卡通开户</w:t>
            </w:r>
          </w:p>
        </w:tc>
        <w:tc>
          <w:tcPr>
            <w:tcW w:w="3203" w:type="dxa"/>
          </w:tcPr>
          <w:p w:rsidR="005237A4" w:rsidRDefault="005237A4" w:rsidP="00904C6A">
            <w:pPr>
              <w:rPr>
                <w:rFonts w:hint="eastAsia"/>
              </w:rPr>
            </w:pPr>
            <w:r>
              <w:rPr>
                <w:rFonts w:hint="eastAsia"/>
              </w:rPr>
              <w:t>846301</w:t>
            </w:r>
          </w:p>
        </w:tc>
      </w:tr>
      <w:tr w:rsidR="005237A4" w:rsidTr="00904C6A">
        <w:trPr>
          <w:cantSplit/>
        </w:trPr>
        <w:tc>
          <w:tcPr>
            <w:tcW w:w="1548" w:type="dxa"/>
          </w:tcPr>
          <w:p w:rsidR="005237A4" w:rsidRDefault="005237A4" w:rsidP="00904C6A">
            <w:pPr>
              <w:tabs>
                <w:tab w:val="left" w:pos="1234"/>
              </w:tabs>
              <w:rPr>
                <w:rFonts w:hint="eastAsia"/>
              </w:rPr>
            </w:pPr>
            <w:r>
              <w:rPr>
                <w:rFonts w:hint="eastAsia"/>
              </w:rPr>
              <w:t>1031</w:t>
            </w:r>
          </w:p>
        </w:tc>
        <w:tc>
          <w:tcPr>
            <w:tcW w:w="3097" w:type="dxa"/>
          </w:tcPr>
          <w:p w:rsidR="005237A4" w:rsidRDefault="005237A4" w:rsidP="00904C6A">
            <w:pPr>
              <w:rPr>
                <w:rFonts w:hint="eastAsia"/>
              </w:rPr>
            </w:pPr>
            <w:r>
              <w:rPr>
                <w:rFonts w:hint="eastAsia"/>
              </w:rPr>
              <w:t>一卡通开户冲正</w:t>
            </w:r>
          </w:p>
        </w:tc>
        <w:tc>
          <w:tcPr>
            <w:tcW w:w="3203" w:type="dxa"/>
          </w:tcPr>
          <w:p w:rsidR="005237A4" w:rsidRDefault="005237A4" w:rsidP="00904C6A">
            <w:pPr>
              <w:rPr>
                <w:rFonts w:hint="eastAsia"/>
              </w:rPr>
            </w:pPr>
            <w:r>
              <w:rPr>
                <w:rFonts w:hint="eastAsia"/>
              </w:rPr>
              <w:t>846301</w:t>
            </w:r>
          </w:p>
        </w:tc>
      </w:tr>
      <w:tr w:rsidR="005237A4" w:rsidTr="00904C6A">
        <w:trPr>
          <w:cantSplit/>
        </w:trPr>
        <w:tc>
          <w:tcPr>
            <w:tcW w:w="1548" w:type="dxa"/>
          </w:tcPr>
          <w:p w:rsidR="005237A4" w:rsidRDefault="005237A4" w:rsidP="00904C6A">
            <w:pPr>
              <w:tabs>
                <w:tab w:val="left" w:pos="1234"/>
              </w:tabs>
              <w:rPr>
                <w:rFonts w:hint="eastAsia"/>
              </w:rPr>
            </w:pPr>
            <w:r>
              <w:rPr>
                <w:rFonts w:hint="eastAsia"/>
              </w:rPr>
              <w:t>1040</w:t>
            </w:r>
          </w:p>
        </w:tc>
        <w:tc>
          <w:tcPr>
            <w:tcW w:w="3097" w:type="dxa"/>
          </w:tcPr>
          <w:p w:rsidR="005237A4" w:rsidRDefault="005237A4" w:rsidP="00904C6A">
            <w:pPr>
              <w:rPr>
                <w:rFonts w:hint="eastAsia"/>
              </w:rPr>
            </w:pPr>
            <w:r>
              <w:rPr>
                <w:rFonts w:hint="eastAsia"/>
              </w:rPr>
              <w:t>一卡通充值</w:t>
            </w:r>
          </w:p>
        </w:tc>
        <w:tc>
          <w:tcPr>
            <w:tcW w:w="3203" w:type="dxa"/>
          </w:tcPr>
          <w:p w:rsidR="005237A4" w:rsidRDefault="005237A4" w:rsidP="00904C6A">
            <w:pPr>
              <w:rPr>
                <w:rFonts w:hint="eastAsia"/>
              </w:rPr>
            </w:pPr>
            <w:r>
              <w:rPr>
                <w:rFonts w:hint="eastAsia"/>
              </w:rPr>
              <w:t>846302</w:t>
            </w:r>
          </w:p>
        </w:tc>
      </w:tr>
      <w:tr w:rsidR="005237A4" w:rsidTr="00904C6A">
        <w:trPr>
          <w:cantSplit/>
        </w:trPr>
        <w:tc>
          <w:tcPr>
            <w:tcW w:w="1548" w:type="dxa"/>
          </w:tcPr>
          <w:p w:rsidR="005237A4" w:rsidRDefault="005237A4" w:rsidP="00904C6A">
            <w:pPr>
              <w:tabs>
                <w:tab w:val="left" w:pos="1234"/>
              </w:tabs>
              <w:rPr>
                <w:rFonts w:hint="eastAsia"/>
              </w:rPr>
            </w:pPr>
            <w:r>
              <w:rPr>
                <w:rFonts w:hint="eastAsia"/>
              </w:rPr>
              <w:t>1041</w:t>
            </w:r>
          </w:p>
        </w:tc>
        <w:tc>
          <w:tcPr>
            <w:tcW w:w="3097" w:type="dxa"/>
          </w:tcPr>
          <w:p w:rsidR="005237A4" w:rsidRDefault="005237A4" w:rsidP="00904C6A">
            <w:pPr>
              <w:rPr>
                <w:rFonts w:hint="eastAsia"/>
              </w:rPr>
            </w:pPr>
            <w:r>
              <w:rPr>
                <w:rFonts w:hint="eastAsia"/>
              </w:rPr>
              <w:t>一卡通充值冲正</w:t>
            </w:r>
          </w:p>
        </w:tc>
        <w:tc>
          <w:tcPr>
            <w:tcW w:w="3203" w:type="dxa"/>
          </w:tcPr>
          <w:p w:rsidR="005237A4" w:rsidRDefault="005237A4" w:rsidP="00904C6A">
            <w:pPr>
              <w:rPr>
                <w:rFonts w:hint="eastAsia"/>
              </w:rPr>
            </w:pPr>
            <w:r>
              <w:rPr>
                <w:rFonts w:hint="eastAsia"/>
              </w:rPr>
              <w:t>846302</w:t>
            </w:r>
          </w:p>
        </w:tc>
      </w:tr>
      <w:tr w:rsidR="005237A4" w:rsidTr="00904C6A">
        <w:trPr>
          <w:cantSplit/>
        </w:trPr>
        <w:tc>
          <w:tcPr>
            <w:tcW w:w="1548" w:type="dxa"/>
          </w:tcPr>
          <w:p w:rsidR="005237A4" w:rsidRDefault="005237A4" w:rsidP="00904C6A">
            <w:pPr>
              <w:tabs>
                <w:tab w:val="left" w:pos="1234"/>
              </w:tabs>
              <w:rPr>
                <w:rFonts w:hint="eastAsia"/>
              </w:rPr>
            </w:pPr>
            <w:r>
              <w:rPr>
                <w:rFonts w:hint="eastAsia"/>
              </w:rPr>
              <w:t>1050</w:t>
            </w:r>
          </w:p>
        </w:tc>
        <w:tc>
          <w:tcPr>
            <w:tcW w:w="3097" w:type="dxa"/>
          </w:tcPr>
          <w:p w:rsidR="005237A4" w:rsidRDefault="005237A4" w:rsidP="00904C6A">
            <w:pPr>
              <w:rPr>
                <w:rFonts w:hint="eastAsia"/>
              </w:rPr>
            </w:pPr>
            <w:r>
              <w:rPr>
                <w:rFonts w:hint="eastAsia"/>
              </w:rPr>
              <w:t>一卡通取款</w:t>
            </w:r>
          </w:p>
        </w:tc>
        <w:tc>
          <w:tcPr>
            <w:tcW w:w="3203" w:type="dxa"/>
          </w:tcPr>
          <w:p w:rsidR="005237A4" w:rsidRDefault="005237A4" w:rsidP="00904C6A">
            <w:pPr>
              <w:rPr>
                <w:rFonts w:hint="eastAsia"/>
              </w:rPr>
            </w:pPr>
            <w:r>
              <w:rPr>
                <w:rFonts w:hint="eastAsia"/>
              </w:rPr>
              <w:t>846303</w:t>
            </w:r>
          </w:p>
        </w:tc>
      </w:tr>
      <w:tr w:rsidR="005237A4" w:rsidTr="00904C6A">
        <w:trPr>
          <w:cantSplit/>
        </w:trPr>
        <w:tc>
          <w:tcPr>
            <w:tcW w:w="1548" w:type="dxa"/>
          </w:tcPr>
          <w:p w:rsidR="005237A4" w:rsidRDefault="005237A4" w:rsidP="00904C6A">
            <w:pPr>
              <w:tabs>
                <w:tab w:val="left" w:pos="1234"/>
              </w:tabs>
              <w:rPr>
                <w:rFonts w:hint="eastAsia"/>
              </w:rPr>
            </w:pPr>
            <w:r>
              <w:rPr>
                <w:rFonts w:hint="eastAsia"/>
              </w:rPr>
              <w:t>1051</w:t>
            </w:r>
          </w:p>
        </w:tc>
        <w:tc>
          <w:tcPr>
            <w:tcW w:w="3097" w:type="dxa"/>
          </w:tcPr>
          <w:p w:rsidR="005237A4" w:rsidRDefault="005237A4" w:rsidP="00904C6A">
            <w:pPr>
              <w:rPr>
                <w:rFonts w:hint="eastAsia"/>
              </w:rPr>
            </w:pPr>
            <w:r>
              <w:rPr>
                <w:rFonts w:hint="eastAsia"/>
              </w:rPr>
              <w:t>一卡通取款冲正</w:t>
            </w:r>
          </w:p>
        </w:tc>
        <w:tc>
          <w:tcPr>
            <w:tcW w:w="3203" w:type="dxa"/>
          </w:tcPr>
          <w:p w:rsidR="005237A4" w:rsidRDefault="005237A4" w:rsidP="00904C6A">
            <w:pPr>
              <w:rPr>
                <w:rFonts w:hint="eastAsia"/>
              </w:rPr>
            </w:pPr>
            <w:r>
              <w:rPr>
                <w:rFonts w:hint="eastAsia"/>
              </w:rPr>
              <w:t>846303</w:t>
            </w:r>
          </w:p>
        </w:tc>
      </w:tr>
      <w:tr w:rsidR="005237A4" w:rsidTr="00904C6A">
        <w:trPr>
          <w:cantSplit/>
        </w:trPr>
        <w:tc>
          <w:tcPr>
            <w:tcW w:w="1548" w:type="dxa"/>
          </w:tcPr>
          <w:p w:rsidR="005237A4" w:rsidRDefault="005237A4" w:rsidP="00904C6A">
            <w:pPr>
              <w:tabs>
                <w:tab w:val="left" w:pos="1234"/>
              </w:tabs>
              <w:rPr>
                <w:rFonts w:hint="eastAsia"/>
              </w:rPr>
            </w:pPr>
            <w:r>
              <w:rPr>
                <w:rFonts w:hint="eastAsia"/>
              </w:rPr>
              <w:t>1060</w:t>
            </w:r>
          </w:p>
        </w:tc>
        <w:tc>
          <w:tcPr>
            <w:tcW w:w="3097" w:type="dxa"/>
          </w:tcPr>
          <w:p w:rsidR="005237A4" w:rsidRDefault="005237A4" w:rsidP="00904C6A">
            <w:pPr>
              <w:rPr>
                <w:rFonts w:hint="eastAsia"/>
              </w:rPr>
            </w:pPr>
            <w:r>
              <w:rPr>
                <w:rFonts w:hint="eastAsia"/>
              </w:rPr>
              <w:t>一卡通销户</w:t>
            </w:r>
          </w:p>
        </w:tc>
        <w:tc>
          <w:tcPr>
            <w:tcW w:w="3203" w:type="dxa"/>
          </w:tcPr>
          <w:p w:rsidR="005237A4" w:rsidRDefault="005237A4" w:rsidP="00904C6A">
            <w:pPr>
              <w:rPr>
                <w:rFonts w:hint="eastAsia"/>
              </w:rPr>
            </w:pPr>
            <w:r>
              <w:rPr>
                <w:rFonts w:hint="eastAsia"/>
              </w:rPr>
              <w:t>846304</w:t>
            </w:r>
          </w:p>
        </w:tc>
      </w:tr>
      <w:tr w:rsidR="005237A4" w:rsidTr="00904C6A">
        <w:trPr>
          <w:cantSplit/>
        </w:trPr>
        <w:tc>
          <w:tcPr>
            <w:tcW w:w="1548" w:type="dxa"/>
          </w:tcPr>
          <w:p w:rsidR="005237A4" w:rsidRDefault="005237A4" w:rsidP="00904C6A">
            <w:pPr>
              <w:tabs>
                <w:tab w:val="left" w:pos="1234"/>
              </w:tabs>
              <w:rPr>
                <w:rFonts w:hint="eastAsia"/>
              </w:rPr>
            </w:pPr>
            <w:r>
              <w:rPr>
                <w:rFonts w:hint="eastAsia"/>
              </w:rPr>
              <w:t>1061</w:t>
            </w:r>
          </w:p>
        </w:tc>
        <w:tc>
          <w:tcPr>
            <w:tcW w:w="3097" w:type="dxa"/>
          </w:tcPr>
          <w:p w:rsidR="005237A4" w:rsidRDefault="005237A4" w:rsidP="00904C6A">
            <w:pPr>
              <w:rPr>
                <w:rFonts w:hint="eastAsia"/>
              </w:rPr>
            </w:pPr>
            <w:r>
              <w:rPr>
                <w:rFonts w:hint="eastAsia"/>
              </w:rPr>
              <w:t>一卡通冲正</w:t>
            </w:r>
          </w:p>
        </w:tc>
        <w:tc>
          <w:tcPr>
            <w:tcW w:w="3203" w:type="dxa"/>
          </w:tcPr>
          <w:p w:rsidR="005237A4" w:rsidRDefault="005237A4" w:rsidP="00904C6A">
            <w:pPr>
              <w:rPr>
                <w:rFonts w:hint="eastAsia"/>
              </w:rPr>
            </w:pPr>
            <w:r>
              <w:rPr>
                <w:rFonts w:hint="eastAsia"/>
              </w:rPr>
              <w:t>846304</w:t>
            </w:r>
          </w:p>
        </w:tc>
      </w:tr>
    </w:tbl>
    <w:p w:rsidR="005237A4" w:rsidRDefault="005237A4" w:rsidP="005237A4">
      <w:pPr>
        <w:rPr>
          <w:rFonts w:hint="eastAsia"/>
        </w:rPr>
      </w:pPr>
    </w:p>
    <w:p w:rsidR="005237A4" w:rsidRDefault="005237A4" w:rsidP="005237A4">
      <w:pPr>
        <w:rPr>
          <w:rFonts w:hint="eastAsia"/>
        </w:rPr>
      </w:pPr>
    </w:p>
    <w:p w:rsidR="005237A4" w:rsidRDefault="005237A4"/>
    <w:sectPr w:rsidR="005237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7A4" w:rsidRDefault="005237A4" w:rsidP="005237A4">
      <w:r>
        <w:separator/>
      </w:r>
    </w:p>
  </w:endnote>
  <w:endnote w:type="continuationSeparator" w:id="0">
    <w:p w:rsidR="005237A4" w:rsidRDefault="005237A4" w:rsidP="0052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Ind w:w="108" w:type="dxa"/>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6663"/>
      <w:gridCol w:w="2268"/>
    </w:tblGrid>
    <w:tr w:rsidR="005237A4" w:rsidTr="00904C6A">
      <w:trPr>
        <w:trHeight w:val="300"/>
      </w:trPr>
      <w:tc>
        <w:tcPr>
          <w:tcW w:w="6663" w:type="dxa"/>
          <w:noWrap/>
          <w:vAlign w:val="bottom"/>
        </w:tcPr>
        <w:p w:rsidR="005237A4" w:rsidRDefault="005237A4" w:rsidP="00904C6A">
          <w:pPr>
            <w:rPr>
              <w:rFonts w:cs="Arial"/>
              <w:sz w:val="20"/>
            </w:rPr>
          </w:pPr>
          <w:r>
            <w:rPr>
              <w:rFonts w:cs="Arial" w:hint="eastAsia"/>
              <w:sz w:val="20"/>
            </w:rPr>
            <w:t>版权所有</w:t>
          </w:r>
          <w:r>
            <w:rPr>
              <w:rFonts w:ascii="Trebuchet MS" w:hAnsi="Trebuchet MS" w:cs="Arial"/>
              <w:sz w:val="20"/>
            </w:rPr>
            <w:t xml:space="preserve"> (C) </w:t>
          </w:r>
          <w:r>
            <w:rPr>
              <w:rFonts w:cs="Arial" w:hint="eastAsia"/>
              <w:sz w:val="20"/>
            </w:rPr>
            <w:t>上海智隆信息技术有限公司，保留所有权利。</w:t>
          </w:r>
        </w:p>
      </w:tc>
      <w:tc>
        <w:tcPr>
          <w:tcW w:w="2268" w:type="dxa"/>
          <w:noWrap/>
          <w:vAlign w:val="bottom"/>
        </w:tcPr>
        <w:p w:rsidR="005237A4" w:rsidRDefault="005237A4" w:rsidP="00904C6A">
          <w:pPr>
            <w:jc w:val="right"/>
            <w:rPr>
              <w:rFonts w:cs="Arial"/>
              <w:sz w:val="20"/>
            </w:rPr>
          </w:pPr>
          <w:r>
            <w:rPr>
              <w:rFonts w:cs="Arial" w:hint="eastAsia"/>
              <w:sz w:val="20"/>
              <w:szCs w:val="21"/>
            </w:rPr>
            <w:t xml:space="preserve">第 </w:t>
          </w:r>
          <w:r>
            <w:rPr>
              <w:rFonts w:cs="Arial"/>
              <w:sz w:val="20"/>
              <w:szCs w:val="21"/>
            </w:rPr>
            <w:fldChar w:fldCharType="begin"/>
          </w:r>
          <w:r>
            <w:rPr>
              <w:rFonts w:cs="Arial"/>
              <w:sz w:val="20"/>
              <w:szCs w:val="21"/>
            </w:rPr>
            <w:instrText xml:space="preserve"> PAGE </w:instrText>
          </w:r>
          <w:r>
            <w:rPr>
              <w:rFonts w:cs="Arial"/>
              <w:sz w:val="20"/>
              <w:szCs w:val="21"/>
            </w:rPr>
            <w:fldChar w:fldCharType="separate"/>
          </w:r>
          <w:r>
            <w:rPr>
              <w:rFonts w:cs="Arial"/>
              <w:noProof/>
              <w:sz w:val="20"/>
              <w:szCs w:val="21"/>
            </w:rPr>
            <w:t>2</w:t>
          </w:r>
          <w:r>
            <w:rPr>
              <w:rFonts w:cs="Arial"/>
              <w:sz w:val="20"/>
              <w:szCs w:val="21"/>
            </w:rPr>
            <w:fldChar w:fldCharType="end"/>
          </w:r>
          <w:r>
            <w:rPr>
              <w:rFonts w:cs="Arial" w:hint="eastAsia"/>
              <w:sz w:val="20"/>
              <w:szCs w:val="21"/>
            </w:rPr>
            <w:t xml:space="preserve"> 页 共 </w:t>
          </w:r>
          <w:r>
            <w:rPr>
              <w:rFonts w:cs="Arial"/>
              <w:sz w:val="20"/>
              <w:szCs w:val="21"/>
            </w:rPr>
            <w:fldChar w:fldCharType="begin"/>
          </w:r>
          <w:r>
            <w:rPr>
              <w:rFonts w:cs="Arial"/>
              <w:sz w:val="20"/>
              <w:szCs w:val="21"/>
            </w:rPr>
            <w:instrText xml:space="preserve"> NUMPAGES </w:instrText>
          </w:r>
          <w:r>
            <w:rPr>
              <w:rFonts w:cs="Arial"/>
              <w:sz w:val="20"/>
              <w:szCs w:val="21"/>
            </w:rPr>
            <w:fldChar w:fldCharType="separate"/>
          </w:r>
          <w:r>
            <w:rPr>
              <w:rFonts w:cs="Arial"/>
              <w:noProof/>
              <w:sz w:val="20"/>
              <w:szCs w:val="21"/>
            </w:rPr>
            <w:t>335</w:t>
          </w:r>
          <w:r>
            <w:rPr>
              <w:rFonts w:cs="Arial"/>
              <w:sz w:val="20"/>
              <w:szCs w:val="21"/>
            </w:rPr>
            <w:fldChar w:fldCharType="end"/>
          </w:r>
          <w:r>
            <w:rPr>
              <w:rFonts w:cs="Arial" w:hint="eastAsia"/>
              <w:sz w:val="20"/>
              <w:szCs w:val="21"/>
            </w:rPr>
            <w:t xml:space="preserve"> 页</w:t>
          </w:r>
        </w:p>
      </w:tc>
    </w:tr>
  </w:tbl>
  <w:p w:rsidR="005237A4" w:rsidRDefault="005237A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7A4" w:rsidRDefault="005237A4" w:rsidP="005237A4">
      <w:r>
        <w:separator/>
      </w:r>
    </w:p>
  </w:footnote>
  <w:footnote w:type="continuationSeparator" w:id="0">
    <w:p w:rsidR="005237A4" w:rsidRDefault="005237A4" w:rsidP="00523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23"/>
      <w:gridCol w:w="3357"/>
      <w:gridCol w:w="2835"/>
    </w:tblGrid>
    <w:tr w:rsidR="005237A4" w:rsidTr="00904C6A">
      <w:trPr>
        <w:cantSplit/>
        <w:trHeight w:val="300"/>
      </w:trPr>
      <w:tc>
        <w:tcPr>
          <w:tcW w:w="2523" w:type="dxa"/>
          <w:vMerge w:val="restart"/>
          <w:tcBorders>
            <w:top w:val="single" w:sz="4" w:space="0" w:color="auto"/>
            <w:left w:val="single" w:sz="4" w:space="0" w:color="auto"/>
            <w:right w:val="single" w:sz="4" w:space="0" w:color="auto"/>
          </w:tcBorders>
          <w:vAlign w:val="center"/>
        </w:tcPr>
        <w:p w:rsidR="005237A4" w:rsidRDefault="005237A4" w:rsidP="00904C6A">
          <w:pPr>
            <w:rPr>
              <w:rFonts w:ascii="Arial" w:hAnsi="Arial" w:cs="Arial"/>
              <w:sz w:val="20"/>
            </w:rPr>
          </w:pPr>
          <w:r>
            <w:rPr>
              <w:noProof/>
            </w:rPr>
            <w:drawing>
              <wp:inline distT="0" distB="0" distL="0" distR="0" wp14:anchorId="67715636" wp14:editId="020544DA">
                <wp:extent cx="1153160" cy="556895"/>
                <wp:effectExtent l="0" t="0" r="8890" b="0"/>
                <wp:docPr id="169" name="图片 169" descr="说明: logo-简称0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说明: logo-简称01_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556895"/>
                        </a:xfrm>
                        <a:prstGeom prst="rect">
                          <a:avLst/>
                        </a:prstGeom>
                        <a:noFill/>
                        <a:ln>
                          <a:noFill/>
                        </a:ln>
                      </pic:spPr>
                    </pic:pic>
                  </a:graphicData>
                </a:graphic>
              </wp:inline>
            </w:drawing>
          </w:r>
        </w:p>
      </w:tc>
      <w:tc>
        <w:tcPr>
          <w:tcW w:w="3357" w:type="dxa"/>
          <w:tcBorders>
            <w:left w:val="single" w:sz="4" w:space="0" w:color="auto"/>
          </w:tcBorders>
          <w:noWrap/>
          <w:vAlign w:val="bottom"/>
        </w:tcPr>
        <w:p w:rsidR="005237A4" w:rsidRDefault="005237A4" w:rsidP="005237A4">
          <w:pPr>
            <w:rPr>
              <w:rFonts w:cs="Arial"/>
              <w:sz w:val="20"/>
            </w:rPr>
          </w:pPr>
          <w:r>
            <w:rPr>
              <w:rFonts w:cs="Arial" w:hint="eastAsia"/>
              <w:sz w:val="20"/>
            </w:rPr>
            <w:t>详细设计书</w:t>
          </w:r>
        </w:p>
      </w:tc>
      <w:tc>
        <w:tcPr>
          <w:tcW w:w="2835" w:type="dxa"/>
          <w:noWrap/>
          <w:vAlign w:val="bottom"/>
        </w:tcPr>
        <w:p w:rsidR="005237A4" w:rsidRDefault="005237A4" w:rsidP="00904C6A">
          <w:pPr>
            <w:rPr>
              <w:rFonts w:ascii="Trebuchet MS" w:hAnsi="Trebuchet MS" w:cs="Arial"/>
              <w:sz w:val="20"/>
            </w:rPr>
          </w:pPr>
          <w:r>
            <w:rPr>
              <w:rFonts w:cs="Arial" w:hint="eastAsia"/>
              <w:sz w:val="20"/>
            </w:rPr>
            <w:t>文件编号：</w:t>
          </w:r>
        </w:p>
      </w:tc>
    </w:tr>
    <w:tr w:rsidR="005237A4" w:rsidTr="00904C6A">
      <w:trPr>
        <w:cantSplit/>
        <w:trHeight w:val="300"/>
      </w:trPr>
      <w:tc>
        <w:tcPr>
          <w:tcW w:w="2523" w:type="dxa"/>
          <w:vMerge/>
          <w:tcBorders>
            <w:left w:val="single" w:sz="4" w:space="0" w:color="auto"/>
            <w:right w:val="single" w:sz="4" w:space="0" w:color="auto"/>
          </w:tcBorders>
          <w:vAlign w:val="center"/>
        </w:tcPr>
        <w:p w:rsidR="005237A4" w:rsidRDefault="005237A4" w:rsidP="00904C6A">
          <w:pPr>
            <w:rPr>
              <w:rFonts w:ascii="Arial" w:hAnsi="Arial" w:cs="Arial"/>
              <w:sz w:val="20"/>
            </w:rPr>
          </w:pPr>
        </w:p>
      </w:tc>
      <w:tc>
        <w:tcPr>
          <w:tcW w:w="3357" w:type="dxa"/>
          <w:tcBorders>
            <w:left w:val="single" w:sz="4" w:space="0" w:color="auto"/>
          </w:tcBorders>
          <w:noWrap/>
          <w:vAlign w:val="bottom"/>
        </w:tcPr>
        <w:p w:rsidR="005237A4" w:rsidRDefault="005237A4" w:rsidP="00904C6A">
          <w:pPr>
            <w:rPr>
              <w:rFonts w:cs="Arial"/>
              <w:sz w:val="20"/>
            </w:rPr>
          </w:pPr>
          <w:r>
            <w:rPr>
              <w:rFonts w:cs="Arial" w:hint="eastAsia"/>
              <w:sz w:val="20"/>
            </w:rPr>
            <w:t>文件版本：</w:t>
          </w:r>
          <w:r>
            <w:rPr>
              <w:rFonts w:ascii="Trebuchet MS" w:hAnsi="Trebuchet MS" w:cs="Arial"/>
              <w:sz w:val="20"/>
            </w:rPr>
            <w:t>V1.0</w:t>
          </w:r>
        </w:p>
      </w:tc>
      <w:tc>
        <w:tcPr>
          <w:tcW w:w="2835" w:type="dxa"/>
          <w:noWrap/>
          <w:vAlign w:val="bottom"/>
        </w:tcPr>
        <w:p w:rsidR="005237A4" w:rsidRDefault="005237A4" w:rsidP="00904C6A">
          <w:pPr>
            <w:rPr>
              <w:rFonts w:cs="Arial"/>
              <w:sz w:val="20"/>
            </w:rPr>
          </w:pPr>
          <w:r>
            <w:rPr>
              <w:rFonts w:cs="Arial" w:hint="eastAsia"/>
              <w:sz w:val="20"/>
            </w:rPr>
            <w:t>密级：内部</w:t>
          </w:r>
        </w:p>
      </w:tc>
    </w:tr>
    <w:tr w:rsidR="005237A4" w:rsidTr="00904C6A">
      <w:trPr>
        <w:cantSplit/>
        <w:trHeight w:val="300"/>
      </w:trPr>
      <w:tc>
        <w:tcPr>
          <w:tcW w:w="2523" w:type="dxa"/>
          <w:vMerge/>
          <w:tcBorders>
            <w:left w:val="single" w:sz="4" w:space="0" w:color="auto"/>
            <w:bottom w:val="single" w:sz="4" w:space="0" w:color="auto"/>
            <w:right w:val="single" w:sz="4" w:space="0" w:color="auto"/>
          </w:tcBorders>
          <w:vAlign w:val="center"/>
        </w:tcPr>
        <w:p w:rsidR="005237A4" w:rsidRDefault="005237A4" w:rsidP="00904C6A">
          <w:pPr>
            <w:rPr>
              <w:rFonts w:ascii="Arial" w:hAnsi="Arial" w:cs="Arial"/>
              <w:sz w:val="20"/>
            </w:rPr>
          </w:pPr>
        </w:p>
      </w:tc>
      <w:tc>
        <w:tcPr>
          <w:tcW w:w="3357" w:type="dxa"/>
          <w:tcBorders>
            <w:left w:val="single" w:sz="4" w:space="0" w:color="auto"/>
          </w:tcBorders>
          <w:noWrap/>
          <w:vAlign w:val="bottom"/>
        </w:tcPr>
        <w:p w:rsidR="005237A4" w:rsidRDefault="005237A4" w:rsidP="00904C6A">
          <w:pPr>
            <w:rPr>
              <w:rFonts w:cs="Arial"/>
              <w:sz w:val="20"/>
            </w:rPr>
          </w:pPr>
          <w:r>
            <w:rPr>
              <w:rFonts w:cs="Arial" w:hint="eastAsia"/>
              <w:sz w:val="20"/>
            </w:rPr>
            <w:t>文件状态：已审核</w:t>
          </w:r>
        </w:p>
      </w:tc>
      <w:tc>
        <w:tcPr>
          <w:tcW w:w="2835" w:type="dxa"/>
          <w:noWrap/>
          <w:vAlign w:val="bottom"/>
        </w:tcPr>
        <w:p w:rsidR="005237A4" w:rsidRDefault="005237A4" w:rsidP="00904C6A">
          <w:pPr>
            <w:rPr>
              <w:rFonts w:cs="Arial"/>
              <w:sz w:val="20"/>
            </w:rPr>
          </w:pPr>
          <w:r>
            <w:rPr>
              <w:rFonts w:cs="Arial" w:hint="eastAsia"/>
              <w:sz w:val="20"/>
            </w:rPr>
            <w:t>生效日期：</w:t>
          </w:r>
        </w:p>
      </w:tc>
    </w:tr>
  </w:tbl>
  <w:p w:rsidR="005237A4" w:rsidRPr="005237A4" w:rsidRDefault="005237A4" w:rsidP="005237A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00000000"/>
    <w:lvl w:ilvl="0">
      <w:start w:val="1"/>
      <w:numFmt w:val="bullet"/>
      <w:lvlText w:val=""/>
      <w:lvlJc w:val="left"/>
      <w:pPr>
        <w:tabs>
          <w:tab w:val="num" w:pos="301"/>
        </w:tabs>
        <w:ind w:left="301"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2"/>
    <w:multiLevelType w:val="multilevel"/>
    <w:tmpl w:val="00000002"/>
    <w:lvl w:ilvl="0">
      <w:start w:val="1"/>
      <w:numFmt w:val="bullet"/>
      <w:lvlText w:val=""/>
      <w:lvlJc w:val="left"/>
      <w:pPr>
        <w:tabs>
          <w:tab w:val="num" w:pos="839"/>
        </w:tabs>
        <w:ind w:left="839" w:hanging="420"/>
      </w:pPr>
      <w:rPr>
        <w:rFonts w:ascii="Wingdings" w:hAnsi="Wingdings" w:hint="default"/>
      </w:rPr>
    </w:lvl>
    <w:lvl w:ilvl="1">
      <w:start w:val="1"/>
      <w:numFmt w:val="bullet"/>
      <w:lvlText w:val=""/>
      <w:lvlJc w:val="left"/>
      <w:pPr>
        <w:tabs>
          <w:tab w:val="num" w:pos="1259"/>
        </w:tabs>
        <w:ind w:left="1259" w:hanging="420"/>
      </w:pPr>
      <w:rPr>
        <w:rFonts w:ascii="Wingdings" w:hAnsi="Wingdings" w:hint="default"/>
      </w:rPr>
    </w:lvl>
    <w:lvl w:ilvl="2">
      <w:start w:val="1"/>
      <w:numFmt w:val="bullet"/>
      <w:lvlText w:val=""/>
      <w:lvlJc w:val="left"/>
      <w:pPr>
        <w:tabs>
          <w:tab w:val="num" w:pos="1679"/>
        </w:tabs>
        <w:ind w:left="1679" w:hanging="420"/>
      </w:pPr>
      <w:rPr>
        <w:rFonts w:ascii="Wingdings" w:hAnsi="Wingdings" w:hint="default"/>
      </w:rPr>
    </w:lvl>
    <w:lvl w:ilvl="3">
      <w:start w:val="1"/>
      <w:numFmt w:val="bullet"/>
      <w:lvlText w:val=""/>
      <w:lvlJc w:val="left"/>
      <w:pPr>
        <w:tabs>
          <w:tab w:val="num" w:pos="2099"/>
        </w:tabs>
        <w:ind w:left="2099" w:hanging="420"/>
      </w:pPr>
      <w:rPr>
        <w:rFonts w:ascii="Wingdings" w:hAnsi="Wingdings" w:hint="default"/>
      </w:rPr>
    </w:lvl>
    <w:lvl w:ilvl="4">
      <w:start w:val="1"/>
      <w:numFmt w:val="bullet"/>
      <w:lvlText w:val=""/>
      <w:lvlJc w:val="left"/>
      <w:pPr>
        <w:tabs>
          <w:tab w:val="num" w:pos="2519"/>
        </w:tabs>
        <w:ind w:left="2519" w:hanging="420"/>
      </w:pPr>
      <w:rPr>
        <w:rFonts w:ascii="Wingdings" w:hAnsi="Wingdings" w:hint="default"/>
      </w:rPr>
    </w:lvl>
    <w:lvl w:ilvl="5">
      <w:start w:val="1"/>
      <w:numFmt w:val="bullet"/>
      <w:lvlText w:val=""/>
      <w:lvlJc w:val="left"/>
      <w:pPr>
        <w:tabs>
          <w:tab w:val="num" w:pos="2939"/>
        </w:tabs>
        <w:ind w:left="2939" w:hanging="420"/>
      </w:pPr>
      <w:rPr>
        <w:rFonts w:ascii="Wingdings" w:hAnsi="Wingdings" w:hint="default"/>
      </w:rPr>
    </w:lvl>
    <w:lvl w:ilvl="6">
      <w:start w:val="1"/>
      <w:numFmt w:val="bullet"/>
      <w:lvlText w:val=""/>
      <w:lvlJc w:val="left"/>
      <w:pPr>
        <w:tabs>
          <w:tab w:val="num" w:pos="3359"/>
        </w:tabs>
        <w:ind w:left="3359" w:hanging="420"/>
      </w:pPr>
      <w:rPr>
        <w:rFonts w:ascii="Wingdings" w:hAnsi="Wingdings" w:hint="default"/>
      </w:rPr>
    </w:lvl>
    <w:lvl w:ilvl="7">
      <w:start w:val="1"/>
      <w:numFmt w:val="bullet"/>
      <w:lvlText w:val=""/>
      <w:lvlJc w:val="left"/>
      <w:pPr>
        <w:tabs>
          <w:tab w:val="num" w:pos="3779"/>
        </w:tabs>
        <w:ind w:left="3779" w:hanging="420"/>
      </w:pPr>
      <w:rPr>
        <w:rFonts w:ascii="Wingdings" w:hAnsi="Wingdings" w:hint="default"/>
      </w:rPr>
    </w:lvl>
    <w:lvl w:ilvl="8">
      <w:start w:val="1"/>
      <w:numFmt w:val="bullet"/>
      <w:lvlText w:val=""/>
      <w:lvlJc w:val="left"/>
      <w:pPr>
        <w:tabs>
          <w:tab w:val="num" w:pos="4199"/>
        </w:tabs>
        <w:ind w:left="4199" w:hanging="420"/>
      </w:pPr>
      <w:rPr>
        <w:rFonts w:ascii="Wingdings" w:hAnsi="Wingdings" w:hint="default"/>
      </w:rPr>
    </w:lvl>
  </w:abstractNum>
  <w:abstractNum w:abstractNumId="2">
    <w:nsid w:val="00000005"/>
    <w:multiLevelType w:val="multilevel"/>
    <w:tmpl w:val="9D2E876E"/>
    <w:lvl w:ilvl="0">
      <w:start w:val="1"/>
      <w:numFmt w:val="decimal"/>
      <w:lvlText w:val="%1."/>
      <w:lvlJc w:val="left"/>
      <w:pPr>
        <w:tabs>
          <w:tab w:val="num" w:pos="851"/>
        </w:tabs>
        <w:ind w:left="851" w:hanging="851"/>
      </w:pPr>
      <w:rPr>
        <w:rFonts w:ascii="宋体" w:hAnsi="宋体" w:hint="eastAsia"/>
        <w:b/>
        <w:i w:val="0"/>
        <w:sz w:val="28"/>
      </w:rPr>
    </w:lvl>
    <w:lvl w:ilvl="1">
      <w:start w:val="1"/>
      <w:numFmt w:val="decimal"/>
      <w:lvlText w:val="%1.%2 "/>
      <w:lvlJc w:val="left"/>
      <w:pPr>
        <w:tabs>
          <w:tab w:val="num" w:pos="576"/>
        </w:tabs>
        <w:ind w:left="576" w:hanging="576"/>
      </w:p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585"/>
        </w:tabs>
        <w:ind w:left="585" w:hanging="1152"/>
      </w:pPr>
      <w:rPr>
        <w:rFonts w:hint="eastAsia"/>
      </w:rPr>
    </w:lvl>
    <w:lvl w:ilvl="6">
      <w:start w:val="1"/>
      <w:numFmt w:val="decimal"/>
      <w:lvlText w:val="%1.%2.%3.%4.%5.%6.%7"/>
      <w:lvlJc w:val="left"/>
      <w:pPr>
        <w:tabs>
          <w:tab w:val="num" w:pos="729"/>
        </w:tabs>
        <w:ind w:left="729" w:hanging="1296"/>
      </w:pPr>
      <w:rPr>
        <w:rFonts w:hint="eastAsia"/>
      </w:rPr>
    </w:lvl>
    <w:lvl w:ilvl="7">
      <w:start w:val="1"/>
      <w:numFmt w:val="decimal"/>
      <w:lvlText w:val="%1.%2.%3.%4.%5.%6.%7.%8"/>
      <w:lvlJc w:val="left"/>
      <w:pPr>
        <w:tabs>
          <w:tab w:val="num" w:pos="873"/>
        </w:tabs>
        <w:ind w:left="873" w:hanging="1440"/>
      </w:pPr>
      <w:rPr>
        <w:rFonts w:hint="eastAsia"/>
      </w:rPr>
    </w:lvl>
    <w:lvl w:ilvl="8">
      <w:start w:val="1"/>
      <w:numFmt w:val="decimal"/>
      <w:lvlText w:val="%1.%2.%3.%4.%5.%6.%7.%8.%9"/>
      <w:lvlJc w:val="left"/>
      <w:pPr>
        <w:tabs>
          <w:tab w:val="num" w:pos="1017"/>
        </w:tabs>
        <w:ind w:left="1017" w:hanging="1584"/>
      </w:pPr>
      <w:rPr>
        <w:rFonts w:hint="eastAsia"/>
      </w:rPr>
    </w:lvl>
  </w:abstractNum>
  <w:abstractNum w:abstractNumId="3">
    <w:nsid w:val="00000007"/>
    <w:multiLevelType w:val="multilevel"/>
    <w:tmpl w:val="00000007"/>
    <w:lvl w:ilvl="0">
      <w:start w:val="1"/>
      <w:numFmt w:val="bullet"/>
      <w:lvlText w:val=""/>
      <w:lvlJc w:val="left"/>
      <w:pPr>
        <w:tabs>
          <w:tab w:val="num" w:pos="-179"/>
        </w:tabs>
        <w:ind w:left="301" w:firstLine="0"/>
      </w:pPr>
      <w:rPr>
        <w:rFonts w:ascii="Wingdings" w:hAnsi="Wingdings" w:hint="default"/>
      </w:rPr>
    </w:lvl>
    <w:lvl w:ilvl="1">
      <w:start w:val="1"/>
      <w:numFmt w:val="decimal"/>
      <w:lvlText w:val="%2、"/>
      <w:lvlJc w:val="left"/>
      <w:pPr>
        <w:tabs>
          <w:tab w:val="num" w:pos="660"/>
        </w:tabs>
        <w:ind w:left="660" w:hanging="360"/>
      </w:pPr>
      <w:rPr>
        <w:rFonts w:hint="default"/>
      </w:rPr>
    </w:lvl>
    <w:lvl w:ilvl="2">
      <w:start w:val="1"/>
      <w:numFmt w:val="bullet"/>
      <w:lvlText w:val=""/>
      <w:lvlJc w:val="left"/>
      <w:pPr>
        <w:tabs>
          <w:tab w:val="num" w:pos="1140"/>
        </w:tabs>
        <w:ind w:left="1140" w:hanging="420"/>
      </w:pPr>
      <w:rPr>
        <w:rFonts w:ascii="Wingdings" w:hAnsi="Wingdings" w:hint="default"/>
      </w:rPr>
    </w:lvl>
    <w:lvl w:ilvl="3">
      <w:start w:val="1"/>
      <w:numFmt w:val="bullet"/>
      <w:lvlText w:val=""/>
      <w:lvlJc w:val="left"/>
      <w:pPr>
        <w:tabs>
          <w:tab w:val="num" w:pos="1560"/>
        </w:tabs>
        <w:ind w:left="1560" w:hanging="420"/>
      </w:pPr>
      <w:rPr>
        <w:rFonts w:ascii="Wingdings" w:hAnsi="Wingdings" w:hint="default"/>
      </w:rPr>
    </w:lvl>
    <w:lvl w:ilvl="4">
      <w:start w:val="1"/>
      <w:numFmt w:val="bullet"/>
      <w:lvlText w:val=""/>
      <w:lvlJc w:val="left"/>
      <w:pPr>
        <w:tabs>
          <w:tab w:val="num" w:pos="1980"/>
        </w:tabs>
        <w:ind w:left="1980" w:hanging="420"/>
      </w:pPr>
      <w:rPr>
        <w:rFonts w:ascii="Wingdings" w:hAnsi="Wingdings" w:hint="default"/>
      </w:rPr>
    </w:lvl>
    <w:lvl w:ilvl="5">
      <w:start w:val="1"/>
      <w:numFmt w:val="bullet"/>
      <w:lvlText w:val=""/>
      <w:lvlJc w:val="left"/>
      <w:pPr>
        <w:tabs>
          <w:tab w:val="num" w:pos="2400"/>
        </w:tabs>
        <w:ind w:left="2400" w:hanging="420"/>
      </w:pPr>
      <w:rPr>
        <w:rFonts w:ascii="Wingdings" w:hAnsi="Wingdings" w:hint="default"/>
      </w:rPr>
    </w:lvl>
    <w:lvl w:ilvl="6">
      <w:start w:val="1"/>
      <w:numFmt w:val="bullet"/>
      <w:lvlText w:val=""/>
      <w:lvlJc w:val="left"/>
      <w:pPr>
        <w:tabs>
          <w:tab w:val="num" w:pos="2820"/>
        </w:tabs>
        <w:ind w:left="2820" w:hanging="420"/>
      </w:pPr>
      <w:rPr>
        <w:rFonts w:ascii="Wingdings" w:hAnsi="Wingdings" w:hint="default"/>
      </w:rPr>
    </w:lvl>
    <w:lvl w:ilvl="7">
      <w:start w:val="1"/>
      <w:numFmt w:val="bullet"/>
      <w:lvlText w:val=""/>
      <w:lvlJc w:val="left"/>
      <w:pPr>
        <w:tabs>
          <w:tab w:val="num" w:pos="3240"/>
        </w:tabs>
        <w:ind w:left="3240" w:hanging="420"/>
      </w:pPr>
      <w:rPr>
        <w:rFonts w:ascii="Wingdings" w:hAnsi="Wingdings" w:hint="default"/>
      </w:rPr>
    </w:lvl>
    <w:lvl w:ilvl="8">
      <w:start w:val="1"/>
      <w:numFmt w:val="bullet"/>
      <w:lvlText w:val=""/>
      <w:lvlJc w:val="left"/>
      <w:pPr>
        <w:tabs>
          <w:tab w:val="num" w:pos="3660"/>
        </w:tabs>
        <w:ind w:left="3660" w:hanging="420"/>
      </w:pPr>
      <w:rPr>
        <w:rFonts w:ascii="Wingdings" w:hAnsi="Wingdings" w:hint="default"/>
      </w:rPr>
    </w:lvl>
  </w:abstractNum>
  <w:abstractNum w:abstractNumId="4">
    <w:nsid w:val="00000009"/>
    <w:multiLevelType w:val="multilevel"/>
    <w:tmpl w:val="00000009"/>
    <w:lvl w:ilvl="0">
      <w:start w:val="1"/>
      <w:numFmt w:val="bullet"/>
      <w:lvlText w:val=""/>
      <w:lvlJc w:val="left"/>
      <w:pPr>
        <w:tabs>
          <w:tab w:val="num" w:pos="839"/>
        </w:tabs>
        <w:ind w:left="839" w:hanging="420"/>
      </w:pPr>
      <w:rPr>
        <w:rFonts w:ascii="Wingdings" w:hAnsi="Wingdings" w:hint="default"/>
      </w:rPr>
    </w:lvl>
    <w:lvl w:ilvl="1">
      <w:start w:val="1"/>
      <w:numFmt w:val="bullet"/>
      <w:lvlText w:val=""/>
      <w:lvlJc w:val="left"/>
      <w:pPr>
        <w:tabs>
          <w:tab w:val="num" w:pos="1259"/>
        </w:tabs>
        <w:ind w:left="1259" w:hanging="420"/>
      </w:pPr>
      <w:rPr>
        <w:rFonts w:ascii="Wingdings" w:hAnsi="Wingdings" w:hint="default"/>
      </w:rPr>
    </w:lvl>
    <w:lvl w:ilvl="2">
      <w:start w:val="1"/>
      <w:numFmt w:val="bullet"/>
      <w:lvlText w:val=""/>
      <w:lvlJc w:val="left"/>
      <w:pPr>
        <w:tabs>
          <w:tab w:val="num" w:pos="1679"/>
        </w:tabs>
        <w:ind w:left="1679" w:hanging="420"/>
      </w:pPr>
      <w:rPr>
        <w:rFonts w:ascii="Wingdings" w:hAnsi="Wingdings" w:hint="default"/>
      </w:rPr>
    </w:lvl>
    <w:lvl w:ilvl="3">
      <w:start w:val="1"/>
      <w:numFmt w:val="bullet"/>
      <w:lvlText w:val=""/>
      <w:lvlJc w:val="left"/>
      <w:pPr>
        <w:tabs>
          <w:tab w:val="num" w:pos="2099"/>
        </w:tabs>
        <w:ind w:left="2099" w:hanging="420"/>
      </w:pPr>
      <w:rPr>
        <w:rFonts w:ascii="Wingdings" w:hAnsi="Wingdings" w:hint="default"/>
      </w:rPr>
    </w:lvl>
    <w:lvl w:ilvl="4">
      <w:start w:val="1"/>
      <w:numFmt w:val="bullet"/>
      <w:lvlText w:val=""/>
      <w:lvlJc w:val="left"/>
      <w:pPr>
        <w:tabs>
          <w:tab w:val="num" w:pos="2519"/>
        </w:tabs>
        <w:ind w:left="2519" w:hanging="420"/>
      </w:pPr>
      <w:rPr>
        <w:rFonts w:ascii="Wingdings" w:hAnsi="Wingdings" w:hint="default"/>
      </w:rPr>
    </w:lvl>
    <w:lvl w:ilvl="5">
      <w:start w:val="1"/>
      <w:numFmt w:val="bullet"/>
      <w:lvlText w:val=""/>
      <w:lvlJc w:val="left"/>
      <w:pPr>
        <w:tabs>
          <w:tab w:val="num" w:pos="2939"/>
        </w:tabs>
        <w:ind w:left="2939" w:hanging="420"/>
      </w:pPr>
      <w:rPr>
        <w:rFonts w:ascii="Wingdings" w:hAnsi="Wingdings" w:hint="default"/>
      </w:rPr>
    </w:lvl>
    <w:lvl w:ilvl="6">
      <w:start w:val="1"/>
      <w:numFmt w:val="bullet"/>
      <w:lvlText w:val=""/>
      <w:lvlJc w:val="left"/>
      <w:pPr>
        <w:tabs>
          <w:tab w:val="num" w:pos="3359"/>
        </w:tabs>
        <w:ind w:left="3359" w:hanging="420"/>
      </w:pPr>
      <w:rPr>
        <w:rFonts w:ascii="Wingdings" w:hAnsi="Wingdings" w:hint="default"/>
      </w:rPr>
    </w:lvl>
    <w:lvl w:ilvl="7">
      <w:start w:val="1"/>
      <w:numFmt w:val="bullet"/>
      <w:lvlText w:val=""/>
      <w:lvlJc w:val="left"/>
      <w:pPr>
        <w:tabs>
          <w:tab w:val="num" w:pos="3779"/>
        </w:tabs>
        <w:ind w:left="3779" w:hanging="420"/>
      </w:pPr>
      <w:rPr>
        <w:rFonts w:ascii="Wingdings" w:hAnsi="Wingdings" w:hint="default"/>
      </w:rPr>
    </w:lvl>
    <w:lvl w:ilvl="8">
      <w:start w:val="1"/>
      <w:numFmt w:val="bullet"/>
      <w:lvlText w:val=""/>
      <w:lvlJc w:val="left"/>
      <w:pPr>
        <w:tabs>
          <w:tab w:val="num" w:pos="4199"/>
        </w:tabs>
        <w:ind w:left="4199" w:hanging="420"/>
      </w:pPr>
      <w:rPr>
        <w:rFonts w:ascii="Wingdings" w:hAnsi="Wingdings" w:hint="default"/>
      </w:rPr>
    </w:lvl>
  </w:abstractNum>
  <w:abstractNum w:abstractNumId="5">
    <w:nsid w:val="0000000B"/>
    <w:multiLevelType w:val="multilevel"/>
    <w:tmpl w:val="0000000B"/>
    <w:lvl w:ilvl="0">
      <w:start w:val="1"/>
      <w:numFmt w:val="decimal"/>
      <w:lvlText w:val="%1、"/>
      <w:lvlJc w:val="left"/>
      <w:pPr>
        <w:tabs>
          <w:tab w:val="num" w:pos="240"/>
        </w:tabs>
        <w:ind w:left="240" w:hanging="360"/>
      </w:pPr>
      <w:rPr>
        <w:rFonts w:hint="default"/>
      </w:rPr>
    </w:lvl>
    <w:lvl w:ilvl="1">
      <w:start w:val="1"/>
      <w:numFmt w:val="lowerLetter"/>
      <w:lvlText w:val="%2)"/>
      <w:lvlJc w:val="left"/>
      <w:pPr>
        <w:tabs>
          <w:tab w:val="num" w:pos="720"/>
        </w:tabs>
        <w:ind w:left="720" w:hanging="420"/>
      </w:pPr>
    </w:lvl>
    <w:lvl w:ilvl="2">
      <w:start w:val="1"/>
      <w:numFmt w:val="lowerRoman"/>
      <w:lvlText w:val="%3."/>
      <w:lvlJc w:val="right"/>
      <w:pPr>
        <w:tabs>
          <w:tab w:val="num" w:pos="1140"/>
        </w:tabs>
        <w:ind w:left="1140" w:hanging="420"/>
      </w:pPr>
    </w:lvl>
    <w:lvl w:ilvl="3">
      <w:start w:val="1"/>
      <w:numFmt w:val="decimal"/>
      <w:lvlText w:val="%4."/>
      <w:lvlJc w:val="left"/>
      <w:pPr>
        <w:tabs>
          <w:tab w:val="num" w:pos="1560"/>
        </w:tabs>
        <w:ind w:left="1560" w:hanging="420"/>
      </w:pPr>
    </w:lvl>
    <w:lvl w:ilvl="4">
      <w:start w:val="1"/>
      <w:numFmt w:val="lowerLetter"/>
      <w:lvlText w:val="%5)"/>
      <w:lvlJc w:val="left"/>
      <w:pPr>
        <w:tabs>
          <w:tab w:val="num" w:pos="1980"/>
        </w:tabs>
        <w:ind w:left="1980" w:hanging="420"/>
      </w:pPr>
    </w:lvl>
    <w:lvl w:ilvl="5">
      <w:start w:val="1"/>
      <w:numFmt w:val="lowerRoman"/>
      <w:lvlText w:val="%6."/>
      <w:lvlJc w:val="right"/>
      <w:pPr>
        <w:tabs>
          <w:tab w:val="num" w:pos="2400"/>
        </w:tabs>
        <w:ind w:left="2400" w:hanging="420"/>
      </w:pPr>
    </w:lvl>
    <w:lvl w:ilvl="6">
      <w:start w:val="1"/>
      <w:numFmt w:val="decimal"/>
      <w:lvlText w:val="%7."/>
      <w:lvlJc w:val="left"/>
      <w:pPr>
        <w:tabs>
          <w:tab w:val="num" w:pos="2820"/>
        </w:tabs>
        <w:ind w:left="2820" w:hanging="420"/>
      </w:pPr>
    </w:lvl>
    <w:lvl w:ilvl="7">
      <w:start w:val="1"/>
      <w:numFmt w:val="lowerLetter"/>
      <w:lvlText w:val="%8)"/>
      <w:lvlJc w:val="left"/>
      <w:pPr>
        <w:tabs>
          <w:tab w:val="num" w:pos="3240"/>
        </w:tabs>
        <w:ind w:left="3240" w:hanging="420"/>
      </w:pPr>
    </w:lvl>
    <w:lvl w:ilvl="8">
      <w:start w:val="1"/>
      <w:numFmt w:val="lowerRoman"/>
      <w:lvlText w:val="%9."/>
      <w:lvlJc w:val="right"/>
      <w:pPr>
        <w:tabs>
          <w:tab w:val="num" w:pos="3660"/>
        </w:tabs>
        <w:ind w:left="3660" w:hanging="420"/>
      </w:pPr>
    </w:lvl>
  </w:abstractNum>
  <w:abstractNum w:abstractNumId="6">
    <w:nsid w:val="0000000D"/>
    <w:multiLevelType w:val="multilevel"/>
    <w:tmpl w:val="0000000D"/>
    <w:lvl w:ilvl="0">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10"/>
    <w:multiLevelType w:val="multilevel"/>
    <w:tmpl w:val="00000010"/>
    <w:lvl w:ilvl="0">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1"/>
    <w:multiLevelType w:val="multilevel"/>
    <w:tmpl w:val="0000001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nsid w:val="00000012"/>
    <w:multiLevelType w:val="multilevel"/>
    <w:tmpl w:val="0000001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4"/>
    <w:multiLevelType w:val="multilevel"/>
    <w:tmpl w:val="00000014"/>
    <w:lvl w:ilvl="0">
      <w:numFmt w:val="decimal"/>
      <w:lvlText w:val="%1-"/>
      <w:lvlJc w:val="left"/>
      <w:pPr>
        <w:tabs>
          <w:tab w:val="num" w:pos="360"/>
        </w:tabs>
        <w:ind w:left="360" w:hanging="36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17793C21"/>
    <w:multiLevelType w:val="hybridMultilevel"/>
    <w:tmpl w:val="2C982A96"/>
    <w:lvl w:ilvl="0" w:tplc="AB90432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B5C56F7"/>
    <w:multiLevelType w:val="multilevel"/>
    <w:tmpl w:val="9D2E876E"/>
    <w:lvl w:ilvl="0">
      <w:start w:val="1"/>
      <w:numFmt w:val="decimal"/>
      <w:lvlText w:val="%1."/>
      <w:lvlJc w:val="left"/>
      <w:pPr>
        <w:tabs>
          <w:tab w:val="num" w:pos="851"/>
        </w:tabs>
        <w:ind w:left="851" w:hanging="851"/>
      </w:pPr>
      <w:rPr>
        <w:rFonts w:ascii="宋体" w:hAnsi="宋体" w:hint="eastAsia"/>
        <w:b/>
        <w:i w:val="0"/>
        <w:sz w:val="28"/>
      </w:r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585"/>
        </w:tabs>
        <w:ind w:left="585" w:hanging="1152"/>
      </w:pPr>
      <w:rPr>
        <w:rFonts w:hint="eastAsia"/>
      </w:rPr>
    </w:lvl>
    <w:lvl w:ilvl="6">
      <w:start w:val="1"/>
      <w:numFmt w:val="decimal"/>
      <w:lvlText w:val="%1.%2.%3.%4.%5.%6.%7"/>
      <w:lvlJc w:val="left"/>
      <w:pPr>
        <w:tabs>
          <w:tab w:val="num" w:pos="729"/>
        </w:tabs>
        <w:ind w:left="729" w:hanging="1296"/>
      </w:pPr>
      <w:rPr>
        <w:rFonts w:hint="eastAsia"/>
      </w:rPr>
    </w:lvl>
    <w:lvl w:ilvl="7">
      <w:start w:val="1"/>
      <w:numFmt w:val="decimal"/>
      <w:lvlText w:val="%1.%2.%3.%4.%5.%6.%7.%8"/>
      <w:lvlJc w:val="left"/>
      <w:pPr>
        <w:tabs>
          <w:tab w:val="num" w:pos="873"/>
        </w:tabs>
        <w:ind w:left="873" w:hanging="1440"/>
      </w:pPr>
      <w:rPr>
        <w:rFonts w:hint="eastAsia"/>
      </w:rPr>
    </w:lvl>
    <w:lvl w:ilvl="8">
      <w:start w:val="1"/>
      <w:numFmt w:val="decimal"/>
      <w:lvlText w:val="%1.%2.%3.%4.%5.%6.%7.%8.%9"/>
      <w:lvlJc w:val="left"/>
      <w:pPr>
        <w:tabs>
          <w:tab w:val="num" w:pos="1017"/>
        </w:tabs>
        <w:ind w:left="1017" w:hanging="1584"/>
      </w:pPr>
      <w:rPr>
        <w:rFonts w:hint="eastAsia"/>
      </w:rPr>
    </w:lvl>
  </w:abstractNum>
  <w:abstractNum w:abstractNumId="13">
    <w:nsid w:val="2F156717"/>
    <w:multiLevelType w:val="hybridMultilevel"/>
    <w:tmpl w:val="126ADA6C"/>
    <w:lvl w:ilvl="0" w:tplc="292497E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ED16EB82">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4FE3FFF"/>
    <w:multiLevelType w:val="multilevel"/>
    <w:tmpl w:val="2C982A96"/>
    <w:lvl w:ilvl="0">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51642859"/>
    <w:multiLevelType w:val="multilevel"/>
    <w:tmpl w:val="2C982A96"/>
    <w:lvl w:ilvl="0">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73653D02"/>
    <w:multiLevelType w:val="hybridMultilevel"/>
    <w:tmpl w:val="D9FA0C9A"/>
    <w:lvl w:ilvl="0" w:tplc="97DEC0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5"/>
  </w:num>
  <w:num w:numId="3">
    <w:abstractNumId w:val="2"/>
  </w:num>
  <w:num w:numId="4">
    <w:abstractNumId w:val="8"/>
  </w:num>
  <w:num w:numId="5">
    <w:abstractNumId w:val="0"/>
  </w:num>
  <w:num w:numId="6">
    <w:abstractNumId w:val="1"/>
  </w:num>
  <w:num w:numId="7">
    <w:abstractNumId w:val="4"/>
  </w:num>
  <w:num w:numId="8">
    <w:abstractNumId w:val="10"/>
  </w:num>
  <w:num w:numId="9">
    <w:abstractNumId w:val="7"/>
  </w:num>
  <w:num w:numId="10">
    <w:abstractNumId w:val="9"/>
  </w:num>
  <w:num w:numId="11">
    <w:abstractNumId w:val="6"/>
  </w:num>
  <w:num w:numId="12">
    <w:abstractNumId w:val="13"/>
  </w:num>
  <w:num w:numId="13">
    <w:abstractNumId w:val="11"/>
  </w:num>
  <w:num w:numId="14">
    <w:abstractNumId w:val="14"/>
  </w:num>
  <w:num w:numId="15">
    <w:abstractNumId w:val="15"/>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05D"/>
    <w:rsid w:val="00214402"/>
    <w:rsid w:val="0028505D"/>
    <w:rsid w:val="00523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2" w:uiPriority="0"/>
    <w:lsdException w:name="Body Text 2" w:uiPriority="0"/>
    <w:lsdException w:name="Body Text 3" w:uiPriority="0"/>
    <w:lsdException w:name="Body Text Indent 2"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rsid w:val="005237A4"/>
    <w:pPr>
      <w:widowControl w:val="0"/>
      <w:jc w:val="both"/>
    </w:pPr>
    <w:rPr>
      <w:rFonts w:ascii="宋体" w:eastAsia="宋体" w:hAnsi="宋体" w:cs="Times New Roman"/>
      <w:sz w:val="24"/>
      <w:szCs w:val="20"/>
    </w:rPr>
  </w:style>
  <w:style w:type="paragraph" w:styleId="1">
    <w:name w:val="heading 1"/>
    <w:basedOn w:val="a"/>
    <w:next w:val="a"/>
    <w:link w:val="1Char"/>
    <w:qFormat/>
    <w:rsid w:val="005237A4"/>
    <w:pPr>
      <w:keepNext/>
      <w:keepLines/>
      <w:numPr>
        <w:numId w:val="3"/>
      </w:numPr>
      <w:tabs>
        <w:tab w:val="clear" w:pos="851"/>
        <w:tab w:val="left" w:pos="0"/>
      </w:tabs>
      <w:spacing w:before="175" w:after="175"/>
      <w:outlineLvl w:val="0"/>
    </w:pPr>
    <w:rPr>
      <w:rFonts w:ascii="Arial" w:hAnsi="Arial"/>
      <w:b/>
      <w:color w:val="005C96"/>
      <w:kern w:val="44"/>
      <w:sz w:val="28"/>
    </w:rPr>
  </w:style>
  <w:style w:type="paragraph" w:styleId="20">
    <w:name w:val="heading 2"/>
    <w:basedOn w:val="a"/>
    <w:next w:val="a"/>
    <w:link w:val="2Char"/>
    <w:qFormat/>
    <w:rsid w:val="005237A4"/>
    <w:pPr>
      <w:keepNext/>
      <w:keepLines/>
      <w:numPr>
        <w:ilvl w:val="1"/>
        <w:numId w:val="3"/>
      </w:numPr>
      <w:tabs>
        <w:tab w:val="left" w:pos="576"/>
      </w:tabs>
      <w:spacing w:before="260" w:after="260" w:line="413" w:lineRule="auto"/>
      <w:outlineLvl w:val="1"/>
    </w:pPr>
    <w:rPr>
      <w:rFonts w:ascii="Arial" w:hAnsi="Arial"/>
      <w:b/>
      <w:color w:val="005C96"/>
    </w:rPr>
  </w:style>
  <w:style w:type="paragraph" w:styleId="3">
    <w:name w:val="heading 3"/>
    <w:basedOn w:val="a"/>
    <w:next w:val="a"/>
    <w:link w:val="3Char"/>
    <w:qFormat/>
    <w:rsid w:val="005237A4"/>
    <w:pPr>
      <w:keepNext/>
      <w:keepLines/>
      <w:numPr>
        <w:ilvl w:val="2"/>
        <w:numId w:val="3"/>
      </w:numPr>
      <w:spacing w:before="260" w:after="260" w:line="413" w:lineRule="auto"/>
      <w:outlineLvl w:val="2"/>
    </w:pPr>
    <w:rPr>
      <w:rFonts w:ascii="Arial" w:hAnsi="Arial"/>
      <w:b/>
      <w:color w:val="005C96"/>
    </w:rPr>
  </w:style>
  <w:style w:type="paragraph" w:styleId="4">
    <w:name w:val="heading 4"/>
    <w:basedOn w:val="a"/>
    <w:next w:val="a"/>
    <w:link w:val="4Char"/>
    <w:qFormat/>
    <w:rsid w:val="005237A4"/>
    <w:pPr>
      <w:keepNext/>
      <w:keepLines/>
      <w:numPr>
        <w:ilvl w:val="3"/>
        <w:numId w:val="3"/>
      </w:numPr>
      <w:spacing w:before="280" w:after="290" w:line="377" w:lineRule="auto"/>
      <w:outlineLvl w:val="3"/>
    </w:pPr>
    <w:rPr>
      <w:rFonts w:ascii="Arial" w:hAnsi="Arial"/>
      <w:b/>
      <w:color w:val="005C96"/>
    </w:rPr>
  </w:style>
  <w:style w:type="paragraph" w:styleId="5">
    <w:name w:val="heading 5"/>
    <w:basedOn w:val="a"/>
    <w:next w:val="a"/>
    <w:link w:val="5Char"/>
    <w:qFormat/>
    <w:rsid w:val="005237A4"/>
    <w:pPr>
      <w:keepNext/>
      <w:keepLines/>
      <w:numPr>
        <w:ilvl w:val="4"/>
        <w:numId w:val="3"/>
      </w:numPr>
      <w:tabs>
        <w:tab w:val="left" w:pos="1008"/>
      </w:tabs>
      <w:spacing w:before="280" w:after="290" w:line="372" w:lineRule="auto"/>
      <w:outlineLvl w:val="4"/>
    </w:pPr>
    <w:rPr>
      <w:rFonts w:ascii="Arial" w:hAnsi="Arial"/>
      <w:b/>
      <w:color w:val="005C96"/>
    </w:rPr>
  </w:style>
  <w:style w:type="paragraph" w:styleId="6">
    <w:name w:val="heading 6"/>
    <w:basedOn w:val="a"/>
    <w:next w:val="a"/>
    <w:link w:val="6Char"/>
    <w:qFormat/>
    <w:rsid w:val="005237A4"/>
    <w:pPr>
      <w:keepNext/>
      <w:keepLines/>
      <w:numPr>
        <w:ilvl w:val="5"/>
        <w:numId w:val="3"/>
      </w:numPr>
      <w:tabs>
        <w:tab w:val="left" w:pos="585"/>
      </w:tabs>
      <w:spacing w:before="240" w:after="64" w:line="317" w:lineRule="auto"/>
      <w:outlineLvl w:val="5"/>
    </w:pPr>
    <w:rPr>
      <w:rFonts w:ascii="Arial" w:eastAsia="黑体" w:hAnsi="Arial"/>
      <w:b/>
    </w:rPr>
  </w:style>
  <w:style w:type="paragraph" w:styleId="7">
    <w:name w:val="heading 7"/>
    <w:basedOn w:val="a"/>
    <w:next w:val="a"/>
    <w:link w:val="7Char"/>
    <w:qFormat/>
    <w:rsid w:val="005237A4"/>
    <w:pPr>
      <w:keepNext/>
      <w:keepLines/>
      <w:numPr>
        <w:ilvl w:val="6"/>
        <w:numId w:val="3"/>
      </w:numPr>
      <w:tabs>
        <w:tab w:val="left" w:pos="729"/>
      </w:tabs>
      <w:spacing w:before="240" w:after="64" w:line="317" w:lineRule="auto"/>
      <w:outlineLvl w:val="6"/>
    </w:pPr>
    <w:rPr>
      <w:b/>
    </w:rPr>
  </w:style>
  <w:style w:type="paragraph" w:styleId="8">
    <w:name w:val="heading 8"/>
    <w:basedOn w:val="a"/>
    <w:next w:val="a"/>
    <w:link w:val="8Char"/>
    <w:qFormat/>
    <w:rsid w:val="005237A4"/>
    <w:pPr>
      <w:keepNext/>
      <w:keepLines/>
      <w:numPr>
        <w:ilvl w:val="7"/>
        <w:numId w:val="3"/>
      </w:numPr>
      <w:tabs>
        <w:tab w:val="left" w:pos="873"/>
      </w:tabs>
      <w:spacing w:before="240" w:after="64" w:line="317" w:lineRule="auto"/>
      <w:outlineLvl w:val="7"/>
    </w:pPr>
    <w:rPr>
      <w:rFonts w:ascii="Arial" w:eastAsia="黑体" w:hAnsi="Arial"/>
    </w:rPr>
  </w:style>
  <w:style w:type="paragraph" w:styleId="9">
    <w:name w:val="heading 9"/>
    <w:basedOn w:val="a"/>
    <w:next w:val="a"/>
    <w:link w:val="9Char"/>
    <w:qFormat/>
    <w:rsid w:val="005237A4"/>
    <w:pPr>
      <w:keepNext/>
      <w:keepLines/>
      <w:numPr>
        <w:ilvl w:val="8"/>
        <w:numId w:val="3"/>
      </w:numPr>
      <w:tabs>
        <w:tab w:val="left" w:pos="1017"/>
      </w:tab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237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37A4"/>
    <w:rPr>
      <w:sz w:val="18"/>
      <w:szCs w:val="18"/>
    </w:rPr>
  </w:style>
  <w:style w:type="paragraph" w:styleId="a4">
    <w:name w:val="footer"/>
    <w:basedOn w:val="a"/>
    <w:link w:val="Char0"/>
    <w:unhideWhenUsed/>
    <w:rsid w:val="005237A4"/>
    <w:pPr>
      <w:tabs>
        <w:tab w:val="center" w:pos="4153"/>
        <w:tab w:val="right" w:pos="8306"/>
      </w:tabs>
      <w:snapToGrid w:val="0"/>
      <w:jc w:val="left"/>
    </w:pPr>
    <w:rPr>
      <w:sz w:val="18"/>
      <w:szCs w:val="18"/>
    </w:rPr>
  </w:style>
  <w:style w:type="character" w:customStyle="1" w:styleId="Char0">
    <w:name w:val="页脚 Char"/>
    <w:basedOn w:val="a0"/>
    <w:link w:val="a4"/>
    <w:uiPriority w:val="99"/>
    <w:rsid w:val="005237A4"/>
    <w:rPr>
      <w:sz w:val="18"/>
      <w:szCs w:val="18"/>
    </w:rPr>
  </w:style>
  <w:style w:type="character" w:customStyle="1" w:styleId="1Char">
    <w:name w:val="标题 1 Char"/>
    <w:basedOn w:val="a0"/>
    <w:link w:val="1"/>
    <w:rsid w:val="005237A4"/>
    <w:rPr>
      <w:rFonts w:ascii="Arial" w:eastAsia="宋体" w:hAnsi="Arial" w:cs="Times New Roman"/>
      <w:b/>
      <w:color w:val="005C96"/>
      <w:kern w:val="44"/>
      <w:sz w:val="28"/>
      <w:szCs w:val="20"/>
    </w:rPr>
  </w:style>
  <w:style w:type="character" w:customStyle="1" w:styleId="2Char">
    <w:name w:val="标题 2 Char"/>
    <w:basedOn w:val="a0"/>
    <w:link w:val="20"/>
    <w:rsid w:val="005237A4"/>
    <w:rPr>
      <w:rFonts w:ascii="Arial" w:eastAsia="宋体" w:hAnsi="Arial" w:cs="Times New Roman"/>
      <w:b/>
      <w:color w:val="005C96"/>
      <w:sz w:val="24"/>
      <w:szCs w:val="20"/>
    </w:rPr>
  </w:style>
  <w:style w:type="character" w:customStyle="1" w:styleId="3Char">
    <w:name w:val="标题 3 Char"/>
    <w:basedOn w:val="a0"/>
    <w:link w:val="3"/>
    <w:rsid w:val="005237A4"/>
    <w:rPr>
      <w:rFonts w:ascii="Arial" w:eastAsia="宋体" w:hAnsi="Arial" w:cs="Times New Roman"/>
      <w:b/>
      <w:color w:val="005C96"/>
      <w:sz w:val="24"/>
      <w:szCs w:val="20"/>
    </w:rPr>
  </w:style>
  <w:style w:type="character" w:customStyle="1" w:styleId="4Char">
    <w:name w:val="标题 4 Char"/>
    <w:basedOn w:val="a0"/>
    <w:link w:val="4"/>
    <w:rsid w:val="005237A4"/>
    <w:rPr>
      <w:rFonts w:ascii="Arial" w:eastAsia="宋体" w:hAnsi="Arial" w:cs="Times New Roman"/>
      <w:b/>
      <w:color w:val="005C96"/>
      <w:sz w:val="24"/>
      <w:szCs w:val="20"/>
    </w:rPr>
  </w:style>
  <w:style w:type="character" w:customStyle="1" w:styleId="5Char">
    <w:name w:val="标题 5 Char"/>
    <w:basedOn w:val="a0"/>
    <w:link w:val="5"/>
    <w:rsid w:val="005237A4"/>
    <w:rPr>
      <w:rFonts w:ascii="Arial" w:eastAsia="宋体" w:hAnsi="Arial" w:cs="Times New Roman"/>
      <w:b/>
      <w:color w:val="005C96"/>
      <w:sz w:val="24"/>
      <w:szCs w:val="20"/>
    </w:rPr>
  </w:style>
  <w:style w:type="character" w:customStyle="1" w:styleId="6Char">
    <w:name w:val="标题 6 Char"/>
    <w:basedOn w:val="a0"/>
    <w:link w:val="6"/>
    <w:rsid w:val="005237A4"/>
    <w:rPr>
      <w:rFonts w:ascii="Arial" w:eastAsia="黑体" w:hAnsi="Arial" w:cs="Times New Roman"/>
      <w:b/>
      <w:sz w:val="24"/>
      <w:szCs w:val="20"/>
    </w:rPr>
  </w:style>
  <w:style w:type="character" w:customStyle="1" w:styleId="7Char">
    <w:name w:val="标题 7 Char"/>
    <w:basedOn w:val="a0"/>
    <w:link w:val="7"/>
    <w:rsid w:val="005237A4"/>
    <w:rPr>
      <w:rFonts w:ascii="宋体" w:eastAsia="宋体" w:hAnsi="宋体" w:cs="Times New Roman"/>
      <w:b/>
      <w:sz w:val="24"/>
      <w:szCs w:val="20"/>
    </w:rPr>
  </w:style>
  <w:style w:type="character" w:customStyle="1" w:styleId="8Char">
    <w:name w:val="标题 8 Char"/>
    <w:basedOn w:val="a0"/>
    <w:link w:val="8"/>
    <w:rsid w:val="005237A4"/>
    <w:rPr>
      <w:rFonts w:ascii="Arial" w:eastAsia="黑体" w:hAnsi="Arial" w:cs="Times New Roman"/>
      <w:sz w:val="24"/>
      <w:szCs w:val="20"/>
    </w:rPr>
  </w:style>
  <w:style w:type="character" w:customStyle="1" w:styleId="9Char">
    <w:name w:val="标题 9 Char"/>
    <w:basedOn w:val="a0"/>
    <w:link w:val="9"/>
    <w:rsid w:val="005237A4"/>
    <w:rPr>
      <w:rFonts w:ascii="Arial" w:eastAsia="黑体" w:hAnsi="Arial" w:cs="Times New Roman"/>
      <w:sz w:val="24"/>
      <w:szCs w:val="20"/>
    </w:rPr>
  </w:style>
  <w:style w:type="character" w:customStyle="1" w:styleId="3ArialUnicodeMSChar">
    <w:name w:val="样式 标题 3 + Arial Unicode MS Char"/>
    <w:basedOn w:val="a0"/>
    <w:link w:val="3ArialUnicodeMS"/>
    <w:rsid w:val="005237A4"/>
    <w:rPr>
      <w:rFonts w:ascii="Arial Unicode MS" w:eastAsia="宋体" w:hAnsi="Arial Unicode MS"/>
      <w:b/>
      <w:sz w:val="32"/>
    </w:rPr>
  </w:style>
  <w:style w:type="character" w:styleId="a5">
    <w:name w:val="page number"/>
    <w:basedOn w:val="a0"/>
    <w:rsid w:val="005237A4"/>
  </w:style>
  <w:style w:type="character" w:styleId="a6">
    <w:name w:val="Hyperlink"/>
    <w:basedOn w:val="a0"/>
    <w:rsid w:val="005237A4"/>
    <w:rPr>
      <w:color w:val="0000FF"/>
      <w:u w:val="single"/>
    </w:rPr>
  </w:style>
  <w:style w:type="character" w:styleId="a7">
    <w:name w:val="Strong"/>
    <w:basedOn w:val="a0"/>
    <w:qFormat/>
    <w:rsid w:val="005237A4"/>
    <w:rPr>
      <w:b/>
    </w:rPr>
  </w:style>
  <w:style w:type="character" w:customStyle="1" w:styleId="-257-2572Char">
    <w:name w:val="样式 样式 左  -2.57 字符 + 左侧:  -2.57 字符 首行缩进:  2 字符 Char"/>
    <w:basedOn w:val="a0"/>
    <w:link w:val="-257-2572"/>
    <w:rsid w:val="005237A4"/>
    <w:rPr>
      <w:rFonts w:ascii="宋体" w:eastAsia="宋体" w:hAnsi="宋体"/>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basedOn w:val="-257-2572Char"/>
    <w:link w:val="CharCharCharCharCharCharCharCharCharCharCharCharCharCharCharCharCharCharCharCharCharCharCharCharCharCharCharCharCharCharCharCharCharCharCharCharCharChar"/>
    <w:rsid w:val="005237A4"/>
    <w:rPr>
      <w:rFonts w:ascii="宋体" w:eastAsia="宋体" w:hAnsi="宋体"/>
    </w:rPr>
  </w:style>
  <w:style w:type="character" w:customStyle="1" w:styleId="Char1">
    <w:name w:val="提示文字 Char"/>
    <w:basedOn w:val="CharCharCharCharCharCharCharCharCharCharCharCharCharCharCharCharCharCharCharCharCharCharCharCharCharCharCharCharCharCharCharCharCharCharCharCharCharCharChar"/>
    <w:link w:val="a8"/>
    <w:rsid w:val="005237A4"/>
    <w:rPr>
      <w:rFonts w:ascii="宋体" w:eastAsia="宋体" w:hAnsi="宋体"/>
      <w:i/>
      <w:color w:val="005C96"/>
      <w:sz w:val="24"/>
    </w:rPr>
  </w:style>
  <w:style w:type="character" w:customStyle="1" w:styleId="6Char0">
    <w:name w:val="正文6 Char"/>
    <w:basedOn w:val="CharCharCharCharCharCharCharCharCharCharCharCharCharCharCharCharCharCharCharCharCharCharCharCharCharCharCharCharCharCharCharCharCharCharCharCharCharCharChar"/>
    <w:link w:val="60"/>
    <w:rsid w:val="005237A4"/>
    <w:rPr>
      <w:rFonts w:ascii="宋体" w:eastAsia="宋体" w:hAnsi="宋体"/>
    </w:rPr>
  </w:style>
  <w:style w:type="paragraph" w:customStyle="1" w:styleId="a9">
    <w:name w:val="正文二级列表"/>
    <w:basedOn w:val="50"/>
    <w:rsid w:val="005237A4"/>
    <w:pPr>
      <w:numPr>
        <w:numId w:val="1"/>
      </w:numPr>
      <w:tabs>
        <w:tab w:val="left" w:pos="-179"/>
      </w:tabs>
      <w:ind w:right="-334"/>
    </w:pPr>
  </w:style>
  <w:style w:type="paragraph" w:styleId="21">
    <w:name w:val="toc 2"/>
    <w:basedOn w:val="a"/>
    <w:next w:val="a"/>
    <w:uiPriority w:val="39"/>
    <w:rsid w:val="005237A4"/>
    <w:pPr>
      <w:ind w:leftChars="200" w:left="420"/>
    </w:pPr>
  </w:style>
  <w:style w:type="paragraph" w:customStyle="1" w:styleId="a8">
    <w:name w:val="提示文字"/>
    <w:basedOn w:val="CharCharCharCharCharCharCharCharCharCharCharCharCharCharCharCharCharCharCharCharCharCharCharCharCharCharCharCharCharCharCharCharCharCharCharCharCharChar"/>
    <w:link w:val="Char1"/>
    <w:rsid w:val="005237A4"/>
    <w:pPr>
      <w:ind w:firstLine="480"/>
    </w:pPr>
    <w:rPr>
      <w:i/>
      <w:color w:val="005C96"/>
      <w:sz w:val="24"/>
    </w:rPr>
  </w:style>
  <w:style w:type="paragraph" w:styleId="10">
    <w:name w:val="toc 1"/>
    <w:basedOn w:val="a"/>
    <w:next w:val="a"/>
    <w:uiPriority w:val="39"/>
    <w:rsid w:val="005237A4"/>
  </w:style>
  <w:style w:type="paragraph" w:customStyle="1" w:styleId="90">
    <w:name w:val="正文9"/>
    <w:basedOn w:val="50"/>
    <w:rsid w:val="005237A4"/>
    <w:pPr>
      <w:numPr>
        <w:numId w:val="2"/>
      </w:numPr>
      <w:tabs>
        <w:tab w:val="left" w:pos="240"/>
      </w:tabs>
      <w:ind w:right="-334"/>
    </w:pPr>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257-2572"/>
    <w:link w:val="CharCharCharCharCharCharCharCharCharCharCharCharCharCharCharCharCharCharCharCharCharCharCharCharCharCharCharCharCharCharCharCharCharCharCharCharCharCharChar"/>
    <w:rsid w:val="005237A4"/>
    <w:pPr>
      <w:ind w:left="-540" w:right="-334" w:firstLine="420"/>
    </w:pPr>
  </w:style>
  <w:style w:type="paragraph" w:styleId="aa">
    <w:name w:val="Body Text Indent"/>
    <w:basedOn w:val="a"/>
    <w:link w:val="Char2"/>
    <w:rsid w:val="005237A4"/>
    <w:pPr>
      <w:spacing w:after="120"/>
      <w:ind w:leftChars="200" w:left="420"/>
    </w:pPr>
  </w:style>
  <w:style w:type="character" w:customStyle="1" w:styleId="Char2">
    <w:name w:val="正文文本缩进 Char"/>
    <w:basedOn w:val="a0"/>
    <w:link w:val="aa"/>
    <w:rsid w:val="005237A4"/>
    <w:rPr>
      <w:rFonts w:ascii="宋体" w:eastAsia="宋体" w:hAnsi="宋体" w:cs="Times New Roman"/>
      <w:sz w:val="24"/>
      <w:szCs w:val="20"/>
    </w:rPr>
  </w:style>
  <w:style w:type="paragraph" w:customStyle="1" w:styleId="70">
    <w:name w:val="正文7"/>
    <w:basedOn w:val="60"/>
    <w:rsid w:val="005237A4"/>
    <w:pPr>
      <w:numPr>
        <w:numId w:val="4"/>
      </w:numPr>
      <w:tabs>
        <w:tab w:val="left" w:pos="420"/>
      </w:tabs>
    </w:pPr>
  </w:style>
  <w:style w:type="paragraph" w:styleId="22">
    <w:name w:val="Body Text 2"/>
    <w:basedOn w:val="a"/>
    <w:link w:val="2Char0"/>
    <w:rsid w:val="005237A4"/>
    <w:pPr>
      <w:spacing w:after="120" w:line="480" w:lineRule="auto"/>
    </w:pPr>
  </w:style>
  <w:style w:type="character" w:customStyle="1" w:styleId="2Char0">
    <w:name w:val="正文文本 2 Char"/>
    <w:basedOn w:val="a0"/>
    <w:link w:val="22"/>
    <w:rsid w:val="005237A4"/>
    <w:rPr>
      <w:rFonts w:ascii="宋体" w:eastAsia="宋体" w:hAnsi="宋体" w:cs="Times New Roman"/>
      <w:sz w:val="24"/>
      <w:szCs w:val="20"/>
    </w:rPr>
  </w:style>
  <w:style w:type="paragraph" w:customStyle="1" w:styleId="ab">
    <w:name w:val="目录"/>
    <w:basedOn w:val="a"/>
    <w:rsid w:val="005237A4"/>
    <w:pPr>
      <w:jc w:val="center"/>
    </w:pPr>
    <w:rPr>
      <w:b/>
      <w:color w:val="005C96"/>
      <w:sz w:val="32"/>
    </w:rPr>
  </w:style>
  <w:style w:type="paragraph" w:styleId="40">
    <w:name w:val="toc 4"/>
    <w:basedOn w:val="a"/>
    <w:next w:val="a"/>
    <w:uiPriority w:val="39"/>
    <w:rsid w:val="005237A4"/>
    <w:pPr>
      <w:ind w:leftChars="600" w:left="1260"/>
    </w:pPr>
  </w:style>
  <w:style w:type="paragraph" w:customStyle="1" w:styleId="-257-2572">
    <w:name w:val="样式 样式 左  -2.57 字符 + 左侧:  -2.57 字符 首行缩进:  2 字符"/>
    <w:basedOn w:val="a"/>
    <w:link w:val="-257-2572Char"/>
    <w:rsid w:val="005237A4"/>
    <w:pPr>
      <w:spacing w:line="300" w:lineRule="auto"/>
      <w:ind w:leftChars="-257" w:left="-257" w:rightChars="-159" w:firstLineChars="200" w:firstLine="200"/>
    </w:pPr>
    <w:rPr>
      <w:rFonts w:cstheme="minorBidi"/>
      <w:sz w:val="21"/>
      <w:szCs w:val="22"/>
    </w:rPr>
  </w:style>
  <w:style w:type="paragraph" w:customStyle="1" w:styleId="3ArialUnicodeMS">
    <w:name w:val="样式 标题 3 + Arial Unicode MS"/>
    <w:basedOn w:val="3"/>
    <w:link w:val="3ArialUnicodeMSChar"/>
    <w:rsid w:val="005237A4"/>
    <w:pPr>
      <w:numPr>
        <w:ilvl w:val="0"/>
        <w:numId w:val="0"/>
      </w:numPr>
    </w:pPr>
    <w:rPr>
      <w:rFonts w:ascii="Arial Unicode MS" w:hAnsi="Arial Unicode MS" w:cstheme="minorBidi"/>
      <w:color w:val="auto"/>
      <w:sz w:val="32"/>
      <w:szCs w:val="22"/>
    </w:rPr>
  </w:style>
  <w:style w:type="paragraph" w:customStyle="1" w:styleId="50">
    <w:name w:val="正文5"/>
    <w:basedOn w:val="CharCharCharCharCharCharCharCharCharCharCharCharCharCharCharCharCharCharCharCharCharCharCharCharCharCharCharCharCharCharCharCharCharCharCharCharCharChar"/>
    <w:rsid w:val="005237A4"/>
    <w:pPr>
      <w:numPr>
        <w:numId w:val="5"/>
      </w:numPr>
      <w:tabs>
        <w:tab w:val="left" w:pos="301"/>
      </w:tabs>
      <w:ind w:leftChars="0" w:right="-159" w:firstLineChars="0"/>
    </w:pPr>
  </w:style>
  <w:style w:type="paragraph" w:customStyle="1" w:styleId="ac">
    <w:name w:val="样式小标题"/>
    <w:basedOn w:val="CharCharCharCharCharCharCharCharCharCharCharCharCharCharCharCharCharCharCharCharCharCharCharCharCharCharCharCharCharCharCharCharCharCharCharCharCharChar"/>
    <w:rsid w:val="005237A4"/>
    <w:pPr>
      <w:ind w:firstLineChars="0" w:firstLine="0"/>
    </w:pPr>
    <w:rPr>
      <w:b/>
    </w:rPr>
  </w:style>
  <w:style w:type="paragraph" w:styleId="ad">
    <w:name w:val="Body Text"/>
    <w:basedOn w:val="a"/>
    <w:link w:val="Char3"/>
    <w:rsid w:val="005237A4"/>
    <w:pPr>
      <w:spacing w:after="120"/>
    </w:pPr>
  </w:style>
  <w:style w:type="character" w:customStyle="1" w:styleId="Char3">
    <w:name w:val="正文文本 Char"/>
    <w:basedOn w:val="a0"/>
    <w:link w:val="ad"/>
    <w:rsid w:val="005237A4"/>
    <w:rPr>
      <w:rFonts w:ascii="宋体" w:eastAsia="宋体" w:hAnsi="宋体" w:cs="Times New Roman"/>
      <w:sz w:val="24"/>
      <w:szCs w:val="20"/>
    </w:rPr>
  </w:style>
  <w:style w:type="paragraph" w:styleId="23">
    <w:name w:val="Body Text Indent 2"/>
    <w:basedOn w:val="a"/>
    <w:link w:val="2Char1"/>
    <w:rsid w:val="005237A4"/>
    <w:pPr>
      <w:spacing w:after="120" w:line="480" w:lineRule="auto"/>
      <w:ind w:left="420"/>
    </w:pPr>
  </w:style>
  <w:style w:type="character" w:customStyle="1" w:styleId="2Char1">
    <w:name w:val="正文文本缩进 2 Char"/>
    <w:basedOn w:val="a0"/>
    <w:link w:val="23"/>
    <w:rsid w:val="005237A4"/>
    <w:rPr>
      <w:rFonts w:ascii="宋体" w:eastAsia="宋体" w:hAnsi="宋体" w:cs="Times New Roman"/>
      <w:sz w:val="24"/>
      <w:szCs w:val="20"/>
    </w:rPr>
  </w:style>
  <w:style w:type="paragraph" w:styleId="ae">
    <w:name w:val="Document Map"/>
    <w:basedOn w:val="a"/>
    <w:link w:val="Char4"/>
    <w:rsid w:val="005237A4"/>
    <w:pPr>
      <w:shd w:val="clear" w:color="auto" w:fill="000080"/>
    </w:pPr>
  </w:style>
  <w:style w:type="character" w:customStyle="1" w:styleId="Char4">
    <w:name w:val="文档结构图 Char"/>
    <w:basedOn w:val="a0"/>
    <w:link w:val="ae"/>
    <w:rsid w:val="005237A4"/>
    <w:rPr>
      <w:rFonts w:ascii="宋体" w:eastAsia="宋体" w:hAnsi="宋体" w:cs="Times New Roman"/>
      <w:sz w:val="24"/>
      <w:szCs w:val="20"/>
      <w:shd w:val="clear" w:color="auto" w:fill="000080"/>
    </w:rPr>
  </w:style>
  <w:style w:type="paragraph" w:customStyle="1" w:styleId="60">
    <w:name w:val="正文6"/>
    <w:basedOn w:val="CharCharCharCharCharCharCharCharCharCharCharCharCharCharCharCharCharCharCharCharCharCharCharCharCharCharCharCharCharCharCharCharCharCharCharCharCharChar"/>
    <w:link w:val="6Char0"/>
    <w:rsid w:val="005237A4"/>
    <w:pPr>
      <w:ind w:leftChars="0" w:left="0" w:rightChars="0" w:firstLineChars="0" w:firstLine="0"/>
    </w:pPr>
  </w:style>
  <w:style w:type="paragraph" w:styleId="2">
    <w:name w:val="Body Text First Indent 2"/>
    <w:basedOn w:val="aa"/>
    <w:link w:val="2Char2"/>
    <w:rsid w:val="005237A4"/>
    <w:pPr>
      <w:spacing w:line="300" w:lineRule="auto"/>
      <w:ind w:left="200" w:firstLineChars="200" w:firstLine="200"/>
    </w:pPr>
  </w:style>
  <w:style w:type="character" w:customStyle="1" w:styleId="2Char2">
    <w:name w:val="正文首行缩进 2 Char"/>
    <w:basedOn w:val="Char2"/>
    <w:link w:val="2"/>
    <w:rsid w:val="005237A4"/>
    <w:rPr>
      <w:rFonts w:ascii="宋体" w:eastAsia="宋体" w:hAnsi="宋体" w:cs="Times New Roman"/>
      <w:sz w:val="24"/>
      <w:szCs w:val="20"/>
    </w:rPr>
  </w:style>
  <w:style w:type="paragraph" w:customStyle="1" w:styleId="wellhope">
    <w:name w:val="wellhope正文"/>
    <w:basedOn w:val="a"/>
    <w:rsid w:val="005237A4"/>
    <w:pPr>
      <w:spacing w:before="60" w:after="60" w:line="360" w:lineRule="auto"/>
      <w:ind w:firstLineChars="200" w:firstLine="200"/>
    </w:pPr>
    <w:rPr>
      <w:rFonts w:ascii="Times New Roman" w:eastAsia="楷体_GB2312" w:hAnsi="Times New Roman"/>
    </w:rPr>
  </w:style>
  <w:style w:type="paragraph" w:styleId="30">
    <w:name w:val="Body Text 3"/>
    <w:basedOn w:val="a"/>
    <w:link w:val="3Char0"/>
    <w:rsid w:val="005237A4"/>
    <w:pPr>
      <w:spacing w:after="120"/>
    </w:pPr>
    <w:rPr>
      <w:sz w:val="16"/>
    </w:rPr>
  </w:style>
  <w:style w:type="character" w:customStyle="1" w:styleId="3Char0">
    <w:name w:val="正文文本 3 Char"/>
    <w:basedOn w:val="a0"/>
    <w:link w:val="30"/>
    <w:rsid w:val="005237A4"/>
    <w:rPr>
      <w:rFonts w:ascii="宋体" w:eastAsia="宋体" w:hAnsi="宋体" w:cs="Times New Roman"/>
      <w:sz w:val="16"/>
      <w:szCs w:val="20"/>
    </w:rPr>
  </w:style>
  <w:style w:type="paragraph" w:styleId="31">
    <w:name w:val="toc 3"/>
    <w:basedOn w:val="a"/>
    <w:next w:val="a"/>
    <w:uiPriority w:val="39"/>
    <w:rsid w:val="005237A4"/>
    <w:pPr>
      <w:ind w:left="840"/>
    </w:pPr>
  </w:style>
  <w:style w:type="paragraph" w:styleId="af">
    <w:name w:val="Normal Indent"/>
    <w:basedOn w:val="a"/>
    <w:rsid w:val="005237A4"/>
    <w:pPr>
      <w:spacing w:line="360" w:lineRule="auto"/>
      <w:ind w:firstLine="420"/>
    </w:pPr>
    <w:rPr>
      <w:rFonts w:ascii="Times New Roman" w:hAnsi="Times New Roman"/>
    </w:rPr>
  </w:style>
  <w:style w:type="paragraph" w:styleId="af0">
    <w:name w:val="Title"/>
    <w:basedOn w:val="a"/>
    <w:link w:val="Char5"/>
    <w:qFormat/>
    <w:rsid w:val="005237A4"/>
    <w:pPr>
      <w:spacing w:before="240" w:after="60"/>
      <w:jc w:val="center"/>
      <w:outlineLvl w:val="0"/>
    </w:pPr>
    <w:rPr>
      <w:rFonts w:ascii="Arial" w:hAnsi="Arial"/>
      <w:b/>
      <w:sz w:val="32"/>
    </w:rPr>
  </w:style>
  <w:style w:type="character" w:customStyle="1" w:styleId="Char5">
    <w:name w:val="标题 Char"/>
    <w:basedOn w:val="a0"/>
    <w:link w:val="af0"/>
    <w:rsid w:val="005237A4"/>
    <w:rPr>
      <w:rFonts w:ascii="Arial" w:eastAsia="宋体" w:hAnsi="Arial" w:cs="Times New Roman"/>
      <w:b/>
      <w:sz w:val="32"/>
      <w:szCs w:val="20"/>
    </w:rPr>
  </w:style>
  <w:style w:type="paragraph" w:styleId="HTML">
    <w:name w:val="HTML Preformatted"/>
    <w:basedOn w:val="a"/>
    <w:link w:val="HTMLChar"/>
    <w:rsid w:val="005237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kern w:val="0"/>
    </w:rPr>
  </w:style>
  <w:style w:type="character" w:customStyle="1" w:styleId="HTMLChar">
    <w:name w:val="HTML 预设格式 Char"/>
    <w:basedOn w:val="a0"/>
    <w:link w:val="HTML"/>
    <w:rsid w:val="005237A4"/>
    <w:rPr>
      <w:rFonts w:ascii="宋体" w:eastAsia="宋体" w:hAnsi="宋体" w:cs="Times New Roman"/>
      <w:kern w:val="0"/>
      <w:sz w:val="24"/>
      <w:szCs w:val="20"/>
    </w:rPr>
  </w:style>
  <w:style w:type="paragraph" w:styleId="af1">
    <w:name w:val="Balloon Text"/>
    <w:basedOn w:val="a"/>
    <w:link w:val="Char6"/>
    <w:uiPriority w:val="99"/>
    <w:semiHidden/>
    <w:unhideWhenUsed/>
    <w:rsid w:val="005237A4"/>
    <w:rPr>
      <w:sz w:val="18"/>
      <w:szCs w:val="18"/>
    </w:rPr>
  </w:style>
  <w:style w:type="character" w:customStyle="1" w:styleId="Char6">
    <w:name w:val="批注框文本 Char"/>
    <w:basedOn w:val="a0"/>
    <w:link w:val="af1"/>
    <w:uiPriority w:val="99"/>
    <w:semiHidden/>
    <w:rsid w:val="005237A4"/>
    <w:rPr>
      <w:rFonts w:ascii="宋体" w:eastAsia="宋体" w:hAnsi="宋体" w:cs="Times New Roman"/>
      <w:sz w:val="18"/>
      <w:szCs w:val="18"/>
    </w:rPr>
  </w:style>
  <w:style w:type="paragraph" w:styleId="51">
    <w:name w:val="toc 5"/>
    <w:basedOn w:val="a"/>
    <w:next w:val="a"/>
    <w:autoRedefine/>
    <w:uiPriority w:val="39"/>
    <w:unhideWhenUsed/>
    <w:rsid w:val="005237A4"/>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5237A4"/>
    <w:pPr>
      <w:ind w:leftChars="1000" w:left="2100"/>
    </w:pPr>
    <w:rPr>
      <w:rFonts w:asciiTheme="minorHAnsi" w:eastAsiaTheme="minorEastAsia" w:hAnsiTheme="minorHAnsi" w:cstheme="minorBidi"/>
      <w:sz w:val="21"/>
      <w:szCs w:val="22"/>
    </w:rPr>
  </w:style>
  <w:style w:type="paragraph" w:styleId="71">
    <w:name w:val="toc 7"/>
    <w:basedOn w:val="a"/>
    <w:next w:val="a"/>
    <w:autoRedefine/>
    <w:uiPriority w:val="39"/>
    <w:unhideWhenUsed/>
    <w:rsid w:val="005237A4"/>
    <w:pPr>
      <w:ind w:leftChars="1200" w:left="252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5237A4"/>
    <w:pPr>
      <w:ind w:leftChars="1400" w:left="2940"/>
    </w:pPr>
    <w:rPr>
      <w:rFonts w:asciiTheme="minorHAnsi" w:eastAsiaTheme="minorEastAsia" w:hAnsiTheme="minorHAnsi" w:cstheme="minorBidi"/>
      <w:sz w:val="21"/>
      <w:szCs w:val="22"/>
    </w:rPr>
  </w:style>
  <w:style w:type="paragraph" w:styleId="91">
    <w:name w:val="toc 9"/>
    <w:basedOn w:val="a"/>
    <w:next w:val="a"/>
    <w:autoRedefine/>
    <w:uiPriority w:val="39"/>
    <w:unhideWhenUsed/>
    <w:rsid w:val="005237A4"/>
    <w:pPr>
      <w:ind w:leftChars="1600" w:left="3360"/>
    </w:pPr>
    <w:rPr>
      <w:rFonts w:asciiTheme="minorHAnsi" w:eastAsiaTheme="minorEastAsia" w:hAnsiTheme="minorHAnsi" w:cstheme="minorBidi"/>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2" w:uiPriority="0"/>
    <w:lsdException w:name="Body Text 2" w:uiPriority="0"/>
    <w:lsdException w:name="Body Text 3" w:uiPriority="0"/>
    <w:lsdException w:name="Body Text Indent 2"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rsid w:val="005237A4"/>
    <w:pPr>
      <w:widowControl w:val="0"/>
      <w:jc w:val="both"/>
    </w:pPr>
    <w:rPr>
      <w:rFonts w:ascii="宋体" w:eastAsia="宋体" w:hAnsi="宋体" w:cs="Times New Roman"/>
      <w:sz w:val="24"/>
      <w:szCs w:val="20"/>
    </w:rPr>
  </w:style>
  <w:style w:type="paragraph" w:styleId="1">
    <w:name w:val="heading 1"/>
    <w:basedOn w:val="a"/>
    <w:next w:val="a"/>
    <w:link w:val="1Char"/>
    <w:qFormat/>
    <w:rsid w:val="005237A4"/>
    <w:pPr>
      <w:keepNext/>
      <w:keepLines/>
      <w:numPr>
        <w:numId w:val="3"/>
      </w:numPr>
      <w:tabs>
        <w:tab w:val="clear" w:pos="851"/>
        <w:tab w:val="left" w:pos="0"/>
      </w:tabs>
      <w:spacing w:before="175" w:after="175"/>
      <w:outlineLvl w:val="0"/>
    </w:pPr>
    <w:rPr>
      <w:rFonts w:ascii="Arial" w:hAnsi="Arial"/>
      <w:b/>
      <w:color w:val="005C96"/>
      <w:kern w:val="44"/>
      <w:sz w:val="28"/>
    </w:rPr>
  </w:style>
  <w:style w:type="paragraph" w:styleId="20">
    <w:name w:val="heading 2"/>
    <w:basedOn w:val="a"/>
    <w:next w:val="a"/>
    <w:link w:val="2Char"/>
    <w:qFormat/>
    <w:rsid w:val="005237A4"/>
    <w:pPr>
      <w:keepNext/>
      <w:keepLines/>
      <w:numPr>
        <w:ilvl w:val="1"/>
        <w:numId w:val="3"/>
      </w:numPr>
      <w:tabs>
        <w:tab w:val="left" w:pos="576"/>
      </w:tabs>
      <w:spacing w:before="260" w:after="260" w:line="413" w:lineRule="auto"/>
      <w:outlineLvl w:val="1"/>
    </w:pPr>
    <w:rPr>
      <w:rFonts w:ascii="Arial" w:hAnsi="Arial"/>
      <w:b/>
      <w:color w:val="005C96"/>
    </w:rPr>
  </w:style>
  <w:style w:type="paragraph" w:styleId="3">
    <w:name w:val="heading 3"/>
    <w:basedOn w:val="a"/>
    <w:next w:val="a"/>
    <w:link w:val="3Char"/>
    <w:qFormat/>
    <w:rsid w:val="005237A4"/>
    <w:pPr>
      <w:keepNext/>
      <w:keepLines/>
      <w:numPr>
        <w:ilvl w:val="2"/>
        <w:numId w:val="3"/>
      </w:numPr>
      <w:spacing w:before="260" w:after="260" w:line="413" w:lineRule="auto"/>
      <w:outlineLvl w:val="2"/>
    </w:pPr>
    <w:rPr>
      <w:rFonts w:ascii="Arial" w:hAnsi="Arial"/>
      <w:b/>
      <w:color w:val="005C96"/>
    </w:rPr>
  </w:style>
  <w:style w:type="paragraph" w:styleId="4">
    <w:name w:val="heading 4"/>
    <w:basedOn w:val="a"/>
    <w:next w:val="a"/>
    <w:link w:val="4Char"/>
    <w:qFormat/>
    <w:rsid w:val="005237A4"/>
    <w:pPr>
      <w:keepNext/>
      <w:keepLines/>
      <w:numPr>
        <w:ilvl w:val="3"/>
        <w:numId w:val="3"/>
      </w:numPr>
      <w:spacing w:before="280" w:after="290" w:line="377" w:lineRule="auto"/>
      <w:outlineLvl w:val="3"/>
    </w:pPr>
    <w:rPr>
      <w:rFonts w:ascii="Arial" w:hAnsi="Arial"/>
      <w:b/>
      <w:color w:val="005C96"/>
    </w:rPr>
  </w:style>
  <w:style w:type="paragraph" w:styleId="5">
    <w:name w:val="heading 5"/>
    <w:basedOn w:val="a"/>
    <w:next w:val="a"/>
    <w:link w:val="5Char"/>
    <w:qFormat/>
    <w:rsid w:val="005237A4"/>
    <w:pPr>
      <w:keepNext/>
      <w:keepLines/>
      <w:numPr>
        <w:ilvl w:val="4"/>
        <w:numId w:val="3"/>
      </w:numPr>
      <w:tabs>
        <w:tab w:val="left" w:pos="1008"/>
      </w:tabs>
      <w:spacing w:before="280" w:after="290" w:line="372" w:lineRule="auto"/>
      <w:outlineLvl w:val="4"/>
    </w:pPr>
    <w:rPr>
      <w:rFonts w:ascii="Arial" w:hAnsi="Arial"/>
      <w:b/>
      <w:color w:val="005C96"/>
    </w:rPr>
  </w:style>
  <w:style w:type="paragraph" w:styleId="6">
    <w:name w:val="heading 6"/>
    <w:basedOn w:val="a"/>
    <w:next w:val="a"/>
    <w:link w:val="6Char"/>
    <w:qFormat/>
    <w:rsid w:val="005237A4"/>
    <w:pPr>
      <w:keepNext/>
      <w:keepLines/>
      <w:numPr>
        <w:ilvl w:val="5"/>
        <w:numId w:val="3"/>
      </w:numPr>
      <w:tabs>
        <w:tab w:val="left" w:pos="585"/>
      </w:tabs>
      <w:spacing w:before="240" w:after="64" w:line="317" w:lineRule="auto"/>
      <w:outlineLvl w:val="5"/>
    </w:pPr>
    <w:rPr>
      <w:rFonts w:ascii="Arial" w:eastAsia="黑体" w:hAnsi="Arial"/>
      <w:b/>
    </w:rPr>
  </w:style>
  <w:style w:type="paragraph" w:styleId="7">
    <w:name w:val="heading 7"/>
    <w:basedOn w:val="a"/>
    <w:next w:val="a"/>
    <w:link w:val="7Char"/>
    <w:qFormat/>
    <w:rsid w:val="005237A4"/>
    <w:pPr>
      <w:keepNext/>
      <w:keepLines/>
      <w:numPr>
        <w:ilvl w:val="6"/>
        <w:numId w:val="3"/>
      </w:numPr>
      <w:tabs>
        <w:tab w:val="left" w:pos="729"/>
      </w:tabs>
      <w:spacing w:before="240" w:after="64" w:line="317" w:lineRule="auto"/>
      <w:outlineLvl w:val="6"/>
    </w:pPr>
    <w:rPr>
      <w:b/>
    </w:rPr>
  </w:style>
  <w:style w:type="paragraph" w:styleId="8">
    <w:name w:val="heading 8"/>
    <w:basedOn w:val="a"/>
    <w:next w:val="a"/>
    <w:link w:val="8Char"/>
    <w:qFormat/>
    <w:rsid w:val="005237A4"/>
    <w:pPr>
      <w:keepNext/>
      <w:keepLines/>
      <w:numPr>
        <w:ilvl w:val="7"/>
        <w:numId w:val="3"/>
      </w:numPr>
      <w:tabs>
        <w:tab w:val="left" w:pos="873"/>
      </w:tabs>
      <w:spacing w:before="240" w:after="64" w:line="317" w:lineRule="auto"/>
      <w:outlineLvl w:val="7"/>
    </w:pPr>
    <w:rPr>
      <w:rFonts w:ascii="Arial" w:eastAsia="黑体" w:hAnsi="Arial"/>
    </w:rPr>
  </w:style>
  <w:style w:type="paragraph" w:styleId="9">
    <w:name w:val="heading 9"/>
    <w:basedOn w:val="a"/>
    <w:next w:val="a"/>
    <w:link w:val="9Char"/>
    <w:qFormat/>
    <w:rsid w:val="005237A4"/>
    <w:pPr>
      <w:keepNext/>
      <w:keepLines/>
      <w:numPr>
        <w:ilvl w:val="8"/>
        <w:numId w:val="3"/>
      </w:numPr>
      <w:tabs>
        <w:tab w:val="left" w:pos="1017"/>
      </w:tab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237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37A4"/>
    <w:rPr>
      <w:sz w:val="18"/>
      <w:szCs w:val="18"/>
    </w:rPr>
  </w:style>
  <w:style w:type="paragraph" w:styleId="a4">
    <w:name w:val="footer"/>
    <w:basedOn w:val="a"/>
    <w:link w:val="Char0"/>
    <w:unhideWhenUsed/>
    <w:rsid w:val="005237A4"/>
    <w:pPr>
      <w:tabs>
        <w:tab w:val="center" w:pos="4153"/>
        <w:tab w:val="right" w:pos="8306"/>
      </w:tabs>
      <w:snapToGrid w:val="0"/>
      <w:jc w:val="left"/>
    </w:pPr>
    <w:rPr>
      <w:sz w:val="18"/>
      <w:szCs w:val="18"/>
    </w:rPr>
  </w:style>
  <w:style w:type="character" w:customStyle="1" w:styleId="Char0">
    <w:name w:val="页脚 Char"/>
    <w:basedOn w:val="a0"/>
    <w:link w:val="a4"/>
    <w:uiPriority w:val="99"/>
    <w:rsid w:val="005237A4"/>
    <w:rPr>
      <w:sz w:val="18"/>
      <w:szCs w:val="18"/>
    </w:rPr>
  </w:style>
  <w:style w:type="character" w:customStyle="1" w:styleId="1Char">
    <w:name w:val="标题 1 Char"/>
    <w:basedOn w:val="a0"/>
    <w:link w:val="1"/>
    <w:rsid w:val="005237A4"/>
    <w:rPr>
      <w:rFonts w:ascii="Arial" w:eastAsia="宋体" w:hAnsi="Arial" w:cs="Times New Roman"/>
      <w:b/>
      <w:color w:val="005C96"/>
      <w:kern w:val="44"/>
      <w:sz w:val="28"/>
      <w:szCs w:val="20"/>
    </w:rPr>
  </w:style>
  <w:style w:type="character" w:customStyle="1" w:styleId="2Char">
    <w:name w:val="标题 2 Char"/>
    <w:basedOn w:val="a0"/>
    <w:link w:val="20"/>
    <w:rsid w:val="005237A4"/>
    <w:rPr>
      <w:rFonts w:ascii="Arial" w:eastAsia="宋体" w:hAnsi="Arial" w:cs="Times New Roman"/>
      <w:b/>
      <w:color w:val="005C96"/>
      <w:sz w:val="24"/>
      <w:szCs w:val="20"/>
    </w:rPr>
  </w:style>
  <w:style w:type="character" w:customStyle="1" w:styleId="3Char">
    <w:name w:val="标题 3 Char"/>
    <w:basedOn w:val="a0"/>
    <w:link w:val="3"/>
    <w:rsid w:val="005237A4"/>
    <w:rPr>
      <w:rFonts w:ascii="Arial" w:eastAsia="宋体" w:hAnsi="Arial" w:cs="Times New Roman"/>
      <w:b/>
      <w:color w:val="005C96"/>
      <w:sz w:val="24"/>
      <w:szCs w:val="20"/>
    </w:rPr>
  </w:style>
  <w:style w:type="character" w:customStyle="1" w:styleId="4Char">
    <w:name w:val="标题 4 Char"/>
    <w:basedOn w:val="a0"/>
    <w:link w:val="4"/>
    <w:rsid w:val="005237A4"/>
    <w:rPr>
      <w:rFonts w:ascii="Arial" w:eastAsia="宋体" w:hAnsi="Arial" w:cs="Times New Roman"/>
      <w:b/>
      <w:color w:val="005C96"/>
      <w:sz w:val="24"/>
      <w:szCs w:val="20"/>
    </w:rPr>
  </w:style>
  <w:style w:type="character" w:customStyle="1" w:styleId="5Char">
    <w:name w:val="标题 5 Char"/>
    <w:basedOn w:val="a0"/>
    <w:link w:val="5"/>
    <w:rsid w:val="005237A4"/>
    <w:rPr>
      <w:rFonts w:ascii="Arial" w:eastAsia="宋体" w:hAnsi="Arial" w:cs="Times New Roman"/>
      <w:b/>
      <w:color w:val="005C96"/>
      <w:sz w:val="24"/>
      <w:szCs w:val="20"/>
    </w:rPr>
  </w:style>
  <w:style w:type="character" w:customStyle="1" w:styleId="6Char">
    <w:name w:val="标题 6 Char"/>
    <w:basedOn w:val="a0"/>
    <w:link w:val="6"/>
    <w:rsid w:val="005237A4"/>
    <w:rPr>
      <w:rFonts w:ascii="Arial" w:eastAsia="黑体" w:hAnsi="Arial" w:cs="Times New Roman"/>
      <w:b/>
      <w:sz w:val="24"/>
      <w:szCs w:val="20"/>
    </w:rPr>
  </w:style>
  <w:style w:type="character" w:customStyle="1" w:styleId="7Char">
    <w:name w:val="标题 7 Char"/>
    <w:basedOn w:val="a0"/>
    <w:link w:val="7"/>
    <w:rsid w:val="005237A4"/>
    <w:rPr>
      <w:rFonts w:ascii="宋体" w:eastAsia="宋体" w:hAnsi="宋体" w:cs="Times New Roman"/>
      <w:b/>
      <w:sz w:val="24"/>
      <w:szCs w:val="20"/>
    </w:rPr>
  </w:style>
  <w:style w:type="character" w:customStyle="1" w:styleId="8Char">
    <w:name w:val="标题 8 Char"/>
    <w:basedOn w:val="a0"/>
    <w:link w:val="8"/>
    <w:rsid w:val="005237A4"/>
    <w:rPr>
      <w:rFonts w:ascii="Arial" w:eastAsia="黑体" w:hAnsi="Arial" w:cs="Times New Roman"/>
      <w:sz w:val="24"/>
      <w:szCs w:val="20"/>
    </w:rPr>
  </w:style>
  <w:style w:type="character" w:customStyle="1" w:styleId="9Char">
    <w:name w:val="标题 9 Char"/>
    <w:basedOn w:val="a0"/>
    <w:link w:val="9"/>
    <w:rsid w:val="005237A4"/>
    <w:rPr>
      <w:rFonts w:ascii="Arial" w:eastAsia="黑体" w:hAnsi="Arial" w:cs="Times New Roman"/>
      <w:sz w:val="24"/>
      <w:szCs w:val="20"/>
    </w:rPr>
  </w:style>
  <w:style w:type="character" w:customStyle="1" w:styleId="3ArialUnicodeMSChar">
    <w:name w:val="样式 标题 3 + Arial Unicode MS Char"/>
    <w:basedOn w:val="a0"/>
    <w:link w:val="3ArialUnicodeMS"/>
    <w:rsid w:val="005237A4"/>
    <w:rPr>
      <w:rFonts w:ascii="Arial Unicode MS" w:eastAsia="宋体" w:hAnsi="Arial Unicode MS"/>
      <w:b/>
      <w:sz w:val="32"/>
    </w:rPr>
  </w:style>
  <w:style w:type="character" w:styleId="a5">
    <w:name w:val="page number"/>
    <w:basedOn w:val="a0"/>
    <w:rsid w:val="005237A4"/>
  </w:style>
  <w:style w:type="character" w:styleId="a6">
    <w:name w:val="Hyperlink"/>
    <w:basedOn w:val="a0"/>
    <w:rsid w:val="005237A4"/>
    <w:rPr>
      <w:color w:val="0000FF"/>
      <w:u w:val="single"/>
    </w:rPr>
  </w:style>
  <w:style w:type="character" w:styleId="a7">
    <w:name w:val="Strong"/>
    <w:basedOn w:val="a0"/>
    <w:qFormat/>
    <w:rsid w:val="005237A4"/>
    <w:rPr>
      <w:b/>
    </w:rPr>
  </w:style>
  <w:style w:type="character" w:customStyle="1" w:styleId="-257-2572Char">
    <w:name w:val="样式 样式 左  -2.57 字符 + 左侧:  -2.57 字符 首行缩进:  2 字符 Char"/>
    <w:basedOn w:val="a0"/>
    <w:link w:val="-257-2572"/>
    <w:rsid w:val="005237A4"/>
    <w:rPr>
      <w:rFonts w:ascii="宋体" w:eastAsia="宋体" w:hAnsi="宋体"/>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basedOn w:val="-257-2572Char"/>
    <w:link w:val="CharCharCharCharCharCharCharCharCharCharCharCharCharCharCharCharCharCharCharCharCharCharCharCharCharCharCharCharCharCharCharCharCharCharCharCharCharChar"/>
    <w:rsid w:val="005237A4"/>
    <w:rPr>
      <w:rFonts w:ascii="宋体" w:eastAsia="宋体" w:hAnsi="宋体"/>
    </w:rPr>
  </w:style>
  <w:style w:type="character" w:customStyle="1" w:styleId="Char1">
    <w:name w:val="提示文字 Char"/>
    <w:basedOn w:val="CharCharCharCharCharCharCharCharCharCharCharCharCharCharCharCharCharCharCharCharCharCharCharCharCharCharCharCharCharCharCharCharCharCharCharCharCharCharChar"/>
    <w:link w:val="a8"/>
    <w:rsid w:val="005237A4"/>
    <w:rPr>
      <w:rFonts w:ascii="宋体" w:eastAsia="宋体" w:hAnsi="宋体"/>
      <w:i/>
      <w:color w:val="005C96"/>
      <w:sz w:val="24"/>
    </w:rPr>
  </w:style>
  <w:style w:type="character" w:customStyle="1" w:styleId="6Char0">
    <w:name w:val="正文6 Char"/>
    <w:basedOn w:val="CharCharCharCharCharCharCharCharCharCharCharCharCharCharCharCharCharCharCharCharCharCharCharCharCharCharCharCharCharCharCharCharCharCharCharCharCharCharChar"/>
    <w:link w:val="60"/>
    <w:rsid w:val="005237A4"/>
    <w:rPr>
      <w:rFonts w:ascii="宋体" w:eastAsia="宋体" w:hAnsi="宋体"/>
    </w:rPr>
  </w:style>
  <w:style w:type="paragraph" w:customStyle="1" w:styleId="a9">
    <w:name w:val="正文二级列表"/>
    <w:basedOn w:val="50"/>
    <w:rsid w:val="005237A4"/>
    <w:pPr>
      <w:numPr>
        <w:numId w:val="1"/>
      </w:numPr>
      <w:tabs>
        <w:tab w:val="left" w:pos="-179"/>
      </w:tabs>
      <w:ind w:right="-334"/>
    </w:pPr>
  </w:style>
  <w:style w:type="paragraph" w:styleId="21">
    <w:name w:val="toc 2"/>
    <w:basedOn w:val="a"/>
    <w:next w:val="a"/>
    <w:uiPriority w:val="39"/>
    <w:rsid w:val="005237A4"/>
    <w:pPr>
      <w:ind w:leftChars="200" w:left="420"/>
    </w:pPr>
  </w:style>
  <w:style w:type="paragraph" w:customStyle="1" w:styleId="a8">
    <w:name w:val="提示文字"/>
    <w:basedOn w:val="CharCharCharCharCharCharCharCharCharCharCharCharCharCharCharCharCharCharCharCharCharCharCharCharCharCharCharCharCharCharCharCharCharCharCharCharCharChar"/>
    <w:link w:val="Char1"/>
    <w:rsid w:val="005237A4"/>
    <w:pPr>
      <w:ind w:firstLine="480"/>
    </w:pPr>
    <w:rPr>
      <w:i/>
      <w:color w:val="005C96"/>
      <w:sz w:val="24"/>
    </w:rPr>
  </w:style>
  <w:style w:type="paragraph" w:styleId="10">
    <w:name w:val="toc 1"/>
    <w:basedOn w:val="a"/>
    <w:next w:val="a"/>
    <w:uiPriority w:val="39"/>
    <w:rsid w:val="005237A4"/>
  </w:style>
  <w:style w:type="paragraph" w:customStyle="1" w:styleId="90">
    <w:name w:val="正文9"/>
    <w:basedOn w:val="50"/>
    <w:rsid w:val="005237A4"/>
    <w:pPr>
      <w:numPr>
        <w:numId w:val="2"/>
      </w:numPr>
      <w:tabs>
        <w:tab w:val="left" w:pos="240"/>
      </w:tabs>
      <w:ind w:right="-334"/>
    </w:pPr>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257-2572"/>
    <w:link w:val="CharCharCharCharCharCharCharCharCharCharCharCharCharCharCharCharCharCharCharCharCharCharCharCharCharCharCharCharCharCharCharCharCharCharCharCharCharCharChar"/>
    <w:rsid w:val="005237A4"/>
    <w:pPr>
      <w:ind w:left="-540" w:right="-334" w:firstLine="420"/>
    </w:pPr>
  </w:style>
  <w:style w:type="paragraph" w:styleId="aa">
    <w:name w:val="Body Text Indent"/>
    <w:basedOn w:val="a"/>
    <w:link w:val="Char2"/>
    <w:rsid w:val="005237A4"/>
    <w:pPr>
      <w:spacing w:after="120"/>
      <w:ind w:leftChars="200" w:left="420"/>
    </w:pPr>
  </w:style>
  <w:style w:type="character" w:customStyle="1" w:styleId="Char2">
    <w:name w:val="正文文本缩进 Char"/>
    <w:basedOn w:val="a0"/>
    <w:link w:val="aa"/>
    <w:rsid w:val="005237A4"/>
    <w:rPr>
      <w:rFonts w:ascii="宋体" w:eastAsia="宋体" w:hAnsi="宋体" w:cs="Times New Roman"/>
      <w:sz w:val="24"/>
      <w:szCs w:val="20"/>
    </w:rPr>
  </w:style>
  <w:style w:type="paragraph" w:customStyle="1" w:styleId="70">
    <w:name w:val="正文7"/>
    <w:basedOn w:val="60"/>
    <w:rsid w:val="005237A4"/>
    <w:pPr>
      <w:numPr>
        <w:numId w:val="4"/>
      </w:numPr>
      <w:tabs>
        <w:tab w:val="left" w:pos="420"/>
      </w:tabs>
    </w:pPr>
  </w:style>
  <w:style w:type="paragraph" w:styleId="22">
    <w:name w:val="Body Text 2"/>
    <w:basedOn w:val="a"/>
    <w:link w:val="2Char0"/>
    <w:rsid w:val="005237A4"/>
    <w:pPr>
      <w:spacing w:after="120" w:line="480" w:lineRule="auto"/>
    </w:pPr>
  </w:style>
  <w:style w:type="character" w:customStyle="1" w:styleId="2Char0">
    <w:name w:val="正文文本 2 Char"/>
    <w:basedOn w:val="a0"/>
    <w:link w:val="22"/>
    <w:rsid w:val="005237A4"/>
    <w:rPr>
      <w:rFonts w:ascii="宋体" w:eastAsia="宋体" w:hAnsi="宋体" w:cs="Times New Roman"/>
      <w:sz w:val="24"/>
      <w:szCs w:val="20"/>
    </w:rPr>
  </w:style>
  <w:style w:type="paragraph" w:customStyle="1" w:styleId="ab">
    <w:name w:val="目录"/>
    <w:basedOn w:val="a"/>
    <w:rsid w:val="005237A4"/>
    <w:pPr>
      <w:jc w:val="center"/>
    </w:pPr>
    <w:rPr>
      <w:b/>
      <w:color w:val="005C96"/>
      <w:sz w:val="32"/>
    </w:rPr>
  </w:style>
  <w:style w:type="paragraph" w:styleId="40">
    <w:name w:val="toc 4"/>
    <w:basedOn w:val="a"/>
    <w:next w:val="a"/>
    <w:uiPriority w:val="39"/>
    <w:rsid w:val="005237A4"/>
    <w:pPr>
      <w:ind w:leftChars="600" w:left="1260"/>
    </w:pPr>
  </w:style>
  <w:style w:type="paragraph" w:customStyle="1" w:styleId="-257-2572">
    <w:name w:val="样式 样式 左  -2.57 字符 + 左侧:  -2.57 字符 首行缩进:  2 字符"/>
    <w:basedOn w:val="a"/>
    <w:link w:val="-257-2572Char"/>
    <w:rsid w:val="005237A4"/>
    <w:pPr>
      <w:spacing w:line="300" w:lineRule="auto"/>
      <w:ind w:leftChars="-257" w:left="-257" w:rightChars="-159" w:firstLineChars="200" w:firstLine="200"/>
    </w:pPr>
    <w:rPr>
      <w:rFonts w:cstheme="minorBidi"/>
      <w:sz w:val="21"/>
      <w:szCs w:val="22"/>
    </w:rPr>
  </w:style>
  <w:style w:type="paragraph" w:customStyle="1" w:styleId="3ArialUnicodeMS">
    <w:name w:val="样式 标题 3 + Arial Unicode MS"/>
    <w:basedOn w:val="3"/>
    <w:link w:val="3ArialUnicodeMSChar"/>
    <w:rsid w:val="005237A4"/>
    <w:pPr>
      <w:numPr>
        <w:ilvl w:val="0"/>
        <w:numId w:val="0"/>
      </w:numPr>
    </w:pPr>
    <w:rPr>
      <w:rFonts w:ascii="Arial Unicode MS" w:hAnsi="Arial Unicode MS" w:cstheme="minorBidi"/>
      <w:color w:val="auto"/>
      <w:sz w:val="32"/>
      <w:szCs w:val="22"/>
    </w:rPr>
  </w:style>
  <w:style w:type="paragraph" w:customStyle="1" w:styleId="50">
    <w:name w:val="正文5"/>
    <w:basedOn w:val="CharCharCharCharCharCharCharCharCharCharCharCharCharCharCharCharCharCharCharCharCharCharCharCharCharCharCharCharCharCharCharCharCharCharCharCharCharChar"/>
    <w:rsid w:val="005237A4"/>
    <w:pPr>
      <w:numPr>
        <w:numId w:val="5"/>
      </w:numPr>
      <w:tabs>
        <w:tab w:val="left" w:pos="301"/>
      </w:tabs>
      <w:ind w:leftChars="0" w:right="-159" w:firstLineChars="0"/>
    </w:pPr>
  </w:style>
  <w:style w:type="paragraph" w:customStyle="1" w:styleId="ac">
    <w:name w:val="样式小标题"/>
    <w:basedOn w:val="CharCharCharCharCharCharCharCharCharCharCharCharCharCharCharCharCharCharCharCharCharCharCharCharCharCharCharCharCharCharCharCharCharCharCharCharCharChar"/>
    <w:rsid w:val="005237A4"/>
    <w:pPr>
      <w:ind w:firstLineChars="0" w:firstLine="0"/>
    </w:pPr>
    <w:rPr>
      <w:b/>
    </w:rPr>
  </w:style>
  <w:style w:type="paragraph" w:styleId="ad">
    <w:name w:val="Body Text"/>
    <w:basedOn w:val="a"/>
    <w:link w:val="Char3"/>
    <w:rsid w:val="005237A4"/>
    <w:pPr>
      <w:spacing w:after="120"/>
    </w:pPr>
  </w:style>
  <w:style w:type="character" w:customStyle="1" w:styleId="Char3">
    <w:name w:val="正文文本 Char"/>
    <w:basedOn w:val="a0"/>
    <w:link w:val="ad"/>
    <w:rsid w:val="005237A4"/>
    <w:rPr>
      <w:rFonts w:ascii="宋体" w:eastAsia="宋体" w:hAnsi="宋体" w:cs="Times New Roman"/>
      <w:sz w:val="24"/>
      <w:szCs w:val="20"/>
    </w:rPr>
  </w:style>
  <w:style w:type="paragraph" w:styleId="23">
    <w:name w:val="Body Text Indent 2"/>
    <w:basedOn w:val="a"/>
    <w:link w:val="2Char1"/>
    <w:rsid w:val="005237A4"/>
    <w:pPr>
      <w:spacing w:after="120" w:line="480" w:lineRule="auto"/>
      <w:ind w:left="420"/>
    </w:pPr>
  </w:style>
  <w:style w:type="character" w:customStyle="1" w:styleId="2Char1">
    <w:name w:val="正文文本缩进 2 Char"/>
    <w:basedOn w:val="a0"/>
    <w:link w:val="23"/>
    <w:rsid w:val="005237A4"/>
    <w:rPr>
      <w:rFonts w:ascii="宋体" w:eastAsia="宋体" w:hAnsi="宋体" w:cs="Times New Roman"/>
      <w:sz w:val="24"/>
      <w:szCs w:val="20"/>
    </w:rPr>
  </w:style>
  <w:style w:type="paragraph" w:styleId="ae">
    <w:name w:val="Document Map"/>
    <w:basedOn w:val="a"/>
    <w:link w:val="Char4"/>
    <w:rsid w:val="005237A4"/>
    <w:pPr>
      <w:shd w:val="clear" w:color="auto" w:fill="000080"/>
    </w:pPr>
  </w:style>
  <w:style w:type="character" w:customStyle="1" w:styleId="Char4">
    <w:name w:val="文档结构图 Char"/>
    <w:basedOn w:val="a0"/>
    <w:link w:val="ae"/>
    <w:rsid w:val="005237A4"/>
    <w:rPr>
      <w:rFonts w:ascii="宋体" w:eastAsia="宋体" w:hAnsi="宋体" w:cs="Times New Roman"/>
      <w:sz w:val="24"/>
      <w:szCs w:val="20"/>
      <w:shd w:val="clear" w:color="auto" w:fill="000080"/>
    </w:rPr>
  </w:style>
  <w:style w:type="paragraph" w:customStyle="1" w:styleId="60">
    <w:name w:val="正文6"/>
    <w:basedOn w:val="CharCharCharCharCharCharCharCharCharCharCharCharCharCharCharCharCharCharCharCharCharCharCharCharCharCharCharCharCharCharCharCharCharCharCharCharCharChar"/>
    <w:link w:val="6Char0"/>
    <w:rsid w:val="005237A4"/>
    <w:pPr>
      <w:ind w:leftChars="0" w:left="0" w:rightChars="0" w:firstLineChars="0" w:firstLine="0"/>
    </w:pPr>
  </w:style>
  <w:style w:type="paragraph" w:styleId="2">
    <w:name w:val="Body Text First Indent 2"/>
    <w:basedOn w:val="aa"/>
    <w:link w:val="2Char2"/>
    <w:rsid w:val="005237A4"/>
    <w:pPr>
      <w:spacing w:line="300" w:lineRule="auto"/>
      <w:ind w:left="200" w:firstLineChars="200" w:firstLine="200"/>
    </w:pPr>
  </w:style>
  <w:style w:type="character" w:customStyle="1" w:styleId="2Char2">
    <w:name w:val="正文首行缩进 2 Char"/>
    <w:basedOn w:val="Char2"/>
    <w:link w:val="2"/>
    <w:rsid w:val="005237A4"/>
    <w:rPr>
      <w:rFonts w:ascii="宋体" w:eastAsia="宋体" w:hAnsi="宋体" w:cs="Times New Roman"/>
      <w:sz w:val="24"/>
      <w:szCs w:val="20"/>
    </w:rPr>
  </w:style>
  <w:style w:type="paragraph" w:customStyle="1" w:styleId="wellhope">
    <w:name w:val="wellhope正文"/>
    <w:basedOn w:val="a"/>
    <w:rsid w:val="005237A4"/>
    <w:pPr>
      <w:spacing w:before="60" w:after="60" w:line="360" w:lineRule="auto"/>
      <w:ind w:firstLineChars="200" w:firstLine="200"/>
    </w:pPr>
    <w:rPr>
      <w:rFonts w:ascii="Times New Roman" w:eastAsia="楷体_GB2312" w:hAnsi="Times New Roman"/>
    </w:rPr>
  </w:style>
  <w:style w:type="paragraph" w:styleId="30">
    <w:name w:val="Body Text 3"/>
    <w:basedOn w:val="a"/>
    <w:link w:val="3Char0"/>
    <w:rsid w:val="005237A4"/>
    <w:pPr>
      <w:spacing w:after="120"/>
    </w:pPr>
    <w:rPr>
      <w:sz w:val="16"/>
    </w:rPr>
  </w:style>
  <w:style w:type="character" w:customStyle="1" w:styleId="3Char0">
    <w:name w:val="正文文本 3 Char"/>
    <w:basedOn w:val="a0"/>
    <w:link w:val="30"/>
    <w:rsid w:val="005237A4"/>
    <w:rPr>
      <w:rFonts w:ascii="宋体" w:eastAsia="宋体" w:hAnsi="宋体" w:cs="Times New Roman"/>
      <w:sz w:val="16"/>
      <w:szCs w:val="20"/>
    </w:rPr>
  </w:style>
  <w:style w:type="paragraph" w:styleId="31">
    <w:name w:val="toc 3"/>
    <w:basedOn w:val="a"/>
    <w:next w:val="a"/>
    <w:uiPriority w:val="39"/>
    <w:rsid w:val="005237A4"/>
    <w:pPr>
      <w:ind w:left="840"/>
    </w:pPr>
  </w:style>
  <w:style w:type="paragraph" w:styleId="af">
    <w:name w:val="Normal Indent"/>
    <w:basedOn w:val="a"/>
    <w:rsid w:val="005237A4"/>
    <w:pPr>
      <w:spacing w:line="360" w:lineRule="auto"/>
      <w:ind w:firstLine="420"/>
    </w:pPr>
    <w:rPr>
      <w:rFonts w:ascii="Times New Roman" w:hAnsi="Times New Roman"/>
    </w:rPr>
  </w:style>
  <w:style w:type="paragraph" w:styleId="af0">
    <w:name w:val="Title"/>
    <w:basedOn w:val="a"/>
    <w:link w:val="Char5"/>
    <w:qFormat/>
    <w:rsid w:val="005237A4"/>
    <w:pPr>
      <w:spacing w:before="240" w:after="60"/>
      <w:jc w:val="center"/>
      <w:outlineLvl w:val="0"/>
    </w:pPr>
    <w:rPr>
      <w:rFonts w:ascii="Arial" w:hAnsi="Arial"/>
      <w:b/>
      <w:sz w:val="32"/>
    </w:rPr>
  </w:style>
  <w:style w:type="character" w:customStyle="1" w:styleId="Char5">
    <w:name w:val="标题 Char"/>
    <w:basedOn w:val="a0"/>
    <w:link w:val="af0"/>
    <w:rsid w:val="005237A4"/>
    <w:rPr>
      <w:rFonts w:ascii="Arial" w:eastAsia="宋体" w:hAnsi="Arial" w:cs="Times New Roman"/>
      <w:b/>
      <w:sz w:val="32"/>
      <w:szCs w:val="20"/>
    </w:rPr>
  </w:style>
  <w:style w:type="paragraph" w:styleId="HTML">
    <w:name w:val="HTML Preformatted"/>
    <w:basedOn w:val="a"/>
    <w:link w:val="HTMLChar"/>
    <w:rsid w:val="005237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kern w:val="0"/>
    </w:rPr>
  </w:style>
  <w:style w:type="character" w:customStyle="1" w:styleId="HTMLChar">
    <w:name w:val="HTML 预设格式 Char"/>
    <w:basedOn w:val="a0"/>
    <w:link w:val="HTML"/>
    <w:rsid w:val="005237A4"/>
    <w:rPr>
      <w:rFonts w:ascii="宋体" w:eastAsia="宋体" w:hAnsi="宋体" w:cs="Times New Roman"/>
      <w:kern w:val="0"/>
      <w:sz w:val="24"/>
      <w:szCs w:val="20"/>
    </w:rPr>
  </w:style>
  <w:style w:type="paragraph" w:styleId="af1">
    <w:name w:val="Balloon Text"/>
    <w:basedOn w:val="a"/>
    <w:link w:val="Char6"/>
    <w:uiPriority w:val="99"/>
    <w:semiHidden/>
    <w:unhideWhenUsed/>
    <w:rsid w:val="005237A4"/>
    <w:rPr>
      <w:sz w:val="18"/>
      <w:szCs w:val="18"/>
    </w:rPr>
  </w:style>
  <w:style w:type="character" w:customStyle="1" w:styleId="Char6">
    <w:name w:val="批注框文本 Char"/>
    <w:basedOn w:val="a0"/>
    <w:link w:val="af1"/>
    <w:uiPriority w:val="99"/>
    <w:semiHidden/>
    <w:rsid w:val="005237A4"/>
    <w:rPr>
      <w:rFonts w:ascii="宋体" w:eastAsia="宋体" w:hAnsi="宋体" w:cs="Times New Roman"/>
      <w:sz w:val="18"/>
      <w:szCs w:val="18"/>
    </w:rPr>
  </w:style>
  <w:style w:type="paragraph" w:styleId="51">
    <w:name w:val="toc 5"/>
    <w:basedOn w:val="a"/>
    <w:next w:val="a"/>
    <w:autoRedefine/>
    <w:uiPriority w:val="39"/>
    <w:unhideWhenUsed/>
    <w:rsid w:val="005237A4"/>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5237A4"/>
    <w:pPr>
      <w:ind w:leftChars="1000" w:left="2100"/>
    </w:pPr>
    <w:rPr>
      <w:rFonts w:asciiTheme="minorHAnsi" w:eastAsiaTheme="minorEastAsia" w:hAnsiTheme="minorHAnsi" w:cstheme="minorBidi"/>
      <w:sz w:val="21"/>
      <w:szCs w:val="22"/>
    </w:rPr>
  </w:style>
  <w:style w:type="paragraph" w:styleId="71">
    <w:name w:val="toc 7"/>
    <w:basedOn w:val="a"/>
    <w:next w:val="a"/>
    <w:autoRedefine/>
    <w:uiPriority w:val="39"/>
    <w:unhideWhenUsed/>
    <w:rsid w:val="005237A4"/>
    <w:pPr>
      <w:ind w:leftChars="1200" w:left="252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5237A4"/>
    <w:pPr>
      <w:ind w:leftChars="1400" w:left="2940"/>
    </w:pPr>
    <w:rPr>
      <w:rFonts w:asciiTheme="minorHAnsi" w:eastAsiaTheme="minorEastAsia" w:hAnsiTheme="minorHAnsi" w:cstheme="minorBidi"/>
      <w:sz w:val="21"/>
      <w:szCs w:val="22"/>
    </w:rPr>
  </w:style>
  <w:style w:type="paragraph" w:styleId="91">
    <w:name w:val="toc 9"/>
    <w:basedOn w:val="a"/>
    <w:next w:val="a"/>
    <w:autoRedefine/>
    <w:uiPriority w:val="39"/>
    <w:unhideWhenUsed/>
    <w:rsid w:val="005237A4"/>
    <w:pPr>
      <w:ind w:leftChars="1600" w:left="336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control" Target="activeX/activeX4.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335</Pages>
  <Words>17564</Words>
  <Characters>100116</Characters>
  <Application>Microsoft Office Word</Application>
  <DocSecurity>0</DocSecurity>
  <Lines>834</Lines>
  <Paragraphs>234</Paragraphs>
  <ScaleCrop>false</ScaleCrop>
  <Company>home</Company>
  <LinksUpToDate>false</LinksUpToDate>
  <CharactersWithSpaces>117446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dc:creator>
  <cp:keywords/>
  <dc:description/>
  <cp:lastModifiedBy>phy</cp:lastModifiedBy>
  <cp:revision>2</cp:revision>
  <dcterms:created xsi:type="dcterms:W3CDTF">2012-10-09T05:06:00Z</dcterms:created>
  <dcterms:modified xsi:type="dcterms:W3CDTF">2012-10-09T05:09:00Z</dcterms:modified>
</cp:coreProperties>
</file>