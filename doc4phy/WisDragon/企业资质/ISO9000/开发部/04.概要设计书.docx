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402" w:rsidRDefault="00214402"/>
    <w:p w:rsidR="00C71C63" w:rsidRDefault="00C71C63" w:rsidP="00C71C63">
      <w:pPr>
        <w:spacing w:line="280" w:lineRule="exact"/>
        <w:rPr>
          <w:rStyle w:val="Normal1"/>
          <w:color w:val="005C96"/>
        </w:rPr>
      </w:pPr>
    </w:p>
    <w:p w:rsidR="00C71C63" w:rsidRPr="00484C09" w:rsidRDefault="00C71C63" w:rsidP="00C71C63">
      <w:pPr>
        <w:spacing w:line="280" w:lineRule="exact"/>
        <w:rPr>
          <w:rStyle w:val="Normal1"/>
          <w:color w:val="005C96"/>
        </w:rPr>
      </w:pPr>
      <w:r w:rsidRPr="00484C09">
        <w:rPr>
          <w:rStyle w:val="Normal1"/>
          <w:rFonts w:hint="eastAsia"/>
          <w:color w:val="005C96"/>
        </w:rPr>
        <w:t>文档标识</w:t>
      </w:r>
    </w:p>
    <w:p w:rsidR="00C71C63" w:rsidRPr="00484C09" w:rsidRDefault="00C71C63" w:rsidP="00C71C63">
      <w:pPr>
        <w:spacing w:line="280" w:lineRule="exact"/>
        <w:rPr>
          <w:rFonts w:ascii="Avenir 65 Medium" w:hAnsi="Avenir 65 Medium"/>
          <w:color w:val="005C9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9"/>
        <w:gridCol w:w="5063"/>
      </w:tblGrid>
      <w:tr w:rsidR="00C71C63" w:rsidRPr="00484C09" w:rsidTr="00904C6A">
        <w:trPr>
          <w:trHeight w:val="340"/>
          <w:jc w:val="center"/>
        </w:trPr>
        <w:tc>
          <w:tcPr>
            <w:tcW w:w="3744" w:type="dxa"/>
          </w:tcPr>
          <w:p w:rsidR="00C71C63" w:rsidRPr="00484C09" w:rsidRDefault="00C71C63" w:rsidP="00904C6A">
            <w:pPr>
              <w:spacing w:line="280" w:lineRule="exact"/>
              <w:rPr>
                <w:rFonts w:ascii="Avenir 55 Roman" w:hAnsi="Avenir 55 Roman" w:cs="Arial"/>
                <w:color w:val="000000"/>
                <w:sz w:val="18"/>
                <w:szCs w:val="18"/>
              </w:rPr>
            </w:pPr>
            <w:r w:rsidRPr="00484C09">
              <w:rPr>
                <w:rFonts w:ascii="Avenir 55 Roman" w:hAnsi="Avenir 55 Roman" w:cs="Arial" w:hint="eastAsia"/>
                <w:color w:val="000000"/>
                <w:sz w:val="18"/>
                <w:szCs w:val="18"/>
              </w:rPr>
              <w:t>项目名称</w:t>
            </w:r>
          </w:p>
        </w:tc>
        <w:tc>
          <w:tcPr>
            <w:tcW w:w="5472" w:type="dxa"/>
          </w:tcPr>
          <w:p w:rsidR="00C71C63" w:rsidRPr="00484C09" w:rsidRDefault="00C71C63" w:rsidP="00904C6A">
            <w:pPr>
              <w:spacing w:line="280" w:lineRule="exact"/>
              <w:rPr>
                <w:rFonts w:ascii="Avenir 55 Roman" w:hAnsi="Avenir 55 Roman" w:cs="Arial"/>
                <w:color w:val="000000"/>
                <w:sz w:val="18"/>
                <w:szCs w:val="18"/>
              </w:rPr>
            </w:pPr>
            <w:r>
              <w:rPr>
                <w:rFonts w:ascii="Avenir 55 Roman" w:hAnsi="Avenir 55 Roman" w:cs="Arial" w:hint="eastAsia"/>
                <w:color w:val="000000"/>
                <w:sz w:val="18"/>
                <w:szCs w:val="18"/>
              </w:rPr>
              <w:t>校园通系统概要设计书</w:t>
            </w:r>
          </w:p>
        </w:tc>
      </w:tr>
      <w:tr w:rsidR="00C71C63" w:rsidRPr="00484C09" w:rsidTr="00904C6A">
        <w:trPr>
          <w:trHeight w:val="340"/>
          <w:jc w:val="center"/>
        </w:trPr>
        <w:tc>
          <w:tcPr>
            <w:tcW w:w="3744" w:type="dxa"/>
          </w:tcPr>
          <w:p w:rsidR="00C71C63" w:rsidRPr="00484C09" w:rsidRDefault="00C71C63" w:rsidP="00904C6A">
            <w:pPr>
              <w:spacing w:line="280" w:lineRule="exact"/>
              <w:rPr>
                <w:rFonts w:ascii="Avenir 55 Roman" w:hAnsi="Avenir 55 Roman" w:cs="Arial"/>
                <w:color w:val="000000"/>
                <w:sz w:val="18"/>
                <w:szCs w:val="18"/>
              </w:rPr>
            </w:pPr>
            <w:r w:rsidRPr="00484C09">
              <w:rPr>
                <w:rFonts w:ascii="Avenir 55 Roman" w:hAnsi="Avenir 55 Roman" w:cs="Arial" w:hint="eastAsia"/>
                <w:color w:val="000000"/>
                <w:sz w:val="18"/>
                <w:szCs w:val="18"/>
              </w:rPr>
              <w:t>版本号</w:t>
            </w:r>
          </w:p>
        </w:tc>
        <w:tc>
          <w:tcPr>
            <w:tcW w:w="5472" w:type="dxa"/>
          </w:tcPr>
          <w:p w:rsidR="00C71C63" w:rsidRPr="00484C09" w:rsidRDefault="00C71C63" w:rsidP="00904C6A">
            <w:pPr>
              <w:spacing w:line="280" w:lineRule="exact"/>
              <w:rPr>
                <w:rFonts w:ascii="Avenir 55 Roman" w:hAnsi="Avenir 55 Roman" w:cs="Arial"/>
                <w:color w:val="000000"/>
                <w:sz w:val="18"/>
                <w:szCs w:val="18"/>
              </w:rPr>
            </w:pPr>
            <w:r w:rsidRPr="00484C09">
              <w:rPr>
                <w:rFonts w:ascii="Avenir 55 Roman" w:hAnsi="Avenir 55 Roman" w:cs="Arial"/>
                <w:color w:val="000000"/>
                <w:sz w:val="18"/>
                <w:szCs w:val="18"/>
              </w:rPr>
              <w:t>&lt;</w:t>
            </w:r>
            <w:r>
              <w:rPr>
                <w:rFonts w:ascii="Avenir 55 Roman" w:hAnsi="Avenir 55 Roman" w:cs="Arial" w:hint="eastAsia"/>
                <w:color w:val="000000"/>
                <w:sz w:val="18"/>
                <w:szCs w:val="18"/>
              </w:rPr>
              <w:t>1.0</w:t>
            </w:r>
            <w:r w:rsidRPr="00484C09">
              <w:rPr>
                <w:rFonts w:ascii="Avenir 55 Roman" w:hAnsi="Avenir 55 Roman" w:cs="Arial"/>
                <w:color w:val="000000"/>
                <w:sz w:val="18"/>
                <w:szCs w:val="18"/>
              </w:rPr>
              <w:t>&gt;</w:t>
            </w:r>
          </w:p>
        </w:tc>
      </w:tr>
      <w:tr w:rsidR="00C71C63" w:rsidRPr="00484C09" w:rsidTr="00904C6A">
        <w:trPr>
          <w:trHeight w:val="340"/>
          <w:jc w:val="center"/>
        </w:trPr>
        <w:tc>
          <w:tcPr>
            <w:tcW w:w="3744" w:type="dxa"/>
          </w:tcPr>
          <w:p w:rsidR="00C71C63" w:rsidRPr="00484C09" w:rsidRDefault="00C71C63" w:rsidP="00904C6A">
            <w:pPr>
              <w:spacing w:line="280" w:lineRule="exact"/>
              <w:rPr>
                <w:rFonts w:ascii="Avenir 55 Roman" w:hAnsi="Avenir 55 Roman" w:cs="Arial"/>
                <w:color w:val="000000"/>
                <w:sz w:val="18"/>
                <w:szCs w:val="18"/>
              </w:rPr>
            </w:pPr>
            <w:r w:rsidRPr="00484C09">
              <w:rPr>
                <w:rFonts w:ascii="Avenir 55 Roman" w:hAnsi="Avenir 55 Roman" w:cs="Arial" w:hint="eastAsia"/>
                <w:color w:val="000000"/>
                <w:sz w:val="18"/>
                <w:szCs w:val="18"/>
              </w:rPr>
              <w:t>状况</w:t>
            </w:r>
          </w:p>
        </w:tc>
        <w:tc>
          <w:tcPr>
            <w:tcW w:w="5472" w:type="dxa"/>
          </w:tcPr>
          <w:p w:rsidR="00C71C63" w:rsidRPr="00484C09" w:rsidRDefault="00C71C63" w:rsidP="00904C6A">
            <w:pPr>
              <w:spacing w:line="280" w:lineRule="exact"/>
              <w:rPr>
                <w:rFonts w:ascii="Avenir 55 Roman" w:hAnsi="Avenir 55 Roman" w:cs="Arial"/>
                <w:color w:val="000000"/>
                <w:sz w:val="18"/>
                <w:szCs w:val="18"/>
              </w:rPr>
            </w:pPr>
            <w:r w:rsidRPr="00484C09">
              <w:rPr>
                <w:rFonts w:ascii="Avenir 55 Roman" w:hAnsi="Avenir 55 Roman" w:cs="Arial"/>
                <w:color w:val="000000"/>
                <w:sz w:val="18"/>
                <w:szCs w:val="18"/>
                <w:highlight w:val="yellow"/>
              </w:rPr>
              <w:t>&lt;</w:t>
            </w:r>
            <w:r w:rsidRPr="00484C09">
              <w:rPr>
                <w:rFonts w:ascii="Avenir 55 Roman" w:hAnsi="Avenir 55 Roman" w:cs="Arial" w:hint="eastAsia"/>
                <w:color w:val="000000"/>
                <w:sz w:val="18"/>
                <w:szCs w:val="18"/>
                <w:highlight w:val="yellow"/>
              </w:rPr>
              <w:t>草案</w:t>
            </w:r>
            <w:r w:rsidRPr="00484C09">
              <w:rPr>
                <w:rFonts w:ascii="Avenir 55 Roman" w:hAnsi="Avenir 55 Roman" w:cs="Arial"/>
                <w:color w:val="000000"/>
                <w:sz w:val="18"/>
                <w:szCs w:val="18"/>
                <w:highlight w:val="yellow"/>
              </w:rPr>
              <w:t>&gt;</w:t>
            </w:r>
            <w:r w:rsidRPr="00484C09">
              <w:rPr>
                <w:rFonts w:ascii="Avenir 55 Roman" w:hAnsi="Avenir 55 Roman" w:cs="Arial"/>
                <w:color w:val="000000"/>
                <w:sz w:val="18"/>
                <w:szCs w:val="18"/>
              </w:rPr>
              <w:t xml:space="preserve"> &lt;</w:t>
            </w:r>
            <w:r w:rsidRPr="00484C09">
              <w:rPr>
                <w:rFonts w:ascii="Avenir 55 Roman" w:hAnsi="Avenir 55 Roman" w:cs="Arial" w:hint="eastAsia"/>
                <w:color w:val="000000"/>
                <w:sz w:val="18"/>
                <w:szCs w:val="18"/>
              </w:rPr>
              <w:t>评审过的</w:t>
            </w:r>
            <w:r w:rsidRPr="00484C09">
              <w:rPr>
                <w:rFonts w:ascii="Avenir 55 Roman" w:hAnsi="Avenir 55 Roman" w:cs="Arial"/>
                <w:color w:val="000000"/>
                <w:sz w:val="18"/>
                <w:szCs w:val="18"/>
              </w:rPr>
              <w:t>&gt; &lt;</w:t>
            </w:r>
            <w:r w:rsidRPr="00484C09">
              <w:rPr>
                <w:rFonts w:ascii="Avenir 55 Roman" w:hAnsi="Avenir 55 Roman" w:cs="Arial" w:hint="eastAsia"/>
                <w:color w:val="000000"/>
                <w:sz w:val="18"/>
                <w:szCs w:val="18"/>
              </w:rPr>
              <w:t>更新过的</w:t>
            </w:r>
            <w:r w:rsidRPr="00484C09">
              <w:rPr>
                <w:rFonts w:ascii="Avenir 55 Roman" w:hAnsi="Avenir 55 Roman" w:cs="Arial"/>
                <w:color w:val="000000"/>
                <w:sz w:val="18"/>
                <w:szCs w:val="18"/>
              </w:rPr>
              <w:t>&gt; &lt;</w:t>
            </w:r>
            <w:r w:rsidRPr="00484C09">
              <w:rPr>
                <w:rFonts w:ascii="Avenir 55 Roman" w:hAnsi="Avenir 55 Roman" w:cs="Arial" w:hint="eastAsia"/>
                <w:color w:val="000000"/>
                <w:sz w:val="18"/>
                <w:szCs w:val="18"/>
              </w:rPr>
              <w:t>定为基线的</w:t>
            </w:r>
            <w:r w:rsidRPr="00484C09">
              <w:rPr>
                <w:rFonts w:ascii="Avenir 55 Roman" w:hAnsi="Avenir 55 Roman" w:cs="Arial"/>
                <w:color w:val="000000"/>
                <w:sz w:val="18"/>
                <w:szCs w:val="18"/>
              </w:rPr>
              <w:t>&gt;</w:t>
            </w:r>
          </w:p>
        </w:tc>
      </w:tr>
    </w:tbl>
    <w:p w:rsidR="00C71C63" w:rsidRPr="00484C09" w:rsidRDefault="00C71C63" w:rsidP="00C71C63">
      <w:pPr>
        <w:spacing w:line="280" w:lineRule="exact"/>
        <w:rPr>
          <w:rFonts w:ascii="Avenir 65 Medium" w:hAnsi="Avenir 65 Medium"/>
          <w:color w:val="005C96"/>
        </w:rPr>
      </w:pPr>
    </w:p>
    <w:p w:rsidR="00C71C63" w:rsidRDefault="00C71C63" w:rsidP="00C71C63">
      <w:pPr>
        <w:spacing w:line="280" w:lineRule="exact"/>
        <w:rPr>
          <w:rStyle w:val="Normal1"/>
          <w:rFonts w:ascii="Avenir 65 Medium" w:hAnsi="Avenir 65 Medium"/>
          <w:color w:val="005C96"/>
        </w:rPr>
      </w:pPr>
    </w:p>
    <w:p w:rsidR="00C71C63" w:rsidRDefault="00C71C63" w:rsidP="00C71C63">
      <w:pPr>
        <w:tabs>
          <w:tab w:val="left" w:pos="3165"/>
        </w:tabs>
        <w:spacing w:line="280" w:lineRule="exact"/>
        <w:rPr>
          <w:rStyle w:val="Normal1"/>
          <w:rFonts w:ascii="Avenir 65 Medium" w:hAnsi="Avenir 65 Medium"/>
          <w:color w:val="005C96"/>
        </w:rPr>
      </w:pPr>
      <w:r w:rsidRPr="000B58F2">
        <w:rPr>
          <w:rStyle w:val="Normal1"/>
          <w:rFonts w:ascii="Avenir 65 Medium" w:hAnsi="Avenir 65 Medium" w:hint="eastAsia"/>
          <w:color w:val="005C96"/>
        </w:rPr>
        <w:t>文档修订历史</w:t>
      </w:r>
      <w:r>
        <w:rPr>
          <w:rStyle w:val="Normal1"/>
          <w:rFonts w:ascii="Avenir 65 Medium" w:hAnsi="Avenir 65 Medium"/>
          <w:color w:val="005C96"/>
        </w:rPr>
        <w:tab/>
      </w:r>
    </w:p>
    <w:p w:rsidR="00C71C63" w:rsidRDefault="00C71C63" w:rsidP="00C71C63">
      <w:pPr>
        <w:spacing w:line="280" w:lineRule="exact"/>
        <w:rPr>
          <w:rStyle w:val="Normal1"/>
          <w:rFonts w:ascii="Avenir 65 Medium" w:hAnsi="Avenir 65 Medium"/>
          <w:color w:val="005C96"/>
        </w:rPr>
      </w:pPr>
    </w:p>
    <w:p w:rsidR="00C71C63" w:rsidRPr="000B58F2" w:rsidRDefault="00C71C63" w:rsidP="00C71C63">
      <w:pPr>
        <w:spacing w:line="280" w:lineRule="exact"/>
        <w:rPr>
          <w:rStyle w:val="Normal1"/>
          <w:rFonts w:ascii="Avenir 65 Medium" w:hAnsi="Avenir 65 Medium"/>
          <w:color w:val="005C96"/>
        </w:rPr>
      </w:pPr>
    </w:p>
    <w:tbl>
      <w:tblPr>
        <w:tblW w:w="7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0"/>
        <w:gridCol w:w="1860"/>
        <w:gridCol w:w="1860"/>
        <w:gridCol w:w="1861"/>
      </w:tblGrid>
      <w:tr w:rsidR="00C71C63" w:rsidRPr="005E0E18" w:rsidTr="00904C6A">
        <w:trPr>
          <w:trHeight w:val="264"/>
        </w:trPr>
        <w:tc>
          <w:tcPr>
            <w:tcW w:w="1860" w:type="dxa"/>
          </w:tcPr>
          <w:p w:rsidR="00C71C63" w:rsidRPr="000B58F2" w:rsidRDefault="00C71C63" w:rsidP="00904C6A">
            <w:pPr>
              <w:spacing w:line="280" w:lineRule="exact"/>
              <w:rPr>
                <w:rFonts w:ascii="Avenir 55 Roman" w:hAnsi="Avenir 55 Roman" w:cs="Arial"/>
                <w:color w:val="000000"/>
                <w:sz w:val="18"/>
                <w:szCs w:val="18"/>
              </w:rPr>
            </w:pPr>
            <w:r w:rsidRPr="000B58F2">
              <w:rPr>
                <w:rFonts w:ascii="Avenir 55 Roman" w:hAnsi="Avenir 55 Roman" w:cs="Arial" w:hint="eastAsia"/>
                <w:color w:val="000000"/>
                <w:sz w:val="18"/>
                <w:szCs w:val="18"/>
              </w:rPr>
              <w:t>版本</w:t>
            </w:r>
          </w:p>
        </w:tc>
        <w:tc>
          <w:tcPr>
            <w:tcW w:w="1860" w:type="dxa"/>
          </w:tcPr>
          <w:p w:rsidR="00C71C63" w:rsidRPr="000B58F2" w:rsidRDefault="00C71C63" w:rsidP="00904C6A">
            <w:pPr>
              <w:spacing w:line="280" w:lineRule="exact"/>
              <w:rPr>
                <w:rFonts w:ascii="Avenir 55 Roman" w:hAnsi="Avenir 55 Roman" w:cs="Arial"/>
                <w:color w:val="000000"/>
                <w:sz w:val="18"/>
                <w:szCs w:val="18"/>
              </w:rPr>
            </w:pPr>
            <w:r w:rsidRPr="000B58F2">
              <w:rPr>
                <w:rFonts w:ascii="Avenir 55 Roman" w:hAnsi="Avenir 55 Roman" w:cs="Arial" w:hint="eastAsia"/>
                <w:color w:val="000000"/>
                <w:sz w:val="18"/>
                <w:szCs w:val="18"/>
              </w:rPr>
              <w:t>修改理由</w:t>
            </w:r>
          </w:p>
        </w:tc>
        <w:tc>
          <w:tcPr>
            <w:tcW w:w="1860" w:type="dxa"/>
          </w:tcPr>
          <w:p w:rsidR="00C71C63" w:rsidRPr="000B58F2" w:rsidRDefault="00C71C63" w:rsidP="00904C6A">
            <w:pPr>
              <w:spacing w:line="280" w:lineRule="exact"/>
              <w:rPr>
                <w:rFonts w:ascii="Avenir 55 Roman" w:hAnsi="Avenir 55 Roman" w:cs="Arial"/>
                <w:color w:val="000000"/>
                <w:sz w:val="18"/>
                <w:szCs w:val="18"/>
              </w:rPr>
            </w:pPr>
            <w:r w:rsidRPr="000B58F2">
              <w:rPr>
                <w:rFonts w:ascii="Avenir 55 Roman" w:hAnsi="Avenir 55 Roman" w:cs="Arial" w:hint="eastAsia"/>
                <w:color w:val="000000"/>
                <w:sz w:val="18"/>
                <w:szCs w:val="18"/>
              </w:rPr>
              <w:t>日期</w:t>
            </w:r>
          </w:p>
        </w:tc>
        <w:tc>
          <w:tcPr>
            <w:tcW w:w="1861" w:type="dxa"/>
          </w:tcPr>
          <w:p w:rsidR="00C71C63" w:rsidRPr="000B58F2" w:rsidRDefault="00C71C63" w:rsidP="00904C6A">
            <w:pPr>
              <w:spacing w:line="280" w:lineRule="exact"/>
              <w:rPr>
                <w:rFonts w:ascii="Avenir 55 Roman" w:hAnsi="Avenir 55 Roman" w:cs="Arial"/>
                <w:color w:val="000000"/>
                <w:sz w:val="18"/>
                <w:szCs w:val="18"/>
              </w:rPr>
            </w:pPr>
            <w:r w:rsidRPr="000B58F2">
              <w:rPr>
                <w:rFonts w:ascii="Avenir 55 Roman" w:hAnsi="Avenir 55 Roman" w:cs="Arial" w:hint="eastAsia"/>
                <w:color w:val="000000"/>
                <w:sz w:val="18"/>
                <w:szCs w:val="18"/>
              </w:rPr>
              <w:t>编者</w:t>
            </w:r>
          </w:p>
        </w:tc>
      </w:tr>
      <w:tr w:rsidR="00C71C63" w:rsidRPr="005E0E18" w:rsidTr="00904C6A">
        <w:trPr>
          <w:trHeight w:val="264"/>
        </w:trPr>
        <w:tc>
          <w:tcPr>
            <w:tcW w:w="1860" w:type="dxa"/>
          </w:tcPr>
          <w:p w:rsidR="00C71C63" w:rsidRPr="000B58F2" w:rsidRDefault="00C71C63" w:rsidP="00904C6A">
            <w:pPr>
              <w:spacing w:line="280" w:lineRule="exact"/>
              <w:rPr>
                <w:rFonts w:ascii="Avenir 55 Roman" w:hAnsi="Avenir 55 Roman" w:cs="Arial"/>
                <w:color w:val="000000"/>
                <w:sz w:val="18"/>
                <w:szCs w:val="18"/>
              </w:rPr>
            </w:pPr>
            <w:r w:rsidRPr="000B58F2">
              <w:rPr>
                <w:rFonts w:ascii="Avenir 55 Roman" w:hAnsi="Avenir 55 Roman" w:cs="Arial" w:hint="eastAsia"/>
                <w:color w:val="000000"/>
                <w:sz w:val="18"/>
                <w:szCs w:val="18"/>
              </w:rPr>
              <w:t>0.1</w:t>
            </w:r>
          </w:p>
        </w:tc>
        <w:tc>
          <w:tcPr>
            <w:tcW w:w="1860" w:type="dxa"/>
          </w:tcPr>
          <w:p w:rsidR="00C71C63" w:rsidRPr="000B58F2" w:rsidRDefault="00C71C63" w:rsidP="00904C6A">
            <w:pPr>
              <w:spacing w:line="280" w:lineRule="exact"/>
              <w:rPr>
                <w:rFonts w:ascii="Avenir 55 Roman" w:hAnsi="Avenir 55 Roman" w:cs="Arial"/>
                <w:color w:val="000000"/>
                <w:sz w:val="18"/>
                <w:szCs w:val="18"/>
              </w:rPr>
            </w:pPr>
            <w:r w:rsidRPr="000B58F2">
              <w:rPr>
                <w:rFonts w:ascii="Avenir 55 Roman" w:hAnsi="Avenir 55 Roman" w:cs="Arial" w:hint="eastAsia"/>
                <w:color w:val="000000"/>
                <w:sz w:val="18"/>
                <w:szCs w:val="18"/>
              </w:rPr>
              <w:t>新增</w:t>
            </w:r>
          </w:p>
        </w:tc>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1" w:type="dxa"/>
          </w:tcPr>
          <w:p w:rsidR="00C71C63" w:rsidRPr="000B58F2" w:rsidRDefault="00C71C63" w:rsidP="00904C6A">
            <w:pPr>
              <w:spacing w:line="280" w:lineRule="exact"/>
              <w:rPr>
                <w:rFonts w:ascii="Avenir 55 Roman" w:hAnsi="Avenir 55 Roman" w:cs="Arial"/>
                <w:color w:val="000000"/>
                <w:sz w:val="18"/>
                <w:szCs w:val="18"/>
              </w:rPr>
            </w:pPr>
          </w:p>
        </w:tc>
      </w:tr>
      <w:tr w:rsidR="00C71C63" w:rsidRPr="005E0E18" w:rsidTr="00904C6A">
        <w:trPr>
          <w:trHeight w:val="279"/>
        </w:trPr>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1" w:type="dxa"/>
          </w:tcPr>
          <w:p w:rsidR="00C71C63" w:rsidRPr="000B58F2" w:rsidRDefault="00C71C63" w:rsidP="00904C6A">
            <w:pPr>
              <w:spacing w:line="280" w:lineRule="exact"/>
              <w:rPr>
                <w:rFonts w:ascii="Avenir 55 Roman" w:hAnsi="Avenir 55 Roman" w:cs="Arial"/>
                <w:color w:val="000000"/>
                <w:sz w:val="18"/>
                <w:szCs w:val="18"/>
              </w:rPr>
            </w:pPr>
          </w:p>
        </w:tc>
      </w:tr>
      <w:tr w:rsidR="00C71C63" w:rsidRPr="005E0E18" w:rsidTr="00904C6A">
        <w:trPr>
          <w:trHeight w:val="264"/>
        </w:trPr>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1" w:type="dxa"/>
          </w:tcPr>
          <w:p w:rsidR="00C71C63" w:rsidRPr="000B58F2" w:rsidRDefault="00C71C63" w:rsidP="00904C6A">
            <w:pPr>
              <w:spacing w:line="280" w:lineRule="exact"/>
              <w:rPr>
                <w:rFonts w:ascii="Avenir 55 Roman" w:hAnsi="Avenir 55 Roman" w:cs="Arial"/>
                <w:color w:val="000000"/>
                <w:sz w:val="18"/>
                <w:szCs w:val="18"/>
              </w:rPr>
            </w:pPr>
          </w:p>
        </w:tc>
      </w:tr>
      <w:tr w:rsidR="00C71C63" w:rsidRPr="005E0E18" w:rsidTr="00904C6A">
        <w:trPr>
          <w:trHeight w:val="279"/>
        </w:trPr>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0" w:type="dxa"/>
          </w:tcPr>
          <w:p w:rsidR="00C71C63" w:rsidRPr="000B58F2" w:rsidRDefault="00C71C63" w:rsidP="00904C6A">
            <w:pPr>
              <w:spacing w:line="280" w:lineRule="exact"/>
              <w:rPr>
                <w:rFonts w:ascii="Avenir 55 Roman" w:hAnsi="Avenir 55 Roman" w:cs="Arial"/>
                <w:color w:val="000000"/>
                <w:sz w:val="18"/>
                <w:szCs w:val="18"/>
              </w:rPr>
            </w:pPr>
          </w:p>
        </w:tc>
        <w:tc>
          <w:tcPr>
            <w:tcW w:w="1861" w:type="dxa"/>
          </w:tcPr>
          <w:p w:rsidR="00C71C63" w:rsidRPr="000B58F2" w:rsidRDefault="00C71C63" w:rsidP="00904C6A">
            <w:pPr>
              <w:spacing w:line="280" w:lineRule="exact"/>
              <w:rPr>
                <w:rFonts w:ascii="Avenir 55 Roman" w:hAnsi="Avenir 55 Roman" w:cs="Arial"/>
                <w:color w:val="000000"/>
                <w:sz w:val="18"/>
                <w:szCs w:val="18"/>
              </w:rPr>
            </w:pPr>
          </w:p>
        </w:tc>
      </w:tr>
    </w:tbl>
    <w:p w:rsidR="00C71C63" w:rsidRDefault="00C71C63" w:rsidP="00C71C63">
      <w:pPr>
        <w:rPr>
          <w:rFonts w:ascii="楷体_GB2312" w:eastAsia="楷体_GB2312"/>
        </w:rPr>
      </w:pPr>
    </w:p>
    <w:p w:rsidR="00C71C63" w:rsidRPr="00AC4492" w:rsidRDefault="00C71C63" w:rsidP="00C71C63">
      <w:pPr>
        <w:spacing w:line="280" w:lineRule="exact"/>
        <w:rPr>
          <w:rFonts w:ascii="Avenir 55 Roman" w:hAnsi="Avenir 55 Roman" w:cs="Arial"/>
          <w:color w:val="000000"/>
          <w:sz w:val="18"/>
          <w:szCs w:val="18"/>
        </w:rPr>
      </w:pPr>
    </w:p>
    <w:p w:rsidR="00C71C63" w:rsidRPr="005F52E6" w:rsidRDefault="00C71C63" w:rsidP="00C71C63">
      <w:pPr>
        <w:spacing w:line="280" w:lineRule="exact"/>
        <w:rPr>
          <w:rStyle w:val="Normal1"/>
          <w:rFonts w:ascii="Avenir 65 Medium" w:hAnsi="Avenir 65 Medium"/>
          <w:color w:val="005C96"/>
        </w:rPr>
      </w:pPr>
      <w:r w:rsidRPr="005F52E6">
        <w:rPr>
          <w:rStyle w:val="Normal1"/>
          <w:rFonts w:ascii="Avenir 65 Medium" w:hAnsi="Avenir 65 Medium" w:hint="eastAsia"/>
          <w:color w:val="005C96"/>
        </w:rPr>
        <w:t>此版本文档的正式核准</w:t>
      </w:r>
    </w:p>
    <w:p w:rsidR="00C71C63" w:rsidRDefault="00C71C63" w:rsidP="00C71C63">
      <w:pPr>
        <w:spacing w:line="280" w:lineRule="exact"/>
        <w:rPr>
          <w:rFonts w:ascii="Avenir 55 Roman" w:hAnsi="Avenir 55 Roman" w:cs="Arial"/>
          <w:b/>
          <w:color w:val="000000"/>
          <w:sz w:val="18"/>
          <w:szCs w:val="18"/>
        </w:rPr>
      </w:pPr>
    </w:p>
    <w:p w:rsidR="00C71C63" w:rsidRPr="005F52E6" w:rsidRDefault="00C71C63" w:rsidP="00C71C63">
      <w:pPr>
        <w:spacing w:line="280" w:lineRule="exact"/>
        <w:rPr>
          <w:rFonts w:ascii="Avenir 55 Roman" w:hAnsi="Avenir 55 Roman" w:cs="Arial"/>
          <w:b/>
          <w:color w:val="000000"/>
          <w:sz w:val="18"/>
          <w:szCs w:val="18"/>
        </w:rPr>
      </w:pPr>
    </w:p>
    <w:tbl>
      <w:tblPr>
        <w:tblW w:w="9148" w:type="dxa"/>
        <w:jc w:val="center"/>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8"/>
        <w:gridCol w:w="3444"/>
        <w:gridCol w:w="2296"/>
      </w:tblGrid>
      <w:tr w:rsidR="00C71C63" w:rsidRPr="005F52E6" w:rsidTr="00904C6A">
        <w:trPr>
          <w:trHeight w:val="242"/>
          <w:jc w:val="center"/>
        </w:trPr>
        <w:tc>
          <w:tcPr>
            <w:tcW w:w="3408" w:type="dxa"/>
          </w:tcPr>
          <w:p w:rsidR="00C71C63" w:rsidRPr="005F52E6" w:rsidRDefault="00C71C63" w:rsidP="00904C6A">
            <w:pPr>
              <w:spacing w:line="280" w:lineRule="exact"/>
              <w:rPr>
                <w:rFonts w:ascii="Avenir 55 Roman" w:hAnsi="Avenir 55 Roman" w:cs="Arial"/>
                <w:color w:val="000000"/>
                <w:sz w:val="18"/>
                <w:szCs w:val="18"/>
              </w:rPr>
            </w:pPr>
            <w:r w:rsidRPr="005F52E6">
              <w:rPr>
                <w:rFonts w:ascii="Avenir 55 Roman" w:hAnsi="Avenir 55 Roman" w:cs="Arial" w:hint="eastAsia"/>
                <w:color w:val="000000"/>
                <w:sz w:val="18"/>
                <w:szCs w:val="18"/>
              </w:rPr>
              <w:t>姓名</w:t>
            </w:r>
          </w:p>
        </w:tc>
        <w:tc>
          <w:tcPr>
            <w:tcW w:w="3444" w:type="dxa"/>
          </w:tcPr>
          <w:p w:rsidR="00C71C63" w:rsidRPr="005F52E6" w:rsidRDefault="00C71C63" w:rsidP="00904C6A">
            <w:pPr>
              <w:spacing w:line="280" w:lineRule="exact"/>
              <w:rPr>
                <w:rFonts w:ascii="Avenir 55 Roman" w:hAnsi="Avenir 55 Roman" w:cs="Arial"/>
                <w:color w:val="000000"/>
                <w:sz w:val="18"/>
                <w:szCs w:val="18"/>
              </w:rPr>
            </w:pPr>
            <w:r w:rsidRPr="005F52E6">
              <w:rPr>
                <w:rFonts w:ascii="Avenir 55 Roman" w:hAnsi="Avenir 55 Roman" w:cs="Arial" w:hint="eastAsia"/>
                <w:color w:val="000000"/>
                <w:sz w:val="18"/>
                <w:szCs w:val="18"/>
              </w:rPr>
              <w:t>签字</w:t>
            </w:r>
          </w:p>
        </w:tc>
        <w:tc>
          <w:tcPr>
            <w:tcW w:w="2296" w:type="dxa"/>
          </w:tcPr>
          <w:p w:rsidR="00C71C63" w:rsidRPr="005F52E6" w:rsidRDefault="00C71C63" w:rsidP="00904C6A">
            <w:pPr>
              <w:spacing w:line="280" w:lineRule="exact"/>
              <w:rPr>
                <w:rFonts w:ascii="Avenir 55 Roman" w:hAnsi="Avenir 55 Roman" w:cs="Arial"/>
                <w:color w:val="000000"/>
                <w:sz w:val="18"/>
                <w:szCs w:val="18"/>
              </w:rPr>
            </w:pPr>
            <w:r w:rsidRPr="005F52E6">
              <w:rPr>
                <w:rFonts w:ascii="Avenir 55 Roman" w:hAnsi="Avenir 55 Roman" w:cs="Arial" w:hint="eastAsia"/>
                <w:color w:val="000000"/>
                <w:sz w:val="18"/>
                <w:szCs w:val="18"/>
              </w:rPr>
              <w:t>日期</w:t>
            </w:r>
          </w:p>
        </w:tc>
      </w:tr>
      <w:tr w:rsidR="00C71C63" w:rsidRPr="005F52E6" w:rsidTr="00904C6A">
        <w:trPr>
          <w:trHeight w:val="242"/>
          <w:jc w:val="center"/>
        </w:trPr>
        <w:tc>
          <w:tcPr>
            <w:tcW w:w="3408" w:type="dxa"/>
          </w:tcPr>
          <w:p w:rsidR="00C71C63" w:rsidRPr="005F52E6" w:rsidRDefault="00C71C63" w:rsidP="00904C6A">
            <w:pPr>
              <w:spacing w:line="280" w:lineRule="exact"/>
              <w:rPr>
                <w:rFonts w:ascii="Avenir 55 Roman" w:hAnsi="Avenir 55 Roman" w:cs="Arial"/>
                <w:color w:val="000000"/>
                <w:sz w:val="18"/>
                <w:szCs w:val="18"/>
              </w:rPr>
            </w:pPr>
          </w:p>
        </w:tc>
        <w:tc>
          <w:tcPr>
            <w:tcW w:w="3444" w:type="dxa"/>
          </w:tcPr>
          <w:p w:rsidR="00C71C63" w:rsidRPr="005F52E6" w:rsidRDefault="00C71C63" w:rsidP="00904C6A">
            <w:pPr>
              <w:spacing w:line="280" w:lineRule="exact"/>
              <w:rPr>
                <w:rFonts w:ascii="Avenir 55 Roman" w:hAnsi="Avenir 55 Roman" w:cs="Arial"/>
                <w:color w:val="000000"/>
                <w:sz w:val="18"/>
                <w:szCs w:val="18"/>
              </w:rPr>
            </w:pPr>
          </w:p>
        </w:tc>
        <w:tc>
          <w:tcPr>
            <w:tcW w:w="2296"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42"/>
          <w:jc w:val="center"/>
        </w:trPr>
        <w:tc>
          <w:tcPr>
            <w:tcW w:w="3408" w:type="dxa"/>
          </w:tcPr>
          <w:p w:rsidR="00C71C63" w:rsidRPr="005F52E6" w:rsidRDefault="00C71C63" w:rsidP="00904C6A">
            <w:pPr>
              <w:spacing w:line="280" w:lineRule="exact"/>
              <w:rPr>
                <w:rFonts w:ascii="Avenir 55 Roman" w:hAnsi="Avenir 55 Roman" w:cs="Arial"/>
                <w:color w:val="000000"/>
                <w:sz w:val="18"/>
                <w:szCs w:val="18"/>
              </w:rPr>
            </w:pPr>
          </w:p>
        </w:tc>
        <w:tc>
          <w:tcPr>
            <w:tcW w:w="3444" w:type="dxa"/>
          </w:tcPr>
          <w:p w:rsidR="00C71C63" w:rsidRPr="005F52E6" w:rsidRDefault="00C71C63" w:rsidP="00904C6A">
            <w:pPr>
              <w:spacing w:line="280" w:lineRule="exact"/>
              <w:rPr>
                <w:rFonts w:ascii="Avenir 55 Roman" w:hAnsi="Avenir 55 Roman" w:cs="Arial"/>
                <w:color w:val="000000"/>
                <w:sz w:val="18"/>
                <w:szCs w:val="18"/>
              </w:rPr>
            </w:pPr>
          </w:p>
        </w:tc>
        <w:tc>
          <w:tcPr>
            <w:tcW w:w="2296"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42"/>
          <w:jc w:val="center"/>
        </w:trPr>
        <w:tc>
          <w:tcPr>
            <w:tcW w:w="3408" w:type="dxa"/>
          </w:tcPr>
          <w:p w:rsidR="00C71C63" w:rsidRPr="005F52E6" w:rsidRDefault="00C71C63" w:rsidP="00904C6A">
            <w:pPr>
              <w:spacing w:line="280" w:lineRule="exact"/>
              <w:rPr>
                <w:rFonts w:ascii="Avenir 55 Roman" w:hAnsi="Avenir 55 Roman" w:cs="Arial"/>
                <w:color w:val="000000"/>
                <w:sz w:val="18"/>
                <w:szCs w:val="18"/>
              </w:rPr>
            </w:pPr>
          </w:p>
        </w:tc>
        <w:tc>
          <w:tcPr>
            <w:tcW w:w="3444" w:type="dxa"/>
          </w:tcPr>
          <w:p w:rsidR="00C71C63" w:rsidRPr="005F52E6" w:rsidRDefault="00C71C63" w:rsidP="00904C6A">
            <w:pPr>
              <w:spacing w:line="280" w:lineRule="exact"/>
              <w:rPr>
                <w:rFonts w:ascii="Avenir 55 Roman" w:hAnsi="Avenir 55 Roman" w:cs="Arial"/>
                <w:color w:val="000000"/>
                <w:sz w:val="18"/>
                <w:szCs w:val="18"/>
              </w:rPr>
            </w:pPr>
          </w:p>
        </w:tc>
        <w:tc>
          <w:tcPr>
            <w:tcW w:w="2296"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42"/>
          <w:jc w:val="center"/>
        </w:trPr>
        <w:tc>
          <w:tcPr>
            <w:tcW w:w="3408" w:type="dxa"/>
          </w:tcPr>
          <w:p w:rsidR="00C71C63" w:rsidRPr="005F52E6" w:rsidRDefault="00C71C63" w:rsidP="00904C6A">
            <w:pPr>
              <w:spacing w:line="280" w:lineRule="exact"/>
              <w:rPr>
                <w:rFonts w:ascii="Avenir 55 Roman" w:hAnsi="Avenir 55 Roman" w:cs="Arial"/>
                <w:color w:val="000000"/>
                <w:sz w:val="18"/>
                <w:szCs w:val="18"/>
              </w:rPr>
            </w:pPr>
          </w:p>
        </w:tc>
        <w:tc>
          <w:tcPr>
            <w:tcW w:w="3444" w:type="dxa"/>
          </w:tcPr>
          <w:p w:rsidR="00C71C63" w:rsidRPr="005F52E6" w:rsidRDefault="00C71C63" w:rsidP="00904C6A">
            <w:pPr>
              <w:spacing w:line="280" w:lineRule="exact"/>
              <w:rPr>
                <w:rFonts w:ascii="Avenir 55 Roman" w:hAnsi="Avenir 55 Roman" w:cs="Arial"/>
                <w:color w:val="000000"/>
                <w:sz w:val="18"/>
                <w:szCs w:val="18"/>
              </w:rPr>
            </w:pPr>
          </w:p>
        </w:tc>
        <w:tc>
          <w:tcPr>
            <w:tcW w:w="2296"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42"/>
          <w:jc w:val="center"/>
        </w:trPr>
        <w:tc>
          <w:tcPr>
            <w:tcW w:w="3408" w:type="dxa"/>
          </w:tcPr>
          <w:p w:rsidR="00C71C63" w:rsidRPr="005F52E6" w:rsidRDefault="00C71C63" w:rsidP="00904C6A">
            <w:pPr>
              <w:spacing w:line="280" w:lineRule="exact"/>
              <w:rPr>
                <w:rFonts w:ascii="Avenir 55 Roman" w:hAnsi="Avenir 55 Roman" w:cs="Arial"/>
                <w:color w:val="000000"/>
                <w:sz w:val="18"/>
                <w:szCs w:val="18"/>
              </w:rPr>
            </w:pPr>
          </w:p>
        </w:tc>
        <w:tc>
          <w:tcPr>
            <w:tcW w:w="3444" w:type="dxa"/>
          </w:tcPr>
          <w:p w:rsidR="00C71C63" w:rsidRPr="005F52E6" w:rsidRDefault="00C71C63" w:rsidP="00904C6A">
            <w:pPr>
              <w:spacing w:line="280" w:lineRule="exact"/>
              <w:rPr>
                <w:rFonts w:ascii="Avenir 55 Roman" w:hAnsi="Avenir 55 Roman" w:cs="Arial"/>
                <w:color w:val="000000"/>
                <w:sz w:val="18"/>
                <w:szCs w:val="18"/>
              </w:rPr>
            </w:pPr>
          </w:p>
        </w:tc>
        <w:tc>
          <w:tcPr>
            <w:tcW w:w="2296" w:type="dxa"/>
          </w:tcPr>
          <w:p w:rsidR="00C71C63" w:rsidRPr="005F52E6" w:rsidRDefault="00C71C63" w:rsidP="00904C6A">
            <w:pPr>
              <w:spacing w:line="280" w:lineRule="exact"/>
              <w:rPr>
                <w:rFonts w:ascii="Avenir 55 Roman" w:hAnsi="Avenir 55 Roman" w:cs="Arial"/>
                <w:color w:val="000000"/>
                <w:sz w:val="18"/>
                <w:szCs w:val="18"/>
              </w:rPr>
            </w:pPr>
          </w:p>
        </w:tc>
      </w:tr>
    </w:tbl>
    <w:p w:rsidR="00C71C63" w:rsidRDefault="00C71C63" w:rsidP="00C71C63">
      <w:pPr>
        <w:spacing w:line="280" w:lineRule="exact"/>
        <w:rPr>
          <w:rStyle w:val="Normal1"/>
          <w:rFonts w:ascii="Avenir 65 Medium" w:hAnsi="Avenir 65 Medium"/>
          <w:color w:val="005C96"/>
        </w:rPr>
      </w:pPr>
    </w:p>
    <w:p w:rsidR="00C71C63" w:rsidRDefault="00C71C63" w:rsidP="00C71C63">
      <w:pPr>
        <w:spacing w:line="280" w:lineRule="exact"/>
        <w:rPr>
          <w:rStyle w:val="Normal1"/>
          <w:rFonts w:ascii="Avenir 65 Medium" w:hAnsi="Avenir 65 Medium"/>
          <w:color w:val="005C96"/>
        </w:rPr>
      </w:pPr>
    </w:p>
    <w:p w:rsidR="00C71C63" w:rsidRPr="005F52E6" w:rsidRDefault="00C71C63" w:rsidP="00C71C63">
      <w:pPr>
        <w:spacing w:line="280" w:lineRule="exact"/>
        <w:rPr>
          <w:rStyle w:val="Normal1"/>
          <w:rFonts w:ascii="Avenir 65 Medium" w:hAnsi="Avenir 65 Medium"/>
          <w:color w:val="005C96"/>
        </w:rPr>
      </w:pPr>
      <w:r w:rsidRPr="005F52E6">
        <w:rPr>
          <w:rStyle w:val="Normal1"/>
          <w:rFonts w:ascii="Avenir 65 Medium" w:hAnsi="Avenir 65 Medium" w:hint="eastAsia"/>
          <w:color w:val="005C96"/>
        </w:rPr>
        <w:t>分发控制</w:t>
      </w:r>
    </w:p>
    <w:p w:rsidR="00C71C63" w:rsidRPr="005F52E6" w:rsidRDefault="00C71C63" w:rsidP="00C71C63">
      <w:pPr>
        <w:spacing w:line="280" w:lineRule="exact"/>
        <w:rPr>
          <w:rFonts w:ascii="Avenir 55 Roman" w:hAnsi="Avenir 55 Roman" w:cs="Arial"/>
          <w:b/>
          <w:color w:val="000000"/>
          <w:sz w:val="18"/>
          <w:szCs w:val="18"/>
        </w:rPr>
      </w:pPr>
    </w:p>
    <w:tbl>
      <w:tblPr>
        <w:tblW w:w="9128" w:type="dxa"/>
        <w:jc w:val="center"/>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3414"/>
        <w:gridCol w:w="2364"/>
      </w:tblGrid>
      <w:tr w:rsidR="00C71C63" w:rsidRPr="005F52E6" w:rsidTr="00904C6A">
        <w:trPr>
          <w:trHeight w:val="237"/>
          <w:jc w:val="center"/>
        </w:trPr>
        <w:tc>
          <w:tcPr>
            <w:tcW w:w="3350" w:type="dxa"/>
          </w:tcPr>
          <w:p w:rsidR="00C71C63" w:rsidRPr="005F52E6" w:rsidRDefault="00C71C63" w:rsidP="00904C6A">
            <w:pPr>
              <w:spacing w:line="280" w:lineRule="exact"/>
              <w:rPr>
                <w:rFonts w:ascii="Avenir 55 Roman" w:hAnsi="Avenir 55 Roman" w:cs="Arial"/>
                <w:color w:val="000000"/>
                <w:sz w:val="18"/>
                <w:szCs w:val="18"/>
              </w:rPr>
            </w:pPr>
            <w:r w:rsidRPr="005F52E6">
              <w:rPr>
                <w:rFonts w:ascii="Avenir 55 Roman" w:hAnsi="Avenir 55 Roman" w:cs="Arial" w:hint="eastAsia"/>
                <w:color w:val="000000"/>
                <w:sz w:val="18"/>
                <w:szCs w:val="18"/>
              </w:rPr>
              <w:t>副本</w:t>
            </w:r>
          </w:p>
        </w:tc>
        <w:tc>
          <w:tcPr>
            <w:tcW w:w="3414" w:type="dxa"/>
          </w:tcPr>
          <w:p w:rsidR="00C71C63" w:rsidRPr="005F52E6" w:rsidRDefault="00C71C63" w:rsidP="00904C6A">
            <w:pPr>
              <w:spacing w:line="280" w:lineRule="exact"/>
              <w:rPr>
                <w:rFonts w:ascii="Avenir 55 Roman" w:hAnsi="Avenir 55 Roman" w:cs="Arial"/>
                <w:color w:val="000000"/>
                <w:sz w:val="18"/>
                <w:szCs w:val="18"/>
              </w:rPr>
            </w:pPr>
            <w:r w:rsidRPr="005F52E6">
              <w:rPr>
                <w:rFonts w:ascii="Avenir 55 Roman" w:hAnsi="Avenir 55 Roman" w:cs="Arial" w:hint="eastAsia"/>
                <w:color w:val="000000"/>
                <w:sz w:val="18"/>
                <w:szCs w:val="18"/>
              </w:rPr>
              <w:t>接受人</w:t>
            </w:r>
          </w:p>
        </w:tc>
        <w:tc>
          <w:tcPr>
            <w:tcW w:w="2364" w:type="dxa"/>
          </w:tcPr>
          <w:p w:rsidR="00C71C63" w:rsidRPr="005F52E6" w:rsidRDefault="00C71C63" w:rsidP="00904C6A">
            <w:pPr>
              <w:spacing w:line="280" w:lineRule="exact"/>
              <w:rPr>
                <w:rFonts w:ascii="Avenir 55 Roman" w:hAnsi="Avenir 55 Roman" w:cs="Arial"/>
                <w:color w:val="000000"/>
                <w:sz w:val="18"/>
                <w:szCs w:val="18"/>
              </w:rPr>
            </w:pPr>
            <w:r w:rsidRPr="005F52E6">
              <w:rPr>
                <w:rFonts w:ascii="Avenir 55 Roman" w:hAnsi="Avenir 55 Roman" w:cs="Arial" w:hint="eastAsia"/>
                <w:color w:val="000000"/>
                <w:sz w:val="18"/>
                <w:szCs w:val="18"/>
              </w:rPr>
              <w:t>机构</w:t>
            </w:r>
          </w:p>
        </w:tc>
      </w:tr>
      <w:tr w:rsidR="00C71C63" w:rsidRPr="005F52E6" w:rsidTr="00904C6A">
        <w:trPr>
          <w:trHeight w:val="237"/>
          <w:jc w:val="center"/>
        </w:trPr>
        <w:tc>
          <w:tcPr>
            <w:tcW w:w="3350" w:type="dxa"/>
          </w:tcPr>
          <w:p w:rsidR="00C71C63" w:rsidRPr="005F52E6" w:rsidRDefault="00C71C63" w:rsidP="00904C6A">
            <w:pPr>
              <w:spacing w:line="280" w:lineRule="exact"/>
              <w:rPr>
                <w:rFonts w:ascii="Avenir 55 Roman" w:hAnsi="Avenir 55 Roman" w:cs="Arial"/>
                <w:color w:val="000000"/>
                <w:sz w:val="18"/>
                <w:szCs w:val="18"/>
              </w:rPr>
            </w:pPr>
          </w:p>
        </w:tc>
        <w:tc>
          <w:tcPr>
            <w:tcW w:w="3414" w:type="dxa"/>
          </w:tcPr>
          <w:p w:rsidR="00C71C63" w:rsidRPr="005F52E6" w:rsidRDefault="00C71C63" w:rsidP="00904C6A">
            <w:pPr>
              <w:spacing w:line="280" w:lineRule="exact"/>
              <w:rPr>
                <w:rFonts w:ascii="Avenir 55 Roman" w:hAnsi="Avenir 55 Roman" w:cs="Arial"/>
                <w:color w:val="000000"/>
                <w:sz w:val="18"/>
                <w:szCs w:val="18"/>
              </w:rPr>
            </w:pPr>
          </w:p>
        </w:tc>
        <w:tc>
          <w:tcPr>
            <w:tcW w:w="2364"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37"/>
          <w:jc w:val="center"/>
        </w:trPr>
        <w:tc>
          <w:tcPr>
            <w:tcW w:w="3350" w:type="dxa"/>
          </w:tcPr>
          <w:p w:rsidR="00C71C63" w:rsidRPr="005F52E6" w:rsidRDefault="00C71C63" w:rsidP="00904C6A">
            <w:pPr>
              <w:spacing w:line="280" w:lineRule="exact"/>
              <w:rPr>
                <w:rFonts w:ascii="Avenir 55 Roman" w:hAnsi="Avenir 55 Roman" w:cs="Arial"/>
                <w:color w:val="000000"/>
                <w:sz w:val="18"/>
                <w:szCs w:val="18"/>
              </w:rPr>
            </w:pPr>
          </w:p>
        </w:tc>
        <w:tc>
          <w:tcPr>
            <w:tcW w:w="3414" w:type="dxa"/>
          </w:tcPr>
          <w:p w:rsidR="00C71C63" w:rsidRPr="005F52E6" w:rsidRDefault="00C71C63" w:rsidP="00904C6A">
            <w:pPr>
              <w:spacing w:line="280" w:lineRule="exact"/>
              <w:rPr>
                <w:rFonts w:ascii="Avenir 55 Roman" w:hAnsi="Avenir 55 Roman" w:cs="Arial"/>
                <w:color w:val="000000"/>
                <w:sz w:val="18"/>
                <w:szCs w:val="18"/>
              </w:rPr>
            </w:pPr>
          </w:p>
        </w:tc>
        <w:tc>
          <w:tcPr>
            <w:tcW w:w="2364"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37"/>
          <w:jc w:val="center"/>
        </w:trPr>
        <w:tc>
          <w:tcPr>
            <w:tcW w:w="3350" w:type="dxa"/>
          </w:tcPr>
          <w:p w:rsidR="00C71C63" w:rsidRPr="005F52E6" w:rsidRDefault="00C71C63" w:rsidP="00904C6A">
            <w:pPr>
              <w:spacing w:line="280" w:lineRule="exact"/>
              <w:rPr>
                <w:rFonts w:ascii="Avenir 55 Roman" w:hAnsi="Avenir 55 Roman" w:cs="Arial"/>
                <w:color w:val="000000"/>
                <w:sz w:val="18"/>
                <w:szCs w:val="18"/>
              </w:rPr>
            </w:pPr>
          </w:p>
        </w:tc>
        <w:tc>
          <w:tcPr>
            <w:tcW w:w="3414" w:type="dxa"/>
          </w:tcPr>
          <w:p w:rsidR="00C71C63" w:rsidRPr="005F52E6" w:rsidRDefault="00C71C63" w:rsidP="00904C6A">
            <w:pPr>
              <w:spacing w:line="280" w:lineRule="exact"/>
              <w:rPr>
                <w:rFonts w:ascii="Avenir 55 Roman" w:hAnsi="Avenir 55 Roman" w:cs="Arial"/>
                <w:color w:val="000000"/>
                <w:sz w:val="18"/>
                <w:szCs w:val="18"/>
              </w:rPr>
            </w:pPr>
          </w:p>
        </w:tc>
        <w:tc>
          <w:tcPr>
            <w:tcW w:w="2364"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37"/>
          <w:jc w:val="center"/>
        </w:trPr>
        <w:tc>
          <w:tcPr>
            <w:tcW w:w="3350" w:type="dxa"/>
          </w:tcPr>
          <w:p w:rsidR="00C71C63" w:rsidRPr="005F52E6" w:rsidRDefault="00C71C63" w:rsidP="00904C6A">
            <w:pPr>
              <w:spacing w:line="280" w:lineRule="exact"/>
              <w:rPr>
                <w:rFonts w:ascii="Avenir 55 Roman" w:hAnsi="Avenir 55 Roman" w:cs="Arial"/>
                <w:color w:val="000000"/>
                <w:sz w:val="18"/>
                <w:szCs w:val="18"/>
              </w:rPr>
            </w:pPr>
          </w:p>
        </w:tc>
        <w:tc>
          <w:tcPr>
            <w:tcW w:w="3414" w:type="dxa"/>
          </w:tcPr>
          <w:p w:rsidR="00C71C63" w:rsidRPr="005F52E6" w:rsidRDefault="00C71C63" w:rsidP="00904C6A">
            <w:pPr>
              <w:spacing w:line="280" w:lineRule="exact"/>
              <w:rPr>
                <w:rFonts w:ascii="Avenir 55 Roman" w:hAnsi="Avenir 55 Roman" w:cs="Arial"/>
                <w:color w:val="000000"/>
                <w:sz w:val="18"/>
                <w:szCs w:val="18"/>
              </w:rPr>
            </w:pPr>
          </w:p>
        </w:tc>
        <w:tc>
          <w:tcPr>
            <w:tcW w:w="2364"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37"/>
          <w:jc w:val="center"/>
        </w:trPr>
        <w:tc>
          <w:tcPr>
            <w:tcW w:w="3350" w:type="dxa"/>
          </w:tcPr>
          <w:p w:rsidR="00C71C63" w:rsidRPr="005F52E6" w:rsidRDefault="00C71C63" w:rsidP="00904C6A">
            <w:pPr>
              <w:spacing w:line="280" w:lineRule="exact"/>
              <w:rPr>
                <w:rFonts w:ascii="Avenir 55 Roman" w:hAnsi="Avenir 55 Roman" w:cs="Arial"/>
                <w:color w:val="000000"/>
                <w:sz w:val="18"/>
                <w:szCs w:val="18"/>
              </w:rPr>
            </w:pPr>
          </w:p>
        </w:tc>
        <w:tc>
          <w:tcPr>
            <w:tcW w:w="3414" w:type="dxa"/>
          </w:tcPr>
          <w:p w:rsidR="00C71C63" w:rsidRPr="005F52E6" w:rsidRDefault="00C71C63" w:rsidP="00904C6A">
            <w:pPr>
              <w:spacing w:line="280" w:lineRule="exact"/>
              <w:rPr>
                <w:rFonts w:ascii="Avenir 55 Roman" w:hAnsi="Avenir 55 Roman" w:cs="Arial"/>
                <w:color w:val="000000"/>
                <w:sz w:val="18"/>
                <w:szCs w:val="18"/>
              </w:rPr>
            </w:pPr>
          </w:p>
        </w:tc>
        <w:tc>
          <w:tcPr>
            <w:tcW w:w="2364" w:type="dxa"/>
          </w:tcPr>
          <w:p w:rsidR="00C71C63" w:rsidRPr="005F52E6" w:rsidRDefault="00C71C63" w:rsidP="00904C6A">
            <w:pPr>
              <w:spacing w:line="280" w:lineRule="exact"/>
              <w:rPr>
                <w:rFonts w:ascii="Avenir 55 Roman" w:hAnsi="Avenir 55 Roman" w:cs="Arial"/>
                <w:color w:val="000000"/>
                <w:sz w:val="18"/>
                <w:szCs w:val="18"/>
              </w:rPr>
            </w:pPr>
          </w:p>
        </w:tc>
      </w:tr>
      <w:tr w:rsidR="00C71C63" w:rsidRPr="005F52E6" w:rsidTr="00904C6A">
        <w:trPr>
          <w:trHeight w:val="237"/>
          <w:jc w:val="center"/>
        </w:trPr>
        <w:tc>
          <w:tcPr>
            <w:tcW w:w="3350" w:type="dxa"/>
          </w:tcPr>
          <w:p w:rsidR="00C71C63" w:rsidRPr="005F52E6" w:rsidRDefault="00C71C63" w:rsidP="00904C6A">
            <w:pPr>
              <w:spacing w:line="280" w:lineRule="exact"/>
              <w:rPr>
                <w:rFonts w:ascii="Avenir 55 Roman" w:hAnsi="Avenir 55 Roman" w:cs="Arial"/>
                <w:color w:val="000000"/>
                <w:sz w:val="18"/>
                <w:szCs w:val="18"/>
              </w:rPr>
            </w:pPr>
          </w:p>
        </w:tc>
        <w:tc>
          <w:tcPr>
            <w:tcW w:w="3414" w:type="dxa"/>
          </w:tcPr>
          <w:p w:rsidR="00C71C63" w:rsidRPr="005F52E6" w:rsidRDefault="00C71C63" w:rsidP="00904C6A">
            <w:pPr>
              <w:spacing w:line="280" w:lineRule="exact"/>
              <w:rPr>
                <w:rFonts w:ascii="Avenir 55 Roman" w:hAnsi="Avenir 55 Roman" w:cs="Arial"/>
                <w:color w:val="000000"/>
                <w:sz w:val="18"/>
                <w:szCs w:val="18"/>
              </w:rPr>
            </w:pPr>
          </w:p>
        </w:tc>
        <w:tc>
          <w:tcPr>
            <w:tcW w:w="2364" w:type="dxa"/>
          </w:tcPr>
          <w:p w:rsidR="00C71C63" w:rsidRPr="005F52E6" w:rsidRDefault="00C71C63" w:rsidP="00904C6A">
            <w:pPr>
              <w:spacing w:line="280" w:lineRule="exact"/>
              <w:rPr>
                <w:rFonts w:ascii="Avenir 55 Roman" w:hAnsi="Avenir 55 Roman" w:cs="Arial"/>
                <w:color w:val="000000"/>
                <w:sz w:val="18"/>
                <w:szCs w:val="18"/>
              </w:rPr>
            </w:pPr>
          </w:p>
        </w:tc>
      </w:tr>
    </w:tbl>
    <w:p w:rsidR="00C71C63" w:rsidRDefault="00C71C63" w:rsidP="00C71C63">
      <w:pPr>
        <w:spacing w:line="280" w:lineRule="exact"/>
        <w:rPr>
          <w:rStyle w:val="Normal1"/>
          <w:rFonts w:ascii="Avenir 65 Medium" w:hAnsi="Avenir 65 Medium"/>
          <w:color w:val="005C96"/>
        </w:rPr>
      </w:pPr>
    </w:p>
    <w:p w:rsidR="00C71C63" w:rsidRDefault="00C71C63"/>
    <w:p w:rsidR="00C71C63" w:rsidRDefault="00C71C63">
      <w:pPr>
        <w:widowControl/>
        <w:jc w:val="left"/>
      </w:pPr>
      <w:r>
        <w:br w:type="page"/>
      </w:r>
    </w:p>
    <w:p w:rsidR="00C71C63" w:rsidRDefault="00C71C63">
      <w:pPr>
        <w:rPr>
          <w:rFonts w:hint="eastAsia"/>
        </w:rPr>
      </w:pPr>
    </w:p>
    <w:p w:rsidR="008E2B8F" w:rsidRDefault="008E2B8F" w:rsidP="008E2B8F">
      <w:pPr>
        <w:pStyle w:val="af"/>
      </w:pPr>
      <w:r>
        <w:rPr>
          <w:rFonts w:hint="eastAsia"/>
        </w:rPr>
        <w:t>目 录</w:t>
      </w:r>
    </w:p>
    <w:p w:rsidR="008E2B8F" w:rsidRDefault="008E2B8F" w:rsidP="008E2B8F"/>
    <w:p w:rsidR="008E2B8F" w:rsidRDefault="008E2B8F">
      <w:pPr>
        <w:pStyle w:val="10"/>
        <w:tabs>
          <w:tab w:val="right" w:leader="dot" w:pos="8296"/>
        </w:tabs>
        <w:rPr>
          <w:rFonts w:asciiTheme="minorHAnsi" w:eastAsiaTheme="minorEastAsia" w:hAnsiTheme="minorHAnsi" w:cstheme="minorBidi"/>
          <w:noProof/>
          <w:szCs w:val="22"/>
        </w:rPr>
      </w:pPr>
      <w:r>
        <w:fldChar w:fldCharType="begin"/>
      </w:r>
      <w:r>
        <w:instrText xml:space="preserve"> TOC \o "1-3" \u </w:instrText>
      </w:r>
      <w:r>
        <w:fldChar w:fldCharType="separate"/>
      </w:r>
      <w:r w:rsidRPr="002D0ACE">
        <w:rPr>
          <w:rFonts w:hint="eastAsia"/>
          <w:noProof/>
        </w:rPr>
        <w:t>模块设计</w:t>
      </w:r>
      <w:r>
        <w:rPr>
          <w:noProof/>
        </w:rPr>
        <w:tab/>
      </w:r>
      <w:r>
        <w:rPr>
          <w:noProof/>
        </w:rPr>
        <w:fldChar w:fldCharType="begin"/>
      </w:r>
      <w:r>
        <w:rPr>
          <w:noProof/>
        </w:rPr>
        <w:instrText xml:space="preserve"> PAGEREF _Toc337551746 \h </w:instrText>
      </w:r>
      <w:r>
        <w:rPr>
          <w:noProof/>
        </w:rPr>
        <w:fldChar w:fldCharType="separate"/>
      </w:r>
      <w:r>
        <w:rPr>
          <w:rFonts w:hint="eastAsia"/>
          <w:b/>
          <w:bCs/>
          <w:noProof/>
        </w:rPr>
        <w:t>错误</w:t>
      </w:r>
      <w:r>
        <w:rPr>
          <w:rFonts w:hint="eastAsia"/>
          <w:b/>
          <w:bCs/>
          <w:noProof/>
        </w:rPr>
        <w:t>!</w:t>
      </w:r>
      <w:r>
        <w:rPr>
          <w:rFonts w:hint="eastAsia"/>
          <w:b/>
          <w:bCs/>
          <w:noProof/>
        </w:rPr>
        <w:t>未定义书签。</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系统管理</w:t>
      </w:r>
      <w:r>
        <w:rPr>
          <w:noProof/>
        </w:rPr>
        <w:tab/>
      </w:r>
      <w:r>
        <w:rPr>
          <w:noProof/>
        </w:rPr>
        <w:fldChar w:fldCharType="begin"/>
      </w:r>
      <w:r>
        <w:rPr>
          <w:noProof/>
        </w:rPr>
        <w:instrText xml:space="preserve"> PAGEREF _Toc337551747 \h </w:instrText>
      </w:r>
      <w:r>
        <w:rPr>
          <w:noProof/>
        </w:rPr>
        <w:fldChar w:fldCharType="separate"/>
      </w:r>
      <w:r>
        <w:rPr>
          <w:rFonts w:hint="eastAsia"/>
          <w:b/>
          <w:bCs/>
          <w:noProof/>
        </w:rPr>
        <w:t>错误</w:t>
      </w:r>
      <w:r>
        <w:rPr>
          <w:rFonts w:hint="eastAsia"/>
          <w:b/>
          <w:bCs/>
          <w:noProof/>
        </w:rPr>
        <w:t>!</w:t>
      </w:r>
      <w:r>
        <w:rPr>
          <w:rFonts w:hint="eastAsia"/>
          <w:b/>
          <w:bCs/>
          <w:noProof/>
        </w:rPr>
        <w:t>未定义书签。</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_Toc337551748 \h </w:instrText>
      </w:r>
      <w:r>
        <w:rPr>
          <w:noProof/>
        </w:rPr>
        <w:fldChar w:fldCharType="separate"/>
      </w:r>
      <w:r>
        <w:rPr>
          <w:rFonts w:hint="eastAsia"/>
          <w:b/>
          <w:bCs/>
          <w:noProof/>
        </w:rPr>
        <w:t>错误</w:t>
      </w:r>
      <w:r>
        <w:rPr>
          <w:rFonts w:hint="eastAsia"/>
          <w:b/>
          <w:bCs/>
          <w:noProof/>
        </w:rPr>
        <w:t>!</w:t>
      </w:r>
      <w:r>
        <w:rPr>
          <w:rFonts w:hint="eastAsia"/>
          <w:b/>
          <w:bCs/>
          <w:noProof/>
        </w:rPr>
        <w:t>未定</w:t>
      </w:r>
      <w:bookmarkStart w:id="0" w:name="_GoBack"/>
      <w:bookmarkEnd w:id="0"/>
      <w:r>
        <w:rPr>
          <w:rFonts w:hint="eastAsia"/>
          <w:b/>
          <w:bCs/>
          <w:noProof/>
        </w:rPr>
        <w:t>义书签。</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用户权限分配</w:t>
      </w:r>
      <w:r>
        <w:rPr>
          <w:noProof/>
        </w:rPr>
        <w:tab/>
      </w:r>
      <w:r>
        <w:rPr>
          <w:noProof/>
        </w:rPr>
        <w:fldChar w:fldCharType="begin"/>
      </w:r>
      <w:r>
        <w:rPr>
          <w:noProof/>
        </w:rPr>
        <w:instrText xml:space="preserve"> PAGEREF _Toc337551749 \h </w:instrText>
      </w:r>
      <w:r>
        <w:rPr>
          <w:noProof/>
        </w:rPr>
        <w:fldChar w:fldCharType="separate"/>
      </w:r>
      <w:r>
        <w:rPr>
          <w:rFonts w:hint="eastAsia"/>
          <w:b/>
          <w:bCs/>
          <w:noProof/>
        </w:rPr>
        <w:t>错误</w:t>
      </w:r>
      <w:r>
        <w:rPr>
          <w:rFonts w:hint="eastAsia"/>
          <w:b/>
          <w:bCs/>
          <w:noProof/>
        </w:rPr>
        <w:t>!</w:t>
      </w:r>
      <w:r>
        <w:rPr>
          <w:rFonts w:hint="eastAsia"/>
          <w:b/>
          <w:bCs/>
          <w:noProof/>
        </w:rPr>
        <w:t>未定义书签。</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管理员密码修改</w:t>
      </w:r>
      <w:r>
        <w:rPr>
          <w:noProof/>
        </w:rPr>
        <w:tab/>
      </w:r>
      <w:r>
        <w:rPr>
          <w:noProof/>
        </w:rPr>
        <w:fldChar w:fldCharType="begin"/>
      </w:r>
      <w:r>
        <w:rPr>
          <w:noProof/>
        </w:rPr>
        <w:instrText xml:space="preserve"> PAGEREF _Toc337551750 \h </w:instrText>
      </w:r>
      <w:r>
        <w:rPr>
          <w:noProof/>
        </w:rPr>
        <w:fldChar w:fldCharType="separate"/>
      </w:r>
      <w:r>
        <w:rPr>
          <w:rFonts w:hint="eastAsia"/>
          <w:b/>
          <w:bCs/>
          <w:noProof/>
        </w:rPr>
        <w:t>错误</w:t>
      </w:r>
      <w:r>
        <w:rPr>
          <w:rFonts w:hint="eastAsia"/>
          <w:b/>
          <w:bCs/>
          <w:noProof/>
        </w:rPr>
        <w:t>!</w:t>
      </w:r>
      <w:r>
        <w:rPr>
          <w:rFonts w:hint="eastAsia"/>
          <w:b/>
          <w:bCs/>
          <w:noProof/>
        </w:rPr>
        <w:t>未定义书签。</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一卡通用户登录</w:t>
      </w:r>
      <w:r>
        <w:rPr>
          <w:noProof/>
        </w:rPr>
        <w:tab/>
      </w:r>
      <w:r>
        <w:rPr>
          <w:noProof/>
        </w:rPr>
        <w:fldChar w:fldCharType="begin"/>
      </w:r>
      <w:r>
        <w:rPr>
          <w:noProof/>
        </w:rPr>
        <w:instrText xml:space="preserve"> PAGEREF _Toc337551751 \h </w:instrText>
      </w:r>
      <w:r>
        <w:rPr>
          <w:noProof/>
        </w:rPr>
        <w:fldChar w:fldCharType="separate"/>
      </w:r>
      <w:r>
        <w:rPr>
          <w:rFonts w:hint="eastAsia"/>
          <w:b/>
          <w:bCs/>
          <w:noProof/>
        </w:rPr>
        <w:t>错误</w:t>
      </w:r>
      <w:r>
        <w:rPr>
          <w:rFonts w:hint="eastAsia"/>
          <w:b/>
          <w:bCs/>
          <w:noProof/>
        </w:rPr>
        <w:t>!</w:t>
      </w:r>
      <w:r>
        <w:rPr>
          <w:rFonts w:hint="eastAsia"/>
          <w:b/>
          <w:bCs/>
          <w:noProof/>
        </w:rPr>
        <w:t>未定义书签。</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新闻公告管理</w:t>
      </w:r>
      <w:r>
        <w:rPr>
          <w:noProof/>
        </w:rPr>
        <w:tab/>
      </w:r>
      <w:r>
        <w:rPr>
          <w:noProof/>
        </w:rPr>
        <w:fldChar w:fldCharType="begin"/>
      </w:r>
      <w:r>
        <w:rPr>
          <w:noProof/>
        </w:rPr>
        <w:instrText xml:space="preserve"> PAGEREF _Toc337551752 \h </w:instrText>
      </w:r>
      <w:r>
        <w:rPr>
          <w:noProof/>
        </w:rPr>
        <w:fldChar w:fldCharType="separate"/>
      </w:r>
      <w:r>
        <w:rPr>
          <w:rFonts w:hint="eastAsia"/>
          <w:b/>
          <w:bCs/>
          <w:noProof/>
        </w:rPr>
        <w:t>错误</w:t>
      </w:r>
      <w:r>
        <w:rPr>
          <w:rFonts w:hint="eastAsia"/>
          <w:b/>
          <w:bCs/>
          <w:noProof/>
        </w:rPr>
        <w:t>!</w:t>
      </w:r>
      <w:r>
        <w:rPr>
          <w:rFonts w:hint="eastAsia"/>
          <w:b/>
          <w:bCs/>
          <w:noProof/>
        </w:rPr>
        <w:t>未定义书签。</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_Toc337551753 \h </w:instrText>
      </w:r>
      <w:r>
        <w:rPr>
          <w:noProof/>
        </w:rPr>
        <w:fldChar w:fldCharType="separate"/>
      </w:r>
      <w:r>
        <w:rPr>
          <w:rFonts w:hint="eastAsia"/>
          <w:b/>
          <w:bCs/>
          <w:noProof/>
        </w:rPr>
        <w:t>错误</w:t>
      </w:r>
      <w:r>
        <w:rPr>
          <w:rFonts w:hint="eastAsia"/>
          <w:b/>
          <w:bCs/>
          <w:noProof/>
        </w:rPr>
        <w:t>!</w:t>
      </w:r>
      <w:r>
        <w:rPr>
          <w:rFonts w:hint="eastAsia"/>
          <w:b/>
          <w:bCs/>
          <w:noProof/>
        </w:rPr>
        <w:t>未定义书签。</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浏览新闻公告</w:t>
      </w:r>
      <w:r>
        <w:rPr>
          <w:noProof/>
        </w:rPr>
        <w:tab/>
      </w:r>
      <w:r>
        <w:rPr>
          <w:noProof/>
        </w:rPr>
        <w:fldChar w:fldCharType="begin"/>
      </w:r>
      <w:r>
        <w:rPr>
          <w:noProof/>
        </w:rPr>
        <w:instrText xml:space="preserve"> PAGEREF _Toc337551754 \h </w:instrText>
      </w:r>
      <w:r>
        <w:rPr>
          <w:noProof/>
        </w:rPr>
      </w:r>
      <w:r>
        <w:rPr>
          <w:noProof/>
        </w:rPr>
        <w:fldChar w:fldCharType="separate"/>
      </w:r>
      <w:r>
        <w:rPr>
          <w:noProof/>
        </w:rPr>
        <w:t>7</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查询新闻公告</w:t>
      </w:r>
      <w:r>
        <w:rPr>
          <w:noProof/>
        </w:rPr>
        <w:tab/>
      </w:r>
      <w:r>
        <w:rPr>
          <w:noProof/>
        </w:rPr>
        <w:fldChar w:fldCharType="begin"/>
      </w:r>
      <w:r>
        <w:rPr>
          <w:noProof/>
        </w:rPr>
        <w:instrText xml:space="preserve"> PAGEREF _Toc337551755 \h </w:instrText>
      </w:r>
      <w:r>
        <w:rPr>
          <w:noProof/>
        </w:rPr>
      </w:r>
      <w:r>
        <w:rPr>
          <w:noProof/>
        </w:rPr>
        <w:fldChar w:fldCharType="separate"/>
      </w:r>
      <w:r>
        <w:rPr>
          <w:noProof/>
        </w:rPr>
        <w:t>8</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添加新闻公告</w:t>
      </w:r>
      <w:r>
        <w:rPr>
          <w:noProof/>
        </w:rPr>
        <w:tab/>
      </w:r>
      <w:r>
        <w:rPr>
          <w:noProof/>
        </w:rPr>
        <w:fldChar w:fldCharType="begin"/>
      </w:r>
      <w:r>
        <w:rPr>
          <w:noProof/>
        </w:rPr>
        <w:instrText xml:space="preserve"> PAGEREF _Toc337551756 \h </w:instrText>
      </w:r>
      <w:r>
        <w:rPr>
          <w:noProof/>
        </w:rPr>
      </w:r>
      <w:r>
        <w:rPr>
          <w:noProof/>
        </w:rPr>
        <w:fldChar w:fldCharType="separate"/>
      </w:r>
      <w:r>
        <w:rPr>
          <w:noProof/>
        </w:rPr>
        <w:t>9</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编辑新闻公告</w:t>
      </w:r>
      <w:r>
        <w:rPr>
          <w:noProof/>
        </w:rPr>
        <w:tab/>
      </w:r>
      <w:r>
        <w:rPr>
          <w:noProof/>
        </w:rPr>
        <w:fldChar w:fldCharType="begin"/>
      </w:r>
      <w:r>
        <w:rPr>
          <w:noProof/>
        </w:rPr>
        <w:instrText xml:space="preserve"> PAGEREF _Toc337551757 \h </w:instrText>
      </w:r>
      <w:r>
        <w:rPr>
          <w:noProof/>
        </w:rPr>
      </w:r>
      <w:r>
        <w:rPr>
          <w:noProof/>
        </w:rPr>
        <w:fldChar w:fldCharType="separate"/>
      </w:r>
      <w:r>
        <w:rPr>
          <w:noProof/>
        </w:rPr>
        <w:t>11</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删除新闻公告</w:t>
      </w:r>
      <w:r>
        <w:rPr>
          <w:noProof/>
        </w:rPr>
        <w:tab/>
      </w:r>
      <w:r>
        <w:rPr>
          <w:noProof/>
        </w:rPr>
        <w:fldChar w:fldCharType="begin"/>
      </w:r>
      <w:r>
        <w:rPr>
          <w:noProof/>
        </w:rPr>
        <w:instrText xml:space="preserve"> PAGEREF _Toc337551758 \h </w:instrText>
      </w:r>
      <w:r>
        <w:rPr>
          <w:noProof/>
        </w:rPr>
      </w:r>
      <w:r>
        <w:rPr>
          <w:noProof/>
        </w:rPr>
        <w:fldChar w:fldCharType="separate"/>
      </w:r>
      <w:r>
        <w:rPr>
          <w:noProof/>
        </w:rPr>
        <w:t>12</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文档下载类管理</w:t>
      </w:r>
      <w:r>
        <w:rPr>
          <w:noProof/>
        </w:rPr>
        <w:tab/>
      </w:r>
      <w:r>
        <w:rPr>
          <w:noProof/>
        </w:rPr>
        <w:fldChar w:fldCharType="begin"/>
      </w:r>
      <w:r>
        <w:rPr>
          <w:noProof/>
        </w:rPr>
        <w:instrText xml:space="preserve"> PAGEREF _Toc337551759 \h </w:instrText>
      </w:r>
      <w:r>
        <w:rPr>
          <w:noProof/>
        </w:rPr>
      </w:r>
      <w:r>
        <w:rPr>
          <w:noProof/>
        </w:rPr>
        <w:fldChar w:fldCharType="separate"/>
      </w:r>
      <w:r>
        <w:rPr>
          <w:noProof/>
        </w:rPr>
        <w:t>13</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_Toc337551760 \h </w:instrText>
      </w:r>
      <w:r>
        <w:rPr>
          <w:noProof/>
        </w:rPr>
      </w:r>
      <w:r>
        <w:rPr>
          <w:noProof/>
        </w:rPr>
        <w:fldChar w:fldCharType="separate"/>
      </w:r>
      <w:r>
        <w:rPr>
          <w:noProof/>
        </w:rPr>
        <w:t>13</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下载文档</w:t>
      </w:r>
      <w:r>
        <w:rPr>
          <w:noProof/>
        </w:rPr>
        <w:tab/>
      </w:r>
      <w:r>
        <w:rPr>
          <w:noProof/>
        </w:rPr>
        <w:fldChar w:fldCharType="begin"/>
      </w:r>
      <w:r>
        <w:rPr>
          <w:noProof/>
        </w:rPr>
        <w:instrText xml:space="preserve"> PAGEREF _Toc337551761 \h </w:instrText>
      </w:r>
      <w:r>
        <w:rPr>
          <w:noProof/>
        </w:rPr>
      </w:r>
      <w:r>
        <w:rPr>
          <w:noProof/>
        </w:rPr>
        <w:fldChar w:fldCharType="separate"/>
      </w:r>
      <w:r>
        <w:rPr>
          <w:noProof/>
        </w:rPr>
        <w:t>13</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查询可下载文档</w:t>
      </w:r>
      <w:r>
        <w:rPr>
          <w:noProof/>
        </w:rPr>
        <w:tab/>
      </w:r>
      <w:r>
        <w:rPr>
          <w:noProof/>
        </w:rPr>
        <w:fldChar w:fldCharType="begin"/>
      </w:r>
      <w:r>
        <w:rPr>
          <w:noProof/>
        </w:rPr>
        <w:instrText xml:space="preserve"> PAGEREF _Toc337551762 \h </w:instrText>
      </w:r>
      <w:r>
        <w:rPr>
          <w:noProof/>
        </w:rPr>
      </w:r>
      <w:r>
        <w:rPr>
          <w:noProof/>
        </w:rPr>
        <w:fldChar w:fldCharType="separate"/>
      </w:r>
      <w:r>
        <w:rPr>
          <w:noProof/>
        </w:rPr>
        <w:t>14</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添加文档</w:t>
      </w:r>
      <w:r>
        <w:rPr>
          <w:noProof/>
        </w:rPr>
        <w:tab/>
      </w:r>
      <w:r>
        <w:rPr>
          <w:noProof/>
        </w:rPr>
        <w:fldChar w:fldCharType="begin"/>
      </w:r>
      <w:r>
        <w:rPr>
          <w:noProof/>
        </w:rPr>
        <w:instrText xml:space="preserve"> PAGEREF _Toc337551763 \h </w:instrText>
      </w:r>
      <w:r>
        <w:rPr>
          <w:noProof/>
        </w:rPr>
      </w:r>
      <w:r>
        <w:rPr>
          <w:noProof/>
        </w:rPr>
        <w:fldChar w:fldCharType="separate"/>
      </w:r>
      <w:r>
        <w:rPr>
          <w:noProof/>
        </w:rPr>
        <w:t>15</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编辑文档信息</w:t>
      </w:r>
      <w:r>
        <w:rPr>
          <w:noProof/>
        </w:rPr>
        <w:tab/>
      </w:r>
      <w:r>
        <w:rPr>
          <w:noProof/>
        </w:rPr>
        <w:fldChar w:fldCharType="begin"/>
      </w:r>
      <w:r>
        <w:rPr>
          <w:noProof/>
        </w:rPr>
        <w:instrText xml:space="preserve"> PAGEREF _Toc337551764 \h </w:instrText>
      </w:r>
      <w:r>
        <w:rPr>
          <w:noProof/>
        </w:rPr>
      </w:r>
      <w:r>
        <w:rPr>
          <w:noProof/>
        </w:rPr>
        <w:fldChar w:fldCharType="separate"/>
      </w:r>
      <w:r>
        <w:rPr>
          <w:noProof/>
        </w:rPr>
        <w:t>17</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删除文档</w:t>
      </w:r>
      <w:r>
        <w:rPr>
          <w:noProof/>
        </w:rPr>
        <w:tab/>
      </w:r>
      <w:r>
        <w:rPr>
          <w:noProof/>
        </w:rPr>
        <w:fldChar w:fldCharType="begin"/>
      </w:r>
      <w:r>
        <w:rPr>
          <w:noProof/>
        </w:rPr>
        <w:instrText xml:space="preserve"> PAGEREF _Toc337551765 \h </w:instrText>
      </w:r>
      <w:r>
        <w:rPr>
          <w:noProof/>
        </w:rPr>
      </w:r>
      <w:r>
        <w:rPr>
          <w:noProof/>
        </w:rPr>
        <w:fldChar w:fldCharType="separate"/>
      </w:r>
      <w:r>
        <w:rPr>
          <w:noProof/>
        </w:rPr>
        <w:t>18</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规章制度管理</w:t>
      </w:r>
      <w:r>
        <w:rPr>
          <w:noProof/>
        </w:rPr>
        <w:tab/>
      </w:r>
      <w:r>
        <w:rPr>
          <w:noProof/>
        </w:rPr>
        <w:fldChar w:fldCharType="begin"/>
      </w:r>
      <w:r>
        <w:rPr>
          <w:noProof/>
        </w:rPr>
        <w:instrText xml:space="preserve"> PAGEREF _Toc337551766 \h </w:instrText>
      </w:r>
      <w:r>
        <w:rPr>
          <w:noProof/>
        </w:rPr>
      </w:r>
      <w:r>
        <w:rPr>
          <w:noProof/>
        </w:rPr>
        <w:fldChar w:fldCharType="separate"/>
      </w:r>
      <w:r>
        <w:rPr>
          <w:noProof/>
        </w:rPr>
        <w:t>19</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_Toc337551767 \h </w:instrText>
      </w:r>
      <w:r>
        <w:rPr>
          <w:noProof/>
        </w:rPr>
      </w:r>
      <w:r>
        <w:rPr>
          <w:noProof/>
        </w:rPr>
        <w:fldChar w:fldCharType="separate"/>
      </w:r>
      <w:r>
        <w:rPr>
          <w:noProof/>
        </w:rPr>
        <w:t>19</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浏览规章制度</w:t>
      </w:r>
      <w:r>
        <w:rPr>
          <w:noProof/>
        </w:rPr>
        <w:tab/>
      </w:r>
      <w:r>
        <w:rPr>
          <w:noProof/>
        </w:rPr>
        <w:fldChar w:fldCharType="begin"/>
      </w:r>
      <w:r>
        <w:rPr>
          <w:noProof/>
        </w:rPr>
        <w:instrText xml:space="preserve"> PAGEREF _Toc337551768 \h </w:instrText>
      </w:r>
      <w:r>
        <w:rPr>
          <w:noProof/>
        </w:rPr>
      </w:r>
      <w:r>
        <w:rPr>
          <w:noProof/>
        </w:rPr>
        <w:fldChar w:fldCharType="separate"/>
      </w:r>
      <w:r>
        <w:rPr>
          <w:noProof/>
        </w:rPr>
        <w:t>19</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查询规章制度</w:t>
      </w:r>
      <w:r>
        <w:rPr>
          <w:noProof/>
        </w:rPr>
        <w:tab/>
      </w:r>
      <w:r>
        <w:rPr>
          <w:noProof/>
        </w:rPr>
        <w:fldChar w:fldCharType="begin"/>
      </w:r>
      <w:r>
        <w:rPr>
          <w:noProof/>
        </w:rPr>
        <w:instrText xml:space="preserve"> PAGEREF _Toc337551769 \h </w:instrText>
      </w:r>
      <w:r>
        <w:rPr>
          <w:noProof/>
        </w:rPr>
      </w:r>
      <w:r>
        <w:rPr>
          <w:noProof/>
        </w:rPr>
        <w:fldChar w:fldCharType="separate"/>
      </w:r>
      <w:r>
        <w:rPr>
          <w:noProof/>
        </w:rPr>
        <w:t>20</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添加规章制度</w:t>
      </w:r>
      <w:r>
        <w:rPr>
          <w:noProof/>
        </w:rPr>
        <w:tab/>
      </w:r>
      <w:r>
        <w:rPr>
          <w:noProof/>
        </w:rPr>
        <w:fldChar w:fldCharType="begin"/>
      </w:r>
      <w:r>
        <w:rPr>
          <w:noProof/>
        </w:rPr>
        <w:instrText xml:space="preserve"> PAGEREF _Toc337551770 \h </w:instrText>
      </w:r>
      <w:r>
        <w:rPr>
          <w:noProof/>
        </w:rPr>
      </w:r>
      <w:r>
        <w:rPr>
          <w:noProof/>
        </w:rPr>
        <w:fldChar w:fldCharType="separate"/>
      </w:r>
      <w:r>
        <w:rPr>
          <w:noProof/>
        </w:rPr>
        <w:t>21</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编辑规章</w:t>
      </w:r>
      <w:r>
        <w:rPr>
          <w:noProof/>
        </w:rPr>
        <w:tab/>
      </w:r>
      <w:r>
        <w:rPr>
          <w:noProof/>
        </w:rPr>
        <w:fldChar w:fldCharType="begin"/>
      </w:r>
      <w:r>
        <w:rPr>
          <w:noProof/>
        </w:rPr>
        <w:instrText xml:space="preserve"> PAGEREF _Toc337551771 \h </w:instrText>
      </w:r>
      <w:r>
        <w:rPr>
          <w:noProof/>
        </w:rPr>
      </w:r>
      <w:r>
        <w:rPr>
          <w:noProof/>
        </w:rPr>
        <w:fldChar w:fldCharType="separate"/>
      </w:r>
      <w:r>
        <w:rPr>
          <w:noProof/>
        </w:rPr>
        <w:t>23</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删除规章</w:t>
      </w:r>
      <w:r>
        <w:rPr>
          <w:noProof/>
        </w:rPr>
        <w:tab/>
      </w:r>
      <w:r>
        <w:rPr>
          <w:noProof/>
        </w:rPr>
        <w:fldChar w:fldCharType="begin"/>
      </w:r>
      <w:r>
        <w:rPr>
          <w:noProof/>
        </w:rPr>
        <w:instrText xml:space="preserve"> PAGEREF _Toc337551772 \h </w:instrText>
      </w:r>
      <w:r>
        <w:rPr>
          <w:noProof/>
        </w:rPr>
      </w:r>
      <w:r>
        <w:rPr>
          <w:noProof/>
        </w:rPr>
        <w:fldChar w:fldCharType="separate"/>
      </w:r>
      <w:r>
        <w:rPr>
          <w:noProof/>
        </w:rPr>
        <w:t>24</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操作指南管理</w:t>
      </w:r>
      <w:r>
        <w:rPr>
          <w:noProof/>
        </w:rPr>
        <w:tab/>
      </w:r>
      <w:r>
        <w:rPr>
          <w:noProof/>
        </w:rPr>
        <w:fldChar w:fldCharType="begin"/>
      </w:r>
      <w:r>
        <w:rPr>
          <w:noProof/>
        </w:rPr>
        <w:instrText xml:space="preserve"> PAGEREF _Toc337551773 \h </w:instrText>
      </w:r>
      <w:r>
        <w:rPr>
          <w:noProof/>
        </w:rPr>
      </w:r>
      <w:r>
        <w:rPr>
          <w:noProof/>
        </w:rPr>
        <w:fldChar w:fldCharType="separate"/>
      </w:r>
      <w:r>
        <w:rPr>
          <w:noProof/>
        </w:rPr>
        <w:t>25</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_Toc337551774 \h </w:instrText>
      </w:r>
      <w:r>
        <w:rPr>
          <w:noProof/>
        </w:rPr>
      </w:r>
      <w:r>
        <w:rPr>
          <w:noProof/>
        </w:rPr>
        <w:fldChar w:fldCharType="separate"/>
      </w:r>
      <w:r>
        <w:rPr>
          <w:noProof/>
        </w:rPr>
        <w:t>25</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浏览操作指南</w:t>
      </w:r>
      <w:r>
        <w:rPr>
          <w:noProof/>
        </w:rPr>
        <w:tab/>
      </w:r>
      <w:r>
        <w:rPr>
          <w:noProof/>
        </w:rPr>
        <w:fldChar w:fldCharType="begin"/>
      </w:r>
      <w:r>
        <w:rPr>
          <w:noProof/>
        </w:rPr>
        <w:instrText xml:space="preserve"> PAGEREF _Toc337551775 \h </w:instrText>
      </w:r>
      <w:r>
        <w:rPr>
          <w:noProof/>
        </w:rPr>
      </w:r>
      <w:r>
        <w:rPr>
          <w:noProof/>
        </w:rPr>
        <w:fldChar w:fldCharType="separate"/>
      </w:r>
      <w:r>
        <w:rPr>
          <w:noProof/>
        </w:rPr>
        <w:t>25</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查询操作指南</w:t>
      </w:r>
      <w:r>
        <w:rPr>
          <w:noProof/>
        </w:rPr>
        <w:tab/>
      </w:r>
      <w:r>
        <w:rPr>
          <w:noProof/>
        </w:rPr>
        <w:fldChar w:fldCharType="begin"/>
      </w:r>
      <w:r>
        <w:rPr>
          <w:noProof/>
        </w:rPr>
        <w:instrText xml:space="preserve"> PAGEREF _Toc337551776 \h </w:instrText>
      </w:r>
      <w:r>
        <w:rPr>
          <w:noProof/>
        </w:rPr>
      </w:r>
      <w:r>
        <w:rPr>
          <w:noProof/>
        </w:rPr>
        <w:fldChar w:fldCharType="separate"/>
      </w:r>
      <w:r>
        <w:rPr>
          <w:noProof/>
        </w:rPr>
        <w:t>26</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添加操作指南</w:t>
      </w:r>
      <w:r>
        <w:rPr>
          <w:noProof/>
        </w:rPr>
        <w:tab/>
      </w:r>
      <w:r>
        <w:rPr>
          <w:noProof/>
        </w:rPr>
        <w:fldChar w:fldCharType="begin"/>
      </w:r>
      <w:r>
        <w:rPr>
          <w:noProof/>
        </w:rPr>
        <w:instrText xml:space="preserve"> PAGEREF _Toc337551777 \h </w:instrText>
      </w:r>
      <w:r>
        <w:rPr>
          <w:noProof/>
        </w:rPr>
      </w:r>
      <w:r>
        <w:rPr>
          <w:noProof/>
        </w:rPr>
        <w:fldChar w:fldCharType="separate"/>
      </w:r>
      <w:r>
        <w:rPr>
          <w:noProof/>
        </w:rPr>
        <w:t>27</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编辑操作指南</w:t>
      </w:r>
      <w:r>
        <w:rPr>
          <w:noProof/>
        </w:rPr>
        <w:tab/>
      </w:r>
      <w:r>
        <w:rPr>
          <w:noProof/>
        </w:rPr>
        <w:fldChar w:fldCharType="begin"/>
      </w:r>
      <w:r>
        <w:rPr>
          <w:noProof/>
        </w:rPr>
        <w:instrText xml:space="preserve"> PAGEREF _Toc337551778 \h </w:instrText>
      </w:r>
      <w:r>
        <w:rPr>
          <w:noProof/>
        </w:rPr>
      </w:r>
      <w:r>
        <w:rPr>
          <w:noProof/>
        </w:rPr>
        <w:fldChar w:fldCharType="separate"/>
      </w:r>
      <w:r>
        <w:rPr>
          <w:noProof/>
        </w:rPr>
        <w:t>29</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删除操作指南</w:t>
      </w:r>
      <w:r>
        <w:rPr>
          <w:noProof/>
        </w:rPr>
        <w:tab/>
      </w:r>
      <w:r>
        <w:rPr>
          <w:noProof/>
        </w:rPr>
        <w:fldChar w:fldCharType="begin"/>
      </w:r>
      <w:r>
        <w:rPr>
          <w:noProof/>
        </w:rPr>
        <w:instrText xml:space="preserve"> PAGEREF _Toc337551779 \h </w:instrText>
      </w:r>
      <w:r>
        <w:rPr>
          <w:noProof/>
        </w:rPr>
      </w:r>
      <w:r>
        <w:rPr>
          <w:noProof/>
        </w:rPr>
        <w:fldChar w:fldCharType="separate"/>
      </w:r>
      <w:r>
        <w:rPr>
          <w:noProof/>
        </w:rPr>
        <w:t>30</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自动设备分布图管理</w:t>
      </w:r>
      <w:r>
        <w:rPr>
          <w:noProof/>
        </w:rPr>
        <w:tab/>
      </w:r>
      <w:r>
        <w:rPr>
          <w:noProof/>
        </w:rPr>
        <w:fldChar w:fldCharType="begin"/>
      </w:r>
      <w:r>
        <w:rPr>
          <w:noProof/>
        </w:rPr>
        <w:instrText xml:space="preserve"> PAGEREF _Toc337551780 \h </w:instrText>
      </w:r>
      <w:r>
        <w:rPr>
          <w:noProof/>
        </w:rPr>
      </w:r>
      <w:r>
        <w:rPr>
          <w:noProof/>
        </w:rPr>
        <w:fldChar w:fldCharType="separate"/>
      </w:r>
      <w:r>
        <w:rPr>
          <w:noProof/>
        </w:rPr>
        <w:t>31</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_Toc337551781 \h </w:instrText>
      </w:r>
      <w:r>
        <w:rPr>
          <w:noProof/>
        </w:rPr>
      </w:r>
      <w:r>
        <w:rPr>
          <w:noProof/>
        </w:rPr>
        <w:fldChar w:fldCharType="separate"/>
      </w:r>
      <w:r>
        <w:rPr>
          <w:noProof/>
        </w:rPr>
        <w:t>31</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浏览设备分布图</w:t>
      </w:r>
      <w:r>
        <w:rPr>
          <w:noProof/>
        </w:rPr>
        <w:tab/>
      </w:r>
      <w:r>
        <w:rPr>
          <w:noProof/>
        </w:rPr>
        <w:fldChar w:fldCharType="begin"/>
      </w:r>
      <w:r>
        <w:rPr>
          <w:noProof/>
        </w:rPr>
        <w:instrText xml:space="preserve"> PAGEREF _Toc337551782 \h </w:instrText>
      </w:r>
      <w:r>
        <w:rPr>
          <w:noProof/>
        </w:rPr>
      </w:r>
      <w:r>
        <w:rPr>
          <w:noProof/>
        </w:rPr>
        <w:fldChar w:fldCharType="separate"/>
      </w:r>
      <w:r>
        <w:rPr>
          <w:noProof/>
        </w:rPr>
        <w:t>31</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查询设备分布图</w:t>
      </w:r>
      <w:r>
        <w:rPr>
          <w:noProof/>
        </w:rPr>
        <w:tab/>
      </w:r>
      <w:r>
        <w:rPr>
          <w:noProof/>
        </w:rPr>
        <w:fldChar w:fldCharType="begin"/>
      </w:r>
      <w:r>
        <w:rPr>
          <w:noProof/>
        </w:rPr>
        <w:instrText xml:space="preserve"> PAGEREF _Toc337551783 \h </w:instrText>
      </w:r>
      <w:r>
        <w:rPr>
          <w:noProof/>
        </w:rPr>
      </w:r>
      <w:r>
        <w:rPr>
          <w:noProof/>
        </w:rPr>
        <w:fldChar w:fldCharType="separate"/>
      </w:r>
      <w:r>
        <w:rPr>
          <w:noProof/>
        </w:rPr>
        <w:t>32</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lastRenderedPageBreak/>
        <w:t>添加设备分布图</w:t>
      </w:r>
      <w:r>
        <w:rPr>
          <w:noProof/>
        </w:rPr>
        <w:tab/>
      </w:r>
      <w:r>
        <w:rPr>
          <w:noProof/>
        </w:rPr>
        <w:fldChar w:fldCharType="begin"/>
      </w:r>
      <w:r>
        <w:rPr>
          <w:noProof/>
        </w:rPr>
        <w:instrText xml:space="preserve"> PAGEREF _Toc337551784 \h </w:instrText>
      </w:r>
      <w:r>
        <w:rPr>
          <w:noProof/>
        </w:rPr>
      </w:r>
      <w:r>
        <w:rPr>
          <w:noProof/>
        </w:rPr>
        <w:fldChar w:fldCharType="separate"/>
      </w:r>
      <w:r>
        <w:rPr>
          <w:noProof/>
        </w:rPr>
        <w:t>33</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编辑设备分布图</w:t>
      </w:r>
      <w:r>
        <w:rPr>
          <w:noProof/>
        </w:rPr>
        <w:tab/>
      </w:r>
      <w:r>
        <w:rPr>
          <w:noProof/>
        </w:rPr>
        <w:fldChar w:fldCharType="begin"/>
      </w:r>
      <w:r>
        <w:rPr>
          <w:noProof/>
        </w:rPr>
        <w:instrText xml:space="preserve"> PAGEREF _Toc337551785 \h </w:instrText>
      </w:r>
      <w:r>
        <w:rPr>
          <w:noProof/>
        </w:rPr>
      </w:r>
      <w:r>
        <w:rPr>
          <w:noProof/>
        </w:rPr>
        <w:fldChar w:fldCharType="separate"/>
      </w:r>
      <w:r>
        <w:rPr>
          <w:noProof/>
        </w:rPr>
        <w:t>35</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删除设备分布图</w:t>
      </w:r>
      <w:r>
        <w:rPr>
          <w:noProof/>
        </w:rPr>
        <w:tab/>
      </w:r>
      <w:r>
        <w:rPr>
          <w:noProof/>
        </w:rPr>
        <w:fldChar w:fldCharType="begin"/>
      </w:r>
      <w:r>
        <w:rPr>
          <w:noProof/>
        </w:rPr>
        <w:instrText xml:space="preserve"> PAGEREF _Toc337551786 \h </w:instrText>
      </w:r>
      <w:r>
        <w:rPr>
          <w:noProof/>
        </w:rPr>
      </w:r>
      <w:r>
        <w:rPr>
          <w:noProof/>
        </w:rPr>
        <w:fldChar w:fldCharType="separate"/>
      </w:r>
      <w:r>
        <w:rPr>
          <w:noProof/>
        </w:rPr>
        <w:t>36</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noProof/>
        </w:rPr>
        <w:t>FAQ</w:t>
      </w:r>
      <w:r w:rsidRPr="002D0ACE">
        <w:rPr>
          <w:rFonts w:hint="eastAsia"/>
          <w:noProof/>
        </w:rPr>
        <w:t>管理</w:t>
      </w:r>
      <w:r>
        <w:rPr>
          <w:noProof/>
        </w:rPr>
        <w:tab/>
      </w:r>
      <w:r>
        <w:rPr>
          <w:noProof/>
        </w:rPr>
        <w:fldChar w:fldCharType="begin"/>
      </w:r>
      <w:r>
        <w:rPr>
          <w:noProof/>
        </w:rPr>
        <w:instrText xml:space="preserve"> PAGEREF _Toc337551787 \h </w:instrText>
      </w:r>
      <w:r>
        <w:rPr>
          <w:noProof/>
        </w:rPr>
      </w:r>
      <w:r>
        <w:rPr>
          <w:noProof/>
        </w:rPr>
        <w:fldChar w:fldCharType="separate"/>
      </w:r>
      <w:r>
        <w:rPr>
          <w:noProof/>
        </w:rPr>
        <w:t>37</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_Toc337551788 \h </w:instrText>
      </w:r>
      <w:r>
        <w:rPr>
          <w:noProof/>
        </w:rPr>
      </w:r>
      <w:r>
        <w:rPr>
          <w:noProof/>
        </w:rPr>
        <w:fldChar w:fldCharType="separate"/>
      </w:r>
      <w:r>
        <w:rPr>
          <w:noProof/>
        </w:rPr>
        <w:t>37</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浏览</w:t>
      </w:r>
      <w:r w:rsidRPr="002D0ACE">
        <w:rPr>
          <w:i w:val="0"/>
          <w:noProof/>
        </w:rPr>
        <w:t>FAQ</w:t>
      </w:r>
      <w:r>
        <w:rPr>
          <w:noProof/>
        </w:rPr>
        <w:tab/>
      </w:r>
      <w:r>
        <w:rPr>
          <w:noProof/>
        </w:rPr>
        <w:fldChar w:fldCharType="begin"/>
      </w:r>
      <w:r>
        <w:rPr>
          <w:noProof/>
        </w:rPr>
        <w:instrText xml:space="preserve"> PAGEREF _Toc337551789 \h </w:instrText>
      </w:r>
      <w:r>
        <w:rPr>
          <w:noProof/>
        </w:rPr>
      </w:r>
      <w:r>
        <w:rPr>
          <w:noProof/>
        </w:rPr>
        <w:fldChar w:fldCharType="separate"/>
      </w:r>
      <w:r>
        <w:rPr>
          <w:noProof/>
        </w:rPr>
        <w:t>37</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添加</w:t>
      </w:r>
      <w:r w:rsidRPr="002D0ACE">
        <w:rPr>
          <w:i w:val="0"/>
          <w:noProof/>
        </w:rPr>
        <w:t>FAQ</w:t>
      </w:r>
      <w:r>
        <w:rPr>
          <w:noProof/>
        </w:rPr>
        <w:tab/>
      </w:r>
      <w:r>
        <w:rPr>
          <w:noProof/>
        </w:rPr>
        <w:fldChar w:fldCharType="begin"/>
      </w:r>
      <w:r>
        <w:rPr>
          <w:noProof/>
        </w:rPr>
        <w:instrText xml:space="preserve"> PAGEREF _Toc337551790 \h </w:instrText>
      </w:r>
      <w:r>
        <w:rPr>
          <w:noProof/>
        </w:rPr>
      </w:r>
      <w:r>
        <w:rPr>
          <w:noProof/>
        </w:rPr>
        <w:fldChar w:fldCharType="separate"/>
      </w:r>
      <w:r>
        <w:rPr>
          <w:noProof/>
        </w:rPr>
        <w:t>38</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编辑</w:t>
      </w:r>
      <w:r w:rsidRPr="002D0ACE">
        <w:rPr>
          <w:i w:val="0"/>
          <w:noProof/>
        </w:rPr>
        <w:t>FAQ</w:t>
      </w:r>
      <w:r>
        <w:rPr>
          <w:noProof/>
        </w:rPr>
        <w:tab/>
      </w:r>
      <w:r>
        <w:rPr>
          <w:noProof/>
        </w:rPr>
        <w:fldChar w:fldCharType="begin"/>
      </w:r>
      <w:r>
        <w:rPr>
          <w:noProof/>
        </w:rPr>
        <w:instrText xml:space="preserve"> PAGEREF _Toc337551791 \h </w:instrText>
      </w:r>
      <w:r>
        <w:rPr>
          <w:noProof/>
        </w:rPr>
      </w:r>
      <w:r>
        <w:rPr>
          <w:noProof/>
        </w:rPr>
        <w:fldChar w:fldCharType="separate"/>
      </w:r>
      <w:r>
        <w:rPr>
          <w:noProof/>
        </w:rPr>
        <w:t>39</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删除</w:t>
      </w:r>
      <w:r w:rsidRPr="002D0ACE">
        <w:rPr>
          <w:i w:val="0"/>
          <w:noProof/>
        </w:rPr>
        <w:t>FAQ</w:t>
      </w:r>
      <w:r>
        <w:rPr>
          <w:noProof/>
        </w:rPr>
        <w:tab/>
      </w:r>
      <w:r>
        <w:rPr>
          <w:noProof/>
        </w:rPr>
        <w:fldChar w:fldCharType="begin"/>
      </w:r>
      <w:r>
        <w:rPr>
          <w:noProof/>
        </w:rPr>
        <w:instrText xml:space="preserve"> PAGEREF _Toc337551792 \h </w:instrText>
      </w:r>
      <w:r>
        <w:rPr>
          <w:noProof/>
        </w:rPr>
      </w:r>
      <w:r>
        <w:rPr>
          <w:noProof/>
        </w:rPr>
        <w:fldChar w:fldCharType="separate"/>
      </w:r>
      <w:r>
        <w:rPr>
          <w:noProof/>
        </w:rPr>
        <w:t>41</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领卡和失卡名单管理</w:t>
      </w:r>
      <w:r>
        <w:rPr>
          <w:noProof/>
        </w:rPr>
        <w:tab/>
      </w:r>
      <w:r>
        <w:rPr>
          <w:noProof/>
        </w:rPr>
        <w:fldChar w:fldCharType="begin"/>
      </w:r>
      <w:r>
        <w:rPr>
          <w:noProof/>
        </w:rPr>
        <w:instrText xml:space="preserve"> PAGEREF _Toc337551793 \h </w:instrText>
      </w:r>
      <w:r>
        <w:rPr>
          <w:noProof/>
        </w:rPr>
      </w:r>
      <w:r>
        <w:rPr>
          <w:noProof/>
        </w:rPr>
        <w:fldChar w:fldCharType="separate"/>
      </w:r>
      <w:r>
        <w:rPr>
          <w:noProof/>
        </w:rPr>
        <w:t>42</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_Toc337551794 \h </w:instrText>
      </w:r>
      <w:r>
        <w:rPr>
          <w:noProof/>
        </w:rPr>
      </w:r>
      <w:r>
        <w:rPr>
          <w:noProof/>
        </w:rPr>
        <w:fldChar w:fldCharType="separate"/>
      </w:r>
      <w:r>
        <w:rPr>
          <w:noProof/>
        </w:rPr>
        <w:t>42</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浏览领卡和失卡名单</w:t>
      </w:r>
      <w:r>
        <w:rPr>
          <w:noProof/>
        </w:rPr>
        <w:tab/>
      </w:r>
      <w:r>
        <w:rPr>
          <w:noProof/>
        </w:rPr>
        <w:fldChar w:fldCharType="begin"/>
      </w:r>
      <w:r>
        <w:rPr>
          <w:noProof/>
        </w:rPr>
        <w:instrText xml:space="preserve"> PAGEREF _Toc337551795 \h </w:instrText>
      </w:r>
      <w:r>
        <w:rPr>
          <w:noProof/>
        </w:rPr>
      </w:r>
      <w:r>
        <w:rPr>
          <w:noProof/>
        </w:rPr>
        <w:fldChar w:fldCharType="separate"/>
      </w:r>
      <w:r>
        <w:rPr>
          <w:noProof/>
        </w:rPr>
        <w:t>42</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编辑领卡和失卡名单</w:t>
      </w:r>
      <w:r>
        <w:rPr>
          <w:noProof/>
        </w:rPr>
        <w:tab/>
      </w:r>
      <w:r>
        <w:rPr>
          <w:noProof/>
        </w:rPr>
        <w:fldChar w:fldCharType="begin"/>
      </w:r>
      <w:r>
        <w:rPr>
          <w:noProof/>
        </w:rPr>
        <w:instrText xml:space="preserve"> PAGEREF _Toc337551796 \h </w:instrText>
      </w:r>
      <w:r>
        <w:rPr>
          <w:noProof/>
        </w:rPr>
      </w:r>
      <w:r>
        <w:rPr>
          <w:noProof/>
        </w:rPr>
        <w:fldChar w:fldCharType="separate"/>
      </w:r>
      <w:r>
        <w:rPr>
          <w:noProof/>
        </w:rPr>
        <w:t>43</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添加卡名单</w:t>
      </w:r>
      <w:r>
        <w:rPr>
          <w:noProof/>
        </w:rPr>
        <w:tab/>
      </w:r>
      <w:r>
        <w:rPr>
          <w:noProof/>
        </w:rPr>
        <w:fldChar w:fldCharType="begin"/>
      </w:r>
      <w:r>
        <w:rPr>
          <w:noProof/>
        </w:rPr>
        <w:instrText xml:space="preserve"> PAGEREF _Toc337551797 \h </w:instrText>
      </w:r>
      <w:r>
        <w:rPr>
          <w:noProof/>
        </w:rPr>
      </w:r>
      <w:r>
        <w:rPr>
          <w:noProof/>
        </w:rPr>
        <w:fldChar w:fldCharType="separate"/>
      </w:r>
      <w:r>
        <w:rPr>
          <w:noProof/>
        </w:rPr>
        <w:t>44</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留言簿管理</w:t>
      </w:r>
      <w:r>
        <w:rPr>
          <w:noProof/>
        </w:rPr>
        <w:tab/>
      </w:r>
      <w:r>
        <w:rPr>
          <w:noProof/>
        </w:rPr>
        <w:fldChar w:fldCharType="begin"/>
      </w:r>
      <w:r>
        <w:rPr>
          <w:noProof/>
        </w:rPr>
        <w:instrText xml:space="preserve"> PAGEREF _Toc337551798 \h </w:instrText>
      </w:r>
      <w:r>
        <w:rPr>
          <w:noProof/>
        </w:rPr>
      </w:r>
      <w:r>
        <w:rPr>
          <w:noProof/>
        </w:rPr>
        <w:fldChar w:fldCharType="separate"/>
      </w:r>
      <w:r>
        <w:rPr>
          <w:noProof/>
        </w:rPr>
        <w:t>46</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_Toc337551799 \h </w:instrText>
      </w:r>
      <w:r>
        <w:rPr>
          <w:noProof/>
        </w:rPr>
      </w:r>
      <w:r>
        <w:rPr>
          <w:noProof/>
        </w:rPr>
        <w:fldChar w:fldCharType="separate"/>
      </w:r>
      <w:r>
        <w:rPr>
          <w:noProof/>
        </w:rPr>
        <w:t>46</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浏览留言</w:t>
      </w:r>
      <w:r>
        <w:rPr>
          <w:noProof/>
        </w:rPr>
        <w:tab/>
      </w:r>
      <w:r>
        <w:rPr>
          <w:noProof/>
        </w:rPr>
        <w:fldChar w:fldCharType="begin"/>
      </w:r>
      <w:r>
        <w:rPr>
          <w:noProof/>
        </w:rPr>
        <w:instrText xml:space="preserve"> PAGEREF _Toc337551800 \h </w:instrText>
      </w:r>
      <w:r>
        <w:rPr>
          <w:noProof/>
        </w:rPr>
      </w:r>
      <w:r>
        <w:rPr>
          <w:noProof/>
        </w:rPr>
        <w:fldChar w:fldCharType="separate"/>
      </w:r>
      <w:r>
        <w:rPr>
          <w:noProof/>
        </w:rPr>
        <w:t>46</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添加留言</w:t>
      </w:r>
      <w:r>
        <w:rPr>
          <w:noProof/>
        </w:rPr>
        <w:tab/>
      </w:r>
      <w:r>
        <w:rPr>
          <w:noProof/>
        </w:rPr>
        <w:fldChar w:fldCharType="begin"/>
      </w:r>
      <w:r>
        <w:rPr>
          <w:noProof/>
        </w:rPr>
        <w:instrText xml:space="preserve"> PAGEREF _Toc337551801 \h </w:instrText>
      </w:r>
      <w:r>
        <w:rPr>
          <w:noProof/>
        </w:rPr>
      </w:r>
      <w:r>
        <w:rPr>
          <w:noProof/>
        </w:rPr>
        <w:fldChar w:fldCharType="separate"/>
      </w:r>
      <w:r>
        <w:rPr>
          <w:noProof/>
        </w:rPr>
        <w:t>47</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回复留言</w:t>
      </w:r>
      <w:r>
        <w:rPr>
          <w:noProof/>
        </w:rPr>
        <w:tab/>
      </w:r>
      <w:r>
        <w:rPr>
          <w:noProof/>
        </w:rPr>
        <w:fldChar w:fldCharType="begin"/>
      </w:r>
      <w:r>
        <w:rPr>
          <w:noProof/>
        </w:rPr>
        <w:instrText xml:space="preserve"> PAGEREF _Toc337551802 \h </w:instrText>
      </w:r>
      <w:r>
        <w:rPr>
          <w:noProof/>
        </w:rPr>
      </w:r>
      <w:r>
        <w:rPr>
          <w:noProof/>
        </w:rPr>
        <w:fldChar w:fldCharType="separate"/>
      </w:r>
      <w:r>
        <w:rPr>
          <w:noProof/>
        </w:rPr>
        <w:t>48</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留言查询</w:t>
      </w:r>
      <w:r>
        <w:rPr>
          <w:noProof/>
        </w:rPr>
        <w:tab/>
      </w:r>
      <w:r>
        <w:rPr>
          <w:noProof/>
        </w:rPr>
        <w:fldChar w:fldCharType="begin"/>
      </w:r>
      <w:r>
        <w:rPr>
          <w:noProof/>
        </w:rPr>
        <w:instrText xml:space="preserve"> PAGEREF _Toc337551803 \h </w:instrText>
      </w:r>
      <w:r>
        <w:rPr>
          <w:noProof/>
        </w:rPr>
      </w:r>
      <w:r>
        <w:rPr>
          <w:noProof/>
        </w:rPr>
        <w:fldChar w:fldCharType="separate"/>
      </w:r>
      <w:r>
        <w:rPr>
          <w:noProof/>
        </w:rPr>
        <w:t>49</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留言删除</w:t>
      </w:r>
      <w:r>
        <w:rPr>
          <w:noProof/>
        </w:rPr>
        <w:tab/>
      </w:r>
      <w:r>
        <w:rPr>
          <w:noProof/>
        </w:rPr>
        <w:fldChar w:fldCharType="begin"/>
      </w:r>
      <w:r>
        <w:rPr>
          <w:noProof/>
        </w:rPr>
        <w:instrText xml:space="preserve"> PAGEREF _Toc337551804 \h </w:instrText>
      </w:r>
      <w:r>
        <w:rPr>
          <w:noProof/>
        </w:rPr>
      </w:r>
      <w:r>
        <w:rPr>
          <w:noProof/>
        </w:rPr>
        <w:fldChar w:fldCharType="separate"/>
      </w:r>
      <w:r>
        <w:rPr>
          <w:noProof/>
        </w:rPr>
        <w:t>50</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校园卡使用管理</w:t>
      </w:r>
      <w:r>
        <w:rPr>
          <w:noProof/>
        </w:rPr>
        <w:tab/>
      </w:r>
      <w:r>
        <w:rPr>
          <w:noProof/>
        </w:rPr>
        <w:fldChar w:fldCharType="begin"/>
      </w:r>
      <w:r>
        <w:rPr>
          <w:noProof/>
        </w:rPr>
        <w:instrText xml:space="preserve"> PAGEREF _Toc337551805 \h </w:instrText>
      </w:r>
      <w:r>
        <w:rPr>
          <w:noProof/>
        </w:rPr>
      </w:r>
      <w:r>
        <w:rPr>
          <w:noProof/>
        </w:rPr>
        <w:fldChar w:fldCharType="separate"/>
      </w:r>
      <w:r>
        <w:rPr>
          <w:noProof/>
        </w:rPr>
        <w:t>51</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模块描述</w:t>
      </w:r>
      <w:r>
        <w:rPr>
          <w:noProof/>
        </w:rPr>
        <w:tab/>
      </w:r>
      <w:r>
        <w:rPr>
          <w:noProof/>
        </w:rPr>
        <w:fldChar w:fldCharType="begin"/>
      </w:r>
      <w:r>
        <w:rPr>
          <w:noProof/>
        </w:rPr>
        <w:instrText xml:space="preserve"> PAGEREF _Toc337551806 \h </w:instrText>
      </w:r>
      <w:r>
        <w:rPr>
          <w:noProof/>
        </w:rPr>
      </w:r>
      <w:r>
        <w:rPr>
          <w:noProof/>
        </w:rPr>
        <w:fldChar w:fldCharType="separate"/>
      </w:r>
      <w:r>
        <w:rPr>
          <w:noProof/>
        </w:rPr>
        <w:t>51</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查询卡信息</w:t>
      </w:r>
      <w:r>
        <w:rPr>
          <w:noProof/>
        </w:rPr>
        <w:tab/>
      </w:r>
      <w:r>
        <w:rPr>
          <w:noProof/>
        </w:rPr>
        <w:fldChar w:fldCharType="begin"/>
      </w:r>
      <w:r>
        <w:rPr>
          <w:noProof/>
        </w:rPr>
        <w:instrText xml:space="preserve"> PAGEREF _Toc337551807 \h </w:instrText>
      </w:r>
      <w:r>
        <w:rPr>
          <w:noProof/>
        </w:rPr>
      </w:r>
      <w:r>
        <w:rPr>
          <w:noProof/>
        </w:rPr>
        <w:fldChar w:fldCharType="separate"/>
      </w:r>
      <w:r>
        <w:rPr>
          <w:noProof/>
        </w:rPr>
        <w:t>51</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卡流水明细查询</w:t>
      </w:r>
      <w:r>
        <w:rPr>
          <w:noProof/>
        </w:rPr>
        <w:tab/>
      </w:r>
      <w:r>
        <w:rPr>
          <w:noProof/>
        </w:rPr>
        <w:fldChar w:fldCharType="begin"/>
      </w:r>
      <w:r>
        <w:rPr>
          <w:noProof/>
        </w:rPr>
        <w:instrText xml:space="preserve"> PAGEREF _Toc337551808 \h </w:instrText>
      </w:r>
      <w:r>
        <w:rPr>
          <w:noProof/>
        </w:rPr>
      </w:r>
      <w:r>
        <w:rPr>
          <w:noProof/>
        </w:rPr>
        <w:fldChar w:fldCharType="separate"/>
      </w:r>
      <w:r>
        <w:rPr>
          <w:noProof/>
        </w:rPr>
        <w:t>52</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卡挂失</w:t>
      </w:r>
      <w:r>
        <w:rPr>
          <w:noProof/>
        </w:rPr>
        <w:tab/>
      </w:r>
      <w:r>
        <w:rPr>
          <w:noProof/>
        </w:rPr>
        <w:fldChar w:fldCharType="begin"/>
      </w:r>
      <w:r>
        <w:rPr>
          <w:noProof/>
        </w:rPr>
        <w:instrText xml:space="preserve"> PAGEREF _Toc337551809 \h </w:instrText>
      </w:r>
      <w:r>
        <w:rPr>
          <w:noProof/>
        </w:rPr>
      </w:r>
      <w:r>
        <w:rPr>
          <w:noProof/>
        </w:rPr>
        <w:fldChar w:fldCharType="separate"/>
      </w:r>
      <w:r>
        <w:rPr>
          <w:noProof/>
        </w:rPr>
        <w:t>53</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卡延期申请</w:t>
      </w:r>
      <w:r>
        <w:rPr>
          <w:noProof/>
        </w:rPr>
        <w:tab/>
      </w:r>
      <w:r>
        <w:rPr>
          <w:noProof/>
        </w:rPr>
        <w:fldChar w:fldCharType="begin"/>
      </w:r>
      <w:r>
        <w:rPr>
          <w:noProof/>
        </w:rPr>
        <w:instrText xml:space="preserve"> PAGEREF _Toc337551810 \h </w:instrText>
      </w:r>
      <w:r>
        <w:rPr>
          <w:noProof/>
        </w:rPr>
      </w:r>
      <w:r>
        <w:rPr>
          <w:noProof/>
        </w:rPr>
        <w:fldChar w:fldCharType="separate"/>
      </w:r>
      <w:r>
        <w:rPr>
          <w:noProof/>
        </w:rPr>
        <w:t>54</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卡延期申请处理</w:t>
      </w:r>
      <w:r>
        <w:rPr>
          <w:noProof/>
        </w:rPr>
        <w:tab/>
      </w:r>
      <w:r>
        <w:rPr>
          <w:noProof/>
        </w:rPr>
        <w:fldChar w:fldCharType="begin"/>
      </w:r>
      <w:r>
        <w:rPr>
          <w:noProof/>
        </w:rPr>
        <w:instrText xml:space="preserve"> PAGEREF _Toc337551811 \h </w:instrText>
      </w:r>
      <w:r>
        <w:rPr>
          <w:noProof/>
        </w:rPr>
      </w:r>
      <w:r>
        <w:rPr>
          <w:noProof/>
        </w:rPr>
        <w:fldChar w:fldCharType="separate"/>
      </w:r>
      <w:r>
        <w:rPr>
          <w:noProof/>
        </w:rPr>
        <w:t>55</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rPr>
        <w:t>卡延期申请查询</w:t>
      </w:r>
      <w:r>
        <w:rPr>
          <w:noProof/>
        </w:rPr>
        <w:tab/>
      </w:r>
      <w:r>
        <w:rPr>
          <w:noProof/>
        </w:rPr>
        <w:fldChar w:fldCharType="begin"/>
      </w:r>
      <w:r>
        <w:rPr>
          <w:noProof/>
        </w:rPr>
        <w:instrText xml:space="preserve"> PAGEREF _Toc337551812 \h </w:instrText>
      </w:r>
      <w:r>
        <w:rPr>
          <w:noProof/>
        </w:rPr>
      </w:r>
      <w:r>
        <w:rPr>
          <w:noProof/>
        </w:rPr>
        <w:fldChar w:fldCharType="separate"/>
      </w:r>
      <w:r>
        <w:rPr>
          <w:noProof/>
        </w:rPr>
        <w:t>56</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卡延期申请撤销</w:t>
      </w:r>
      <w:r>
        <w:rPr>
          <w:noProof/>
        </w:rPr>
        <w:tab/>
      </w:r>
      <w:r>
        <w:rPr>
          <w:noProof/>
        </w:rPr>
        <w:fldChar w:fldCharType="begin"/>
      </w:r>
      <w:r>
        <w:rPr>
          <w:noProof/>
        </w:rPr>
        <w:instrText xml:space="preserve"> PAGEREF _Toc337551813 \h </w:instrText>
      </w:r>
      <w:r>
        <w:rPr>
          <w:noProof/>
        </w:rPr>
      </w:r>
      <w:r>
        <w:rPr>
          <w:noProof/>
        </w:rPr>
        <w:fldChar w:fldCharType="separate"/>
      </w:r>
      <w:r>
        <w:rPr>
          <w:noProof/>
        </w:rPr>
        <w:t>57</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照片延用申请</w:t>
      </w:r>
      <w:r>
        <w:rPr>
          <w:noProof/>
        </w:rPr>
        <w:tab/>
      </w:r>
      <w:r>
        <w:rPr>
          <w:noProof/>
        </w:rPr>
        <w:fldChar w:fldCharType="begin"/>
      </w:r>
      <w:r>
        <w:rPr>
          <w:noProof/>
        </w:rPr>
        <w:instrText xml:space="preserve"> PAGEREF _Toc337551814 \h </w:instrText>
      </w:r>
      <w:r>
        <w:rPr>
          <w:noProof/>
        </w:rPr>
      </w:r>
      <w:r>
        <w:rPr>
          <w:noProof/>
        </w:rPr>
        <w:fldChar w:fldCharType="separate"/>
      </w:r>
      <w:r>
        <w:rPr>
          <w:noProof/>
        </w:rPr>
        <w:t>58</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照片延用申请处理</w:t>
      </w:r>
      <w:r>
        <w:rPr>
          <w:noProof/>
        </w:rPr>
        <w:tab/>
      </w:r>
      <w:r>
        <w:rPr>
          <w:noProof/>
        </w:rPr>
        <w:fldChar w:fldCharType="begin"/>
      </w:r>
      <w:r>
        <w:rPr>
          <w:noProof/>
        </w:rPr>
        <w:instrText xml:space="preserve"> PAGEREF _Toc337551815 \h </w:instrText>
      </w:r>
      <w:r>
        <w:rPr>
          <w:noProof/>
        </w:rPr>
      </w:r>
      <w:r>
        <w:rPr>
          <w:noProof/>
        </w:rPr>
        <w:fldChar w:fldCharType="separate"/>
      </w:r>
      <w:r>
        <w:rPr>
          <w:noProof/>
        </w:rPr>
        <w:t>60</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照片延用申请撤销</w:t>
      </w:r>
      <w:r>
        <w:rPr>
          <w:noProof/>
        </w:rPr>
        <w:tab/>
      </w:r>
      <w:r>
        <w:rPr>
          <w:noProof/>
        </w:rPr>
        <w:fldChar w:fldCharType="begin"/>
      </w:r>
      <w:r>
        <w:rPr>
          <w:noProof/>
        </w:rPr>
        <w:instrText xml:space="preserve"> PAGEREF _Toc337551816 \h </w:instrText>
      </w:r>
      <w:r>
        <w:rPr>
          <w:noProof/>
        </w:rPr>
      </w:r>
      <w:r>
        <w:rPr>
          <w:noProof/>
        </w:rPr>
        <w:fldChar w:fldCharType="separate"/>
      </w:r>
      <w:r>
        <w:rPr>
          <w:noProof/>
        </w:rPr>
        <w:t>61</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商户报表查询</w:t>
      </w:r>
      <w:r>
        <w:rPr>
          <w:noProof/>
        </w:rPr>
        <w:tab/>
      </w:r>
      <w:r>
        <w:rPr>
          <w:noProof/>
        </w:rPr>
        <w:fldChar w:fldCharType="begin"/>
      </w:r>
      <w:r>
        <w:rPr>
          <w:noProof/>
        </w:rPr>
        <w:instrText xml:space="preserve"> PAGEREF _Toc337551817 \h </w:instrText>
      </w:r>
      <w:r>
        <w:rPr>
          <w:noProof/>
        </w:rPr>
      </w:r>
      <w:r>
        <w:rPr>
          <w:noProof/>
        </w:rPr>
        <w:fldChar w:fldCharType="separate"/>
      </w:r>
      <w:r>
        <w:rPr>
          <w:noProof/>
        </w:rPr>
        <w:t>62</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商户绑定</w:t>
      </w:r>
      <w:r>
        <w:rPr>
          <w:noProof/>
        </w:rPr>
        <w:tab/>
      </w:r>
      <w:r>
        <w:rPr>
          <w:noProof/>
        </w:rPr>
        <w:fldChar w:fldCharType="begin"/>
      </w:r>
      <w:r>
        <w:rPr>
          <w:noProof/>
        </w:rPr>
        <w:instrText xml:space="preserve"> PAGEREF _Toc337551818 \h </w:instrText>
      </w:r>
      <w:r>
        <w:rPr>
          <w:noProof/>
        </w:rPr>
      </w:r>
      <w:r>
        <w:rPr>
          <w:noProof/>
        </w:rPr>
        <w:fldChar w:fldCharType="separate"/>
      </w:r>
      <w:r>
        <w:rPr>
          <w:noProof/>
        </w:rPr>
        <w:t>62</w:t>
      </w:r>
      <w:r>
        <w:rPr>
          <w:noProof/>
        </w:rPr>
        <w:fldChar w:fldCharType="end"/>
      </w:r>
    </w:p>
    <w:p w:rsidR="008E2B8F" w:rsidRDefault="008E2B8F">
      <w:pPr>
        <w:pStyle w:val="30"/>
        <w:tabs>
          <w:tab w:val="right" w:leader="dot" w:pos="8296"/>
        </w:tabs>
        <w:rPr>
          <w:rFonts w:asciiTheme="minorHAnsi" w:eastAsiaTheme="minorEastAsia" w:hAnsiTheme="minorHAnsi" w:cstheme="minorBidi"/>
          <w:i w:val="0"/>
          <w:noProof/>
          <w:szCs w:val="22"/>
        </w:rPr>
      </w:pPr>
      <w:r w:rsidRPr="002D0ACE">
        <w:rPr>
          <w:rFonts w:hint="eastAsia"/>
          <w:i w:val="0"/>
          <w:noProof/>
          <w:color w:val="FF0000"/>
        </w:rPr>
        <w:t>商户报表</w:t>
      </w:r>
      <w:r>
        <w:rPr>
          <w:noProof/>
        </w:rPr>
        <w:tab/>
      </w:r>
      <w:r>
        <w:rPr>
          <w:noProof/>
        </w:rPr>
        <w:fldChar w:fldCharType="begin"/>
      </w:r>
      <w:r>
        <w:rPr>
          <w:noProof/>
        </w:rPr>
        <w:instrText xml:space="preserve"> PAGEREF _Toc337551819 \h </w:instrText>
      </w:r>
      <w:r>
        <w:rPr>
          <w:noProof/>
        </w:rPr>
      </w:r>
      <w:r>
        <w:rPr>
          <w:noProof/>
        </w:rPr>
        <w:fldChar w:fldCharType="separate"/>
      </w:r>
      <w:r>
        <w:rPr>
          <w:noProof/>
        </w:rPr>
        <w:t>62</w:t>
      </w:r>
      <w:r>
        <w:rPr>
          <w:noProof/>
        </w:rPr>
        <w:fldChar w:fldCharType="end"/>
      </w:r>
    </w:p>
    <w:p w:rsidR="008E2B8F" w:rsidRDefault="008E2B8F">
      <w:pPr>
        <w:pStyle w:val="10"/>
        <w:tabs>
          <w:tab w:val="right" w:leader="dot" w:pos="8296"/>
        </w:tabs>
        <w:rPr>
          <w:rFonts w:asciiTheme="minorHAnsi" w:eastAsiaTheme="minorEastAsia" w:hAnsiTheme="minorHAnsi" w:cstheme="minorBidi"/>
          <w:noProof/>
          <w:szCs w:val="22"/>
        </w:rPr>
      </w:pPr>
      <w:r w:rsidRPr="002D0ACE">
        <w:rPr>
          <w:rFonts w:hint="eastAsia"/>
          <w:noProof/>
        </w:rPr>
        <w:t>数据库设计</w:t>
      </w:r>
      <w:r>
        <w:rPr>
          <w:noProof/>
        </w:rPr>
        <w:tab/>
      </w:r>
      <w:r>
        <w:rPr>
          <w:noProof/>
        </w:rPr>
        <w:fldChar w:fldCharType="begin"/>
      </w:r>
      <w:r>
        <w:rPr>
          <w:noProof/>
        </w:rPr>
        <w:instrText xml:space="preserve"> PAGEREF _Toc337551820 \h </w:instrText>
      </w:r>
      <w:r>
        <w:rPr>
          <w:noProof/>
        </w:rPr>
      </w:r>
      <w:r>
        <w:rPr>
          <w:noProof/>
        </w:rPr>
        <w:fldChar w:fldCharType="separate"/>
      </w:r>
      <w:r>
        <w:rPr>
          <w:noProof/>
        </w:rPr>
        <w:t>63</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综合信息表</w:t>
      </w:r>
      <w:r w:rsidRPr="002D0ACE">
        <w:rPr>
          <w:noProof/>
        </w:rPr>
        <w:t>(ECARD_INFORMATION)</w:t>
      </w:r>
      <w:r>
        <w:rPr>
          <w:noProof/>
        </w:rPr>
        <w:tab/>
      </w:r>
      <w:r>
        <w:rPr>
          <w:noProof/>
        </w:rPr>
        <w:fldChar w:fldCharType="begin"/>
      </w:r>
      <w:r>
        <w:rPr>
          <w:noProof/>
        </w:rPr>
        <w:instrText xml:space="preserve"> PAGEREF _Toc337551821 \h </w:instrText>
      </w:r>
      <w:r>
        <w:rPr>
          <w:noProof/>
        </w:rPr>
      </w:r>
      <w:r>
        <w:rPr>
          <w:noProof/>
        </w:rPr>
        <w:fldChar w:fldCharType="separate"/>
      </w:r>
      <w:r>
        <w:rPr>
          <w:noProof/>
        </w:rPr>
        <w:t>63</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留言簿表</w:t>
      </w:r>
      <w:r w:rsidRPr="002D0ACE">
        <w:rPr>
          <w:noProof/>
        </w:rPr>
        <w:t>(ECARD_MSGBOARD)</w:t>
      </w:r>
      <w:r>
        <w:rPr>
          <w:noProof/>
        </w:rPr>
        <w:tab/>
      </w:r>
      <w:r>
        <w:rPr>
          <w:noProof/>
        </w:rPr>
        <w:fldChar w:fldCharType="begin"/>
      </w:r>
      <w:r>
        <w:rPr>
          <w:noProof/>
        </w:rPr>
        <w:instrText xml:space="preserve"> PAGEREF _Toc337551822 \h </w:instrText>
      </w:r>
      <w:r>
        <w:rPr>
          <w:noProof/>
        </w:rPr>
      </w:r>
      <w:r>
        <w:rPr>
          <w:noProof/>
        </w:rPr>
        <w:fldChar w:fldCharType="separate"/>
      </w:r>
      <w:r>
        <w:rPr>
          <w:noProof/>
        </w:rPr>
        <w:t>63</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color w:val="FF0000"/>
        </w:rPr>
        <w:t>延期申请表</w:t>
      </w:r>
      <w:r w:rsidRPr="002D0ACE">
        <w:rPr>
          <w:noProof/>
          <w:color w:val="FF0000"/>
        </w:rPr>
        <w:t>(ECARD_POSTPONE_APPLY)</w:t>
      </w:r>
      <w:r>
        <w:rPr>
          <w:noProof/>
        </w:rPr>
        <w:tab/>
      </w:r>
      <w:r>
        <w:rPr>
          <w:noProof/>
        </w:rPr>
        <w:fldChar w:fldCharType="begin"/>
      </w:r>
      <w:r>
        <w:rPr>
          <w:noProof/>
        </w:rPr>
        <w:instrText xml:space="preserve"> PAGEREF _Toc337551823 \h </w:instrText>
      </w:r>
      <w:r>
        <w:rPr>
          <w:noProof/>
        </w:rPr>
      </w:r>
      <w:r>
        <w:rPr>
          <w:noProof/>
        </w:rPr>
        <w:fldChar w:fldCharType="separate"/>
      </w:r>
      <w:r>
        <w:rPr>
          <w:noProof/>
        </w:rPr>
        <w:t>63</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color w:val="FF0000"/>
        </w:rPr>
        <w:t>照片延用表</w:t>
      </w:r>
      <w:r w:rsidRPr="002D0ACE">
        <w:rPr>
          <w:noProof/>
          <w:color w:val="FF0000"/>
        </w:rPr>
        <w:t>(ECARD_PIC_DELAY)</w:t>
      </w:r>
      <w:r>
        <w:rPr>
          <w:noProof/>
        </w:rPr>
        <w:tab/>
      </w:r>
      <w:r>
        <w:rPr>
          <w:noProof/>
        </w:rPr>
        <w:fldChar w:fldCharType="begin"/>
      </w:r>
      <w:r>
        <w:rPr>
          <w:noProof/>
        </w:rPr>
        <w:instrText xml:space="preserve"> PAGEREF _Toc337551824 \h </w:instrText>
      </w:r>
      <w:r>
        <w:rPr>
          <w:noProof/>
        </w:rPr>
      </w:r>
      <w:r>
        <w:rPr>
          <w:noProof/>
        </w:rPr>
        <w:fldChar w:fldCharType="separate"/>
      </w:r>
      <w:r>
        <w:rPr>
          <w:noProof/>
        </w:rPr>
        <w:t>64</w:t>
      </w:r>
      <w:r>
        <w:rPr>
          <w:noProof/>
        </w:rPr>
        <w:fldChar w:fldCharType="end"/>
      </w:r>
    </w:p>
    <w:p w:rsidR="008E2B8F" w:rsidRDefault="008E2B8F">
      <w:pPr>
        <w:pStyle w:val="20"/>
        <w:tabs>
          <w:tab w:val="right" w:leader="dot" w:pos="8296"/>
        </w:tabs>
        <w:rPr>
          <w:rFonts w:asciiTheme="minorHAnsi" w:eastAsiaTheme="minorEastAsia" w:hAnsiTheme="minorHAnsi" w:cstheme="minorBidi"/>
          <w:noProof/>
          <w:szCs w:val="22"/>
        </w:rPr>
      </w:pPr>
      <w:r w:rsidRPr="002D0ACE">
        <w:rPr>
          <w:rFonts w:hint="eastAsia"/>
          <w:noProof/>
        </w:rPr>
        <w:t>上传附件表</w:t>
      </w:r>
      <w:r w:rsidRPr="002D0ACE">
        <w:rPr>
          <w:noProof/>
        </w:rPr>
        <w:t>(ECARD_ATTACHMENTS)</w:t>
      </w:r>
      <w:r>
        <w:rPr>
          <w:noProof/>
        </w:rPr>
        <w:tab/>
      </w:r>
      <w:r>
        <w:rPr>
          <w:noProof/>
        </w:rPr>
        <w:fldChar w:fldCharType="begin"/>
      </w:r>
      <w:r>
        <w:rPr>
          <w:noProof/>
        </w:rPr>
        <w:instrText xml:space="preserve"> PAGEREF _Toc337551825 \h </w:instrText>
      </w:r>
      <w:r>
        <w:rPr>
          <w:noProof/>
        </w:rPr>
      </w:r>
      <w:r>
        <w:rPr>
          <w:noProof/>
        </w:rPr>
        <w:fldChar w:fldCharType="separate"/>
      </w:r>
      <w:r>
        <w:rPr>
          <w:noProof/>
        </w:rPr>
        <w:t>64</w:t>
      </w:r>
      <w:r>
        <w:rPr>
          <w:noProof/>
        </w:rPr>
        <w:fldChar w:fldCharType="end"/>
      </w:r>
    </w:p>
    <w:p w:rsidR="008E2B8F" w:rsidRDefault="008E2B8F" w:rsidP="008E2B8F">
      <w:pPr>
        <w:rPr>
          <w:rFonts w:hint="eastAsia"/>
        </w:rPr>
      </w:pPr>
      <w:r>
        <w:lastRenderedPageBreak/>
        <w:fldChar w:fldCharType="end"/>
      </w:r>
    </w:p>
    <w:p w:rsidR="008E2B8F" w:rsidRDefault="008E2B8F">
      <w:pPr>
        <w:rPr>
          <w:rFonts w:hint="eastAsia"/>
        </w:rPr>
      </w:pPr>
    </w:p>
    <w:p w:rsidR="008E2B8F" w:rsidRDefault="008E2B8F"/>
    <w:p w:rsidR="00C71C63" w:rsidRDefault="00C71C63" w:rsidP="00C71C63">
      <w:pPr>
        <w:pStyle w:val="1"/>
        <w:rPr>
          <w:i w:val="0"/>
        </w:rPr>
      </w:pPr>
      <w:bookmarkStart w:id="1" w:name="_Toc112811532"/>
      <w:r>
        <w:rPr>
          <w:rFonts w:hint="eastAsia"/>
          <w:i w:val="0"/>
        </w:rPr>
        <w:t>模块设计</w:t>
      </w:r>
      <w:bookmarkEnd w:id="1"/>
    </w:p>
    <w:p w:rsidR="00C71C63" w:rsidRDefault="00C71C63" w:rsidP="00C71C63">
      <w:pPr>
        <w:pStyle w:val="2"/>
        <w:rPr>
          <w:i w:val="0"/>
        </w:rPr>
      </w:pPr>
      <w:bookmarkStart w:id="2" w:name="_Toc112811533"/>
      <w:r>
        <w:rPr>
          <w:rFonts w:hint="eastAsia"/>
          <w:i w:val="0"/>
        </w:rPr>
        <w:t>系统管理</w:t>
      </w:r>
      <w:bookmarkEnd w:id="2"/>
    </w:p>
    <w:p w:rsidR="00C71C63" w:rsidRPr="00EF31CC" w:rsidRDefault="00C71C63" w:rsidP="00C71C63">
      <w:pPr>
        <w:pStyle w:val="3"/>
        <w:rPr>
          <w:i w:val="0"/>
          <w:sz w:val="28"/>
          <w:szCs w:val="28"/>
        </w:rPr>
      </w:pPr>
      <w:bookmarkStart w:id="3" w:name="_Toc112811534"/>
      <w:r w:rsidRPr="00EF31CC">
        <w:rPr>
          <w:rFonts w:hint="eastAsia"/>
          <w:i w:val="0"/>
          <w:sz w:val="28"/>
          <w:szCs w:val="28"/>
        </w:rPr>
        <w:t>模块描述</w:t>
      </w:r>
      <w:bookmarkEnd w:id="3"/>
    </w:p>
    <w:p w:rsidR="00C71C63" w:rsidRDefault="00C71C63" w:rsidP="00C71C63">
      <w:pPr>
        <w:rPr>
          <w:i w:val="0"/>
          <w:szCs w:val="21"/>
        </w:rPr>
      </w:pPr>
      <w:r>
        <w:rPr>
          <w:rFonts w:hint="eastAsia"/>
          <w:i w:val="0"/>
          <w:sz w:val="18"/>
          <w:szCs w:val="18"/>
        </w:rPr>
        <w:tab/>
      </w:r>
      <w:r>
        <w:rPr>
          <w:rFonts w:hint="eastAsia"/>
          <w:i w:val="0"/>
        </w:rPr>
        <w:t>系统管理是指在系统中提供对用户的管理、权限分配以及管理员密码修改。</w:t>
      </w:r>
    </w:p>
    <w:p w:rsidR="00C71C63" w:rsidRPr="00EF31CC" w:rsidRDefault="00C71C63" w:rsidP="00C71C63">
      <w:pPr>
        <w:rPr>
          <w:i w:val="0"/>
          <w:szCs w:val="21"/>
        </w:rPr>
      </w:pPr>
    </w:p>
    <w:p w:rsidR="00C71C63" w:rsidRDefault="00C71C63" w:rsidP="00C71C63">
      <w:pPr>
        <w:pStyle w:val="3"/>
        <w:rPr>
          <w:i w:val="0"/>
          <w:sz w:val="28"/>
          <w:szCs w:val="28"/>
        </w:rPr>
      </w:pPr>
      <w:bookmarkStart w:id="4" w:name="_Toc112811535"/>
      <w:r>
        <w:rPr>
          <w:rFonts w:hint="eastAsia"/>
          <w:i w:val="0"/>
          <w:sz w:val="28"/>
          <w:szCs w:val="28"/>
        </w:rPr>
        <w:t>用户权限分配</w:t>
      </w:r>
      <w:bookmarkEnd w:id="4"/>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用户权限分配是指对网站中各个板块的操作权限的分配（如维护、浏览、查询）</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386E09" w:rsidRDefault="00C71C63" w:rsidP="00C71C63">
      <w:pPr>
        <w:ind w:leftChars="216" w:left="454"/>
        <w:rPr>
          <w:i w:val="0"/>
        </w:rPr>
      </w:pP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无</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无</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信息板块包括：新闻公告、文档下载、规章制度、操作指南、自动设备分布图、</w:t>
      </w:r>
      <w:r>
        <w:rPr>
          <w:rFonts w:hint="eastAsia"/>
          <w:i w:val="0"/>
        </w:rPr>
        <w:t>FAQ</w:t>
      </w:r>
    </w:p>
    <w:p w:rsidR="00C71C63" w:rsidRPr="0090007A" w:rsidRDefault="00C71C63" w:rsidP="00C71C63">
      <w:pPr>
        <w:rPr>
          <w:i w:val="0"/>
        </w:rPr>
      </w:pPr>
      <w:r>
        <w:rPr>
          <w:rFonts w:hint="eastAsia"/>
          <w:i w:val="0"/>
        </w:rPr>
        <w:tab/>
      </w:r>
      <w:r>
        <w:rPr>
          <w:rFonts w:hint="eastAsia"/>
          <w:i w:val="0"/>
        </w:rPr>
        <w:tab/>
      </w:r>
      <w:r>
        <w:rPr>
          <w:rFonts w:hint="eastAsia"/>
          <w:i w:val="0"/>
        </w:rPr>
        <w:t>系统在构建过程中会内建一个管理员账号，具有所有信息板块的维护（添加，删除，修改发布信息）权限，留言簿的回复留言权限，卡延期、卡挂失的需知修改权限，卡延期的申请处理权限。</w:t>
      </w:r>
    </w:p>
    <w:p w:rsidR="00C71C63" w:rsidRDefault="00C71C63" w:rsidP="00C71C63">
      <w:pPr>
        <w:rPr>
          <w:i w:val="0"/>
        </w:rPr>
      </w:pPr>
      <w:r>
        <w:rPr>
          <w:rFonts w:hint="eastAsia"/>
        </w:rPr>
        <w:tab/>
      </w:r>
      <w:r>
        <w:rPr>
          <w:rFonts w:hint="eastAsia"/>
        </w:rPr>
        <w:tab/>
      </w:r>
      <w:r>
        <w:rPr>
          <w:rFonts w:hint="eastAsia"/>
          <w:i w:val="0"/>
        </w:rPr>
        <w:t>普通卡用户具有所有信息板块的浏览、查询权限，留言簿的提交新留言、查询留言权限，卡延期的申请权限，卡挂失权限，流水明细查询权限，查询卡信息权限，图书管理的当前借书信息、借还书历史明细查询权限，资产信息管理的已领取资产清单和应归还资产清单查询权限，课程信息管理的考试成绩、课程表查询权限。</w:t>
      </w:r>
    </w:p>
    <w:p w:rsidR="00C71C63" w:rsidRPr="009778A4" w:rsidRDefault="00C71C63" w:rsidP="00C71C63">
      <w:pPr>
        <w:rPr>
          <w:i w:val="0"/>
          <w:color w:val="FF0000"/>
        </w:rPr>
      </w:pPr>
      <w:r w:rsidRPr="009778A4">
        <w:rPr>
          <w:rFonts w:hint="eastAsia"/>
          <w:i w:val="0"/>
          <w:color w:val="FF0000"/>
        </w:rPr>
        <w:t>已注明所有权限</w:t>
      </w:r>
    </w:p>
    <w:p w:rsidR="00C71C63" w:rsidRDefault="00C71C63" w:rsidP="00C71C63">
      <w:pPr>
        <w:pStyle w:val="3"/>
        <w:rPr>
          <w:i w:val="0"/>
          <w:sz w:val="28"/>
          <w:szCs w:val="28"/>
        </w:rPr>
      </w:pPr>
      <w:bookmarkStart w:id="5" w:name="_Toc112811536"/>
      <w:r>
        <w:rPr>
          <w:rFonts w:hint="eastAsia"/>
          <w:i w:val="0"/>
          <w:sz w:val="28"/>
          <w:szCs w:val="28"/>
        </w:rPr>
        <w:lastRenderedPageBreak/>
        <w:t>管理员密码修改</w:t>
      </w:r>
      <w:bookmarkEnd w:id="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管理员密码修改是指管理员可以在网站中更改自己的密码</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017365" w:rsidRDefault="00C71C63" w:rsidP="00C71C63">
      <w:pPr>
        <w:ind w:leftChars="216" w:left="454"/>
        <w:rPr>
          <w:i w:val="0"/>
        </w:rPr>
      </w:pPr>
      <w:r>
        <w:rPr>
          <w:i w:val="0"/>
          <w:noProof/>
        </w:rPr>
        <w:drawing>
          <wp:inline distT="0" distB="0" distL="0" distR="0">
            <wp:extent cx="5267325" cy="51435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14350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Default="00C71C63" w:rsidP="00C71C63">
      <w:pPr>
        <w:rPr>
          <w:i w:val="0"/>
        </w:rPr>
      </w:pPr>
      <w:r>
        <w:rPr>
          <w:rFonts w:hint="eastAsia"/>
          <w:i w:val="0"/>
        </w:rPr>
        <w:tab/>
      </w:r>
      <w:r>
        <w:rPr>
          <w:rFonts w:hint="eastAsia"/>
          <w:i w:val="0"/>
        </w:rPr>
        <w:tab/>
      </w:r>
      <w:r>
        <w:rPr>
          <w:rFonts w:hint="eastAsia"/>
          <w:i w:val="0"/>
        </w:rPr>
        <w:t>以管理员身份登录</w:t>
      </w:r>
    </w:p>
    <w:p w:rsidR="00C71C63" w:rsidRPr="006332C9" w:rsidRDefault="00C71C63" w:rsidP="00C71C63">
      <w:pPr>
        <w:rPr>
          <w:i w:val="0"/>
          <w:color w:val="FF0000"/>
        </w:rPr>
      </w:pPr>
      <w:r>
        <w:rPr>
          <w:rFonts w:hint="eastAsia"/>
          <w:i w:val="0"/>
        </w:rPr>
        <w:tab/>
      </w:r>
      <w:r>
        <w:rPr>
          <w:rFonts w:hint="eastAsia"/>
          <w:i w:val="0"/>
        </w:rPr>
        <w:tab/>
      </w:r>
      <w:r w:rsidRPr="006332C9">
        <w:rPr>
          <w:rFonts w:hint="eastAsia"/>
          <w:i w:val="0"/>
          <w:color w:val="FF0000"/>
        </w:rPr>
        <w:t>叙述清晰</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旧密码，新密码，新确认密码</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修改密码结果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lastRenderedPageBreak/>
        <w:t>根据用户输入的原始密码，新密码，确认密码，判断密码是否为空或者新密码和确认密码不一致，提供的旧密码是否正确，当密码为空或者新密码不一致，提供旧密码不正确给出错误提示要求用户重新输入</w:t>
      </w:r>
    </w:p>
    <w:p w:rsidR="00C71C63" w:rsidRDefault="00C71C63" w:rsidP="00C71C63">
      <w:pPr>
        <w:ind w:left="420" w:firstLine="420"/>
        <w:rPr>
          <w:i w:val="0"/>
        </w:rPr>
      </w:pPr>
      <w:r>
        <w:rPr>
          <w:rFonts w:hint="eastAsia"/>
          <w:i w:val="0"/>
        </w:rPr>
        <w:t>用户输入的密码信息都正确后，系统将更新数据库中的表</w:t>
      </w:r>
      <w:r>
        <w:rPr>
          <w:rFonts w:hint="eastAsia"/>
          <w:i w:val="0"/>
        </w:rPr>
        <w:t>User_</w:t>
      </w:r>
      <w:r>
        <w:rPr>
          <w:rFonts w:hint="eastAsia"/>
          <w:i w:val="0"/>
        </w:rPr>
        <w:t>中管理员用户的信息，然后，显示修改成功结果给用户。</w:t>
      </w:r>
    </w:p>
    <w:p w:rsidR="00C71C63" w:rsidRDefault="00C71C63" w:rsidP="00C71C63">
      <w:pPr>
        <w:ind w:left="420" w:firstLine="420"/>
        <w:rPr>
          <w:i w:val="0"/>
        </w:rPr>
      </w:pPr>
    </w:p>
    <w:p w:rsidR="00C71C63" w:rsidRDefault="00C71C63" w:rsidP="00C71C63">
      <w:pPr>
        <w:pStyle w:val="3"/>
        <w:rPr>
          <w:i w:val="0"/>
          <w:sz w:val="28"/>
          <w:szCs w:val="28"/>
        </w:rPr>
      </w:pPr>
      <w:bookmarkStart w:id="6" w:name="_Toc112811537"/>
      <w:r>
        <w:rPr>
          <w:rFonts w:hint="eastAsia"/>
          <w:i w:val="0"/>
          <w:sz w:val="28"/>
          <w:szCs w:val="28"/>
        </w:rPr>
        <w:t>一卡通用户登录</w:t>
      </w:r>
      <w:bookmarkEnd w:id="6"/>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一卡通普通用户登录是指一卡通用户使用自己的学工号和密码登录一卡通网站</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4D64F9" w:rsidRDefault="00C71C63" w:rsidP="00C71C63">
      <w:pPr>
        <w:ind w:leftChars="216" w:left="454"/>
        <w:rPr>
          <w:i w:val="0"/>
        </w:rPr>
      </w:pPr>
      <w:r>
        <w:rPr>
          <w:i w:val="0"/>
          <w:noProof/>
        </w:rPr>
        <w:drawing>
          <wp:inline distT="0" distB="0" distL="0" distR="0">
            <wp:extent cx="5276850" cy="49339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9339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Default="00C71C63" w:rsidP="00C71C63">
      <w:pPr>
        <w:rPr>
          <w:i w:val="0"/>
        </w:rPr>
      </w:pPr>
      <w:r>
        <w:rPr>
          <w:rFonts w:hint="eastAsia"/>
          <w:i w:val="0"/>
        </w:rPr>
        <w:tab/>
      </w:r>
      <w:r>
        <w:rPr>
          <w:rFonts w:hint="eastAsia"/>
          <w:i w:val="0"/>
        </w:rPr>
        <w:tab/>
      </w:r>
      <w:r>
        <w:rPr>
          <w:rFonts w:hint="eastAsia"/>
          <w:i w:val="0"/>
        </w:rPr>
        <w:t>无</w:t>
      </w:r>
      <w:r>
        <w:rPr>
          <w:rStyle w:val="aa"/>
          <w:i w:val="0"/>
        </w:rPr>
        <w:footnoteReference w:id="1"/>
      </w:r>
    </w:p>
    <w:p w:rsidR="00C71C63" w:rsidRPr="00BC7C00" w:rsidRDefault="00C71C63" w:rsidP="00C71C63">
      <w:pPr>
        <w:rPr>
          <w:i w:val="0"/>
          <w:color w:val="FF0000"/>
        </w:rPr>
      </w:pPr>
      <w:r>
        <w:rPr>
          <w:rFonts w:hint="eastAsia"/>
          <w:i w:val="0"/>
        </w:rPr>
        <w:tab/>
      </w:r>
      <w:r>
        <w:rPr>
          <w:rFonts w:hint="eastAsia"/>
          <w:i w:val="0"/>
        </w:rPr>
        <w:tab/>
      </w:r>
      <w:r w:rsidRPr="00BC7C00">
        <w:rPr>
          <w:rFonts w:hint="eastAsia"/>
          <w:i w:val="0"/>
          <w:color w:val="FF0000"/>
        </w:rPr>
        <w:t>做了脚注说明</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lastRenderedPageBreak/>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一卡通</w:t>
      </w:r>
      <w:r>
        <w:rPr>
          <w:rFonts w:hint="eastAsia"/>
          <w:i w:val="0"/>
        </w:rPr>
        <w:t>学工号</w:t>
      </w:r>
      <w:r>
        <w:rPr>
          <w:rFonts w:hint="eastAsia"/>
          <w:i w:val="0"/>
          <w:szCs w:val="18"/>
        </w:rPr>
        <w:t>和一卡通密码</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登录结果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ind w:left="420" w:firstLine="420"/>
        <w:rPr>
          <w:i w:val="0"/>
        </w:rPr>
      </w:pPr>
      <w:r>
        <w:rPr>
          <w:rFonts w:hint="eastAsia"/>
          <w:i w:val="0"/>
        </w:rPr>
        <w:t>判断用户填写的登录信息是否为空，如果为空，返回登录页面让用户重新输入学工号和密码，否则进入下一步。</w:t>
      </w:r>
    </w:p>
    <w:p w:rsidR="00C71C63" w:rsidRDefault="00C71C63" w:rsidP="00C71C63">
      <w:pPr>
        <w:ind w:left="420" w:firstLine="420"/>
        <w:rPr>
          <w:i w:val="0"/>
        </w:rPr>
      </w:pPr>
      <w:r>
        <w:rPr>
          <w:rFonts w:hint="eastAsia"/>
          <w:i w:val="0"/>
        </w:rPr>
        <w:t>根据用户提交的学工号在表</w:t>
      </w:r>
      <w:r>
        <w:rPr>
          <w:rFonts w:hint="eastAsia"/>
          <w:i w:val="0"/>
        </w:rPr>
        <w:t>User_</w:t>
      </w:r>
      <w:r>
        <w:rPr>
          <w:rFonts w:hint="eastAsia"/>
          <w:i w:val="0"/>
        </w:rPr>
        <w:t>中查找是否存在此用户，如果存在，调用</w:t>
      </w:r>
      <w:r>
        <w:rPr>
          <w:rFonts w:hint="eastAsia"/>
          <w:i w:val="0"/>
        </w:rPr>
        <w:t>portal</w:t>
      </w:r>
      <w:r>
        <w:rPr>
          <w:rFonts w:hint="eastAsia"/>
          <w:i w:val="0"/>
        </w:rPr>
        <w:t>的用户管理验证密码，验证密码成功则登入网站，验证密码错误则返回登录页面让用户重新输入用户学工号和密码。如果不存在此用户，进入下一步。</w:t>
      </w:r>
    </w:p>
    <w:p w:rsidR="00C71C63" w:rsidRDefault="00C71C63" w:rsidP="00C71C63">
      <w:pPr>
        <w:ind w:left="420" w:firstLine="420"/>
        <w:rPr>
          <w:i w:val="0"/>
        </w:rPr>
      </w:pPr>
      <w:r>
        <w:rPr>
          <w:rFonts w:hint="eastAsia"/>
          <w:i w:val="0"/>
        </w:rPr>
        <w:t>根据用户提交的学工号和密码在表</w:t>
      </w:r>
      <w:r>
        <w:rPr>
          <w:rFonts w:hint="eastAsia"/>
          <w:i w:val="0"/>
        </w:rPr>
        <w:t>YKT_CUR.T_CIF_CUSTOMER</w:t>
      </w:r>
      <w:r>
        <w:rPr>
          <w:rFonts w:hint="eastAsia"/>
          <w:i w:val="0"/>
        </w:rPr>
        <w:t>表中认证，如果验证成功，进入下一步。如果验证失败，返回登录页面让用户重新输入用户学工号和密码。</w:t>
      </w:r>
    </w:p>
    <w:p w:rsidR="00C71C63" w:rsidRPr="00F26B31" w:rsidRDefault="00C71C63" w:rsidP="00C71C63">
      <w:pPr>
        <w:ind w:left="420" w:firstLine="420"/>
      </w:pPr>
      <w:r>
        <w:rPr>
          <w:rFonts w:hint="eastAsia"/>
          <w:i w:val="0"/>
        </w:rPr>
        <w:t>根据用户提交的学工号在表</w:t>
      </w:r>
      <w:r>
        <w:rPr>
          <w:rFonts w:hint="eastAsia"/>
          <w:i w:val="0"/>
        </w:rPr>
        <w:t>ECARD_USER_MAPPING</w:t>
      </w:r>
      <w:r>
        <w:rPr>
          <w:rFonts w:hint="eastAsia"/>
          <w:i w:val="0"/>
        </w:rPr>
        <w:t>中查询是否有对应的</w:t>
      </w:r>
      <w:r>
        <w:rPr>
          <w:rFonts w:hint="eastAsia"/>
          <w:i w:val="0"/>
        </w:rPr>
        <w:t>portal</w:t>
      </w:r>
      <w:r>
        <w:rPr>
          <w:rFonts w:hint="eastAsia"/>
          <w:i w:val="0"/>
        </w:rPr>
        <w:t>用户</w:t>
      </w:r>
      <w:r>
        <w:rPr>
          <w:rFonts w:hint="eastAsia"/>
          <w:i w:val="0"/>
        </w:rPr>
        <w:t>ID</w:t>
      </w:r>
      <w:r>
        <w:rPr>
          <w:rFonts w:hint="eastAsia"/>
          <w:i w:val="0"/>
        </w:rPr>
        <w:t>存在，存在则登录进网站，不存在则建立一个新的用户，并且把新生成的此用户</w:t>
      </w:r>
      <w:r>
        <w:rPr>
          <w:rFonts w:hint="eastAsia"/>
          <w:i w:val="0"/>
        </w:rPr>
        <w:t>ID</w:t>
      </w:r>
      <w:r>
        <w:rPr>
          <w:rFonts w:hint="eastAsia"/>
          <w:i w:val="0"/>
        </w:rPr>
        <w:t>在表</w:t>
      </w:r>
      <w:r>
        <w:rPr>
          <w:rFonts w:hint="eastAsia"/>
          <w:i w:val="0"/>
        </w:rPr>
        <w:t>ECARD_USER_MAPPING</w:t>
      </w:r>
      <w:r>
        <w:rPr>
          <w:rFonts w:hint="eastAsia"/>
          <w:i w:val="0"/>
        </w:rPr>
        <w:t>中建立和用户学工号的映射关系。最后，再登录进网站。</w:t>
      </w:r>
    </w:p>
    <w:p w:rsidR="00C71C63" w:rsidRDefault="00C71C63" w:rsidP="00C71C63">
      <w:pPr>
        <w:pStyle w:val="2"/>
        <w:rPr>
          <w:i w:val="0"/>
        </w:rPr>
      </w:pPr>
      <w:bookmarkStart w:id="7" w:name="_Toc112811538"/>
      <w:r>
        <w:rPr>
          <w:rFonts w:hint="eastAsia"/>
          <w:i w:val="0"/>
        </w:rPr>
        <w:t>新闻公告管理</w:t>
      </w:r>
      <w:bookmarkEnd w:id="7"/>
    </w:p>
    <w:p w:rsidR="00C71C63" w:rsidRPr="00EF31CC" w:rsidRDefault="00C71C63" w:rsidP="00C71C63">
      <w:pPr>
        <w:pStyle w:val="3"/>
        <w:rPr>
          <w:i w:val="0"/>
          <w:sz w:val="28"/>
          <w:szCs w:val="28"/>
        </w:rPr>
      </w:pPr>
      <w:bookmarkStart w:id="8" w:name="_Toc97088796"/>
      <w:bookmarkStart w:id="9" w:name="_Toc112811539"/>
      <w:r w:rsidRPr="00EF31CC">
        <w:rPr>
          <w:rFonts w:hint="eastAsia"/>
          <w:i w:val="0"/>
          <w:sz w:val="28"/>
          <w:szCs w:val="28"/>
        </w:rPr>
        <w:t>模块描述</w:t>
      </w:r>
      <w:bookmarkEnd w:id="8"/>
      <w:bookmarkEnd w:id="9"/>
    </w:p>
    <w:p w:rsidR="00C71C63" w:rsidRDefault="00C71C63" w:rsidP="00C71C63">
      <w:pPr>
        <w:rPr>
          <w:i w:val="0"/>
          <w:szCs w:val="21"/>
        </w:rPr>
      </w:pPr>
      <w:r>
        <w:rPr>
          <w:rFonts w:hint="eastAsia"/>
          <w:i w:val="0"/>
          <w:sz w:val="18"/>
          <w:szCs w:val="18"/>
        </w:rPr>
        <w:tab/>
      </w:r>
      <w:r>
        <w:rPr>
          <w:rFonts w:hint="eastAsia"/>
          <w:i w:val="0"/>
          <w:szCs w:val="21"/>
        </w:rPr>
        <w:t>新闻公告模块是针对学校发布的新闻公告的管理，主要分为浏览、查询以及新闻公告的维护功能（包括新闻的添加、删除、修改功能）。</w:t>
      </w:r>
    </w:p>
    <w:p w:rsidR="00C71C63" w:rsidRPr="00EF31CC" w:rsidRDefault="00C71C63" w:rsidP="00C71C63">
      <w:pPr>
        <w:rPr>
          <w:i w:val="0"/>
          <w:szCs w:val="21"/>
        </w:rPr>
      </w:pPr>
    </w:p>
    <w:p w:rsidR="00C71C63" w:rsidRDefault="00C71C63" w:rsidP="00C71C63">
      <w:pPr>
        <w:pStyle w:val="3"/>
        <w:rPr>
          <w:i w:val="0"/>
          <w:sz w:val="28"/>
          <w:szCs w:val="28"/>
        </w:rPr>
      </w:pPr>
      <w:bookmarkStart w:id="10" w:name="_Toc112811540"/>
      <w:bookmarkStart w:id="11" w:name="_Toc337551754"/>
      <w:r>
        <w:rPr>
          <w:rFonts w:hint="eastAsia"/>
          <w:i w:val="0"/>
          <w:sz w:val="28"/>
          <w:szCs w:val="28"/>
        </w:rPr>
        <w:t>浏览新闻公告</w:t>
      </w:r>
      <w:bookmarkEnd w:id="10"/>
      <w:bookmarkEnd w:id="11"/>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浏览新闻公告主要是指用户选中一个新闻公告，系统展现出要查看的新闻的详细信息给用户。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F15EAC" w:rsidRDefault="00C71C63" w:rsidP="00C71C63">
      <w:pPr>
        <w:ind w:leftChars="216" w:left="454"/>
        <w:rPr>
          <w:i w:val="0"/>
        </w:rPr>
      </w:pPr>
      <w:r>
        <w:rPr>
          <w:i w:val="0"/>
          <w:noProof/>
        </w:rPr>
        <w:lastRenderedPageBreak/>
        <w:drawing>
          <wp:inline distT="0" distB="0" distL="0" distR="0">
            <wp:extent cx="4200525" cy="33337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3337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新闻</w:t>
      </w:r>
      <w:r>
        <w:rPr>
          <w:rFonts w:hint="eastAsia"/>
          <w:i w:val="0"/>
          <w:szCs w:val="18"/>
        </w:rPr>
        <w:t>Id</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对应新闻内容</w:t>
      </w:r>
    </w:p>
    <w:p w:rsidR="00C71C63" w:rsidRDefault="00C71C63" w:rsidP="00C71C63">
      <w:pPr>
        <w:rPr>
          <w:i w:val="0"/>
        </w:rPr>
      </w:pPr>
      <w:r w:rsidRPr="00FF0443">
        <w:rPr>
          <w:rFonts w:hint="eastAsia"/>
          <w:b/>
          <w:i w:val="0"/>
        </w:rPr>
        <w:t>处理逻辑</w:t>
      </w:r>
      <w:r w:rsidRPr="00FF0443">
        <w:rPr>
          <w:rFonts w:hint="eastAsia"/>
          <w:i w:val="0"/>
        </w:rPr>
        <w:t>：</w:t>
      </w:r>
    </w:p>
    <w:p w:rsidR="00C71C63" w:rsidRPr="0090007A" w:rsidRDefault="00C71C63" w:rsidP="00C71C63">
      <w:pPr>
        <w:rPr>
          <w:i w:val="0"/>
        </w:rPr>
      </w:pPr>
      <w:r>
        <w:rPr>
          <w:rFonts w:hint="eastAsia"/>
          <w:i w:val="0"/>
        </w:rPr>
        <w:tab/>
      </w:r>
      <w:r>
        <w:rPr>
          <w:rFonts w:hint="eastAsia"/>
          <w:i w:val="0"/>
        </w:rPr>
        <w:tab/>
      </w:r>
      <w:r>
        <w:rPr>
          <w:rFonts w:hint="eastAsia"/>
          <w:i w:val="0"/>
        </w:rPr>
        <w:t>根据用户选择的新闻</w:t>
      </w:r>
      <w:r>
        <w:rPr>
          <w:rFonts w:hint="eastAsia"/>
          <w:i w:val="0"/>
        </w:rPr>
        <w:t>,</w:t>
      </w:r>
      <w:r>
        <w:rPr>
          <w:rFonts w:hint="eastAsia"/>
          <w:i w:val="0"/>
        </w:rPr>
        <w:t>在数据库中查询对应此</w:t>
      </w:r>
      <w:r>
        <w:rPr>
          <w:rFonts w:hint="eastAsia"/>
          <w:i w:val="0"/>
        </w:rPr>
        <w:t>id</w:t>
      </w:r>
      <w:r>
        <w:rPr>
          <w:rFonts w:hint="eastAsia"/>
          <w:i w:val="0"/>
        </w:rPr>
        <w:t>的新闻，如果不存在这条记录，告知用户操作非法，否则查询出新闻内容，展示给用户。</w:t>
      </w:r>
    </w:p>
    <w:p w:rsidR="00C71C63" w:rsidRDefault="00C71C63" w:rsidP="00C71C63"/>
    <w:p w:rsidR="00C71C63" w:rsidRDefault="00C71C63" w:rsidP="00C71C63">
      <w:pPr>
        <w:pStyle w:val="3"/>
        <w:rPr>
          <w:i w:val="0"/>
          <w:sz w:val="28"/>
          <w:szCs w:val="28"/>
        </w:rPr>
      </w:pPr>
      <w:bookmarkStart w:id="12" w:name="_Toc112811541"/>
      <w:bookmarkStart w:id="13" w:name="_Toc337551755"/>
      <w:r>
        <w:rPr>
          <w:rFonts w:hint="eastAsia"/>
          <w:i w:val="0"/>
          <w:sz w:val="28"/>
          <w:szCs w:val="28"/>
        </w:rPr>
        <w:t>查询新闻公告</w:t>
      </w:r>
      <w:bookmarkEnd w:id="12"/>
      <w:bookmarkEnd w:id="13"/>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查询新闻公告是指根据用户输入的查询条件，系统展现出符合条件的新闻列表给前台用户。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122F76" w:rsidRDefault="00C71C63" w:rsidP="00C71C63">
      <w:pPr>
        <w:ind w:leftChars="216" w:left="454"/>
        <w:rPr>
          <w:i w:val="0"/>
        </w:rPr>
      </w:pPr>
      <w:r>
        <w:rPr>
          <w:i w:val="0"/>
          <w:noProof/>
        </w:rPr>
        <w:lastRenderedPageBreak/>
        <w:drawing>
          <wp:inline distT="0" distB="0" distL="0" distR="0">
            <wp:extent cx="4676775" cy="30670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Default="00C71C63" w:rsidP="00C71C63">
      <w:pPr>
        <w:rPr>
          <w:i w:val="0"/>
          <w:szCs w:val="18"/>
        </w:rPr>
      </w:pPr>
      <w:r>
        <w:rPr>
          <w:rFonts w:hint="eastAsia"/>
          <w:i w:val="0"/>
          <w:szCs w:val="18"/>
        </w:rPr>
        <w:tab/>
      </w:r>
      <w:r>
        <w:rPr>
          <w:rFonts w:hint="eastAsia"/>
          <w:i w:val="0"/>
          <w:szCs w:val="18"/>
        </w:rPr>
        <w:tab/>
      </w:r>
      <w:r>
        <w:rPr>
          <w:rFonts w:hint="eastAsia"/>
          <w:i w:val="0"/>
          <w:szCs w:val="18"/>
        </w:rPr>
        <w:t>查询项新闻标题和新闻内容（查询为模糊查询，可输入一项或多项，多项为</w:t>
      </w:r>
      <w:r>
        <w:rPr>
          <w:rFonts w:hint="eastAsia"/>
          <w:i w:val="0"/>
          <w:szCs w:val="18"/>
        </w:rPr>
        <w:t>AND</w:t>
      </w:r>
      <w:r>
        <w:rPr>
          <w:rFonts w:hint="eastAsia"/>
          <w:i w:val="0"/>
          <w:szCs w:val="18"/>
        </w:rPr>
        <w:t>关系）</w:t>
      </w:r>
    </w:p>
    <w:p w:rsidR="00C71C63" w:rsidRPr="0047383E" w:rsidRDefault="00C71C63" w:rsidP="00C71C63">
      <w:pPr>
        <w:rPr>
          <w:i w:val="0"/>
          <w:color w:val="FF0000"/>
          <w:szCs w:val="18"/>
        </w:rPr>
      </w:pPr>
      <w:r>
        <w:rPr>
          <w:rFonts w:hint="eastAsia"/>
          <w:i w:val="0"/>
          <w:szCs w:val="18"/>
        </w:rPr>
        <w:tab/>
      </w:r>
      <w:r>
        <w:rPr>
          <w:rFonts w:hint="eastAsia"/>
          <w:i w:val="0"/>
          <w:szCs w:val="18"/>
        </w:rPr>
        <w:tab/>
      </w:r>
      <w:r w:rsidRPr="0047383E">
        <w:rPr>
          <w:rFonts w:hint="eastAsia"/>
          <w:i w:val="0"/>
          <w:color w:val="FF0000"/>
          <w:szCs w:val="18"/>
        </w:rPr>
        <w:t>查询输入要求说明</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符合条件的新闻列表</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根据用户输入的新闻标题和内容</w:t>
      </w:r>
      <w:r>
        <w:rPr>
          <w:rFonts w:hint="eastAsia"/>
          <w:i w:val="0"/>
        </w:rPr>
        <w:t>,</w:t>
      </w:r>
      <w:r>
        <w:rPr>
          <w:rFonts w:hint="eastAsia"/>
          <w:i w:val="0"/>
        </w:rPr>
        <w:t>在数据库中查询和提供标题、内容类似的新闻，如果输入查询项新闻标题和内容都为空，则查询出所有新闻。最后，列出查询出的新闻列表，展示给用户。</w:t>
      </w:r>
    </w:p>
    <w:p w:rsidR="00C71C63" w:rsidRDefault="00C71C63" w:rsidP="00C71C63">
      <w:pPr>
        <w:rPr>
          <w:i w:val="0"/>
        </w:rPr>
      </w:pPr>
      <w:r>
        <w:rPr>
          <w:rFonts w:hint="eastAsia"/>
          <w:i w:val="0"/>
        </w:rPr>
        <w:tab/>
      </w:r>
      <w:r>
        <w:rPr>
          <w:rFonts w:hint="eastAsia"/>
          <w:i w:val="0"/>
        </w:rPr>
        <w:tab/>
      </w:r>
      <w:r>
        <w:rPr>
          <w:rFonts w:hint="eastAsia"/>
          <w:i w:val="0"/>
        </w:rPr>
        <w:t>展示出的列表中每个子项的链接由用户的权限决定，如果为管理员身份，则链接内容为编辑功能，否则为浏览信息详细内容功能</w:t>
      </w:r>
    </w:p>
    <w:p w:rsidR="00C71C63" w:rsidRPr="0047383E" w:rsidRDefault="00C71C63" w:rsidP="00C71C63">
      <w:pPr>
        <w:rPr>
          <w:i w:val="0"/>
          <w:color w:val="FF0000"/>
        </w:rPr>
      </w:pPr>
      <w:r>
        <w:rPr>
          <w:rFonts w:hint="eastAsia"/>
          <w:i w:val="0"/>
        </w:rPr>
        <w:tab/>
      </w:r>
      <w:r>
        <w:rPr>
          <w:rFonts w:hint="eastAsia"/>
          <w:i w:val="0"/>
        </w:rPr>
        <w:tab/>
      </w:r>
      <w:r w:rsidRPr="0047383E">
        <w:rPr>
          <w:rFonts w:hint="eastAsia"/>
          <w:i w:val="0"/>
          <w:color w:val="FF0000"/>
        </w:rPr>
        <w:t>补充说明列表链接功能</w:t>
      </w:r>
    </w:p>
    <w:p w:rsidR="00C71C63" w:rsidRDefault="00C71C63" w:rsidP="00C71C63">
      <w:pPr>
        <w:pStyle w:val="3"/>
        <w:rPr>
          <w:i w:val="0"/>
          <w:sz w:val="28"/>
          <w:szCs w:val="28"/>
        </w:rPr>
      </w:pPr>
      <w:bookmarkStart w:id="14" w:name="_Toc112811542"/>
      <w:bookmarkStart w:id="15" w:name="_Toc337551756"/>
      <w:r>
        <w:rPr>
          <w:rFonts w:hint="eastAsia"/>
          <w:i w:val="0"/>
          <w:sz w:val="28"/>
          <w:szCs w:val="28"/>
        </w:rPr>
        <w:t>添加新闻公告</w:t>
      </w:r>
      <w:bookmarkEnd w:id="14"/>
      <w:bookmarkEnd w:id="1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添加新闻公告是指用户输入新闻标题和内容，创建新的新闻公告。</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A95261" w:rsidRDefault="00C71C63" w:rsidP="00C71C63">
      <w:pPr>
        <w:ind w:leftChars="216" w:left="454"/>
        <w:rPr>
          <w:i w:val="0"/>
        </w:rPr>
      </w:pPr>
      <w:r>
        <w:rPr>
          <w:i w:val="0"/>
          <w:noProof/>
        </w:rPr>
        <w:lastRenderedPageBreak/>
        <w:drawing>
          <wp:inline distT="0" distB="0" distL="0" distR="0">
            <wp:extent cx="5114925" cy="4362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43624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必须具有新闻管理员角色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新闻标题和新闻内容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添加结果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根据用户输入的新闻标题和内容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用户输入的新闻信息都正确后，系统将更新数据库中的新闻信息，然后，显示添加成功结果给用户。</w:t>
      </w:r>
    </w:p>
    <w:p w:rsidR="00C71C63" w:rsidRDefault="00C71C63" w:rsidP="00C71C63"/>
    <w:p w:rsidR="00C71C63" w:rsidRDefault="00C71C63" w:rsidP="00C71C63">
      <w:pPr>
        <w:pStyle w:val="3"/>
        <w:rPr>
          <w:i w:val="0"/>
          <w:sz w:val="28"/>
          <w:szCs w:val="28"/>
        </w:rPr>
      </w:pPr>
      <w:bookmarkStart w:id="16" w:name="_Toc112811543"/>
      <w:bookmarkStart w:id="17" w:name="_Toc337551757"/>
      <w:r>
        <w:rPr>
          <w:rFonts w:hint="eastAsia"/>
          <w:i w:val="0"/>
          <w:sz w:val="28"/>
          <w:szCs w:val="28"/>
        </w:rPr>
        <w:lastRenderedPageBreak/>
        <w:t>编辑新闻公告</w:t>
      </w:r>
      <w:bookmarkEnd w:id="16"/>
      <w:bookmarkEnd w:id="17"/>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编辑新闻公告是指用户输入要修改的新闻标题和内容，更新对应新闻公告。</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F70D3B" w:rsidRDefault="00C71C63" w:rsidP="00C71C63">
      <w:pPr>
        <w:ind w:leftChars="216" w:left="454"/>
        <w:rPr>
          <w:i w:val="0"/>
        </w:rPr>
      </w:pPr>
      <w:r>
        <w:rPr>
          <w:i w:val="0"/>
          <w:noProof/>
        </w:rPr>
        <w:drawing>
          <wp:inline distT="0" distB="0" distL="0" distR="0">
            <wp:extent cx="5219700" cy="53244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必须具有新闻管理员角色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新闻标题和新闻内容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lastRenderedPageBreak/>
        <w:t>根据用户输入的新闻标题和内容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用户输入的新闻信息都正确后，系统将更新数据库中的新闻信息，然后，显示修改成功结果给用户。</w:t>
      </w:r>
    </w:p>
    <w:p w:rsidR="00C71C63" w:rsidRDefault="00C71C63" w:rsidP="00C71C63"/>
    <w:p w:rsidR="00C71C63" w:rsidRDefault="00C71C63" w:rsidP="00C71C63">
      <w:pPr>
        <w:pStyle w:val="3"/>
        <w:rPr>
          <w:i w:val="0"/>
          <w:sz w:val="28"/>
          <w:szCs w:val="28"/>
        </w:rPr>
      </w:pPr>
      <w:bookmarkStart w:id="18" w:name="_Toc112811544"/>
      <w:bookmarkStart w:id="19" w:name="_Toc337551758"/>
      <w:r>
        <w:rPr>
          <w:rFonts w:hint="eastAsia"/>
          <w:i w:val="0"/>
          <w:sz w:val="28"/>
          <w:szCs w:val="28"/>
        </w:rPr>
        <w:t>删除新闻公告</w:t>
      </w:r>
      <w:bookmarkEnd w:id="18"/>
      <w:bookmarkEnd w:id="19"/>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删除新闻公告是指用户选择要删除的新闻，系统删除对应新闻公告。</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F70D3B" w:rsidRDefault="00C71C63" w:rsidP="00C71C63">
      <w:pPr>
        <w:ind w:leftChars="216" w:left="454"/>
        <w:rPr>
          <w:i w:val="0"/>
        </w:rPr>
      </w:pPr>
      <w:r>
        <w:rPr>
          <w:i w:val="0"/>
          <w:noProof/>
        </w:rPr>
        <w:drawing>
          <wp:inline distT="0" distB="0" distL="0" distR="0">
            <wp:extent cx="5219700" cy="53244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必须具有新闻管理员角色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lastRenderedPageBreak/>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要删除的新闻</w:t>
      </w:r>
      <w:r>
        <w:rPr>
          <w:rFonts w:hint="eastAsia"/>
          <w:i w:val="0"/>
          <w:szCs w:val="18"/>
        </w:rPr>
        <w:t>ID</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删除结果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rPr>
          <w:i w:val="0"/>
        </w:rPr>
      </w:pPr>
      <w:r>
        <w:rPr>
          <w:rFonts w:hint="eastAsia"/>
          <w:i w:val="0"/>
        </w:rPr>
        <w:tab/>
      </w:r>
      <w:r>
        <w:rPr>
          <w:rFonts w:hint="eastAsia"/>
          <w:i w:val="0"/>
        </w:rPr>
        <w:tab/>
      </w:r>
      <w:r>
        <w:rPr>
          <w:rFonts w:hint="eastAsia"/>
          <w:i w:val="0"/>
        </w:rPr>
        <w:t>用户根据系统提供的新闻信息列表，选择要删除的新闻。</w:t>
      </w:r>
    </w:p>
    <w:p w:rsidR="00C71C63" w:rsidRPr="00734BD6" w:rsidRDefault="00C71C63" w:rsidP="00C71C63">
      <w:pPr>
        <w:rPr>
          <w:i w:val="0"/>
          <w:color w:val="FF0000"/>
        </w:rPr>
      </w:pPr>
      <w:r>
        <w:rPr>
          <w:rFonts w:hint="eastAsia"/>
          <w:i w:val="0"/>
        </w:rPr>
        <w:tab/>
      </w:r>
      <w:r>
        <w:rPr>
          <w:rFonts w:hint="eastAsia"/>
          <w:i w:val="0"/>
        </w:rPr>
        <w:tab/>
      </w:r>
      <w:r w:rsidRPr="00734BD6">
        <w:rPr>
          <w:rFonts w:hint="eastAsia"/>
          <w:i w:val="0"/>
          <w:color w:val="FF0000"/>
        </w:rPr>
        <w:t>补充说明如何来选择删除列表</w:t>
      </w:r>
    </w:p>
    <w:p w:rsidR="00C71C63" w:rsidRDefault="00C71C63" w:rsidP="00C71C63">
      <w:pPr>
        <w:ind w:left="420" w:firstLine="420"/>
        <w:rPr>
          <w:i w:val="0"/>
        </w:rPr>
      </w:pPr>
      <w:r>
        <w:rPr>
          <w:rFonts w:hint="eastAsia"/>
          <w:i w:val="0"/>
        </w:rPr>
        <w:t>根据用户选择的新闻删除列表</w:t>
      </w:r>
      <w:r>
        <w:rPr>
          <w:rFonts w:hint="eastAsia"/>
          <w:i w:val="0"/>
        </w:rPr>
        <w:t>,</w:t>
      </w:r>
      <w:r>
        <w:rPr>
          <w:rFonts w:hint="eastAsia"/>
          <w:i w:val="0"/>
        </w:rPr>
        <w:t>判断是否为空，为空则给出错误提示要求用户重新选择删除列表</w:t>
      </w:r>
    </w:p>
    <w:p w:rsidR="00C71C63" w:rsidRPr="0090007A" w:rsidRDefault="00C71C63" w:rsidP="00C71C63">
      <w:pPr>
        <w:ind w:left="420" w:firstLine="420"/>
        <w:rPr>
          <w:i w:val="0"/>
        </w:rPr>
      </w:pPr>
      <w:r>
        <w:rPr>
          <w:rFonts w:hint="eastAsia"/>
          <w:i w:val="0"/>
        </w:rPr>
        <w:t>用户选择的新闻删除列表都正确后，系统将删除数据库中的对应新闻信息，然后，显示删除成功结果给用户。</w:t>
      </w:r>
    </w:p>
    <w:p w:rsidR="00C71C63" w:rsidRDefault="00C71C63" w:rsidP="00C71C63"/>
    <w:p w:rsidR="00C71C63" w:rsidRDefault="00C71C63" w:rsidP="00C71C63">
      <w:pPr>
        <w:pStyle w:val="2"/>
        <w:rPr>
          <w:i w:val="0"/>
        </w:rPr>
      </w:pPr>
      <w:bookmarkStart w:id="20" w:name="_Toc112811545"/>
      <w:bookmarkStart w:id="21" w:name="_Toc337551759"/>
      <w:r>
        <w:rPr>
          <w:rFonts w:hint="eastAsia"/>
          <w:i w:val="0"/>
        </w:rPr>
        <w:t>文档下载类管理</w:t>
      </w:r>
      <w:bookmarkEnd w:id="20"/>
      <w:bookmarkEnd w:id="21"/>
    </w:p>
    <w:p w:rsidR="00C71C63" w:rsidRPr="00EF31CC" w:rsidRDefault="00C71C63" w:rsidP="00C71C63">
      <w:pPr>
        <w:pStyle w:val="3"/>
        <w:rPr>
          <w:i w:val="0"/>
          <w:sz w:val="28"/>
          <w:szCs w:val="28"/>
        </w:rPr>
      </w:pPr>
      <w:r>
        <w:rPr>
          <w:rFonts w:hint="eastAsia"/>
        </w:rPr>
        <w:tab/>
      </w:r>
      <w:bookmarkStart w:id="22" w:name="_Toc112811546"/>
      <w:bookmarkStart w:id="23" w:name="_Toc337551760"/>
      <w:r w:rsidRPr="00EF31CC">
        <w:rPr>
          <w:rFonts w:hint="eastAsia"/>
          <w:i w:val="0"/>
          <w:sz w:val="28"/>
          <w:szCs w:val="28"/>
        </w:rPr>
        <w:t>模块描述</w:t>
      </w:r>
      <w:bookmarkEnd w:id="22"/>
      <w:bookmarkEnd w:id="23"/>
    </w:p>
    <w:p w:rsidR="00C71C63" w:rsidRDefault="00C71C63" w:rsidP="00C71C63">
      <w:pPr>
        <w:rPr>
          <w:i w:val="0"/>
          <w:szCs w:val="21"/>
        </w:rPr>
      </w:pPr>
      <w:r>
        <w:rPr>
          <w:rFonts w:hint="eastAsia"/>
          <w:i w:val="0"/>
          <w:sz w:val="18"/>
          <w:szCs w:val="18"/>
        </w:rPr>
        <w:tab/>
      </w:r>
      <w:r>
        <w:rPr>
          <w:rFonts w:hint="eastAsia"/>
          <w:i w:val="0"/>
          <w:szCs w:val="21"/>
        </w:rPr>
        <w:t>文档下载模块是针对学校发布的常用文档的管理，主要分为下载、查询以及文档的维护功能（包括文档的添加、删除、修改功能）。</w:t>
      </w:r>
    </w:p>
    <w:p w:rsidR="00C71C63" w:rsidRDefault="00C71C63" w:rsidP="00C71C63">
      <w:pPr>
        <w:pStyle w:val="3"/>
        <w:rPr>
          <w:i w:val="0"/>
          <w:sz w:val="28"/>
          <w:szCs w:val="28"/>
        </w:rPr>
      </w:pPr>
      <w:bookmarkStart w:id="24" w:name="_Toc112811547"/>
      <w:bookmarkStart w:id="25" w:name="_Toc337551761"/>
      <w:r>
        <w:rPr>
          <w:rFonts w:hint="eastAsia"/>
          <w:i w:val="0"/>
          <w:sz w:val="28"/>
          <w:szCs w:val="28"/>
        </w:rPr>
        <w:t>下载文档</w:t>
      </w:r>
      <w:bookmarkEnd w:id="24"/>
      <w:bookmarkEnd w:id="2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下载文档主要是指用户选中一个可下载的文档，系统提供此文档给用户下载。</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552002" w:rsidRDefault="00C71C63" w:rsidP="00C71C63">
      <w:pPr>
        <w:ind w:leftChars="216" w:left="454"/>
        <w:rPr>
          <w:i w:val="0"/>
        </w:rPr>
      </w:pPr>
      <w:r>
        <w:rPr>
          <w:i w:val="0"/>
          <w:noProof/>
        </w:rPr>
        <w:lastRenderedPageBreak/>
        <w:drawing>
          <wp:inline distT="0" distB="0" distL="0" distR="0">
            <wp:extent cx="4076700" cy="33337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33337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文档</w:t>
      </w:r>
      <w:r>
        <w:rPr>
          <w:rFonts w:hint="eastAsia"/>
          <w:i w:val="0"/>
          <w:szCs w:val="18"/>
        </w:rPr>
        <w:t>Id</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文档文件</w:t>
      </w:r>
    </w:p>
    <w:p w:rsidR="00C71C63" w:rsidRDefault="00C71C63" w:rsidP="00C71C63">
      <w:pPr>
        <w:rPr>
          <w:i w:val="0"/>
        </w:rPr>
      </w:pPr>
      <w:r w:rsidRPr="00FF0443">
        <w:rPr>
          <w:rFonts w:hint="eastAsia"/>
          <w:b/>
          <w:i w:val="0"/>
        </w:rPr>
        <w:t>处理逻辑</w:t>
      </w:r>
      <w:r w:rsidRPr="00FF0443">
        <w:rPr>
          <w:rFonts w:hint="eastAsia"/>
          <w:i w:val="0"/>
        </w:rPr>
        <w:t>：</w:t>
      </w:r>
    </w:p>
    <w:p w:rsidR="00C71C63" w:rsidRPr="0090007A" w:rsidRDefault="00C71C63" w:rsidP="00C71C63">
      <w:pPr>
        <w:rPr>
          <w:i w:val="0"/>
        </w:rPr>
      </w:pPr>
      <w:r>
        <w:rPr>
          <w:rFonts w:hint="eastAsia"/>
          <w:i w:val="0"/>
        </w:rPr>
        <w:tab/>
      </w:r>
      <w:r>
        <w:rPr>
          <w:rFonts w:hint="eastAsia"/>
          <w:i w:val="0"/>
        </w:rPr>
        <w:tab/>
      </w:r>
      <w:r>
        <w:rPr>
          <w:rFonts w:hint="eastAsia"/>
          <w:i w:val="0"/>
        </w:rPr>
        <w:t>根据用户选择的文档</w:t>
      </w:r>
      <w:r>
        <w:rPr>
          <w:rFonts w:hint="eastAsia"/>
          <w:i w:val="0"/>
        </w:rPr>
        <w:t>,</w:t>
      </w:r>
      <w:r>
        <w:rPr>
          <w:rFonts w:hint="eastAsia"/>
          <w:i w:val="0"/>
        </w:rPr>
        <w:t>在数据库中查询对应此</w:t>
      </w:r>
      <w:r>
        <w:rPr>
          <w:rFonts w:hint="eastAsia"/>
          <w:i w:val="0"/>
        </w:rPr>
        <w:t>id</w:t>
      </w:r>
      <w:r>
        <w:rPr>
          <w:rFonts w:hint="eastAsia"/>
          <w:i w:val="0"/>
        </w:rPr>
        <w:t>的信息，如果不存在这条记录，告知用户操作非法，否则取得此信息的附加文档内容，提供给用户下载。</w:t>
      </w:r>
    </w:p>
    <w:p w:rsidR="00C71C63" w:rsidRDefault="00C71C63" w:rsidP="00C71C63"/>
    <w:p w:rsidR="00C71C63" w:rsidRDefault="00C71C63" w:rsidP="00C71C63">
      <w:pPr>
        <w:pStyle w:val="3"/>
        <w:rPr>
          <w:i w:val="0"/>
          <w:sz w:val="28"/>
          <w:szCs w:val="28"/>
        </w:rPr>
      </w:pPr>
      <w:bookmarkStart w:id="26" w:name="_Toc112811548"/>
      <w:bookmarkStart w:id="27" w:name="_Toc337551762"/>
      <w:r>
        <w:rPr>
          <w:rFonts w:hint="eastAsia"/>
          <w:i w:val="0"/>
          <w:sz w:val="28"/>
          <w:szCs w:val="28"/>
        </w:rPr>
        <w:t>查询可下载文档</w:t>
      </w:r>
      <w:bookmarkEnd w:id="26"/>
      <w:bookmarkEnd w:id="27"/>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查询可下载文档是指根据用户输入的查询条件，系统展现出符合条件的文档列表给前台用户。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C706B8" w:rsidRDefault="00C71C63" w:rsidP="00C71C63">
      <w:pPr>
        <w:ind w:leftChars="216" w:left="454"/>
        <w:rPr>
          <w:i w:val="0"/>
        </w:rPr>
      </w:pPr>
      <w:r>
        <w:rPr>
          <w:i w:val="0"/>
          <w:noProof/>
        </w:rPr>
        <w:lastRenderedPageBreak/>
        <w:drawing>
          <wp:inline distT="0" distB="0" distL="0" distR="0">
            <wp:extent cx="4495800" cy="30670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30670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查询项文档标题（查询为模糊查询）</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符合条件的文档列表</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根据用户输入的文档标题</w:t>
      </w:r>
      <w:r>
        <w:rPr>
          <w:rFonts w:hint="eastAsia"/>
          <w:i w:val="0"/>
        </w:rPr>
        <w:t>,</w:t>
      </w:r>
      <w:r>
        <w:rPr>
          <w:rFonts w:hint="eastAsia"/>
          <w:i w:val="0"/>
        </w:rPr>
        <w:t>在数据库中查询和提供标题类似的文档，如果输入查询项文档标题为空，则查询出所有文档。最后，列出查询出的文档列表，展示给用户。</w:t>
      </w:r>
    </w:p>
    <w:p w:rsidR="00C71C63" w:rsidRPr="0090007A" w:rsidRDefault="00C71C63" w:rsidP="00C71C63">
      <w:pPr>
        <w:rPr>
          <w:i w:val="0"/>
        </w:rPr>
      </w:pPr>
      <w:r>
        <w:rPr>
          <w:rFonts w:hint="eastAsia"/>
          <w:i w:val="0"/>
        </w:rPr>
        <w:tab/>
      </w:r>
      <w:r>
        <w:rPr>
          <w:rFonts w:hint="eastAsia"/>
          <w:i w:val="0"/>
        </w:rPr>
        <w:tab/>
      </w:r>
      <w:r>
        <w:rPr>
          <w:rFonts w:hint="eastAsia"/>
          <w:i w:val="0"/>
        </w:rPr>
        <w:t>展示出的列表中每个子项的链接由用户的权限决定，如果为管理员身份，则链接内容为编辑功能，否则为浏览信息详细内容功能</w:t>
      </w:r>
    </w:p>
    <w:p w:rsidR="00C71C63" w:rsidRDefault="00C71C63" w:rsidP="00C71C63">
      <w:pPr>
        <w:pStyle w:val="3"/>
        <w:rPr>
          <w:i w:val="0"/>
          <w:sz w:val="28"/>
          <w:szCs w:val="28"/>
        </w:rPr>
      </w:pPr>
      <w:bookmarkStart w:id="28" w:name="_Toc112811549"/>
      <w:bookmarkStart w:id="29" w:name="_Toc337551763"/>
      <w:r>
        <w:rPr>
          <w:rFonts w:hint="eastAsia"/>
          <w:i w:val="0"/>
          <w:sz w:val="28"/>
          <w:szCs w:val="28"/>
        </w:rPr>
        <w:t>添加文档</w:t>
      </w:r>
      <w:bookmarkEnd w:id="28"/>
      <w:bookmarkEnd w:id="29"/>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添加新闻公告是指用户输入文档标题和附加文档文件，创建新的文档。</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194173" w:rsidRDefault="00C71C63" w:rsidP="00C71C63">
      <w:pPr>
        <w:ind w:leftChars="216" w:left="454"/>
        <w:rPr>
          <w:i w:val="0"/>
        </w:rPr>
      </w:pPr>
      <w:r>
        <w:rPr>
          <w:i w:val="0"/>
          <w:noProof/>
        </w:rPr>
        <w:lastRenderedPageBreak/>
        <w:drawing>
          <wp:inline distT="0" distB="0" distL="0" distR="0">
            <wp:extent cx="5238750" cy="43624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43624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必须具有文档管理员角色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文档标题和文档附加文件</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添加结果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w:t>
      </w:r>
      <w:r>
        <w:rPr>
          <w:rFonts w:hint="eastAsia"/>
          <w:i w:val="0"/>
          <w:szCs w:val="18"/>
        </w:rPr>
        <w:t>文档标题和文档附加文件</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用户输入的文档信息都正确后，系统将更新数据库中的文档信息，然后，显示添加成功结果给用户。</w:t>
      </w:r>
    </w:p>
    <w:p w:rsidR="00C71C63" w:rsidRDefault="00C71C63" w:rsidP="00C71C63"/>
    <w:p w:rsidR="00C71C63" w:rsidRDefault="00C71C63" w:rsidP="00C71C63">
      <w:pPr>
        <w:pStyle w:val="3"/>
        <w:rPr>
          <w:i w:val="0"/>
          <w:sz w:val="28"/>
          <w:szCs w:val="28"/>
        </w:rPr>
      </w:pPr>
      <w:bookmarkStart w:id="30" w:name="_Toc112811550"/>
      <w:bookmarkStart w:id="31" w:name="_Toc337551764"/>
      <w:r>
        <w:rPr>
          <w:rFonts w:hint="eastAsia"/>
          <w:i w:val="0"/>
          <w:sz w:val="28"/>
          <w:szCs w:val="28"/>
        </w:rPr>
        <w:lastRenderedPageBreak/>
        <w:t>编辑文档信息</w:t>
      </w:r>
      <w:bookmarkEnd w:id="30"/>
      <w:bookmarkEnd w:id="31"/>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编辑新闻公告是指用户输入要修改的新闻标题和内容，更新对应新闻公告。</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EF638E" w:rsidRDefault="00C71C63" w:rsidP="00C71C63">
      <w:pPr>
        <w:ind w:leftChars="216" w:left="454"/>
        <w:rPr>
          <w:i w:val="0"/>
        </w:rPr>
      </w:pPr>
      <w:r>
        <w:rPr>
          <w:i w:val="0"/>
          <w:noProof/>
        </w:rPr>
        <w:drawing>
          <wp:inline distT="0" distB="0" distL="0" distR="0">
            <wp:extent cx="5238750" cy="45720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457200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必须具有文档管理员角色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文档标题和文档附加文件</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w:t>
      </w:r>
      <w:r>
        <w:rPr>
          <w:rFonts w:hint="eastAsia"/>
          <w:i w:val="0"/>
          <w:szCs w:val="18"/>
        </w:rPr>
        <w:t>文档标题和文档附加文件</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用户输入的文档信息都正确后，系统将更新数据库中的文档信息，然后，显示修改</w:t>
      </w:r>
      <w:r>
        <w:rPr>
          <w:rFonts w:hint="eastAsia"/>
          <w:i w:val="0"/>
        </w:rPr>
        <w:lastRenderedPageBreak/>
        <w:t>成功结果给用户。</w:t>
      </w:r>
    </w:p>
    <w:p w:rsidR="00C71C63" w:rsidRDefault="00C71C63" w:rsidP="00C71C63"/>
    <w:p w:rsidR="00C71C63" w:rsidRDefault="00C71C63" w:rsidP="00C71C63">
      <w:pPr>
        <w:pStyle w:val="3"/>
        <w:rPr>
          <w:i w:val="0"/>
          <w:sz w:val="28"/>
          <w:szCs w:val="28"/>
        </w:rPr>
      </w:pPr>
      <w:bookmarkStart w:id="32" w:name="_Toc112811551"/>
      <w:bookmarkStart w:id="33" w:name="_Toc337551765"/>
      <w:r>
        <w:rPr>
          <w:rFonts w:hint="eastAsia"/>
          <w:i w:val="0"/>
          <w:sz w:val="28"/>
          <w:szCs w:val="28"/>
        </w:rPr>
        <w:t>删除文档</w:t>
      </w:r>
      <w:bookmarkEnd w:id="32"/>
      <w:bookmarkEnd w:id="33"/>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删除文档是指用户选择要删除的新闻，系统删除对应文档。</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FB467A" w:rsidRDefault="00C71C63" w:rsidP="00C71C63">
      <w:pPr>
        <w:ind w:leftChars="216" w:left="454"/>
        <w:rPr>
          <w:i w:val="0"/>
        </w:rPr>
      </w:pPr>
      <w:r>
        <w:rPr>
          <w:i w:val="0"/>
          <w:noProof/>
        </w:rPr>
        <w:drawing>
          <wp:inline distT="0" distB="0" distL="0" distR="0">
            <wp:extent cx="5219700" cy="53244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必须具有文档管理员角色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要删除的文档</w:t>
      </w:r>
      <w:r>
        <w:rPr>
          <w:rFonts w:hint="eastAsia"/>
          <w:i w:val="0"/>
          <w:szCs w:val="18"/>
        </w:rPr>
        <w:t>ID</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lastRenderedPageBreak/>
        <w:tab/>
      </w:r>
      <w:r>
        <w:rPr>
          <w:rFonts w:hint="eastAsia"/>
          <w:i w:val="0"/>
          <w:szCs w:val="18"/>
        </w:rPr>
        <w:tab/>
      </w:r>
      <w:r>
        <w:rPr>
          <w:rFonts w:hint="eastAsia"/>
          <w:i w:val="0"/>
          <w:szCs w:val="18"/>
        </w:rPr>
        <w:t>删除结果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用户根据系统提供的文档列表，选择要删除的文档。</w:t>
      </w:r>
    </w:p>
    <w:p w:rsidR="00C71C63" w:rsidRDefault="00C71C63" w:rsidP="00C71C63">
      <w:pPr>
        <w:ind w:left="420" w:firstLine="420"/>
        <w:rPr>
          <w:i w:val="0"/>
        </w:rPr>
      </w:pPr>
      <w:r>
        <w:rPr>
          <w:rFonts w:hint="eastAsia"/>
          <w:i w:val="0"/>
        </w:rPr>
        <w:t>根据用户选择的文档删除列表</w:t>
      </w:r>
      <w:r>
        <w:rPr>
          <w:rFonts w:hint="eastAsia"/>
          <w:i w:val="0"/>
        </w:rPr>
        <w:t>,</w:t>
      </w:r>
      <w:r>
        <w:rPr>
          <w:rFonts w:hint="eastAsia"/>
          <w:i w:val="0"/>
        </w:rPr>
        <w:t>判断是否为空，为空则给出错误提示要求用户重新选择删除列表</w:t>
      </w:r>
    </w:p>
    <w:p w:rsidR="00C71C63" w:rsidRDefault="00C71C63" w:rsidP="00C71C63">
      <w:pPr>
        <w:ind w:left="420" w:firstLine="420"/>
        <w:rPr>
          <w:i w:val="0"/>
        </w:rPr>
      </w:pPr>
      <w:r>
        <w:rPr>
          <w:rFonts w:hint="eastAsia"/>
          <w:i w:val="0"/>
        </w:rPr>
        <w:t>用户选择的文档删除列表都正确后，系统将删除数据库中的对应文档信息，然后，显示删除成功结果给用户</w:t>
      </w:r>
    </w:p>
    <w:p w:rsidR="00C71C63" w:rsidRDefault="00C71C63" w:rsidP="00C71C63"/>
    <w:p w:rsidR="00C71C63" w:rsidRDefault="00C71C63" w:rsidP="00C71C63"/>
    <w:p w:rsidR="00C71C63" w:rsidRDefault="00C71C63" w:rsidP="00C71C63">
      <w:pPr>
        <w:pStyle w:val="2"/>
        <w:rPr>
          <w:i w:val="0"/>
        </w:rPr>
      </w:pPr>
      <w:bookmarkStart w:id="34" w:name="_Toc112811552"/>
      <w:bookmarkStart w:id="35" w:name="_Toc337551766"/>
      <w:r>
        <w:rPr>
          <w:rFonts w:hint="eastAsia"/>
          <w:i w:val="0"/>
        </w:rPr>
        <w:t>规章制度管理</w:t>
      </w:r>
      <w:bookmarkEnd w:id="34"/>
      <w:bookmarkEnd w:id="35"/>
    </w:p>
    <w:p w:rsidR="00C71C63" w:rsidRPr="00EF31CC" w:rsidRDefault="00C71C63" w:rsidP="00C71C63">
      <w:pPr>
        <w:pStyle w:val="3"/>
        <w:rPr>
          <w:i w:val="0"/>
          <w:sz w:val="28"/>
          <w:szCs w:val="28"/>
        </w:rPr>
      </w:pPr>
      <w:bookmarkStart w:id="36" w:name="_Toc112811553"/>
      <w:bookmarkStart w:id="37" w:name="_Toc337551767"/>
      <w:r w:rsidRPr="00EF31CC">
        <w:rPr>
          <w:rFonts w:hint="eastAsia"/>
          <w:i w:val="0"/>
          <w:sz w:val="28"/>
          <w:szCs w:val="28"/>
        </w:rPr>
        <w:t>模块描述</w:t>
      </w:r>
      <w:bookmarkEnd w:id="36"/>
      <w:bookmarkEnd w:id="37"/>
    </w:p>
    <w:p w:rsidR="00C71C63" w:rsidRDefault="00C71C63" w:rsidP="00C71C63">
      <w:pPr>
        <w:rPr>
          <w:i w:val="0"/>
          <w:szCs w:val="21"/>
        </w:rPr>
      </w:pPr>
      <w:r>
        <w:rPr>
          <w:rFonts w:hint="eastAsia"/>
          <w:i w:val="0"/>
          <w:sz w:val="18"/>
          <w:szCs w:val="18"/>
        </w:rPr>
        <w:tab/>
      </w:r>
      <w:r>
        <w:rPr>
          <w:rFonts w:hint="eastAsia"/>
          <w:i w:val="0"/>
          <w:szCs w:val="21"/>
        </w:rPr>
        <w:t>规章制度模块是针对学校发布的规章制度的管理，主要分为浏览、查询以及维护功能（包括规章制度的添加、删除、修改功能）。</w:t>
      </w:r>
    </w:p>
    <w:p w:rsidR="00C71C63" w:rsidRPr="00EF31CC" w:rsidRDefault="00C71C63" w:rsidP="00C71C63">
      <w:pPr>
        <w:rPr>
          <w:i w:val="0"/>
          <w:szCs w:val="21"/>
        </w:rPr>
      </w:pPr>
    </w:p>
    <w:p w:rsidR="00C71C63" w:rsidRDefault="00C71C63" w:rsidP="00C71C63">
      <w:pPr>
        <w:pStyle w:val="3"/>
        <w:rPr>
          <w:i w:val="0"/>
          <w:sz w:val="28"/>
          <w:szCs w:val="28"/>
        </w:rPr>
      </w:pPr>
      <w:bookmarkStart w:id="38" w:name="_Toc112811554"/>
      <w:bookmarkStart w:id="39" w:name="_Toc337551768"/>
      <w:r>
        <w:rPr>
          <w:rFonts w:hint="eastAsia"/>
          <w:i w:val="0"/>
          <w:sz w:val="28"/>
          <w:szCs w:val="28"/>
        </w:rPr>
        <w:t>浏览规章制度</w:t>
      </w:r>
      <w:bookmarkEnd w:id="38"/>
      <w:bookmarkEnd w:id="39"/>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浏览规章制度主要是指用户选中一个规章制度，系统展现出要查看的规章制度的详细信息给用户。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C51894" w:rsidRDefault="00C71C63" w:rsidP="00C71C63">
      <w:pPr>
        <w:ind w:leftChars="216" w:left="454"/>
        <w:rPr>
          <w:i w:val="0"/>
        </w:rPr>
      </w:pPr>
      <w:r>
        <w:rPr>
          <w:i w:val="0"/>
          <w:noProof/>
        </w:rPr>
        <w:lastRenderedPageBreak/>
        <w:drawing>
          <wp:inline distT="0" distB="0" distL="0" distR="0">
            <wp:extent cx="4200525" cy="33337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33337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规章信息</w:t>
      </w:r>
      <w:r>
        <w:rPr>
          <w:rFonts w:hint="eastAsia"/>
          <w:i w:val="0"/>
          <w:szCs w:val="18"/>
        </w:rPr>
        <w:t>Id</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对应规章内容</w:t>
      </w:r>
    </w:p>
    <w:p w:rsidR="00C71C63" w:rsidRDefault="00C71C63" w:rsidP="00C71C63">
      <w:pPr>
        <w:rPr>
          <w:i w:val="0"/>
        </w:rPr>
      </w:pPr>
      <w:r w:rsidRPr="00FF0443">
        <w:rPr>
          <w:rFonts w:hint="eastAsia"/>
          <w:b/>
          <w:i w:val="0"/>
        </w:rPr>
        <w:t>处理逻辑</w:t>
      </w:r>
      <w:r w:rsidRPr="00FF0443">
        <w:rPr>
          <w:rFonts w:hint="eastAsia"/>
          <w:i w:val="0"/>
        </w:rPr>
        <w:t>：</w:t>
      </w:r>
    </w:p>
    <w:p w:rsidR="00C71C63" w:rsidRPr="0090007A" w:rsidRDefault="00C71C63" w:rsidP="00C71C63">
      <w:pPr>
        <w:rPr>
          <w:i w:val="0"/>
        </w:rPr>
      </w:pPr>
      <w:r>
        <w:rPr>
          <w:rFonts w:hint="eastAsia"/>
          <w:i w:val="0"/>
        </w:rPr>
        <w:tab/>
      </w:r>
      <w:r>
        <w:rPr>
          <w:rFonts w:hint="eastAsia"/>
          <w:i w:val="0"/>
        </w:rPr>
        <w:tab/>
      </w:r>
      <w:r>
        <w:rPr>
          <w:rFonts w:hint="eastAsia"/>
          <w:i w:val="0"/>
        </w:rPr>
        <w:t>根据用户选择的规章信息</w:t>
      </w:r>
      <w:r>
        <w:rPr>
          <w:rFonts w:hint="eastAsia"/>
          <w:i w:val="0"/>
        </w:rPr>
        <w:t>,</w:t>
      </w:r>
      <w:r>
        <w:rPr>
          <w:rFonts w:hint="eastAsia"/>
          <w:i w:val="0"/>
        </w:rPr>
        <w:t>在数据库中查询对应此</w:t>
      </w:r>
      <w:r>
        <w:rPr>
          <w:rFonts w:hint="eastAsia"/>
          <w:i w:val="0"/>
        </w:rPr>
        <w:t>id</w:t>
      </w:r>
      <w:r>
        <w:rPr>
          <w:rFonts w:hint="eastAsia"/>
          <w:i w:val="0"/>
        </w:rPr>
        <w:t>的规章制度，如果不存在这条记录，告知用户操作非法，否则查询出规章制度内容，展示给用户。</w:t>
      </w:r>
    </w:p>
    <w:p w:rsidR="00C71C63" w:rsidRDefault="00C71C63" w:rsidP="00C71C63"/>
    <w:p w:rsidR="00C71C63" w:rsidRDefault="00C71C63" w:rsidP="00C71C63">
      <w:pPr>
        <w:pStyle w:val="3"/>
        <w:rPr>
          <w:i w:val="0"/>
          <w:sz w:val="28"/>
          <w:szCs w:val="28"/>
        </w:rPr>
      </w:pPr>
      <w:bookmarkStart w:id="40" w:name="_Toc112811555"/>
      <w:bookmarkStart w:id="41" w:name="_Toc337551769"/>
      <w:r>
        <w:rPr>
          <w:rFonts w:hint="eastAsia"/>
          <w:i w:val="0"/>
          <w:sz w:val="28"/>
          <w:szCs w:val="28"/>
        </w:rPr>
        <w:t>查询规章制度</w:t>
      </w:r>
      <w:bookmarkEnd w:id="40"/>
      <w:bookmarkEnd w:id="41"/>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查询规章制度是指根据用户输入的查询条件，系统展现出符合条件的规章制度列表给前台用户。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122F76" w:rsidRDefault="00C71C63" w:rsidP="00C71C63">
      <w:pPr>
        <w:ind w:leftChars="216" w:left="454"/>
        <w:rPr>
          <w:i w:val="0"/>
        </w:rPr>
      </w:pPr>
      <w:r>
        <w:rPr>
          <w:i w:val="0"/>
          <w:noProof/>
        </w:rPr>
        <w:lastRenderedPageBreak/>
        <w:drawing>
          <wp:inline distT="0" distB="0" distL="0" distR="0">
            <wp:extent cx="4676775" cy="30670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查询项规章制度标题和内容（查询为模糊查询，可输入一项或多项，多项为</w:t>
      </w:r>
      <w:r>
        <w:rPr>
          <w:rFonts w:hint="eastAsia"/>
          <w:i w:val="0"/>
          <w:szCs w:val="18"/>
        </w:rPr>
        <w:t>AND</w:t>
      </w:r>
      <w:r>
        <w:rPr>
          <w:rFonts w:hint="eastAsia"/>
          <w:i w:val="0"/>
          <w:szCs w:val="18"/>
        </w:rPr>
        <w:t>关系）</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符合条件的规章信息列表</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根据用户输入的规章制度标题和内容</w:t>
      </w:r>
      <w:r>
        <w:rPr>
          <w:rFonts w:hint="eastAsia"/>
          <w:i w:val="0"/>
        </w:rPr>
        <w:t>,</w:t>
      </w:r>
      <w:r>
        <w:rPr>
          <w:rFonts w:hint="eastAsia"/>
          <w:i w:val="0"/>
        </w:rPr>
        <w:t>在数据库中查询和提供标题、内容类似的规章制度，如果输入查询项规章制度标题和内容都为空，则查询出所有规章制度。最后，列出查询出的规章制度列表，展示给用户。</w:t>
      </w:r>
    </w:p>
    <w:p w:rsidR="00C71C63" w:rsidRPr="0090007A" w:rsidRDefault="00C71C63" w:rsidP="00C71C63">
      <w:pPr>
        <w:rPr>
          <w:i w:val="0"/>
        </w:rPr>
      </w:pPr>
      <w:r>
        <w:rPr>
          <w:rFonts w:hint="eastAsia"/>
          <w:i w:val="0"/>
        </w:rPr>
        <w:tab/>
      </w:r>
      <w:r>
        <w:rPr>
          <w:rFonts w:hint="eastAsia"/>
          <w:i w:val="0"/>
        </w:rPr>
        <w:tab/>
      </w:r>
      <w:r>
        <w:rPr>
          <w:rFonts w:hint="eastAsia"/>
          <w:i w:val="0"/>
        </w:rPr>
        <w:t>展示出的列表中每个子项的链接由用户的权限决定，如果为管理员身份，则链接内容为编辑功能，否则为浏览信息详细内容功能</w:t>
      </w:r>
    </w:p>
    <w:p w:rsidR="00C71C63" w:rsidRPr="00E43408" w:rsidRDefault="00C71C63" w:rsidP="00C71C63">
      <w:pPr>
        <w:rPr>
          <w:i w:val="0"/>
        </w:rPr>
      </w:pPr>
    </w:p>
    <w:p w:rsidR="00C71C63" w:rsidRDefault="00C71C63" w:rsidP="00C71C63">
      <w:pPr>
        <w:pStyle w:val="3"/>
        <w:rPr>
          <w:i w:val="0"/>
          <w:sz w:val="28"/>
          <w:szCs w:val="28"/>
        </w:rPr>
      </w:pPr>
      <w:bookmarkStart w:id="42" w:name="_Toc112811556"/>
      <w:bookmarkStart w:id="43" w:name="_Toc337551770"/>
      <w:r>
        <w:rPr>
          <w:rFonts w:hint="eastAsia"/>
          <w:i w:val="0"/>
          <w:sz w:val="28"/>
          <w:szCs w:val="28"/>
        </w:rPr>
        <w:t>添加规章制度</w:t>
      </w:r>
      <w:bookmarkEnd w:id="42"/>
      <w:bookmarkEnd w:id="43"/>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添加规章制度是指用户输入规章制度标题和内容，创建新的规章制度。</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B76B40" w:rsidRDefault="00C71C63" w:rsidP="00C71C63">
      <w:pPr>
        <w:ind w:leftChars="216" w:left="454"/>
        <w:rPr>
          <w:i w:val="0"/>
        </w:rPr>
      </w:pPr>
      <w:r>
        <w:rPr>
          <w:i w:val="0"/>
          <w:noProof/>
        </w:rPr>
        <w:lastRenderedPageBreak/>
        <w:drawing>
          <wp:inline distT="0" distB="0" distL="0" distR="0">
            <wp:extent cx="5114925" cy="43624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4925" cy="43624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必须具有规章管理员角色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规章标题和内容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添加结果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根据用户输入的规章标题和内容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用户输入的规章信息都正确后，系统将更新数据库中的规章信息，然后，显示添加成功结果给用户。</w:t>
      </w:r>
    </w:p>
    <w:p w:rsidR="00C71C63" w:rsidRDefault="00C71C63" w:rsidP="00C71C63"/>
    <w:p w:rsidR="00C71C63" w:rsidRDefault="00C71C63" w:rsidP="00C71C63">
      <w:pPr>
        <w:pStyle w:val="3"/>
        <w:rPr>
          <w:i w:val="0"/>
          <w:sz w:val="28"/>
          <w:szCs w:val="28"/>
        </w:rPr>
      </w:pPr>
      <w:bookmarkStart w:id="44" w:name="_Toc112811557"/>
      <w:bookmarkStart w:id="45" w:name="_Toc337551771"/>
      <w:r>
        <w:rPr>
          <w:rFonts w:hint="eastAsia"/>
          <w:i w:val="0"/>
          <w:sz w:val="28"/>
          <w:szCs w:val="28"/>
        </w:rPr>
        <w:lastRenderedPageBreak/>
        <w:t>编辑规章</w:t>
      </w:r>
      <w:bookmarkEnd w:id="44"/>
      <w:bookmarkEnd w:id="4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编辑规章制度是指用户输入要修改的规章标题和内容，更新对应规章制度。</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970086" w:rsidRDefault="00C71C63" w:rsidP="00C71C63">
      <w:pPr>
        <w:ind w:leftChars="216" w:left="454"/>
        <w:rPr>
          <w:i w:val="0"/>
        </w:rPr>
      </w:pPr>
      <w:r>
        <w:rPr>
          <w:i w:val="0"/>
          <w:noProof/>
        </w:rPr>
        <w:drawing>
          <wp:inline distT="0" distB="0" distL="0" distR="0">
            <wp:extent cx="5219700" cy="53244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必须具有规章管理员角色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规章标题和内容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lastRenderedPageBreak/>
        <w:t>根据用户输入的规章标题和内容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用户输入的规章信息都正确后，系统将更新数据库中的规章信息，然后，显示修改成功结果给用户。</w:t>
      </w:r>
    </w:p>
    <w:p w:rsidR="00C71C63" w:rsidRDefault="00C71C63" w:rsidP="00C71C63"/>
    <w:p w:rsidR="00C71C63" w:rsidRDefault="00C71C63" w:rsidP="00C71C63">
      <w:pPr>
        <w:pStyle w:val="3"/>
        <w:rPr>
          <w:i w:val="0"/>
          <w:sz w:val="28"/>
          <w:szCs w:val="28"/>
        </w:rPr>
      </w:pPr>
      <w:bookmarkStart w:id="46" w:name="_Toc112811558"/>
      <w:bookmarkStart w:id="47" w:name="_Toc337551772"/>
      <w:r>
        <w:rPr>
          <w:rFonts w:hint="eastAsia"/>
          <w:i w:val="0"/>
          <w:sz w:val="28"/>
          <w:szCs w:val="28"/>
        </w:rPr>
        <w:t>删除规章</w:t>
      </w:r>
      <w:bookmarkEnd w:id="46"/>
      <w:bookmarkEnd w:id="47"/>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删除规章制度是指用户选择要删除的规章制度，提交后系统删除对应规章制度。</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537143" w:rsidRDefault="00C71C63" w:rsidP="00C71C63">
      <w:pPr>
        <w:ind w:leftChars="216" w:left="454"/>
        <w:rPr>
          <w:i w:val="0"/>
        </w:rPr>
      </w:pPr>
      <w:r>
        <w:rPr>
          <w:i w:val="0"/>
          <w:noProof/>
        </w:rPr>
        <w:drawing>
          <wp:inline distT="0" distB="0" distL="0" distR="0">
            <wp:extent cx="5219700" cy="53244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必须具有规章管理员角色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lastRenderedPageBreak/>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要删除的规章信息</w:t>
      </w:r>
      <w:r>
        <w:rPr>
          <w:rFonts w:hint="eastAsia"/>
          <w:i w:val="0"/>
          <w:szCs w:val="18"/>
        </w:rPr>
        <w:t>ID</w:t>
      </w:r>
      <w:r>
        <w:rPr>
          <w:rFonts w:hint="eastAsia"/>
          <w:i w:val="0"/>
          <w:szCs w:val="18"/>
        </w:rPr>
        <w:t>（可能多个）</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删除结果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Pr="003F1288" w:rsidRDefault="00C71C63" w:rsidP="00C71C63">
      <w:pPr>
        <w:ind w:left="420" w:firstLine="420"/>
        <w:rPr>
          <w:i w:val="0"/>
        </w:rPr>
      </w:pPr>
      <w:r>
        <w:rPr>
          <w:rFonts w:hint="eastAsia"/>
          <w:i w:val="0"/>
        </w:rPr>
        <w:t>用户根据系统提供的规章信息列表，选择要删除的规章。</w:t>
      </w:r>
    </w:p>
    <w:p w:rsidR="00C71C63" w:rsidRDefault="00C71C63" w:rsidP="00C71C63">
      <w:pPr>
        <w:ind w:left="420" w:firstLine="420"/>
        <w:rPr>
          <w:i w:val="0"/>
        </w:rPr>
      </w:pPr>
      <w:r>
        <w:rPr>
          <w:rFonts w:hint="eastAsia"/>
          <w:i w:val="0"/>
        </w:rPr>
        <w:t>根据用户选择的规章删除列表</w:t>
      </w:r>
      <w:r>
        <w:rPr>
          <w:rFonts w:hint="eastAsia"/>
          <w:i w:val="0"/>
        </w:rPr>
        <w:t>,</w:t>
      </w:r>
      <w:r>
        <w:rPr>
          <w:rFonts w:hint="eastAsia"/>
          <w:i w:val="0"/>
        </w:rPr>
        <w:t>判断是否为空，为空则给出错误提示要求用户重新选择删除列表</w:t>
      </w:r>
    </w:p>
    <w:p w:rsidR="00C71C63" w:rsidRPr="0090007A" w:rsidRDefault="00C71C63" w:rsidP="00C71C63">
      <w:pPr>
        <w:ind w:left="420" w:firstLine="420"/>
        <w:rPr>
          <w:i w:val="0"/>
        </w:rPr>
      </w:pPr>
      <w:r>
        <w:rPr>
          <w:rFonts w:hint="eastAsia"/>
          <w:i w:val="0"/>
        </w:rPr>
        <w:t>用户选择的规章删除列表都正确后，系统将删除数据库中的对应规章信息，然后，显示删除成功结果给用户。</w:t>
      </w:r>
    </w:p>
    <w:p w:rsidR="00C71C63" w:rsidRDefault="00C71C63" w:rsidP="00C71C63">
      <w:pPr>
        <w:pStyle w:val="2"/>
        <w:rPr>
          <w:i w:val="0"/>
        </w:rPr>
      </w:pPr>
      <w:bookmarkStart w:id="48" w:name="_Toc112811559"/>
      <w:bookmarkStart w:id="49" w:name="_Toc337551773"/>
      <w:r>
        <w:rPr>
          <w:rFonts w:hint="eastAsia"/>
          <w:i w:val="0"/>
        </w:rPr>
        <w:t>操作指南管理</w:t>
      </w:r>
      <w:bookmarkEnd w:id="48"/>
      <w:bookmarkEnd w:id="49"/>
    </w:p>
    <w:p w:rsidR="00C71C63" w:rsidRPr="00EF31CC" w:rsidRDefault="00C71C63" w:rsidP="00C71C63">
      <w:pPr>
        <w:pStyle w:val="3"/>
        <w:rPr>
          <w:i w:val="0"/>
          <w:sz w:val="28"/>
          <w:szCs w:val="28"/>
        </w:rPr>
      </w:pPr>
      <w:bookmarkStart w:id="50" w:name="_Toc112811560"/>
      <w:bookmarkStart w:id="51" w:name="_Toc337551774"/>
      <w:r w:rsidRPr="00EF31CC">
        <w:rPr>
          <w:rFonts w:hint="eastAsia"/>
          <w:i w:val="0"/>
          <w:sz w:val="28"/>
          <w:szCs w:val="28"/>
        </w:rPr>
        <w:t>模块描述</w:t>
      </w:r>
      <w:bookmarkEnd w:id="50"/>
      <w:bookmarkEnd w:id="51"/>
    </w:p>
    <w:p w:rsidR="00C71C63" w:rsidRDefault="00C71C63" w:rsidP="00C71C63">
      <w:pPr>
        <w:rPr>
          <w:i w:val="0"/>
          <w:szCs w:val="21"/>
        </w:rPr>
      </w:pPr>
      <w:r>
        <w:rPr>
          <w:rFonts w:hint="eastAsia"/>
          <w:i w:val="0"/>
          <w:sz w:val="18"/>
          <w:szCs w:val="18"/>
        </w:rPr>
        <w:tab/>
      </w:r>
      <w:r>
        <w:rPr>
          <w:rFonts w:hint="eastAsia"/>
          <w:i w:val="0"/>
          <w:szCs w:val="21"/>
        </w:rPr>
        <w:t>操作指南模块是针对学校发布的</w:t>
      </w:r>
      <w:r>
        <w:rPr>
          <w:rFonts w:hint="eastAsia"/>
          <w:i w:val="0"/>
        </w:rPr>
        <w:t>操作指南</w:t>
      </w:r>
      <w:r>
        <w:rPr>
          <w:rFonts w:hint="eastAsia"/>
          <w:i w:val="0"/>
          <w:szCs w:val="21"/>
        </w:rPr>
        <w:t>的管理，主要分为浏览、查询以及维护功能（包括操作指南的添加、删除、修改功能）。</w:t>
      </w:r>
    </w:p>
    <w:p w:rsidR="00C71C63" w:rsidRPr="00EF31CC" w:rsidRDefault="00C71C63" w:rsidP="00C71C63">
      <w:pPr>
        <w:rPr>
          <w:i w:val="0"/>
          <w:szCs w:val="21"/>
        </w:rPr>
      </w:pPr>
    </w:p>
    <w:p w:rsidR="00C71C63" w:rsidRDefault="00C71C63" w:rsidP="00C71C63">
      <w:pPr>
        <w:pStyle w:val="3"/>
        <w:rPr>
          <w:i w:val="0"/>
          <w:sz w:val="28"/>
          <w:szCs w:val="28"/>
        </w:rPr>
      </w:pPr>
      <w:bookmarkStart w:id="52" w:name="_Toc112811561"/>
      <w:bookmarkStart w:id="53" w:name="_Toc337551775"/>
      <w:r>
        <w:rPr>
          <w:rFonts w:hint="eastAsia"/>
          <w:i w:val="0"/>
          <w:sz w:val="28"/>
          <w:szCs w:val="28"/>
        </w:rPr>
        <w:t>浏览操作指南</w:t>
      </w:r>
      <w:bookmarkEnd w:id="52"/>
      <w:bookmarkEnd w:id="53"/>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浏览操作指南主要是指用户选中一个操作指南，系统展现出要查看的操作指南的详细信息给用户。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586B9C" w:rsidRDefault="00C71C63" w:rsidP="00C71C63">
      <w:pPr>
        <w:ind w:leftChars="216" w:left="454"/>
        <w:rPr>
          <w:i w:val="0"/>
        </w:rPr>
      </w:pPr>
      <w:r>
        <w:rPr>
          <w:i w:val="0"/>
          <w:noProof/>
        </w:rPr>
        <w:lastRenderedPageBreak/>
        <w:drawing>
          <wp:inline distT="0" distB="0" distL="0" distR="0">
            <wp:extent cx="4200525" cy="33337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33337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rPr>
        <w:t>操作指南</w:t>
      </w:r>
      <w:r>
        <w:rPr>
          <w:rFonts w:hint="eastAsia"/>
          <w:i w:val="0"/>
          <w:szCs w:val="18"/>
        </w:rPr>
        <w:t>信息</w:t>
      </w:r>
      <w:r>
        <w:rPr>
          <w:rFonts w:hint="eastAsia"/>
          <w:i w:val="0"/>
          <w:szCs w:val="18"/>
        </w:rPr>
        <w:t>Id</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对应</w:t>
      </w:r>
      <w:r>
        <w:rPr>
          <w:rFonts w:hint="eastAsia"/>
          <w:i w:val="0"/>
        </w:rPr>
        <w:t>操作指南</w:t>
      </w:r>
      <w:r>
        <w:rPr>
          <w:rFonts w:hint="eastAsia"/>
          <w:i w:val="0"/>
          <w:szCs w:val="18"/>
        </w:rPr>
        <w:t>内容</w:t>
      </w:r>
    </w:p>
    <w:p w:rsidR="00C71C63" w:rsidRDefault="00C71C63" w:rsidP="00C71C63">
      <w:pPr>
        <w:rPr>
          <w:i w:val="0"/>
        </w:rPr>
      </w:pPr>
      <w:r w:rsidRPr="00FF0443">
        <w:rPr>
          <w:rFonts w:hint="eastAsia"/>
          <w:b/>
          <w:i w:val="0"/>
        </w:rPr>
        <w:t>处理逻辑</w:t>
      </w:r>
      <w:r w:rsidRPr="00FF0443">
        <w:rPr>
          <w:rFonts w:hint="eastAsia"/>
          <w:i w:val="0"/>
        </w:rPr>
        <w:t>：</w:t>
      </w:r>
    </w:p>
    <w:p w:rsidR="00C71C63" w:rsidRPr="0090007A" w:rsidRDefault="00C71C63" w:rsidP="00C71C63">
      <w:pPr>
        <w:rPr>
          <w:i w:val="0"/>
        </w:rPr>
      </w:pPr>
      <w:r>
        <w:rPr>
          <w:rFonts w:hint="eastAsia"/>
          <w:i w:val="0"/>
        </w:rPr>
        <w:tab/>
      </w:r>
      <w:r>
        <w:rPr>
          <w:rFonts w:hint="eastAsia"/>
          <w:i w:val="0"/>
        </w:rPr>
        <w:tab/>
      </w:r>
      <w:r>
        <w:rPr>
          <w:rFonts w:hint="eastAsia"/>
          <w:i w:val="0"/>
        </w:rPr>
        <w:t>根据用户选择的操作指南信息</w:t>
      </w:r>
      <w:r>
        <w:rPr>
          <w:rFonts w:hint="eastAsia"/>
          <w:i w:val="0"/>
        </w:rPr>
        <w:t>,</w:t>
      </w:r>
      <w:r>
        <w:rPr>
          <w:rFonts w:hint="eastAsia"/>
          <w:i w:val="0"/>
        </w:rPr>
        <w:t>在数据库中查询对应此</w:t>
      </w:r>
      <w:r>
        <w:rPr>
          <w:rFonts w:hint="eastAsia"/>
          <w:i w:val="0"/>
        </w:rPr>
        <w:t>id</w:t>
      </w:r>
      <w:r>
        <w:rPr>
          <w:rFonts w:hint="eastAsia"/>
          <w:i w:val="0"/>
        </w:rPr>
        <w:t>的操作指南，如果不存在这条记录，告知用户操作非法，否则查询出操作指南内容，展示给用户。</w:t>
      </w:r>
    </w:p>
    <w:p w:rsidR="00C71C63" w:rsidRDefault="00C71C63" w:rsidP="00C71C63"/>
    <w:p w:rsidR="00C71C63" w:rsidRDefault="00C71C63" w:rsidP="00C71C63">
      <w:pPr>
        <w:pStyle w:val="3"/>
        <w:rPr>
          <w:i w:val="0"/>
          <w:sz w:val="28"/>
          <w:szCs w:val="28"/>
        </w:rPr>
      </w:pPr>
      <w:bookmarkStart w:id="54" w:name="_Toc112811562"/>
      <w:bookmarkStart w:id="55" w:name="_Toc337551776"/>
      <w:r>
        <w:rPr>
          <w:rFonts w:hint="eastAsia"/>
          <w:i w:val="0"/>
          <w:sz w:val="28"/>
          <w:szCs w:val="28"/>
        </w:rPr>
        <w:t>查询操作指南</w:t>
      </w:r>
      <w:bookmarkEnd w:id="54"/>
      <w:bookmarkEnd w:id="5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查询操作指南是指根据用户输入的查询条件，系统展现出符合条件的操作指南列表给前台用户。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3D5560" w:rsidRDefault="00C71C63" w:rsidP="00C71C63">
      <w:pPr>
        <w:ind w:leftChars="216" w:left="454"/>
        <w:rPr>
          <w:i w:val="0"/>
        </w:rPr>
      </w:pPr>
      <w:r>
        <w:rPr>
          <w:i w:val="0"/>
          <w:noProof/>
        </w:rPr>
        <w:lastRenderedPageBreak/>
        <w:drawing>
          <wp:inline distT="0" distB="0" distL="0" distR="0">
            <wp:extent cx="4724400" cy="30670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30670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查询项</w:t>
      </w:r>
      <w:r>
        <w:rPr>
          <w:rFonts w:hint="eastAsia"/>
          <w:i w:val="0"/>
        </w:rPr>
        <w:t>操作指南</w:t>
      </w:r>
      <w:r>
        <w:rPr>
          <w:rFonts w:hint="eastAsia"/>
          <w:i w:val="0"/>
          <w:szCs w:val="18"/>
        </w:rPr>
        <w:t>标题和内容（查询为模糊查询，可输入一项或多项，多项为</w:t>
      </w:r>
      <w:r>
        <w:rPr>
          <w:rFonts w:hint="eastAsia"/>
          <w:i w:val="0"/>
          <w:szCs w:val="18"/>
        </w:rPr>
        <w:t>AND</w:t>
      </w:r>
      <w:r>
        <w:rPr>
          <w:rFonts w:hint="eastAsia"/>
          <w:i w:val="0"/>
          <w:szCs w:val="18"/>
        </w:rPr>
        <w:t>关系）</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符合条件的</w:t>
      </w:r>
      <w:r>
        <w:rPr>
          <w:rFonts w:hint="eastAsia"/>
          <w:i w:val="0"/>
        </w:rPr>
        <w:t>操作指南</w:t>
      </w:r>
      <w:r>
        <w:rPr>
          <w:rFonts w:hint="eastAsia"/>
          <w:i w:val="0"/>
          <w:szCs w:val="18"/>
        </w:rPr>
        <w:t>信息列表</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根据用户输入的操作指南标题和内容</w:t>
      </w:r>
      <w:r>
        <w:rPr>
          <w:rFonts w:hint="eastAsia"/>
          <w:i w:val="0"/>
        </w:rPr>
        <w:t>,</w:t>
      </w:r>
      <w:r>
        <w:rPr>
          <w:rFonts w:hint="eastAsia"/>
          <w:i w:val="0"/>
        </w:rPr>
        <w:t>在数据库中查询和提供标题、内容类似的操作指南，如果输入查询项操作指南标题和内容都为空，则查询出所有操作指南。最后，列出查询出的操作指南列表，展示给用户。</w:t>
      </w:r>
    </w:p>
    <w:p w:rsidR="00C71C63" w:rsidRPr="0090007A" w:rsidRDefault="00C71C63" w:rsidP="00C71C63">
      <w:pPr>
        <w:rPr>
          <w:i w:val="0"/>
        </w:rPr>
      </w:pPr>
      <w:r>
        <w:rPr>
          <w:rFonts w:hint="eastAsia"/>
          <w:i w:val="0"/>
        </w:rPr>
        <w:tab/>
      </w:r>
      <w:r>
        <w:rPr>
          <w:rFonts w:hint="eastAsia"/>
          <w:i w:val="0"/>
        </w:rPr>
        <w:tab/>
      </w:r>
      <w:r>
        <w:rPr>
          <w:rFonts w:hint="eastAsia"/>
          <w:i w:val="0"/>
        </w:rPr>
        <w:t>展示出的列表中每个子项的链接由用户的权限决定，如果为管理员身份，则链接内容为编辑功能，否则为浏览信息详细内容功能</w:t>
      </w:r>
    </w:p>
    <w:p w:rsidR="00C71C63" w:rsidRPr="00E43408" w:rsidRDefault="00C71C63" w:rsidP="00C71C63">
      <w:pPr>
        <w:rPr>
          <w:i w:val="0"/>
        </w:rPr>
      </w:pPr>
    </w:p>
    <w:p w:rsidR="00C71C63" w:rsidRDefault="00C71C63" w:rsidP="00C71C63">
      <w:pPr>
        <w:pStyle w:val="3"/>
        <w:rPr>
          <w:i w:val="0"/>
          <w:sz w:val="28"/>
          <w:szCs w:val="28"/>
        </w:rPr>
      </w:pPr>
      <w:bookmarkStart w:id="56" w:name="_Toc112811563"/>
      <w:bookmarkStart w:id="57" w:name="_Toc337551777"/>
      <w:r>
        <w:rPr>
          <w:rFonts w:hint="eastAsia"/>
          <w:i w:val="0"/>
          <w:sz w:val="28"/>
          <w:szCs w:val="28"/>
        </w:rPr>
        <w:t>添加操作指南</w:t>
      </w:r>
      <w:bookmarkEnd w:id="56"/>
      <w:bookmarkEnd w:id="57"/>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添加操作指南是指用户输入操作指南标题和内容，创建新的操作指南。</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6F6957" w:rsidRDefault="00C71C63" w:rsidP="00C71C63">
      <w:pPr>
        <w:ind w:leftChars="216" w:left="454"/>
        <w:rPr>
          <w:i w:val="0"/>
        </w:rPr>
      </w:pPr>
      <w:r>
        <w:rPr>
          <w:i w:val="0"/>
          <w:noProof/>
        </w:rPr>
        <w:lastRenderedPageBreak/>
        <w:drawing>
          <wp:inline distT="0" distB="0" distL="0" distR="0">
            <wp:extent cx="5114925" cy="43624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4925" cy="43624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必须具有操作指南管理员角色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rPr>
        <w:t>操作指南</w:t>
      </w:r>
      <w:r>
        <w:rPr>
          <w:rFonts w:hint="eastAsia"/>
          <w:i w:val="0"/>
          <w:szCs w:val="18"/>
        </w:rPr>
        <w:t>标题和内容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添加结果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根据用户输入的操作指南标题和内容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用户输入的操作指南信息都正确后，系统将更新数据库中的操作指南信息，然后，显示添加成功结果给用户。</w:t>
      </w:r>
    </w:p>
    <w:p w:rsidR="00C71C63" w:rsidRDefault="00C71C63" w:rsidP="00C71C63"/>
    <w:p w:rsidR="00C71C63" w:rsidRDefault="00C71C63" w:rsidP="00C71C63">
      <w:pPr>
        <w:pStyle w:val="3"/>
        <w:rPr>
          <w:i w:val="0"/>
          <w:sz w:val="28"/>
          <w:szCs w:val="28"/>
        </w:rPr>
      </w:pPr>
      <w:bookmarkStart w:id="58" w:name="_Toc112811564"/>
      <w:bookmarkStart w:id="59" w:name="_Toc337551778"/>
      <w:r>
        <w:rPr>
          <w:rFonts w:hint="eastAsia"/>
          <w:i w:val="0"/>
          <w:sz w:val="28"/>
          <w:szCs w:val="28"/>
        </w:rPr>
        <w:lastRenderedPageBreak/>
        <w:t>编辑操作指南</w:t>
      </w:r>
      <w:bookmarkEnd w:id="58"/>
      <w:bookmarkEnd w:id="59"/>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编辑操作指南是指用户输入要修改的操作指南标题和内容，更新对应操作指南。</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AD62DF" w:rsidRDefault="00C71C63" w:rsidP="00C71C63">
      <w:pPr>
        <w:ind w:leftChars="216" w:left="454"/>
        <w:rPr>
          <w:i w:val="0"/>
        </w:rPr>
      </w:pPr>
      <w:r>
        <w:rPr>
          <w:i w:val="0"/>
          <w:noProof/>
        </w:rPr>
        <w:drawing>
          <wp:inline distT="0" distB="0" distL="0" distR="0">
            <wp:extent cx="5219700" cy="53244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必须具有操作指南管理员角色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rPr>
        <w:t>操作指南</w:t>
      </w:r>
      <w:r>
        <w:rPr>
          <w:rFonts w:hint="eastAsia"/>
          <w:i w:val="0"/>
          <w:szCs w:val="18"/>
        </w:rPr>
        <w:t>标题和内容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lastRenderedPageBreak/>
        <w:t>根据用户输入的操作指南标题和内容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用户输入的操作指南信息都正确后，系统将更新数据库中的操作指南信息，然后，显示修改成功结果给用户。</w:t>
      </w:r>
    </w:p>
    <w:p w:rsidR="00C71C63" w:rsidRDefault="00C71C63" w:rsidP="00C71C63"/>
    <w:p w:rsidR="00C71C63" w:rsidRDefault="00C71C63" w:rsidP="00C71C63">
      <w:pPr>
        <w:pStyle w:val="3"/>
        <w:rPr>
          <w:i w:val="0"/>
          <w:sz w:val="28"/>
          <w:szCs w:val="28"/>
        </w:rPr>
      </w:pPr>
      <w:bookmarkStart w:id="60" w:name="_Toc112811565"/>
      <w:bookmarkStart w:id="61" w:name="_Toc337551779"/>
      <w:r>
        <w:rPr>
          <w:rFonts w:hint="eastAsia"/>
          <w:i w:val="0"/>
          <w:sz w:val="28"/>
          <w:szCs w:val="28"/>
        </w:rPr>
        <w:t>删除操作指南</w:t>
      </w:r>
      <w:bookmarkEnd w:id="60"/>
      <w:bookmarkEnd w:id="61"/>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删除操作指南是指用户选择要删除的操作指南，提交后系统删除对应操作指南。</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5A51B2" w:rsidRDefault="00C71C63" w:rsidP="00C71C63">
      <w:pPr>
        <w:ind w:leftChars="216" w:left="454"/>
        <w:rPr>
          <w:i w:val="0"/>
        </w:rPr>
      </w:pPr>
      <w:r>
        <w:rPr>
          <w:i w:val="0"/>
          <w:noProof/>
        </w:rPr>
        <w:drawing>
          <wp:inline distT="0" distB="0" distL="0" distR="0">
            <wp:extent cx="5219700" cy="53244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必须具有操作指南管理员角色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lastRenderedPageBreak/>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要删除的</w:t>
      </w:r>
      <w:r>
        <w:rPr>
          <w:rFonts w:hint="eastAsia"/>
          <w:i w:val="0"/>
        </w:rPr>
        <w:t>操作指南</w:t>
      </w:r>
      <w:r>
        <w:rPr>
          <w:rFonts w:hint="eastAsia"/>
          <w:i w:val="0"/>
          <w:szCs w:val="18"/>
        </w:rPr>
        <w:t>信息</w:t>
      </w:r>
      <w:r>
        <w:rPr>
          <w:rFonts w:hint="eastAsia"/>
          <w:i w:val="0"/>
          <w:szCs w:val="18"/>
        </w:rPr>
        <w:t>ID</w:t>
      </w:r>
      <w:r>
        <w:rPr>
          <w:rFonts w:hint="eastAsia"/>
          <w:i w:val="0"/>
          <w:szCs w:val="18"/>
        </w:rPr>
        <w:t>（可能多个）</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删除结果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Pr="003F1288" w:rsidRDefault="00C71C63" w:rsidP="00C71C63">
      <w:pPr>
        <w:ind w:left="420" w:firstLine="420"/>
        <w:rPr>
          <w:i w:val="0"/>
        </w:rPr>
      </w:pPr>
      <w:r>
        <w:rPr>
          <w:rFonts w:hint="eastAsia"/>
          <w:i w:val="0"/>
        </w:rPr>
        <w:t>用户根据系统提供的设备分布图信息列表，选择要删除的设备分布图。</w:t>
      </w:r>
    </w:p>
    <w:p w:rsidR="00C71C63" w:rsidRDefault="00C71C63" w:rsidP="00C71C63">
      <w:pPr>
        <w:ind w:left="420" w:firstLine="420"/>
        <w:rPr>
          <w:i w:val="0"/>
        </w:rPr>
      </w:pPr>
      <w:r>
        <w:rPr>
          <w:rFonts w:hint="eastAsia"/>
          <w:i w:val="0"/>
        </w:rPr>
        <w:t>根据用户选择的操作指南删除列表</w:t>
      </w:r>
      <w:r>
        <w:rPr>
          <w:rFonts w:hint="eastAsia"/>
          <w:i w:val="0"/>
        </w:rPr>
        <w:t>,</w:t>
      </w:r>
      <w:r>
        <w:rPr>
          <w:rFonts w:hint="eastAsia"/>
          <w:i w:val="0"/>
        </w:rPr>
        <w:t>判断是否为空，为空则给出错误提示要求用户重新选择删除列表</w:t>
      </w:r>
    </w:p>
    <w:p w:rsidR="00C71C63" w:rsidRDefault="00C71C63" w:rsidP="00C71C63">
      <w:pPr>
        <w:ind w:left="420" w:firstLine="420"/>
        <w:rPr>
          <w:i w:val="0"/>
        </w:rPr>
      </w:pPr>
      <w:r>
        <w:rPr>
          <w:rFonts w:hint="eastAsia"/>
          <w:i w:val="0"/>
        </w:rPr>
        <w:t>用户选择的操作指南删除列表都正确后，系统将删除数据库中的对应操作指南信息，然后，显示删除成功结果给用户。</w:t>
      </w:r>
    </w:p>
    <w:p w:rsidR="00C71C63" w:rsidRDefault="00C71C63" w:rsidP="00C71C63">
      <w:pPr>
        <w:rPr>
          <w:i w:val="0"/>
        </w:rPr>
      </w:pPr>
    </w:p>
    <w:p w:rsidR="00C71C63" w:rsidRDefault="00C71C63" w:rsidP="00C71C63">
      <w:pPr>
        <w:pStyle w:val="2"/>
        <w:rPr>
          <w:i w:val="0"/>
        </w:rPr>
      </w:pPr>
      <w:bookmarkStart w:id="62" w:name="_Toc112811566"/>
      <w:bookmarkStart w:id="63" w:name="_Toc337551780"/>
      <w:r>
        <w:rPr>
          <w:rFonts w:hint="eastAsia"/>
          <w:i w:val="0"/>
        </w:rPr>
        <w:t>自动设备分布图管理</w:t>
      </w:r>
      <w:bookmarkEnd w:id="62"/>
      <w:bookmarkEnd w:id="63"/>
    </w:p>
    <w:p w:rsidR="00C71C63" w:rsidRPr="00EF31CC" w:rsidRDefault="00C71C63" w:rsidP="00C71C63">
      <w:pPr>
        <w:pStyle w:val="3"/>
        <w:rPr>
          <w:i w:val="0"/>
          <w:sz w:val="28"/>
          <w:szCs w:val="28"/>
        </w:rPr>
      </w:pPr>
      <w:bookmarkStart w:id="64" w:name="_Toc112811567"/>
      <w:bookmarkStart w:id="65" w:name="_Toc337551781"/>
      <w:r w:rsidRPr="00EF31CC">
        <w:rPr>
          <w:rFonts w:hint="eastAsia"/>
          <w:i w:val="0"/>
          <w:sz w:val="28"/>
          <w:szCs w:val="28"/>
        </w:rPr>
        <w:t>模块描述</w:t>
      </w:r>
      <w:bookmarkEnd w:id="64"/>
      <w:bookmarkEnd w:id="65"/>
    </w:p>
    <w:p w:rsidR="00C71C63" w:rsidRDefault="00C71C63" w:rsidP="00C71C63">
      <w:pPr>
        <w:rPr>
          <w:i w:val="0"/>
          <w:szCs w:val="21"/>
        </w:rPr>
      </w:pPr>
      <w:r>
        <w:rPr>
          <w:rFonts w:hint="eastAsia"/>
          <w:i w:val="0"/>
          <w:sz w:val="18"/>
          <w:szCs w:val="18"/>
        </w:rPr>
        <w:tab/>
      </w:r>
      <w:r>
        <w:rPr>
          <w:rFonts w:hint="eastAsia"/>
          <w:i w:val="0"/>
        </w:rPr>
        <w:t>设备分布图</w:t>
      </w:r>
      <w:r>
        <w:rPr>
          <w:rFonts w:hint="eastAsia"/>
          <w:i w:val="0"/>
          <w:szCs w:val="21"/>
        </w:rPr>
        <w:t>模块是针对学校发布的</w:t>
      </w:r>
      <w:r>
        <w:rPr>
          <w:rFonts w:hint="eastAsia"/>
          <w:i w:val="0"/>
        </w:rPr>
        <w:t>设备分布图</w:t>
      </w:r>
      <w:r>
        <w:rPr>
          <w:rFonts w:hint="eastAsia"/>
          <w:i w:val="0"/>
          <w:szCs w:val="21"/>
        </w:rPr>
        <w:t>的管理，主要分为浏览、查询以及维护功能（包括</w:t>
      </w:r>
      <w:r>
        <w:rPr>
          <w:rFonts w:hint="eastAsia"/>
          <w:i w:val="0"/>
        </w:rPr>
        <w:t>设备分布图</w:t>
      </w:r>
      <w:r>
        <w:rPr>
          <w:rFonts w:hint="eastAsia"/>
          <w:i w:val="0"/>
          <w:szCs w:val="21"/>
        </w:rPr>
        <w:t>的添加、删除、修改功能）。</w:t>
      </w:r>
    </w:p>
    <w:p w:rsidR="00C71C63" w:rsidRPr="00EF31CC" w:rsidRDefault="00C71C63" w:rsidP="00C71C63">
      <w:pPr>
        <w:rPr>
          <w:i w:val="0"/>
          <w:szCs w:val="21"/>
        </w:rPr>
      </w:pPr>
    </w:p>
    <w:p w:rsidR="00C71C63" w:rsidRDefault="00C71C63" w:rsidP="00C71C63">
      <w:pPr>
        <w:pStyle w:val="3"/>
        <w:rPr>
          <w:i w:val="0"/>
          <w:sz w:val="28"/>
          <w:szCs w:val="28"/>
        </w:rPr>
      </w:pPr>
      <w:bookmarkStart w:id="66" w:name="_Toc112811568"/>
      <w:bookmarkStart w:id="67" w:name="_Toc337551782"/>
      <w:r>
        <w:rPr>
          <w:rFonts w:hint="eastAsia"/>
          <w:i w:val="0"/>
          <w:sz w:val="28"/>
          <w:szCs w:val="28"/>
        </w:rPr>
        <w:t>浏览设备分布图</w:t>
      </w:r>
      <w:bookmarkEnd w:id="66"/>
      <w:bookmarkEnd w:id="67"/>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浏览设备分布图主要是指用户选中一个设备分布图，系统展现出要查看的设备分布图的详细信息给用户。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CD63E8" w:rsidRDefault="00C71C63" w:rsidP="00C71C63">
      <w:pPr>
        <w:ind w:leftChars="216" w:left="454"/>
        <w:rPr>
          <w:i w:val="0"/>
        </w:rPr>
      </w:pPr>
      <w:r>
        <w:rPr>
          <w:i w:val="0"/>
          <w:noProof/>
        </w:rPr>
        <w:lastRenderedPageBreak/>
        <w:drawing>
          <wp:inline distT="0" distB="0" distL="0" distR="0">
            <wp:extent cx="4229100" cy="33337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9100" cy="33337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rPr>
        <w:t>设备分布图</w:t>
      </w:r>
      <w:r>
        <w:rPr>
          <w:rFonts w:hint="eastAsia"/>
          <w:i w:val="0"/>
          <w:szCs w:val="18"/>
        </w:rPr>
        <w:t>信息</w:t>
      </w:r>
      <w:r>
        <w:rPr>
          <w:rFonts w:hint="eastAsia"/>
          <w:i w:val="0"/>
          <w:szCs w:val="18"/>
        </w:rPr>
        <w:t>Id</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对应</w:t>
      </w:r>
      <w:r>
        <w:rPr>
          <w:rFonts w:hint="eastAsia"/>
          <w:i w:val="0"/>
        </w:rPr>
        <w:t>设备分布图</w:t>
      </w:r>
      <w:r>
        <w:rPr>
          <w:rFonts w:hint="eastAsia"/>
          <w:i w:val="0"/>
          <w:szCs w:val="18"/>
        </w:rPr>
        <w:t>内容</w:t>
      </w:r>
    </w:p>
    <w:p w:rsidR="00C71C63" w:rsidRDefault="00C71C63" w:rsidP="00C71C63">
      <w:pPr>
        <w:rPr>
          <w:i w:val="0"/>
        </w:rPr>
      </w:pPr>
      <w:r w:rsidRPr="00FF0443">
        <w:rPr>
          <w:rFonts w:hint="eastAsia"/>
          <w:b/>
          <w:i w:val="0"/>
        </w:rPr>
        <w:t>处理逻辑</w:t>
      </w:r>
      <w:r w:rsidRPr="00FF0443">
        <w:rPr>
          <w:rFonts w:hint="eastAsia"/>
          <w:i w:val="0"/>
        </w:rPr>
        <w:t>：</w:t>
      </w:r>
    </w:p>
    <w:p w:rsidR="00C71C63" w:rsidRPr="0090007A" w:rsidRDefault="00C71C63" w:rsidP="00C71C63">
      <w:pPr>
        <w:rPr>
          <w:i w:val="0"/>
        </w:rPr>
      </w:pPr>
      <w:r>
        <w:rPr>
          <w:rFonts w:hint="eastAsia"/>
          <w:i w:val="0"/>
        </w:rPr>
        <w:tab/>
      </w:r>
      <w:r>
        <w:rPr>
          <w:rFonts w:hint="eastAsia"/>
          <w:i w:val="0"/>
        </w:rPr>
        <w:tab/>
      </w:r>
      <w:r>
        <w:rPr>
          <w:rFonts w:hint="eastAsia"/>
          <w:i w:val="0"/>
        </w:rPr>
        <w:t>根据用户选择的设备分布图信息</w:t>
      </w:r>
      <w:r>
        <w:rPr>
          <w:rFonts w:hint="eastAsia"/>
          <w:i w:val="0"/>
        </w:rPr>
        <w:t>,</w:t>
      </w:r>
      <w:r>
        <w:rPr>
          <w:rFonts w:hint="eastAsia"/>
          <w:i w:val="0"/>
        </w:rPr>
        <w:t>在数据库中查询对应此</w:t>
      </w:r>
      <w:r>
        <w:rPr>
          <w:rFonts w:hint="eastAsia"/>
          <w:i w:val="0"/>
        </w:rPr>
        <w:t>id</w:t>
      </w:r>
      <w:r>
        <w:rPr>
          <w:rFonts w:hint="eastAsia"/>
          <w:i w:val="0"/>
        </w:rPr>
        <w:t>的设备分布图，如果不存在这条记录，告知用户操作非法，否则查询出操作指南内容，展示给用户。需要说明的是设备分布图的信息中只包括标题和附件（分布图文件），不包含正文信息，显示的时候也就直接显示标题和图片信息。</w:t>
      </w:r>
    </w:p>
    <w:p w:rsidR="00C71C63" w:rsidRDefault="00C71C63" w:rsidP="00C71C63"/>
    <w:p w:rsidR="00C71C63" w:rsidRDefault="00C71C63" w:rsidP="00C71C63">
      <w:pPr>
        <w:pStyle w:val="3"/>
        <w:rPr>
          <w:i w:val="0"/>
          <w:sz w:val="28"/>
          <w:szCs w:val="28"/>
        </w:rPr>
      </w:pPr>
      <w:bookmarkStart w:id="68" w:name="_Toc112811569"/>
      <w:bookmarkStart w:id="69" w:name="_Toc337551783"/>
      <w:r>
        <w:rPr>
          <w:rFonts w:hint="eastAsia"/>
          <w:i w:val="0"/>
          <w:sz w:val="28"/>
          <w:szCs w:val="28"/>
        </w:rPr>
        <w:t>查询设备分布图</w:t>
      </w:r>
      <w:bookmarkEnd w:id="68"/>
      <w:bookmarkEnd w:id="69"/>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查询设备分布图是指根据用户输入的查询条件，系统展现出符合条件的设备分布图列表给前台用户。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0B4A01" w:rsidRDefault="00C71C63" w:rsidP="00C71C63">
      <w:pPr>
        <w:ind w:leftChars="216" w:left="454"/>
        <w:rPr>
          <w:i w:val="0"/>
        </w:rPr>
      </w:pPr>
      <w:r>
        <w:rPr>
          <w:i w:val="0"/>
          <w:noProof/>
        </w:rPr>
        <w:lastRenderedPageBreak/>
        <w:drawing>
          <wp:inline distT="0" distB="0" distL="0" distR="0">
            <wp:extent cx="4610100" cy="3067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0100" cy="30670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查询项</w:t>
      </w:r>
      <w:r>
        <w:rPr>
          <w:rFonts w:hint="eastAsia"/>
          <w:i w:val="0"/>
        </w:rPr>
        <w:t>设备分布图</w:t>
      </w:r>
      <w:r>
        <w:rPr>
          <w:rFonts w:hint="eastAsia"/>
          <w:i w:val="0"/>
          <w:szCs w:val="18"/>
        </w:rPr>
        <w:t>标题和内容（查询为模糊查询，可输入一项或多项，多项为</w:t>
      </w:r>
      <w:r>
        <w:rPr>
          <w:rFonts w:hint="eastAsia"/>
          <w:i w:val="0"/>
          <w:szCs w:val="18"/>
        </w:rPr>
        <w:t>AND</w:t>
      </w:r>
      <w:r>
        <w:rPr>
          <w:rFonts w:hint="eastAsia"/>
          <w:i w:val="0"/>
          <w:szCs w:val="18"/>
        </w:rPr>
        <w:t>关系）</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符合条件的</w:t>
      </w:r>
      <w:r>
        <w:rPr>
          <w:rFonts w:hint="eastAsia"/>
          <w:i w:val="0"/>
        </w:rPr>
        <w:t>设备分布图</w:t>
      </w:r>
      <w:r>
        <w:rPr>
          <w:rFonts w:hint="eastAsia"/>
          <w:i w:val="0"/>
          <w:szCs w:val="18"/>
        </w:rPr>
        <w:t>信息列表</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根据用户输入的设备分布图标题</w:t>
      </w:r>
      <w:r>
        <w:rPr>
          <w:rFonts w:hint="eastAsia"/>
          <w:i w:val="0"/>
        </w:rPr>
        <w:t>,</w:t>
      </w:r>
      <w:r>
        <w:rPr>
          <w:rFonts w:hint="eastAsia"/>
          <w:i w:val="0"/>
        </w:rPr>
        <w:t>在数据库中查询和提供标题类似的设备分布图，如果输入查询项设备分布图标题都为空，则查询出所有设备分布图。最后，列出查询出的设备分布图列表，展示给用户。</w:t>
      </w:r>
    </w:p>
    <w:p w:rsidR="00C71C63" w:rsidRPr="0090007A" w:rsidRDefault="00C71C63" w:rsidP="00C71C63">
      <w:pPr>
        <w:rPr>
          <w:i w:val="0"/>
        </w:rPr>
      </w:pPr>
      <w:r>
        <w:rPr>
          <w:rFonts w:hint="eastAsia"/>
          <w:i w:val="0"/>
        </w:rPr>
        <w:tab/>
      </w:r>
      <w:r>
        <w:rPr>
          <w:rFonts w:hint="eastAsia"/>
          <w:i w:val="0"/>
        </w:rPr>
        <w:tab/>
      </w:r>
      <w:r>
        <w:rPr>
          <w:rFonts w:hint="eastAsia"/>
          <w:i w:val="0"/>
        </w:rPr>
        <w:t>展示出的列表中每个子项的链接由用户的权限决定，如果为管理员身份，则链接内容为编辑功能，否则为浏览信息详细内容功能</w:t>
      </w:r>
    </w:p>
    <w:p w:rsidR="00C71C63" w:rsidRPr="00E43408" w:rsidRDefault="00C71C63" w:rsidP="00C71C63">
      <w:pPr>
        <w:rPr>
          <w:i w:val="0"/>
        </w:rPr>
      </w:pPr>
    </w:p>
    <w:p w:rsidR="00C71C63" w:rsidRDefault="00C71C63" w:rsidP="00C71C63">
      <w:pPr>
        <w:pStyle w:val="3"/>
        <w:rPr>
          <w:i w:val="0"/>
          <w:sz w:val="28"/>
          <w:szCs w:val="28"/>
        </w:rPr>
      </w:pPr>
      <w:bookmarkStart w:id="70" w:name="_Toc112811570"/>
      <w:bookmarkStart w:id="71" w:name="_Toc337551784"/>
      <w:r>
        <w:rPr>
          <w:rFonts w:hint="eastAsia"/>
          <w:i w:val="0"/>
          <w:sz w:val="28"/>
          <w:szCs w:val="28"/>
        </w:rPr>
        <w:t>添加设备分布图</w:t>
      </w:r>
      <w:bookmarkEnd w:id="70"/>
      <w:bookmarkEnd w:id="71"/>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添加设备分布图是指用户输入设备分布图标题和附加分布图图片，创建新的设备分布图。</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8C007F" w:rsidRDefault="00C71C63" w:rsidP="00C71C63">
      <w:pPr>
        <w:ind w:leftChars="216" w:left="454"/>
        <w:rPr>
          <w:i w:val="0"/>
        </w:rPr>
      </w:pPr>
      <w:r>
        <w:rPr>
          <w:i w:val="0"/>
          <w:noProof/>
        </w:rPr>
        <w:lastRenderedPageBreak/>
        <w:drawing>
          <wp:inline distT="0" distB="0" distL="0" distR="0">
            <wp:extent cx="5257800" cy="4362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7800" cy="43624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必须具有设备分布图管理员角色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rPr>
        <w:t>设备分布图</w:t>
      </w:r>
      <w:r>
        <w:rPr>
          <w:rFonts w:hint="eastAsia"/>
          <w:i w:val="0"/>
          <w:szCs w:val="18"/>
        </w:rPr>
        <w:t>标题和附加分布图图片</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添加结果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根据用户输入的设备分布图标题和附加分布图图片</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用户输入的设备分布图信息都正确后，系统将更新数据库中的设备分布图信息，然后，显示添加成功结果给用户。</w:t>
      </w:r>
    </w:p>
    <w:p w:rsidR="00C71C63" w:rsidRDefault="00C71C63" w:rsidP="00C71C63"/>
    <w:p w:rsidR="00C71C63" w:rsidRDefault="00C71C63" w:rsidP="00C71C63">
      <w:pPr>
        <w:pStyle w:val="3"/>
        <w:rPr>
          <w:i w:val="0"/>
          <w:sz w:val="28"/>
          <w:szCs w:val="28"/>
        </w:rPr>
      </w:pPr>
      <w:bookmarkStart w:id="72" w:name="_Toc112811571"/>
      <w:bookmarkStart w:id="73" w:name="_Toc337551785"/>
      <w:r>
        <w:rPr>
          <w:rFonts w:hint="eastAsia"/>
          <w:i w:val="0"/>
          <w:sz w:val="28"/>
          <w:szCs w:val="28"/>
        </w:rPr>
        <w:lastRenderedPageBreak/>
        <w:t>编辑设备分布图</w:t>
      </w:r>
      <w:bookmarkEnd w:id="72"/>
      <w:bookmarkEnd w:id="73"/>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编辑设备分布图是指用户输入要修改的设备分布图标题和附加的分布图图片文件，更新对应设备分布图。</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AD62DF" w:rsidRDefault="00C71C63" w:rsidP="00C71C63">
      <w:pPr>
        <w:ind w:leftChars="216" w:left="454"/>
        <w:rPr>
          <w:i w:val="0"/>
        </w:rPr>
      </w:pPr>
      <w:r>
        <w:rPr>
          <w:i w:val="0"/>
          <w:noProof/>
        </w:rPr>
        <w:drawing>
          <wp:inline distT="0" distB="0" distL="0" distR="0">
            <wp:extent cx="5219700" cy="53244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必须具有设备分布图管理员角色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rPr>
        <w:t>设备分布图</w:t>
      </w:r>
      <w:r>
        <w:rPr>
          <w:rFonts w:hint="eastAsia"/>
          <w:i w:val="0"/>
          <w:szCs w:val="18"/>
        </w:rPr>
        <w:t>标题和附加设备分布图图片文件</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lastRenderedPageBreak/>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根据用户输入的设备分布图标题和附加分布图图片文件</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用户输入的设备分布图信息都正确后，系统将更新数据库中的设备分布图信息，然后，显示修改成功结果给用户。</w:t>
      </w:r>
    </w:p>
    <w:p w:rsidR="00C71C63" w:rsidRDefault="00C71C63" w:rsidP="00C71C63"/>
    <w:p w:rsidR="00C71C63" w:rsidRDefault="00C71C63" w:rsidP="00C71C63">
      <w:pPr>
        <w:pStyle w:val="3"/>
        <w:rPr>
          <w:i w:val="0"/>
          <w:sz w:val="28"/>
          <w:szCs w:val="28"/>
        </w:rPr>
      </w:pPr>
      <w:bookmarkStart w:id="74" w:name="_Toc112811572"/>
      <w:bookmarkStart w:id="75" w:name="_Toc337551786"/>
      <w:r>
        <w:rPr>
          <w:rFonts w:hint="eastAsia"/>
          <w:i w:val="0"/>
          <w:sz w:val="28"/>
          <w:szCs w:val="28"/>
        </w:rPr>
        <w:t>删除设备分布图</w:t>
      </w:r>
      <w:bookmarkEnd w:id="74"/>
      <w:bookmarkEnd w:id="7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删除设备分布图是指用户选择要删除的设备分布图，提交后系统删除对应设备分布图。</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864B85" w:rsidRDefault="00C71C63" w:rsidP="00C71C63">
      <w:pPr>
        <w:ind w:leftChars="216" w:left="454"/>
        <w:rPr>
          <w:i w:val="0"/>
        </w:rPr>
      </w:pPr>
      <w:r>
        <w:rPr>
          <w:i w:val="0"/>
          <w:noProof/>
        </w:rPr>
        <w:drawing>
          <wp:inline distT="0" distB="0" distL="0" distR="0">
            <wp:extent cx="5219700" cy="53244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必须具有设备分布图管理员角色</w:t>
      </w:r>
    </w:p>
    <w:p w:rsidR="00C71C63" w:rsidRDefault="00C71C63" w:rsidP="00C71C63">
      <w:pPr>
        <w:rPr>
          <w:i w:val="0"/>
        </w:rPr>
      </w:pPr>
      <w:r w:rsidRPr="00FF0443">
        <w:rPr>
          <w:rFonts w:hint="eastAsia"/>
          <w:b/>
          <w:i w:val="0"/>
        </w:rPr>
        <w:lastRenderedPageBreak/>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要删除的</w:t>
      </w:r>
      <w:r>
        <w:rPr>
          <w:rFonts w:hint="eastAsia"/>
          <w:i w:val="0"/>
        </w:rPr>
        <w:t>设备分布图</w:t>
      </w:r>
      <w:r>
        <w:rPr>
          <w:rFonts w:hint="eastAsia"/>
          <w:i w:val="0"/>
          <w:szCs w:val="18"/>
        </w:rPr>
        <w:t>信息</w:t>
      </w:r>
      <w:r>
        <w:rPr>
          <w:rFonts w:hint="eastAsia"/>
          <w:i w:val="0"/>
          <w:szCs w:val="18"/>
        </w:rPr>
        <w:t>ID</w:t>
      </w:r>
      <w:r>
        <w:rPr>
          <w:rFonts w:hint="eastAsia"/>
          <w:i w:val="0"/>
          <w:szCs w:val="18"/>
        </w:rPr>
        <w:t>（可能多个）</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删除结果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根据用户选择的设备分布图删除列表</w:t>
      </w:r>
      <w:r>
        <w:rPr>
          <w:rFonts w:hint="eastAsia"/>
          <w:i w:val="0"/>
        </w:rPr>
        <w:t>,</w:t>
      </w:r>
      <w:r>
        <w:rPr>
          <w:rFonts w:hint="eastAsia"/>
          <w:i w:val="0"/>
        </w:rPr>
        <w:t>判断是否为空，为空则给出错误提示要求用户重新选择删除列表</w:t>
      </w:r>
    </w:p>
    <w:p w:rsidR="00C71C63" w:rsidRPr="00534AFA" w:rsidRDefault="00C71C63" w:rsidP="00C71C63">
      <w:r>
        <w:rPr>
          <w:rFonts w:hint="eastAsia"/>
          <w:i w:val="0"/>
        </w:rPr>
        <w:t>用户选择的设备分布图删除列表都正确后，系统将删除数据库中的对应设备分布图信息，然后，显示删除成功结果给用户。</w:t>
      </w:r>
    </w:p>
    <w:p w:rsidR="00C71C63" w:rsidRDefault="00C71C63" w:rsidP="00C71C63">
      <w:pPr>
        <w:pStyle w:val="2"/>
        <w:rPr>
          <w:i w:val="0"/>
        </w:rPr>
      </w:pPr>
      <w:bookmarkStart w:id="76" w:name="_Toc112811573"/>
      <w:bookmarkStart w:id="77" w:name="_Toc337551787"/>
      <w:r>
        <w:rPr>
          <w:rFonts w:hint="eastAsia"/>
          <w:i w:val="0"/>
        </w:rPr>
        <w:t>FAQ</w:t>
      </w:r>
      <w:r>
        <w:rPr>
          <w:rFonts w:hint="eastAsia"/>
          <w:i w:val="0"/>
        </w:rPr>
        <w:t>管理</w:t>
      </w:r>
      <w:bookmarkEnd w:id="76"/>
      <w:bookmarkEnd w:id="77"/>
    </w:p>
    <w:p w:rsidR="00C71C63" w:rsidRPr="00EF31CC" w:rsidRDefault="00C71C63" w:rsidP="00C71C63">
      <w:pPr>
        <w:pStyle w:val="3"/>
        <w:rPr>
          <w:i w:val="0"/>
          <w:sz w:val="28"/>
          <w:szCs w:val="28"/>
        </w:rPr>
      </w:pPr>
      <w:bookmarkStart w:id="78" w:name="_Toc112811574"/>
      <w:bookmarkStart w:id="79" w:name="_Toc337551788"/>
      <w:r w:rsidRPr="00EF31CC">
        <w:rPr>
          <w:rFonts w:hint="eastAsia"/>
          <w:i w:val="0"/>
          <w:sz w:val="28"/>
          <w:szCs w:val="28"/>
        </w:rPr>
        <w:t>模块描述</w:t>
      </w:r>
      <w:bookmarkEnd w:id="78"/>
      <w:bookmarkEnd w:id="79"/>
    </w:p>
    <w:p w:rsidR="00C71C63" w:rsidRDefault="00C71C63" w:rsidP="00C71C63">
      <w:pPr>
        <w:rPr>
          <w:i w:val="0"/>
          <w:szCs w:val="21"/>
        </w:rPr>
      </w:pPr>
      <w:r>
        <w:rPr>
          <w:rFonts w:hint="eastAsia"/>
          <w:i w:val="0"/>
          <w:sz w:val="18"/>
          <w:szCs w:val="18"/>
        </w:rPr>
        <w:tab/>
      </w:r>
      <w:r>
        <w:rPr>
          <w:rFonts w:hint="eastAsia"/>
          <w:i w:val="0"/>
          <w:szCs w:val="21"/>
        </w:rPr>
        <w:t>FAQ</w:t>
      </w:r>
      <w:r>
        <w:rPr>
          <w:rFonts w:hint="eastAsia"/>
          <w:i w:val="0"/>
          <w:szCs w:val="21"/>
        </w:rPr>
        <w:t>模块是针对学校发布的</w:t>
      </w:r>
      <w:r>
        <w:rPr>
          <w:rFonts w:hint="eastAsia"/>
          <w:i w:val="0"/>
          <w:szCs w:val="21"/>
        </w:rPr>
        <w:t>FAQ</w:t>
      </w:r>
      <w:r>
        <w:rPr>
          <w:rFonts w:hint="eastAsia"/>
          <w:i w:val="0"/>
          <w:szCs w:val="21"/>
        </w:rPr>
        <w:t>的管理，主要分为浏览以及新闻公告的维护功能（包括</w:t>
      </w:r>
      <w:r>
        <w:rPr>
          <w:rFonts w:hint="eastAsia"/>
          <w:i w:val="0"/>
          <w:szCs w:val="21"/>
        </w:rPr>
        <w:t>FAQ</w:t>
      </w:r>
      <w:r>
        <w:rPr>
          <w:rFonts w:hint="eastAsia"/>
          <w:i w:val="0"/>
          <w:szCs w:val="21"/>
        </w:rPr>
        <w:t>的添加、删除、修改功能）。</w:t>
      </w:r>
    </w:p>
    <w:p w:rsidR="00C71C63" w:rsidRPr="00EF31CC" w:rsidRDefault="00C71C63" w:rsidP="00C71C63">
      <w:pPr>
        <w:rPr>
          <w:i w:val="0"/>
          <w:szCs w:val="21"/>
        </w:rPr>
      </w:pPr>
    </w:p>
    <w:p w:rsidR="00C71C63" w:rsidRDefault="00C71C63" w:rsidP="00C71C63">
      <w:pPr>
        <w:pStyle w:val="3"/>
        <w:rPr>
          <w:i w:val="0"/>
          <w:sz w:val="28"/>
          <w:szCs w:val="28"/>
        </w:rPr>
      </w:pPr>
      <w:bookmarkStart w:id="80" w:name="_Toc112811575"/>
      <w:bookmarkStart w:id="81" w:name="_Toc337551789"/>
      <w:r>
        <w:rPr>
          <w:rFonts w:hint="eastAsia"/>
          <w:i w:val="0"/>
          <w:sz w:val="28"/>
          <w:szCs w:val="28"/>
        </w:rPr>
        <w:t>浏览</w:t>
      </w:r>
      <w:r>
        <w:rPr>
          <w:rFonts w:hint="eastAsia"/>
          <w:i w:val="0"/>
          <w:sz w:val="28"/>
          <w:szCs w:val="28"/>
        </w:rPr>
        <w:t>FAQ</w:t>
      </w:r>
      <w:bookmarkEnd w:id="80"/>
      <w:bookmarkEnd w:id="81"/>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浏览</w:t>
      </w:r>
      <w:r>
        <w:rPr>
          <w:rFonts w:hint="eastAsia"/>
          <w:i w:val="0"/>
          <w:szCs w:val="21"/>
        </w:rPr>
        <w:t>FAQ</w:t>
      </w:r>
      <w:r>
        <w:rPr>
          <w:rFonts w:hint="eastAsia"/>
          <w:i w:val="0"/>
        </w:rPr>
        <w:t>主要是指系统将所有的</w:t>
      </w:r>
      <w:r>
        <w:rPr>
          <w:rFonts w:hint="eastAsia"/>
          <w:i w:val="0"/>
        </w:rPr>
        <w:t>FAQ</w:t>
      </w:r>
      <w:r>
        <w:rPr>
          <w:rFonts w:hint="eastAsia"/>
          <w:i w:val="0"/>
        </w:rPr>
        <w:t>内容都列出，展示在一个页面供用户浏览。</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C1700E" w:rsidRDefault="00C71C63" w:rsidP="00C71C63">
      <w:pPr>
        <w:ind w:leftChars="216" w:left="454"/>
        <w:rPr>
          <w:i w:val="0"/>
        </w:rPr>
      </w:pPr>
      <w:r>
        <w:rPr>
          <w:i w:val="0"/>
          <w:noProof/>
        </w:rPr>
        <w:lastRenderedPageBreak/>
        <w:drawing>
          <wp:inline distT="0" distB="0" distL="0" distR="0">
            <wp:extent cx="5267325" cy="3438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343852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无</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所有</w:t>
      </w:r>
      <w:r>
        <w:rPr>
          <w:rFonts w:hint="eastAsia"/>
          <w:i w:val="0"/>
          <w:szCs w:val="18"/>
        </w:rPr>
        <w:t>FAQ</w:t>
      </w:r>
      <w:r>
        <w:rPr>
          <w:rFonts w:hint="eastAsia"/>
          <w:i w:val="0"/>
          <w:szCs w:val="18"/>
        </w:rPr>
        <w:t>内容</w:t>
      </w:r>
    </w:p>
    <w:p w:rsidR="00C71C63" w:rsidRDefault="00C71C63" w:rsidP="00C71C63">
      <w:pPr>
        <w:rPr>
          <w:i w:val="0"/>
        </w:rPr>
      </w:pPr>
      <w:r w:rsidRPr="00FF0443">
        <w:rPr>
          <w:rFonts w:hint="eastAsia"/>
          <w:b/>
          <w:i w:val="0"/>
        </w:rPr>
        <w:t>处理逻辑</w:t>
      </w:r>
      <w:r w:rsidRPr="00FF0443">
        <w:rPr>
          <w:rFonts w:hint="eastAsia"/>
          <w:i w:val="0"/>
        </w:rPr>
        <w:t>：</w:t>
      </w:r>
    </w:p>
    <w:p w:rsidR="00C71C63" w:rsidRPr="0090007A" w:rsidRDefault="00C71C63" w:rsidP="00C71C63">
      <w:pPr>
        <w:rPr>
          <w:i w:val="0"/>
        </w:rPr>
      </w:pPr>
      <w:r>
        <w:rPr>
          <w:rFonts w:hint="eastAsia"/>
          <w:i w:val="0"/>
        </w:rPr>
        <w:tab/>
      </w:r>
      <w:r>
        <w:rPr>
          <w:rFonts w:hint="eastAsia"/>
          <w:i w:val="0"/>
        </w:rPr>
        <w:tab/>
      </w:r>
      <w:r>
        <w:rPr>
          <w:rFonts w:hint="eastAsia"/>
          <w:i w:val="0"/>
        </w:rPr>
        <w:t>当用户选择了</w:t>
      </w:r>
      <w:r>
        <w:rPr>
          <w:rFonts w:hint="eastAsia"/>
          <w:i w:val="0"/>
        </w:rPr>
        <w:t>FAQ</w:t>
      </w:r>
      <w:r>
        <w:rPr>
          <w:rFonts w:hint="eastAsia"/>
          <w:i w:val="0"/>
        </w:rPr>
        <w:t>模块后，</w:t>
      </w:r>
      <w:r w:rsidRPr="00F44223">
        <w:rPr>
          <w:rFonts w:hint="eastAsia"/>
          <w:i w:val="0"/>
          <w:color w:val="FF0000"/>
        </w:rPr>
        <w:t>系统会展示出</w:t>
      </w:r>
      <w:r w:rsidRPr="00F44223">
        <w:rPr>
          <w:rFonts w:hint="eastAsia"/>
          <w:i w:val="0"/>
          <w:color w:val="FF0000"/>
        </w:rPr>
        <w:t>FAQ</w:t>
      </w:r>
      <w:r w:rsidRPr="00F44223">
        <w:rPr>
          <w:rFonts w:hint="eastAsia"/>
          <w:i w:val="0"/>
          <w:color w:val="FF0000"/>
        </w:rPr>
        <w:t>下面的小类别列表供用户选择浏览。当用户选择一个小类别后，系统在后台数据库将综合信息表中的将对应此类别的信息取出</w:t>
      </w:r>
      <w:r>
        <w:rPr>
          <w:rFonts w:hint="eastAsia"/>
          <w:i w:val="0"/>
        </w:rPr>
        <w:t>。再进行页面上的组织，先展示</w:t>
      </w:r>
      <w:r>
        <w:rPr>
          <w:rFonts w:hint="eastAsia"/>
          <w:i w:val="0"/>
        </w:rPr>
        <w:t>FAQ</w:t>
      </w:r>
      <w:r>
        <w:rPr>
          <w:rFonts w:hint="eastAsia"/>
          <w:i w:val="0"/>
        </w:rPr>
        <w:t>标题列表，然后再展示</w:t>
      </w:r>
      <w:r>
        <w:rPr>
          <w:rFonts w:hint="eastAsia"/>
          <w:i w:val="0"/>
        </w:rPr>
        <w:t>FAQ</w:t>
      </w:r>
      <w:r>
        <w:rPr>
          <w:rFonts w:hint="eastAsia"/>
          <w:i w:val="0"/>
        </w:rPr>
        <w:t>内容列表，点击</w:t>
      </w:r>
      <w:r>
        <w:rPr>
          <w:rFonts w:hint="eastAsia"/>
          <w:i w:val="0"/>
        </w:rPr>
        <w:t>FAQ</w:t>
      </w:r>
      <w:r>
        <w:rPr>
          <w:rFonts w:hint="eastAsia"/>
          <w:i w:val="0"/>
        </w:rPr>
        <w:t>标题可直接定位到对应</w:t>
      </w:r>
      <w:r>
        <w:rPr>
          <w:rFonts w:hint="eastAsia"/>
          <w:i w:val="0"/>
        </w:rPr>
        <w:t>FAQ</w:t>
      </w:r>
      <w:r>
        <w:rPr>
          <w:rFonts w:hint="eastAsia"/>
          <w:i w:val="0"/>
        </w:rPr>
        <w:t>内容上。</w:t>
      </w:r>
    </w:p>
    <w:p w:rsidR="00C71C63" w:rsidRDefault="00C71C63" w:rsidP="00C71C63"/>
    <w:p w:rsidR="00C71C63" w:rsidRDefault="00C71C63" w:rsidP="00C71C63">
      <w:pPr>
        <w:pStyle w:val="3"/>
        <w:rPr>
          <w:i w:val="0"/>
          <w:sz w:val="28"/>
          <w:szCs w:val="28"/>
        </w:rPr>
      </w:pPr>
      <w:bookmarkStart w:id="82" w:name="_Toc112811576"/>
      <w:bookmarkStart w:id="83" w:name="_Toc337551790"/>
      <w:r>
        <w:rPr>
          <w:rFonts w:hint="eastAsia"/>
          <w:i w:val="0"/>
          <w:sz w:val="28"/>
          <w:szCs w:val="28"/>
        </w:rPr>
        <w:t>添加</w:t>
      </w:r>
      <w:r>
        <w:rPr>
          <w:rFonts w:hint="eastAsia"/>
          <w:i w:val="0"/>
          <w:sz w:val="28"/>
          <w:szCs w:val="28"/>
        </w:rPr>
        <w:t>FAQ</w:t>
      </w:r>
      <w:bookmarkEnd w:id="82"/>
      <w:bookmarkEnd w:id="83"/>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添加</w:t>
      </w:r>
      <w:r>
        <w:rPr>
          <w:rFonts w:hint="eastAsia"/>
          <w:i w:val="0"/>
        </w:rPr>
        <w:t>FAQ</w:t>
      </w:r>
      <w:r>
        <w:rPr>
          <w:rFonts w:hint="eastAsia"/>
          <w:i w:val="0"/>
        </w:rPr>
        <w:t>是指用户输入</w:t>
      </w:r>
      <w:r>
        <w:rPr>
          <w:rFonts w:hint="eastAsia"/>
          <w:i w:val="0"/>
        </w:rPr>
        <w:t>FAQ</w:t>
      </w:r>
      <w:r>
        <w:rPr>
          <w:rFonts w:hint="eastAsia"/>
          <w:i w:val="0"/>
        </w:rPr>
        <w:t>标题和内容，创建新的</w:t>
      </w:r>
      <w:r>
        <w:rPr>
          <w:rFonts w:hint="eastAsia"/>
          <w:i w:val="0"/>
        </w:rPr>
        <w:t>FAQ</w:t>
      </w:r>
      <w:r>
        <w:rPr>
          <w:rFonts w:hint="eastAsia"/>
          <w:i w:val="0"/>
        </w:rPr>
        <w:t>。</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58384A" w:rsidRDefault="00C71C63" w:rsidP="00C71C63">
      <w:pPr>
        <w:ind w:leftChars="216" w:left="454"/>
        <w:rPr>
          <w:i w:val="0"/>
        </w:rPr>
      </w:pPr>
      <w:r>
        <w:rPr>
          <w:i w:val="0"/>
          <w:noProof/>
        </w:rPr>
        <w:lastRenderedPageBreak/>
        <w:drawing>
          <wp:inline distT="0" distB="0" distL="0" distR="0">
            <wp:extent cx="5114925" cy="4362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14925" cy="43624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w:t>
      </w:r>
      <w:r>
        <w:rPr>
          <w:rFonts w:hint="eastAsia"/>
          <w:i w:val="0"/>
        </w:rPr>
        <w:t>FAQ</w:t>
      </w:r>
      <w:r>
        <w:rPr>
          <w:rFonts w:hint="eastAsia"/>
          <w:i w:val="0"/>
        </w:rPr>
        <w:t>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t>FAQ</w:t>
      </w:r>
      <w:r>
        <w:rPr>
          <w:rFonts w:hint="eastAsia"/>
          <w:i w:val="0"/>
          <w:szCs w:val="18"/>
        </w:rPr>
        <w:t>标题和内容（标题是指问题，内容是指答案）</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添加结果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w:t>
      </w:r>
      <w:r>
        <w:rPr>
          <w:rFonts w:hint="eastAsia"/>
          <w:i w:val="0"/>
        </w:rPr>
        <w:t>FAQ</w:t>
      </w:r>
      <w:r>
        <w:rPr>
          <w:rFonts w:hint="eastAsia"/>
          <w:i w:val="0"/>
        </w:rPr>
        <w:t>标题和内容、</w:t>
      </w:r>
      <w:r w:rsidRPr="00F44223">
        <w:rPr>
          <w:rFonts w:hint="eastAsia"/>
          <w:i w:val="0"/>
          <w:color w:val="FF0000"/>
        </w:rPr>
        <w:t>所属</w:t>
      </w:r>
      <w:r w:rsidRPr="00F44223">
        <w:rPr>
          <w:rFonts w:hint="eastAsia"/>
          <w:i w:val="0"/>
          <w:color w:val="FF0000"/>
        </w:rPr>
        <w:t>FAQ</w:t>
      </w:r>
      <w:r w:rsidRPr="00F44223">
        <w:rPr>
          <w:rFonts w:hint="eastAsia"/>
          <w:i w:val="0"/>
          <w:color w:val="FF0000"/>
        </w:rPr>
        <w:t>下的哪个类别</w:t>
      </w:r>
      <w:r>
        <w:rPr>
          <w:rFonts w:hint="eastAsia"/>
          <w:i w:val="0"/>
        </w:rPr>
        <w:t>,</w:t>
      </w:r>
      <w:r>
        <w:rPr>
          <w:rFonts w:hint="eastAsia"/>
          <w:i w:val="0"/>
        </w:rPr>
        <w:t>判断是否为空，为空则给出错误提示要求用户重新输入</w:t>
      </w:r>
    </w:p>
    <w:p w:rsidR="00C71C63" w:rsidRDefault="00C71C63" w:rsidP="00C71C63">
      <w:pPr>
        <w:ind w:left="420" w:firstLine="420"/>
      </w:pPr>
      <w:r>
        <w:rPr>
          <w:rFonts w:hint="eastAsia"/>
          <w:i w:val="0"/>
        </w:rPr>
        <w:t>用户输入的</w:t>
      </w:r>
      <w:r>
        <w:rPr>
          <w:rFonts w:hint="eastAsia"/>
          <w:i w:val="0"/>
        </w:rPr>
        <w:t>FAQ</w:t>
      </w:r>
      <w:r>
        <w:rPr>
          <w:rFonts w:hint="eastAsia"/>
          <w:i w:val="0"/>
        </w:rPr>
        <w:t>信息都正确后，系统将更新数据库中的</w:t>
      </w:r>
      <w:r>
        <w:rPr>
          <w:rFonts w:hint="eastAsia"/>
          <w:i w:val="0"/>
        </w:rPr>
        <w:t>FAQ</w:t>
      </w:r>
      <w:r>
        <w:rPr>
          <w:rFonts w:hint="eastAsia"/>
          <w:i w:val="0"/>
        </w:rPr>
        <w:t>信息，然后，显示添加成功结果给用户。</w:t>
      </w:r>
    </w:p>
    <w:p w:rsidR="00C71C63" w:rsidRDefault="00C71C63" w:rsidP="00C71C63">
      <w:pPr>
        <w:pStyle w:val="3"/>
        <w:rPr>
          <w:i w:val="0"/>
          <w:sz w:val="28"/>
          <w:szCs w:val="28"/>
        </w:rPr>
      </w:pPr>
      <w:bookmarkStart w:id="84" w:name="_Toc112811577"/>
      <w:bookmarkStart w:id="85" w:name="_Toc337551791"/>
      <w:r>
        <w:rPr>
          <w:rFonts w:hint="eastAsia"/>
          <w:i w:val="0"/>
          <w:sz w:val="28"/>
          <w:szCs w:val="28"/>
        </w:rPr>
        <w:t>编辑</w:t>
      </w:r>
      <w:r>
        <w:rPr>
          <w:rFonts w:hint="eastAsia"/>
          <w:i w:val="0"/>
          <w:sz w:val="28"/>
          <w:szCs w:val="28"/>
        </w:rPr>
        <w:t>FAQ</w:t>
      </w:r>
      <w:bookmarkEnd w:id="84"/>
      <w:bookmarkEnd w:id="8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编辑</w:t>
      </w:r>
      <w:r>
        <w:rPr>
          <w:rFonts w:hint="eastAsia"/>
          <w:i w:val="0"/>
        </w:rPr>
        <w:t>FAQ</w:t>
      </w:r>
      <w:r>
        <w:rPr>
          <w:rFonts w:hint="eastAsia"/>
          <w:i w:val="0"/>
        </w:rPr>
        <w:t>是指用户输入要修改的</w:t>
      </w:r>
      <w:r>
        <w:rPr>
          <w:rFonts w:hint="eastAsia"/>
          <w:i w:val="0"/>
        </w:rPr>
        <w:t>FAQ</w:t>
      </w:r>
      <w:r>
        <w:rPr>
          <w:rFonts w:hint="eastAsia"/>
          <w:i w:val="0"/>
        </w:rPr>
        <w:t>标题和内容，更新对应</w:t>
      </w:r>
      <w:r>
        <w:rPr>
          <w:rFonts w:hint="eastAsia"/>
          <w:i w:val="0"/>
        </w:rPr>
        <w:t>FAQ</w:t>
      </w:r>
      <w:r>
        <w:rPr>
          <w:rFonts w:hint="eastAsia"/>
          <w:i w:val="0"/>
        </w:rPr>
        <w:t>公告。</w:t>
      </w:r>
    </w:p>
    <w:p w:rsidR="00C71C63" w:rsidRPr="00FF0443" w:rsidRDefault="00C71C63" w:rsidP="00C71C63">
      <w:pPr>
        <w:rPr>
          <w:i w:val="0"/>
        </w:rPr>
      </w:pPr>
      <w:r w:rsidRPr="00FF0443">
        <w:rPr>
          <w:rFonts w:hint="eastAsia"/>
          <w:b/>
          <w:i w:val="0"/>
        </w:rPr>
        <w:lastRenderedPageBreak/>
        <w:t>流程图</w:t>
      </w:r>
      <w:r w:rsidRPr="00FF0443">
        <w:rPr>
          <w:rFonts w:hint="eastAsia"/>
          <w:i w:val="0"/>
        </w:rPr>
        <w:t>：</w:t>
      </w:r>
    </w:p>
    <w:p w:rsidR="00C71C63" w:rsidRPr="00E764AB" w:rsidRDefault="00C71C63" w:rsidP="00C71C63">
      <w:pPr>
        <w:ind w:leftChars="216" w:left="454"/>
        <w:rPr>
          <w:i w:val="0"/>
        </w:rPr>
      </w:pPr>
      <w:r>
        <w:rPr>
          <w:i w:val="0"/>
          <w:noProof/>
        </w:rPr>
        <w:drawing>
          <wp:inline distT="0" distB="0" distL="0" distR="0">
            <wp:extent cx="5219700" cy="53244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w:t>
      </w:r>
      <w:r>
        <w:rPr>
          <w:rFonts w:hint="eastAsia"/>
          <w:i w:val="0"/>
        </w:rPr>
        <w:t>FAQ</w:t>
      </w:r>
      <w:r>
        <w:rPr>
          <w:rFonts w:hint="eastAsia"/>
          <w:i w:val="0"/>
        </w:rPr>
        <w:t>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t>FAQ</w:t>
      </w:r>
      <w:r>
        <w:rPr>
          <w:rFonts w:hint="eastAsia"/>
          <w:i w:val="0"/>
          <w:szCs w:val="18"/>
        </w:rPr>
        <w:t>标题和内容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w:t>
      </w:r>
      <w:r>
        <w:rPr>
          <w:rFonts w:hint="eastAsia"/>
          <w:i w:val="0"/>
        </w:rPr>
        <w:t>FAQ</w:t>
      </w:r>
      <w:r>
        <w:rPr>
          <w:rFonts w:hint="eastAsia"/>
          <w:i w:val="0"/>
        </w:rPr>
        <w:t>标题和内容、</w:t>
      </w:r>
      <w:r w:rsidRPr="00F44223">
        <w:rPr>
          <w:rFonts w:hint="eastAsia"/>
          <w:i w:val="0"/>
          <w:color w:val="FF0000"/>
        </w:rPr>
        <w:t>所属类别</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w:t>
      </w:r>
      <w:r>
        <w:rPr>
          <w:rFonts w:hint="eastAsia"/>
          <w:i w:val="0"/>
        </w:rPr>
        <w:t>FAQ</w:t>
      </w:r>
      <w:r>
        <w:rPr>
          <w:rFonts w:hint="eastAsia"/>
          <w:i w:val="0"/>
        </w:rPr>
        <w:t>信息都正确后，系统将更新数据库中的</w:t>
      </w:r>
      <w:r>
        <w:rPr>
          <w:rFonts w:hint="eastAsia"/>
          <w:i w:val="0"/>
        </w:rPr>
        <w:t>FAQ</w:t>
      </w:r>
      <w:r>
        <w:rPr>
          <w:rFonts w:hint="eastAsia"/>
          <w:i w:val="0"/>
        </w:rPr>
        <w:t>信息，然后，显示修改成功结果给用户。</w:t>
      </w:r>
    </w:p>
    <w:p w:rsidR="00C71C63" w:rsidRDefault="00C71C63" w:rsidP="00C71C63"/>
    <w:p w:rsidR="00C71C63" w:rsidRDefault="00C71C63" w:rsidP="00C71C63">
      <w:pPr>
        <w:pStyle w:val="3"/>
        <w:rPr>
          <w:i w:val="0"/>
          <w:sz w:val="28"/>
          <w:szCs w:val="28"/>
        </w:rPr>
      </w:pPr>
      <w:bookmarkStart w:id="86" w:name="_Toc112811578"/>
      <w:bookmarkStart w:id="87" w:name="_Toc337551792"/>
      <w:r>
        <w:rPr>
          <w:rFonts w:hint="eastAsia"/>
          <w:i w:val="0"/>
          <w:sz w:val="28"/>
          <w:szCs w:val="28"/>
        </w:rPr>
        <w:t>删除</w:t>
      </w:r>
      <w:r>
        <w:rPr>
          <w:rFonts w:hint="eastAsia"/>
          <w:i w:val="0"/>
          <w:sz w:val="28"/>
          <w:szCs w:val="28"/>
        </w:rPr>
        <w:t>FAQ</w:t>
      </w:r>
      <w:bookmarkEnd w:id="86"/>
      <w:bookmarkEnd w:id="87"/>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删除</w:t>
      </w:r>
      <w:r>
        <w:rPr>
          <w:rFonts w:hint="eastAsia"/>
          <w:i w:val="0"/>
        </w:rPr>
        <w:t>FAQ</w:t>
      </w:r>
      <w:r>
        <w:rPr>
          <w:rFonts w:hint="eastAsia"/>
          <w:i w:val="0"/>
        </w:rPr>
        <w:t>是指用户选择要删除的</w:t>
      </w:r>
      <w:r>
        <w:rPr>
          <w:rFonts w:hint="eastAsia"/>
          <w:i w:val="0"/>
        </w:rPr>
        <w:t>FAQ</w:t>
      </w:r>
      <w:r>
        <w:rPr>
          <w:rFonts w:hint="eastAsia"/>
          <w:i w:val="0"/>
        </w:rPr>
        <w:t>，系统删除对应</w:t>
      </w:r>
      <w:r>
        <w:rPr>
          <w:rFonts w:hint="eastAsia"/>
          <w:i w:val="0"/>
        </w:rPr>
        <w:t>FAQ</w:t>
      </w:r>
      <w:r>
        <w:rPr>
          <w:rFonts w:hint="eastAsia"/>
          <w:i w:val="0"/>
        </w:rPr>
        <w:t>。</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BE48CE" w:rsidRDefault="00C71C63" w:rsidP="00C71C63">
      <w:pPr>
        <w:ind w:leftChars="216" w:left="454"/>
        <w:rPr>
          <w:i w:val="0"/>
        </w:rPr>
      </w:pPr>
      <w:r>
        <w:rPr>
          <w:i w:val="0"/>
          <w:noProof/>
        </w:rPr>
        <w:drawing>
          <wp:inline distT="0" distB="0" distL="0" distR="0">
            <wp:extent cx="5219700" cy="5324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w:t>
      </w:r>
      <w:r>
        <w:rPr>
          <w:rFonts w:hint="eastAsia"/>
          <w:i w:val="0"/>
        </w:rPr>
        <w:t>FAQ</w:t>
      </w:r>
      <w:r>
        <w:rPr>
          <w:rFonts w:hint="eastAsia"/>
          <w:i w:val="0"/>
        </w:rPr>
        <w:t>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要删除的</w:t>
      </w:r>
      <w:r>
        <w:rPr>
          <w:rFonts w:hint="eastAsia"/>
          <w:i w:val="0"/>
          <w:szCs w:val="18"/>
        </w:rPr>
        <w:t>FAQ ID</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删除结果</w:t>
      </w:r>
    </w:p>
    <w:p w:rsidR="00C71C63" w:rsidRDefault="00C71C63" w:rsidP="00C71C63">
      <w:pPr>
        <w:rPr>
          <w:i w:val="0"/>
        </w:rPr>
      </w:pPr>
      <w:r w:rsidRPr="00FF0443">
        <w:rPr>
          <w:rFonts w:hint="eastAsia"/>
          <w:b/>
          <w:i w:val="0"/>
        </w:rPr>
        <w:lastRenderedPageBreak/>
        <w:t>处理逻辑</w:t>
      </w:r>
      <w:r w:rsidRPr="00FF0443">
        <w:rPr>
          <w:rFonts w:hint="eastAsia"/>
          <w:i w:val="0"/>
        </w:rPr>
        <w:t>：</w:t>
      </w:r>
    </w:p>
    <w:p w:rsidR="00C71C63" w:rsidRDefault="00C71C63" w:rsidP="00C71C63">
      <w:pPr>
        <w:rPr>
          <w:i w:val="0"/>
        </w:rPr>
      </w:pPr>
      <w:r>
        <w:rPr>
          <w:rFonts w:hint="eastAsia"/>
          <w:i w:val="0"/>
        </w:rPr>
        <w:tab/>
      </w:r>
      <w:r>
        <w:rPr>
          <w:rFonts w:hint="eastAsia"/>
          <w:i w:val="0"/>
        </w:rPr>
        <w:t>判断用户是否具有操作权限，如果没有，系统需要提示用户不具有此操作的权限</w:t>
      </w:r>
    </w:p>
    <w:p w:rsidR="00C71C63" w:rsidRDefault="00C71C63" w:rsidP="00C71C63">
      <w:pPr>
        <w:ind w:firstLine="420"/>
        <w:rPr>
          <w:i w:val="0"/>
        </w:rPr>
      </w:pPr>
      <w:r>
        <w:rPr>
          <w:rFonts w:hint="eastAsia"/>
          <w:i w:val="0"/>
        </w:rPr>
        <w:t>根据用户选择的</w:t>
      </w:r>
      <w:r>
        <w:rPr>
          <w:rFonts w:hint="eastAsia"/>
          <w:i w:val="0"/>
        </w:rPr>
        <w:t>FAQ</w:t>
      </w:r>
      <w:r>
        <w:rPr>
          <w:rFonts w:hint="eastAsia"/>
          <w:i w:val="0"/>
        </w:rPr>
        <w:t>删除列表</w:t>
      </w:r>
      <w:r>
        <w:rPr>
          <w:rFonts w:hint="eastAsia"/>
          <w:i w:val="0"/>
        </w:rPr>
        <w:t>,</w:t>
      </w:r>
      <w:r>
        <w:rPr>
          <w:rFonts w:hint="eastAsia"/>
          <w:i w:val="0"/>
        </w:rPr>
        <w:t>判断是否为空，为空则给出错误提示要求用户重新选择删除列表</w:t>
      </w:r>
    </w:p>
    <w:p w:rsidR="00C71C63" w:rsidRDefault="00C71C63" w:rsidP="00C71C63">
      <w:pPr>
        <w:ind w:firstLine="420"/>
        <w:rPr>
          <w:i w:val="0"/>
        </w:rPr>
      </w:pPr>
      <w:r>
        <w:rPr>
          <w:rFonts w:hint="eastAsia"/>
          <w:i w:val="0"/>
        </w:rPr>
        <w:t>用户选择的</w:t>
      </w:r>
      <w:r>
        <w:rPr>
          <w:rFonts w:hint="eastAsia"/>
          <w:i w:val="0"/>
        </w:rPr>
        <w:t>FAQ</w:t>
      </w:r>
      <w:r>
        <w:rPr>
          <w:rFonts w:hint="eastAsia"/>
          <w:i w:val="0"/>
        </w:rPr>
        <w:t>删除列表都正确后，系统将删除数据库中的对应</w:t>
      </w:r>
      <w:r>
        <w:rPr>
          <w:rFonts w:hint="eastAsia"/>
          <w:i w:val="0"/>
        </w:rPr>
        <w:t>FAQ</w:t>
      </w:r>
      <w:r>
        <w:rPr>
          <w:rFonts w:hint="eastAsia"/>
          <w:i w:val="0"/>
        </w:rPr>
        <w:t>信息，然后，显示删除成功结果给用户。</w:t>
      </w:r>
    </w:p>
    <w:p w:rsidR="00C71C63" w:rsidRDefault="00C71C63" w:rsidP="00C71C63">
      <w:pPr>
        <w:ind w:firstLine="420"/>
        <w:rPr>
          <w:i w:val="0"/>
        </w:rPr>
      </w:pPr>
    </w:p>
    <w:p w:rsidR="00C71C63" w:rsidRDefault="00C71C63" w:rsidP="00C71C63">
      <w:pPr>
        <w:pStyle w:val="2"/>
        <w:rPr>
          <w:i w:val="0"/>
        </w:rPr>
      </w:pPr>
      <w:bookmarkStart w:id="88" w:name="_Toc112811579"/>
      <w:bookmarkStart w:id="89" w:name="_Toc337551793"/>
      <w:r>
        <w:rPr>
          <w:rFonts w:hint="eastAsia"/>
          <w:i w:val="0"/>
        </w:rPr>
        <w:t>领卡和失卡名单管理</w:t>
      </w:r>
      <w:bookmarkEnd w:id="88"/>
      <w:bookmarkEnd w:id="89"/>
    </w:p>
    <w:p w:rsidR="00C71C63" w:rsidRPr="00EF31CC" w:rsidRDefault="00C71C63" w:rsidP="00C71C63">
      <w:pPr>
        <w:pStyle w:val="3"/>
        <w:rPr>
          <w:i w:val="0"/>
          <w:sz w:val="28"/>
          <w:szCs w:val="28"/>
        </w:rPr>
      </w:pPr>
      <w:bookmarkStart w:id="90" w:name="_Toc112811580"/>
      <w:bookmarkStart w:id="91" w:name="_Toc337551794"/>
      <w:r w:rsidRPr="00EF31CC">
        <w:rPr>
          <w:rFonts w:hint="eastAsia"/>
          <w:i w:val="0"/>
          <w:sz w:val="28"/>
          <w:szCs w:val="28"/>
        </w:rPr>
        <w:t>模块描述</w:t>
      </w:r>
      <w:bookmarkEnd w:id="90"/>
      <w:bookmarkEnd w:id="91"/>
    </w:p>
    <w:p w:rsidR="00C71C63" w:rsidRDefault="00C71C63" w:rsidP="00C71C63">
      <w:pPr>
        <w:rPr>
          <w:i w:val="0"/>
          <w:szCs w:val="21"/>
        </w:rPr>
      </w:pPr>
      <w:r>
        <w:rPr>
          <w:rFonts w:hint="eastAsia"/>
          <w:i w:val="0"/>
          <w:sz w:val="18"/>
          <w:szCs w:val="18"/>
        </w:rPr>
        <w:tab/>
      </w:r>
      <w:r>
        <w:rPr>
          <w:rFonts w:hint="eastAsia"/>
          <w:i w:val="0"/>
        </w:rPr>
        <w:t>领卡和失卡名单</w:t>
      </w:r>
      <w:r>
        <w:rPr>
          <w:rFonts w:hint="eastAsia"/>
          <w:i w:val="0"/>
          <w:szCs w:val="21"/>
        </w:rPr>
        <w:t>模块是针对学校发布的</w:t>
      </w:r>
      <w:r>
        <w:rPr>
          <w:rFonts w:hint="eastAsia"/>
          <w:i w:val="0"/>
        </w:rPr>
        <w:t>领卡和失卡名单</w:t>
      </w:r>
      <w:r>
        <w:rPr>
          <w:rFonts w:hint="eastAsia"/>
          <w:i w:val="0"/>
          <w:szCs w:val="21"/>
        </w:rPr>
        <w:t>的管理，主要分为浏览以及</w:t>
      </w:r>
      <w:r>
        <w:rPr>
          <w:rFonts w:hint="eastAsia"/>
          <w:i w:val="0"/>
        </w:rPr>
        <w:t>领卡和失卡名单</w:t>
      </w:r>
      <w:r>
        <w:rPr>
          <w:rFonts w:hint="eastAsia"/>
          <w:i w:val="0"/>
          <w:szCs w:val="21"/>
        </w:rPr>
        <w:t>的维护功能（包括</w:t>
      </w:r>
      <w:r>
        <w:rPr>
          <w:rFonts w:hint="eastAsia"/>
          <w:i w:val="0"/>
        </w:rPr>
        <w:t>领卡和失卡名单</w:t>
      </w:r>
      <w:r>
        <w:rPr>
          <w:rFonts w:hint="eastAsia"/>
          <w:i w:val="0"/>
          <w:szCs w:val="21"/>
        </w:rPr>
        <w:t>修改功能）。</w:t>
      </w:r>
    </w:p>
    <w:p w:rsidR="00C71C63" w:rsidRPr="00EF31CC" w:rsidRDefault="00C71C63" w:rsidP="00C71C63">
      <w:pPr>
        <w:rPr>
          <w:i w:val="0"/>
          <w:szCs w:val="21"/>
        </w:rPr>
      </w:pPr>
    </w:p>
    <w:p w:rsidR="00C71C63" w:rsidRDefault="00C71C63" w:rsidP="00C71C63">
      <w:pPr>
        <w:pStyle w:val="3"/>
        <w:rPr>
          <w:i w:val="0"/>
          <w:sz w:val="28"/>
          <w:szCs w:val="28"/>
        </w:rPr>
      </w:pPr>
      <w:bookmarkStart w:id="92" w:name="_Toc112811581"/>
      <w:bookmarkStart w:id="93" w:name="_Toc337551795"/>
      <w:r>
        <w:rPr>
          <w:rFonts w:hint="eastAsia"/>
          <w:i w:val="0"/>
          <w:sz w:val="28"/>
          <w:szCs w:val="28"/>
        </w:rPr>
        <w:t>浏览领卡和失卡名单</w:t>
      </w:r>
      <w:bookmarkEnd w:id="92"/>
      <w:bookmarkEnd w:id="93"/>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浏览领卡和失卡名单主要是指用户选择名单板块，系统展现出名单的详细信息给用户。</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386E09" w:rsidRDefault="00C71C63" w:rsidP="00C71C63">
      <w:pPr>
        <w:ind w:leftChars="216" w:left="454"/>
        <w:rPr>
          <w:i w:val="0"/>
        </w:rPr>
      </w:pPr>
      <w:r>
        <w:rPr>
          <w:i w:val="0"/>
          <w:noProof/>
        </w:rPr>
        <w:drawing>
          <wp:inline distT="0" distB="0" distL="0" distR="0">
            <wp:extent cx="4257675" cy="27527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7675" cy="275272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数据库必须已经存在这两种名单信息</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lastRenderedPageBreak/>
        <w:tab/>
      </w:r>
      <w:r>
        <w:rPr>
          <w:rFonts w:hint="eastAsia"/>
          <w:i w:val="0"/>
          <w:szCs w:val="18"/>
        </w:rPr>
        <w:tab/>
      </w:r>
      <w:r>
        <w:rPr>
          <w:rFonts w:hint="eastAsia"/>
          <w:i w:val="0"/>
          <w:szCs w:val="18"/>
        </w:rPr>
        <w:t>无</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对应</w:t>
      </w:r>
      <w:r>
        <w:rPr>
          <w:rFonts w:hint="eastAsia"/>
          <w:i w:val="0"/>
        </w:rPr>
        <w:t>领卡和失卡名单</w:t>
      </w:r>
      <w:r>
        <w:rPr>
          <w:rFonts w:hint="eastAsia"/>
          <w:i w:val="0"/>
          <w:szCs w:val="18"/>
        </w:rPr>
        <w:t>内容</w:t>
      </w:r>
    </w:p>
    <w:p w:rsidR="00C71C63" w:rsidRDefault="00C71C63" w:rsidP="00C71C63">
      <w:pPr>
        <w:rPr>
          <w:i w:val="0"/>
        </w:rPr>
      </w:pPr>
      <w:r w:rsidRPr="00FF0443">
        <w:rPr>
          <w:rFonts w:hint="eastAsia"/>
          <w:b/>
          <w:i w:val="0"/>
        </w:rPr>
        <w:t>处理逻辑</w:t>
      </w:r>
      <w:r w:rsidRPr="00FF0443">
        <w:rPr>
          <w:rFonts w:hint="eastAsia"/>
          <w:i w:val="0"/>
        </w:rPr>
        <w:t>：</w:t>
      </w:r>
    </w:p>
    <w:p w:rsidR="00C71C63" w:rsidRPr="0090007A" w:rsidRDefault="00C71C63" w:rsidP="00C71C63">
      <w:pPr>
        <w:rPr>
          <w:i w:val="0"/>
        </w:rPr>
      </w:pPr>
      <w:r>
        <w:rPr>
          <w:rFonts w:hint="eastAsia"/>
          <w:i w:val="0"/>
        </w:rPr>
        <w:tab/>
      </w:r>
      <w:r>
        <w:rPr>
          <w:rFonts w:hint="eastAsia"/>
          <w:i w:val="0"/>
        </w:rPr>
        <w:tab/>
      </w:r>
      <w:r>
        <w:rPr>
          <w:rFonts w:hint="eastAsia"/>
          <w:i w:val="0"/>
        </w:rPr>
        <w:t>当用户选择了领卡和失卡名单板块后，系统在数据库中查询信息类型为领卡和失卡名单的信息，在前台展示给用户（按照先领卡，后失卡的顺序）。</w:t>
      </w:r>
    </w:p>
    <w:p w:rsidR="00C71C63" w:rsidRDefault="00C71C63" w:rsidP="00C71C63"/>
    <w:p w:rsidR="00C71C63" w:rsidRDefault="00C71C63" w:rsidP="00C71C63">
      <w:pPr>
        <w:pStyle w:val="3"/>
        <w:rPr>
          <w:i w:val="0"/>
          <w:sz w:val="28"/>
          <w:szCs w:val="28"/>
        </w:rPr>
      </w:pPr>
      <w:bookmarkStart w:id="94" w:name="_Toc112811582"/>
      <w:bookmarkStart w:id="95" w:name="_Toc337551796"/>
      <w:r>
        <w:rPr>
          <w:rFonts w:hint="eastAsia"/>
          <w:i w:val="0"/>
          <w:sz w:val="28"/>
          <w:szCs w:val="28"/>
        </w:rPr>
        <w:t>编辑领卡和失卡名单</w:t>
      </w:r>
      <w:bookmarkEnd w:id="94"/>
      <w:bookmarkEnd w:id="9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编辑领卡和失卡名单是指用户输入要修改的名单标题和内容，更新对应名单。</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406270" w:rsidRDefault="00C71C63" w:rsidP="00C71C63">
      <w:pPr>
        <w:ind w:leftChars="216" w:left="454"/>
        <w:rPr>
          <w:i w:val="0"/>
        </w:rPr>
      </w:pPr>
      <w:r>
        <w:rPr>
          <w:i w:val="0"/>
          <w:noProof/>
        </w:rPr>
        <w:drawing>
          <wp:inline distT="0" distB="0" distL="0" distR="0">
            <wp:extent cx="5219700" cy="5324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必须具有名单管理员角色</w:t>
      </w:r>
    </w:p>
    <w:p w:rsidR="00C71C63" w:rsidRDefault="00C71C63" w:rsidP="00C71C63">
      <w:pPr>
        <w:rPr>
          <w:i w:val="0"/>
        </w:rPr>
      </w:pPr>
      <w:r w:rsidRPr="00FF0443">
        <w:rPr>
          <w:rFonts w:hint="eastAsia"/>
          <w:b/>
          <w:i w:val="0"/>
        </w:rPr>
        <w:lastRenderedPageBreak/>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rPr>
        <w:t>名单</w:t>
      </w:r>
      <w:r>
        <w:rPr>
          <w:rFonts w:hint="eastAsia"/>
          <w:i w:val="0"/>
          <w:szCs w:val="18"/>
        </w:rPr>
        <w:t>标题和内容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根据用户输入的名单标题和内容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用户输入的名单信息都正确后，系统将更新数据库中的名单信息，然后，显示修改成功结果给用户。</w:t>
      </w:r>
    </w:p>
    <w:p w:rsidR="00C71C63" w:rsidRPr="00406270" w:rsidRDefault="00C71C63" w:rsidP="00C71C63">
      <w:pPr>
        <w:pStyle w:val="3"/>
        <w:rPr>
          <w:i w:val="0"/>
          <w:color w:val="FF0000"/>
          <w:sz w:val="28"/>
          <w:szCs w:val="28"/>
        </w:rPr>
      </w:pPr>
      <w:bookmarkStart w:id="96" w:name="_Toc337551797"/>
      <w:r w:rsidRPr="00406270">
        <w:rPr>
          <w:rFonts w:hint="eastAsia"/>
          <w:i w:val="0"/>
          <w:color w:val="FF0000"/>
          <w:sz w:val="28"/>
          <w:szCs w:val="28"/>
        </w:rPr>
        <w:t>添加卡名单</w:t>
      </w:r>
      <w:bookmarkEnd w:id="96"/>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添加卡名单是指管理员执行名单添加操作，前台系统会展示在名单板块内展示出添加的名单</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406270" w:rsidRDefault="00C71C63" w:rsidP="00C71C63">
      <w:pPr>
        <w:ind w:leftChars="216" w:left="454"/>
        <w:rPr>
          <w:i w:val="0"/>
        </w:rPr>
      </w:pPr>
      <w:r>
        <w:rPr>
          <w:i w:val="0"/>
          <w:noProof/>
        </w:rPr>
        <w:lastRenderedPageBreak/>
        <w:drawing>
          <wp:inline distT="0" distB="0" distL="0" distR="0">
            <wp:extent cx="5219700" cy="5324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必须具有名单管理员角色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rPr>
        <w:t>名单</w:t>
      </w:r>
      <w:r>
        <w:rPr>
          <w:rFonts w:hint="eastAsia"/>
          <w:i w:val="0"/>
          <w:szCs w:val="18"/>
        </w:rPr>
        <w:t>标题和内容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添加结果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根据用户输入的名单标题和内容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用户输入的名单信息都正确后，系统将更新数据库中的名单信息，然后，显示添加成功结果给用户。</w:t>
      </w:r>
    </w:p>
    <w:p w:rsidR="00C71C63" w:rsidRPr="00F44223" w:rsidRDefault="00C71C63" w:rsidP="00C71C63"/>
    <w:p w:rsidR="00C71C63" w:rsidRDefault="00C71C63" w:rsidP="00C71C63">
      <w:pPr>
        <w:pStyle w:val="2"/>
        <w:rPr>
          <w:i w:val="0"/>
        </w:rPr>
      </w:pPr>
      <w:bookmarkStart w:id="97" w:name="_Toc112811583"/>
      <w:bookmarkStart w:id="98" w:name="_Toc337551798"/>
      <w:r>
        <w:rPr>
          <w:rFonts w:hint="eastAsia"/>
          <w:i w:val="0"/>
        </w:rPr>
        <w:lastRenderedPageBreak/>
        <w:t>留言簿管理</w:t>
      </w:r>
      <w:bookmarkEnd w:id="97"/>
      <w:bookmarkEnd w:id="98"/>
    </w:p>
    <w:p w:rsidR="00C71C63" w:rsidRPr="00EF31CC" w:rsidRDefault="00C71C63" w:rsidP="00C71C63">
      <w:pPr>
        <w:pStyle w:val="3"/>
        <w:rPr>
          <w:i w:val="0"/>
          <w:sz w:val="28"/>
          <w:szCs w:val="28"/>
        </w:rPr>
      </w:pPr>
      <w:bookmarkStart w:id="99" w:name="_Toc112811584"/>
      <w:bookmarkStart w:id="100" w:name="_Toc337551799"/>
      <w:r w:rsidRPr="00EF31CC">
        <w:rPr>
          <w:rFonts w:hint="eastAsia"/>
          <w:i w:val="0"/>
          <w:sz w:val="28"/>
          <w:szCs w:val="28"/>
        </w:rPr>
        <w:t>模块描述</w:t>
      </w:r>
      <w:bookmarkEnd w:id="99"/>
      <w:bookmarkEnd w:id="100"/>
    </w:p>
    <w:p w:rsidR="00C71C63" w:rsidRDefault="00C71C63" w:rsidP="00C71C63">
      <w:pPr>
        <w:rPr>
          <w:i w:val="0"/>
          <w:szCs w:val="21"/>
        </w:rPr>
      </w:pPr>
      <w:r>
        <w:rPr>
          <w:rFonts w:hint="eastAsia"/>
          <w:i w:val="0"/>
          <w:sz w:val="18"/>
          <w:szCs w:val="18"/>
        </w:rPr>
        <w:tab/>
      </w:r>
      <w:r>
        <w:rPr>
          <w:rFonts w:hint="eastAsia"/>
          <w:i w:val="0"/>
          <w:szCs w:val="21"/>
        </w:rPr>
        <w:t>留言簿模块是方便管理员对卡用户的疑难解答或者卡用户提交一卡通系统的建议等，主要分为浏览留言、提交新留言、留言回复以及留言查询功能。</w:t>
      </w:r>
    </w:p>
    <w:p w:rsidR="00C71C63" w:rsidRPr="00EF31CC" w:rsidRDefault="00C71C63" w:rsidP="00C71C63">
      <w:pPr>
        <w:rPr>
          <w:i w:val="0"/>
          <w:szCs w:val="21"/>
        </w:rPr>
      </w:pPr>
    </w:p>
    <w:p w:rsidR="00C71C63" w:rsidRDefault="00C71C63" w:rsidP="00C71C63">
      <w:pPr>
        <w:pStyle w:val="3"/>
        <w:rPr>
          <w:i w:val="0"/>
          <w:sz w:val="28"/>
          <w:szCs w:val="28"/>
        </w:rPr>
      </w:pPr>
      <w:bookmarkStart w:id="101" w:name="_Toc112811585"/>
      <w:bookmarkStart w:id="102" w:name="_Toc337551800"/>
      <w:r>
        <w:rPr>
          <w:rFonts w:hint="eastAsia"/>
          <w:i w:val="0"/>
          <w:sz w:val="28"/>
          <w:szCs w:val="28"/>
        </w:rPr>
        <w:t>浏览留言</w:t>
      </w:r>
      <w:bookmarkEnd w:id="101"/>
      <w:bookmarkEnd w:id="102"/>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浏览</w:t>
      </w:r>
      <w:r>
        <w:rPr>
          <w:rFonts w:hint="eastAsia"/>
          <w:i w:val="0"/>
          <w:szCs w:val="21"/>
        </w:rPr>
        <w:t>留言</w:t>
      </w:r>
      <w:r>
        <w:rPr>
          <w:rFonts w:hint="eastAsia"/>
          <w:i w:val="0"/>
        </w:rPr>
        <w:t>主要是指系统将所有的留言内容都列出，展示在页面供用户浏览。</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C65090" w:rsidRDefault="00C71C63" w:rsidP="00C71C63">
      <w:pPr>
        <w:ind w:leftChars="216" w:left="454"/>
        <w:rPr>
          <w:i w:val="0"/>
        </w:rPr>
      </w:pPr>
      <w:r>
        <w:rPr>
          <w:i w:val="0"/>
          <w:noProof/>
        </w:rPr>
        <w:drawing>
          <wp:inline distT="0" distB="0" distL="0" distR="0">
            <wp:extent cx="4572000" cy="3333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33337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无</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所有留言簿内容</w:t>
      </w:r>
    </w:p>
    <w:p w:rsidR="00C71C63" w:rsidRDefault="00C71C63" w:rsidP="00C71C63">
      <w:pPr>
        <w:rPr>
          <w:i w:val="0"/>
        </w:rPr>
      </w:pPr>
      <w:r w:rsidRPr="00FF0443">
        <w:rPr>
          <w:rFonts w:hint="eastAsia"/>
          <w:b/>
          <w:i w:val="0"/>
        </w:rPr>
        <w:t>处理逻辑</w:t>
      </w:r>
      <w:r w:rsidRPr="00FF0443">
        <w:rPr>
          <w:rFonts w:hint="eastAsia"/>
          <w:i w:val="0"/>
        </w:rPr>
        <w:t>：</w:t>
      </w:r>
    </w:p>
    <w:p w:rsidR="00C71C63" w:rsidRPr="0090007A" w:rsidRDefault="00C71C63" w:rsidP="00C71C63">
      <w:pPr>
        <w:rPr>
          <w:i w:val="0"/>
        </w:rPr>
      </w:pPr>
      <w:r>
        <w:rPr>
          <w:rFonts w:hint="eastAsia"/>
          <w:i w:val="0"/>
        </w:rPr>
        <w:tab/>
      </w:r>
      <w:r>
        <w:rPr>
          <w:rFonts w:hint="eastAsia"/>
          <w:i w:val="0"/>
        </w:rPr>
        <w:tab/>
      </w:r>
      <w:r>
        <w:rPr>
          <w:rFonts w:hint="eastAsia"/>
          <w:i w:val="0"/>
        </w:rPr>
        <w:t>当用户选择了留言簿模块后，系统在后台数据库将综合信息表中的所有</w:t>
      </w:r>
      <w:r>
        <w:rPr>
          <w:rFonts w:hint="eastAsia"/>
          <w:i w:val="0"/>
        </w:rPr>
        <w:t>FAQ</w:t>
      </w:r>
      <w:r>
        <w:rPr>
          <w:rFonts w:hint="eastAsia"/>
          <w:i w:val="0"/>
        </w:rPr>
        <w:t>类型信息取出。再进行页面上的组织，先展示</w:t>
      </w:r>
      <w:r>
        <w:rPr>
          <w:rFonts w:hint="eastAsia"/>
          <w:i w:val="0"/>
        </w:rPr>
        <w:t>F/AQ</w:t>
      </w:r>
      <w:r>
        <w:rPr>
          <w:rFonts w:hint="eastAsia"/>
          <w:i w:val="0"/>
        </w:rPr>
        <w:t>标题列表，然后再展示</w:t>
      </w:r>
      <w:r>
        <w:rPr>
          <w:rFonts w:hint="eastAsia"/>
          <w:i w:val="0"/>
        </w:rPr>
        <w:t>FAQ</w:t>
      </w:r>
      <w:r>
        <w:rPr>
          <w:rFonts w:hint="eastAsia"/>
          <w:i w:val="0"/>
        </w:rPr>
        <w:t>内容列表，点</w:t>
      </w:r>
      <w:r>
        <w:rPr>
          <w:rFonts w:hint="eastAsia"/>
          <w:i w:val="0"/>
        </w:rPr>
        <w:lastRenderedPageBreak/>
        <w:t>击</w:t>
      </w:r>
      <w:r>
        <w:rPr>
          <w:rFonts w:hint="eastAsia"/>
          <w:i w:val="0"/>
        </w:rPr>
        <w:t>FAQ</w:t>
      </w:r>
      <w:r>
        <w:rPr>
          <w:rFonts w:hint="eastAsia"/>
          <w:i w:val="0"/>
        </w:rPr>
        <w:t>标题可直接定位到对应</w:t>
      </w:r>
      <w:r>
        <w:rPr>
          <w:rFonts w:hint="eastAsia"/>
          <w:i w:val="0"/>
        </w:rPr>
        <w:t>FAQ</w:t>
      </w:r>
      <w:r>
        <w:rPr>
          <w:rFonts w:hint="eastAsia"/>
          <w:i w:val="0"/>
        </w:rPr>
        <w:t>内容上。</w:t>
      </w:r>
    </w:p>
    <w:p w:rsidR="00C71C63" w:rsidRDefault="00C71C63" w:rsidP="00C71C63"/>
    <w:p w:rsidR="00C71C63" w:rsidRDefault="00C71C63" w:rsidP="00C71C63">
      <w:pPr>
        <w:pStyle w:val="3"/>
        <w:rPr>
          <w:i w:val="0"/>
          <w:sz w:val="28"/>
          <w:szCs w:val="28"/>
        </w:rPr>
      </w:pPr>
      <w:bookmarkStart w:id="103" w:name="_Toc112811586"/>
      <w:bookmarkStart w:id="104" w:name="_Toc337551801"/>
      <w:r>
        <w:rPr>
          <w:rFonts w:hint="eastAsia"/>
          <w:i w:val="0"/>
          <w:sz w:val="28"/>
          <w:szCs w:val="28"/>
        </w:rPr>
        <w:t>添加留言</w:t>
      </w:r>
      <w:bookmarkEnd w:id="103"/>
      <w:bookmarkEnd w:id="104"/>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添加留言是指用户输入留言标题和内容，创建新的留言。</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B51691" w:rsidRDefault="00C71C63" w:rsidP="00C71C63">
      <w:pPr>
        <w:ind w:leftChars="216" w:left="454"/>
        <w:rPr>
          <w:i w:val="0"/>
        </w:rPr>
      </w:pPr>
      <w:r>
        <w:rPr>
          <w:i w:val="0"/>
          <w:noProof/>
        </w:rPr>
        <w:drawing>
          <wp:inline distT="0" distB="0" distL="0" distR="0">
            <wp:extent cx="5000625" cy="3600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00625" cy="36004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留言簿标题和内容（标题是指问题，内容是指答案）</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添加结果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ind w:left="420" w:firstLine="420"/>
        <w:rPr>
          <w:i w:val="0"/>
        </w:rPr>
      </w:pPr>
      <w:r>
        <w:rPr>
          <w:rFonts w:hint="eastAsia"/>
          <w:i w:val="0"/>
        </w:rPr>
        <w:t>根据用户输入的留言标题和内容</w:t>
      </w:r>
      <w:r>
        <w:rPr>
          <w:rFonts w:hint="eastAsia"/>
          <w:i w:val="0"/>
        </w:rPr>
        <w:t>,</w:t>
      </w:r>
      <w:r>
        <w:rPr>
          <w:rFonts w:hint="eastAsia"/>
          <w:i w:val="0"/>
        </w:rPr>
        <w:t>判断是否为空，为空则给出错误提示要求用户重新输入</w:t>
      </w:r>
    </w:p>
    <w:p w:rsidR="00C71C63" w:rsidRPr="0090007A" w:rsidRDefault="00C71C63" w:rsidP="00C71C63">
      <w:pPr>
        <w:ind w:left="420" w:firstLine="420"/>
        <w:rPr>
          <w:i w:val="0"/>
        </w:rPr>
      </w:pPr>
      <w:r>
        <w:rPr>
          <w:rFonts w:hint="eastAsia"/>
          <w:i w:val="0"/>
        </w:rPr>
        <w:t>用户输入的留言簿信息都正确后，系统将更新数据库中的留言簿信息，然后，显示添加成功结果给用户。</w:t>
      </w:r>
    </w:p>
    <w:p w:rsidR="00C71C63" w:rsidRDefault="00C71C63" w:rsidP="00C71C63"/>
    <w:p w:rsidR="00C71C63" w:rsidRDefault="00C71C63" w:rsidP="00C71C63">
      <w:pPr>
        <w:pStyle w:val="3"/>
        <w:rPr>
          <w:i w:val="0"/>
          <w:sz w:val="28"/>
          <w:szCs w:val="28"/>
        </w:rPr>
      </w:pPr>
      <w:bookmarkStart w:id="105" w:name="_Toc112811587"/>
      <w:bookmarkStart w:id="106" w:name="_Toc337551802"/>
      <w:r>
        <w:rPr>
          <w:rFonts w:hint="eastAsia"/>
          <w:i w:val="0"/>
          <w:sz w:val="28"/>
          <w:szCs w:val="28"/>
        </w:rPr>
        <w:lastRenderedPageBreak/>
        <w:t>回复留言</w:t>
      </w:r>
      <w:bookmarkEnd w:id="105"/>
      <w:bookmarkEnd w:id="106"/>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回复留言是指管理员针对某个留言做出答复，需要输入答复内容，更新对应的留言相关信息（回复状态、回复人、回复内容等）。</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F743B3" w:rsidRDefault="00C71C63" w:rsidP="00C71C63">
      <w:pPr>
        <w:ind w:leftChars="216" w:left="454"/>
        <w:rPr>
          <w:i w:val="0"/>
        </w:rPr>
      </w:pPr>
      <w:r>
        <w:rPr>
          <w:i w:val="0"/>
          <w:noProof/>
        </w:rPr>
        <w:drawing>
          <wp:inline distT="0" distB="0" distL="0" distR="0">
            <wp:extent cx="5267325" cy="4914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325" cy="491490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必须具有留言管理员角色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留言回复内容</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修改结果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ind w:left="420" w:firstLine="420"/>
        <w:rPr>
          <w:i w:val="0"/>
        </w:rPr>
      </w:pPr>
      <w:r>
        <w:rPr>
          <w:rFonts w:hint="eastAsia"/>
          <w:i w:val="0"/>
        </w:rPr>
        <w:t>根据用户输入的留言回复内容</w:t>
      </w:r>
      <w:r>
        <w:rPr>
          <w:rFonts w:hint="eastAsia"/>
          <w:i w:val="0"/>
        </w:rPr>
        <w:t>,</w:t>
      </w:r>
      <w:r>
        <w:rPr>
          <w:rFonts w:hint="eastAsia"/>
          <w:i w:val="0"/>
        </w:rPr>
        <w:t>判断是否为空，为空则给出错误提示要求用户重新</w:t>
      </w:r>
      <w:r>
        <w:rPr>
          <w:rFonts w:hint="eastAsia"/>
          <w:i w:val="0"/>
        </w:rPr>
        <w:lastRenderedPageBreak/>
        <w:t>输入</w:t>
      </w:r>
    </w:p>
    <w:p w:rsidR="00C71C63" w:rsidRPr="0090007A" w:rsidRDefault="00C71C63" w:rsidP="00C71C63">
      <w:pPr>
        <w:ind w:left="420" w:firstLine="420"/>
        <w:rPr>
          <w:i w:val="0"/>
        </w:rPr>
      </w:pPr>
      <w:r>
        <w:rPr>
          <w:rFonts w:hint="eastAsia"/>
          <w:i w:val="0"/>
        </w:rPr>
        <w:t>用户输入的留言回复信息都正确后，系统将更新数据库中的留言信息（回复人、回复时间，回复内容和设置回复状态为</w:t>
      </w:r>
      <w:r>
        <w:rPr>
          <w:rFonts w:hint="eastAsia"/>
          <w:i w:val="0"/>
        </w:rPr>
        <w:t>1</w:t>
      </w:r>
      <w:r>
        <w:rPr>
          <w:rFonts w:hint="eastAsia"/>
          <w:i w:val="0"/>
        </w:rPr>
        <w:t>），然后，显示回复成功结果给用户。</w:t>
      </w:r>
    </w:p>
    <w:p w:rsidR="00C71C63" w:rsidRDefault="00C71C63" w:rsidP="00C71C63"/>
    <w:p w:rsidR="00C71C63" w:rsidRDefault="00C71C63" w:rsidP="00C71C63">
      <w:pPr>
        <w:pStyle w:val="3"/>
        <w:rPr>
          <w:i w:val="0"/>
          <w:sz w:val="28"/>
          <w:szCs w:val="28"/>
        </w:rPr>
      </w:pPr>
      <w:bookmarkStart w:id="107" w:name="_Toc112811588"/>
      <w:bookmarkStart w:id="108" w:name="_Toc337551803"/>
      <w:r>
        <w:rPr>
          <w:rFonts w:hint="eastAsia"/>
          <w:i w:val="0"/>
          <w:sz w:val="28"/>
          <w:szCs w:val="28"/>
        </w:rPr>
        <w:t>留言查询</w:t>
      </w:r>
      <w:bookmarkEnd w:id="107"/>
      <w:bookmarkEnd w:id="108"/>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留言查询是指用户输入留言查询条件，系统将查询出符合要求的留言记录。</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28554E" w:rsidRDefault="00C71C63" w:rsidP="00C71C63">
      <w:pPr>
        <w:ind w:leftChars="216" w:left="454"/>
        <w:rPr>
          <w:i w:val="0"/>
        </w:rPr>
      </w:pPr>
      <w:r>
        <w:rPr>
          <w:i w:val="0"/>
          <w:noProof/>
        </w:rPr>
        <w:drawing>
          <wp:inline distT="0" distB="0" distL="0" distR="0">
            <wp:extent cx="4724400" cy="3067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24400" cy="30670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留言查询项标题和留言内容（查询为模糊查询，可输入一项或多项，多项为</w:t>
      </w:r>
      <w:r>
        <w:rPr>
          <w:rFonts w:hint="eastAsia"/>
          <w:i w:val="0"/>
          <w:szCs w:val="18"/>
        </w:rPr>
        <w:t>AND</w:t>
      </w:r>
      <w:r>
        <w:rPr>
          <w:rFonts w:hint="eastAsia"/>
          <w:i w:val="0"/>
          <w:szCs w:val="18"/>
        </w:rPr>
        <w:t>关系）</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符合条件的所有留言记录</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ind w:firstLine="420"/>
        <w:rPr>
          <w:i w:val="0"/>
        </w:rPr>
      </w:pPr>
      <w:r>
        <w:rPr>
          <w:rFonts w:hint="eastAsia"/>
          <w:i w:val="0"/>
        </w:rPr>
        <w:t>根据用户输入的留言标题和内容</w:t>
      </w:r>
      <w:r>
        <w:rPr>
          <w:rFonts w:hint="eastAsia"/>
          <w:i w:val="0"/>
        </w:rPr>
        <w:t>,</w:t>
      </w:r>
      <w:r>
        <w:rPr>
          <w:rFonts w:hint="eastAsia"/>
          <w:i w:val="0"/>
        </w:rPr>
        <w:t>在数据库中查询和提供标题、内容类似的留言记录，如果输入查询项留言标题、内容都为空，则查询出所有留言记录。最后，列出查询出的留言列表，展示给用户。</w:t>
      </w:r>
    </w:p>
    <w:p w:rsidR="00C71C63" w:rsidRPr="00E817B9" w:rsidRDefault="00C71C63" w:rsidP="00C71C63">
      <w:pPr>
        <w:pStyle w:val="3"/>
        <w:rPr>
          <w:i w:val="0"/>
          <w:color w:val="FF0000"/>
          <w:sz w:val="28"/>
          <w:szCs w:val="28"/>
        </w:rPr>
      </w:pPr>
      <w:bookmarkStart w:id="109" w:name="_Toc337551804"/>
      <w:r w:rsidRPr="00E817B9">
        <w:rPr>
          <w:rFonts w:hint="eastAsia"/>
          <w:i w:val="0"/>
          <w:color w:val="FF0000"/>
          <w:sz w:val="28"/>
          <w:szCs w:val="28"/>
        </w:rPr>
        <w:lastRenderedPageBreak/>
        <w:t>留言删除</w:t>
      </w:r>
      <w:bookmarkEnd w:id="109"/>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留言查询是指管理员可删除选择的留言，系统同时更新对应的数据库信息。</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DE5F73" w:rsidRDefault="00C71C63" w:rsidP="00C71C63">
      <w:pPr>
        <w:ind w:leftChars="216" w:left="454"/>
        <w:rPr>
          <w:i w:val="0"/>
        </w:rPr>
      </w:pPr>
      <w:r>
        <w:rPr>
          <w:i w:val="0"/>
          <w:noProof/>
        </w:rPr>
        <w:drawing>
          <wp:inline distT="0" distB="0" distL="0" distR="0">
            <wp:extent cx="5219700" cy="5324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9700" cy="53244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无</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要删除的留言</w:t>
      </w:r>
      <w:r>
        <w:rPr>
          <w:rFonts w:hint="eastAsia"/>
          <w:i w:val="0"/>
          <w:szCs w:val="18"/>
        </w:rPr>
        <w:t>ID</w:t>
      </w:r>
      <w:r>
        <w:rPr>
          <w:rFonts w:hint="eastAsia"/>
          <w:i w:val="0"/>
          <w:szCs w:val="18"/>
        </w:rPr>
        <w:t>数组</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删除结果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ind w:firstLine="420"/>
        <w:rPr>
          <w:i w:val="0"/>
        </w:rPr>
      </w:pPr>
      <w:r>
        <w:rPr>
          <w:rFonts w:hint="eastAsia"/>
          <w:i w:val="0"/>
        </w:rPr>
        <w:t>判断用户是否具有操作权限，如果没有，系统需要提示用户不具有此操作的权限</w:t>
      </w:r>
    </w:p>
    <w:p w:rsidR="00C71C63" w:rsidRDefault="00C71C63" w:rsidP="00C71C63">
      <w:pPr>
        <w:ind w:firstLine="420"/>
        <w:rPr>
          <w:i w:val="0"/>
        </w:rPr>
      </w:pPr>
      <w:r>
        <w:rPr>
          <w:rFonts w:hint="eastAsia"/>
          <w:i w:val="0"/>
        </w:rPr>
        <w:lastRenderedPageBreak/>
        <w:t>根据用户选择的留言删除列表</w:t>
      </w:r>
      <w:r>
        <w:rPr>
          <w:rFonts w:hint="eastAsia"/>
          <w:i w:val="0"/>
        </w:rPr>
        <w:t>,</w:t>
      </w:r>
      <w:r>
        <w:rPr>
          <w:rFonts w:hint="eastAsia"/>
          <w:i w:val="0"/>
        </w:rPr>
        <w:t>判断是否为空，为空则给出错误提示要求用户重新选择删除列表</w:t>
      </w:r>
    </w:p>
    <w:p w:rsidR="00C71C63" w:rsidRDefault="00C71C63" w:rsidP="00C71C63">
      <w:pPr>
        <w:ind w:firstLine="420"/>
        <w:rPr>
          <w:i w:val="0"/>
        </w:rPr>
      </w:pPr>
      <w:r>
        <w:rPr>
          <w:rFonts w:hint="eastAsia"/>
          <w:i w:val="0"/>
        </w:rPr>
        <w:t>用户选择的留言删除列表都正确后，系统将删除数据库中的对应留言信息，然后，显示删除成功结果给用户。</w:t>
      </w:r>
    </w:p>
    <w:p w:rsidR="00C71C63" w:rsidRPr="00882FE0" w:rsidRDefault="00C71C63" w:rsidP="00C71C63">
      <w:pPr>
        <w:ind w:firstLine="420"/>
        <w:rPr>
          <w:i w:val="0"/>
        </w:rPr>
      </w:pPr>
    </w:p>
    <w:p w:rsidR="00C71C63" w:rsidRDefault="00C71C63" w:rsidP="00C71C63">
      <w:pPr>
        <w:pStyle w:val="2"/>
        <w:rPr>
          <w:i w:val="0"/>
        </w:rPr>
      </w:pPr>
      <w:bookmarkStart w:id="110" w:name="_Toc112811589"/>
      <w:bookmarkStart w:id="111" w:name="_Toc337551805"/>
      <w:r>
        <w:rPr>
          <w:rFonts w:hint="eastAsia"/>
          <w:i w:val="0"/>
        </w:rPr>
        <w:t>校园卡使用管理</w:t>
      </w:r>
      <w:bookmarkEnd w:id="110"/>
      <w:bookmarkEnd w:id="111"/>
    </w:p>
    <w:p w:rsidR="00C71C63" w:rsidRPr="00EF31CC" w:rsidRDefault="00C71C63" w:rsidP="00C71C63">
      <w:pPr>
        <w:pStyle w:val="3"/>
        <w:rPr>
          <w:i w:val="0"/>
          <w:sz w:val="28"/>
          <w:szCs w:val="28"/>
        </w:rPr>
      </w:pPr>
      <w:bookmarkStart w:id="112" w:name="_Toc112811590"/>
      <w:bookmarkStart w:id="113" w:name="_Toc337551806"/>
      <w:r w:rsidRPr="00EF31CC">
        <w:rPr>
          <w:rFonts w:hint="eastAsia"/>
          <w:i w:val="0"/>
          <w:sz w:val="28"/>
          <w:szCs w:val="28"/>
        </w:rPr>
        <w:t>模块描述</w:t>
      </w:r>
      <w:bookmarkEnd w:id="112"/>
      <w:bookmarkEnd w:id="113"/>
    </w:p>
    <w:p w:rsidR="00C71C63" w:rsidRDefault="00C71C63" w:rsidP="00C71C63">
      <w:pPr>
        <w:rPr>
          <w:i w:val="0"/>
          <w:szCs w:val="21"/>
        </w:rPr>
      </w:pPr>
      <w:r>
        <w:rPr>
          <w:rFonts w:hint="eastAsia"/>
          <w:i w:val="0"/>
          <w:sz w:val="18"/>
          <w:szCs w:val="18"/>
        </w:rPr>
        <w:tab/>
      </w:r>
      <w:r>
        <w:rPr>
          <w:rFonts w:hint="eastAsia"/>
          <w:i w:val="0"/>
          <w:szCs w:val="21"/>
        </w:rPr>
        <w:t>校园卡使用模块是指卡用户可以在网站上进行一些常用的便利操作，主要分为查询卡信息、卡流水明细、卡挂失以及卡延期功能。</w:t>
      </w:r>
    </w:p>
    <w:p w:rsidR="00C71C63" w:rsidRPr="00EF31CC" w:rsidRDefault="00C71C63" w:rsidP="00C71C63">
      <w:pPr>
        <w:rPr>
          <w:i w:val="0"/>
          <w:szCs w:val="21"/>
        </w:rPr>
      </w:pPr>
    </w:p>
    <w:p w:rsidR="00C71C63" w:rsidRDefault="00C71C63" w:rsidP="00C71C63">
      <w:pPr>
        <w:pStyle w:val="3"/>
        <w:rPr>
          <w:i w:val="0"/>
          <w:sz w:val="28"/>
          <w:szCs w:val="28"/>
        </w:rPr>
      </w:pPr>
      <w:bookmarkStart w:id="114" w:name="_Toc112811591"/>
      <w:bookmarkStart w:id="115" w:name="_Toc337551807"/>
      <w:r>
        <w:rPr>
          <w:rFonts w:hint="eastAsia"/>
          <w:i w:val="0"/>
          <w:sz w:val="28"/>
          <w:szCs w:val="28"/>
        </w:rPr>
        <w:t>查询卡信息</w:t>
      </w:r>
      <w:bookmarkEnd w:id="114"/>
      <w:bookmarkEnd w:id="11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查询卡信息主要是指系统根据用户学工号将用户卡中的注册信息读出，展示在页面供用户浏览。</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7A45EF" w:rsidRDefault="00C71C63" w:rsidP="00C71C63">
      <w:pPr>
        <w:ind w:leftChars="216" w:left="454"/>
        <w:rPr>
          <w:i w:val="0"/>
        </w:rPr>
      </w:pPr>
      <w:r>
        <w:rPr>
          <w:i w:val="0"/>
          <w:noProof/>
        </w:rPr>
        <w:drawing>
          <wp:inline distT="0" distB="0" distL="0" distR="0">
            <wp:extent cx="5286375" cy="3333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86375" cy="33337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用户必须已登录</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lastRenderedPageBreak/>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用户</w:t>
      </w:r>
      <w:r>
        <w:rPr>
          <w:rFonts w:hint="eastAsia"/>
          <w:i w:val="0"/>
        </w:rPr>
        <w:t>学工号</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用户注册信息（包括客户名、工号</w:t>
      </w:r>
      <w:r>
        <w:rPr>
          <w:rFonts w:hint="eastAsia"/>
          <w:i w:val="0"/>
          <w:szCs w:val="18"/>
        </w:rPr>
        <w:t>/</w:t>
      </w:r>
      <w:r>
        <w:rPr>
          <w:rFonts w:hint="eastAsia"/>
          <w:i w:val="0"/>
          <w:szCs w:val="18"/>
        </w:rPr>
        <w:t>学号、部门、账号、卡状态、卡类型、账户余额、开户日期、有效日期）</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检查用户的登录状态，如果没有登录，系统提示信息表示需要用户登录</w:t>
      </w:r>
    </w:p>
    <w:p w:rsidR="00C71C63" w:rsidRDefault="00C71C63" w:rsidP="00C71C63">
      <w:pPr>
        <w:rPr>
          <w:i w:val="0"/>
          <w:szCs w:val="18"/>
        </w:rPr>
      </w:pPr>
      <w:r>
        <w:rPr>
          <w:rFonts w:hint="eastAsia"/>
          <w:i w:val="0"/>
        </w:rPr>
        <w:tab/>
      </w:r>
      <w:r>
        <w:rPr>
          <w:rFonts w:hint="eastAsia"/>
          <w:i w:val="0"/>
        </w:rPr>
        <w:tab/>
      </w:r>
      <w:r>
        <w:rPr>
          <w:rFonts w:hint="eastAsia"/>
          <w:i w:val="0"/>
        </w:rPr>
        <w:t>根据用户的学工号取到所需要展示给用户的注册信息</w:t>
      </w:r>
      <w:r>
        <w:rPr>
          <w:rFonts w:hint="eastAsia"/>
          <w:i w:val="0"/>
          <w:szCs w:val="18"/>
        </w:rPr>
        <w:t>（包括客户名、工号</w:t>
      </w:r>
      <w:r>
        <w:rPr>
          <w:rFonts w:hint="eastAsia"/>
          <w:i w:val="0"/>
          <w:szCs w:val="18"/>
        </w:rPr>
        <w:t>/</w:t>
      </w:r>
      <w:r>
        <w:rPr>
          <w:rFonts w:hint="eastAsia"/>
          <w:i w:val="0"/>
          <w:szCs w:val="18"/>
        </w:rPr>
        <w:t>学号、部门、账号、卡状态、卡类型、账户余额、开户日期、有效日期）</w:t>
      </w:r>
    </w:p>
    <w:p w:rsidR="00C71C63" w:rsidRDefault="00C71C63" w:rsidP="00C71C63">
      <w:pPr>
        <w:rPr>
          <w:i w:val="0"/>
          <w:szCs w:val="18"/>
        </w:rPr>
      </w:pPr>
    </w:p>
    <w:p w:rsidR="00C71C63" w:rsidRDefault="00C71C63" w:rsidP="00C71C63">
      <w:pPr>
        <w:pStyle w:val="3"/>
        <w:rPr>
          <w:i w:val="0"/>
          <w:sz w:val="28"/>
          <w:szCs w:val="28"/>
        </w:rPr>
      </w:pPr>
      <w:bookmarkStart w:id="116" w:name="_Toc112811592"/>
      <w:bookmarkStart w:id="117" w:name="_Toc337551808"/>
      <w:r>
        <w:rPr>
          <w:rFonts w:hint="eastAsia"/>
          <w:i w:val="0"/>
          <w:sz w:val="28"/>
          <w:szCs w:val="28"/>
        </w:rPr>
        <w:t>卡流水明细查询</w:t>
      </w:r>
      <w:bookmarkEnd w:id="116"/>
      <w:bookmarkEnd w:id="117"/>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卡流水明细查询主要是指根据用户选定的查询流水的开始时间和结束时间，系统展示出这段时间用户的交易明细。</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1D29FB" w:rsidRDefault="00C71C63" w:rsidP="00C71C63">
      <w:pPr>
        <w:ind w:leftChars="216" w:left="454"/>
        <w:rPr>
          <w:i w:val="0"/>
        </w:rPr>
      </w:pPr>
      <w:r>
        <w:rPr>
          <w:i w:val="0"/>
          <w:noProof/>
        </w:rPr>
        <w:drawing>
          <wp:inline distT="0" distB="0" distL="0" distR="0">
            <wp:extent cx="5181600" cy="403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81600" cy="403860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用户必须已登录</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lastRenderedPageBreak/>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流水查询开始日期和结束日期</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交易明细列表（</w:t>
      </w:r>
      <w:r w:rsidRPr="005A0009">
        <w:rPr>
          <w:rFonts w:hint="eastAsia"/>
          <w:i w:val="0"/>
          <w:szCs w:val="18"/>
        </w:rPr>
        <w:t>每条明细包括以下信息：序号、交易名称、交易地点、金额类别、日期时间、交易金额、账户余额</w:t>
      </w:r>
      <w:r>
        <w:rPr>
          <w:rFonts w:hint="eastAsia"/>
          <w:i w:val="0"/>
          <w:szCs w:val="18"/>
        </w:rPr>
        <w:t>）</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检查用户的登录状态，如果没有登录，系统提示信息表示需要用户登录</w:t>
      </w:r>
    </w:p>
    <w:p w:rsidR="00C71C63" w:rsidRPr="00534AFA" w:rsidRDefault="00C71C63" w:rsidP="00C71C63">
      <w:r>
        <w:rPr>
          <w:rFonts w:hint="eastAsia"/>
          <w:i w:val="0"/>
        </w:rPr>
        <w:tab/>
      </w:r>
      <w:r>
        <w:rPr>
          <w:rFonts w:hint="eastAsia"/>
          <w:i w:val="0"/>
        </w:rPr>
        <w:tab/>
      </w:r>
      <w:r>
        <w:rPr>
          <w:rFonts w:hint="eastAsia"/>
          <w:i w:val="0"/>
        </w:rPr>
        <w:t>根据用户输入的查询开始和结束日期取到交易明细记录（</w:t>
      </w:r>
      <w:r w:rsidRPr="005A0009">
        <w:rPr>
          <w:rFonts w:hint="eastAsia"/>
          <w:i w:val="0"/>
          <w:szCs w:val="18"/>
        </w:rPr>
        <w:t>每条明细包括以下信息：序号、交易名称、交易地点、金额类别、日期时间、交易金额、账户余额</w:t>
      </w:r>
      <w:r>
        <w:rPr>
          <w:rFonts w:hint="eastAsia"/>
          <w:i w:val="0"/>
        </w:rPr>
        <w:t>）</w:t>
      </w:r>
    </w:p>
    <w:p w:rsidR="00C71C63" w:rsidRDefault="00C71C63" w:rsidP="00C71C63"/>
    <w:p w:rsidR="00C71C63" w:rsidRDefault="00C71C63" w:rsidP="00C71C63">
      <w:pPr>
        <w:pStyle w:val="3"/>
        <w:rPr>
          <w:i w:val="0"/>
          <w:sz w:val="28"/>
          <w:szCs w:val="28"/>
        </w:rPr>
      </w:pPr>
      <w:bookmarkStart w:id="118" w:name="_Toc112811593"/>
      <w:bookmarkStart w:id="119" w:name="_Toc337551809"/>
      <w:r>
        <w:rPr>
          <w:rFonts w:hint="eastAsia"/>
          <w:i w:val="0"/>
          <w:sz w:val="28"/>
          <w:szCs w:val="28"/>
        </w:rPr>
        <w:t>卡挂失</w:t>
      </w:r>
      <w:bookmarkEnd w:id="118"/>
      <w:bookmarkEnd w:id="119"/>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卡挂失是指在用户遗失一卡通的情况下，在网上挂失遗失卡。</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DE2053" w:rsidRDefault="00C71C63" w:rsidP="00C71C63">
      <w:pPr>
        <w:ind w:leftChars="216" w:left="454"/>
        <w:rPr>
          <w:i w:val="0"/>
        </w:rPr>
      </w:pPr>
      <w:r>
        <w:rPr>
          <w:i w:val="0"/>
          <w:noProof/>
        </w:rPr>
        <w:drawing>
          <wp:inline distT="0" distB="0" distL="0" distR="0">
            <wp:extent cx="4724400" cy="4248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24400" cy="42481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用户必须已登录</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lastRenderedPageBreak/>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用户卡号</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挂失结果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检查用户的登录状态，如果没有登录，系统提示信息表示需要用户登录</w:t>
      </w:r>
    </w:p>
    <w:p w:rsidR="00C71C63" w:rsidRDefault="00C71C63" w:rsidP="00C71C63">
      <w:pPr>
        <w:rPr>
          <w:i w:val="0"/>
        </w:rPr>
      </w:pPr>
      <w:r>
        <w:rPr>
          <w:rFonts w:hint="eastAsia"/>
          <w:i w:val="0"/>
        </w:rPr>
        <w:tab/>
      </w:r>
      <w:r>
        <w:rPr>
          <w:rFonts w:hint="eastAsia"/>
          <w:i w:val="0"/>
        </w:rPr>
        <w:tab/>
      </w:r>
      <w:r>
        <w:rPr>
          <w:rFonts w:hint="eastAsia"/>
          <w:i w:val="0"/>
        </w:rPr>
        <w:t>显示出挂失卡需知内容，让用户确认</w:t>
      </w:r>
    </w:p>
    <w:p w:rsidR="00C71C63" w:rsidRDefault="00C71C63" w:rsidP="00C71C63">
      <w:pPr>
        <w:rPr>
          <w:i w:val="0"/>
        </w:rPr>
      </w:pPr>
      <w:r>
        <w:rPr>
          <w:rFonts w:hint="eastAsia"/>
          <w:i w:val="0"/>
        </w:rPr>
        <w:tab/>
      </w:r>
      <w:r>
        <w:rPr>
          <w:rFonts w:hint="eastAsia"/>
          <w:i w:val="0"/>
        </w:rPr>
        <w:tab/>
      </w:r>
      <w:r>
        <w:rPr>
          <w:rFonts w:hint="eastAsia"/>
          <w:i w:val="0"/>
        </w:rPr>
        <w:t>用户确认后，根据用户的卡号将此卡挂失</w:t>
      </w:r>
    </w:p>
    <w:p w:rsidR="00C71C63" w:rsidRDefault="00C71C63" w:rsidP="00C71C63">
      <w:pPr>
        <w:rPr>
          <w:i w:val="0"/>
        </w:rPr>
      </w:pPr>
    </w:p>
    <w:p w:rsidR="00C71C63" w:rsidRPr="001A6578" w:rsidRDefault="00C71C63" w:rsidP="00C71C63">
      <w:pPr>
        <w:pStyle w:val="3"/>
        <w:rPr>
          <w:i w:val="0"/>
          <w:color w:val="FF0000"/>
          <w:sz w:val="28"/>
          <w:szCs w:val="28"/>
        </w:rPr>
      </w:pPr>
      <w:bookmarkStart w:id="120" w:name="_Toc112811594"/>
      <w:bookmarkStart w:id="121" w:name="_Toc337551810"/>
      <w:r w:rsidRPr="001A6578">
        <w:rPr>
          <w:rFonts w:hint="eastAsia"/>
          <w:i w:val="0"/>
          <w:color w:val="FF0000"/>
          <w:sz w:val="28"/>
          <w:szCs w:val="28"/>
        </w:rPr>
        <w:t>卡延期申请</w:t>
      </w:r>
      <w:bookmarkEnd w:id="120"/>
      <w:bookmarkEnd w:id="121"/>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卡延期申请是指在用户需要延长一卡通使用期限的情况下，在网上进行延期操作。</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1A6578" w:rsidRDefault="00C71C63" w:rsidP="00C71C63">
      <w:pPr>
        <w:ind w:leftChars="216" w:left="454"/>
        <w:rPr>
          <w:i w:val="0"/>
        </w:rPr>
      </w:pPr>
      <w:r>
        <w:rPr>
          <w:i w:val="0"/>
          <w:noProof/>
        </w:rPr>
        <w:drawing>
          <wp:inline distT="0" distB="0" distL="0" distR="0">
            <wp:extent cx="5010150" cy="5372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10150" cy="5372100"/>
                    </a:xfrm>
                    <a:prstGeom prst="rect">
                      <a:avLst/>
                    </a:prstGeom>
                    <a:noFill/>
                    <a:ln>
                      <a:noFill/>
                    </a:ln>
                  </pic:spPr>
                </pic:pic>
              </a:graphicData>
            </a:graphic>
          </wp:inline>
        </w:drawing>
      </w:r>
    </w:p>
    <w:p w:rsidR="00C71C63" w:rsidRDefault="00C71C63" w:rsidP="00C71C63">
      <w:pPr>
        <w:rPr>
          <w:i w:val="0"/>
        </w:rPr>
      </w:pPr>
      <w:r w:rsidRPr="00FF0443">
        <w:rPr>
          <w:rFonts w:hint="eastAsia"/>
          <w:b/>
          <w:i w:val="0"/>
        </w:rPr>
        <w:lastRenderedPageBreak/>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用户必须已登录</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用户卡号，延期期限</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延期结果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检查用户的登录状态，如果没有登录，系统提示信息表示需要用户登录</w:t>
      </w:r>
    </w:p>
    <w:p w:rsidR="00C71C63" w:rsidRDefault="00C71C63" w:rsidP="00C71C63">
      <w:pPr>
        <w:rPr>
          <w:i w:val="0"/>
        </w:rPr>
      </w:pPr>
      <w:r>
        <w:rPr>
          <w:rFonts w:hint="eastAsia"/>
          <w:i w:val="0"/>
        </w:rPr>
        <w:tab/>
      </w:r>
      <w:r>
        <w:rPr>
          <w:rFonts w:hint="eastAsia"/>
          <w:i w:val="0"/>
        </w:rPr>
        <w:tab/>
      </w:r>
      <w:r>
        <w:rPr>
          <w:rFonts w:hint="eastAsia"/>
          <w:i w:val="0"/>
        </w:rPr>
        <w:t>填写延期期限信息，提交给系统，系统将根据用户的卡号产生一条新的申请记录。这里需要更新卡延期表中的相应信息（申请人、申请时间、需要延期时间等）</w:t>
      </w:r>
    </w:p>
    <w:p w:rsidR="00C71C63" w:rsidRDefault="00C71C63" w:rsidP="00C71C63">
      <w:pPr>
        <w:rPr>
          <w:i w:val="0"/>
        </w:rPr>
      </w:pPr>
    </w:p>
    <w:p w:rsidR="00C71C63" w:rsidRPr="00F060C2" w:rsidRDefault="00C71C63" w:rsidP="00C71C63">
      <w:pPr>
        <w:pStyle w:val="3"/>
        <w:rPr>
          <w:i w:val="0"/>
          <w:color w:val="FF0000"/>
          <w:sz w:val="28"/>
          <w:szCs w:val="28"/>
        </w:rPr>
      </w:pPr>
      <w:bookmarkStart w:id="122" w:name="_Toc112811595"/>
      <w:bookmarkStart w:id="123" w:name="_Toc337551811"/>
      <w:r w:rsidRPr="00F060C2">
        <w:rPr>
          <w:rFonts w:hint="eastAsia"/>
          <w:i w:val="0"/>
          <w:color w:val="FF0000"/>
          <w:sz w:val="28"/>
          <w:szCs w:val="28"/>
        </w:rPr>
        <w:t>卡延期申请处理</w:t>
      </w:r>
      <w:bookmarkEnd w:id="122"/>
      <w:bookmarkEnd w:id="123"/>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卡延期申请处理是指校园卡管理员在接收到卡用户的延期申请后，在对用户填写的申请资料进行核对后，做出处理结果（审核通过和不通过）</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1A6578" w:rsidRDefault="00C71C63" w:rsidP="00C71C63">
      <w:pPr>
        <w:ind w:leftChars="216" w:left="454"/>
        <w:rPr>
          <w:i w:val="0"/>
        </w:rPr>
      </w:pPr>
      <w:r>
        <w:rPr>
          <w:i w:val="0"/>
          <w:noProof/>
        </w:rPr>
        <w:drawing>
          <wp:inline distT="0" distB="0" distL="0" distR="0">
            <wp:extent cx="5267325" cy="4400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67325" cy="4400550"/>
                    </a:xfrm>
                    <a:prstGeom prst="rect">
                      <a:avLst/>
                    </a:prstGeom>
                    <a:noFill/>
                    <a:ln>
                      <a:noFill/>
                    </a:ln>
                  </pic:spPr>
                </pic:pic>
              </a:graphicData>
            </a:graphic>
          </wp:inline>
        </w:drawing>
      </w:r>
    </w:p>
    <w:p w:rsidR="00C71C63" w:rsidRDefault="00C71C63" w:rsidP="00C71C63">
      <w:pPr>
        <w:rPr>
          <w:i w:val="0"/>
        </w:rPr>
      </w:pPr>
      <w:r w:rsidRPr="00FF0443">
        <w:rPr>
          <w:rFonts w:hint="eastAsia"/>
          <w:b/>
          <w:i w:val="0"/>
        </w:rPr>
        <w:lastRenderedPageBreak/>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具有校园卡管理员角色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处理意见内容和申请状态</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申请处理结果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rPr>
          <w:i w:val="0"/>
        </w:rPr>
      </w:pPr>
      <w:r>
        <w:rPr>
          <w:rFonts w:hint="eastAsia"/>
          <w:i w:val="0"/>
        </w:rPr>
        <w:tab/>
      </w:r>
      <w:r>
        <w:rPr>
          <w:rFonts w:hint="eastAsia"/>
          <w:i w:val="0"/>
        </w:rPr>
        <w:tab/>
      </w:r>
      <w:r>
        <w:rPr>
          <w:rFonts w:hint="eastAsia"/>
          <w:i w:val="0"/>
        </w:rPr>
        <w:t>选择</w:t>
      </w:r>
      <w:r w:rsidRPr="00F060C2">
        <w:rPr>
          <w:rFonts w:hint="eastAsia"/>
          <w:i w:val="0"/>
          <w:color w:val="FF0000"/>
        </w:rPr>
        <w:t>一批</w:t>
      </w:r>
      <w:r>
        <w:rPr>
          <w:rFonts w:hint="eastAsia"/>
          <w:i w:val="0"/>
        </w:rPr>
        <w:t>要处理的延期申请</w:t>
      </w:r>
    </w:p>
    <w:p w:rsidR="00C71C63" w:rsidRDefault="00C71C63" w:rsidP="00C71C63">
      <w:pPr>
        <w:rPr>
          <w:i w:val="0"/>
        </w:rPr>
      </w:pPr>
      <w:r>
        <w:rPr>
          <w:rFonts w:hint="eastAsia"/>
          <w:i w:val="0"/>
        </w:rPr>
        <w:tab/>
      </w:r>
      <w:r>
        <w:rPr>
          <w:rFonts w:hint="eastAsia"/>
          <w:i w:val="0"/>
        </w:rPr>
        <w:tab/>
      </w:r>
      <w:r w:rsidRPr="00F060C2">
        <w:rPr>
          <w:rFonts w:hint="eastAsia"/>
          <w:i w:val="0"/>
          <w:color w:val="FF0000"/>
        </w:rPr>
        <w:t>选择延期处理结果（核准或不通过）</w:t>
      </w:r>
      <w:r>
        <w:rPr>
          <w:rFonts w:hint="eastAsia"/>
          <w:i w:val="0"/>
        </w:rPr>
        <w:t>，并提交给系统，系统将更新此批延期申请相关信息（处理意见，通过更改为已核准</w:t>
      </w:r>
      <w:r>
        <w:rPr>
          <w:rFonts w:hint="eastAsia"/>
          <w:i w:val="0"/>
        </w:rPr>
        <w:t>1</w:t>
      </w:r>
      <w:r>
        <w:rPr>
          <w:rFonts w:hint="eastAsia"/>
          <w:i w:val="0"/>
        </w:rPr>
        <w:t>，未通过更改为未通过</w:t>
      </w:r>
      <w:r>
        <w:rPr>
          <w:rFonts w:hint="eastAsia"/>
          <w:i w:val="0"/>
        </w:rPr>
        <w:t>2</w:t>
      </w:r>
      <w:r>
        <w:rPr>
          <w:rFonts w:hint="eastAsia"/>
          <w:i w:val="0"/>
        </w:rPr>
        <w:t>）</w:t>
      </w:r>
    </w:p>
    <w:p w:rsidR="00C71C63" w:rsidRDefault="00C71C63" w:rsidP="00C71C63">
      <w:pPr>
        <w:rPr>
          <w:i w:val="0"/>
          <w:szCs w:val="18"/>
        </w:rPr>
      </w:pPr>
    </w:p>
    <w:p w:rsidR="00C71C63" w:rsidRDefault="00C71C63" w:rsidP="00C71C63">
      <w:pPr>
        <w:pStyle w:val="3"/>
        <w:rPr>
          <w:i w:val="0"/>
          <w:sz w:val="28"/>
          <w:szCs w:val="28"/>
        </w:rPr>
      </w:pPr>
      <w:bookmarkStart w:id="124" w:name="_Toc112811596"/>
      <w:bookmarkStart w:id="125" w:name="_Toc337551812"/>
      <w:r>
        <w:rPr>
          <w:rFonts w:hint="eastAsia"/>
          <w:i w:val="0"/>
          <w:sz w:val="28"/>
          <w:szCs w:val="28"/>
        </w:rPr>
        <w:t>卡延期申请查询</w:t>
      </w:r>
      <w:bookmarkEnd w:id="124"/>
      <w:bookmarkEnd w:id="125"/>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卡延期申请查询是指已做过延期申请的卡用户可以直接查询到自己的延期申请处理情况。</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79158F" w:rsidRDefault="00C71C63" w:rsidP="00C71C63">
      <w:pPr>
        <w:ind w:leftChars="216" w:left="454"/>
        <w:rPr>
          <w:i w:val="0"/>
        </w:rPr>
      </w:pPr>
      <w:r>
        <w:rPr>
          <w:i w:val="0"/>
          <w:noProof/>
        </w:rPr>
        <w:drawing>
          <wp:inline distT="0" distB="0" distL="0" distR="0">
            <wp:extent cx="5181600" cy="403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81600" cy="4038600"/>
                    </a:xfrm>
                    <a:prstGeom prst="rect">
                      <a:avLst/>
                    </a:prstGeom>
                    <a:noFill/>
                    <a:ln>
                      <a:noFill/>
                    </a:ln>
                  </pic:spPr>
                </pic:pic>
              </a:graphicData>
            </a:graphic>
          </wp:inline>
        </w:drawing>
      </w:r>
    </w:p>
    <w:p w:rsidR="00C71C63" w:rsidRDefault="00C71C63" w:rsidP="00C71C63">
      <w:pPr>
        <w:rPr>
          <w:i w:val="0"/>
        </w:rPr>
      </w:pPr>
      <w:r w:rsidRPr="00FF0443">
        <w:rPr>
          <w:rFonts w:hint="eastAsia"/>
          <w:b/>
          <w:i w:val="0"/>
        </w:rPr>
        <w:lastRenderedPageBreak/>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用户必须已登录</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用户卡号</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申请情况信息（信息包括：申请时间、申请人、处理状态、处理意见、申请延期时间、延期原因）</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检查用户的登录状态，如果没有登录，系统提示信息表示需要用户登录</w:t>
      </w:r>
    </w:p>
    <w:p w:rsidR="00C71C63" w:rsidRDefault="00C71C63" w:rsidP="00C71C63">
      <w:pPr>
        <w:rPr>
          <w:i w:val="0"/>
        </w:rPr>
      </w:pPr>
      <w:r>
        <w:rPr>
          <w:rFonts w:hint="eastAsia"/>
          <w:i w:val="0"/>
        </w:rPr>
        <w:tab/>
      </w:r>
      <w:r>
        <w:rPr>
          <w:rFonts w:hint="eastAsia"/>
          <w:i w:val="0"/>
        </w:rPr>
        <w:tab/>
      </w:r>
      <w:r>
        <w:rPr>
          <w:rFonts w:hint="eastAsia"/>
          <w:i w:val="0"/>
        </w:rPr>
        <w:t>系统根据用户的卡号展示出处理情况页面（页面中包括：</w:t>
      </w:r>
      <w:r>
        <w:rPr>
          <w:rFonts w:hint="eastAsia"/>
          <w:i w:val="0"/>
          <w:szCs w:val="18"/>
        </w:rPr>
        <w:t>申请时间、申请人、处理状态、处理意见、申请延期时间、延期原因信息</w:t>
      </w:r>
      <w:r>
        <w:rPr>
          <w:rFonts w:hint="eastAsia"/>
          <w:i w:val="0"/>
        </w:rPr>
        <w:t>）</w:t>
      </w:r>
    </w:p>
    <w:p w:rsidR="00C71C63" w:rsidRPr="00F060C2" w:rsidRDefault="00C71C63" w:rsidP="00C71C63">
      <w:pPr>
        <w:pStyle w:val="3"/>
        <w:rPr>
          <w:i w:val="0"/>
          <w:color w:val="FF0000"/>
          <w:sz w:val="28"/>
          <w:szCs w:val="28"/>
        </w:rPr>
      </w:pPr>
      <w:bookmarkStart w:id="126" w:name="_Toc337551813"/>
      <w:r>
        <w:rPr>
          <w:rFonts w:hint="eastAsia"/>
          <w:i w:val="0"/>
          <w:color w:val="FF0000"/>
          <w:sz w:val="28"/>
          <w:szCs w:val="28"/>
        </w:rPr>
        <w:t>卡延期</w:t>
      </w:r>
      <w:r w:rsidRPr="00F060C2">
        <w:rPr>
          <w:rFonts w:hint="eastAsia"/>
          <w:i w:val="0"/>
          <w:color w:val="FF0000"/>
          <w:sz w:val="28"/>
          <w:szCs w:val="28"/>
        </w:rPr>
        <w:t>申请</w:t>
      </w:r>
      <w:r>
        <w:rPr>
          <w:rFonts w:hint="eastAsia"/>
          <w:i w:val="0"/>
          <w:color w:val="FF0000"/>
          <w:sz w:val="28"/>
          <w:szCs w:val="28"/>
        </w:rPr>
        <w:t>撤销</w:t>
      </w:r>
      <w:bookmarkEnd w:id="126"/>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卡延期申请撤销是指用户在管理员未处理自己的卡延期申请之前可以撤销自己的当前申请。</w:t>
      </w:r>
      <w:r w:rsidRPr="00FF0443">
        <w:rPr>
          <w:rFonts w:hint="eastAsia"/>
          <w:i w:val="0"/>
        </w:rPr>
        <w:t xml:space="preserve"> </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C55528" w:rsidRDefault="00C71C63" w:rsidP="00C71C63">
      <w:pPr>
        <w:ind w:leftChars="216" w:left="454"/>
        <w:rPr>
          <w:i w:val="0"/>
        </w:rPr>
      </w:pPr>
      <w:r>
        <w:rPr>
          <w:i w:val="0"/>
          <w:noProof/>
        </w:rPr>
        <w:drawing>
          <wp:inline distT="0" distB="0" distL="0" distR="0">
            <wp:extent cx="5276850" cy="382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38290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用户已登录并且已经做过卡延期申请</w:t>
      </w:r>
      <w:r w:rsidRPr="006A4563">
        <w:rPr>
          <w:rFonts w:hint="eastAsia"/>
          <w:i w:val="0"/>
          <w:color w:val="FF0000"/>
        </w:rPr>
        <w:t>以及</w:t>
      </w:r>
      <w:r>
        <w:rPr>
          <w:rFonts w:hint="eastAsia"/>
          <w:i w:val="0"/>
          <w:color w:val="FF0000"/>
        </w:rPr>
        <w:t>卡延期</w:t>
      </w:r>
      <w:r w:rsidRPr="006A4563">
        <w:rPr>
          <w:rFonts w:hint="eastAsia"/>
          <w:i w:val="0"/>
          <w:color w:val="FF0000"/>
        </w:rPr>
        <w:t>申请还没有被处理</w:t>
      </w:r>
    </w:p>
    <w:p w:rsidR="00C71C63" w:rsidRDefault="00C71C63" w:rsidP="00C71C63">
      <w:pPr>
        <w:rPr>
          <w:i w:val="0"/>
        </w:rPr>
      </w:pPr>
      <w:r w:rsidRPr="00FF0443">
        <w:rPr>
          <w:rFonts w:hint="eastAsia"/>
          <w:b/>
          <w:i w:val="0"/>
        </w:rPr>
        <w:lastRenderedPageBreak/>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撤销结果</w:t>
      </w:r>
      <w:r>
        <w:rPr>
          <w:rFonts w:hint="eastAsia"/>
          <w:i w:val="0"/>
          <w:szCs w:val="18"/>
        </w:rPr>
        <w:t>(</w:t>
      </w:r>
      <w:r>
        <w:rPr>
          <w:rFonts w:hint="eastAsia"/>
          <w:i w:val="0"/>
          <w:szCs w:val="18"/>
        </w:rPr>
        <w:t>成功或者失败</w:t>
      </w:r>
      <w:r>
        <w:rPr>
          <w:rFonts w:hint="eastAsia"/>
          <w:i w:val="0"/>
          <w:szCs w:val="18"/>
        </w:rPr>
        <w:t>)</w:t>
      </w:r>
    </w:p>
    <w:p w:rsidR="00C71C63" w:rsidRDefault="00C71C63" w:rsidP="00C71C63">
      <w:pPr>
        <w:rPr>
          <w:i w:val="0"/>
        </w:rPr>
      </w:pPr>
      <w:r w:rsidRPr="00FF0443">
        <w:rPr>
          <w:rFonts w:hint="eastAsia"/>
          <w:b/>
          <w:i w:val="0"/>
        </w:rPr>
        <w:t>处理逻辑</w:t>
      </w:r>
      <w:r w:rsidRPr="00FF0443">
        <w:rPr>
          <w:rFonts w:hint="eastAsia"/>
          <w:i w:val="0"/>
        </w:rPr>
        <w:t>：</w:t>
      </w:r>
    </w:p>
    <w:p w:rsidR="00C71C63" w:rsidRPr="006A4563" w:rsidRDefault="00C71C63" w:rsidP="00C71C63">
      <w:pPr>
        <w:rPr>
          <w:i w:val="0"/>
          <w:color w:val="FF0000"/>
        </w:rPr>
      </w:pPr>
      <w:r>
        <w:rPr>
          <w:rFonts w:hint="eastAsia"/>
          <w:i w:val="0"/>
        </w:rPr>
        <w:tab/>
      </w:r>
      <w:r>
        <w:rPr>
          <w:rFonts w:hint="eastAsia"/>
          <w:i w:val="0"/>
        </w:rPr>
        <w:tab/>
      </w:r>
      <w:r w:rsidRPr="006A4563">
        <w:rPr>
          <w:rFonts w:hint="eastAsia"/>
          <w:i w:val="0"/>
          <w:color w:val="FF0000"/>
        </w:rPr>
        <w:t>判断用户是否登录和做过</w:t>
      </w:r>
      <w:r>
        <w:rPr>
          <w:rFonts w:hint="eastAsia"/>
          <w:i w:val="0"/>
          <w:color w:val="FF0000"/>
        </w:rPr>
        <w:t>卡延期</w:t>
      </w:r>
      <w:r w:rsidRPr="006A4563">
        <w:rPr>
          <w:rFonts w:hint="eastAsia"/>
          <w:i w:val="0"/>
          <w:color w:val="FF0000"/>
        </w:rPr>
        <w:t>申请以及</w:t>
      </w:r>
      <w:r>
        <w:rPr>
          <w:rFonts w:hint="eastAsia"/>
          <w:i w:val="0"/>
          <w:color w:val="FF0000"/>
        </w:rPr>
        <w:t>卡延期</w:t>
      </w:r>
      <w:r w:rsidRPr="006A4563">
        <w:rPr>
          <w:rFonts w:hint="eastAsia"/>
          <w:i w:val="0"/>
          <w:color w:val="FF0000"/>
        </w:rPr>
        <w:t>申请还没有被处理，如果没有登录或者没有做过</w:t>
      </w:r>
      <w:r>
        <w:rPr>
          <w:rFonts w:hint="eastAsia"/>
          <w:i w:val="0"/>
          <w:color w:val="FF0000"/>
        </w:rPr>
        <w:t>卡延期</w:t>
      </w:r>
      <w:r w:rsidRPr="006A4563">
        <w:rPr>
          <w:rFonts w:hint="eastAsia"/>
          <w:i w:val="0"/>
          <w:color w:val="FF0000"/>
        </w:rPr>
        <w:t>申请或者申请已经被处理，系统需要提示用户不具有此操作的权限</w:t>
      </w:r>
    </w:p>
    <w:p w:rsidR="00C71C63" w:rsidRPr="006A4563" w:rsidRDefault="00C71C63" w:rsidP="00C71C63">
      <w:pPr>
        <w:rPr>
          <w:i w:val="0"/>
          <w:color w:val="FF0000"/>
        </w:rPr>
      </w:pPr>
      <w:r w:rsidRPr="006A4563">
        <w:rPr>
          <w:rFonts w:hint="eastAsia"/>
          <w:i w:val="0"/>
          <w:color w:val="FF0000"/>
        </w:rPr>
        <w:tab/>
      </w:r>
      <w:r w:rsidRPr="006A4563">
        <w:rPr>
          <w:rFonts w:hint="eastAsia"/>
          <w:i w:val="0"/>
          <w:color w:val="FF0000"/>
        </w:rPr>
        <w:tab/>
      </w:r>
      <w:r w:rsidRPr="006A4563">
        <w:rPr>
          <w:rFonts w:hint="eastAsia"/>
          <w:i w:val="0"/>
          <w:color w:val="FF0000"/>
        </w:rPr>
        <w:t>用户选择</w:t>
      </w:r>
      <w:r>
        <w:rPr>
          <w:rFonts w:hint="eastAsia"/>
          <w:i w:val="0"/>
          <w:color w:val="FF0000"/>
        </w:rPr>
        <w:t>卡延期申请撤销操作，系统接收到请求后返回撤销操作结果。</w:t>
      </w:r>
    </w:p>
    <w:p w:rsidR="00C71C63" w:rsidRPr="002A6530" w:rsidRDefault="00C71C63" w:rsidP="00C71C63">
      <w:pPr>
        <w:rPr>
          <w:i w:val="0"/>
        </w:rPr>
      </w:pPr>
    </w:p>
    <w:p w:rsidR="00C71C63" w:rsidRPr="001A6578" w:rsidRDefault="00C71C63" w:rsidP="00C71C63">
      <w:pPr>
        <w:pStyle w:val="3"/>
        <w:rPr>
          <w:i w:val="0"/>
          <w:color w:val="FF0000"/>
          <w:sz w:val="28"/>
          <w:szCs w:val="28"/>
        </w:rPr>
      </w:pPr>
      <w:bookmarkStart w:id="127" w:name="_Toc337551814"/>
      <w:r>
        <w:rPr>
          <w:rFonts w:hint="eastAsia"/>
          <w:i w:val="0"/>
          <w:color w:val="FF0000"/>
          <w:sz w:val="28"/>
          <w:szCs w:val="28"/>
        </w:rPr>
        <w:t>照片延用</w:t>
      </w:r>
      <w:r w:rsidRPr="001A6578">
        <w:rPr>
          <w:rFonts w:hint="eastAsia"/>
          <w:i w:val="0"/>
          <w:color w:val="FF0000"/>
          <w:sz w:val="28"/>
          <w:szCs w:val="28"/>
        </w:rPr>
        <w:t>申请</w:t>
      </w:r>
      <w:bookmarkEnd w:id="127"/>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照片延用申请是指</w:t>
      </w:r>
      <w:r>
        <w:rPr>
          <w:rFonts w:hint="eastAsia"/>
          <w:i w:val="0"/>
          <w:iCs/>
        </w:rPr>
        <w:t>用户当成为教师或者研究生后需要换新卡，为了不用重新拍照片而输入一个新学</w:t>
      </w:r>
      <w:r>
        <w:rPr>
          <w:rFonts w:hint="eastAsia"/>
          <w:i w:val="0"/>
          <w:iCs/>
        </w:rPr>
        <w:t>/</w:t>
      </w:r>
      <w:r>
        <w:rPr>
          <w:rFonts w:hint="eastAsia"/>
          <w:i w:val="0"/>
          <w:iCs/>
        </w:rPr>
        <w:t>工号和老学号有对应</w:t>
      </w:r>
      <w:r>
        <w:rPr>
          <w:rFonts w:hint="eastAsia"/>
          <w:i w:val="0"/>
        </w:rPr>
        <w:t>。</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04609B" w:rsidRDefault="00C71C63" w:rsidP="00C71C63">
      <w:pPr>
        <w:ind w:leftChars="216" w:left="454"/>
        <w:rPr>
          <w:i w:val="0"/>
        </w:rPr>
      </w:pPr>
      <w:r>
        <w:rPr>
          <w:i w:val="0"/>
          <w:noProof/>
        </w:rPr>
        <w:lastRenderedPageBreak/>
        <w:drawing>
          <wp:inline distT="0" distB="0" distL="0" distR="0">
            <wp:extent cx="5181600" cy="537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81600" cy="537210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用户必须已登录</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r>
        <w:rPr>
          <w:rFonts w:hint="eastAsia"/>
          <w:i w:val="0"/>
          <w:szCs w:val="18"/>
        </w:rPr>
        <w:t>用户的新学</w:t>
      </w:r>
      <w:r>
        <w:rPr>
          <w:rFonts w:hint="eastAsia"/>
          <w:i w:val="0"/>
          <w:szCs w:val="18"/>
        </w:rPr>
        <w:t>/</w:t>
      </w:r>
      <w:r>
        <w:rPr>
          <w:rFonts w:hint="eastAsia"/>
          <w:i w:val="0"/>
          <w:szCs w:val="18"/>
        </w:rPr>
        <w:t>工号和老学号</w:t>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延用申请提交结果</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检查用户的登录状态，如果没有登录，系统提示信息表示需要用户登录</w:t>
      </w:r>
      <w:r>
        <w:rPr>
          <w:rFonts w:hint="eastAsia"/>
          <w:i w:val="0"/>
        </w:rPr>
        <w:tab/>
      </w:r>
      <w:r>
        <w:rPr>
          <w:rFonts w:hint="eastAsia"/>
          <w:i w:val="0"/>
        </w:rPr>
        <w:tab/>
      </w:r>
    </w:p>
    <w:p w:rsidR="00C71C63" w:rsidRDefault="00C71C63" w:rsidP="00C71C63">
      <w:pPr>
        <w:ind w:left="420" w:firstLine="420"/>
        <w:rPr>
          <w:i w:val="0"/>
        </w:rPr>
      </w:pPr>
      <w:r>
        <w:rPr>
          <w:rFonts w:hint="eastAsia"/>
          <w:i w:val="0"/>
        </w:rPr>
        <w:t>填写照片延用申请信息，提交给系统，系统将根据用户的卡号产生一条新的申请记录（新学</w:t>
      </w:r>
      <w:r>
        <w:rPr>
          <w:rFonts w:hint="eastAsia"/>
          <w:i w:val="0"/>
        </w:rPr>
        <w:t>/</w:t>
      </w:r>
      <w:r>
        <w:rPr>
          <w:rFonts w:hint="eastAsia"/>
          <w:i w:val="0"/>
        </w:rPr>
        <w:t>工号和老学号的映射记录）。</w:t>
      </w:r>
    </w:p>
    <w:p w:rsidR="00C71C63" w:rsidRPr="00F060C2" w:rsidRDefault="00C71C63" w:rsidP="00C71C63">
      <w:pPr>
        <w:pStyle w:val="3"/>
        <w:rPr>
          <w:i w:val="0"/>
          <w:color w:val="FF0000"/>
          <w:sz w:val="28"/>
          <w:szCs w:val="28"/>
        </w:rPr>
      </w:pPr>
      <w:bookmarkStart w:id="128" w:name="_Toc337551815"/>
      <w:r>
        <w:rPr>
          <w:rFonts w:hint="eastAsia"/>
          <w:i w:val="0"/>
          <w:color w:val="FF0000"/>
          <w:sz w:val="28"/>
          <w:szCs w:val="28"/>
        </w:rPr>
        <w:lastRenderedPageBreak/>
        <w:t>照片延用</w:t>
      </w:r>
      <w:r w:rsidRPr="00F060C2">
        <w:rPr>
          <w:rFonts w:hint="eastAsia"/>
          <w:i w:val="0"/>
          <w:color w:val="FF0000"/>
          <w:sz w:val="28"/>
          <w:szCs w:val="28"/>
        </w:rPr>
        <w:t>申请处理</w:t>
      </w:r>
      <w:bookmarkEnd w:id="128"/>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照片延用申请处理是指校园卡管理员在接收到用户的照片延期申请后，在对用户填写的申请资料进行核对后，导出要处理的照片延用申请列表。</w:t>
      </w:r>
      <w:r w:rsidRPr="00FF0443">
        <w:rPr>
          <w:rFonts w:hint="eastAsia"/>
          <w:i w:val="0"/>
        </w:rPr>
        <w:t xml:space="preserve"> </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996C16" w:rsidRDefault="00C71C63" w:rsidP="00C71C63">
      <w:pPr>
        <w:ind w:leftChars="216" w:left="454"/>
        <w:rPr>
          <w:i w:val="0"/>
        </w:rPr>
      </w:pPr>
      <w:r>
        <w:rPr>
          <w:i w:val="0"/>
          <w:noProof/>
        </w:rPr>
        <w:drawing>
          <wp:inline distT="0" distB="0" distL="0" distR="0">
            <wp:extent cx="5267325" cy="4400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67325" cy="4400550"/>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具有校园卡管理员角色</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延用申请处理列表</w:t>
      </w:r>
    </w:p>
    <w:p w:rsidR="00C71C63" w:rsidRDefault="00C71C63" w:rsidP="00C71C63">
      <w:pPr>
        <w:rPr>
          <w:i w:val="0"/>
        </w:rPr>
      </w:pPr>
      <w:r w:rsidRPr="00FF0443">
        <w:rPr>
          <w:rFonts w:hint="eastAsia"/>
          <w:b/>
          <w:i w:val="0"/>
        </w:rPr>
        <w:t>处理逻辑</w:t>
      </w:r>
      <w:r w:rsidRPr="00FF0443">
        <w:rPr>
          <w:rFonts w:hint="eastAsia"/>
          <w:i w:val="0"/>
        </w:rPr>
        <w:t>：</w:t>
      </w:r>
    </w:p>
    <w:p w:rsidR="00C71C63" w:rsidRDefault="00C71C63" w:rsidP="00C71C63">
      <w:pPr>
        <w:rPr>
          <w:i w:val="0"/>
        </w:rPr>
      </w:pPr>
      <w:r>
        <w:rPr>
          <w:rFonts w:hint="eastAsia"/>
          <w:i w:val="0"/>
        </w:rPr>
        <w:tab/>
      </w:r>
      <w:r>
        <w:rPr>
          <w:rFonts w:hint="eastAsia"/>
          <w:i w:val="0"/>
        </w:rPr>
        <w:tab/>
      </w:r>
      <w:r>
        <w:rPr>
          <w:rFonts w:hint="eastAsia"/>
          <w:i w:val="0"/>
        </w:rPr>
        <w:t>判断用户是否具有操作权限，如果没有，系统需要提示用户不具有此操作的权限</w:t>
      </w:r>
    </w:p>
    <w:p w:rsidR="00C71C63" w:rsidRDefault="00C71C63" w:rsidP="00C71C63">
      <w:pPr>
        <w:rPr>
          <w:i w:val="0"/>
          <w:color w:val="FF0000"/>
        </w:rPr>
      </w:pPr>
      <w:r>
        <w:rPr>
          <w:rFonts w:hint="eastAsia"/>
          <w:i w:val="0"/>
        </w:rPr>
        <w:tab/>
      </w:r>
      <w:r>
        <w:rPr>
          <w:rFonts w:hint="eastAsia"/>
          <w:i w:val="0"/>
        </w:rPr>
        <w:tab/>
      </w:r>
      <w:r w:rsidRPr="00996C16">
        <w:rPr>
          <w:rFonts w:hint="eastAsia"/>
          <w:i w:val="0"/>
          <w:color w:val="FF0000"/>
        </w:rPr>
        <w:t>选择一批要处理的延用申请提交给系统，系统对应更新此批处理申请的状态，并生成延用申请文本文件。</w:t>
      </w:r>
    </w:p>
    <w:p w:rsidR="00C71C63" w:rsidRDefault="00C71C63" w:rsidP="00C71C63">
      <w:pPr>
        <w:rPr>
          <w:i w:val="0"/>
          <w:color w:val="FF0000"/>
        </w:rPr>
      </w:pPr>
    </w:p>
    <w:p w:rsidR="00C71C63" w:rsidRPr="00F060C2" w:rsidRDefault="00C71C63" w:rsidP="00C71C63">
      <w:pPr>
        <w:pStyle w:val="3"/>
        <w:rPr>
          <w:i w:val="0"/>
          <w:color w:val="FF0000"/>
          <w:sz w:val="28"/>
          <w:szCs w:val="28"/>
        </w:rPr>
      </w:pPr>
      <w:bookmarkStart w:id="129" w:name="_Toc337551816"/>
      <w:r>
        <w:rPr>
          <w:rFonts w:hint="eastAsia"/>
          <w:i w:val="0"/>
          <w:color w:val="FF0000"/>
          <w:sz w:val="28"/>
          <w:szCs w:val="28"/>
        </w:rPr>
        <w:lastRenderedPageBreak/>
        <w:t>照片延用</w:t>
      </w:r>
      <w:r w:rsidRPr="00F060C2">
        <w:rPr>
          <w:rFonts w:hint="eastAsia"/>
          <w:i w:val="0"/>
          <w:color w:val="FF0000"/>
          <w:sz w:val="28"/>
          <w:szCs w:val="28"/>
        </w:rPr>
        <w:t>申请</w:t>
      </w:r>
      <w:r>
        <w:rPr>
          <w:rFonts w:hint="eastAsia"/>
          <w:i w:val="0"/>
          <w:color w:val="FF0000"/>
          <w:sz w:val="28"/>
          <w:szCs w:val="28"/>
        </w:rPr>
        <w:t>撤销</w:t>
      </w:r>
      <w:bookmarkEnd w:id="129"/>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照片延用申请撤销是指用户在管理员未处理自己的延用申请之前可以撤销自己的当前申请。</w:t>
      </w:r>
      <w:r w:rsidRPr="00FF0443">
        <w:rPr>
          <w:rFonts w:hint="eastAsia"/>
          <w:i w:val="0"/>
        </w:rPr>
        <w:t xml:space="preserve"> </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2A6530" w:rsidRDefault="00C71C63" w:rsidP="00C71C63">
      <w:pPr>
        <w:ind w:leftChars="216" w:left="454"/>
        <w:rPr>
          <w:i w:val="0"/>
        </w:rPr>
      </w:pPr>
      <w:r>
        <w:rPr>
          <w:i w:val="0"/>
          <w:noProof/>
        </w:rPr>
        <w:drawing>
          <wp:inline distT="0" distB="0" distL="0" distR="0">
            <wp:extent cx="5267325" cy="3914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67325" cy="3914775"/>
                    </a:xfrm>
                    <a:prstGeom prst="rect">
                      <a:avLst/>
                    </a:prstGeom>
                    <a:noFill/>
                    <a:ln>
                      <a:noFill/>
                    </a:ln>
                  </pic:spPr>
                </pic:pic>
              </a:graphicData>
            </a:graphic>
          </wp:inline>
        </w:drawing>
      </w: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用户已登录并且已经做过延用申请</w:t>
      </w:r>
      <w:r w:rsidRPr="006A4563">
        <w:rPr>
          <w:rFonts w:hint="eastAsia"/>
          <w:i w:val="0"/>
          <w:color w:val="FF0000"/>
        </w:rPr>
        <w:t>以及延用申请还没有被处理</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撤销结果</w:t>
      </w:r>
      <w:r>
        <w:rPr>
          <w:rFonts w:hint="eastAsia"/>
          <w:i w:val="0"/>
          <w:szCs w:val="18"/>
        </w:rPr>
        <w:t>(</w:t>
      </w:r>
      <w:r>
        <w:rPr>
          <w:rFonts w:hint="eastAsia"/>
          <w:i w:val="0"/>
          <w:szCs w:val="18"/>
        </w:rPr>
        <w:t>成功或者失败</w:t>
      </w:r>
      <w:r>
        <w:rPr>
          <w:rFonts w:hint="eastAsia"/>
          <w:i w:val="0"/>
          <w:szCs w:val="18"/>
        </w:rPr>
        <w:t>)</w:t>
      </w:r>
    </w:p>
    <w:p w:rsidR="00C71C63" w:rsidRDefault="00C71C63" w:rsidP="00C71C63">
      <w:pPr>
        <w:rPr>
          <w:i w:val="0"/>
        </w:rPr>
      </w:pPr>
      <w:r w:rsidRPr="00FF0443">
        <w:rPr>
          <w:rFonts w:hint="eastAsia"/>
          <w:b/>
          <w:i w:val="0"/>
        </w:rPr>
        <w:t>处理逻辑</w:t>
      </w:r>
      <w:r w:rsidRPr="00FF0443">
        <w:rPr>
          <w:rFonts w:hint="eastAsia"/>
          <w:i w:val="0"/>
        </w:rPr>
        <w:t>：</w:t>
      </w:r>
    </w:p>
    <w:p w:rsidR="00C71C63" w:rsidRPr="006A4563" w:rsidRDefault="00C71C63" w:rsidP="00C71C63">
      <w:pPr>
        <w:rPr>
          <w:i w:val="0"/>
          <w:color w:val="FF0000"/>
        </w:rPr>
      </w:pPr>
      <w:r>
        <w:rPr>
          <w:rFonts w:hint="eastAsia"/>
          <w:i w:val="0"/>
        </w:rPr>
        <w:tab/>
      </w:r>
      <w:r>
        <w:rPr>
          <w:rFonts w:hint="eastAsia"/>
          <w:i w:val="0"/>
        </w:rPr>
        <w:tab/>
      </w:r>
      <w:r w:rsidRPr="006A4563">
        <w:rPr>
          <w:rFonts w:hint="eastAsia"/>
          <w:i w:val="0"/>
          <w:color w:val="FF0000"/>
        </w:rPr>
        <w:t>判断用户是否登录和做过延用申请以及延用申请还没有被处理，如果没有登录或者没有做过延用申请或者申请已经被处理，系统需要提示用户不具有此操作的权限</w:t>
      </w:r>
    </w:p>
    <w:p w:rsidR="00C71C63" w:rsidRPr="006A4563" w:rsidRDefault="00C71C63" w:rsidP="00C71C63">
      <w:pPr>
        <w:rPr>
          <w:i w:val="0"/>
          <w:color w:val="FF0000"/>
        </w:rPr>
      </w:pPr>
      <w:r w:rsidRPr="006A4563">
        <w:rPr>
          <w:rFonts w:hint="eastAsia"/>
          <w:i w:val="0"/>
          <w:color w:val="FF0000"/>
        </w:rPr>
        <w:tab/>
      </w:r>
      <w:r w:rsidRPr="006A4563">
        <w:rPr>
          <w:rFonts w:hint="eastAsia"/>
          <w:i w:val="0"/>
          <w:color w:val="FF0000"/>
        </w:rPr>
        <w:tab/>
      </w:r>
      <w:r w:rsidRPr="006A4563">
        <w:rPr>
          <w:rFonts w:hint="eastAsia"/>
          <w:i w:val="0"/>
          <w:color w:val="FF0000"/>
        </w:rPr>
        <w:t>用户选择</w:t>
      </w:r>
      <w:r>
        <w:rPr>
          <w:rFonts w:hint="eastAsia"/>
          <w:i w:val="0"/>
          <w:color w:val="FF0000"/>
        </w:rPr>
        <w:t>延用申请撤销操作，系统接收到请求后返回撤销操作结果。</w:t>
      </w:r>
    </w:p>
    <w:p w:rsidR="00C71C63" w:rsidRPr="006A086A" w:rsidRDefault="00C71C63" w:rsidP="00C71C63">
      <w:pPr>
        <w:rPr>
          <w:i w:val="0"/>
          <w:color w:val="FF0000"/>
        </w:rPr>
      </w:pPr>
    </w:p>
    <w:p w:rsidR="00C71C63" w:rsidRPr="00587918" w:rsidRDefault="00C71C63" w:rsidP="00C71C63">
      <w:pPr>
        <w:pStyle w:val="2"/>
        <w:rPr>
          <w:i w:val="0"/>
        </w:rPr>
      </w:pPr>
      <w:r w:rsidRPr="00587918">
        <w:rPr>
          <w:rFonts w:hint="eastAsia"/>
          <w:i w:val="0"/>
        </w:rPr>
        <w:lastRenderedPageBreak/>
        <w:t xml:space="preserve"> </w:t>
      </w:r>
      <w:bookmarkStart w:id="130" w:name="_Toc337551817"/>
      <w:r w:rsidRPr="00587918">
        <w:rPr>
          <w:rFonts w:hint="eastAsia"/>
          <w:i w:val="0"/>
        </w:rPr>
        <w:t>商户报表查询</w:t>
      </w:r>
      <w:bookmarkEnd w:id="130"/>
    </w:p>
    <w:p w:rsidR="00C71C63" w:rsidRPr="00C21DB2" w:rsidRDefault="00C71C63" w:rsidP="00C71C63">
      <w:pPr>
        <w:pStyle w:val="3"/>
        <w:rPr>
          <w:i w:val="0"/>
          <w:color w:val="FF0000"/>
          <w:sz w:val="28"/>
          <w:szCs w:val="28"/>
        </w:rPr>
      </w:pPr>
      <w:bookmarkStart w:id="131" w:name="_Toc337551818"/>
      <w:r w:rsidRPr="00C21DB2">
        <w:rPr>
          <w:rFonts w:hint="eastAsia"/>
          <w:i w:val="0"/>
          <w:color w:val="FF0000"/>
          <w:sz w:val="28"/>
          <w:szCs w:val="28"/>
        </w:rPr>
        <w:t>商户绑定</w:t>
      </w:r>
      <w:bookmarkEnd w:id="131"/>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将用户和商户进行绑定，这样用户就有这个商户相应查询权限</w:t>
      </w:r>
      <w:r w:rsidRPr="00FF0443">
        <w:rPr>
          <w:rFonts w:hint="eastAsia"/>
          <w:i w:val="0"/>
        </w:rPr>
        <w:t xml:space="preserve"> </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2A6530" w:rsidRDefault="00C71C63" w:rsidP="00C71C63">
      <w:pPr>
        <w:ind w:leftChars="216" w:left="454"/>
        <w:rPr>
          <w:i w:val="0"/>
        </w:rPr>
      </w:pP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用户已经建立，商户在一卡通系统中已经建立</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绑定结果</w:t>
      </w:r>
      <w:r>
        <w:rPr>
          <w:rFonts w:hint="eastAsia"/>
          <w:i w:val="0"/>
          <w:szCs w:val="18"/>
        </w:rPr>
        <w:t>(</w:t>
      </w:r>
      <w:r>
        <w:rPr>
          <w:rFonts w:hint="eastAsia"/>
          <w:i w:val="0"/>
          <w:szCs w:val="18"/>
        </w:rPr>
        <w:t>成功或者失败</w:t>
      </w:r>
      <w:r>
        <w:rPr>
          <w:rFonts w:hint="eastAsia"/>
          <w:i w:val="0"/>
          <w:szCs w:val="18"/>
        </w:rPr>
        <w:t>)</w:t>
      </w:r>
    </w:p>
    <w:p w:rsidR="00C71C63" w:rsidRDefault="00C71C63" w:rsidP="00C71C63">
      <w:pPr>
        <w:rPr>
          <w:i w:val="0"/>
        </w:rPr>
      </w:pPr>
      <w:r w:rsidRPr="00FF0443">
        <w:rPr>
          <w:rFonts w:hint="eastAsia"/>
          <w:b/>
          <w:i w:val="0"/>
        </w:rPr>
        <w:t>处理逻辑</w:t>
      </w:r>
      <w:r w:rsidRPr="00FF0443">
        <w:rPr>
          <w:rFonts w:hint="eastAsia"/>
          <w:i w:val="0"/>
        </w:rPr>
        <w:t>：</w:t>
      </w:r>
    </w:p>
    <w:p w:rsidR="00C71C63" w:rsidRPr="006A4563" w:rsidRDefault="00C71C63" w:rsidP="00C71C63">
      <w:pPr>
        <w:rPr>
          <w:i w:val="0"/>
          <w:color w:val="FF0000"/>
        </w:rPr>
      </w:pPr>
      <w:r>
        <w:rPr>
          <w:rFonts w:hint="eastAsia"/>
          <w:i w:val="0"/>
        </w:rPr>
        <w:tab/>
      </w:r>
      <w:r>
        <w:rPr>
          <w:rFonts w:hint="eastAsia"/>
          <w:i w:val="0"/>
        </w:rPr>
        <w:tab/>
      </w:r>
      <w:r>
        <w:rPr>
          <w:rFonts w:hint="eastAsia"/>
          <w:i w:val="0"/>
          <w:color w:val="FF0000"/>
        </w:rPr>
        <w:t>商户和用户绑定完了之后，用户登陆系统后，在相应的报表查询界面上，用户才能选择已经绑定的商户进行查询。其他商户没有权限查询。</w:t>
      </w:r>
    </w:p>
    <w:p w:rsidR="00C71C63" w:rsidRDefault="00C71C63" w:rsidP="00C71C63">
      <w:pPr>
        <w:pStyle w:val="3"/>
        <w:rPr>
          <w:i w:val="0"/>
          <w:color w:val="FF0000"/>
          <w:sz w:val="28"/>
          <w:szCs w:val="28"/>
        </w:rPr>
      </w:pPr>
      <w:bookmarkStart w:id="132" w:name="_Toc337551819"/>
      <w:r w:rsidRPr="00C51AE0">
        <w:rPr>
          <w:rFonts w:hint="eastAsia"/>
          <w:i w:val="0"/>
          <w:color w:val="FF0000"/>
          <w:sz w:val="28"/>
          <w:szCs w:val="28"/>
        </w:rPr>
        <w:t>商户报表</w:t>
      </w:r>
      <w:bookmarkEnd w:id="132"/>
    </w:p>
    <w:p w:rsidR="00C71C63" w:rsidRPr="00FF0443" w:rsidRDefault="00C71C63" w:rsidP="00C71C63">
      <w:pPr>
        <w:rPr>
          <w:i w:val="0"/>
        </w:rPr>
      </w:pPr>
      <w:r w:rsidRPr="00FF0443">
        <w:rPr>
          <w:rFonts w:hint="eastAsia"/>
          <w:b/>
          <w:i w:val="0"/>
        </w:rPr>
        <w:t>描述</w:t>
      </w:r>
      <w:r w:rsidRPr="00FF0443">
        <w:rPr>
          <w:rFonts w:hint="eastAsia"/>
          <w:i w:val="0"/>
        </w:rPr>
        <w:t>：</w:t>
      </w:r>
      <w:r w:rsidRPr="00FF0443">
        <w:rPr>
          <w:rFonts w:hint="eastAsia"/>
          <w:i w:val="0"/>
        </w:rPr>
        <w:t xml:space="preserve"> </w:t>
      </w:r>
      <w:r>
        <w:rPr>
          <w:rFonts w:hint="eastAsia"/>
          <w:i w:val="0"/>
        </w:rPr>
        <w:t>用户查询各种类型的报表</w:t>
      </w:r>
      <w:r w:rsidRPr="00FF0443">
        <w:rPr>
          <w:rFonts w:hint="eastAsia"/>
          <w:i w:val="0"/>
        </w:rPr>
        <w:t xml:space="preserve"> </w:t>
      </w:r>
    </w:p>
    <w:p w:rsidR="00C71C63" w:rsidRPr="00FF0443" w:rsidRDefault="00C71C63" w:rsidP="00C71C63">
      <w:pPr>
        <w:rPr>
          <w:i w:val="0"/>
        </w:rPr>
      </w:pPr>
      <w:r w:rsidRPr="00FF0443">
        <w:rPr>
          <w:rFonts w:hint="eastAsia"/>
          <w:b/>
          <w:i w:val="0"/>
        </w:rPr>
        <w:t>流程图</w:t>
      </w:r>
      <w:r w:rsidRPr="00FF0443">
        <w:rPr>
          <w:rFonts w:hint="eastAsia"/>
          <w:i w:val="0"/>
        </w:rPr>
        <w:t>：</w:t>
      </w:r>
    </w:p>
    <w:p w:rsidR="00C71C63" w:rsidRPr="002A6530" w:rsidRDefault="00C71C63" w:rsidP="00C71C63">
      <w:pPr>
        <w:ind w:leftChars="216" w:left="454"/>
        <w:rPr>
          <w:i w:val="0"/>
        </w:rPr>
      </w:pPr>
    </w:p>
    <w:p w:rsidR="00C71C63" w:rsidRDefault="00C71C63" w:rsidP="00C71C63">
      <w:pPr>
        <w:rPr>
          <w:i w:val="0"/>
        </w:rPr>
      </w:pPr>
      <w:r w:rsidRPr="00FF0443">
        <w:rPr>
          <w:rFonts w:hint="eastAsia"/>
          <w:b/>
          <w:i w:val="0"/>
        </w:rPr>
        <w:t>前置条件</w:t>
      </w:r>
      <w:r w:rsidRPr="00FF0443">
        <w:rPr>
          <w:rFonts w:hint="eastAsia"/>
          <w:i w:val="0"/>
        </w:rPr>
        <w:t>：</w:t>
      </w:r>
      <w:r w:rsidRPr="00FF0443">
        <w:rPr>
          <w:rFonts w:hint="eastAsia"/>
          <w:i w:val="0"/>
        </w:rPr>
        <w:t xml:space="preserve"> </w:t>
      </w:r>
    </w:p>
    <w:p w:rsidR="00C71C63" w:rsidRPr="00FF0443" w:rsidRDefault="00C71C63" w:rsidP="00C71C63">
      <w:pPr>
        <w:rPr>
          <w:i w:val="0"/>
        </w:rPr>
      </w:pPr>
      <w:r>
        <w:rPr>
          <w:rFonts w:hint="eastAsia"/>
          <w:i w:val="0"/>
        </w:rPr>
        <w:tab/>
      </w:r>
      <w:r>
        <w:rPr>
          <w:rFonts w:hint="eastAsia"/>
          <w:i w:val="0"/>
        </w:rPr>
        <w:tab/>
      </w:r>
      <w:r>
        <w:rPr>
          <w:rFonts w:hint="eastAsia"/>
          <w:i w:val="0"/>
        </w:rPr>
        <w:t>用户已经建立，商户和用户已经绑定</w:t>
      </w:r>
    </w:p>
    <w:p w:rsidR="00C71C63" w:rsidRDefault="00C71C63" w:rsidP="00C71C63">
      <w:pPr>
        <w:rPr>
          <w:i w:val="0"/>
        </w:rPr>
      </w:pPr>
      <w:r w:rsidRPr="00FF0443">
        <w:rPr>
          <w:rFonts w:hint="eastAsia"/>
          <w:b/>
          <w:i w:val="0"/>
        </w:rPr>
        <w:t>后置条件</w:t>
      </w:r>
      <w:r w:rsidRPr="00FF0443">
        <w:rPr>
          <w:rFonts w:hint="eastAsia"/>
          <w:i w:val="0"/>
        </w:rPr>
        <w:t>：</w:t>
      </w:r>
    </w:p>
    <w:p w:rsidR="00C71C63" w:rsidRPr="00FF0443" w:rsidRDefault="00C71C63" w:rsidP="00C71C63">
      <w:pPr>
        <w:rPr>
          <w:i w:val="0"/>
        </w:rPr>
      </w:pPr>
      <w:r>
        <w:rPr>
          <w:rFonts w:hint="eastAsia"/>
          <w:i w:val="0"/>
        </w:rPr>
        <w:tab/>
      </w:r>
      <w:r>
        <w:rPr>
          <w:rFonts w:hint="eastAsia"/>
          <w:i w:val="0"/>
        </w:rPr>
        <w:tab/>
      </w:r>
      <w:r>
        <w:rPr>
          <w:rFonts w:hint="eastAsia"/>
          <w:i w:val="0"/>
        </w:rPr>
        <w:t>无</w:t>
      </w:r>
      <w:r w:rsidRPr="00FF0443">
        <w:rPr>
          <w:rFonts w:hint="eastAsia"/>
          <w:i w:val="0"/>
        </w:rPr>
        <w:t xml:space="preserve"> </w:t>
      </w:r>
    </w:p>
    <w:p w:rsidR="00C71C63" w:rsidRDefault="00C71C63" w:rsidP="00C71C63">
      <w:pPr>
        <w:rPr>
          <w:i w:val="0"/>
          <w:szCs w:val="18"/>
        </w:rPr>
      </w:pPr>
      <w:r w:rsidRPr="00FF0443">
        <w:rPr>
          <w:rFonts w:hint="eastAsia"/>
          <w:b/>
          <w:i w:val="0"/>
          <w:szCs w:val="18"/>
        </w:rPr>
        <w:t>输入</w:t>
      </w:r>
      <w:r w:rsidRPr="00FF0443">
        <w:rPr>
          <w:rFonts w:hint="eastAsia"/>
          <w:i w:val="0"/>
          <w:szCs w:val="18"/>
        </w:rPr>
        <w:t>：</w:t>
      </w:r>
    </w:p>
    <w:p w:rsidR="00C71C63" w:rsidRPr="00FF0443" w:rsidRDefault="00C71C63" w:rsidP="00C71C63">
      <w:pPr>
        <w:rPr>
          <w:i w:val="0"/>
          <w:szCs w:val="18"/>
        </w:rPr>
      </w:pPr>
      <w:r>
        <w:rPr>
          <w:rFonts w:hint="eastAsia"/>
          <w:i w:val="0"/>
          <w:szCs w:val="18"/>
        </w:rPr>
        <w:tab/>
      </w:r>
      <w:r>
        <w:rPr>
          <w:rFonts w:hint="eastAsia"/>
          <w:i w:val="0"/>
          <w:szCs w:val="18"/>
        </w:rPr>
        <w:tab/>
      </w:r>
    </w:p>
    <w:p w:rsidR="00C71C63" w:rsidRDefault="00C71C63" w:rsidP="00C71C63">
      <w:pPr>
        <w:rPr>
          <w:i w:val="0"/>
          <w:szCs w:val="18"/>
        </w:rPr>
      </w:pPr>
      <w:r w:rsidRPr="00FF0443">
        <w:rPr>
          <w:rFonts w:hint="eastAsia"/>
          <w:b/>
          <w:i w:val="0"/>
          <w:szCs w:val="18"/>
        </w:rPr>
        <w:t>输出</w:t>
      </w:r>
      <w:r w:rsidRPr="00FF0443">
        <w:rPr>
          <w:rFonts w:hint="eastAsia"/>
          <w:i w:val="0"/>
          <w:szCs w:val="18"/>
        </w:rPr>
        <w:t>：</w:t>
      </w:r>
    </w:p>
    <w:p w:rsidR="00C71C63" w:rsidRPr="00FF0443" w:rsidRDefault="00C71C63" w:rsidP="00C71C63">
      <w:pPr>
        <w:rPr>
          <w:i w:val="0"/>
        </w:rPr>
      </w:pPr>
      <w:r>
        <w:rPr>
          <w:rFonts w:hint="eastAsia"/>
          <w:i w:val="0"/>
          <w:szCs w:val="18"/>
        </w:rPr>
        <w:tab/>
      </w:r>
      <w:r>
        <w:rPr>
          <w:rFonts w:hint="eastAsia"/>
          <w:i w:val="0"/>
          <w:szCs w:val="18"/>
        </w:rPr>
        <w:tab/>
      </w:r>
      <w:r>
        <w:rPr>
          <w:rFonts w:hint="eastAsia"/>
          <w:i w:val="0"/>
          <w:szCs w:val="18"/>
        </w:rPr>
        <w:t>查询结果</w:t>
      </w:r>
    </w:p>
    <w:p w:rsidR="00C71C63" w:rsidRDefault="00C71C63" w:rsidP="00C71C63">
      <w:pPr>
        <w:rPr>
          <w:i w:val="0"/>
        </w:rPr>
      </w:pPr>
      <w:r w:rsidRPr="00FF0443">
        <w:rPr>
          <w:rFonts w:hint="eastAsia"/>
          <w:b/>
          <w:i w:val="0"/>
        </w:rPr>
        <w:t>处理逻辑</w:t>
      </w:r>
      <w:r w:rsidRPr="00FF0443">
        <w:rPr>
          <w:rFonts w:hint="eastAsia"/>
          <w:i w:val="0"/>
        </w:rPr>
        <w:t>：</w:t>
      </w:r>
    </w:p>
    <w:p w:rsidR="00C71C63" w:rsidRPr="006A4563" w:rsidRDefault="00C71C63" w:rsidP="00C71C63">
      <w:pPr>
        <w:rPr>
          <w:i w:val="0"/>
          <w:color w:val="FF0000"/>
        </w:rPr>
      </w:pPr>
      <w:r>
        <w:rPr>
          <w:rFonts w:hint="eastAsia"/>
          <w:i w:val="0"/>
        </w:rPr>
        <w:tab/>
      </w:r>
      <w:r>
        <w:rPr>
          <w:rFonts w:hint="eastAsia"/>
          <w:i w:val="0"/>
        </w:rPr>
        <w:tab/>
      </w:r>
      <w:r>
        <w:rPr>
          <w:rFonts w:hint="eastAsia"/>
          <w:i w:val="0"/>
          <w:color w:val="FF0000"/>
        </w:rPr>
        <w:t>用户在指定的商户权限下查询各自需要的报表</w:t>
      </w:r>
    </w:p>
    <w:p w:rsidR="00C71C63" w:rsidRPr="00C51AE0" w:rsidRDefault="00C71C63" w:rsidP="00C71C63"/>
    <w:p w:rsidR="00C71C63" w:rsidRDefault="00C71C63" w:rsidP="00C71C63">
      <w:pPr>
        <w:pStyle w:val="1"/>
        <w:rPr>
          <w:i w:val="0"/>
        </w:rPr>
      </w:pPr>
      <w:bookmarkStart w:id="133" w:name="_Toc112811610"/>
      <w:bookmarkStart w:id="134" w:name="_Toc337551820"/>
      <w:r>
        <w:rPr>
          <w:rFonts w:hint="eastAsia"/>
          <w:i w:val="0"/>
        </w:rPr>
        <w:lastRenderedPageBreak/>
        <w:t>数据库设计</w:t>
      </w:r>
      <w:bookmarkEnd w:id="133"/>
      <w:bookmarkEnd w:id="134"/>
    </w:p>
    <w:p w:rsidR="00C71C63" w:rsidRDefault="00C71C63" w:rsidP="00C71C63">
      <w:pPr>
        <w:pStyle w:val="2"/>
        <w:rPr>
          <w:i w:val="0"/>
        </w:rPr>
      </w:pPr>
      <w:bookmarkStart w:id="135" w:name="_Toc112811611"/>
      <w:bookmarkStart w:id="136" w:name="_Toc337551821"/>
      <w:r>
        <w:rPr>
          <w:rFonts w:hint="eastAsia"/>
          <w:i w:val="0"/>
        </w:rPr>
        <w:t>综合信息表</w:t>
      </w:r>
      <w:r>
        <w:rPr>
          <w:rFonts w:hint="eastAsia"/>
          <w:i w:val="0"/>
        </w:rPr>
        <w:t>(ECARD_INFORMATION)</w:t>
      </w:r>
      <w:bookmarkEnd w:id="135"/>
      <w:bookmarkEnd w:id="136"/>
    </w:p>
    <w:tbl>
      <w:tblPr>
        <w:tblW w:w="810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1770"/>
        <w:gridCol w:w="1520"/>
        <w:gridCol w:w="2993"/>
      </w:tblGrid>
      <w:tr w:rsidR="00C71C63" w:rsidTr="00904C6A">
        <w:tc>
          <w:tcPr>
            <w:tcW w:w="1820" w:type="dxa"/>
            <w:shd w:val="pct40" w:color="auto" w:fill="auto"/>
          </w:tcPr>
          <w:p w:rsidR="00C71C63" w:rsidRDefault="00C71C63" w:rsidP="00904C6A">
            <w:pPr>
              <w:rPr>
                <w:b/>
              </w:rPr>
            </w:pPr>
            <w:r>
              <w:rPr>
                <w:rFonts w:hint="eastAsia"/>
                <w:b/>
              </w:rPr>
              <w:t>字段</w:t>
            </w:r>
          </w:p>
        </w:tc>
        <w:tc>
          <w:tcPr>
            <w:tcW w:w="1770" w:type="dxa"/>
            <w:shd w:val="pct40" w:color="auto" w:fill="auto"/>
          </w:tcPr>
          <w:p w:rsidR="00C71C63" w:rsidRDefault="00C71C63" w:rsidP="00904C6A">
            <w:pPr>
              <w:rPr>
                <w:b/>
              </w:rPr>
            </w:pPr>
            <w:r>
              <w:rPr>
                <w:rFonts w:hint="eastAsia"/>
                <w:b/>
              </w:rPr>
              <w:t>字段名</w:t>
            </w:r>
          </w:p>
        </w:tc>
        <w:tc>
          <w:tcPr>
            <w:tcW w:w="1520" w:type="dxa"/>
            <w:shd w:val="pct40" w:color="auto" w:fill="auto"/>
          </w:tcPr>
          <w:p w:rsidR="00C71C63" w:rsidRDefault="00C71C63" w:rsidP="00904C6A">
            <w:pPr>
              <w:rPr>
                <w:b/>
              </w:rPr>
            </w:pPr>
            <w:r>
              <w:rPr>
                <w:rFonts w:hint="eastAsia"/>
                <w:b/>
              </w:rPr>
              <w:t>类型</w:t>
            </w:r>
          </w:p>
        </w:tc>
        <w:tc>
          <w:tcPr>
            <w:tcW w:w="2993" w:type="dxa"/>
            <w:shd w:val="pct40" w:color="auto" w:fill="auto"/>
          </w:tcPr>
          <w:p w:rsidR="00C71C63" w:rsidRDefault="00C71C63" w:rsidP="00904C6A">
            <w:pPr>
              <w:rPr>
                <w:b/>
              </w:rPr>
            </w:pPr>
            <w:r>
              <w:rPr>
                <w:rFonts w:hint="eastAsia"/>
                <w:b/>
              </w:rPr>
              <w:t>备注</w:t>
            </w:r>
          </w:p>
        </w:tc>
      </w:tr>
      <w:tr w:rsidR="00C71C63" w:rsidTr="00904C6A">
        <w:tc>
          <w:tcPr>
            <w:tcW w:w="1820" w:type="dxa"/>
          </w:tcPr>
          <w:p w:rsidR="00C71C63" w:rsidRDefault="00C71C63" w:rsidP="00904C6A">
            <w:pPr>
              <w:rPr>
                <w:b/>
              </w:rPr>
            </w:pPr>
            <w:r>
              <w:rPr>
                <w:rFonts w:ascii="Courier New" w:hAnsi="Courier New" w:cs="Courier New" w:hint="eastAsia"/>
                <w:b/>
                <w:i w:val="0"/>
                <w:kern w:val="0"/>
                <w:sz w:val="20"/>
                <w:szCs w:val="20"/>
              </w:rPr>
              <w:t>ID</w:t>
            </w:r>
          </w:p>
        </w:tc>
        <w:tc>
          <w:tcPr>
            <w:tcW w:w="1770" w:type="dxa"/>
          </w:tcPr>
          <w:p w:rsidR="00C71C63" w:rsidRDefault="00C71C63" w:rsidP="00904C6A">
            <w:pPr>
              <w:rPr>
                <w:b/>
                <w:i w:val="0"/>
              </w:rPr>
            </w:pPr>
            <w:r>
              <w:rPr>
                <w:rFonts w:hint="eastAsia"/>
                <w:b/>
                <w:i w:val="0"/>
              </w:rPr>
              <w:t>信息</w:t>
            </w:r>
            <w:r>
              <w:rPr>
                <w:rFonts w:hint="eastAsia"/>
                <w:b/>
                <w:i w:val="0"/>
              </w:rPr>
              <w:t>id</w:t>
            </w:r>
          </w:p>
        </w:tc>
        <w:tc>
          <w:tcPr>
            <w:tcW w:w="1520" w:type="dxa"/>
          </w:tcPr>
          <w:p w:rsidR="00C71C63" w:rsidRDefault="00C71C63" w:rsidP="00904C6A">
            <w:pPr>
              <w:rPr>
                <w:b/>
              </w:rPr>
            </w:pPr>
            <w:r>
              <w:rPr>
                <w:rFonts w:hint="eastAsia"/>
                <w:b/>
              </w:rPr>
              <w:t>integer</w:t>
            </w:r>
          </w:p>
        </w:tc>
        <w:tc>
          <w:tcPr>
            <w:tcW w:w="2993" w:type="dxa"/>
          </w:tcPr>
          <w:p w:rsidR="00C71C63" w:rsidRDefault="00C71C63" w:rsidP="00904C6A">
            <w:pPr>
              <w:rPr>
                <w:b/>
                <w:i w:val="0"/>
              </w:rPr>
            </w:pPr>
            <w:r>
              <w:rPr>
                <w:rFonts w:hint="eastAsia"/>
                <w:b/>
                <w:i w:val="0"/>
              </w:rPr>
              <w:t>主键</w:t>
            </w:r>
            <w:r>
              <w:rPr>
                <w:rFonts w:hint="eastAsia"/>
                <w:b/>
                <w:i w:val="0"/>
              </w:rPr>
              <w:t>(</w:t>
            </w:r>
            <w:r>
              <w:rPr>
                <w:rFonts w:hint="eastAsia"/>
                <w:b/>
                <w:i w:val="0"/>
              </w:rPr>
              <w:t>自增长</w:t>
            </w:r>
            <w:r>
              <w:rPr>
                <w:rFonts w:hint="eastAsia"/>
                <w:b/>
                <w:i w:val="0"/>
              </w:rPr>
              <w:t>)</w:t>
            </w:r>
          </w:p>
        </w:tc>
      </w:tr>
      <w:tr w:rsidR="00C71C63" w:rsidTr="00904C6A">
        <w:tc>
          <w:tcPr>
            <w:tcW w:w="1820" w:type="dxa"/>
          </w:tcPr>
          <w:p w:rsidR="00C71C63" w:rsidRDefault="00C71C63" w:rsidP="00904C6A">
            <w:r>
              <w:rPr>
                <w:rFonts w:ascii="Courier New" w:hAnsi="Courier New" w:cs="Courier New" w:hint="eastAsia"/>
                <w:i w:val="0"/>
                <w:color w:val="000000"/>
                <w:kern w:val="0"/>
                <w:sz w:val="20"/>
                <w:szCs w:val="20"/>
              </w:rPr>
              <w:t>INFO</w:t>
            </w:r>
            <w:r>
              <w:rPr>
                <w:rFonts w:ascii="Courier New" w:hAnsi="Courier New" w:cs="Courier New"/>
                <w:i w:val="0"/>
                <w:color w:val="000000"/>
                <w:kern w:val="0"/>
                <w:sz w:val="20"/>
                <w:szCs w:val="20"/>
              </w:rPr>
              <w:t>_</w:t>
            </w:r>
            <w:r>
              <w:rPr>
                <w:rFonts w:ascii="Courier New" w:hAnsi="Courier New" w:cs="Courier New" w:hint="eastAsia"/>
                <w:i w:val="0"/>
                <w:color w:val="000000"/>
                <w:kern w:val="0"/>
                <w:sz w:val="20"/>
                <w:szCs w:val="20"/>
              </w:rPr>
              <w:t>TYPE</w:t>
            </w:r>
          </w:p>
        </w:tc>
        <w:tc>
          <w:tcPr>
            <w:tcW w:w="1770" w:type="dxa"/>
          </w:tcPr>
          <w:p w:rsidR="00C71C63" w:rsidRDefault="00C71C63" w:rsidP="00904C6A">
            <w:pPr>
              <w:rPr>
                <w:i w:val="0"/>
              </w:rPr>
            </w:pPr>
            <w:r>
              <w:rPr>
                <w:rFonts w:hint="eastAsia"/>
                <w:i w:val="0"/>
              </w:rPr>
              <w:t>信息类别</w:t>
            </w:r>
          </w:p>
        </w:tc>
        <w:tc>
          <w:tcPr>
            <w:tcW w:w="1520" w:type="dxa"/>
          </w:tcPr>
          <w:p w:rsidR="00C71C63" w:rsidRDefault="00C71C63" w:rsidP="00904C6A">
            <w:pPr>
              <w:rPr>
                <w:i w:val="0"/>
                <w:szCs w:val="21"/>
              </w:rPr>
            </w:pPr>
            <w:r>
              <w:rPr>
                <w:rFonts w:hint="eastAsia"/>
                <w:i w:val="0"/>
                <w:szCs w:val="21"/>
              </w:rPr>
              <w:t>Char(1)</w:t>
            </w:r>
          </w:p>
        </w:tc>
        <w:tc>
          <w:tcPr>
            <w:tcW w:w="2993" w:type="dxa"/>
          </w:tcPr>
          <w:p w:rsidR="00C71C63" w:rsidRDefault="00C71C63" w:rsidP="00904C6A">
            <w:pPr>
              <w:rPr>
                <w:i w:val="0"/>
              </w:rPr>
            </w:pPr>
            <w:r>
              <w:rPr>
                <w:rFonts w:hint="eastAsia"/>
                <w:i w:val="0"/>
              </w:rPr>
              <w:t>0-</w:t>
            </w:r>
            <w:r>
              <w:rPr>
                <w:rFonts w:hint="eastAsia"/>
                <w:i w:val="0"/>
              </w:rPr>
              <w:t>新闻通知</w:t>
            </w:r>
            <w:r>
              <w:rPr>
                <w:rFonts w:hint="eastAsia"/>
                <w:i w:val="0"/>
              </w:rPr>
              <w:t xml:space="preserve"> 1-</w:t>
            </w:r>
            <w:r>
              <w:rPr>
                <w:rFonts w:hint="eastAsia"/>
                <w:i w:val="0"/>
              </w:rPr>
              <w:t>制度规章</w:t>
            </w:r>
            <w:r>
              <w:rPr>
                <w:rFonts w:hint="eastAsia"/>
                <w:i w:val="0"/>
              </w:rPr>
              <w:t xml:space="preserve"> 2-</w:t>
            </w:r>
            <w:r>
              <w:rPr>
                <w:rFonts w:hint="eastAsia"/>
                <w:i w:val="0"/>
              </w:rPr>
              <w:t>文档下载</w:t>
            </w:r>
            <w:r>
              <w:rPr>
                <w:rFonts w:hint="eastAsia"/>
                <w:i w:val="0"/>
              </w:rPr>
              <w:t xml:space="preserve"> 3-</w:t>
            </w:r>
            <w:r>
              <w:rPr>
                <w:rFonts w:hint="eastAsia"/>
                <w:i w:val="0"/>
              </w:rPr>
              <w:t>设备分布图</w:t>
            </w:r>
            <w:r>
              <w:rPr>
                <w:rFonts w:hint="eastAsia"/>
                <w:i w:val="0"/>
              </w:rPr>
              <w:t xml:space="preserve"> 4-FAQ 5-</w:t>
            </w:r>
            <w:r>
              <w:rPr>
                <w:rFonts w:hint="eastAsia"/>
                <w:i w:val="0"/>
              </w:rPr>
              <w:t>领卡名单</w:t>
            </w:r>
            <w:r>
              <w:rPr>
                <w:rFonts w:hint="eastAsia"/>
                <w:i w:val="0"/>
              </w:rPr>
              <w:t xml:space="preserve"> 6-</w:t>
            </w:r>
            <w:r>
              <w:rPr>
                <w:rFonts w:hint="eastAsia"/>
                <w:i w:val="0"/>
              </w:rPr>
              <w:t>失卡名单</w:t>
            </w:r>
            <w:r>
              <w:rPr>
                <w:rFonts w:hint="eastAsia"/>
                <w:i w:val="0"/>
              </w:rPr>
              <w:t xml:space="preserve"> 7-</w:t>
            </w:r>
            <w:r>
              <w:rPr>
                <w:rFonts w:hint="eastAsia"/>
                <w:i w:val="0"/>
              </w:rPr>
              <w:t>操作指南</w:t>
            </w:r>
            <w:r>
              <w:rPr>
                <w:rFonts w:hint="eastAsia"/>
                <w:i w:val="0"/>
              </w:rPr>
              <w:t xml:space="preserve"> 8-</w:t>
            </w:r>
            <w:r>
              <w:rPr>
                <w:rFonts w:hint="eastAsia"/>
                <w:i w:val="0"/>
              </w:rPr>
              <w:t>挂失需知</w:t>
            </w: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INFO_TITLE</w:t>
            </w:r>
          </w:p>
        </w:tc>
        <w:tc>
          <w:tcPr>
            <w:tcW w:w="1770" w:type="dxa"/>
          </w:tcPr>
          <w:p w:rsidR="00C71C63" w:rsidRDefault="00C71C63" w:rsidP="00904C6A">
            <w:pPr>
              <w:rPr>
                <w:i w:val="0"/>
              </w:rPr>
            </w:pPr>
            <w:r>
              <w:rPr>
                <w:rFonts w:hint="eastAsia"/>
                <w:i w:val="0"/>
              </w:rPr>
              <w:t>信息标题</w:t>
            </w:r>
          </w:p>
        </w:tc>
        <w:tc>
          <w:tcPr>
            <w:tcW w:w="1520" w:type="dxa"/>
          </w:tcPr>
          <w:p w:rsidR="00C71C63" w:rsidRDefault="00C71C63" w:rsidP="00904C6A">
            <w:pPr>
              <w:rPr>
                <w:i w:val="0"/>
                <w:szCs w:val="21"/>
              </w:rPr>
            </w:pPr>
            <w:r>
              <w:rPr>
                <w:i w:val="0"/>
                <w:szCs w:val="21"/>
              </w:rPr>
              <w:t>V</w:t>
            </w:r>
            <w:r>
              <w:rPr>
                <w:rFonts w:hint="eastAsia"/>
                <w:i w:val="0"/>
                <w:szCs w:val="21"/>
              </w:rPr>
              <w:t>archar(500)</w:t>
            </w:r>
          </w:p>
        </w:tc>
        <w:tc>
          <w:tcPr>
            <w:tcW w:w="2993" w:type="dxa"/>
          </w:tcPr>
          <w:p w:rsidR="00C71C63" w:rsidRDefault="00C71C63" w:rsidP="00904C6A">
            <w:pPr>
              <w:rPr>
                <w:i w:val="0"/>
              </w:rPr>
            </w:pPr>
            <w:r>
              <w:rPr>
                <w:rFonts w:hint="eastAsia"/>
                <w:i w:val="0"/>
              </w:rPr>
              <w:t>160</w:t>
            </w:r>
            <w:r>
              <w:rPr>
                <w:rFonts w:hint="eastAsia"/>
                <w:i w:val="0"/>
              </w:rPr>
              <w:t>个汉字</w:t>
            </w:r>
          </w:p>
        </w:tc>
      </w:tr>
      <w:tr w:rsidR="00C71C63" w:rsidTr="00904C6A">
        <w:tc>
          <w:tcPr>
            <w:tcW w:w="1820" w:type="dxa"/>
            <w:tcBorders>
              <w:bottom w:val="single" w:sz="4" w:space="0" w:color="auto"/>
            </w:tcBorders>
          </w:tcPr>
          <w:p w:rsidR="00C71C63" w:rsidRDefault="00C71C63" w:rsidP="00904C6A">
            <w:r>
              <w:rPr>
                <w:rFonts w:ascii="Courier New" w:hAnsi="Courier New" w:cs="Courier New" w:hint="eastAsia"/>
                <w:i w:val="0"/>
                <w:color w:val="000000"/>
                <w:kern w:val="0"/>
                <w:sz w:val="20"/>
                <w:szCs w:val="20"/>
              </w:rPr>
              <w:t>INFO_CONTENT</w:t>
            </w:r>
          </w:p>
        </w:tc>
        <w:tc>
          <w:tcPr>
            <w:tcW w:w="1770" w:type="dxa"/>
            <w:tcBorders>
              <w:bottom w:val="single" w:sz="4" w:space="0" w:color="auto"/>
            </w:tcBorders>
          </w:tcPr>
          <w:p w:rsidR="00C71C63" w:rsidRDefault="00C71C63" w:rsidP="00904C6A">
            <w:pPr>
              <w:rPr>
                <w:i w:val="0"/>
              </w:rPr>
            </w:pPr>
            <w:r>
              <w:rPr>
                <w:rFonts w:hint="eastAsia"/>
                <w:i w:val="0"/>
              </w:rPr>
              <w:t>信息内容</w:t>
            </w:r>
          </w:p>
        </w:tc>
        <w:tc>
          <w:tcPr>
            <w:tcW w:w="1520" w:type="dxa"/>
            <w:tcBorders>
              <w:bottom w:val="single" w:sz="4" w:space="0" w:color="auto"/>
            </w:tcBorders>
          </w:tcPr>
          <w:p w:rsidR="00C71C63" w:rsidRDefault="00C71C63" w:rsidP="00904C6A">
            <w:pPr>
              <w:rPr>
                <w:i w:val="0"/>
                <w:szCs w:val="21"/>
              </w:rPr>
            </w:pPr>
            <w:r>
              <w:rPr>
                <w:i w:val="0"/>
                <w:szCs w:val="21"/>
              </w:rPr>
              <w:t>L</w:t>
            </w:r>
            <w:r>
              <w:rPr>
                <w:rFonts w:hint="eastAsia"/>
                <w:i w:val="0"/>
                <w:szCs w:val="21"/>
              </w:rPr>
              <w:t>ong varchar</w:t>
            </w:r>
          </w:p>
        </w:tc>
        <w:tc>
          <w:tcPr>
            <w:tcW w:w="2993" w:type="dxa"/>
            <w:tcBorders>
              <w:bottom w:val="single" w:sz="4" w:space="0" w:color="auto"/>
            </w:tcBorders>
          </w:tcPr>
          <w:p w:rsidR="00C71C63" w:rsidRPr="00BD6A30" w:rsidRDefault="00C71C63" w:rsidP="00904C6A">
            <w:pPr>
              <w:rPr>
                <w:i w:val="0"/>
              </w:rPr>
            </w:pPr>
            <w:r>
              <w:rPr>
                <w:rFonts w:hint="eastAsia"/>
                <w:i w:val="0"/>
              </w:rPr>
              <w:t>最大存储</w:t>
            </w:r>
            <w:r>
              <w:rPr>
                <w:rFonts w:hint="eastAsia"/>
                <w:i w:val="0"/>
              </w:rPr>
              <w:t>300k</w:t>
            </w:r>
          </w:p>
        </w:tc>
      </w:tr>
      <w:tr w:rsidR="00C71C63" w:rsidTr="00904C6A">
        <w:tc>
          <w:tcPr>
            <w:tcW w:w="1820" w:type="dxa"/>
          </w:tcPr>
          <w:p w:rsidR="00C71C63" w:rsidRDefault="00C71C63" w:rsidP="00904C6A">
            <w:pPr>
              <w:rPr>
                <w:i w:val="0"/>
              </w:rPr>
            </w:pPr>
            <w:r>
              <w:rPr>
                <w:rFonts w:ascii="Courier New" w:hAnsi="Courier New" w:cs="Courier New" w:hint="eastAsia"/>
                <w:i w:val="0"/>
                <w:color w:val="000000"/>
                <w:kern w:val="0"/>
                <w:sz w:val="20"/>
                <w:szCs w:val="20"/>
              </w:rPr>
              <w:t>ATTACHMENTS</w:t>
            </w:r>
          </w:p>
        </w:tc>
        <w:tc>
          <w:tcPr>
            <w:tcW w:w="1770" w:type="dxa"/>
          </w:tcPr>
          <w:p w:rsidR="00C71C63" w:rsidRDefault="00C71C63" w:rsidP="00904C6A">
            <w:pPr>
              <w:rPr>
                <w:i w:val="0"/>
              </w:rPr>
            </w:pPr>
            <w:r>
              <w:rPr>
                <w:rFonts w:ascii="Courier New" w:hAnsi="Courier New" w:cs="Courier New" w:hint="eastAsia"/>
                <w:i w:val="0"/>
                <w:color w:val="000000"/>
                <w:kern w:val="0"/>
                <w:sz w:val="20"/>
                <w:szCs w:val="20"/>
              </w:rPr>
              <w:t>附加文件</w:t>
            </w:r>
            <w:r>
              <w:rPr>
                <w:rFonts w:ascii="Courier New" w:hAnsi="Courier New" w:cs="Courier New" w:hint="eastAsia"/>
                <w:i w:val="0"/>
                <w:color w:val="000000"/>
                <w:kern w:val="0"/>
                <w:sz w:val="20"/>
                <w:szCs w:val="20"/>
              </w:rPr>
              <w:t>ID</w:t>
            </w:r>
          </w:p>
        </w:tc>
        <w:tc>
          <w:tcPr>
            <w:tcW w:w="1520" w:type="dxa"/>
          </w:tcPr>
          <w:p w:rsidR="00C71C63" w:rsidRDefault="00C71C63" w:rsidP="00904C6A">
            <w:pPr>
              <w:rPr>
                <w:i w:val="0"/>
                <w:szCs w:val="21"/>
              </w:rPr>
            </w:pPr>
            <w:r>
              <w:rPr>
                <w:i w:val="0"/>
                <w:szCs w:val="21"/>
              </w:rPr>
              <w:t>V</w:t>
            </w:r>
            <w:r>
              <w:rPr>
                <w:rFonts w:hint="eastAsia"/>
                <w:i w:val="0"/>
                <w:szCs w:val="21"/>
              </w:rPr>
              <w:t>archar(90)</w:t>
            </w:r>
          </w:p>
        </w:tc>
        <w:tc>
          <w:tcPr>
            <w:tcW w:w="2993" w:type="dxa"/>
          </w:tcPr>
          <w:p w:rsidR="00C71C63" w:rsidRDefault="00C71C63" w:rsidP="00904C6A">
            <w:pPr>
              <w:rPr>
                <w:i w:val="0"/>
              </w:rPr>
            </w:pPr>
            <w:r>
              <w:rPr>
                <w:rFonts w:hint="eastAsia"/>
                <w:i w:val="0"/>
              </w:rPr>
              <w:t>可上传多个附件，不同附件之间以</w:t>
            </w:r>
            <w:r w:rsidRPr="009B425E">
              <w:rPr>
                <w:rFonts w:hint="eastAsia"/>
                <w:b/>
                <w:i w:val="0"/>
              </w:rPr>
              <w:t>,</w:t>
            </w:r>
            <w:r>
              <w:rPr>
                <w:rFonts w:hint="eastAsia"/>
                <w:i w:val="0"/>
              </w:rPr>
              <w:t>分隔</w:t>
            </w: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CREATE_DATE</w:t>
            </w:r>
          </w:p>
        </w:tc>
        <w:tc>
          <w:tcPr>
            <w:tcW w:w="177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创建日期</w:t>
            </w:r>
          </w:p>
        </w:tc>
        <w:tc>
          <w:tcPr>
            <w:tcW w:w="1520" w:type="dxa"/>
          </w:tcPr>
          <w:p w:rsidR="00C71C63" w:rsidRDefault="00C71C63" w:rsidP="00904C6A">
            <w:pPr>
              <w:rPr>
                <w:i w:val="0"/>
                <w:szCs w:val="21"/>
              </w:rPr>
            </w:pPr>
            <w:r>
              <w:rPr>
                <w:rFonts w:hint="eastAsia"/>
                <w:i w:val="0"/>
                <w:szCs w:val="21"/>
              </w:rPr>
              <w:t>timestamp</w:t>
            </w:r>
          </w:p>
        </w:tc>
        <w:tc>
          <w:tcPr>
            <w:tcW w:w="2993" w:type="dxa"/>
          </w:tcPr>
          <w:p w:rsidR="00C71C63" w:rsidRDefault="00C71C63" w:rsidP="00904C6A">
            <w:pPr>
              <w:rPr>
                <w:i w:val="0"/>
              </w:rPr>
            </w:pPr>
          </w:p>
        </w:tc>
      </w:tr>
      <w:tr w:rsidR="00C71C63" w:rsidTr="00904C6A">
        <w:tc>
          <w:tcPr>
            <w:tcW w:w="1820" w:type="dxa"/>
          </w:tcPr>
          <w:p w:rsidR="00C71C63" w:rsidRPr="00070190" w:rsidRDefault="00C71C63" w:rsidP="00904C6A">
            <w:pPr>
              <w:rPr>
                <w:rFonts w:ascii="Courier New" w:hAnsi="Courier New" w:cs="Courier New"/>
                <w:i w:val="0"/>
                <w:color w:val="FF0000"/>
                <w:kern w:val="0"/>
                <w:sz w:val="20"/>
                <w:szCs w:val="20"/>
              </w:rPr>
            </w:pPr>
            <w:r w:rsidRPr="00070190">
              <w:rPr>
                <w:rFonts w:ascii="Courier New" w:hAnsi="Courier New" w:cs="Courier New" w:hint="eastAsia"/>
                <w:i w:val="0"/>
                <w:color w:val="FF0000"/>
                <w:kern w:val="0"/>
                <w:sz w:val="20"/>
                <w:szCs w:val="20"/>
              </w:rPr>
              <w:t>CREATER</w:t>
            </w:r>
          </w:p>
        </w:tc>
        <w:tc>
          <w:tcPr>
            <w:tcW w:w="177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创建人</w:t>
            </w:r>
            <w:r>
              <w:rPr>
                <w:rFonts w:ascii="Courier New" w:hAnsi="Courier New" w:cs="Courier New" w:hint="eastAsia"/>
                <w:i w:val="0"/>
                <w:color w:val="000000"/>
                <w:kern w:val="0"/>
                <w:sz w:val="20"/>
                <w:szCs w:val="20"/>
              </w:rPr>
              <w:t>ID</w:t>
            </w:r>
          </w:p>
        </w:tc>
        <w:tc>
          <w:tcPr>
            <w:tcW w:w="1520" w:type="dxa"/>
          </w:tcPr>
          <w:p w:rsidR="00C71C63" w:rsidRDefault="00C71C63" w:rsidP="00904C6A">
            <w:pPr>
              <w:rPr>
                <w:i w:val="0"/>
                <w:szCs w:val="21"/>
              </w:rPr>
            </w:pPr>
            <w:r>
              <w:rPr>
                <w:i w:val="0"/>
                <w:szCs w:val="21"/>
              </w:rPr>
              <w:t>V</w:t>
            </w:r>
            <w:r>
              <w:rPr>
                <w:rFonts w:hint="eastAsia"/>
                <w:i w:val="0"/>
                <w:szCs w:val="21"/>
              </w:rPr>
              <w:t>archar(20)</w:t>
            </w:r>
          </w:p>
        </w:tc>
        <w:tc>
          <w:tcPr>
            <w:tcW w:w="2993" w:type="dxa"/>
          </w:tcPr>
          <w:p w:rsidR="00C71C63" w:rsidRDefault="00C71C63" w:rsidP="00904C6A">
            <w:pPr>
              <w:rPr>
                <w:i w:val="0"/>
              </w:rPr>
            </w:pPr>
          </w:p>
        </w:tc>
      </w:tr>
    </w:tbl>
    <w:p w:rsidR="00C71C63" w:rsidRDefault="00C71C63" w:rsidP="00C71C63">
      <w:pPr>
        <w:rPr>
          <w:i w:val="0"/>
        </w:rPr>
      </w:pPr>
    </w:p>
    <w:p w:rsidR="00C71C63" w:rsidRDefault="00C71C63" w:rsidP="00C71C63">
      <w:pPr>
        <w:pStyle w:val="2"/>
        <w:rPr>
          <w:i w:val="0"/>
        </w:rPr>
      </w:pPr>
      <w:bookmarkStart w:id="137" w:name="_Toc112811612"/>
      <w:bookmarkStart w:id="138" w:name="_Toc337551822"/>
      <w:r>
        <w:rPr>
          <w:rFonts w:hint="eastAsia"/>
          <w:i w:val="0"/>
        </w:rPr>
        <w:t>留言簿表</w:t>
      </w:r>
      <w:r>
        <w:rPr>
          <w:rFonts w:hint="eastAsia"/>
          <w:i w:val="0"/>
        </w:rPr>
        <w:t>(ECARD_MSGBOARD)</w:t>
      </w:r>
      <w:bookmarkEnd w:id="137"/>
      <w:bookmarkEnd w:id="138"/>
    </w:p>
    <w:tbl>
      <w:tblPr>
        <w:tblW w:w="810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1770"/>
        <w:gridCol w:w="1520"/>
        <w:gridCol w:w="2993"/>
      </w:tblGrid>
      <w:tr w:rsidR="00C71C63" w:rsidTr="00904C6A">
        <w:tc>
          <w:tcPr>
            <w:tcW w:w="1820" w:type="dxa"/>
            <w:shd w:val="pct40" w:color="auto" w:fill="auto"/>
          </w:tcPr>
          <w:p w:rsidR="00C71C63" w:rsidRDefault="00C71C63" w:rsidP="00904C6A">
            <w:pPr>
              <w:rPr>
                <w:b/>
              </w:rPr>
            </w:pPr>
            <w:r>
              <w:rPr>
                <w:rFonts w:hint="eastAsia"/>
                <w:b/>
              </w:rPr>
              <w:t>字段</w:t>
            </w:r>
          </w:p>
        </w:tc>
        <w:tc>
          <w:tcPr>
            <w:tcW w:w="1770" w:type="dxa"/>
            <w:shd w:val="pct40" w:color="auto" w:fill="auto"/>
          </w:tcPr>
          <w:p w:rsidR="00C71C63" w:rsidRDefault="00C71C63" w:rsidP="00904C6A">
            <w:pPr>
              <w:rPr>
                <w:b/>
              </w:rPr>
            </w:pPr>
            <w:r>
              <w:rPr>
                <w:rFonts w:hint="eastAsia"/>
                <w:b/>
              </w:rPr>
              <w:t>字段名</w:t>
            </w:r>
          </w:p>
        </w:tc>
        <w:tc>
          <w:tcPr>
            <w:tcW w:w="1520" w:type="dxa"/>
            <w:shd w:val="pct40" w:color="auto" w:fill="auto"/>
          </w:tcPr>
          <w:p w:rsidR="00C71C63" w:rsidRDefault="00C71C63" w:rsidP="00904C6A">
            <w:pPr>
              <w:rPr>
                <w:b/>
              </w:rPr>
            </w:pPr>
            <w:r>
              <w:rPr>
                <w:rFonts w:hint="eastAsia"/>
                <w:b/>
              </w:rPr>
              <w:t>类型</w:t>
            </w:r>
          </w:p>
        </w:tc>
        <w:tc>
          <w:tcPr>
            <w:tcW w:w="2993" w:type="dxa"/>
            <w:shd w:val="pct40" w:color="auto" w:fill="auto"/>
          </w:tcPr>
          <w:p w:rsidR="00C71C63" w:rsidRDefault="00C71C63" w:rsidP="00904C6A">
            <w:pPr>
              <w:rPr>
                <w:b/>
              </w:rPr>
            </w:pPr>
            <w:r>
              <w:rPr>
                <w:rFonts w:hint="eastAsia"/>
                <w:b/>
              </w:rPr>
              <w:t>备注</w:t>
            </w:r>
          </w:p>
        </w:tc>
      </w:tr>
      <w:tr w:rsidR="00C71C63" w:rsidTr="00904C6A">
        <w:tc>
          <w:tcPr>
            <w:tcW w:w="1820" w:type="dxa"/>
          </w:tcPr>
          <w:p w:rsidR="00C71C63" w:rsidRDefault="00C71C63" w:rsidP="00904C6A">
            <w:pPr>
              <w:rPr>
                <w:b/>
              </w:rPr>
            </w:pPr>
            <w:r>
              <w:rPr>
                <w:rFonts w:ascii="Courier New" w:hAnsi="Courier New" w:cs="Courier New" w:hint="eastAsia"/>
                <w:b/>
                <w:i w:val="0"/>
                <w:kern w:val="0"/>
                <w:sz w:val="20"/>
                <w:szCs w:val="20"/>
              </w:rPr>
              <w:t>ID</w:t>
            </w:r>
          </w:p>
        </w:tc>
        <w:tc>
          <w:tcPr>
            <w:tcW w:w="1770" w:type="dxa"/>
          </w:tcPr>
          <w:p w:rsidR="00C71C63" w:rsidRDefault="00C71C63" w:rsidP="00904C6A">
            <w:pPr>
              <w:rPr>
                <w:b/>
                <w:i w:val="0"/>
              </w:rPr>
            </w:pPr>
            <w:r>
              <w:rPr>
                <w:rFonts w:hint="eastAsia"/>
                <w:b/>
                <w:i w:val="0"/>
              </w:rPr>
              <w:t>信息</w:t>
            </w:r>
            <w:r>
              <w:rPr>
                <w:rFonts w:hint="eastAsia"/>
                <w:b/>
                <w:i w:val="0"/>
              </w:rPr>
              <w:t>id</w:t>
            </w:r>
          </w:p>
        </w:tc>
        <w:tc>
          <w:tcPr>
            <w:tcW w:w="1520" w:type="dxa"/>
          </w:tcPr>
          <w:p w:rsidR="00C71C63" w:rsidRDefault="00C71C63" w:rsidP="00904C6A">
            <w:pPr>
              <w:rPr>
                <w:b/>
              </w:rPr>
            </w:pPr>
            <w:r>
              <w:rPr>
                <w:rFonts w:hint="eastAsia"/>
                <w:b/>
              </w:rPr>
              <w:t>integer</w:t>
            </w:r>
          </w:p>
        </w:tc>
        <w:tc>
          <w:tcPr>
            <w:tcW w:w="2993" w:type="dxa"/>
          </w:tcPr>
          <w:p w:rsidR="00C71C63" w:rsidRDefault="00C71C63" w:rsidP="00904C6A">
            <w:pPr>
              <w:rPr>
                <w:b/>
                <w:i w:val="0"/>
              </w:rPr>
            </w:pPr>
            <w:r>
              <w:rPr>
                <w:rFonts w:hint="eastAsia"/>
                <w:b/>
                <w:i w:val="0"/>
              </w:rPr>
              <w:t>主键</w:t>
            </w:r>
            <w:r>
              <w:rPr>
                <w:rFonts w:hint="eastAsia"/>
                <w:b/>
                <w:i w:val="0"/>
              </w:rPr>
              <w:t>(</w:t>
            </w:r>
            <w:r>
              <w:rPr>
                <w:rFonts w:hint="eastAsia"/>
                <w:b/>
                <w:i w:val="0"/>
              </w:rPr>
              <w:t>自增长</w:t>
            </w:r>
            <w:r>
              <w:rPr>
                <w:rFonts w:hint="eastAsia"/>
                <w:b/>
                <w:i w:val="0"/>
              </w:rPr>
              <w:t>)</w:t>
            </w:r>
          </w:p>
        </w:tc>
      </w:tr>
      <w:tr w:rsidR="00C71C63" w:rsidTr="00904C6A">
        <w:tc>
          <w:tcPr>
            <w:tcW w:w="1820" w:type="dxa"/>
          </w:tcPr>
          <w:p w:rsidR="00C71C63" w:rsidRDefault="00C71C63" w:rsidP="00904C6A">
            <w:r>
              <w:rPr>
                <w:rFonts w:ascii="Courier New" w:hAnsi="Courier New" w:cs="Courier New" w:hint="eastAsia"/>
                <w:i w:val="0"/>
                <w:color w:val="000000"/>
                <w:kern w:val="0"/>
                <w:sz w:val="20"/>
                <w:szCs w:val="20"/>
              </w:rPr>
              <w:t>MSG_TITLE</w:t>
            </w:r>
          </w:p>
        </w:tc>
        <w:tc>
          <w:tcPr>
            <w:tcW w:w="1770" w:type="dxa"/>
          </w:tcPr>
          <w:p w:rsidR="00C71C63" w:rsidRDefault="00C71C63" w:rsidP="00904C6A">
            <w:pPr>
              <w:rPr>
                <w:i w:val="0"/>
              </w:rPr>
            </w:pPr>
            <w:r>
              <w:rPr>
                <w:rFonts w:hint="eastAsia"/>
                <w:i w:val="0"/>
              </w:rPr>
              <w:t>信息标题</w:t>
            </w:r>
          </w:p>
        </w:tc>
        <w:tc>
          <w:tcPr>
            <w:tcW w:w="1520" w:type="dxa"/>
          </w:tcPr>
          <w:p w:rsidR="00C71C63" w:rsidRDefault="00C71C63" w:rsidP="00904C6A">
            <w:pPr>
              <w:rPr>
                <w:i w:val="0"/>
                <w:szCs w:val="21"/>
              </w:rPr>
            </w:pPr>
            <w:r>
              <w:rPr>
                <w:rFonts w:hint="eastAsia"/>
                <w:i w:val="0"/>
                <w:szCs w:val="21"/>
              </w:rPr>
              <w:t>Varchar(200)</w:t>
            </w:r>
          </w:p>
        </w:tc>
        <w:tc>
          <w:tcPr>
            <w:tcW w:w="2993" w:type="dxa"/>
          </w:tcPr>
          <w:p w:rsidR="00C71C63" w:rsidRDefault="00C71C63" w:rsidP="00904C6A">
            <w:pPr>
              <w:rPr>
                <w:i w:val="0"/>
              </w:rPr>
            </w:pP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POST_TIME</w:t>
            </w:r>
          </w:p>
        </w:tc>
        <w:tc>
          <w:tcPr>
            <w:tcW w:w="1770" w:type="dxa"/>
          </w:tcPr>
          <w:p w:rsidR="00C71C63" w:rsidRDefault="00C71C63" w:rsidP="00904C6A">
            <w:pPr>
              <w:rPr>
                <w:i w:val="0"/>
              </w:rPr>
            </w:pPr>
            <w:r>
              <w:rPr>
                <w:rFonts w:hint="eastAsia"/>
                <w:i w:val="0"/>
              </w:rPr>
              <w:t>发表时间</w:t>
            </w:r>
          </w:p>
        </w:tc>
        <w:tc>
          <w:tcPr>
            <w:tcW w:w="1520" w:type="dxa"/>
          </w:tcPr>
          <w:p w:rsidR="00C71C63" w:rsidRDefault="00C71C63" w:rsidP="00904C6A">
            <w:pPr>
              <w:rPr>
                <w:i w:val="0"/>
                <w:szCs w:val="21"/>
              </w:rPr>
            </w:pPr>
            <w:r>
              <w:rPr>
                <w:rFonts w:hint="eastAsia"/>
                <w:i w:val="0"/>
                <w:szCs w:val="21"/>
              </w:rPr>
              <w:t>timestamp</w:t>
            </w:r>
          </w:p>
        </w:tc>
        <w:tc>
          <w:tcPr>
            <w:tcW w:w="2993" w:type="dxa"/>
          </w:tcPr>
          <w:p w:rsidR="00C71C63" w:rsidRDefault="00C71C63" w:rsidP="00904C6A">
            <w:pPr>
              <w:rPr>
                <w:i w:val="0"/>
              </w:rPr>
            </w:pPr>
          </w:p>
        </w:tc>
      </w:tr>
      <w:tr w:rsidR="00C71C63" w:rsidTr="00904C6A">
        <w:tc>
          <w:tcPr>
            <w:tcW w:w="1820" w:type="dxa"/>
            <w:tcBorders>
              <w:bottom w:val="single" w:sz="4" w:space="0" w:color="auto"/>
            </w:tcBorders>
          </w:tcPr>
          <w:p w:rsidR="00C71C63" w:rsidRDefault="00C71C63" w:rsidP="00904C6A">
            <w:r>
              <w:rPr>
                <w:rFonts w:ascii="Courier New" w:hAnsi="Courier New" w:cs="Courier New" w:hint="eastAsia"/>
                <w:i w:val="0"/>
                <w:color w:val="000000"/>
                <w:kern w:val="0"/>
                <w:sz w:val="20"/>
                <w:szCs w:val="20"/>
              </w:rPr>
              <w:t>POSTER</w:t>
            </w:r>
          </w:p>
        </w:tc>
        <w:tc>
          <w:tcPr>
            <w:tcW w:w="1770" w:type="dxa"/>
            <w:tcBorders>
              <w:bottom w:val="single" w:sz="4" w:space="0" w:color="auto"/>
            </w:tcBorders>
          </w:tcPr>
          <w:p w:rsidR="00C71C63" w:rsidRDefault="00C71C63" w:rsidP="00904C6A">
            <w:pPr>
              <w:rPr>
                <w:i w:val="0"/>
              </w:rPr>
            </w:pPr>
            <w:r>
              <w:rPr>
                <w:rFonts w:hint="eastAsia"/>
                <w:i w:val="0"/>
              </w:rPr>
              <w:t>发表者姓名</w:t>
            </w:r>
          </w:p>
        </w:tc>
        <w:tc>
          <w:tcPr>
            <w:tcW w:w="1520" w:type="dxa"/>
            <w:tcBorders>
              <w:bottom w:val="single" w:sz="4" w:space="0" w:color="auto"/>
            </w:tcBorders>
          </w:tcPr>
          <w:p w:rsidR="00C71C63" w:rsidRDefault="00C71C63" w:rsidP="00904C6A">
            <w:pPr>
              <w:rPr>
                <w:i w:val="0"/>
                <w:szCs w:val="21"/>
              </w:rPr>
            </w:pPr>
            <w:r>
              <w:rPr>
                <w:i w:val="0"/>
                <w:szCs w:val="21"/>
              </w:rPr>
              <w:t>Var</w:t>
            </w:r>
            <w:r>
              <w:rPr>
                <w:rFonts w:hint="eastAsia"/>
                <w:i w:val="0"/>
                <w:szCs w:val="21"/>
              </w:rPr>
              <w:t>c</w:t>
            </w:r>
            <w:r>
              <w:rPr>
                <w:i w:val="0"/>
                <w:szCs w:val="21"/>
              </w:rPr>
              <w:t>har</w:t>
            </w:r>
            <w:r>
              <w:rPr>
                <w:i w:val="0"/>
              </w:rPr>
              <w:t>(</w:t>
            </w:r>
            <w:r>
              <w:rPr>
                <w:rFonts w:hint="eastAsia"/>
                <w:i w:val="0"/>
              </w:rPr>
              <w:t>150</w:t>
            </w:r>
            <w:r>
              <w:rPr>
                <w:i w:val="0"/>
              </w:rPr>
              <w:t>)</w:t>
            </w:r>
          </w:p>
        </w:tc>
        <w:tc>
          <w:tcPr>
            <w:tcW w:w="2993" w:type="dxa"/>
            <w:tcBorders>
              <w:bottom w:val="single" w:sz="4" w:space="0" w:color="auto"/>
            </w:tcBorders>
          </w:tcPr>
          <w:p w:rsidR="00C71C63" w:rsidRPr="00493495" w:rsidRDefault="00C71C63" w:rsidP="00904C6A">
            <w:pPr>
              <w:rPr>
                <w:i w:val="0"/>
              </w:rPr>
            </w:pPr>
          </w:p>
        </w:tc>
      </w:tr>
      <w:tr w:rsidR="00C71C63" w:rsidTr="00904C6A">
        <w:tc>
          <w:tcPr>
            <w:tcW w:w="1820" w:type="dxa"/>
          </w:tcPr>
          <w:p w:rsidR="00C71C63" w:rsidRDefault="00C71C63" w:rsidP="00904C6A">
            <w:pPr>
              <w:rPr>
                <w:i w:val="0"/>
              </w:rPr>
            </w:pPr>
            <w:r>
              <w:rPr>
                <w:rFonts w:ascii="Courier New" w:hAnsi="Courier New" w:cs="Courier New" w:hint="eastAsia"/>
                <w:i w:val="0"/>
                <w:color w:val="000000"/>
                <w:kern w:val="0"/>
                <w:sz w:val="20"/>
                <w:szCs w:val="20"/>
              </w:rPr>
              <w:t>POST_CONTENT</w:t>
            </w:r>
          </w:p>
        </w:tc>
        <w:tc>
          <w:tcPr>
            <w:tcW w:w="1770" w:type="dxa"/>
          </w:tcPr>
          <w:p w:rsidR="00C71C63" w:rsidRDefault="00C71C63" w:rsidP="00904C6A">
            <w:pPr>
              <w:rPr>
                <w:i w:val="0"/>
              </w:rPr>
            </w:pPr>
            <w:r>
              <w:rPr>
                <w:rFonts w:ascii="Courier New" w:hAnsi="Courier New" w:cs="Courier New" w:hint="eastAsia"/>
                <w:i w:val="0"/>
                <w:color w:val="000000"/>
                <w:kern w:val="0"/>
                <w:sz w:val="20"/>
                <w:szCs w:val="20"/>
              </w:rPr>
              <w:t>留言内容</w:t>
            </w:r>
          </w:p>
        </w:tc>
        <w:tc>
          <w:tcPr>
            <w:tcW w:w="1520" w:type="dxa"/>
          </w:tcPr>
          <w:p w:rsidR="00C71C63" w:rsidRDefault="00C71C63" w:rsidP="00904C6A">
            <w:pPr>
              <w:rPr>
                <w:i w:val="0"/>
                <w:szCs w:val="21"/>
              </w:rPr>
            </w:pPr>
            <w:r>
              <w:rPr>
                <w:rFonts w:hint="eastAsia"/>
                <w:i w:val="0"/>
                <w:szCs w:val="21"/>
              </w:rPr>
              <w:t>Long Varchar</w:t>
            </w:r>
          </w:p>
        </w:tc>
        <w:tc>
          <w:tcPr>
            <w:tcW w:w="2993" w:type="dxa"/>
          </w:tcPr>
          <w:p w:rsidR="00C71C63" w:rsidRDefault="00C71C63" w:rsidP="00904C6A">
            <w:pPr>
              <w:rPr>
                <w:i w:val="0"/>
              </w:rPr>
            </w:pP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REPLY_TIME</w:t>
            </w:r>
          </w:p>
        </w:tc>
        <w:tc>
          <w:tcPr>
            <w:tcW w:w="177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回复时间</w:t>
            </w:r>
          </w:p>
        </w:tc>
        <w:tc>
          <w:tcPr>
            <w:tcW w:w="1520" w:type="dxa"/>
          </w:tcPr>
          <w:p w:rsidR="00C71C63" w:rsidRDefault="00C71C63" w:rsidP="00904C6A">
            <w:pPr>
              <w:rPr>
                <w:i w:val="0"/>
                <w:szCs w:val="21"/>
              </w:rPr>
            </w:pPr>
            <w:r>
              <w:rPr>
                <w:rFonts w:hint="eastAsia"/>
                <w:i w:val="0"/>
                <w:szCs w:val="21"/>
              </w:rPr>
              <w:t>timestamp</w:t>
            </w:r>
          </w:p>
        </w:tc>
        <w:tc>
          <w:tcPr>
            <w:tcW w:w="2993" w:type="dxa"/>
          </w:tcPr>
          <w:p w:rsidR="00C71C63" w:rsidRDefault="00C71C63" w:rsidP="00904C6A">
            <w:pPr>
              <w:rPr>
                <w:i w:val="0"/>
              </w:rPr>
            </w:pP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REPLYER</w:t>
            </w:r>
          </w:p>
        </w:tc>
        <w:tc>
          <w:tcPr>
            <w:tcW w:w="177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回复人姓名</w:t>
            </w:r>
          </w:p>
        </w:tc>
        <w:tc>
          <w:tcPr>
            <w:tcW w:w="1520" w:type="dxa"/>
          </w:tcPr>
          <w:p w:rsidR="00C71C63" w:rsidRDefault="00C71C63" w:rsidP="00904C6A">
            <w:pPr>
              <w:rPr>
                <w:i w:val="0"/>
                <w:szCs w:val="21"/>
              </w:rPr>
            </w:pPr>
            <w:r>
              <w:rPr>
                <w:rFonts w:hint="eastAsia"/>
                <w:i w:val="0"/>
                <w:szCs w:val="21"/>
              </w:rPr>
              <w:t>Varchar(150)</w:t>
            </w:r>
          </w:p>
        </w:tc>
        <w:tc>
          <w:tcPr>
            <w:tcW w:w="2993" w:type="dxa"/>
          </w:tcPr>
          <w:p w:rsidR="00C71C63" w:rsidRDefault="00C71C63" w:rsidP="00904C6A">
            <w:pPr>
              <w:rPr>
                <w:i w:val="0"/>
              </w:rPr>
            </w:pP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REPLY_CONTENT</w:t>
            </w:r>
          </w:p>
        </w:tc>
        <w:tc>
          <w:tcPr>
            <w:tcW w:w="177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回复内容</w:t>
            </w:r>
          </w:p>
        </w:tc>
        <w:tc>
          <w:tcPr>
            <w:tcW w:w="1520" w:type="dxa"/>
          </w:tcPr>
          <w:p w:rsidR="00C71C63" w:rsidRDefault="00C71C63" w:rsidP="00904C6A">
            <w:pPr>
              <w:rPr>
                <w:i w:val="0"/>
                <w:szCs w:val="21"/>
              </w:rPr>
            </w:pPr>
            <w:r>
              <w:rPr>
                <w:rFonts w:hint="eastAsia"/>
                <w:i w:val="0"/>
                <w:szCs w:val="21"/>
              </w:rPr>
              <w:t>Long Varchar</w:t>
            </w:r>
          </w:p>
        </w:tc>
        <w:tc>
          <w:tcPr>
            <w:tcW w:w="2993" w:type="dxa"/>
          </w:tcPr>
          <w:p w:rsidR="00C71C63" w:rsidRDefault="00C71C63" w:rsidP="00904C6A">
            <w:pPr>
              <w:rPr>
                <w:i w:val="0"/>
              </w:rPr>
            </w:pP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STATUS</w:t>
            </w:r>
          </w:p>
        </w:tc>
        <w:tc>
          <w:tcPr>
            <w:tcW w:w="177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留言状态</w:t>
            </w:r>
          </w:p>
        </w:tc>
        <w:tc>
          <w:tcPr>
            <w:tcW w:w="1520" w:type="dxa"/>
          </w:tcPr>
          <w:p w:rsidR="00C71C63" w:rsidRDefault="00C71C63" w:rsidP="00904C6A">
            <w:pPr>
              <w:rPr>
                <w:i w:val="0"/>
                <w:szCs w:val="21"/>
              </w:rPr>
            </w:pPr>
            <w:r>
              <w:rPr>
                <w:rFonts w:hint="eastAsia"/>
                <w:i w:val="0"/>
                <w:szCs w:val="21"/>
              </w:rPr>
              <w:t>CHAR(1)</w:t>
            </w:r>
          </w:p>
        </w:tc>
        <w:tc>
          <w:tcPr>
            <w:tcW w:w="2993" w:type="dxa"/>
          </w:tcPr>
          <w:p w:rsidR="00C71C63" w:rsidRDefault="00C71C63" w:rsidP="00904C6A">
            <w:pPr>
              <w:rPr>
                <w:i w:val="0"/>
              </w:rPr>
            </w:pPr>
            <w:r>
              <w:rPr>
                <w:rFonts w:hint="eastAsia"/>
                <w:i w:val="0"/>
              </w:rPr>
              <w:t>0-</w:t>
            </w:r>
            <w:r>
              <w:rPr>
                <w:rFonts w:hint="eastAsia"/>
                <w:i w:val="0"/>
              </w:rPr>
              <w:t>未回复</w:t>
            </w:r>
            <w:r>
              <w:rPr>
                <w:rFonts w:hint="eastAsia"/>
                <w:i w:val="0"/>
              </w:rPr>
              <w:t xml:space="preserve"> 1-</w:t>
            </w:r>
            <w:r>
              <w:rPr>
                <w:rFonts w:hint="eastAsia"/>
                <w:i w:val="0"/>
              </w:rPr>
              <w:t>已回复</w:t>
            </w:r>
            <w:r>
              <w:rPr>
                <w:rFonts w:hint="eastAsia"/>
                <w:i w:val="0"/>
              </w:rPr>
              <w:t>(</w:t>
            </w:r>
            <w:r>
              <w:rPr>
                <w:rFonts w:hint="eastAsia"/>
                <w:i w:val="0"/>
              </w:rPr>
              <w:t>默认为</w:t>
            </w:r>
            <w:r>
              <w:rPr>
                <w:rFonts w:hint="eastAsia"/>
                <w:i w:val="0"/>
              </w:rPr>
              <w:t>0)</w:t>
            </w:r>
          </w:p>
        </w:tc>
      </w:tr>
    </w:tbl>
    <w:p w:rsidR="00C71C63" w:rsidRDefault="00C71C63" w:rsidP="00C71C63"/>
    <w:p w:rsidR="00C71C63" w:rsidRPr="00070190" w:rsidRDefault="00C71C63" w:rsidP="00C71C63">
      <w:pPr>
        <w:pStyle w:val="2"/>
        <w:rPr>
          <w:i w:val="0"/>
          <w:color w:val="FF0000"/>
        </w:rPr>
      </w:pPr>
      <w:bookmarkStart w:id="139" w:name="_Toc112811613"/>
      <w:bookmarkStart w:id="140" w:name="_Toc337551823"/>
      <w:r w:rsidRPr="00070190">
        <w:rPr>
          <w:rFonts w:hint="eastAsia"/>
          <w:i w:val="0"/>
          <w:color w:val="FF0000"/>
        </w:rPr>
        <w:t>延期申请表</w:t>
      </w:r>
      <w:r w:rsidRPr="00070190">
        <w:rPr>
          <w:rFonts w:hint="eastAsia"/>
          <w:i w:val="0"/>
          <w:color w:val="FF0000"/>
        </w:rPr>
        <w:t>(ECARD_POSTPONE_APPLY)</w:t>
      </w:r>
      <w:bookmarkEnd w:id="139"/>
      <w:bookmarkEnd w:id="140"/>
    </w:p>
    <w:tbl>
      <w:tblPr>
        <w:tblW w:w="810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1770"/>
        <w:gridCol w:w="1520"/>
        <w:gridCol w:w="2993"/>
      </w:tblGrid>
      <w:tr w:rsidR="00C71C63" w:rsidTr="00904C6A">
        <w:tc>
          <w:tcPr>
            <w:tcW w:w="1820" w:type="dxa"/>
            <w:shd w:val="pct40" w:color="auto" w:fill="auto"/>
          </w:tcPr>
          <w:p w:rsidR="00C71C63" w:rsidRDefault="00C71C63" w:rsidP="00904C6A">
            <w:pPr>
              <w:rPr>
                <w:b/>
              </w:rPr>
            </w:pPr>
            <w:r>
              <w:rPr>
                <w:rFonts w:hint="eastAsia"/>
                <w:b/>
              </w:rPr>
              <w:t>字段</w:t>
            </w:r>
          </w:p>
        </w:tc>
        <w:tc>
          <w:tcPr>
            <w:tcW w:w="1770" w:type="dxa"/>
            <w:shd w:val="pct40" w:color="auto" w:fill="auto"/>
          </w:tcPr>
          <w:p w:rsidR="00C71C63" w:rsidRDefault="00C71C63" w:rsidP="00904C6A">
            <w:pPr>
              <w:rPr>
                <w:b/>
              </w:rPr>
            </w:pPr>
            <w:r>
              <w:rPr>
                <w:rFonts w:hint="eastAsia"/>
                <w:b/>
              </w:rPr>
              <w:t>字段名</w:t>
            </w:r>
          </w:p>
        </w:tc>
        <w:tc>
          <w:tcPr>
            <w:tcW w:w="1520" w:type="dxa"/>
            <w:shd w:val="pct40" w:color="auto" w:fill="auto"/>
          </w:tcPr>
          <w:p w:rsidR="00C71C63" w:rsidRDefault="00C71C63" w:rsidP="00904C6A">
            <w:pPr>
              <w:rPr>
                <w:b/>
              </w:rPr>
            </w:pPr>
            <w:r>
              <w:rPr>
                <w:rFonts w:hint="eastAsia"/>
                <w:b/>
              </w:rPr>
              <w:t>类型</w:t>
            </w:r>
          </w:p>
        </w:tc>
        <w:tc>
          <w:tcPr>
            <w:tcW w:w="2993" w:type="dxa"/>
            <w:shd w:val="pct40" w:color="auto" w:fill="auto"/>
          </w:tcPr>
          <w:p w:rsidR="00C71C63" w:rsidRDefault="00C71C63" w:rsidP="00904C6A">
            <w:pPr>
              <w:rPr>
                <w:b/>
              </w:rPr>
            </w:pPr>
            <w:r>
              <w:rPr>
                <w:rFonts w:hint="eastAsia"/>
                <w:b/>
              </w:rPr>
              <w:t>备注</w:t>
            </w:r>
          </w:p>
        </w:tc>
      </w:tr>
      <w:tr w:rsidR="00C71C63" w:rsidTr="00904C6A">
        <w:tc>
          <w:tcPr>
            <w:tcW w:w="1820" w:type="dxa"/>
          </w:tcPr>
          <w:p w:rsidR="00C71C63" w:rsidRDefault="00C71C63" w:rsidP="00904C6A">
            <w:pPr>
              <w:rPr>
                <w:b/>
              </w:rPr>
            </w:pPr>
            <w:r>
              <w:rPr>
                <w:rFonts w:ascii="Courier New" w:hAnsi="Courier New" w:cs="Courier New" w:hint="eastAsia"/>
                <w:b/>
                <w:i w:val="0"/>
                <w:kern w:val="0"/>
                <w:sz w:val="20"/>
                <w:szCs w:val="20"/>
              </w:rPr>
              <w:t>CUSTOMER</w:t>
            </w:r>
            <w:r>
              <w:rPr>
                <w:rFonts w:ascii="Courier New" w:hAnsi="Courier New" w:cs="Courier New"/>
                <w:b/>
                <w:i w:val="0"/>
                <w:kern w:val="0"/>
                <w:sz w:val="20"/>
                <w:szCs w:val="20"/>
              </w:rPr>
              <w:t>_</w:t>
            </w:r>
            <w:r>
              <w:rPr>
                <w:rFonts w:ascii="Courier New" w:hAnsi="Courier New" w:cs="Courier New" w:hint="eastAsia"/>
                <w:b/>
                <w:i w:val="0"/>
                <w:kern w:val="0"/>
                <w:sz w:val="20"/>
                <w:szCs w:val="20"/>
              </w:rPr>
              <w:t>ID</w:t>
            </w:r>
          </w:p>
        </w:tc>
        <w:tc>
          <w:tcPr>
            <w:tcW w:w="1770" w:type="dxa"/>
          </w:tcPr>
          <w:p w:rsidR="00C71C63" w:rsidRDefault="00C71C63" w:rsidP="00904C6A">
            <w:pPr>
              <w:rPr>
                <w:b/>
                <w:i w:val="0"/>
              </w:rPr>
            </w:pPr>
            <w:r>
              <w:rPr>
                <w:rFonts w:hint="eastAsia"/>
                <w:b/>
                <w:i w:val="0"/>
              </w:rPr>
              <w:t>用户学工号</w:t>
            </w:r>
          </w:p>
        </w:tc>
        <w:tc>
          <w:tcPr>
            <w:tcW w:w="1520" w:type="dxa"/>
          </w:tcPr>
          <w:p w:rsidR="00C71C63" w:rsidRDefault="00C71C63" w:rsidP="00904C6A">
            <w:pPr>
              <w:rPr>
                <w:b/>
              </w:rPr>
            </w:pPr>
            <w:r>
              <w:rPr>
                <w:rFonts w:hint="eastAsia"/>
                <w:b/>
              </w:rPr>
              <w:t>integer</w:t>
            </w:r>
          </w:p>
        </w:tc>
        <w:tc>
          <w:tcPr>
            <w:tcW w:w="2993" w:type="dxa"/>
          </w:tcPr>
          <w:p w:rsidR="00C71C63" w:rsidRDefault="00C71C63" w:rsidP="00904C6A">
            <w:pPr>
              <w:rPr>
                <w:b/>
                <w:i w:val="0"/>
              </w:rPr>
            </w:pPr>
            <w:r>
              <w:rPr>
                <w:rFonts w:hint="eastAsia"/>
                <w:b/>
                <w:i w:val="0"/>
              </w:rPr>
              <w:t>主键</w:t>
            </w:r>
          </w:p>
        </w:tc>
      </w:tr>
      <w:tr w:rsidR="00C71C63" w:rsidTr="00904C6A">
        <w:tc>
          <w:tcPr>
            <w:tcW w:w="1820" w:type="dxa"/>
          </w:tcPr>
          <w:p w:rsidR="00C71C63" w:rsidRDefault="00C71C63" w:rsidP="00904C6A">
            <w:r>
              <w:rPr>
                <w:rFonts w:ascii="Courier New" w:hAnsi="Courier New" w:cs="Courier New" w:hint="eastAsia"/>
                <w:i w:val="0"/>
                <w:color w:val="000000"/>
                <w:kern w:val="0"/>
                <w:sz w:val="20"/>
                <w:szCs w:val="20"/>
              </w:rPr>
              <w:t>REASON</w:t>
            </w:r>
          </w:p>
        </w:tc>
        <w:tc>
          <w:tcPr>
            <w:tcW w:w="1770" w:type="dxa"/>
          </w:tcPr>
          <w:p w:rsidR="00C71C63" w:rsidRDefault="00C71C63" w:rsidP="00904C6A">
            <w:pPr>
              <w:rPr>
                <w:i w:val="0"/>
              </w:rPr>
            </w:pPr>
            <w:r>
              <w:rPr>
                <w:rFonts w:hint="eastAsia"/>
                <w:i w:val="0"/>
              </w:rPr>
              <w:t>申请原因</w:t>
            </w:r>
          </w:p>
        </w:tc>
        <w:tc>
          <w:tcPr>
            <w:tcW w:w="1520" w:type="dxa"/>
          </w:tcPr>
          <w:p w:rsidR="00C71C63" w:rsidRDefault="00C71C63" w:rsidP="00904C6A">
            <w:pPr>
              <w:rPr>
                <w:i w:val="0"/>
                <w:szCs w:val="21"/>
              </w:rPr>
            </w:pPr>
            <w:r>
              <w:rPr>
                <w:rFonts w:hint="eastAsia"/>
                <w:i w:val="0"/>
                <w:szCs w:val="21"/>
              </w:rPr>
              <w:t>Varchar(900)</w:t>
            </w:r>
          </w:p>
        </w:tc>
        <w:tc>
          <w:tcPr>
            <w:tcW w:w="2993" w:type="dxa"/>
          </w:tcPr>
          <w:p w:rsidR="00C71C63" w:rsidRDefault="00C71C63" w:rsidP="00904C6A">
            <w:pPr>
              <w:rPr>
                <w:i w:val="0"/>
              </w:rPr>
            </w:pPr>
            <w:r>
              <w:rPr>
                <w:rFonts w:hint="eastAsia"/>
                <w:i w:val="0"/>
              </w:rPr>
              <w:t>最大</w:t>
            </w:r>
            <w:r>
              <w:rPr>
                <w:rFonts w:hint="eastAsia"/>
                <w:i w:val="0"/>
              </w:rPr>
              <w:t>300</w:t>
            </w:r>
            <w:r>
              <w:rPr>
                <w:rFonts w:hint="eastAsia"/>
                <w:i w:val="0"/>
              </w:rPr>
              <w:t>个汉字</w:t>
            </w: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lastRenderedPageBreak/>
              <w:t>POSTPONE_TIME</w:t>
            </w:r>
          </w:p>
        </w:tc>
        <w:tc>
          <w:tcPr>
            <w:tcW w:w="1770" w:type="dxa"/>
          </w:tcPr>
          <w:p w:rsidR="00C71C63" w:rsidRDefault="00C71C63" w:rsidP="00904C6A">
            <w:pPr>
              <w:rPr>
                <w:i w:val="0"/>
              </w:rPr>
            </w:pPr>
            <w:r>
              <w:rPr>
                <w:rFonts w:hint="eastAsia"/>
                <w:i w:val="0"/>
              </w:rPr>
              <w:t>需要延期时间</w:t>
            </w:r>
          </w:p>
        </w:tc>
        <w:tc>
          <w:tcPr>
            <w:tcW w:w="1520" w:type="dxa"/>
          </w:tcPr>
          <w:p w:rsidR="00C71C63" w:rsidRDefault="00C71C63" w:rsidP="00904C6A">
            <w:pPr>
              <w:rPr>
                <w:i w:val="0"/>
                <w:szCs w:val="21"/>
              </w:rPr>
            </w:pPr>
            <w:r>
              <w:rPr>
                <w:rFonts w:hint="eastAsia"/>
                <w:i w:val="0"/>
                <w:szCs w:val="21"/>
              </w:rPr>
              <w:t>timestamp</w:t>
            </w:r>
          </w:p>
        </w:tc>
        <w:tc>
          <w:tcPr>
            <w:tcW w:w="2993" w:type="dxa"/>
          </w:tcPr>
          <w:p w:rsidR="00C71C63" w:rsidRDefault="00C71C63" w:rsidP="00904C6A">
            <w:pPr>
              <w:ind w:right="840"/>
              <w:rPr>
                <w:i w:val="0"/>
              </w:rPr>
            </w:pPr>
            <w:r>
              <w:rPr>
                <w:rFonts w:hint="eastAsia"/>
                <w:i w:val="0"/>
              </w:rPr>
              <w:t>如延期到：</w:t>
            </w:r>
            <w:smartTag w:uri="urn:schemas-microsoft-com:office:smarttags" w:element="chsdate">
              <w:smartTagPr>
                <w:attr w:name="IsROCDate" w:val="False"/>
                <w:attr w:name="IsLunarDate" w:val="False"/>
                <w:attr w:name="Day" w:val="9"/>
                <w:attr w:name="Month" w:val="9"/>
                <w:attr w:name="Year" w:val="2005"/>
              </w:smartTagPr>
              <w:r>
                <w:rPr>
                  <w:rFonts w:hint="eastAsia"/>
                  <w:i w:val="0"/>
                </w:rPr>
                <w:t>2005-9-9</w:t>
              </w:r>
            </w:smartTag>
          </w:p>
        </w:tc>
      </w:tr>
      <w:tr w:rsidR="00C71C63" w:rsidTr="00904C6A">
        <w:tc>
          <w:tcPr>
            <w:tcW w:w="1820" w:type="dxa"/>
            <w:tcBorders>
              <w:bottom w:val="single" w:sz="4" w:space="0" w:color="auto"/>
            </w:tcBorders>
          </w:tcPr>
          <w:p w:rsidR="00C71C63" w:rsidRDefault="00C71C63" w:rsidP="00904C6A">
            <w:r>
              <w:rPr>
                <w:rFonts w:ascii="Courier New" w:hAnsi="Courier New" w:cs="Courier New" w:hint="eastAsia"/>
                <w:i w:val="0"/>
                <w:color w:val="000000"/>
                <w:kern w:val="0"/>
                <w:sz w:val="20"/>
                <w:szCs w:val="20"/>
              </w:rPr>
              <w:t>APPLYER</w:t>
            </w:r>
          </w:p>
        </w:tc>
        <w:tc>
          <w:tcPr>
            <w:tcW w:w="1770" w:type="dxa"/>
            <w:tcBorders>
              <w:bottom w:val="single" w:sz="4" w:space="0" w:color="auto"/>
            </w:tcBorders>
          </w:tcPr>
          <w:p w:rsidR="00C71C63" w:rsidRDefault="00C71C63" w:rsidP="00904C6A">
            <w:pPr>
              <w:rPr>
                <w:i w:val="0"/>
              </w:rPr>
            </w:pPr>
            <w:r>
              <w:rPr>
                <w:rFonts w:hint="eastAsia"/>
                <w:i w:val="0"/>
              </w:rPr>
              <w:t>申请者姓名</w:t>
            </w:r>
          </w:p>
        </w:tc>
        <w:tc>
          <w:tcPr>
            <w:tcW w:w="1520" w:type="dxa"/>
            <w:tcBorders>
              <w:bottom w:val="single" w:sz="4" w:space="0" w:color="auto"/>
            </w:tcBorders>
          </w:tcPr>
          <w:p w:rsidR="00C71C63" w:rsidRDefault="00C71C63" w:rsidP="00904C6A">
            <w:pPr>
              <w:rPr>
                <w:i w:val="0"/>
                <w:szCs w:val="21"/>
              </w:rPr>
            </w:pPr>
            <w:r>
              <w:rPr>
                <w:i w:val="0"/>
                <w:szCs w:val="21"/>
              </w:rPr>
              <w:t>Var</w:t>
            </w:r>
            <w:r>
              <w:rPr>
                <w:rFonts w:hint="eastAsia"/>
                <w:i w:val="0"/>
                <w:szCs w:val="21"/>
              </w:rPr>
              <w:t>c</w:t>
            </w:r>
            <w:r>
              <w:rPr>
                <w:i w:val="0"/>
                <w:szCs w:val="21"/>
              </w:rPr>
              <w:t>har</w:t>
            </w:r>
            <w:r>
              <w:rPr>
                <w:i w:val="0"/>
              </w:rPr>
              <w:t>(</w:t>
            </w:r>
            <w:r>
              <w:rPr>
                <w:rFonts w:hint="eastAsia"/>
                <w:i w:val="0"/>
              </w:rPr>
              <w:t>150</w:t>
            </w:r>
            <w:r>
              <w:rPr>
                <w:i w:val="0"/>
              </w:rPr>
              <w:t>)</w:t>
            </w:r>
          </w:p>
        </w:tc>
        <w:tc>
          <w:tcPr>
            <w:tcW w:w="2993" w:type="dxa"/>
            <w:tcBorders>
              <w:bottom w:val="single" w:sz="4" w:space="0" w:color="auto"/>
            </w:tcBorders>
          </w:tcPr>
          <w:p w:rsidR="00C71C63" w:rsidRPr="00493495" w:rsidRDefault="00C71C63" w:rsidP="00904C6A">
            <w:pPr>
              <w:rPr>
                <w:i w:val="0"/>
              </w:rPr>
            </w:pPr>
          </w:p>
        </w:tc>
      </w:tr>
      <w:tr w:rsidR="00C71C63" w:rsidTr="00904C6A">
        <w:tc>
          <w:tcPr>
            <w:tcW w:w="1820" w:type="dxa"/>
          </w:tcPr>
          <w:p w:rsidR="00C71C63" w:rsidRDefault="00C71C63" w:rsidP="00904C6A">
            <w:pPr>
              <w:rPr>
                <w:i w:val="0"/>
              </w:rPr>
            </w:pPr>
            <w:r>
              <w:rPr>
                <w:rFonts w:ascii="Courier New" w:hAnsi="Courier New" w:cs="Courier New" w:hint="eastAsia"/>
                <w:i w:val="0"/>
                <w:color w:val="000000"/>
                <w:kern w:val="0"/>
                <w:sz w:val="20"/>
                <w:szCs w:val="20"/>
              </w:rPr>
              <w:t>APPLY_TIME</w:t>
            </w:r>
          </w:p>
        </w:tc>
        <w:tc>
          <w:tcPr>
            <w:tcW w:w="1770" w:type="dxa"/>
          </w:tcPr>
          <w:p w:rsidR="00C71C63" w:rsidRDefault="00C71C63" w:rsidP="00904C6A">
            <w:pPr>
              <w:rPr>
                <w:i w:val="0"/>
              </w:rPr>
            </w:pPr>
            <w:r>
              <w:rPr>
                <w:rFonts w:ascii="Courier New" w:hAnsi="Courier New" w:cs="Courier New" w:hint="eastAsia"/>
                <w:i w:val="0"/>
                <w:color w:val="000000"/>
                <w:kern w:val="0"/>
                <w:sz w:val="20"/>
                <w:szCs w:val="20"/>
              </w:rPr>
              <w:t>申请时间</w:t>
            </w:r>
          </w:p>
        </w:tc>
        <w:tc>
          <w:tcPr>
            <w:tcW w:w="1520" w:type="dxa"/>
          </w:tcPr>
          <w:p w:rsidR="00C71C63" w:rsidRDefault="00C71C63" w:rsidP="00904C6A">
            <w:pPr>
              <w:rPr>
                <w:i w:val="0"/>
                <w:szCs w:val="21"/>
              </w:rPr>
            </w:pPr>
            <w:r>
              <w:rPr>
                <w:rFonts w:hint="eastAsia"/>
                <w:i w:val="0"/>
                <w:szCs w:val="21"/>
              </w:rPr>
              <w:t>timestamp</w:t>
            </w:r>
          </w:p>
        </w:tc>
        <w:tc>
          <w:tcPr>
            <w:tcW w:w="2993" w:type="dxa"/>
          </w:tcPr>
          <w:p w:rsidR="00C71C63" w:rsidRDefault="00C71C63" w:rsidP="00904C6A">
            <w:pPr>
              <w:rPr>
                <w:i w:val="0"/>
              </w:rPr>
            </w:pP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CHECK_RESULT</w:t>
            </w:r>
          </w:p>
        </w:tc>
        <w:tc>
          <w:tcPr>
            <w:tcW w:w="177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处理意见</w:t>
            </w:r>
          </w:p>
        </w:tc>
        <w:tc>
          <w:tcPr>
            <w:tcW w:w="1520" w:type="dxa"/>
          </w:tcPr>
          <w:p w:rsidR="00C71C63" w:rsidRDefault="00C71C63" w:rsidP="00904C6A">
            <w:pPr>
              <w:rPr>
                <w:i w:val="0"/>
                <w:szCs w:val="21"/>
              </w:rPr>
            </w:pPr>
            <w:r>
              <w:rPr>
                <w:i w:val="0"/>
                <w:szCs w:val="21"/>
              </w:rPr>
              <w:t>V</w:t>
            </w:r>
            <w:r>
              <w:rPr>
                <w:rFonts w:hint="eastAsia"/>
                <w:i w:val="0"/>
                <w:szCs w:val="21"/>
              </w:rPr>
              <w:t>archar(240)</w:t>
            </w:r>
          </w:p>
        </w:tc>
        <w:tc>
          <w:tcPr>
            <w:tcW w:w="2993" w:type="dxa"/>
          </w:tcPr>
          <w:p w:rsidR="00C71C63" w:rsidRDefault="00C71C63" w:rsidP="00904C6A">
            <w:pPr>
              <w:rPr>
                <w:i w:val="0"/>
              </w:rPr>
            </w:pPr>
            <w:r>
              <w:rPr>
                <w:rFonts w:hint="eastAsia"/>
                <w:i w:val="0"/>
              </w:rPr>
              <w:t>如填写的原因不符合要求</w:t>
            </w:r>
          </w:p>
        </w:tc>
      </w:tr>
      <w:tr w:rsidR="00C71C63" w:rsidTr="00904C6A">
        <w:tc>
          <w:tcPr>
            <w:tcW w:w="182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STATUS</w:t>
            </w:r>
          </w:p>
        </w:tc>
        <w:tc>
          <w:tcPr>
            <w:tcW w:w="1770"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状态</w:t>
            </w:r>
          </w:p>
        </w:tc>
        <w:tc>
          <w:tcPr>
            <w:tcW w:w="1520" w:type="dxa"/>
          </w:tcPr>
          <w:p w:rsidR="00C71C63" w:rsidRDefault="00C71C63" w:rsidP="00904C6A">
            <w:pPr>
              <w:rPr>
                <w:i w:val="0"/>
                <w:szCs w:val="21"/>
              </w:rPr>
            </w:pPr>
            <w:r>
              <w:rPr>
                <w:rFonts w:hint="eastAsia"/>
                <w:i w:val="0"/>
                <w:szCs w:val="21"/>
              </w:rPr>
              <w:t>Date</w:t>
            </w:r>
          </w:p>
        </w:tc>
        <w:tc>
          <w:tcPr>
            <w:tcW w:w="2993" w:type="dxa"/>
          </w:tcPr>
          <w:p w:rsidR="00C71C63" w:rsidRPr="00070190" w:rsidRDefault="00C71C63" w:rsidP="00904C6A">
            <w:pPr>
              <w:rPr>
                <w:i w:val="0"/>
                <w:color w:val="FF0000"/>
              </w:rPr>
            </w:pPr>
            <w:r w:rsidRPr="00070190">
              <w:rPr>
                <w:rFonts w:hint="eastAsia"/>
                <w:i w:val="0"/>
                <w:color w:val="FF0000"/>
              </w:rPr>
              <w:t>0-</w:t>
            </w:r>
            <w:r w:rsidRPr="00070190">
              <w:rPr>
                <w:rFonts w:hint="eastAsia"/>
                <w:i w:val="0"/>
                <w:color w:val="FF0000"/>
              </w:rPr>
              <w:t>未处理</w:t>
            </w:r>
            <w:r w:rsidRPr="00070190">
              <w:rPr>
                <w:rFonts w:hint="eastAsia"/>
                <w:i w:val="0"/>
                <w:color w:val="FF0000"/>
              </w:rPr>
              <w:t xml:space="preserve"> 1-</w:t>
            </w:r>
            <w:r w:rsidRPr="00070190">
              <w:rPr>
                <w:rFonts w:hint="eastAsia"/>
                <w:i w:val="0"/>
                <w:color w:val="FF0000"/>
              </w:rPr>
              <w:t>已接受</w:t>
            </w:r>
            <w:r w:rsidRPr="00070190">
              <w:rPr>
                <w:rFonts w:hint="eastAsia"/>
                <w:i w:val="0"/>
                <w:color w:val="FF0000"/>
              </w:rPr>
              <w:t xml:space="preserve"> 2-</w:t>
            </w:r>
            <w:r w:rsidRPr="00070190">
              <w:rPr>
                <w:rFonts w:hint="eastAsia"/>
                <w:i w:val="0"/>
                <w:color w:val="FF0000"/>
              </w:rPr>
              <w:t>不接受</w:t>
            </w:r>
          </w:p>
        </w:tc>
      </w:tr>
    </w:tbl>
    <w:p w:rsidR="00C71C63" w:rsidRPr="008E2DE8" w:rsidRDefault="00C71C63" w:rsidP="00C71C63">
      <w:pPr>
        <w:pStyle w:val="2"/>
        <w:rPr>
          <w:i w:val="0"/>
          <w:color w:val="FF0000"/>
        </w:rPr>
      </w:pPr>
      <w:bookmarkStart w:id="141" w:name="_Toc112811614"/>
      <w:bookmarkStart w:id="142" w:name="_Toc337551824"/>
      <w:r w:rsidRPr="008E2DE8">
        <w:rPr>
          <w:rFonts w:hint="eastAsia"/>
          <w:i w:val="0"/>
          <w:color w:val="FF0000"/>
        </w:rPr>
        <w:t>照片延用表</w:t>
      </w:r>
      <w:r w:rsidRPr="008E2DE8">
        <w:rPr>
          <w:rFonts w:hint="eastAsia"/>
          <w:i w:val="0"/>
          <w:color w:val="FF0000"/>
        </w:rPr>
        <w:t>(ECARD_</w:t>
      </w:r>
      <w:r>
        <w:rPr>
          <w:rFonts w:hint="eastAsia"/>
          <w:i w:val="0"/>
          <w:color w:val="FF0000"/>
        </w:rPr>
        <w:t>PIC_DELAY</w:t>
      </w:r>
      <w:r w:rsidRPr="008E2DE8">
        <w:rPr>
          <w:rFonts w:hint="eastAsia"/>
          <w:i w:val="0"/>
          <w:color w:val="FF0000"/>
        </w:rPr>
        <w:t>)</w:t>
      </w:r>
      <w:bookmarkEnd w:id="142"/>
    </w:p>
    <w:tbl>
      <w:tblPr>
        <w:tblW w:w="810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1739"/>
        <w:gridCol w:w="1515"/>
        <w:gridCol w:w="2952"/>
      </w:tblGrid>
      <w:tr w:rsidR="00C71C63" w:rsidTr="00904C6A">
        <w:tc>
          <w:tcPr>
            <w:tcW w:w="1897" w:type="dxa"/>
            <w:shd w:val="pct40" w:color="auto" w:fill="auto"/>
          </w:tcPr>
          <w:p w:rsidR="00C71C63" w:rsidRDefault="00C71C63" w:rsidP="00904C6A">
            <w:pPr>
              <w:rPr>
                <w:b/>
              </w:rPr>
            </w:pPr>
            <w:r>
              <w:rPr>
                <w:rFonts w:hint="eastAsia"/>
                <w:b/>
              </w:rPr>
              <w:t>字段</w:t>
            </w:r>
          </w:p>
        </w:tc>
        <w:tc>
          <w:tcPr>
            <w:tcW w:w="1739" w:type="dxa"/>
            <w:shd w:val="pct40" w:color="auto" w:fill="auto"/>
          </w:tcPr>
          <w:p w:rsidR="00C71C63" w:rsidRDefault="00C71C63" w:rsidP="00904C6A">
            <w:pPr>
              <w:rPr>
                <w:b/>
              </w:rPr>
            </w:pPr>
            <w:r>
              <w:rPr>
                <w:rFonts w:hint="eastAsia"/>
                <w:b/>
              </w:rPr>
              <w:t>字段名</w:t>
            </w:r>
          </w:p>
        </w:tc>
        <w:tc>
          <w:tcPr>
            <w:tcW w:w="1515" w:type="dxa"/>
            <w:shd w:val="pct40" w:color="auto" w:fill="auto"/>
          </w:tcPr>
          <w:p w:rsidR="00C71C63" w:rsidRDefault="00C71C63" w:rsidP="00904C6A">
            <w:pPr>
              <w:rPr>
                <w:b/>
              </w:rPr>
            </w:pPr>
            <w:r>
              <w:rPr>
                <w:rFonts w:hint="eastAsia"/>
                <w:b/>
              </w:rPr>
              <w:t>类型</w:t>
            </w:r>
          </w:p>
        </w:tc>
        <w:tc>
          <w:tcPr>
            <w:tcW w:w="2952" w:type="dxa"/>
            <w:shd w:val="pct40" w:color="auto" w:fill="auto"/>
          </w:tcPr>
          <w:p w:rsidR="00C71C63" w:rsidRDefault="00C71C63" w:rsidP="00904C6A">
            <w:pPr>
              <w:rPr>
                <w:b/>
              </w:rPr>
            </w:pPr>
            <w:r>
              <w:rPr>
                <w:rFonts w:hint="eastAsia"/>
                <w:b/>
              </w:rPr>
              <w:t>备注</w:t>
            </w:r>
          </w:p>
        </w:tc>
      </w:tr>
      <w:tr w:rsidR="00C71C63" w:rsidTr="00904C6A">
        <w:tc>
          <w:tcPr>
            <w:tcW w:w="1897" w:type="dxa"/>
          </w:tcPr>
          <w:p w:rsidR="00C71C63" w:rsidRPr="00DA6933" w:rsidRDefault="00C71C63" w:rsidP="00904C6A">
            <w:pPr>
              <w:rPr>
                <w:b/>
              </w:rPr>
            </w:pPr>
            <w:r w:rsidRPr="00DA6933">
              <w:rPr>
                <w:rFonts w:ascii="Courier New" w:hAnsi="Courier New" w:cs="Courier New" w:hint="eastAsia"/>
                <w:b/>
                <w:i w:val="0"/>
                <w:color w:val="000000"/>
                <w:kern w:val="0"/>
                <w:sz w:val="20"/>
                <w:szCs w:val="20"/>
              </w:rPr>
              <w:t>CUR_STUEMP_NO</w:t>
            </w:r>
          </w:p>
        </w:tc>
        <w:tc>
          <w:tcPr>
            <w:tcW w:w="1739" w:type="dxa"/>
          </w:tcPr>
          <w:p w:rsidR="00C71C63" w:rsidRDefault="00C71C63" w:rsidP="00904C6A">
            <w:pPr>
              <w:rPr>
                <w:i w:val="0"/>
              </w:rPr>
            </w:pPr>
            <w:r>
              <w:rPr>
                <w:rFonts w:hint="eastAsia"/>
                <w:i w:val="0"/>
              </w:rPr>
              <w:t>用户新的学工号</w:t>
            </w:r>
          </w:p>
        </w:tc>
        <w:tc>
          <w:tcPr>
            <w:tcW w:w="1515" w:type="dxa"/>
          </w:tcPr>
          <w:p w:rsidR="00C71C63" w:rsidRDefault="00C71C63" w:rsidP="00904C6A">
            <w:pPr>
              <w:rPr>
                <w:i w:val="0"/>
                <w:szCs w:val="21"/>
              </w:rPr>
            </w:pPr>
            <w:r>
              <w:rPr>
                <w:rFonts w:hint="eastAsia"/>
                <w:i w:val="0"/>
                <w:szCs w:val="21"/>
              </w:rPr>
              <w:t>Varchar(20)</w:t>
            </w:r>
          </w:p>
        </w:tc>
        <w:tc>
          <w:tcPr>
            <w:tcW w:w="2952" w:type="dxa"/>
          </w:tcPr>
          <w:p w:rsidR="00C71C63" w:rsidRDefault="00C71C63" w:rsidP="00904C6A">
            <w:pPr>
              <w:rPr>
                <w:i w:val="0"/>
              </w:rPr>
            </w:pPr>
          </w:p>
        </w:tc>
      </w:tr>
      <w:tr w:rsidR="00C71C63" w:rsidTr="00904C6A">
        <w:tc>
          <w:tcPr>
            <w:tcW w:w="1897" w:type="dxa"/>
          </w:tcPr>
          <w:p w:rsidR="00C71C63" w:rsidRPr="00DA6933" w:rsidRDefault="00C71C63" w:rsidP="00904C6A">
            <w:pPr>
              <w:rPr>
                <w:rFonts w:ascii="Courier New" w:hAnsi="Courier New" w:cs="Courier New"/>
                <w:b/>
                <w:i w:val="0"/>
                <w:color w:val="000000"/>
                <w:kern w:val="0"/>
                <w:sz w:val="20"/>
                <w:szCs w:val="20"/>
              </w:rPr>
            </w:pPr>
            <w:r w:rsidRPr="00DA6933">
              <w:rPr>
                <w:rFonts w:ascii="Courier New" w:hAnsi="Courier New" w:cs="Courier New" w:hint="eastAsia"/>
                <w:b/>
                <w:i w:val="0"/>
                <w:color w:val="000000"/>
                <w:kern w:val="0"/>
                <w:sz w:val="20"/>
                <w:szCs w:val="20"/>
              </w:rPr>
              <w:t>OLD_STU_NO</w:t>
            </w:r>
          </w:p>
        </w:tc>
        <w:tc>
          <w:tcPr>
            <w:tcW w:w="1739" w:type="dxa"/>
          </w:tcPr>
          <w:p w:rsidR="00C71C63" w:rsidRDefault="00C71C63" w:rsidP="00904C6A">
            <w:pPr>
              <w:rPr>
                <w:i w:val="0"/>
              </w:rPr>
            </w:pPr>
            <w:r>
              <w:rPr>
                <w:rFonts w:hint="eastAsia"/>
                <w:i w:val="0"/>
              </w:rPr>
              <w:t>用户旧的学号</w:t>
            </w:r>
          </w:p>
        </w:tc>
        <w:tc>
          <w:tcPr>
            <w:tcW w:w="1515" w:type="dxa"/>
          </w:tcPr>
          <w:p w:rsidR="00C71C63" w:rsidRDefault="00C71C63" w:rsidP="00904C6A">
            <w:pPr>
              <w:rPr>
                <w:i w:val="0"/>
                <w:szCs w:val="21"/>
              </w:rPr>
            </w:pPr>
            <w:r>
              <w:rPr>
                <w:i w:val="0"/>
                <w:szCs w:val="21"/>
              </w:rPr>
              <w:t>V</w:t>
            </w:r>
            <w:r>
              <w:rPr>
                <w:rFonts w:hint="eastAsia"/>
                <w:i w:val="0"/>
                <w:szCs w:val="21"/>
              </w:rPr>
              <w:t>archar(20)</w:t>
            </w:r>
          </w:p>
        </w:tc>
        <w:tc>
          <w:tcPr>
            <w:tcW w:w="2952" w:type="dxa"/>
          </w:tcPr>
          <w:p w:rsidR="00C71C63" w:rsidRDefault="00C71C63" w:rsidP="00904C6A">
            <w:pPr>
              <w:ind w:right="840"/>
              <w:rPr>
                <w:i w:val="0"/>
              </w:rPr>
            </w:pPr>
            <w:r>
              <w:rPr>
                <w:rFonts w:hint="eastAsia"/>
                <w:i w:val="0"/>
              </w:rPr>
              <w:t>组合主键</w:t>
            </w:r>
            <w:r>
              <w:rPr>
                <w:rFonts w:hint="eastAsia"/>
                <w:i w:val="0"/>
              </w:rPr>
              <w:t>(CUR_STUEMP_NO</w:t>
            </w:r>
            <w:r>
              <w:rPr>
                <w:rFonts w:hint="eastAsia"/>
                <w:i w:val="0"/>
              </w:rPr>
              <w:t>和</w:t>
            </w:r>
            <w:r>
              <w:rPr>
                <w:rFonts w:hint="eastAsia"/>
                <w:i w:val="0"/>
              </w:rPr>
              <w:t>OLD_STU_NO)</w:t>
            </w:r>
          </w:p>
        </w:tc>
      </w:tr>
      <w:tr w:rsidR="00C71C63" w:rsidTr="00904C6A">
        <w:tc>
          <w:tcPr>
            <w:tcW w:w="1897" w:type="dxa"/>
          </w:tcPr>
          <w:p w:rsidR="00C71C63" w:rsidRPr="00DA6933" w:rsidRDefault="00C71C63" w:rsidP="00904C6A">
            <w:pPr>
              <w:rPr>
                <w:rFonts w:ascii="Courier New" w:hAnsi="Courier New" w:cs="Courier New"/>
                <w:b/>
                <w:i w:val="0"/>
                <w:color w:val="000000"/>
                <w:kern w:val="0"/>
                <w:sz w:val="20"/>
                <w:szCs w:val="20"/>
              </w:rPr>
            </w:pPr>
            <w:r>
              <w:rPr>
                <w:rFonts w:ascii="Courier New" w:hAnsi="Courier New" w:cs="Courier New" w:hint="eastAsia"/>
                <w:b/>
                <w:i w:val="0"/>
                <w:color w:val="000000"/>
                <w:kern w:val="0"/>
                <w:sz w:val="20"/>
                <w:szCs w:val="20"/>
              </w:rPr>
              <w:t>STATUS</w:t>
            </w:r>
          </w:p>
        </w:tc>
        <w:tc>
          <w:tcPr>
            <w:tcW w:w="1739" w:type="dxa"/>
          </w:tcPr>
          <w:p w:rsidR="00C71C63" w:rsidRDefault="00C71C63" w:rsidP="00904C6A">
            <w:pPr>
              <w:rPr>
                <w:i w:val="0"/>
              </w:rPr>
            </w:pPr>
            <w:r>
              <w:rPr>
                <w:rFonts w:hint="eastAsia"/>
                <w:i w:val="0"/>
              </w:rPr>
              <w:t>处理状态</w:t>
            </w:r>
          </w:p>
        </w:tc>
        <w:tc>
          <w:tcPr>
            <w:tcW w:w="1515" w:type="dxa"/>
          </w:tcPr>
          <w:p w:rsidR="00C71C63" w:rsidRDefault="00C71C63" w:rsidP="00904C6A">
            <w:pPr>
              <w:rPr>
                <w:i w:val="0"/>
                <w:szCs w:val="21"/>
              </w:rPr>
            </w:pPr>
          </w:p>
        </w:tc>
        <w:tc>
          <w:tcPr>
            <w:tcW w:w="2952" w:type="dxa"/>
          </w:tcPr>
          <w:p w:rsidR="00C71C63" w:rsidRDefault="00C71C63" w:rsidP="00904C6A">
            <w:pPr>
              <w:ind w:right="840"/>
              <w:rPr>
                <w:i w:val="0"/>
              </w:rPr>
            </w:pPr>
            <w:r>
              <w:rPr>
                <w:rFonts w:hint="eastAsia"/>
                <w:i w:val="0"/>
              </w:rPr>
              <w:t>0-</w:t>
            </w:r>
            <w:r>
              <w:rPr>
                <w:rFonts w:hint="eastAsia"/>
                <w:i w:val="0"/>
              </w:rPr>
              <w:t>未处理</w:t>
            </w:r>
            <w:r>
              <w:rPr>
                <w:rFonts w:hint="eastAsia"/>
                <w:i w:val="0"/>
              </w:rPr>
              <w:t xml:space="preserve"> 1-</w:t>
            </w:r>
            <w:r>
              <w:rPr>
                <w:rFonts w:hint="eastAsia"/>
                <w:i w:val="0"/>
              </w:rPr>
              <w:t>已处理</w:t>
            </w:r>
          </w:p>
        </w:tc>
      </w:tr>
    </w:tbl>
    <w:p w:rsidR="00C71C63" w:rsidRDefault="00C71C63" w:rsidP="00C71C63"/>
    <w:p w:rsidR="00C71C63" w:rsidRDefault="00C71C63" w:rsidP="00C71C63">
      <w:pPr>
        <w:pStyle w:val="2"/>
        <w:rPr>
          <w:i w:val="0"/>
        </w:rPr>
      </w:pPr>
      <w:bookmarkStart w:id="143" w:name="_Toc337551825"/>
      <w:r>
        <w:rPr>
          <w:rFonts w:hint="eastAsia"/>
          <w:i w:val="0"/>
        </w:rPr>
        <w:t>上传附件表</w:t>
      </w:r>
      <w:r>
        <w:rPr>
          <w:rFonts w:hint="eastAsia"/>
          <w:i w:val="0"/>
        </w:rPr>
        <w:t>(ECARD_ATTACHMENTS)</w:t>
      </w:r>
      <w:bookmarkEnd w:id="141"/>
      <w:bookmarkEnd w:id="143"/>
    </w:p>
    <w:tbl>
      <w:tblPr>
        <w:tblW w:w="810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1739"/>
        <w:gridCol w:w="1515"/>
        <w:gridCol w:w="2952"/>
      </w:tblGrid>
      <w:tr w:rsidR="00C71C63" w:rsidTr="00904C6A">
        <w:tc>
          <w:tcPr>
            <w:tcW w:w="1897" w:type="dxa"/>
            <w:shd w:val="pct40" w:color="auto" w:fill="auto"/>
          </w:tcPr>
          <w:p w:rsidR="00C71C63" w:rsidRDefault="00C71C63" w:rsidP="00904C6A">
            <w:pPr>
              <w:rPr>
                <w:b/>
              </w:rPr>
            </w:pPr>
            <w:r>
              <w:rPr>
                <w:rFonts w:hint="eastAsia"/>
                <w:b/>
              </w:rPr>
              <w:t>字段</w:t>
            </w:r>
          </w:p>
        </w:tc>
        <w:tc>
          <w:tcPr>
            <w:tcW w:w="1739" w:type="dxa"/>
            <w:shd w:val="pct40" w:color="auto" w:fill="auto"/>
          </w:tcPr>
          <w:p w:rsidR="00C71C63" w:rsidRDefault="00C71C63" w:rsidP="00904C6A">
            <w:pPr>
              <w:rPr>
                <w:b/>
              </w:rPr>
            </w:pPr>
            <w:r>
              <w:rPr>
                <w:rFonts w:hint="eastAsia"/>
                <w:b/>
              </w:rPr>
              <w:t>字段名</w:t>
            </w:r>
          </w:p>
        </w:tc>
        <w:tc>
          <w:tcPr>
            <w:tcW w:w="1515" w:type="dxa"/>
            <w:shd w:val="pct40" w:color="auto" w:fill="auto"/>
          </w:tcPr>
          <w:p w:rsidR="00C71C63" w:rsidRDefault="00C71C63" w:rsidP="00904C6A">
            <w:pPr>
              <w:rPr>
                <w:b/>
              </w:rPr>
            </w:pPr>
            <w:r>
              <w:rPr>
                <w:rFonts w:hint="eastAsia"/>
                <w:b/>
              </w:rPr>
              <w:t>类型</w:t>
            </w:r>
          </w:p>
        </w:tc>
        <w:tc>
          <w:tcPr>
            <w:tcW w:w="2952" w:type="dxa"/>
            <w:shd w:val="pct40" w:color="auto" w:fill="auto"/>
          </w:tcPr>
          <w:p w:rsidR="00C71C63" w:rsidRDefault="00C71C63" w:rsidP="00904C6A">
            <w:pPr>
              <w:rPr>
                <w:b/>
              </w:rPr>
            </w:pPr>
            <w:r>
              <w:rPr>
                <w:rFonts w:hint="eastAsia"/>
                <w:b/>
              </w:rPr>
              <w:t>备注</w:t>
            </w:r>
          </w:p>
        </w:tc>
      </w:tr>
      <w:tr w:rsidR="00C71C63" w:rsidTr="00904C6A">
        <w:tc>
          <w:tcPr>
            <w:tcW w:w="1897" w:type="dxa"/>
          </w:tcPr>
          <w:p w:rsidR="00C71C63" w:rsidRDefault="00C71C63" w:rsidP="00904C6A">
            <w:pPr>
              <w:rPr>
                <w:b/>
              </w:rPr>
            </w:pPr>
            <w:r>
              <w:rPr>
                <w:rFonts w:ascii="Courier New" w:hAnsi="Courier New" w:cs="Courier New" w:hint="eastAsia"/>
                <w:b/>
                <w:i w:val="0"/>
                <w:kern w:val="0"/>
                <w:sz w:val="20"/>
                <w:szCs w:val="20"/>
              </w:rPr>
              <w:t>ID</w:t>
            </w:r>
          </w:p>
        </w:tc>
        <w:tc>
          <w:tcPr>
            <w:tcW w:w="1739" w:type="dxa"/>
          </w:tcPr>
          <w:p w:rsidR="00C71C63" w:rsidRDefault="00C71C63" w:rsidP="00904C6A">
            <w:pPr>
              <w:rPr>
                <w:b/>
                <w:i w:val="0"/>
              </w:rPr>
            </w:pPr>
            <w:r>
              <w:rPr>
                <w:rFonts w:hint="eastAsia"/>
                <w:b/>
                <w:i w:val="0"/>
              </w:rPr>
              <w:t>上传文件</w:t>
            </w:r>
            <w:r>
              <w:rPr>
                <w:rFonts w:hint="eastAsia"/>
                <w:b/>
                <w:i w:val="0"/>
              </w:rPr>
              <w:t>ID</w:t>
            </w:r>
          </w:p>
        </w:tc>
        <w:tc>
          <w:tcPr>
            <w:tcW w:w="1515" w:type="dxa"/>
          </w:tcPr>
          <w:p w:rsidR="00C71C63" w:rsidRDefault="00C71C63" w:rsidP="00904C6A">
            <w:pPr>
              <w:rPr>
                <w:b/>
              </w:rPr>
            </w:pPr>
            <w:r>
              <w:rPr>
                <w:rFonts w:hint="eastAsia"/>
                <w:b/>
              </w:rPr>
              <w:t>integer</w:t>
            </w:r>
          </w:p>
        </w:tc>
        <w:tc>
          <w:tcPr>
            <w:tcW w:w="2952" w:type="dxa"/>
          </w:tcPr>
          <w:p w:rsidR="00C71C63" w:rsidRDefault="00C71C63" w:rsidP="00904C6A">
            <w:pPr>
              <w:rPr>
                <w:b/>
                <w:i w:val="0"/>
              </w:rPr>
            </w:pPr>
            <w:r>
              <w:rPr>
                <w:rFonts w:hint="eastAsia"/>
                <w:b/>
                <w:i w:val="0"/>
              </w:rPr>
              <w:t>主键</w:t>
            </w:r>
            <w:r>
              <w:rPr>
                <w:rFonts w:hint="eastAsia"/>
                <w:b/>
                <w:i w:val="0"/>
              </w:rPr>
              <w:t>(</w:t>
            </w:r>
            <w:r>
              <w:rPr>
                <w:rFonts w:hint="eastAsia"/>
                <w:b/>
                <w:i w:val="0"/>
              </w:rPr>
              <w:t>自增长</w:t>
            </w:r>
            <w:r>
              <w:rPr>
                <w:rFonts w:hint="eastAsia"/>
                <w:b/>
                <w:i w:val="0"/>
              </w:rPr>
              <w:t>)</w:t>
            </w:r>
          </w:p>
        </w:tc>
      </w:tr>
      <w:tr w:rsidR="00C71C63" w:rsidTr="00904C6A">
        <w:tc>
          <w:tcPr>
            <w:tcW w:w="1897" w:type="dxa"/>
          </w:tcPr>
          <w:p w:rsidR="00C71C63" w:rsidRDefault="00C71C63" w:rsidP="00904C6A">
            <w:r>
              <w:rPr>
                <w:rFonts w:ascii="Courier New" w:hAnsi="Courier New" w:cs="Courier New" w:hint="eastAsia"/>
                <w:i w:val="0"/>
                <w:color w:val="000000"/>
                <w:kern w:val="0"/>
                <w:sz w:val="20"/>
                <w:szCs w:val="20"/>
              </w:rPr>
              <w:t>STORE_FILENAME</w:t>
            </w:r>
          </w:p>
        </w:tc>
        <w:tc>
          <w:tcPr>
            <w:tcW w:w="1739" w:type="dxa"/>
          </w:tcPr>
          <w:p w:rsidR="00C71C63" w:rsidRDefault="00C71C63" w:rsidP="00904C6A">
            <w:pPr>
              <w:rPr>
                <w:i w:val="0"/>
              </w:rPr>
            </w:pPr>
            <w:r>
              <w:rPr>
                <w:rFonts w:hint="eastAsia"/>
                <w:i w:val="0"/>
              </w:rPr>
              <w:t>系统中存储上传文件的文件名</w:t>
            </w:r>
          </w:p>
        </w:tc>
        <w:tc>
          <w:tcPr>
            <w:tcW w:w="1515" w:type="dxa"/>
          </w:tcPr>
          <w:p w:rsidR="00C71C63" w:rsidRDefault="00C71C63" w:rsidP="00904C6A">
            <w:pPr>
              <w:rPr>
                <w:i w:val="0"/>
                <w:szCs w:val="21"/>
              </w:rPr>
            </w:pPr>
            <w:r>
              <w:rPr>
                <w:rFonts w:hint="eastAsia"/>
                <w:i w:val="0"/>
                <w:szCs w:val="21"/>
              </w:rPr>
              <w:t>Varchar(240)</w:t>
            </w:r>
          </w:p>
        </w:tc>
        <w:tc>
          <w:tcPr>
            <w:tcW w:w="2952" w:type="dxa"/>
          </w:tcPr>
          <w:p w:rsidR="00C71C63" w:rsidRDefault="00C71C63" w:rsidP="00904C6A">
            <w:pPr>
              <w:rPr>
                <w:i w:val="0"/>
              </w:rPr>
            </w:pPr>
            <w:r>
              <w:rPr>
                <w:rFonts w:hint="eastAsia"/>
                <w:i w:val="0"/>
              </w:rPr>
              <w:t>最大</w:t>
            </w:r>
            <w:r>
              <w:rPr>
                <w:rFonts w:hint="eastAsia"/>
                <w:i w:val="0"/>
              </w:rPr>
              <w:t>80</w:t>
            </w:r>
            <w:r>
              <w:rPr>
                <w:rFonts w:hint="eastAsia"/>
                <w:i w:val="0"/>
              </w:rPr>
              <w:t>个汉字</w:t>
            </w:r>
          </w:p>
        </w:tc>
      </w:tr>
      <w:tr w:rsidR="00C71C63" w:rsidTr="00904C6A">
        <w:tc>
          <w:tcPr>
            <w:tcW w:w="1897" w:type="dxa"/>
          </w:tcPr>
          <w:p w:rsidR="00C71C63" w:rsidRDefault="00C71C63" w:rsidP="00904C6A">
            <w:pPr>
              <w:rPr>
                <w:rFonts w:ascii="Courier New" w:hAnsi="Courier New" w:cs="Courier New"/>
                <w:i w:val="0"/>
                <w:color w:val="000000"/>
                <w:kern w:val="0"/>
                <w:sz w:val="20"/>
                <w:szCs w:val="20"/>
              </w:rPr>
            </w:pPr>
            <w:r>
              <w:rPr>
                <w:rFonts w:ascii="Courier New" w:hAnsi="Courier New" w:cs="Courier New" w:hint="eastAsia"/>
                <w:i w:val="0"/>
                <w:color w:val="000000"/>
                <w:kern w:val="0"/>
                <w:sz w:val="20"/>
                <w:szCs w:val="20"/>
              </w:rPr>
              <w:t>OLD_FILENAME</w:t>
            </w:r>
          </w:p>
        </w:tc>
        <w:tc>
          <w:tcPr>
            <w:tcW w:w="1739" w:type="dxa"/>
          </w:tcPr>
          <w:p w:rsidR="00C71C63" w:rsidRDefault="00C71C63" w:rsidP="00904C6A">
            <w:pPr>
              <w:rPr>
                <w:i w:val="0"/>
              </w:rPr>
            </w:pPr>
            <w:r>
              <w:rPr>
                <w:rFonts w:hint="eastAsia"/>
                <w:i w:val="0"/>
              </w:rPr>
              <w:t>文件原名</w:t>
            </w:r>
          </w:p>
        </w:tc>
        <w:tc>
          <w:tcPr>
            <w:tcW w:w="1515" w:type="dxa"/>
          </w:tcPr>
          <w:p w:rsidR="00C71C63" w:rsidRDefault="00C71C63" w:rsidP="00904C6A">
            <w:pPr>
              <w:rPr>
                <w:i w:val="0"/>
                <w:szCs w:val="21"/>
              </w:rPr>
            </w:pPr>
            <w:r>
              <w:rPr>
                <w:i w:val="0"/>
                <w:szCs w:val="21"/>
              </w:rPr>
              <w:t>V</w:t>
            </w:r>
            <w:r>
              <w:rPr>
                <w:rFonts w:hint="eastAsia"/>
                <w:i w:val="0"/>
                <w:szCs w:val="21"/>
              </w:rPr>
              <w:t>archar(240)</w:t>
            </w:r>
          </w:p>
        </w:tc>
        <w:tc>
          <w:tcPr>
            <w:tcW w:w="2952" w:type="dxa"/>
          </w:tcPr>
          <w:p w:rsidR="00C71C63" w:rsidRDefault="00C71C63" w:rsidP="00904C6A">
            <w:pPr>
              <w:ind w:right="840"/>
              <w:rPr>
                <w:i w:val="0"/>
              </w:rPr>
            </w:pPr>
            <w:r>
              <w:rPr>
                <w:rFonts w:hint="eastAsia"/>
                <w:i w:val="0"/>
              </w:rPr>
              <w:t>最大</w:t>
            </w:r>
            <w:r>
              <w:rPr>
                <w:rFonts w:hint="eastAsia"/>
                <w:i w:val="0"/>
              </w:rPr>
              <w:t>80</w:t>
            </w:r>
            <w:r>
              <w:rPr>
                <w:rFonts w:hint="eastAsia"/>
                <w:i w:val="0"/>
              </w:rPr>
              <w:t>个汉字</w:t>
            </w:r>
          </w:p>
        </w:tc>
      </w:tr>
    </w:tbl>
    <w:p w:rsidR="00C71C63" w:rsidRPr="008E0353" w:rsidRDefault="00C71C63" w:rsidP="00C71C63">
      <w:pPr>
        <w:rPr>
          <w:i w:val="0"/>
        </w:rPr>
      </w:pPr>
      <w:r>
        <w:rPr>
          <w:rFonts w:hint="eastAsia"/>
          <w:i w:val="0"/>
        </w:rPr>
        <w:t>（其他在设计中涉及到的数据表在一卡通的后台数据库设计中可找到）</w:t>
      </w:r>
    </w:p>
    <w:p w:rsidR="00C71C63" w:rsidRPr="00C71C63" w:rsidRDefault="00C71C63"/>
    <w:sectPr w:rsidR="00C71C63" w:rsidRPr="00C71C63">
      <w:headerReference w:type="default" r:id="rId55"/>
      <w:footerReference w:type="default" r:id="rI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2D8" w:rsidRDefault="00D322D8" w:rsidP="00C71C63">
      <w:r>
        <w:separator/>
      </w:r>
    </w:p>
  </w:endnote>
  <w:endnote w:type="continuationSeparator" w:id="0">
    <w:p w:rsidR="00D322D8" w:rsidRDefault="00D322D8" w:rsidP="00C7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Avenir 65 Medium">
    <w:altName w:val="Arial"/>
    <w:panose1 w:val="00000000000000000000"/>
    <w:charset w:val="00"/>
    <w:family w:val="swiss"/>
    <w:notTrueType/>
    <w:pitch w:val="variable"/>
    <w:sig w:usb0="00000003" w:usb1="00000000" w:usb2="00000000" w:usb3="00000000" w:csb0="00000001" w:csb1="00000000"/>
  </w:font>
  <w:font w:name="Avenir 55 Roman">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Ind w:w="108" w:type="dxa"/>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6663"/>
      <w:gridCol w:w="2268"/>
    </w:tblGrid>
    <w:tr w:rsidR="00C71C63" w:rsidTr="00904C6A">
      <w:trPr>
        <w:trHeight w:val="300"/>
      </w:trPr>
      <w:tc>
        <w:tcPr>
          <w:tcW w:w="6663" w:type="dxa"/>
          <w:noWrap/>
          <w:vAlign w:val="bottom"/>
        </w:tcPr>
        <w:p w:rsidR="00C71C63" w:rsidRDefault="00C71C63" w:rsidP="00904C6A">
          <w:pPr>
            <w:rPr>
              <w:rFonts w:cs="Arial"/>
              <w:sz w:val="20"/>
              <w:szCs w:val="20"/>
            </w:rPr>
          </w:pPr>
          <w:r>
            <w:rPr>
              <w:rFonts w:cs="Arial" w:hint="eastAsia"/>
              <w:sz w:val="20"/>
              <w:szCs w:val="20"/>
            </w:rPr>
            <w:t>版权所有</w:t>
          </w:r>
          <w:r>
            <w:rPr>
              <w:rFonts w:ascii="Trebuchet MS" w:hAnsi="Trebuchet MS" w:cs="Arial"/>
              <w:sz w:val="20"/>
              <w:szCs w:val="20"/>
            </w:rPr>
            <w:t xml:space="preserve"> (C) </w:t>
          </w:r>
          <w:r>
            <w:rPr>
              <w:rFonts w:cs="Arial" w:hint="eastAsia"/>
              <w:sz w:val="20"/>
              <w:szCs w:val="20"/>
            </w:rPr>
            <w:t>上海智隆信息技术有限公司，保留所有权利。</w:t>
          </w:r>
        </w:p>
      </w:tc>
      <w:tc>
        <w:tcPr>
          <w:tcW w:w="2268" w:type="dxa"/>
          <w:noWrap/>
          <w:vAlign w:val="bottom"/>
        </w:tcPr>
        <w:p w:rsidR="00C71C63" w:rsidRDefault="00C71C63" w:rsidP="00904C6A">
          <w:pPr>
            <w:jc w:val="right"/>
            <w:rPr>
              <w:rFonts w:cs="Arial"/>
              <w:sz w:val="20"/>
              <w:szCs w:val="20"/>
            </w:rPr>
          </w:pPr>
          <w:r>
            <w:rPr>
              <w:rFonts w:cs="Arial" w:hint="eastAsia"/>
              <w:sz w:val="20"/>
              <w:szCs w:val="21"/>
            </w:rPr>
            <w:t>第</w:t>
          </w:r>
          <w:r>
            <w:rPr>
              <w:rFonts w:cs="Arial" w:hint="eastAsia"/>
              <w:sz w:val="20"/>
              <w:szCs w:val="21"/>
            </w:rPr>
            <w:t xml:space="preserve"> </w:t>
          </w:r>
          <w:r>
            <w:rPr>
              <w:rFonts w:cs="Arial"/>
              <w:sz w:val="20"/>
              <w:szCs w:val="21"/>
            </w:rPr>
            <w:fldChar w:fldCharType="begin"/>
          </w:r>
          <w:r>
            <w:rPr>
              <w:rFonts w:cs="Arial"/>
              <w:sz w:val="20"/>
              <w:szCs w:val="21"/>
            </w:rPr>
            <w:instrText xml:space="preserve"> PAGE </w:instrText>
          </w:r>
          <w:r>
            <w:rPr>
              <w:rFonts w:cs="Arial"/>
              <w:sz w:val="20"/>
              <w:szCs w:val="21"/>
            </w:rPr>
            <w:fldChar w:fldCharType="separate"/>
          </w:r>
          <w:r w:rsidR="008E2B8F">
            <w:rPr>
              <w:rFonts w:cs="Arial"/>
              <w:noProof/>
              <w:sz w:val="20"/>
              <w:szCs w:val="21"/>
            </w:rPr>
            <w:t>4</w:t>
          </w:r>
          <w:r>
            <w:rPr>
              <w:rFonts w:cs="Arial"/>
              <w:sz w:val="20"/>
              <w:szCs w:val="21"/>
            </w:rPr>
            <w:fldChar w:fldCharType="end"/>
          </w:r>
          <w:r>
            <w:rPr>
              <w:rFonts w:cs="Arial" w:hint="eastAsia"/>
              <w:sz w:val="20"/>
              <w:szCs w:val="21"/>
            </w:rPr>
            <w:t xml:space="preserve"> </w:t>
          </w:r>
          <w:r>
            <w:rPr>
              <w:rFonts w:cs="Arial" w:hint="eastAsia"/>
              <w:sz w:val="20"/>
              <w:szCs w:val="21"/>
            </w:rPr>
            <w:t>页</w:t>
          </w:r>
          <w:r>
            <w:rPr>
              <w:rFonts w:cs="Arial" w:hint="eastAsia"/>
              <w:sz w:val="20"/>
              <w:szCs w:val="21"/>
            </w:rPr>
            <w:t xml:space="preserve"> </w:t>
          </w:r>
          <w:r>
            <w:rPr>
              <w:rFonts w:cs="Arial" w:hint="eastAsia"/>
              <w:sz w:val="20"/>
              <w:szCs w:val="21"/>
            </w:rPr>
            <w:t>共</w:t>
          </w:r>
          <w:r>
            <w:rPr>
              <w:rFonts w:cs="Arial" w:hint="eastAsia"/>
              <w:sz w:val="20"/>
              <w:szCs w:val="21"/>
            </w:rPr>
            <w:t xml:space="preserve"> </w:t>
          </w:r>
          <w:r>
            <w:rPr>
              <w:rFonts w:cs="Arial"/>
              <w:sz w:val="20"/>
              <w:szCs w:val="21"/>
            </w:rPr>
            <w:fldChar w:fldCharType="begin"/>
          </w:r>
          <w:r>
            <w:rPr>
              <w:rFonts w:cs="Arial"/>
              <w:sz w:val="20"/>
              <w:szCs w:val="21"/>
            </w:rPr>
            <w:instrText xml:space="preserve"> NUMPAGES </w:instrText>
          </w:r>
          <w:r>
            <w:rPr>
              <w:rFonts w:cs="Arial"/>
              <w:sz w:val="20"/>
              <w:szCs w:val="21"/>
            </w:rPr>
            <w:fldChar w:fldCharType="separate"/>
          </w:r>
          <w:r w:rsidR="008E2B8F">
            <w:rPr>
              <w:rFonts w:cs="Arial"/>
              <w:noProof/>
              <w:sz w:val="20"/>
              <w:szCs w:val="21"/>
            </w:rPr>
            <w:t>64</w:t>
          </w:r>
          <w:r>
            <w:rPr>
              <w:rFonts w:cs="Arial"/>
              <w:sz w:val="20"/>
              <w:szCs w:val="21"/>
            </w:rPr>
            <w:fldChar w:fldCharType="end"/>
          </w:r>
          <w:r>
            <w:rPr>
              <w:rFonts w:cs="Arial" w:hint="eastAsia"/>
              <w:sz w:val="20"/>
              <w:szCs w:val="21"/>
            </w:rPr>
            <w:t xml:space="preserve"> </w:t>
          </w:r>
          <w:r>
            <w:rPr>
              <w:rFonts w:cs="Arial" w:hint="eastAsia"/>
              <w:sz w:val="20"/>
              <w:szCs w:val="21"/>
            </w:rPr>
            <w:t>页</w:t>
          </w:r>
        </w:p>
      </w:tc>
    </w:tr>
  </w:tbl>
  <w:p w:rsidR="00C71C63" w:rsidRDefault="00C71C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2D8" w:rsidRDefault="00D322D8" w:rsidP="00C71C63">
      <w:r>
        <w:separator/>
      </w:r>
    </w:p>
  </w:footnote>
  <w:footnote w:type="continuationSeparator" w:id="0">
    <w:p w:rsidR="00D322D8" w:rsidRDefault="00D322D8" w:rsidP="00C71C63">
      <w:r>
        <w:continuationSeparator/>
      </w:r>
    </w:p>
  </w:footnote>
  <w:footnote w:id="1">
    <w:p w:rsidR="00C71C63" w:rsidRPr="002A7B6E" w:rsidRDefault="00C71C63" w:rsidP="00C71C63">
      <w:pPr>
        <w:pStyle w:val="a9"/>
        <w:rPr>
          <w:i w:val="0"/>
        </w:rPr>
      </w:pPr>
      <w:r w:rsidRPr="002A7B6E">
        <w:rPr>
          <w:rStyle w:val="aa"/>
          <w:b/>
          <w:i w:val="0"/>
        </w:rPr>
        <w:footnoteRef/>
      </w:r>
      <w:r w:rsidRPr="002A7B6E">
        <w:rPr>
          <w:sz w:val="21"/>
          <w:szCs w:val="21"/>
        </w:rPr>
        <w:t xml:space="preserve"> </w:t>
      </w:r>
      <w:r w:rsidRPr="002A7B6E">
        <w:rPr>
          <w:rFonts w:hint="eastAsia"/>
          <w:b/>
          <w:i w:val="0"/>
          <w:sz w:val="21"/>
          <w:szCs w:val="21"/>
        </w:rPr>
        <w:t>前置条件为无均指不需要登录就可以访问的模块</w:t>
      </w:r>
      <w:r w:rsidRPr="002A7B6E">
        <w:rPr>
          <w:rFonts w:hint="eastAsia"/>
          <w:b/>
          <w:i w:val="0"/>
          <w:sz w:val="21"/>
          <w:szCs w:val="21"/>
        </w:rPr>
        <w:t>(</w:t>
      </w:r>
      <w:r w:rsidRPr="002A7B6E">
        <w:rPr>
          <w:rFonts w:hint="eastAsia"/>
          <w:b/>
          <w:i w:val="0"/>
          <w:sz w:val="21"/>
          <w:szCs w:val="21"/>
        </w:rPr>
        <w:t>即为</w:t>
      </w:r>
      <w:r w:rsidRPr="002A7B6E">
        <w:rPr>
          <w:rFonts w:hint="eastAsia"/>
          <w:b/>
          <w:i w:val="0"/>
          <w:sz w:val="21"/>
          <w:szCs w:val="21"/>
        </w:rPr>
        <w:t>guest)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23"/>
      <w:gridCol w:w="3357"/>
      <w:gridCol w:w="2835"/>
    </w:tblGrid>
    <w:tr w:rsidR="00C71C63" w:rsidTr="00904C6A">
      <w:trPr>
        <w:cantSplit/>
        <w:trHeight w:val="300"/>
      </w:trPr>
      <w:tc>
        <w:tcPr>
          <w:tcW w:w="2523" w:type="dxa"/>
          <w:vMerge w:val="restart"/>
          <w:tcBorders>
            <w:top w:val="single" w:sz="4" w:space="0" w:color="auto"/>
            <w:left w:val="single" w:sz="4" w:space="0" w:color="auto"/>
            <w:right w:val="single" w:sz="4" w:space="0" w:color="auto"/>
          </w:tcBorders>
          <w:vAlign w:val="center"/>
        </w:tcPr>
        <w:p w:rsidR="00C71C63" w:rsidRDefault="00C71C63" w:rsidP="00904C6A">
          <w:pPr>
            <w:rPr>
              <w:rFonts w:ascii="Arial" w:hAnsi="Arial" w:cs="Arial"/>
              <w:sz w:val="20"/>
              <w:szCs w:val="20"/>
            </w:rPr>
          </w:pPr>
          <w:r>
            <w:rPr>
              <w:noProof/>
            </w:rPr>
            <w:drawing>
              <wp:inline distT="0" distB="0" distL="0" distR="0" wp14:anchorId="7DAC561C" wp14:editId="577061C3">
                <wp:extent cx="1153160" cy="556895"/>
                <wp:effectExtent l="0" t="0" r="8890" b="0"/>
                <wp:docPr id="169" name="图片 169" descr="说明: logo-简称0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说明: logo-简称01_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56895"/>
                        </a:xfrm>
                        <a:prstGeom prst="rect">
                          <a:avLst/>
                        </a:prstGeom>
                        <a:noFill/>
                        <a:ln>
                          <a:noFill/>
                        </a:ln>
                      </pic:spPr>
                    </pic:pic>
                  </a:graphicData>
                </a:graphic>
              </wp:inline>
            </w:drawing>
          </w:r>
        </w:p>
      </w:tc>
      <w:tc>
        <w:tcPr>
          <w:tcW w:w="3357" w:type="dxa"/>
          <w:tcBorders>
            <w:left w:val="single" w:sz="4" w:space="0" w:color="auto"/>
          </w:tcBorders>
          <w:noWrap/>
          <w:vAlign w:val="bottom"/>
        </w:tcPr>
        <w:p w:rsidR="00C71C63" w:rsidRDefault="00C71C63" w:rsidP="00904C6A">
          <w:pPr>
            <w:rPr>
              <w:rFonts w:cs="Arial"/>
              <w:sz w:val="20"/>
              <w:szCs w:val="20"/>
            </w:rPr>
          </w:pPr>
          <w:r>
            <w:rPr>
              <w:rFonts w:cs="Arial" w:hint="eastAsia"/>
              <w:sz w:val="20"/>
              <w:szCs w:val="20"/>
            </w:rPr>
            <w:t>概要设计书</w:t>
          </w:r>
        </w:p>
      </w:tc>
      <w:tc>
        <w:tcPr>
          <w:tcW w:w="2835" w:type="dxa"/>
          <w:noWrap/>
          <w:vAlign w:val="bottom"/>
        </w:tcPr>
        <w:p w:rsidR="00C71C63" w:rsidRDefault="00C71C63" w:rsidP="00904C6A">
          <w:pPr>
            <w:rPr>
              <w:rFonts w:ascii="Trebuchet MS" w:hAnsi="Trebuchet MS" w:cs="Arial"/>
              <w:sz w:val="20"/>
              <w:szCs w:val="20"/>
            </w:rPr>
          </w:pPr>
          <w:r>
            <w:rPr>
              <w:rFonts w:cs="Arial" w:hint="eastAsia"/>
              <w:sz w:val="20"/>
              <w:szCs w:val="20"/>
            </w:rPr>
            <w:t>文件编号：</w:t>
          </w:r>
        </w:p>
      </w:tc>
    </w:tr>
    <w:tr w:rsidR="00C71C63" w:rsidTr="00904C6A">
      <w:trPr>
        <w:cantSplit/>
        <w:trHeight w:val="300"/>
      </w:trPr>
      <w:tc>
        <w:tcPr>
          <w:tcW w:w="2523" w:type="dxa"/>
          <w:vMerge/>
          <w:tcBorders>
            <w:left w:val="single" w:sz="4" w:space="0" w:color="auto"/>
            <w:right w:val="single" w:sz="4" w:space="0" w:color="auto"/>
          </w:tcBorders>
          <w:vAlign w:val="center"/>
        </w:tcPr>
        <w:p w:rsidR="00C71C63" w:rsidRDefault="00C71C63" w:rsidP="00904C6A">
          <w:pPr>
            <w:rPr>
              <w:rFonts w:ascii="Arial" w:hAnsi="Arial" w:cs="Arial"/>
              <w:sz w:val="20"/>
              <w:szCs w:val="20"/>
            </w:rPr>
          </w:pPr>
        </w:p>
      </w:tc>
      <w:tc>
        <w:tcPr>
          <w:tcW w:w="3357" w:type="dxa"/>
          <w:tcBorders>
            <w:left w:val="single" w:sz="4" w:space="0" w:color="auto"/>
          </w:tcBorders>
          <w:noWrap/>
          <w:vAlign w:val="bottom"/>
        </w:tcPr>
        <w:p w:rsidR="00C71C63" w:rsidRDefault="00C71C63" w:rsidP="00904C6A">
          <w:pPr>
            <w:rPr>
              <w:rFonts w:cs="Arial"/>
              <w:sz w:val="20"/>
              <w:szCs w:val="20"/>
            </w:rPr>
          </w:pPr>
          <w:r>
            <w:rPr>
              <w:rFonts w:cs="Arial" w:hint="eastAsia"/>
              <w:sz w:val="20"/>
              <w:szCs w:val="20"/>
            </w:rPr>
            <w:t>文件版本：</w:t>
          </w:r>
          <w:r>
            <w:rPr>
              <w:rFonts w:ascii="Trebuchet MS" w:hAnsi="Trebuchet MS" w:cs="Arial"/>
              <w:sz w:val="20"/>
              <w:szCs w:val="20"/>
            </w:rPr>
            <w:t>V1.0</w:t>
          </w:r>
        </w:p>
      </w:tc>
      <w:tc>
        <w:tcPr>
          <w:tcW w:w="2835" w:type="dxa"/>
          <w:noWrap/>
          <w:vAlign w:val="bottom"/>
        </w:tcPr>
        <w:p w:rsidR="00C71C63" w:rsidRDefault="00C71C63" w:rsidP="00904C6A">
          <w:pPr>
            <w:rPr>
              <w:rFonts w:cs="Arial"/>
              <w:sz w:val="20"/>
              <w:szCs w:val="20"/>
            </w:rPr>
          </w:pPr>
          <w:r>
            <w:rPr>
              <w:rFonts w:cs="Arial" w:hint="eastAsia"/>
              <w:sz w:val="20"/>
              <w:szCs w:val="20"/>
            </w:rPr>
            <w:t>密级：内部</w:t>
          </w:r>
        </w:p>
      </w:tc>
    </w:tr>
    <w:tr w:rsidR="00C71C63" w:rsidTr="00904C6A">
      <w:trPr>
        <w:cantSplit/>
        <w:trHeight w:val="300"/>
      </w:trPr>
      <w:tc>
        <w:tcPr>
          <w:tcW w:w="2523" w:type="dxa"/>
          <w:vMerge/>
          <w:tcBorders>
            <w:left w:val="single" w:sz="4" w:space="0" w:color="auto"/>
            <w:bottom w:val="single" w:sz="4" w:space="0" w:color="auto"/>
            <w:right w:val="single" w:sz="4" w:space="0" w:color="auto"/>
          </w:tcBorders>
          <w:vAlign w:val="center"/>
        </w:tcPr>
        <w:p w:rsidR="00C71C63" w:rsidRDefault="00C71C63" w:rsidP="00904C6A">
          <w:pPr>
            <w:rPr>
              <w:rFonts w:ascii="Arial" w:hAnsi="Arial" w:cs="Arial"/>
              <w:sz w:val="20"/>
              <w:szCs w:val="20"/>
            </w:rPr>
          </w:pPr>
        </w:p>
      </w:tc>
      <w:tc>
        <w:tcPr>
          <w:tcW w:w="3357" w:type="dxa"/>
          <w:tcBorders>
            <w:left w:val="single" w:sz="4" w:space="0" w:color="auto"/>
          </w:tcBorders>
          <w:noWrap/>
          <w:vAlign w:val="bottom"/>
        </w:tcPr>
        <w:p w:rsidR="00C71C63" w:rsidRDefault="00C71C63" w:rsidP="00904C6A">
          <w:pPr>
            <w:rPr>
              <w:rFonts w:cs="Arial"/>
              <w:sz w:val="20"/>
              <w:szCs w:val="20"/>
            </w:rPr>
          </w:pPr>
          <w:r>
            <w:rPr>
              <w:rFonts w:cs="Arial" w:hint="eastAsia"/>
              <w:sz w:val="20"/>
              <w:szCs w:val="20"/>
            </w:rPr>
            <w:t>文件状态：已审核</w:t>
          </w:r>
        </w:p>
      </w:tc>
      <w:tc>
        <w:tcPr>
          <w:tcW w:w="2835" w:type="dxa"/>
          <w:noWrap/>
          <w:vAlign w:val="bottom"/>
        </w:tcPr>
        <w:p w:rsidR="00C71C63" w:rsidRDefault="00C71C63" w:rsidP="00904C6A">
          <w:pPr>
            <w:rPr>
              <w:rFonts w:cs="Arial"/>
              <w:sz w:val="20"/>
              <w:szCs w:val="20"/>
            </w:rPr>
          </w:pPr>
          <w:r>
            <w:rPr>
              <w:rFonts w:cs="Arial" w:hint="eastAsia"/>
              <w:sz w:val="20"/>
              <w:szCs w:val="20"/>
            </w:rPr>
            <w:t>生效日期：</w:t>
          </w:r>
        </w:p>
      </w:tc>
    </w:tr>
  </w:tbl>
  <w:p w:rsidR="00C71C63" w:rsidRDefault="00C71C6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839"/>
        </w:tabs>
        <w:ind w:left="839" w:hanging="420"/>
      </w:pPr>
      <w:rPr>
        <w:rFonts w:ascii="Wingdings" w:hAnsi="Wingdings" w:hint="default"/>
      </w:rPr>
    </w:lvl>
    <w:lvl w:ilvl="1">
      <w:start w:val="1"/>
      <w:numFmt w:val="bullet"/>
      <w:lvlText w:val=""/>
      <w:lvlJc w:val="left"/>
      <w:pPr>
        <w:tabs>
          <w:tab w:val="num" w:pos="1259"/>
        </w:tabs>
        <w:ind w:left="1259" w:hanging="420"/>
      </w:pPr>
      <w:rPr>
        <w:rFonts w:ascii="Wingdings" w:hAnsi="Wingdings" w:hint="default"/>
      </w:rPr>
    </w:lvl>
    <w:lvl w:ilvl="2">
      <w:start w:val="1"/>
      <w:numFmt w:val="bullet"/>
      <w:lvlText w:val=""/>
      <w:lvlJc w:val="left"/>
      <w:pPr>
        <w:tabs>
          <w:tab w:val="num" w:pos="1679"/>
        </w:tabs>
        <w:ind w:left="1679" w:hanging="420"/>
      </w:pPr>
      <w:rPr>
        <w:rFonts w:ascii="Wingdings" w:hAnsi="Wingdings" w:hint="default"/>
      </w:rPr>
    </w:lvl>
    <w:lvl w:ilvl="3">
      <w:start w:val="1"/>
      <w:numFmt w:val="bullet"/>
      <w:lvlText w:val=""/>
      <w:lvlJc w:val="left"/>
      <w:pPr>
        <w:tabs>
          <w:tab w:val="num" w:pos="2099"/>
        </w:tabs>
        <w:ind w:left="2099" w:hanging="420"/>
      </w:pPr>
      <w:rPr>
        <w:rFonts w:ascii="Wingdings" w:hAnsi="Wingdings" w:hint="default"/>
      </w:rPr>
    </w:lvl>
    <w:lvl w:ilvl="4">
      <w:start w:val="1"/>
      <w:numFmt w:val="bullet"/>
      <w:lvlText w:val=""/>
      <w:lvlJc w:val="left"/>
      <w:pPr>
        <w:tabs>
          <w:tab w:val="num" w:pos="2519"/>
        </w:tabs>
        <w:ind w:left="2519" w:hanging="420"/>
      </w:pPr>
      <w:rPr>
        <w:rFonts w:ascii="Wingdings" w:hAnsi="Wingdings" w:hint="default"/>
      </w:rPr>
    </w:lvl>
    <w:lvl w:ilvl="5">
      <w:start w:val="1"/>
      <w:numFmt w:val="bullet"/>
      <w:lvlText w:val=""/>
      <w:lvlJc w:val="left"/>
      <w:pPr>
        <w:tabs>
          <w:tab w:val="num" w:pos="2939"/>
        </w:tabs>
        <w:ind w:left="2939" w:hanging="420"/>
      </w:pPr>
      <w:rPr>
        <w:rFonts w:ascii="Wingdings" w:hAnsi="Wingdings" w:hint="default"/>
      </w:rPr>
    </w:lvl>
    <w:lvl w:ilvl="6">
      <w:start w:val="1"/>
      <w:numFmt w:val="bullet"/>
      <w:lvlText w:val=""/>
      <w:lvlJc w:val="left"/>
      <w:pPr>
        <w:tabs>
          <w:tab w:val="num" w:pos="3359"/>
        </w:tabs>
        <w:ind w:left="3359" w:hanging="420"/>
      </w:pPr>
      <w:rPr>
        <w:rFonts w:ascii="Wingdings" w:hAnsi="Wingdings" w:hint="default"/>
      </w:rPr>
    </w:lvl>
    <w:lvl w:ilvl="7">
      <w:start w:val="1"/>
      <w:numFmt w:val="bullet"/>
      <w:lvlText w:val=""/>
      <w:lvlJc w:val="left"/>
      <w:pPr>
        <w:tabs>
          <w:tab w:val="num" w:pos="3779"/>
        </w:tabs>
        <w:ind w:left="3779" w:hanging="420"/>
      </w:pPr>
      <w:rPr>
        <w:rFonts w:ascii="Wingdings" w:hAnsi="Wingdings" w:hint="default"/>
      </w:rPr>
    </w:lvl>
    <w:lvl w:ilvl="8">
      <w:start w:val="1"/>
      <w:numFmt w:val="bullet"/>
      <w:lvlText w:val=""/>
      <w:lvlJc w:val="left"/>
      <w:pPr>
        <w:tabs>
          <w:tab w:val="num" w:pos="4199"/>
        </w:tabs>
        <w:ind w:left="4199" w:hanging="420"/>
      </w:pPr>
      <w:rPr>
        <w:rFonts w:ascii="Wingdings" w:hAnsi="Wingdings" w:hint="default"/>
      </w:rPr>
    </w:lvl>
  </w:abstractNum>
  <w:abstractNum w:abstractNumId="1">
    <w:nsid w:val="00000005"/>
    <w:multiLevelType w:val="multilevel"/>
    <w:tmpl w:val="9D2E876E"/>
    <w:lvl w:ilvl="0">
      <w:start w:val="1"/>
      <w:numFmt w:val="decimal"/>
      <w:pStyle w:val="1"/>
      <w:lvlText w:val="%1."/>
      <w:lvlJc w:val="left"/>
      <w:pPr>
        <w:tabs>
          <w:tab w:val="num" w:pos="851"/>
        </w:tabs>
        <w:ind w:left="851" w:hanging="851"/>
      </w:pPr>
      <w:rPr>
        <w:rFonts w:ascii="宋体" w:hAnsi="宋体" w:hint="eastAsia"/>
        <w:b/>
        <w:i w:val="0"/>
        <w:sz w:val="28"/>
      </w:rPr>
    </w:lvl>
    <w:lvl w:ilvl="1">
      <w:start w:val="1"/>
      <w:numFmt w:val="decimal"/>
      <w:pStyle w:val="2"/>
      <w:lvlText w:val="%1.%2 "/>
      <w:lvlJc w:val="left"/>
      <w:pPr>
        <w:tabs>
          <w:tab w:val="num" w:pos="576"/>
        </w:tabs>
        <w:ind w:left="576" w:hanging="576"/>
      </w:p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585"/>
        </w:tabs>
        <w:ind w:left="585" w:hanging="1152"/>
      </w:pPr>
      <w:rPr>
        <w:rFonts w:hint="eastAsia"/>
      </w:rPr>
    </w:lvl>
    <w:lvl w:ilvl="6">
      <w:start w:val="1"/>
      <w:numFmt w:val="decimal"/>
      <w:pStyle w:val="7"/>
      <w:lvlText w:val="%1.%2.%3.%4.%5.%6.%7"/>
      <w:lvlJc w:val="left"/>
      <w:pPr>
        <w:tabs>
          <w:tab w:val="num" w:pos="729"/>
        </w:tabs>
        <w:ind w:left="729" w:hanging="1296"/>
      </w:pPr>
      <w:rPr>
        <w:rFonts w:hint="eastAsia"/>
      </w:rPr>
    </w:lvl>
    <w:lvl w:ilvl="7">
      <w:start w:val="1"/>
      <w:numFmt w:val="decimal"/>
      <w:pStyle w:val="8"/>
      <w:lvlText w:val="%1.%2.%3.%4.%5.%6.%7.%8"/>
      <w:lvlJc w:val="left"/>
      <w:pPr>
        <w:tabs>
          <w:tab w:val="num" w:pos="873"/>
        </w:tabs>
        <w:ind w:left="873" w:hanging="1440"/>
      </w:pPr>
      <w:rPr>
        <w:rFonts w:hint="eastAsia"/>
      </w:rPr>
    </w:lvl>
    <w:lvl w:ilvl="8">
      <w:start w:val="1"/>
      <w:numFmt w:val="decimal"/>
      <w:pStyle w:val="9"/>
      <w:lvlText w:val="%1.%2.%3.%4.%5.%6.%7.%8.%9"/>
      <w:lvlJc w:val="left"/>
      <w:pPr>
        <w:tabs>
          <w:tab w:val="num" w:pos="1017"/>
        </w:tabs>
        <w:ind w:left="1017" w:hanging="1584"/>
      </w:pPr>
      <w:rPr>
        <w:rFonts w:hint="eastAsia"/>
      </w:rPr>
    </w:lvl>
  </w:abstractNum>
  <w:abstractNum w:abstractNumId="2">
    <w:nsid w:val="00000007"/>
    <w:multiLevelType w:val="multilevel"/>
    <w:tmpl w:val="00000007"/>
    <w:lvl w:ilvl="0">
      <w:start w:val="1"/>
      <w:numFmt w:val="bullet"/>
      <w:pStyle w:val="a"/>
      <w:lvlText w:val=""/>
      <w:lvlJc w:val="left"/>
      <w:pPr>
        <w:tabs>
          <w:tab w:val="num" w:pos="-179"/>
        </w:tabs>
        <w:ind w:left="301" w:firstLine="0"/>
      </w:pPr>
      <w:rPr>
        <w:rFonts w:ascii="Wingdings" w:hAnsi="Wingdings" w:hint="default"/>
      </w:rPr>
    </w:lvl>
    <w:lvl w:ilvl="1">
      <w:start w:val="1"/>
      <w:numFmt w:val="decimal"/>
      <w:lvlText w:val="%2、"/>
      <w:lvlJc w:val="left"/>
      <w:pPr>
        <w:tabs>
          <w:tab w:val="num" w:pos="660"/>
        </w:tabs>
        <w:ind w:left="660" w:hanging="360"/>
      </w:pPr>
      <w:rPr>
        <w:rFonts w:hint="default"/>
      </w:rPr>
    </w:lvl>
    <w:lvl w:ilvl="2">
      <w:start w:val="1"/>
      <w:numFmt w:val="bullet"/>
      <w:lvlText w:val=""/>
      <w:lvlJc w:val="left"/>
      <w:pPr>
        <w:tabs>
          <w:tab w:val="num" w:pos="1140"/>
        </w:tabs>
        <w:ind w:left="1140" w:hanging="420"/>
      </w:pPr>
      <w:rPr>
        <w:rFonts w:ascii="Wingdings" w:hAnsi="Wingdings" w:hint="default"/>
      </w:rPr>
    </w:lvl>
    <w:lvl w:ilvl="3">
      <w:start w:val="1"/>
      <w:numFmt w:val="bullet"/>
      <w:lvlText w:val=""/>
      <w:lvlJc w:val="left"/>
      <w:pPr>
        <w:tabs>
          <w:tab w:val="num" w:pos="1560"/>
        </w:tabs>
        <w:ind w:left="1560" w:hanging="420"/>
      </w:pPr>
      <w:rPr>
        <w:rFonts w:ascii="Wingdings" w:hAnsi="Wingdings" w:hint="default"/>
      </w:rPr>
    </w:lvl>
    <w:lvl w:ilvl="4">
      <w:start w:val="1"/>
      <w:numFmt w:val="bullet"/>
      <w:lvlText w:val=""/>
      <w:lvlJc w:val="left"/>
      <w:pPr>
        <w:tabs>
          <w:tab w:val="num" w:pos="1980"/>
        </w:tabs>
        <w:ind w:left="1980" w:hanging="420"/>
      </w:pPr>
      <w:rPr>
        <w:rFonts w:ascii="Wingdings" w:hAnsi="Wingdings" w:hint="default"/>
      </w:rPr>
    </w:lvl>
    <w:lvl w:ilvl="5">
      <w:start w:val="1"/>
      <w:numFmt w:val="bullet"/>
      <w:lvlText w:val=""/>
      <w:lvlJc w:val="left"/>
      <w:pPr>
        <w:tabs>
          <w:tab w:val="num" w:pos="2400"/>
        </w:tabs>
        <w:ind w:left="2400" w:hanging="420"/>
      </w:pPr>
      <w:rPr>
        <w:rFonts w:ascii="Wingdings" w:hAnsi="Wingdings" w:hint="default"/>
      </w:rPr>
    </w:lvl>
    <w:lvl w:ilvl="6">
      <w:start w:val="1"/>
      <w:numFmt w:val="bullet"/>
      <w:lvlText w:val=""/>
      <w:lvlJc w:val="left"/>
      <w:pPr>
        <w:tabs>
          <w:tab w:val="num" w:pos="2820"/>
        </w:tabs>
        <w:ind w:left="2820" w:hanging="420"/>
      </w:pPr>
      <w:rPr>
        <w:rFonts w:ascii="Wingdings" w:hAnsi="Wingdings" w:hint="default"/>
      </w:rPr>
    </w:lvl>
    <w:lvl w:ilvl="7">
      <w:start w:val="1"/>
      <w:numFmt w:val="bullet"/>
      <w:lvlText w:val=""/>
      <w:lvlJc w:val="left"/>
      <w:pPr>
        <w:tabs>
          <w:tab w:val="num" w:pos="3240"/>
        </w:tabs>
        <w:ind w:left="3240" w:hanging="420"/>
      </w:pPr>
      <w:rPr>
        <w:rFonts w:ascii="Wingdings" w:hAnsi="Wingdings" w:hint="default"/>
      </w:rPr>
    </w:lvl>
    <w:lvl w:ilvl="8">
      <w:start w:val="1"/>
      <w:numFmt w:val="bullet"/>
      <w:lvlText w:val=""/>
      <w:lvlJc w:val="left"/>
      <w:pPr>
        <w:tabs>
          <w:tab w:val="num" w:pos="3660"/>
        </w:tabs>
        <w:ind w:left="3660" w:hanging="420"/>
      </w:pPr>
      <w:rPr>
        <w:rFonts w:ascii="Wingdings" w:hAnsi="Wingdings" w:hint="default"/>
      </w:rPr>
    </w:lvl>
  </w:abstractNum>
  <w:abstractNum w:abstractNumId="3">
    <w:nsid w:val="00000009"/>
    <w:multiLevelType w:val="multilevel"/>
    <w:tmpl w:val="00000009"/>
    <w:lvl w:ilvl="0">
      <w:start w:val="1"/>
      <w:numFmt w:val="bullet"/>
      <w:lvlText w:val=""/>
      <w:lvlJc w:val="left"/>
      <w:pPr>
        <w:tabs>
          <w:tab w:val="num" w:pos="839"/>
        </w:tabs>
        <w:ind w:left="839" w:hanging="420"/>
      </w:pPr>
      <w:rPr>
        <w:rFonts w:ascii="Wingdings" w:hAnsi="Wingdings" w:hint="default"/>
      </w:rPr>
    </w:lvl>
    <w:lvl w:ilvl="1">
      <w:start w:val="1"/>
      <w:numFmt w:val="bullet"/>
      <w:lvlText w:val=""/>
      <w:lvlJc w:val="left"/>
      <w:pPr>
        <w:tabs>
          <w:tab w:val="num" w:pos="1259"/>
        </w:tabs>
        <w:ind w:left="1259" w:hanging="420"/>
      </w:pPr>
      <w:rPr>
        <w:rFonts w:ascii="Wingdings" w:hAnsi="Wingdings" w:hint="default"/>
      </w:rPr>
    </w:lvl>
    <w:lvl w:ilvl="2">
      <w:start w:val="1"/>
      <w:numFmt w:val="bullet"/>
      <w:lvlText w:val=""/>
      <w:lvlJc w:val="left"/>
      <w:pPr>
        <w:tabs>
          <w:tab w:val="num" w:pos="1679"/>
        </w:tabs>
        <w:ind w:left="1679" w:hanging="420"/>
      </w:pPr>
      <w:rPr>
        <w:rFonts w:ascii="Wingdings" w:hAnsi="Wingdings" w:hint="default"/>
      </w:rPr>
    </w:lvl>
    <w:lvl w:ilvl="3">
      <w:start w:val="1"/>
      <w:numFmt w:val="bullet"/>
      <w:lvlText w:val=""/>
      <w:lvlJc w:val="left"/>
      <w:pPr>
        <w:tabs>
          <w:tab w:val="num" w:pos="2099"/>
        </w:tabs>
        <w:ind w:left="2099" w:hanging="420"/>
      </w:pPr>
      <w:rPr>
        <w:rFonts w:ascii="Wingdings" w:hAnsi="Wingdings" w:hint="default"/>
      </w:rPr>
    </w:lvl>
    <w:lvl w:ilvl="4">
      <w:start w:val="1"/>
      <w:numFmt w:val="bullet"/>
      <w:lvlText w:val=""/>
      <w:lvlJc w:val="left"/>
      <w:pPr>
        <w:tabs>
          <w:tab w:val="num" w:pos="2519"/>
        </w:tabs>
        <w:ind w:left="2519" w:hanging="420"/>
      </w:pPr>
      <w:rPr>
        <w:rFonts w:ascii="Wingdings" w:hAnsi="Wingdings" w:hint="default"/>
      </w:rPr>
    </w:lvl>
    <w:lvl w:ilvl="5">
      <w:start w:val="1"/>
      <w:numFmt w:val="bullet"/>
      <w:lvlText w:val=""/>
      <w:lvlJc w:val="left"/>
      <w:pPr>
        <w:tabs>
          <w:tab w:val="num" w:pos="2939"/>
        </w:tabs>
        <w:ind w:left="2939" w:hanging="420"/>
      </w:pPr>
      <w:rPr>
        <w:rFonts w:ascii="Wingdings" w:hAnsi="Wingdings" w:hint="default"/>
      </w:rPr>
    </w:lvl>
    <w:lvl w:ilvl="6">
      <w:start w:val="1"/>
      <w:numFmt w:val="bullet"/>
      <w:lvlText w:val=""/>
      <w:lvlJc w:val="left"/>
      <w:pPr>
        <w:tabs>
          <w:tab w:val="num" w:pos="3359"/>
        </w:tabs>
        <w:ind w:left="3359" w:hanging="420"/>
      </w:pPr>
      <w:rPr>
        <w:rFonts w:ascii="Wingdings" w:hAnsi="Wingdings" w:hint="default"/>
      </w:rPr>
    </w:lvl>
    <w:lvl w:ilvl="7">
      <w:start w:val="1"/>
      <w:numFmt w:val="bullet"/>
      <w:lvlText w:val=""/>
      <w:lvlJc w:val="left"/>
      <w:pPr>
        <w:tabs>
          <w:tab w:val="num" w:pos="3779"/>
        </w:tabs>
        <w:ind w:left="3779" w:hanging="420"/>
      </w:pPr>
      <w:rPr>
        <w:rFonts w:ascii="Wingdings" w:hAnsi="Wingdings" w:hint="default"/>
      </w:rPr>
    </w:lvl>
    <w:lvl w:ilvl="8">
      <w:start w:val="1"/>
      <w:numFmt w:val="bullet"/>
      <w:lvlText w:val=""/>
      <w:lvlJc w:val="left"/>
      <w:pPr>
        <w:tabs>
          <w:tab w:val="num" w:pos="4199"/>
        </w:tabs>
        <w:ind w:left="4199" w:hanging="420"/>
      </w:pPr>
      <w:rPr>
        <w:rFonts w:ascii="Wingdings" w:hAnsi="Wingdings" w:hint="default"/>
      </w:rPr>
    </w:lvl>
  </w:abstractNum>
  <w:abstractNum w:abstractNumId="4">
    <w:nsid w:val="0000000B"/>
    <w:multiLevelType w:val="multilevel"/>
    <w:tmpl w:val="0000000B"/>
    <w:lvl w:ilvl="0">
      <w:start w:val="1"/>
      <w:numFmt w:val="decimal"/>
      <w:pStyle w:val="90"/>
      <w:lvlText w:val="%1、"/>
      <w:lvlJc w:val="left"/>
      <w:pPr>
        <w:tabs>
          <w:tab w:val="num" w:pos="240"/>
        </w:tabs>
        <w:ind w:left="240" w:hanging="360"/>
      </w:pPr>
      <w:rPr>
        <w:rFonts w:hint="default"/>
      </w:rPr>
    </w:lvl>
    <w:lvl w:ilvl="1">
      <w:start w:val="1"/>
      <w:numFmt w:val="lowerLetter"/>
      <w:lvlText w:val="%2)"/>
      <w:lvlJc w:val="left"/>
      <w:pPr>
        <w:tabs>
          <w:tab w:val="num" w:pos="720"/>
        </w:tabs>
        <w:ind w:left="720" w:hanging="420"/>
      </w:pPr>
    </w:lvl>
    <w:lvl w:ilvl="2">
      <w:start w:val="1"/>
      <w:numFmt w:val="lowerRoman"/>
      <w:lvlText w:val="%3."/>
      <w:lvlJc w:val="right"/>
      <w:pPr>
        <w:tabs>
          <w:tab w:val="num" w:pos="1140"/>
        </w:tabs>
        <w:ind w:left="1140" w:hanging="420"/>
      </w:pPr>
    </w:lvl>
    <w:lvl w:ilvl="3">
      <w:start w:val="1"/>
      <w:numFmt w:val="decimal"/>
      <w:lvlText w:val="%4."/>
      <w:lvlJc w:val="left"/>
      <w:pPr>
        <w:tabs>
          <w:tab w:val="num" w:pos="1560"/>
        </w:tabs>
        <w:ind w:left="1560" w:hanging="420"/>
      </w:pPr>
    </w:lvl>
    <w:lvl w:ilvl="4">
      <w:start w:val="1"/>
      <w:numFmt w:val="lowerLetter"/>
      <w:lvlText w:val="%5)"/>
      <w:lvlJc w:val="left"/>
      <w:pPr>
        <w:tabs>
          <w:tab w:val="num" w:pos="1980"/>
        </w:tabs>
        <w:ind w:left="1980" w:hanging="420"/>
      </w:pPr>
    </w:lvl>
    <w:lvl w:ilvl="5">
      <w:start w:val="1"/>
      <w:numFmt w:val="lowerRoman"/>
      <w:lvlText w:val="%6."/>
      <w:lvlJc w:val="right"/>
      <w:pPr>
        <w:tabs>
          <w:tab w:val="num" w:pos="2400"/>
        </w:tabs>
        <w:ind w:left="2400" w:hanging="420"/>
      </w:pPr>
    </w:lvl>
    <w:lvl w:ilvl="6">
      <w:start w:val="1"/>
      <w:numFmt w:val="decimal"/>
      <w:lvlText w:val="%7."/>
      <w:lvlJc w:val="left"/>
      <w:pPr>
        <w:tabs>
          <w:tab w:val="num" w:pos="2820"/>
        </w:tabs>
        <w:ind w:left="2820" w:hanging="420"/>
      </w:pPr>
    </w:lvl>
    <w:lvl w:ilvl="7">
      <w:start w:val="1"/>
      <w:numFmt w:val="lowerLetter"/>
      <w:lvlText w:val="%8)"/>
      <w:lvlJc w:val="left"/>
      <w:pPr>
        <w:tabs>
          <w:tab w:val="num" w:pos="3240"/>
        </w:tabs>
        <w:ind w:left="3240" w:hanging="420"/>
      </w:pPr>
    </w:lvl>
    <w:lvl w:ilvl="8">
      <w:start w:val="1"/>
      <w:numFmt w:val="lowerRoman"/>
      <w:lvlText w:val="%9."/>
      <w:lvlJc w:val="right"/>
      <w:pPr>
        <w:tabs>
          <w:tab w:val="num" w:pos="3660"/>
        </w:tabs>
        <w:ind w:left="3660" w:hanging="420"/>
      </w:pPr>
    </w:lvl>
  </w:abstractNum>
  <w:abstractNum w:abstractNumId="5">
    <w:nsid w:val="0000000D"/>
    <w:multiLevelType w:val="multilevel"/>
    <w:tmpl w:val="0000000D"/>
    <w:lvl w:ilvl="0">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0"/>
    <w:multiLevelType w:val="multilevel"/>
    <w:tmpl w:val="00000010"/>
    <w:lvl w:ilvl="0">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1"/>
    <w:multiLevelType w:val="multilevel"/>
    <w:tmpl w:val="00000011"/>
    <w:lvl w:ilvl="0">
      <w:start w:val="1"/>
      <w:numFmt w:val="bullet"/>
      <w:pStyle w:val="70"/>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nsid w:val="00000012"/>
    <w:multiLevelType w:val="multilevel"/>
    <w:tmpl w:val="0000001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4"/>
    <w:multiLevelType w:val="multilevel"/>
    <w:tmpl w:val="00000014"/>
    <w:lvl w:ilvl="0">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17793C21"/>
    <w:multiLevelType w:val="hybridMultilevel"/>
    <w:tmpl w:val="2C982A96"/>
    <w:lvl w:ilvl="0" w:tplc="AB90432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B5C56F7"/>
    <w:multiLevelType w:val="multilevel"/>
    <w:tmpl w:val="9D2E876E"/>
    <w:lvl w:ilvl="0">
      <w:start w:val="1"/>
      <w:numFmt w:val="decimal"/>
      <w:lvlText w:val="%1."/>
      <w:lvlJc w:val="left"/>
      <w:pPr>
        <w:tabs>
          <w:tab w:val="num" w:pos="851"/>
        </w:tabs>
        <w:ind w:left="851" w:hanging="851"/>
      </w:pPr>
      <w:rPr>
        <w:rFonts w:ascii="宋体" w:hAnsi="宋体" w:hint="eastAsia"/>
        <w:b/>
        <w:i w:val="0"/>
        <w:sz w:val="28"/>
      </w:r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585"/>
        </w:tabs>
        <w:ind w:left="585" w:hanging="1152"/>
      </w:pPr>
      <w:rPr>
        <w:rFonts w:hint="eastAsia"/>
      </w:rPr>
    </w:lvl>
    <w:lvl w:ilvl="6">
      <w:start w:val="1"/>
      <w:numFmt w:val="decimal"/>
      <w:lvlText w:val="%1.%2.%3.%4.%5.%6.%7"/>
      <w:lvlJc w:val="left"/>
      <w:pPr>
        <w:tabs>
          <w:tab w:val="num" w:pos="729"/>
        </w:tabs>
        <w:ind w:left="729" w:hanging="1296"/>
      </w:pPr>
      <w:rPr>
        <w:rFonts w:hint="eastAsia"/>
      </w:rPr>
    </w:lvl>
    <w:lvl w:ilvl="7">
      <w:start w:val="1"/>
      <w:numFmt w:val="decimal"/>
      <w:lvlText w:val="%1.%2.%3.%4.%5.%6.%7.%8"/>
      <w:lvlJc w:val="left"/>
      <w:pPr>
        <w:tabs>
          <w:tab w:val="num" w:pos="873"/>
        </w:tabs>
        <w:ind w:left="873" w:hanging="1440"/>
      </w:pPr>
      <w:rPr>
        <w:rFonts w:hint="eastAsia"/>
      </w:rPr>
    </w:lvl>
    <w:lvl w:ilvl="8">
      <w:start w:val="1"/>
      <w:numFmt w:val="decimal"/>
      <w:lvlText w:val="%1.%2.%3.%4.%5.%6.%7.%8.%9"/>
      <w:lvlJc w:val="left"/>
      <w:pPr>
        <w:tabs>
          <w:tab w:val="num" w:pos="1017"/>
        </w:tabs>
        <w:ind w:left="1017" w:hanging="1584"/>
      </w:pPr>
      <w:rPr>
        <w:rFonts w:hint="eastAsia"/>
      </w:rPr>
    </w:lvl>
  </w:abstractNum>
  <w:abstractNum w:abstractNumId="12">
    <w:nsid w:val="273B3662"/>
    <w:multiLevelType w:val="multilevel"/>
    <w:tmpl w:val="00000000"/>
    <w:lvl w:ilvl="0">
      <w:start w:val="1"/>
      <w:numFmt w:val="bullet"/>
      <w:pStyle w:val="50"/>
      <w:lvlText w:val=""/>
      <w:lvlJc w:val="left"/>
      <w:pPr>
        <w:tabs>
          <w:tab w:val="num" w:pos="301"/>
        </w:tabs>
        <w:ind w:left="301"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2F156717"/>
    <w:multiLevelType w:val="hybridMultilevel"/>
    <w:tmpl w:val="126ADA6C"/>
    <w:lvl w:ilvl="0" w:tplc="292497E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ED16EB8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4FE3FFF"/>
    <w:multiLevelType w:val="multilevel"/>
    <w:tmpl w:val="2C982A96"/>
    <w:lvl w:ilvl="0">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51642859"/>
    <w:multiLevelType w:val="multilevel"/>
    <w:tmpl w:val="2C982A96"/>
    <w:lvl w:ilvl="0">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3653D02"/>
    <w:multiLevelType w:val="hybridMultilevel"/>
    <w:tmpl w:val="D9FA0C9A"/>
    <w:lvl w:ilvl="0" w:tplc="97DEC0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4"/>
  </w:num>
  <w:num w:numId="3">
    <w:abstractNumId w:val="1"/>
  </w:num>
  <w:num w:numId="4">
    <w:abstractNumId w:val="7"/>
  </w:num>
  <w:num w:numId="5">
    <w:abstractNumId w:val="12"/>
  </w:num>
  <w:num w:numId="6">
    <w:abstractNumId w:val="0"/>
  </w:num>
  <w:num w:numId="7">
    <w:abstractNumId w:val="3"/>
  </w:num>
  <w:num w:numId="8">
    <w:abstractNumId w:val="9"/>
  </w:num>
  <w:num w:numId="9">
    <w:abstractNumId w:val="6"/>
  </w:num>
  <w:num w:numId="10">
    <w:abstractNumId w:val="8"/>
  </w:num>
  <w:num w:numId="11">
    <w:abstractNumId w:val="5"/>
  </w:num>
  <w:num w:numId="12">
    <w:abstractNumId w:val="13"/>
  </w:num>
  <w:num w:numId="13">
    <w:abstractNumId w:val="10"/>
  </w:num>
  <w:num w:numId="14">
    <w:abstractNumId w:val="14"/>
  </w:num>
  <w:num w:numId="15">
    <w:abstractNumId w:val="15"/>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B8"/>
    <w:rsid w:val="00204D33"/>
    <w:rsid w:val="00214402"/>
    <w:rsid w:val="008E2B8F"/>
    <w:rsid w:val="00A97DB8"/>
    <w:rsid w:val="00C71C63"/>
    <w:rsid w:val="00D32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3"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71C63"/>
    <w:pPr>
      <w:widowControl w:val="0"/>
      <w:jc w:val="both"/>
    </w:pPr>
    <w:rPr>
      <w:rFonts w:ascii="Times New Roman" w:eastAsia="宋体" w:hAnsi="Times New Roman" w:cs="Times New Roman"/>
      <w:i/>
      <w:szCs w:val="24"/>
    </w:rPr>
  </w:style>
  <w:style w:type="paragraph" w:styleId="1">
    <w:name w:val="heading 1"/>
    <w:basedOn w:val="a0"/>
    <w:next w:val="a0"/>
    <w:link w:val="1Char"/>
    <w:qFormat/>
    <w:rsid w:val="00C71C63"/>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C71C63"/>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rsid w:val="00C71C63"/>
    <w:pPr>
      <w:keepNext/>
      <w:keepLines/>
      <w:spacing w:before="260" w:after="260" w:line="416" w:lineRule="auto"/>
      <w:outlineLvl w:val="2"/>
    </w:pPr>
    <w:rPr>
      <w:b/>
      <w:bCs/>
      <w:sz w:val="32"/>
      <w:szCs w:val="32"/>
    </w:rPr>
  </w:style>
  <w:style w:type="paragraph" w:styleId="4">
    <w:name w:val="heading 4"/>
    <w:basedOn w:val="a0"/>
    <w:next w:val="a0"/>
    <w:link w:val="4Char"/>
    <w:qFormat/>
    <w:rsid w:val="008E2B8F"/>
    <w:pPr>
      <w:keepNext/>
      <w:keepLines/>
      <w:tabs>
        <w:tab w:val="num" w:pos="864"/>
      </w:tabs>
      <w:spacing w:before="280" w:after="290" w:line="377" w:lineRule="auto"/>
      <w:ind w:left="864" w:hanging="864"/>
      <w:outlineLvl w:val="3"/>
    </w:pPr>
    <w:rPr>
      <w:rFonts w:ascii="Arial" w:hAnsi="Arial"/>
      <w:b/>
      <w:i w:val="0"/>
      <w:color w:val="005C96"/>
      <w:sz w:val="24"/>
      <w:szCs w:val="20"/>
    </w:rPr>
  </w:style>
  <w:style w:type="paragraph" w:styleId="5">
    <w:name w:val="heading 5"/>
    <w:basedOn w:val="a0"/>
    <w:next w:val="a0"/>
    <w:link w:val="5Char"/>
    <w:qFormat/>
    <w:rsid w:val="008E2B8F"/>
    <w:pPr>
      <w:keepNext/>
      <w:keepLines/>
      <w:tabs>
        <w:tab w:val="left" w:pos="1008"/>
      </w:tabs>
      <w:spacing w:before="280" w:after="290" w:line="372" w:lineRule="auto"/>
      <w:ind w:left="1008" w:hanging="1008"/>
      <w:outlineLvl w:val="4"/>
    </w:pPr>
    <w:rPr>
      <w:rFonts w:ascii="Arial" w:hAnsi="Arial"/>
      <w:b/>
      <w:i w:val="0"/>
      <w:color w:val="005C96"/>
      <w:sz w:val="24"/>
      <w:szCs w:val="20"/>
    </w:rPr>
  </w:style>
  <w:style w:type="paragraph" w:styleId="6">
    <w:name w:val="heading 6"/>
    <w:basedOn w:val="a0"/>
    <w:next w:val="a0"/>
    <w:link w:val="6Char"/>
    <w:qFormat/>
    <w:rsid w:val="008E2B8F"/>
    <w:pPr>
      <w:keepNext/>
      <w:keepLines/>
      <w:tabs>
        <w:tab w:val="left" w:pos="585"/>
      </w:tabs>
      <w:spacing w:before="240" w:after="64" w:line="317" w:lineRule="auto"/>
      <w:ind w:left="585" w:hanging="1152"/>
      <w:outlineLvl w:val="5"/>
    </w:pPr>
    <w:rPr>
      <w:rFonts w:ascii="Arial" w:eastAsia="黑体" w:hAnsi="Arial"/>
      <w:b/>
      <w:i w:val="0"/>
      <w:sz w:val="24"/>
      <w:szCs w:val="20"/>
    </w:rPr>
  </w:style>
  <w:style w:type="paragraph" w:styleId="7">
    <w:name w:val="heading 7"/>
    <w:basedOn w:val="a0"/>
    <w:next w:val="a0"/>
    <w:link w:val="7Char"/>
    <w:qFormat/>
    <w:rsid w:val="008E2B8F"/>
    <w:pPr>
      <w:keepNext/>
      <w:keepLines/>
      <w:tabs>
        <w:tab w:val="left" w:pos="729"/>
      </w:tabs>
      <w:spacing w:before="240" w:after="64" w:line="317" w:lineRule="auto"/>
      <w:ind w:left="729" w:hanging="1296"/>
      <w:outlineLvl w:val="6"/>
    </w:pPr>
    <w:rPr>
      <w:rFonts w:ascii="宋体" w:hAnsi="宋体"/>
      <w:b/>
      <w:i w:val="0"/>
      <w:sz w:val="24"/>
      <w:szCs w:val="20"/>
    </w:rPr>
  </w:style>
  <w:style w:type="paragraph" w:styleId="8">
    <w:name w:val="heading 8"/>
    <w:basedOn w:val="a0"/>
    <w:next w:val="a0"/>
    <w:link w:val="8Char"/>
    <w:qFormat/>
    <w:rsid w:val="008E2B8F"/>
    <w:pPr>
      <w:keepNext/>
      <w:keepLines/>
      <w:tabs>
        <w:tab w:val="left" w:pos="873"/>
      </w:tabs>
      <w:spacing w:before="240" w:after="64" w:line="317" w:lineRule="auto"/>
      <w:ind w:left="873" w:hanging="1440"/>
      <w:outlineLvl w:val="7"/>
    </w:pPr>
    <w:rPr>
      <w:rFonts w:ascii="Arial" w:eastAsia="黑体" w:hAnsi="Arial"/>
      <w:i w:val="0"/>
      <w:sz w:val="24"/>
      <w:szCs w:val="20"/>
    </w:rPr>
  </w:style>
  <w:style w:type="paragraph" w:styleId="9">
    <w:name w:val="heading 9"/>
    <w:basedOn w:val="a0"/>
    <w:next w:val="a0"/>
    <w:link w:val="9Char"/>
    <w:qFormat/>
    <w:rsid w:val="008E2B8F"/>
    <w:pPr>
      <w:keepNext/>
      <w:keepLines/>
      <w:tabs>
        <w:tab w:val="left" w:pos="1017"/>
      </w:tabs>
      <w:spacing w:before="240" w:after="64" w:line="317" w:lineRule="auto"/>
      <w:ind w:left="1017" w:hanging="1584"/>
      <w:outlineLvl w:val="8"/>
    </w:pPr>
    <w:rPr>
      <w:rFonts w:ascii="Arial" w:eastAsia="黑体" w:hAnsi="Arial"/>
      <w:i w:val="0"/>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C71C63"/>
    <w:pPr>
      <w:pBdr>
        <w:bottom w:val="single" w:sz="6" w:space="1" w:color="auto"/>
      </w:pBdr>
      <w:tabs>
        <w:tab w:val="center" w:pos="4153"/>
        <w:tab w:val="right" w:pos="8306"/>
      </w:tabs>
      <w:snapToGrid w:val="0"/>
      <w:jc w:val="center"/>
    </w:pPr>
    <w:rPr>
      <w:rFonts w:asciiTheme="minorHAnsi" w:eastAsiaTheme="minorEastAsia" w:hAnsiTheme="minorHAnsi" w:cstheme="minorBidi"/>
      <w:i w:val="0"/>
      <w:sz w:val="18"/>
      <w:szCs w:val="18"/>
    </w:rPr>
  </w:style>
  <w:style w:type="character" w:customStyle="1" w:styleId="Char">
    <w:name w:val="页眉 Char"/>
    <w:basedOn w:val="a1"/>
    <w:link w:val="a4"/>
    <w:uiPriority w:val="99"/>
    <w:rsid w:val="00C71C63"/>
    <w:rPr>
      <w:sz w:val="18"/>
      <w:szCs w:val="18"/>
    </w:rPr>
  </w:style>
  <w:style w:type="paragraph" w:styleId="a5">
    <w:name w:val="footer"/>
    <w:basedOn w:val="a0"/>
    <w:link w:val="Char0"/>
    <w:unhideWhenUsed/>
    <w:rsid w:val="00C71C63"/>
    <w:pPr>
      <w:tabs>
        <w:tab w:val="center" w:pos="4153"/>
        <w:tab w:val="right" w:pos="8306"/>
      </w:tabs>
      <w:snapToGrid w:val="0"/>
      <w:jc w:val="left"/>
    </w:pPr>
    <w:rPr>
      <w:rFonts w:asciiTheme="minorHAnsi" w:eastAsiaTheme="minorEastAsia" w:hAnsiTheme="minorHAnsi" w:cstheme="minorBidi"/>
      <w:i w:val="0"/>
      <w:sz w:val="18"/>
      <w:szCs w:val="18"/>
    </w:rPr>
  </w:style>
  <w:style w:type="character" w:customStyle="1" w:styleId="Char0">
    <w:name w:val="页脚 Char"/>
    <w:basedOn w:val="a1"/>
    <w:link w:val="a5"/>
    <w:uiPriority w:val="99"/>
    <w:rsid w:val="00C71C63"/>
    <w:rPr>
      <w:sz w:val="18"/>
      <w:szCs w:val="18"/>
    </w:rPr>
  </w:style>
  <w:style w:type="character" w:customStyle="1" w:styleId="1Char">
    <w:name w:val="标题 1 Char"/>
    <w:basedOn w:val="a1"/>
    <w:link w:val="1"/>
    <w:rsid w:val="00C71C63"/>
    <w:rPr>
      <w:rFonts w:ascii="Times New Roman" w:eastAsia="宋体" w:hAnsi="Times New Roman" w:cs="Times New Roman"/>
      <w:b/>
      <w:bCs/>
      <w:i/>
      <w:kern w:val="44"/>
      <w:sz w:val="44"/>
      <w:szCs w:val="44"/>
    </w:rPr>
  </w:style>
  <w:style w:type="character" w:customStyle="1" w:styleId="2Char">
    <w:name w:val="标题 2 Char"/>
    <w:basedOn w:val="a1"/>
    <w:link w:val="2"/>
    <w:rsid w:val="00C71C63"/>
    <w:rPr>
      <w:rFonts w:ascii="Arial" w:eastAsia="黑体" w:hAnsi="Arial" w:cs="Times New Roman"/>
      <w:b/>
      <w:bCs/>
      <w:i/>
      <w:sz w:val="32"/>
      <w:szCs w:val="32"/>
    </w:rPr>
  </w:style>
  <w:style w:type="character" w:customStyle="1" w:styleId="3Char">
    <w:name w:val="标题 3 Char"/>
    <w:basedOn w:val="a1"/>
    <w:link w:val="3"/>
    <w:rsid w:val="00C71C63"/>
    <w:rPr>
      <w:rFonts w:ascii="Times New Roman" w:eastAsia="宋体" w:hAnsi="Times New Roman" w:cs="Times New Roman"/>
      <w:b/>
      <w:bCs/>
      <w:i/>
      <w:sz w:val="32"/>
      <w:szCs w:val="32"/>
    </w:rPr>
  </w:style>
  <w:style w:type="character" w:styleId="a6">
    <w:name w:val="Hyperlink"/>
    <w:basedOn w:val="a1"/>
    <w:rsid w:val="00C71C63"/>
    <w:rPr>
      <w:color w:val="0000FF"/>
      <w:u w:val="single"/>
    </w:rPr>
  </w:style>
  <w:style w:type="character" w:styleId="a7">
    <w:name w:val="page number"/>
    <w:basedOn w:val="a1"/>
    <w:rsid w:val="00C71C63"/>
  </w:style>
  <w:style w:type="paragraph" w:styleId="10">
    <w:name w:val="toc 1"/>
    <w:basedOn w:val="a0"/>
    <w:next w:val="a0"/>
    <w:uiPriority w:val="39"/>
    <w:rsid w:val="00C71C63"/>
    <w:rPr>
      <w:i w:val="0"/>
    </w:rPr>
  </w:style>
  <w:style w:type="paragraph" w:styleId="20">
    <w:name w:val="toc 2"/>
    <w:basedOn w:val="a0"/>
    <w:next w:val="a0"/>
    <w:uiPriority w:val="39"/>
    <w:rsid w:val="00C71C63"/>
    <w:pPr>
      <w:ind w:leftChars="200" w:left="420"/>
    </w:pPr>
    <w:rPr>
      <w:i w:val="0"/>
    </w:rPr>
  </w:style>
  <w:style w:type="paragraph" w:styleId="30">
    <w:name w:val="toc 3"/>
    <w:basedOn w:val="a0"/>
    <w:next w:val="a0"/>
    <w:autoRedefine/>
    <w:uiPriority w:val="39"/>
    <w:rsid w:val="00C71C63"/>
    <w:pPr>
      <w:ind w:leftChars="400" w:left="840"/>
    </w:pPr>
  </w:style>
  <w:style w:type="paragraph" w:styleId="a8">
    <w:name w:val="Document Map"/>
    <w:basedOn w:val="a0"/>
    <w:link w:val="Char1"/>
    <w:rsid w:val="00C71C63"/>
    <w:pPr>
      <w:shd w:val="clear" w:color="auto" w:fill="000080"/>
    </w:pPr>
  </w:style>
  <w:style w:type="character" w:customStyle="1" w:styleId="Char1">
    <w:name w:val="文档结构图 Char"/>
    <w:basedOn w:val="a1"/>
    <w:link w:val="a8"/>
    <w:rsid w:val="00C71C63"/>
    <w:rPr>
      <w:rFonts w:ascii="Times New Roman" w:eastAsia="宋体" w:hAnsi="Times New Roman" w:cs="Times New Roman"/>
      <w:i/>
      <w:szCs w:val="24"/>
      <w:shd w:val="clear" w:color="auto" w:fill="000080"/>
    </w:rPr>
  </w:style>
  <w:style w:type="paragraph" w:customStyle="1" w:styleId="40">
    <w:name w:val="标题4"/>
    <w:basedOn w:val="a0"/>
    <w:next w:val="a0"/>
    <w:autoRedefine/>
    <w:rsid w:val="00C71C63"/>
    <w:pPr>
      <w:spacing w:before="260" w:after="260" w:line="415" w:lineRule="auto"/>
      <w:ind w:left="421"/>
      <w:contextualSpacing/>
      <w:outlineLvl w:val="3"/>
    </w:pPr>
    <w:rPr>
      <w:rFonts w:ascii="宋体" w:hAnsi="宋体"/>
      <w:b/>
      <w:i w:val="0"/>
      <w:color w:val="000000"/>
      <w:sz w:val="18"/>
      <w:szCs w:val="18"/>
    </w:rPr>
  </w:style>
  <w:style w:type="paragraph" w:styleId="a9">
    <w:name w:val="footnote text"/>
    <w:basedOn w:val="a0"/>
    <w:link w:val="Char2"/>
    <w:semiHidden/>
    <w:rsid w:val="00C71C63"/>
    <w:pPr>
      <w:snapToGrid w:val="0"/>
      <w:jc w:val="left"/>
    </w:pPr>
    <w:rPr>
      <w:sz w:val="18"/>
      <w:szCs w:val="18"/>
    </w:rPr>
  </w:style>
  <w:style w:type="character" w:customStyle="1" w:styleId="Char2">
    <w:name w:val="脚注文本 Char"/>
    <w:basedOn w:val="a1"/>
    <w:link w:val="a9"/>
    <w:semiHidden/>
    <w:rsid w:val="00C71C63"/>
    <w:rPr>
      <w:rFonts w:ascii="Times New Roman" w:eastAsia="宋体" w:hAnsi="Times New Roman" w:cs="Times New Roman"/>
      <w:i/>
      <w:sz w:val="18"/>
      <w:szCs w:val="18"/>
    </w:rPr>
  </w:style>
  <w:style w:type="character" w:styleId="aa">
    <w:name w:val="footnote reference"/>
    <w:basedOn w:val="a1"/>
    <w:semiHidden/>
    <w:rsid w:val="00C71C63"/>
    <w:rPr>
      <w:vertAlign w:val="superscript"/>
    </w:rPr>
  </w:style>
  <w:style w:type="paragraph" w:styleId="ab">
    <w:name w:val="Balloon Text"/>
    <w:basedOn w:val="a0"/>
    <w:link w:val="Char3"/>
    <w:uiPriority w:val="99"/>
    <w:semiHidden/>
    <w:unhideWhenUsed/>
    <w:rsid w:val="00C71C63"/>
    <w:rPr>
      <w:sz w:val="18"/>
      <w:szCs w:val="18"/>
    </w:rPr>
  </w:style>
  <w:style w:type="character" w:customStyle="1" w:styleId="Char3">
    <w:name w:val="批注框文本 Char"/>
    <w:basedOn w:val="a1"/>
    <w:link w:val="ab"/>
    <w:uiPriority w:val="99"/>
    <w:semiHidden/>
    <w:rsid w:val="00C71C63"/>
    <w:rPr>
      <w:rFonts w:ascii="Times New Roman" w:eastAsia="宋体" w:hAnsi="Times New Roman" w:cs="Times New Roman"/>
      <w:i/>
      <w:sz w:val="18"/>
      <w:szCs w:val="18"/>
    </w:rPr>
  </w:style>
  <w:style w:type="character" w:customStyle="1" w:styleId="Normal1">
    <w:name w:val="Normal1"/>
    <w:autoRedefine/>
    <w:rsid w:val="00C71C63"/>
    <w:rPr>
      <w:color w:val="A04421"/>
      <w:sz w:val="24"/>
    </w:rPr>
  </w:style>
  <w:style w:type="character" w:customStyle="1" w:styleId="4Char">
    <w:name w:val="标题 4 Char"/>
    <w:basedOn w:val="a1"/>
    <w:link w:val="4"/>
    <w:rsid w:val="008E2B8F"/>
    <w:rPr>
      <w:rFonts w:ascii="Arial" w:eastAsia="宋体" w:hAnsi="Arial" w:cs="Times New Roman"/>
      <w:b/>
      <w:color w:val="005C96"/>
      <w:sz w:val="24"/>
      <w:szCs w:val="20"/>
    </w:rPr>
  </w:style>
  <w:style w:type="character" w:customStyle="1" w:styleId="5Char">
    <w:name w:val="标题 5 Char"/>
    <w:basedOn w:val="a1"/>
    <w:link w:val="5"/>
    <w:rsid w:val="008E2B8F"/>
    <w:rPr>
      <w:rFonts w:ascii="Arial" w:eastAsia="宋体" w:hAnsi="Arial" w:cs="Times New Roman"/>
      <w:b/>
      <w:color w:val="005C96"/>
      <w:sz w:val="24"/>
      <w:szCs w:val="20"/>
    </w:rPr>
  </w:style>
  <w:style w:type="character" w:customStyle="1" w:styleId="6Char">
    <w:name w:val="标题 6 Char"/>
    <w:basedOn w:val="a1"/>
    <w:link w:val="6"/>
    <w:rsid w:val="008E2B8F"/>
    <w:rPr>
      <w:rFonts w:ascii="Arial" w:eastAsia="黑体" w:hAnsi="Arial" w:cs="Times New Roman"/>
      <w:b/>
      <w:sz w:val="24"/>
      <w:szCs w:val="20"/>
    </w:rPr>
  </w:style>
  <w:style w:type="character" w:customStyle="1" w:styleId="7Char">
    <w:name w:val="标题 7 Char"/>
    <w:basedOn w:val="a1"/>
    <w:link w:val="7"/>
    <w:rsid w:val="008E2B8F"/>
    <w:rPr>
      <w:rFonts w:ascii="宋体" w:eastAsia="宋体" w:hAnsi="宋体" w:cs="Times New Roman"/>
      <w:b/>
      <w:sz w:val="24"/>
      <w:szCs w:val="20"/>
    </w:rPr>
  </w:style>
  <w:style w:type="character" w:customStyle="1" w:styleId="8Char">
    <w:name w:val="标题 8 Char"/>
    <w:basedOn w:val="a1"/>
    <w:link w:val="8"/>
    <w:rsid w:val="008E2B8F"/>
    <w:rPr>
      <w:rFonts w:ascii="Arial" w:eastAsia="黑体" w:hAnsi="Arial" w:cs="Times New Roman"/>
      <w:sz w:val="24"/>
      <w:szCs w:val="20"/>
    </w:rPr>
  </w:style>
  <w:style w:type="character" w:customStyle="1" w:styleId="9Char">
    <w:name w:val="标题 9 Char"/>
    <w:basedOn w:val="a1"/>
    <w:link w:val="9"/>
    <w:rsid w:val="008E2B8F"/>
    <w:rPr>
      <w:rFonts w:ascii="Arial" w:eastAsia="黑体" w:hAnsi="Arial" w:cs="Times New Roman"/>
      <w:sz w:val="24"/>
      <w:szCs w:val="20"/>
    </w:rPr>
  </w:style>
  <w:style w:type="character" w:customStyle="1" w:styleId="3ArialUnicodeMSChar">
    <w:name w:val="样式 标题 3 + Arial Unicode MS Char"/>
    <w:basedOn w:val="a1"/>
    <w:link w:val="3ArialUnicodeMS"/>
    <w:rsid w:val="008E2B8F"/>
    <w:rPr>
      <w:rFonts w:ascii="Arial Unicode MS" w:eastAsia="宋体" w:hAnsi="Arial Unicode MS"/>
      <w:b/>
      <w:sz w:val="32"/>
    </w:rPr>
  </w:style>
  <w:style w:type="character" w:styleId="ac">
    <w:name w:val="Strong"/>
    <w:basedOn w:val="a1"/>
    <w:qFormat/>
    <w:rsid w:val="008E2B8F"/>
    <w:rPr>
      <w:b/>
    </w:rPr>
  </w:style>
  <w:style w:type="character" w:customStyle="1" w:styleId="-257-2572Char">
    <w:name w:val="样式 样式 左  -2.57 字符 + 左侧:  -2.57 字符 首行缩进:  2 字符 Char"/>
    <w:basedOn w:val="a1"/>
    <w:link w:val="-257-2572"/>
    <w:rsid w:val="008E2B8F"/>
    <w:rPr>
      <w:rFonts w:ascii="宋体" w:eastAsia="宋体" w:hAnsi="宋体"/>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basedOn w:val="-257-2572Char"/>
    <w:link w:val="CharCharCharCharCharCharCharCharCharCharCharCharCharCharCharCharCharCharCharCharCharCharCharCharCharCharCharCharCharCharCharCharCharCharCharCharCharChar"/>
    <w:rsid w:val="008E2B8F"/>
    <w:rPr>
      <w:rFonts w:ascii="宋体" w:eastAsia="宋体" w:hAnsi="宋体"/>
    </w:rPr>
  </w:style>
  <w:style w:type="character" w:customStyle="1" w:styleId="Char4">
    <w:name w:val="提示文字 Char"/>
    <w:basedOn w:val="CharCharCharCharCharCharCharCharCharCharCharCharCharCharCharCharCharCharCharCharCharCharCharCharCharCharCharCharCharCharCharCharCharCharCharCharCharCharChar"/>
    <w:link w:val="ad"/>
    <w:rsid w:val="008E2B8F"/>
    <w:rPr>
      <w:rFonts w:ascii="宋体" w:eastAsia="宋体" w:hAnsi="宋体"/>
      <w:i/>
      <w:color w:val="005C96"/>
      <w:sz w:val="24"/>
    </w:rPr>
  </w:style>
  <w:style w:type="character" w:customStyle="1" w:styleId="6Char0">
    <w:name w:val="正文6 Char"/>
    <w:basedOn w:val="CharCharCharCharCharCharCharCharCharCharCharCharCharCharCharCharCharCharCharCharCharCharCharCharCharCharCharCharCharCharCharCharCharCharCharCharCharCharChar"/>
    <w:link w:val="60"/>
    <w:rsid w:val="008E2B8F"/>
    <w:rPr>
      <w:rFonts w:ascii="宋体" w:eastAsia="宋体" w:hAnsi="宋体"/>
    </w:rPr>
  </w:style>
  <w:style w:type="paragraph" w:customStyle="1" w:styleId="a">
    <w:name w:val="正文二级列表"/>
    <w:basedOn w:val="50"/>
    <w:rsid w:val="008E2B8F"/>
    <w:pPr>
      <w:numPr>
        <w:numId w:val="1"/>
      </w:numPr>
      <w:tabs>
        <w:tab w:val="left" w:pos="-179"/>
      </w:tabs>
      <w:ind w:right="-334"/>
    </w:pPr>
  </w:style>
  <w:style w:type="paragraph" w:customStyle="1" w:styleId="ad">
    <w:name w:val="提示文字"/>
    <w:basedOn w:val="CharCharCharCharCharCharCharCharCharCharCharCharCharCharCharCharCharCharCharCharCharCharCharCharCharCharCharCharCharCharCharCharCharCharCharCharCharChar"/>
    <w:link w:val="Char4"/>
    <w:rsid w:val="008E2B8F"/>
    <w:pPr>
      <w:ind w:firstLine="480"/>
    </w:pPr>
    <w:rPr>
      <w:i/>
      <w:color w:val="005C96"/>
      <w:sz w:val="24"/>
    </w:rPr>
  </w:style>
  <w:style w:type="paragraph" w:customStyle="1" w:styleId="90">
    <w:name w:val="正文9"/>
    <w:basedOn w:val="50"/>
    <w:rsid w:val="008E2B8F"/>
    <w:pPr>
      <w:numPr>
        <w:numId w:val="2"/>
      </w:numPr>
      <w:tabs>
        <w:tab w:val="left" w:pos="240"/>
      </w:tabs>
      <w:ind w:right="-334"/>
    </w:p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257-2572"/>
    <w:link w:val="CharCharCharCharCharCharCharCharCharCharCharCharCharCharCharCharCharCharCharCharCharCharCharCharCharCharCharCharCharCharCharCharCharCharCharCharCharCharChar"/>
    <w:rsid w:val="008E2B8F"/>
    <w:pPr>
      <w:ind w:left="-540" w:right="-334" w:firstLine="420"/>
    </w:pPr>
  </w:style>
  <w:style w:type="paragraph" w:styleId="ae">
    <w:name w:val="Body Text Indent"/>
    <w:basedOn w:val="a0"/>
    <w:link w:val="Char5"/>
    <w:rsid w:val="008E2B8F"/>
    <w:pPr>
      <w:spacing w:after="120"/>
      <w:ind w:leftChars="200" w:left="420"/>
    </w:pPr>
    <w:rPr>
      <w:rFonts w:ascii="宋体" w:hAnsi="宋体"/>
      <w:i w:val="0"/>
      <w:sz w:val="24"/>
      <w:szCs w:val="20"/>
    </w:rPr>
  </w:style>
  <w:style w:type="character" w:customStyle="1" w:styleId="Char5">
    <w:name w:val="正文文本缩进 Char"/>
    <w:basedOn w:val="a1"/>
    <w:link w:val="ae"/>
    <w:rsid w:val="008E2B8F"/>
    <w:rPr>
      <w:rFonts w:ascii="宋体" w:eastAsia="宋体" w:hAnsi="宋体" w:cs="Times New Roman"/>
      <w:sz w:val="24"/>
      <w:szCs w:val="20"/>
    </w:rPr>
  </w:style>
  <w:style w:type="paragraph" w:customStyle="1" w:styleId="70">
    <w:name w:val="正文7"/>
    <w:basedOn w:val="60"/>
    <w:rsid w:val="008E2B8F"/>
    <w:pPr>
      <w:numPr>
        <w:numId w:val="4"/>
      </w:numPr>
      <w:tabs>
        <w:tab w:val="num" w:pos="360"/>
        <w:tab w:val="left" w:pos="420"/>
      </w:tabs>
      <w:ind w:left="0" w:firstLine="0"/>
    </w:pPr>
  </w:style>
  <w:style w:type="paragraph" w:styleId="21">
    <w:name w:val="Body Text 2"/>
    <w:basedOn w:val="a0"/>
    <w:link w:val="2Char0"/>
    <w:rsid w:val="008E2B8F"/>
    <w:pPr>
      <w:spacing w:after="120" w:line="480" w:lineRule="auto"/>
    </w:pPr>
    <w:rPr>
      <w:rFonts w:ascii="宋体" w:hAnsi="宋体"/>
      <w:i w:val="0"/>
      <w:sz w:val="24"/>
      <w:szCs w:val="20"/>
    </w:rPr>
  </w:style>
  <w:style w:type="character" w:customStyle="1" w:styleId="2Char0">
    <w:name w:val="正文文本 2 Char"/>
    <w:basedOn w:val="a1"/>
    <w:link w:val="21"/>
    <w:rsid w:val="008E2B8F"/>
    <w:rPr>
      <w:rFonts w:ascii="宋体" w:eastAsia="宋体" w:hAnsi="宋体" w:cs="Times New Roman"/>
      <w:sz w:val="24"/>
      <w:szCs w:val="20"/>
    </w:rPr>
  </w:style>
  <w:style w:type="paragraph" w:customStyle="1" w:styleId="af">
    <w:name w:val="目录"/>
    <w:basedOn w:val="a0"/>
    <w:rsid w:val="008E2B8F"/>
    <w:pPr>
      <w:jc w:val="center"/>
    </w:pPr>
    <w:rPr>
      <w:rFonts w:ascii="宋体" w:hAnsi="宋体"/>
      <w:b/>
      <w:i w:val="0"/>
      <w:color w:val="005C96"/>
      <w:sz w:val="32"/>
      <w:szCs w:val="20"/>
    </w:rPr>
  </w:style>
  <w:style w:type="paragraph" w:styleId="41">
    <w:name w:val="toc 4"/>
    <w:basedOn w:val="a0"/>
    <w:next w:val="a0"/>
    <w:uiPriority w:val="39"/>
    <w:rsid w:val="008E2B8F"/>
    <w:pPr>
      <w:ind w:leftChars="600" w:left="1260"/>
    </w:pPr>
    <w:rPr>
      <w:rFonts w:ascii="宋体" w:hAnsi="宋体"/>
      <w:i w:val="0"/>
      <w:sz w:val="24"/>
      <w:szCs w:val="20"/>
    </w:rPr>
  </w:style>
  <w:style w:type="paragraph" w:customStyle="1" w:styleId="-257-2572">
    <w:name w:val="样式 样式 左  -2.57 字符 + 左侧:  -2.57 字符 首行缩进:  2 字符"/>
    <w:basedOn w:val="a0"/>
    <w:link w:val="-257-2572Char"/>
    <w:rsid w:val="008E2B8F"/>
    <w:pPr>
      <w:spacing w:line="300" w:lineRule="auto"/>
      <w:ind w:leftChars="-257" w:left="-257" w:rightChars="-159" w:right="-159" w:firstLineChars="200" w:firstLine="200"/>
    </w:pPr>
    <w:rPr>
      <w:rFonts w:ascii="宋体" w:hAnsi="宋体" w:cstheme="minorBidi"/>
      <w:i w:val="0"/>
      <w:szCs w:val="22"/>
    </w:rPr>
  </w:style>
  <w:style w:type="paragraph" w:customStyle="1" w:styleId="3ArialUnicodeMS">
    <w:name w:val="样式 标题 3 + Arial Unicode MS"/>
    <w:basedOn w:val="3"/>
    <w:link w:val="3ArialUnicodeMSChar"/>
    <w:rsid w:val="008E2B8F"/>
    <w:pPr>
      <w:spacing w:line="413" w:lineRule="auto"/>
    </w:pPr>
    <w:rPr>
      <w:rFonts w:ascii="Arial Unicode MS" w:hAnsi="Arial Unicode MS" w:cstheme="minorBidi"/>
      <w:bCs w:val="0"/>
      <w:i w:val="0"/>
      <w:szCs w:val="22"/>
    </w:rPr>
  </w:style>
  <w:style w:type="paragraph" w:customStyle="1" w:styleId="50">
    <w:name w:val="正文5"/>
    <w:basedOn w:val="CharCharCharCharCharCharCharCharCharCharCharCharCharCharCharCharCharCharCharCharCharCharCharCharCharCharCharCharCharCharCharCharCharCharCharCharCharChar"/>
    <w:rsid w:val="008E2B8F"/>
    <w:pPr>
      <w:numPr>
        <w:numId w:val="5"/>
      </w:numPr>
      <w:tabs>
        <w:tab w:val="left" w:pos="301"/>
        <w:tab w:val="num" w:pos="360"/>
      </w:tabs>
      <w:ind w:leftChars="0" w:left="0" w:right="-159" w:firstLineChars="0" w:firstLine="0"/>
    </w:pPr>
  </w:style>
  <w:style w:type="paragraph" w:customStyle="1" w:styleId="af0">
    <w:name w:val="样式小标题"/>
    <w:basedOn w:val="CharCharCharCharCharCharCharCharCharCharCharCharCharCharCharCharCharCharCharCharCharCharCharCharCharCharCharCharCharCharCharCharCharCharCharCharCharChar"/>
    <w:rsid w:val="008E2B8F"/>
    <w:pPr>
      <w:ind w:firstLineChars="0" w:firstLine="0"/>
    </w:pPr>
    <w:rPr>
      <w:b/>
    </w:rPr>
  </w:style>
  <w:style w:type="paragraph" w:styleId="af1">
    <w:name w:val="Body Text"/>
    <w:basedOn w:val="a0"/>
    <w:link w:val="Char6"/>
    <w:rsid w:val="008E2B8F"/>
    <w:pPr>
      <w:spacing w:after="120"/>
    </w:pPr>
    <w:rPr>
      <w:rFonts w:ascii="宋体" w:hAnsi="宋体"/>
      <w:i w:val="0"/>
      <w:sz w:val="24"/>
      <w:szCs w:val="20"/>
    </w:rPr>
  </w:style>
  <w:style w:type="character" w:customStyle="1" w:styleId="Char6">
    <w:name w:val="正文文本 Char"/>
    <w:basedOn w:val="a1"/>
    <w:link w:val="af1"/>
    <w:rsid w:val="008E2B8F"/>
    <w:rPr>
      <w:rFonts w:ascii="宋体" w:eastAsia="宋体" w:hAnsi="宋体" w:cs="Times New Roman"/>
      <w:sz w:val="24"/>
      <w:szCs w:val="20"/>
    </w:rPr>
  </w:style>
  <w:style w:type="paragraph" w:styleId="22">
    <w:name w:val="Body Text Indent 2"/>
    <w:basedOn w:val="a0"/>
    <w:link w:val="2Char1"/>
    <w:rsid w:val="008E2B8F"/>
    <w:pPr>
      <w:spacing w:after="120" w:line="480" w:lineRule="auto"/>
      <w:ind w:left="420"/>
    </w:pPr>
    <w:rPr>
      <w:rFonts w:ascii="宋体" w:hAnsi="宋体"/>
      <w:i w:val="0"/>
      <w:sz w:val="24"/>
      <w:szCs w:val="20"/>
    </w:rPr>
  </w:style>
  <w:style w:type="character" w:customStyle="1" w:styleId="2Char1">
    <w:name w:val="正文文本缩进 2 Char"/>
    <w:basedOn w:val="a1"/>
    <w:link w:val="22"/>
    <w:rsid w:val="008E2B8F"/>
    <w:rPr>
      <w:rFonts w:ascii="宋体" w:eastAsia="宋体" w:hAnsi="宋体" w:cs="Times New Roman"/>
      <w:sz w:val="24"/>
      <w:szCs w:val="20"/>
    </w:rPr>
  </w:style>
  <w:style w:type="paragraph" w:customStyle="1" w:styleId="60">
    <w:name w:val="正文6"/>
    <w:basedOn w:val="CharCharCharCharCharCharCharCharCharCharCharCharCharCharCharCharCharCharCharCharCharCharCharCharCharCharCharCharCharCharCharCharCharCharCharCharCharChar"/>
    <w:link w:val="6Char0"/>
    <w:rsid w:val="008E2B8F"/>
    <w:pPr>
      <w:ind w:leftChars="0" w:left="0" w:rightChars="0" w:right="0" w:firstLineChars="0" w:firstLine="0"/>
    </w:pPr>
  </w:style>
  <w:style w:type="paragraph" w:styleId="23">
    <w:name w:val="Body Text First Indent 2"/>
    <w:basedOn w:val="ae"/>
    <w:link w:val="2Char2"/>
    <w:rsid w:val="008E2B8F"/>
    <w:pPr>
      <w:spacing w:line="300" w:lineRule="auto"/>
      <w:ind w:left="200" w:firstLineChars="200" w:firstLine="200"/>
    </w:pPr>
  </w:style>
  <w:style w:type="character" w:customStyle="1" w:styleId="2Char2">
    <w:name w:val="正文首行缩进 2 Char"/>
    <w:basedOn w:val="Char5"/>
    <w:link w:val="23"/>
    <w:rsid w:val="008E2B8F"/>
    <w:rPr>
      <w:rFonts w:ascii="宋体" w:eastAsia="宋体" w:hAnsi="宋体" w:cs="Times New Roman"/>
      <w:sz w:val="24"/>
      <w:szCs w:val="20"/>
    </w:rPr>
  </w:style>
  <w:style w:type="paragraph" w:customStyle="1" w:styleId="wellhope">
    <w:name w:val="wellhope正文"/>
    <w:basedOn w:val="a0"/>
    <w:rsid w:val="008E2B8F"/>
    <w:pPr>
      <w:spacing w:before="60" w:after="60" w:line="360" w:lineRule="auto"/>
      <w:ind w:firstLineChars="200" w:firstLine="200"/>
    </w:pPr>
    <w:rPr>
      <w:rFonts w:eastAsia="楷体_GB2312"/>
      <w:i w:val="0"/>
      <w:sz w:val="24"/>
      <w:szCs w:val="20"/>
    </w:rPr>
  </w:style>
  <w:style w:type="paragraph" w:styleId="31">
    <w:name w:val="Body Text 3"/>
    <w:basedOn w:val="a0"/>
    <w:link w:val="3Char0"/>
    <w:rsid w:val="008E2B8F"/>
    <w:pPr>
      <w:spacing w:after="120"/>
    </w:pPr>
    <w:rPr>
      <w:rFonts w:ascii="宋体" w:hAnsi="宋体"/>
      <w:i w:val="0"/>
      <w:sz w:val="16"/>
      <w:szCs w:val="20"/>
    </w:rPr>
  </w:style>
  <w:style w:type="character" w:customStyle="1" w:styleId="3Char0">
    <w:name w:val="正文文本 3 Char"/>
    <w:basedOn w:val="a1"/>
    <w:link w:val="31"/>
    <w:rsid w:val="008E2B8F"/>
    <w:rPr>
      <w:rFonts w:ascii="宋体" w:eastAsia="宋体" w:hAnsi="宋体" w:cs="Times New Roman"/>
      <w:sz w:val="16"/>
      <w:szCs w:val="20"/>
    </w:rPr>
  </w:style>
  <w:style w:type="paragraph" w:styleId="af2">
    <w:name w:val="Normal Indent"/>
    <w:basedOn w:val="a0"/>
    <w:rsid w:val="008E2B8F"/>
    <w:pPr>
      <w:spacing w:line="360" w:lineRule="auto"/>
      <w:ind w:firstLine="420"/>
    </w:pPr>
    <w:rPr>
      <w:i w:val="0"/>
      <w:sz w:val="24"/>
      <w:szCs w:val="20"/>
    </w:rPr>
  </w:style>
  <w:style w:type="paragraph" w:styleId="af3">
    <w:name w:val="Title"/>
    <w:basedOn w:val="a0"/>
    <w:link w:val="Char7"/>
    <w:qFormat/>
    <w:rsid w:val="008E2B8F"/>
    <w:pPr>
      <w:spacing w:before="240" w:after="60"/>
      <w:jc w:val="center"/>
      <w:outlineLvl w:val="0"/>
    </w:pPr>
    <w:rPr>
      <w:rFonts w:ascii="Arial" w:hAnsi="Arial"/>
      <w:b/>
      <w:i w:val="0"/>
      <w:sz w:val="32"/>
      <w:szCs w:val="20"/>
    </w:rPr>
  </w:style>
  <w:style w:type="character" w:customStyle="1" w:styleId="Char7">
    <w:name w:val="标题 Char"/>
    <w:basedOn w:val="a1"/>
    <w:link w:val="af3"/>
    <w:rsid w:val="008E2B8F"/>
    <w:rPr>
      <w:rFonts w:ascii="Arial" w:eastAsia="宋体" w:hAnsi="Arial" w:cs="Times New Roman"/>
      <w:b/>
      <w:sz w:val="32"/>
      <w:szCs w:val="20"/>
    </w:rPr>
  </w:style>
  <w:style w:type="paragraph" w:styleId="HTML">
    <w:name w:val="HTML Preformatted"/>
    <w:basedOn w:val="a0"/>
    <w:link w:val="HTMLChar"/>
    <w:rsid w:val="008E2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i w:val="0"/>
      <w:kern w:val="0"/>
      <w:sz w:val="24"/>
      <w:szCs w:val="20"/>
    </w:rPr>
  </w:style>
  <w:style w:type="character" w:customStyle="1" w:styleId="HTMLChar">
    <w:name w:val="HTML 预设格式 Char"/>
    <w:basedOn w:val="a1"/>
    <w:link w:val="HTML"/>
    <w:rsid w:val="008E2B8F"/>
    <w:rPr>
      <w:rFonts w:ascii="宋体" w:eastAsia="宋体" w:hAnsi="宋体" w:cs="Times New Roman"/>
      <w:kern w:val="0"/>
      <w:sz w:val="24"/>
      <w:szCs w:val="20"/>
    </w:rPr>
  </w:style>
  <w:style w:type="paragraph" w:styleId="51">
    <w:name w:val="toc 5"/>
    <w:basedOn w:val="a0"/>
    <w:next w:val="a0"/>
    <w:autoRedefine/>
    <w:uiPriority w:val="39"/>
    <w:unhideWhenUsed/>
    <w:rsid w:val="008E2B8F"/>
    <w:pPr>
      <w:ind w:leftChars="800" w:left="1680"/>
    </w:pPr>
    <w:rPr>
      <w:rFonts w:asciiTheme="minorHAnsi" w:eastAsiaTheme="minorEastAsia" w:hAnsiTheme="minorHAnsi" w:cstheme="minorBidi"/>
      <w:i w:val="0"/>
      <w:szCs w:val="22"/>
    </w:rPr>
  </w:style>
  <w:style w:type="paragraph" w:styleId="61">
    <w:name w:val="toc 6"/>
    <w:basedOn w:val="a0"/>
    <w:next w:val="a0"/>
    <w:autoRedefine/>
    <w:uiPriority w:val="39"/>
    <w:unhideWhenUsed/>
    <w:rsid w:val="008E2B8F"/>
    <w:pPr>
      <w:ind w:leftChars="1000" w:left="2100"/>
    </w:pPr>
    <w:rPr>
      <w:rFonts w:asciiTheme="minorHAnsi" w:eastAsiaTheme="minorEastAsia" w:hAnsiTheme="minorHAnsi" w:cstheme="minorBidi"/>
      <w:i w:val="0"/>
      <w:szCs w:val="22"/>
    </w:rPr>
  </w:style>
  <w:style w:type="paragraph" w:styleId="71">
    <w:name w:val="toc 7"/>
    <w:basedOn w:val="a0"/>
    <w:next w:val="a0"/>
    <w:autoRedefine/>
    <w:uiPriority w:val="39"/>
    <w:unhideWhenUsed/>
    <w:rsid w:val="008E2B8F"/>
    <w:pPr>
      <w:ind w:leftChars="1200" w:left="2520"/>
    </w:pPr>
    <w:rPr>
      <w:rFonts w:asciiTheme="minorHAnsi" w:eastAsiaTheme="minorEastAsia" w:hAnsiTheme="minorHAnsi" w:cstheme="minorBidi"/>
      <w:i w:val="0"/>
      <w:szCs w:val="22"/>
    </w:rPr>
  </w:style>
  <w:style w:type="paragraph" w:styleId="80">
    <w:name w:val="toc 8"/>
    <w:basedOn w:val="a0"/>
    <w:next w:val="a0"/>
    <w:autoRedefine/>
    <w:uiPriority w:val="39"/>
    <w:unhideWhenUsed/>
    <w:rsid w:val="008E2B8F"/>
    <w:pPr>
      <w:ind w:leftChars="1400" w:left="2940"/>
    </w:pPr>
    <w:rPr>
      <w:rFonts w:asciiTheme="minorHAnsi" w:eastAsiaTheme="minorEastAsia" w:hAnsiTheme="minorHAnsi" w:cstheme="minorBidi"/>
      <w:i w:val="0"/>
      <w:szCs w:val="22"/>
    </w:rPr>
  </w:style>
  <w:style w:type="paragraph" w:styleId="91">
    <w:name w:val="toc 9"/>
    <w:basedOn w:val="a0"/>
    <w:next w:val="a0"/>
    <w:autoRedefine/>
    <w:uiPriority w:val="39"/>
    <w:unhideWhenUsed/>
    <w:rsid w:val="008E2B8F"/>
    <w:pPr>
      <w:ind w:leftChars="1600" w:left="3360"/>
    </w:pPr>
    <w:rPr>
      <w:rFonts w:asciiTheme="minorHAnsi" w:eastAsiaTheme="minorEastAsia" w:hAnsiTheme="minorHAnsi" w:cstheme="minorBidi"/>
      <w:i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3"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71C63"/>
    <w:pPr>
      <w:widowControl w:val="0"/>
      <w:jc w:val="both"/>
    </w:pPr>
    <w:rPr>
      <w:rFonts w:ascii="Times New Roman" w:eastAsia="宋体" w:hAnsi="Times New Roman" w:cs="Times New Roman"/>
      <w:i/>
      <w:szCs w:val="24"/>
    </w:rPr>
  </w:style>
  <w:style w:type="paragraph" w:styleId="1">
    <w:name w:val="heading 1"/>
    <w:basedOn w:val="a0"/>
    <w:next w:val="a0"/>
    <w:link w:val="1Char"/>
    <w:qFormat/>
    <w:rsid w:val="00C71C63"/>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C71C63"/>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rsid w:val="00C71C63"/>
    <w:pPr>
      <w:keepNext/>
      <w:keepLines/>
      <w:spacing w:before="260" w:after="260" w:line="416" w:lineRule="auto"/>
      <w:outlineLvl w:val="2"/>
    </w:pPr>
    <w:rPr>
      <w:b/>
      <w:bCs/>
      <w:sz w:val="32"/>
      <w:szCs w:val="32"/>
    </w:rPr>
  </w:style>
  <w:style w:type="paragraph" w:styleId="4">
    <w:name w:val="heading 4"/>
    <w:basedOn w:val="a0"/>
    <w:next w:val="a0"/>
    <w:link w:val="4Char"/>
    <w:qFormat/>
    <w:rsid w:val="008E2B8F"/>
    <w:pPr>
      <w:keepNext/>
      <w:keepLines/>
      <w:tabs>
        <w:tab w:val="num" w:pos="864"/>
      </w:tabs>
      <w:spacing w:before="280" w:after="290" w:line="377" w:lineRule="auto"/>
      <w:ind w:left="864" w:hanging="864"/>
      <w:outlineLvl w:val="3"/>
    </w:pPr>
    <w:rPr>
      <w:rFonts w:ascii="Arial" w:hAnsi="Arial"/>
      <w:b/>
      <w:i w:val="0"/>
      <w:color w:val="005C96"/>
      <w:sz w:val="24"/>
      <w:szCs w:val="20"/>
    </w:rPr>
  </w:style>
  <w:style w:type="paragraph" w:styleId="5">
    <w:name w:val="heading 5"/>
    <w:basedOn w:val="a0"/>
    <w:next w:val="a0"/>
    <w:link w:val="5Char"/>
    <w:qFormat/>
    <w:rsid w:val="008E2B8F"/>
    <w:pPr>
      <w:keepNext/>
      <w:keepLines/>
      <w:tabs>
        <w:tab w:val="left" w:pos="1008"/>
      </w:tabs>
      <w:spacing w:before="280" w:after="290" w:line="372" w:lineRule="auto"/>
      <w:ind w:left="1008" w:hanging="1008"/>
      <w:outlineLvl w:val="4"/>
    </w:pPr>
    <w:rPr>
      <w:rFonts w:ascii="Arial" w:hAnsi="Arial"/>
      <w:b/>
      <w:i w:val="0"/>
      <w:color w:val="005C96"/>
      <w:sz w:val="24"/>
      <w:szCs w:val="20"/>
    </w:rPr>
  </w:style>
  <w:style w:type="paragraph" w:styleId="6">
    <w:name w:val="heading 6"/>
    <w:basedOn w:val="a0"/>
    <w:next w:val="a0"/>
    <w:link w:val="6Char"/>
    <w:qFormat/>
    <w:rsid w:val="008E2B8F"/>
    <w:pPr>
      <w:keepNext/>
      <w:keepLines/>
      <w:tabs>
        <w:tab w:val="left" w:pos="585"/>
      </w:tabs>
      <w:spacing w:before="240" w:after="64" w:line="317" w:lineRule="auto"/>
      <w:ind w:left="585" w:hanging="1152"/>
      <w:outlineLvl w:val="5"/>
    </w:pPr>
    <w:rPr>
      <w:rFonts w:ascii="Arial" w:eastAsia="黑体" w:hAnsi="Arial"/>
      <w:b/>
      <w:i w:val="0"/>
      <w:sz w:val="24"/>
      <w:szCs w:val="20"/>
    </w:rPr>
  </w:style>
  <w:style w:type="paragraph" w:styleId="7">
    <w:name w:val="heading 7"/>
    <w:basedOn w:val="a0"/>
    <w:next w:val="a0"/>
    <w:link w:val="7Char"/>
    <w:qFormat/>
    <w:rsid w:val="008E2B8F"/>
    <w:pPr>
      <w:keepNext/>
      <w:keepLines/>
      <w:tabs>
        <w:tab w:val="left" w:pos="729"/>
      </w:tabs>
      <w:spacing w:before="240" w:after="64" w:line="317" w:lineRule="auto"/>
      <w:ind w:left="729" w:hanging="1296"/>
      <w:outlineLvl w:val="6"/>
    </w:pPr>
    <w:rPr>
      <w:rFonts w:ascii="宋体" w:hAnsi="宋体"/>
      <w:b/>
      <w:i w:val="0"/>
      <w:sz w:val="24"/>
      <w:szCs w:val="20"/>
    </w:rPr>
  </w:style>
  <w:style w:type="paragraph" w:styleId="8">
    <w:name w:val="heading 8"/>
    <w:basedOn w:val="a0"/>
    <w:next w:val="a0"/>
    <w:link w:val="8Char"/>
    <w:qFormat/>
    <w:rsid w:val="008E2B8F"/>
    <w:pPr>
      <w:keepNext/>
      <w:keepLines/>
      <w:tabs>
        <w:tab w:val="left" w:pos="873"/>
      </w:tabs>
      <w:spacing w:before="240" w:after="64" w:line="317" w:lineRule="auto"/>
      <w:ind w:left="873" w:hanging="1440"/>
      <w:outlineLvl w:val="7"/>
    </w:pPr>
    <w:rPr>
      <w:rFonts w:ascii="Arial" w:eastAsia="黑体" w:hAnsi="Arial"/>
      <w:i w:val="0"/>
      <w:sz w:val="24"/>
      <w:szCs w:val="20"/>
    </w:rPr>
  </w:style>
  <w:style w:type="paragraph" w:styleId="9">
    <w:name w:val="heading 9"/>
    <w:basedOn w:val="a0"/>
    <w:next w:val="a0"/>
    <w:link w:val="9Char"/>
    <w:qFormat/>
    <w:rsid w:val="008E2B8F"/>
    <w:pPr>
      <w:keepNext/>
      <w:keepLines/>
      <w:tabs>
        <w:tab w:val="left" w:pos="1017"/>
      </w:tabs>
      <w:spacing w:before="240" w:after="64" w:line="317" w:lineRule="auto"/>
      <w:ind w:left="1017" w:hanging="1584"/>
      <w:outlineLvl w:val="8"/>
    </w:pPr>
    <w:rPr>
      <w:rFonts w:ascii="Arial" w:eastAsia="黑体" w:hAnsi="Arial"/>
      <w:i w:val="0"/>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C71C63"/>
    <w:pPr>
      <w:pBdr>
        <w:bottom w:val="single" w:sz="6" w:space="1" w:color="auto"/>
      </w:pBdr>
      <w:tabs>
        <w:tab w:val="center" w:pos="4153"/>
        <w:tab w:val="right" w:pos="8306"/>
      </w:tabs>
      <w:snapToGrid w:val="0"/>
      <w:jc w:val="center"/>
    </w:pPr>
    <w:rPr>
      <w:rFonts w:asciiTheme="minorHAnsi" w:eastAsiaTheme="minorEastAsia" w:hAnsiTheme="minorHAnsi" w:cstheme="minorBidi"/>
      <w:i w:val="0"/>
      <w:sz w:val="18"/>
      <w:szCs w:val="18"/>
    </w:rPr>
  </w:style>
  <w:style w:type="character" w:customStyle="1" w:styleId="Char">
    <w:name w:val="页眉 Char"/>
    <w:basedOn w:val="a1"/>
    <w:link w:val="a4"/>
    <w:uiPriority w:val="99"/>
    <w:rsid w:val="00C71C63"/>
    <w:rPr>
      <w:sz w:val="18"/>
      <w:szCs w:val="18"/>
    </w:rPr>
  </w:style>
  <w:style w:type="paragraph" w:styleId="a5">
    <w:name w:val="footer"/>
    <w:basedOn w:val="a0"/>
    <w:link w:val="Char0"/>
    <w:unhideWhenUsed/>
    <w:rsid w:val="00C71C63"/>
    <w:pPr>
      <w:tabs>
        <w:tab w:val="center" w:pos="4153"/>
        <w:tab w:val="right" w:pos="8306"/>
      </w:tabs>
      <w:snapToGrid w:val="0"/>
      <w:jc w:val="left"/>
    </w:pPr>
    <w:rPr>
      <w:rFonts w:asciiTheme="minorHAnsi" w:eastAsiaTheme="minorEastAsia" w:hAnsiTheme="minorHAnsi" w:cstheme="minorBidi"/>
      <w:i w:val="0"/>
      <w:sz w:val="18"/>
      <w:szCs w:val="18"/>
    </w:rPr>
  </w:style>
  <w:style w:type="character" w:customStyle="1" w:styleId="Char0">
    <w:name w:val="页脚 Char"/>
    <w:basedOn w:val="a1"/>
    <w:link w:val="a5"/>
    <w:uiPriority w:val="99"/>
    <w:rsid w:val="00C71C63"/>
    <w:rPr>
      <w:sz w:val="18"/>
      <w:szCs w:val="18"/>
    </w:rPr>
  </w:style>
  <w:style w:type="character" w:customStyle="1" w:styleId="1Char">
    <w:name w:val="标题 1 Char"/>
    <w:basedOn w:val="a1"/>
    <w:link w:val="1"/>
    <w:rsid w:val="00C71C63"/>
    <w:rPr>
      <w:rFonts w:ascii="Times New Roman" w:eastAsia="宋体" w:hAnsi="Times New Roman" w:cs="Times New Roman"/>
      <w:b/>
      <w:bCs/>
      <w:i/>
      <w:kern w:val="44"/>
      <w:sz w:val="44"/>
      <w:szCs w:val="44"/>
    </w:rPr>
  </w:style>
  <w:style w:type="character" w:customStyle="1" w:styleId="2Char">
    <w:name w:val="标题 2 Char"/>
    <w:basedOn w:val="a1"/>
    <w:link w:val="2"/>
    <w:rsid w:val="00C71C63"/>
    <w:rPr>
      <w:rFonts w:ascii="Arial" w:eastAsia="黑体" w:hAnsi="Arial" w:cs="Times New Roman"/>
      <w:b/>
      <w:bCs/>
      <w:i/>
      <w:sz w:val="32"/>
      <w:szCs w:val="32"/>
    </w:rPr>
  </w:style>
  <w:style w:type="character" w:customStyle="1" w:styleId="3Char">
    <w:name w:val="标题 3 Char"/>
    <w:basedOn w:val="a1"/>
    <w:link w:val="3"/>
    <w:rsid w:val="00C71C63"/>
    <w:rPr>
      <w:rFonts w:ascii="Times New Roman" w:eastAsia="宋体" w:hAnsi="Times New Roman" w:cs="Times New Roman"/>
      <w:b/>
      <w:bCs/>
      <w:i/>
      <w:sz w:val="32"/>
      <w:szCs w:val="32"/>
    </w:rPr>
  </w:style>
  <w:style w:type="character" w:styleId="a6">
    <w:name w:val="Hyperlink"/>
    <w:basedOn w:val="a1"/>
    <w:rsid w:val="00C71C63"/>
    <w:rPr>
      <w:color w:val="0000FF"/>
      <w:u w:val="single"/>
    </w:rPr>
  </w:style>
  <w:style w:type="character" w:styleId="a7">
    <w:name w:val="page number"/>
    <w:basedOn w:val="a1"/>
    <w:rsid w:val="00C71C63"/>
  </w:style>
  <w:style w:type="paragraph" w:styleId="10">
    <w:name w:val="toc 1"/>
    <w:basedOn w:val="a0"/>
    <w:next w:val="a0"/>
    <w:uiPriority w:val="39"/>
    <w:rsid w:val="00C71C63"/>
    <w:rPr>
      <w:i w:val="0"/>
    </w:rPr>
  </w:style>
  <w:style w:type="paragraph" w:styleId="20">
    <w:name w:val="toc 2"/>
    <w:basedOn w:val="a0"/>
    <w:next w:val="a0"/>
    <w:uiPriority w:val="39"/>
    <w:rsid w:val="00C71C63"/>
    <w:pPr>
      <w:ind w:leftChars="200" w:left="420"/>
    </w:pPr>
    <w:rPr>
      <w:i w:val="0"/>
    </w:rPr>
  </w:style>
  <w:style w:type="paragraph" w:styleId="30">
    <w:name w:val="toc 3"/>
    <w:basedOn w:val="a0"/>
    <w:next w:val="a0"/>
    <w:autoRedefine/>
    <w:uiPriority w:val="39"/>
    <w:rsid w:val="00C71C63"/>
    <w:pPr>
      <w:ind w:leftChars="400" w:left="840"/>
    </w:pPr>
  </w:style>
  <w:style w:type="paragraph" w:styleId="a8">
    <w:name w:val="Document Map"/>
    <w:basedOn w:val="a0"/>
    <w:link w:val="Char1"/>
    <w:rsid w:val="00C71C63"/>
    <w:pPr>
      <w:shd w:val="clear" w:color="auto" w:fill="000080"/>
    </w:pPr>
  </w:style>
  <w:style w:type="character" w:customStyle="1" w:styleId="Char1">
    <w:name w:val="文档结构图 Char"/>
    <w:basedOn w:val="a1"/>
    <w:link w:val="a8"/>
    <w:rsid w:val="00C71C63"/>
    <w:rPr>
      <w:rFonts w:ascii="Times New Roman" w:eastAsia="宋体" w:hAnsi="Times New Roman" w:cs="Times New Roman"/>
      <w:i/>
      <w:szCs w:val="24"/>
      <w:shd w:val="clear" w:color="auto" w:fill="000080"/>
    </w:rPr>
  </w:style>
  <w:style w:type="paragraph" w:customStyle="1" w:styleId="40">
    <w:name w:val="标题4"/>
    <w:basedOn w:val="a0"/>
    <w:next w:val="a0"/>
    <w:autoRedefine/>
    <w:rsid w:val="00C71C63"/>
    <w:pPr>
      <w:spacing w:before="260" w:after="260" w:line="415" w:lineRule="auto"/>
      <w:ind w:left="421"/>
      <w:contextualSpacing/>
      <w:outlineLvl w:val="3"/>
    </w:pPr>
    <w:rPr>
      <w:rFonts w:ascii="宋体" w:hAnsi="宋体"/>
      <w:b/>
      <w:i w:val="0"/>
      <w:color w:val="000000"/>
      <w:sz w:val="18"/>
      <w:szCs w:val="18"/>
    </w:rPr>
  </w:style>
  <w:style w:type="paragraph" w:styleId="a9">
    <w:name w:val="footnote text"/>
    <w:basedOn w:val="a0"/>
    <w:link w:val="Char2"/>
    <w:semiHidden/>
    <w:rsid w:val="00C71C63"/>
    <w:pPr>
      <w:snapToGrid w:val="0"/>
      <w:jc w:val="left"/>
    </w:pPr>
    <w:rPr>
      <w:sz w:val="18"/>
      <w:szCs w:val="18"/>
    </w:rPr>
  </w:style>
  <w:style w:type="character" w:customStyle="1" w:styleId="Char2">
    <w:name w:val="脚注文本 Char"/>
    <w:basedOn w:val="a1"/>
    <w:link w:val="a9"/>
    <w:semiHidden/>
    <w:rsid w:val="00C71C63"/>
    <w:rPr>
      <w:rFonts w:ascii="Times New Roman" w:eastAsia="宋体" w:hAnsi="Times New Roman" w:cs="Times New Roman"/>
      <w:i/>
      <w:sz w:val="18"/>
      <w:szCs w:val="18"/>
    </w:rPr>
  </w:style>
  <w:style w:type="character" w:styleId="aa">
    <w:name w:val="footnote reference"/>
    <w:basedOn w:val="a1"/>
    <w:semiHidden/>
    <w:rsid w:val="00C71C63"/>
    <w:rPr>
      <w:vertAlign w:val="superscript"/>
    </w:rPr>
  </w:style>
  <w:style w:type="paragraph" w:styleId="ab">
    <w:name w:val="Balloon Text"/>
    <w:basedOn w:val="a0"/>
    <w:link w:val="Char3"/>
    <w:uiPriority w:val="99"/>
    <w:semiHidden/>
    <w:unhideWhenUsed/>
    <w:rsid w:val="00C71C63"/>
    <w:rPr>
      <w:sz w:val="18"/>
      <w:szCs w:val="18"/>
    </w:rPr>
  </w:style>
  <w:style w:type="character" w:customStyle="1" w:styleId="Char3">
    <w:name w:val="批注框文本 Char"/>
    <w:basedOn w:val="a1"/>
    <w:link w:val="ab"/>
    <w:uiPriority w:val="99"/>
    <w:semiHidden/>
    <w:rsid w:val="00C71C63"/>
    <w:rPr>
      <w:rFonts w:ascii="Times New Roman" w:eastAsia="宋体" w:hAnsi="Times New Roman" w:cs="Times New Roman"/>
      <w:i/>
      <w:sz w:val="18"/>
      <w:szCs w:val="18"/>
    </w:rPr>
  </w:style>
  <w:style w:type="character" w:customStyle="1" w:styleId="Normal1">
    <w:name w:val="Normal1"/>
    <w:autoRedefine/>
    <w:rsid w:val="00C71C63"/>
    <w:rPr>
      <w:color w:val="A04421"/>
      <w:sz w:val="24"/>
    </w:rPr>
  </w:style>
  <w:style w:type="character" w:customStyle="1" w:styleId="4Char">
    <w:name w:val="标题 4 Char"/>
    <w:basedOn w:val="a1"/>
    <w:link w:val="4"/>
    <w:rsid w:val="008E2B8F"/>
    <w:rPr>
      <w:rFonts w:ascii="Arial" w:eastAsia="宋体" w:hAnsi="Arial" w:cs="Times New Roman"/>
      <w:b/>
      <w:color w:val="005C96"/>
      <w:sz w:val="24"/>
      <w:szCs w:val="20"/>
    </w:rPr>
  </w:style>
  <w:style w:type="character" w:customStyle="1" w:styleId="5Char">
    <w:name w:val="标题 5 Char"/>
    <w:basedOn w:val="a1"/>
    <w:link w:val="5"/>
    <w:rsid w:val="008E2B8F"/>
    <w:rPr>
      <w:rFonts w:ascii="Arial" w:eastAsia="宋体" w:hAnsi="Arial" w:cs="Times New Roman"/>
      <w:b/>
      <w:color w:val="005C96"/>
      <w:sz w:val="24"/>
      <w:szCs w:val="20"/>
    </w:rPr>
  </w:style>
  <w:style w:type="character" w:customStyle="1" w:styleId="6Char">
    <w:name w:val="标题 6 Char"/>
    <w:basedOn w:val="a1"/>
    <w:link w:val="6"/>
    <w:rsid w:val="008E2B8F"/>
    <w:rPr>
      <w:rFonts w:ascii="Arial" w:eastAsia="黑体" w:hAnsi="Arial" w:cs="Times New Roman"/>
      <w:b/>
      <w:sz w:val="24"/>
      <w:szCs w:val="20"/>
    </w:rPr>
  </w:style>
  <w:style w:type="character" w:customStyle="1" w:styleId="7Char">
    <w:name w:val="标题 7 Char"/>
    <w:basedOn w:val="a1"/>
    <w:link w:val="7"/>
    <w:rsid w:val="008E2B8F"/>
    <w:rPr>
      <w:rFonts w:ascii="宋体" w:eastAsia="宋体" w:hAnsi="宋体" w:cs="Times New Roman"/>
      <w:b/>
      <w:sz w:val="24"/>
      <w:szCs w:val="20"/>
    </w:rPr>
  </w:style>
  <w:style w:type="character" w:customStyle="1" w:styleId="8Char">
    <w:name w:val="标题 8 Char"/>
    <w:basedOn w:val="a1"/>
    <w:link w:val="8"/>
    <w:rsid w:val="008E2B8F"/>
    <w:rPr>
      <w:rFonts w:ascii="Arial" w:eastAsia="黑体" w:hAnsi="Arial" w:cs="Times New Roman"/>
      <w:sz w:val="24"/>
      <w:szCs w:val="20"/>
    </w:rPr>
  </w:style>
  <w:style w:type="character" w:customStyle="1" w:styleId="9Char">
    <w:name w:val="标题 9 Char"/>
    <w:basedOn w:val="a1"/>
    <w:link w:val="9"/>
    <w:rsid w:val="008E2B8F"/>
    <w:rPr>
      <w:rFonts w:ascii="Arial" w:eastAsia="黑体" w:hAnsi="Arial" w:cs="Times New Roman"/>
      <w:sz w:val="24"/>
      <w:szCs w:val="20"/>
    </w:rPr>
  </w:style>
  <w:style w:type="character" w:customStyle="1" w:styleId="3ArialUnicodeMSChar">
    <w:name w:val="样式 标题 3 + Arial Unicode MS Char"/>
    <w:basedOn w:val="a1"/>
    <w:link w:val="3ArialUnicodeMS"/>
    <w:rsid w:val="008E2B8F"/>
    <w:rPr>
      <w:rFonts w:ascii="Arial Unicode MS" w:eastAsia="宋体" w:hAnsi="Arial Unicode MS"/>
      <w:b/>
      <w:sz w:val="32"/>
    </w:rPr>
  </w:style>
  <w:style w:type="character" w:styleId="ac">
    <w:name w:val="Strong"/>
    <w:basedOn w:val="a1"/>
    <w:qFormat/>
    <w:rsid w:val="008E2B8F"/>
    <w:rPr>
      <w:b/>
    </w:rPr>
  </w:style>
  <w:style w:type="character" w:customStyle="1" w:styleId="-257-2572Char">
    <w:name w:val="样式 样式 左  -2.57 字符 + 左侧:  -2.57 字符 首行缩进:  2 字符 Char"/>
    <w:basedOn w:val="a1"/>
    <w:link w:val="-257-2572"/>
    <w:rsid w:val="008E2B8F"/>
    <w:rPr>
      <w:rFonts w:ascii="宋体" w:eastAsia="宋体" w:hAnsi="宋体"/>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basedOn w:val="-257-2572Char"/>
    <w:link w:val="CharCharCharCharCharCharCharCharCharCharCharCharCharCharCharCharCharCharCharCharCharCharCharCharCharCharCharCharCharCharCharCharCharCharCharCharCharChar"/>
    <w:rsid w:val="008E2B8F"/>
    <w:rPr>
      <w:rFonts w:ascii="宋体" w:eastAsia="宋体" w:hAnsi="宋体"/>
    </w:rPr>
  </w:style>
  <w:style w:type="character" w:customStyle="1" w:styleId="Char4">
    <w:name w:val="提示文字 Char"/>
    <w:basedOn w:val="CharCharCharCharCharCharCharCharCharCharCharCharCharCharCharCharCharCharCharCharCharCharCharCharCharCharCharCharCharCharCharCharCharCharCharCharCharCharChar"/>
    <w:link w:val="ad"/>
    <w:rsid w:val="008E2B8F"/>
    <w:rPr>
      <w:rFonts w:ascii="宋体" w:eastAsia="宋体" w:hAnsi="宋体"/>
      <w:i/>
      <w:color w:val="005C96"/>
      <w:sz w:val="24"/>
    </w:rPr>
  </w:style>
  <w:style w:type="character" w:customStyle="1" w:styleId="6Char0">
    <w:name w:val="正文6 Char"/>
    <w:basedOn w:val="CharCharCharCharCharCharCharCharCharCharCharCharCharCharCharCharCharCharCharCharCharCharCharCharCharCharCharCharCharCharCharCharCharCharCharCharCharCharChar"/>
    <w:link w:val="60"/>
    <w:rsid w:val="008E2B8F"/>
    <w:rPr>
      <w:rFonts w:ascii="宋体" w:eastAsia="宋体" w:hAnsi="宋体"/>
    </w:rPr>
  </w:style>
  <w:style w:type="paragraph" w:customStyle="1" w:styleId="a">
    <w:name w:val="正文二级列表"/>
    <w:basedOn w:val="50"/>
    <w:rsid w:val="008E2B8F"/>
    <w:pPr>
      <w:numPr>
        <w:numId w:val="1"/>
      </w:numPr>
      <w:tabs>
        <w:tab w:val="left" w:pos="-179"/>
      </w:tabs>
      <w:ind w:right="-334"/>
    </w:pPr>
  </w:style>
  <w:style w:type="paragraph" w:customStyle="1" w:styleId="ad">
    <w:name w:val="提示文字"/>
    <w:basedOn w:val="CharCharCharCharCharCharCharCharCharCharCharCharCharCharCharCharCharCharCharCharCharCharCharCharCharCharCharCharCharCharCharCharCharCharCharCharCharChar"/>
    <w:link w:val="Char4"/>
    <w:rsid w:val="008E2B8F"/>
    <w:pPr>
      <w:ind w:firstLine="480"/>
    </w:pPr>
    <w:rPr>
      <w:i/>
      <w:color w:val="005C96"/>
      <w:sz w:val="24"/>
    </w:rPr>
  </w:style>
  <w:style w:type="paragraph" w:customStyle="1" w:styleId="90">
    <w:name w:val="正文9"/>
    <w:basedOn w:val="50"/>
    <w:rsid w:val="008E2B8F"/>
    <w:pPr>
      <w:numPr>
        <w:numId w:val="2"/>
      </w:numPr>
      <w:tabs>
        <w:tab w:val="left" w:pos="240"/>
      </w:tabs>
      <w:ind w:right="-334"/>
    </w:p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257-2572"/>
    <w:link w:val="CharCharCharCharCharCharCharCharCharCharCharCharCharCharCharCharCharCharCharCharCharCharCharCharCharCharCharCharCharCharCharCharCharCharCharCharCharCharChar"/>
    <w:rsid w:val="008E2B8F"/>
    <w:pPr>
      <w:ind w:left="-540" w:right="-334" w:firstLine="420"/>
    </w:pPr>
  </w:style>
  <w:style w:type="paragraph" w:styleId="ae">
    <w:name w:val="Body Text Indent"/>
    <w:basedOn w:val="a0"/>
    <w:link w:val="Char5"/>
    <w:rsid w:val="008E2B8F"/>
    <w:pPr>
      <w:spacing w:after="120"/>
      <w:ind w:leftChars="200" w:left="420"/>
    </w:pPr>
    <w:rPr>
      <w:rFonts w:ascii="宋体" w:hAnsi="宋体"/>
      <w:i w:val="0"/>
      <w:sz w:val="24"/>
      <w:szCs w:val="20"/>
    </w:rPr>
  </w:style>
  <w:style w:type="character" w:customStyle="1" w:styleId="Char5">
    <w:name w:val="正文文本缩进 Char"/>
    <w:basedOn w:val="a1"/>
    <w:link w:val="ae"/>
    <w:rsid w:val="008E2B8F"/>
    <w:rPr>
      <w:rFonts w:ascii="宋体" w:eastAsia="宋体" w:hAnsi="宋体" w:cs="Times New Roman"/>
      <w:sz w:val="24"/>
      <w:szCs w:val="20"/>
    </w:rPr>
  </w:style>
  <w:style w:type="paragraph" w:customStyle="1" w:styleId="70">
    <w:name w:val="正文7"/>
    <w:basedOn w:val="60"/>
    <w:rsid w:val="008E2B8F"/>
    <w:pPr>
      <w:numPr>
        <w:numId w:val="4"/>
      </w:numPr>
      <w:tabs>
        <w:tab w:val="num" w:pos="360"/>
        <w:tab w:val="left" w:pos="420"/>
      </w:tabs>
      <w:ind w:left="0" w:firstLine="0"/>
    </w:pPr>
  </w:style>
  <w:style w:type="paragraph" w:styleId="21">
    <w:name w:val="Body Text 2"/>
    <w:basedOn w:val="a0"/>
    <w:link w:val="2Char0"/>
    <w:rsid w:val="008E2B8F"/>
    <w:pPr>
      <w:spacing w:after="120" w:line="480" w:lineRule="auto"/>
    </w:pPr>
    <w:rPr>
      <w:rFonts w:ascii="宋体" w:hAnsi="宋体"/>
      <w:i w:val="0"/>
      <w:sz w:val="24"/>
      <w:szCs w:val="20"/>
    </w:rPr>
  </w:style>
  <w:style w:type="character" w:customStyle="1" w:styleId="2Char0">
    <w:name w:val="正文文本 2 Char"/>
    <w:basedOn w:val="a1"/>
    <w:link w:val="21"/>
    <w:rsid w:val="008E2B8F"/>
    <w:rPr>
      <w:rFonts w:ascii="宋体" w:eastAsia="宋体" w:hAnsi="宋体" w:cs="Times New Roman"/>
      <w:sz w:val="24"/>
      <w:szCs w:val="20"/>
    </w:rPr>
  </w:style>
  <w:style w:type="paragraph" w:customStyle="1" w:styleId="af">
    <w:name w:val="目录"/>
    <w:basedOn w:val="a0"/>
    <w:rsid w:val="008E2B8F"/>
    <w:pPr>
      <w:jc w:val="center"/>
    </w:pPr>
    <w:rPr>
      <w:rFonts w:ascii="宋体" w:hAnsi="宋体"/>
      <w:b/>
      <w:i w:val="0"/>
      <w:color w:val="005C96"/>
      <w:sz w:val="32"/>
      <w:szCs w:val="20"/>
    </w:rPr>
  </w:style>
  <w:style w:type="paragraph" w:styleId="41">
    <w:name w:val="toc 4"/>
    <w:basedOn w:val="a0"/>
    <w:next w:val="a0"/>
    <w:uiPriority w:val="39"/>
    <w:rsid w:val="008E2B8F"/>
    <w:pPr>
      <w:ind w:leftChars="600" w:left="1260"/>
    </w:pPr>
    <w:rPr>
      <w:rFonts w:ascii="宋体" w:hAnsi="宋体"/>
      <w:i w:val="0"/>
      <w:sz w:val="24"/>
      <w:szCs w:val="20"/>
    </w:rPr>
  </w:style>
  <w:style w:type="paragraph" w:customStyle="1" w:styleId="-257-2572">
    <w:name w:val="样式 样式 左  -2.57 字符 + 左侧:  -2.57 字符 首行缩进:  2 字符"/>
    <w:basedOn w:val="a0"/>
    <w:link w:val="-257-2572Char"/>
    <w:rsid w:val="008E2B8F"/>
    <w:pPr>
      <w:spacing w:line="300" w:lineRule="auto"/>
      <w:ind w:leftChars="-257" w:left="-257" w:rightChars="-159" w:right="-159" w:firstLineChars="200" w:firstLine="200"/>
    </w:pPr>
    <w:rPr>
      <w:rFonts w:ascii="宋体" w:hAnsi="宋体" w:cstheme="minorBidi"/>
      <w:i w:val="0"/>
      <w:szCs w:val="22"/>
    </w:rPr>
  </w:style>
  <w:style w:type="paragraph" w:customStyle="1" w:styleId="3ArialUnicodeMS">
    <w:name w:val="样式 标题 3 + Arial Unicode MS"/>
    <w:basedOn w:val="3"/>
    <w:link w:val="3ArialUnicodeMSChar"/>
    <w:rsid w:val="008E2B8F"/>
    <w:pPr>
      <w:spacing w:line="413" w:lineRule="auto"/>
    </w:pPr>
    <w:rPr>
      <w:rFonts w:ascii="Arial Unicode MS" w:hAnsi="Arial Unicode MS" w:cstheme="minorBidi"/>
      <w:bCs w:val="0"/>
      <w:i w:val="0"/>
      <w:szCs w:val="22"/>
    </w:rPr>
  </w:style>
  <w:style w:type="paragraph" w:customStyle="1" w:styleId="50">
    <w:name w:val="正文5"/>
    <w:basedOn w:val="CharCharCharCharCharCharCharCharCharCharCharCharCharCharCharCharCharCharCharCharCharCharCharCharCharCharCharCharCharCharCharCharCharCharCharCharCharChar"/>
    <w:rsid w:val="008E2B8F"/>
    <w:pPr>
      <w:numPr>
        <w:numId w:val="5"/>
      </w:numPr>
      <w:tabs>
        <w:tab w:val="left" w:pos="301"/>
        <w:tab w:val="num" w:pos="360"/>
      </w:tabs>
      <w:ind w:leftChars="0" w:left="0" w:right="-159" w:firstLineChars="0" w:firstLine="0"/>
    </w:pPr>
  </w:style>
  <w:style w:type="paragraph" w:customStyle="1" w:styleId="af0">
    <w:name w:val="样式小标题"/>
    <w:basedOn w:val="CharCharCharCharCharCharCharCharCharCharCharCharCharCharCharCharCharCharCharCharCharCharCharCharCharCharCharCharCharCharCharCharCharCharCharCharCharChar"/>
    <w:rsid w:val="008E2B8F"/>
    <w:pPr>
      <w:ind w:firstLineChars="0" w:firstLine="0"/>
    </w:pPr>
    <w:rPr>
      <w:b/>
    </w:rPr>
  </w:style>
  <w:style w:type="paragraph" w:styleId="af1">
    <w:name w:val="Body Text"/>
    <w:basedOn w:val="a0"/>
    <w:link w:val="Char6"/>
    <w:rsid w:val="008E2B8F"/>
    <w:pPr>
      <w:spacing w:after="120"/>
    </w:pPr>
    <w:rPr>
      <w:rFonts w:ascii="宋体" w:hAnsi="宋体"/>
      <w:i w:val="0"/>
      <w:sz w:val="24"/>
      <w:szCs w:val="20"/>
    </w:rPr>
  </w:style>
  <w:style w:type="character" w:customStyle="1" w:styleId="Char6">
    <w:name w:val="正文文本 Char"/>
    <w:basedOn w:val="a1"/>
    <w:link w:val="af1"/>
    <w:rsid w:val="008E2B8F"/>
    <w:rPr>
      <w:rFonts w:ascii="宋体" w:eastAsia="宋体" w:hAnsi="宋体" w:cs="Times New Roman"/>
      <w:sz w:val="24"/>
      <w:szCs w:val="20"/>
    </w:rPr>
  </w:style>
  <w:style w:type="paragraph" w:styleId="22">
    <w:name w:val="Body Text Indent 2"/>
    <w:basedOn w:val="a0"/>
    <w:link w:val="2Char1"/>
    <w:rsid w:val="008E2B8F"/>
    <w:pPr>
      <w:spacing w:after="120" w:line="480" w:lineRule="auto"/>
      <w:ind w:left="420"/>
    </w:pPr>
    <w:rPr>
      <w:rFonts w:ascii="宋体" w:hAnsi="宋体"/>
      <w:i w:val="0"/>
      <w:sz w:val="24"/>
      <w:szCs w:val="20"/>
    </w:rPr>
  </w:style>
  <w:style w:type="character" w:customStyle="1" w:styleId="2Char1">
    <w:name w:val="正文文本缩进 2 Char"/>
    <w:basedOn w:val="a1"/>
    <w:link w:val="22"/>
    <w:rsid w:val="008E2B8F"/>
    <w:rPr>
      <w:rFonts w:ascii="宋体" w:eastAsia="宋体" w:hAnsi="宋体" w:cs="Times New Roman"/>
      <w:sz w:val="24"/>
      <w:szCs w:val="20"/>
    </w:rPr>
  </w:style>
  <w:style w:type="paragraph" w:customStyle="1" w:styleId="60">
    <w:name w:val="正文6"/>
    <w:basedOn w:val="CharCharCharCharCharCharCharCharCharCharCharCharCharCharCharCharCharCharCharCharCharCharCharCharCharCharCharCharCharCharCharCharCharCharCharCharCharChar"/>
    <w:link w:val="6Char0"/>
    <w:rsid w:val="008E2B8F"/>
    <w:pPr>
      <w:ind w:leftChars="0" w:left="0" w:rightChars="0" w:right="0" w:firstLineChars="0" w:firstLine="0"/>
    </w:pPr>
  </w:style>
  <w:style w:type="paragraph" w:styleId="23">
    <w:name w:val="Body Text First Indent 2"/>
    <w:basedOn w:val="ae"/>
    <w:link w:val="2Char2"/>
    <w:rsid w:val="008E2B8F"/>
    <w:pPr>
      <w:spacing w:line="300" w:lineRule="auto"/>
      <w:ind w:left="200" w:firstLineChars="200" w:firstLine="200"/>
    </w:pPr>
  </w:style>
  <w:style w:type="character" w:customStyle="1" w:styleId="2Char2">
    <w:name w:val="正文首行缩进 2 Char"/>
    <w:basedOn w:val="Char5"/>
    <w:link w:val="23"/>
    <w:rsid w:val="008E2B8F"/>
    <w:rPr>
      <w:rFonts w:ascii="宋体" w:eastAsia="宋体" w:hAnsi="宋体" w:cs="Times New Roman"/>
      <w:sz w:val="24"/>
      <w:szCs w:val="20"/>
    </w:rPr>
  </w:style>
  <w:style w:type="paragraph" w:customStyle="1" w:styleId="wellhope">
    <w:name w:val="wellhope正文"/>
    <w:basedOn w:val="a0"/>
    <w:rsid w:val="008E2B8F"/>
    <w:pPr>
      <w:spacing w:before="60" w:after="60" w:line="360" w:lineRule="auto"/>
      <w:ind w:firstLineChars="200" w:firstLine="200"/>
    </w:pPr>
    <w:rPr>
      <w:rFonts w:eastAsia="楷体_GB2312"/>
      <w:i w:val="0"/>
      <w:sz w:val="24"/>
      <w:szCs w:val="20"/>
    </w:rPr>
  </w:style>
  <w:style w:type="paragraph" w:styleId="31">
    <w:name w:val="Body Text 3"/>
    <w:basedOn w:val="a0"/>
    <w:link w:val="3Char0"/>
    <w:rsid w:val="008E2B8F"/>
    <w:pPr>
      <w:spacing w:after="120"/>
    </w:pPr>
    <w:rPr>
      <w:rFonts w:ascii="宋体" w:hAnsi="宋体"/>
      <w:i w:val="0"/>
      <w:sz w:val="16"/>
      <w:szCs w:val="20"/>
    </w:rPr>
  </w:style>
  <w:style w:type="character" w:customStyle="1" w:styleId="3Char0">
    <w:name w:val="正文文本 3 Char"/>
    <w:basedOn w:val="a1"/>
    <w:link w:val="31"/>
    <w:rsid w:val="008E2B8F"/>
    <w:rPr>
      <w:rFonts w:ascii="宋体" w:eastAsia="宋体" w:hAnsi="宋体" w:cs="Times New Roman"/>
      <w:sz w:val="16"/>
      <w:szCs w:val="20"/>
    </w:rPr>
  </w:style>
  <w:style w:type="paragraph" w:styleId="af2">
    <w:name w:val="Normal Indent"/>
    <w:basedOn w:val="a0"/>
    <w:rsid w:val="008E2B8F"/>
    <w:pPr>
      <w:spacing w:line="360" w:lineRule="auto"/>
      <w:ind w:firstLine="420"/>
    </w:pPr>
    <w:rPr>
      <w:i w:val="0"/>
      <w:sz w:val="24"/>
      <w:szCs w:val="20"/>
    </w:rPr>
  </w:style>
  <w:style w:type="paragraph" w:styleId="af3">
    <w:name w:val="Title"/>
    <w:basedOn w:val="a0"/>
    <w:link w:val="Char7"/>
    <w:qFormat/>
    <w:rsid w:val="008E2B8F"/>
    <w:pPr>
      <w:spacing w:before="240" w:after="60"/>
      <w:jc w:val="center"/>
      <w:outlineLvl w:val="0"/>
    </w:pPr>
    <w:rPr>
      <w:rFonts w:ascii="Arial" w:hAnsi="Arial"/>
      <w:b/>
      <w:i w:val="0"/>
      <w:sz w:val="32"/>
      <w:szCs w:val="20"/>
    </w:rPr>
  </w:style>
  <w:style w:type="character" w:customStyle="1" w:styleId="Char7">
    <w:name w:val="标题 Char"/>
    <w:basedOn w:val="a1"/>
    <w:link w:val="af3"/>
    <w:rsid w:val="008E2B8F"/>
    <w:rPr>
      <w:rFonts w:ascii="Arial" w:eastAsia="宋体" w:hAnsi="Arial" w:cs="Times New Roman"/>
      <w:b/>
      <w:sz w:val="32"/>
      <w:szCs w:val="20"/>
    </w:rPr>
  </w:style>
  <w:style w:type="paragraph" w:styleId="HTML">
    <w:name w:val="HTML Preformatted"/>
    <w:basedOn w:val="a0"/>
    <w:link w:val="HTMLChar"/>
    <w:rsid w:val="008E2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i w:val="0"/>
      <w:kern w:val="0"/>
      <w:sz w:val="24"/>
      <w:szCs w:val="20"/>
    </w:rPr>
  </w:style>
  <w:style w:type="character" w:customStyle="1" w:styleId="HTMLChar">
    <w:name w:val="HTML 预设格式 Char"/>
    <w:basedOn w:val="a1"/>
    <w:link w:val="HTML"/>
    <w:rsid w:val="008E2B8F"/>
    <w:rPr>
      <w:rFonts w:ascii="宋体" w:eastAsia="宋体" w:hAnsi="宋体" w:cs="Times New Roman"/>
      <w:kern w:val="0"/>
      <w:sz w:val="24"/>
      <w:szCs w:val="20"/>
    </w:rPr>
  </w:style>
  <w:style w:type="paragraph" w:styleId="51">
    <w:name w:val="toc 5"/>
    <w:basedOn w:val="a0"/>
    <w:next w:val="a0"/>
    <w:autoRedefine/>
    <w:uiPriority w:val="39"/>
    <w:unhideWhenUsed/>
    <w:rsid w:val="008E2B8F"/>
    <w:pPr>
      <w:ind w:leftChars="800" w:left="1680"/>
    </w:pPr>
    <w:rPr>
      <w:rFonts w:asciiTheme="minorHAnsi" w:eastAsiaTheme="minorEastAsia" w:hAnsiTheme="minorHAnsi" w:cstheme="minorBidi"/>
      <w:i w:val="0"/>
      <w:szCs w:val="22"/>
    </w:rPr>
  </w:style>
  <w:style w:type="paragraph" w:styleId="61">
    <w:name w:val="toc 6"/>
    <w:basedOn w:val="a0"/>
    <w:next w:val="a0"/>
    <w:autoRedefine/>
    <w:uiPriority w:val="39"/>
    <w:unhideWhenUsed/>
    <w:rsid w:val="008E2B8F"/>
    <w:pPr>
      <w:ind w:leftChars="1000" w:left="2100"/>
    </w:pPr>
    <w:rPr>
      <w:rFonts w:asciiTheme="minorHAnsi" w:eastAsiaTheme="minorEastAsia" w:hAnsiTheme="minorHAnsi" w:cstheme="minorBidi"/>
      <w:i w:val="0"/>
      <w:szCs w:val="22"/>
    </w:rPr>
  </w:style>
  <w:style w:type="paragraph" w:styleId="71">
    <w:name w:val="toc 7"/>
    <w:basedOn w:val="a0"/>
    <w:next w:val="a0"/>
    <w:autoRedefine/>
    <w:uiPriority w:val="39"/>
    <w:unhideWhenUsed/>
    <w:rsid w:val="008E2B8F"/>
    <w:pPr>
      <w:ind w:leftChars="1200" w:left="2520"/>
    </w:pPr>
    <w:rPr>
      <w:rFonts w:asciiTheme="minorHAnsi" w:eastAsiaTheme="minorEastAsia" w:hAnsiTheme="minorHAnsi" w:cstheme="minorBidi"/>
      <w:i w:val="0"/>
      <w:szCs w:val="22"/>
    </w:rPr>
  </w:style>
  <w:style w:type="paragraph" w:styleId="80">
    <w:name w:val="toc 8"/>
    <w:basedOn w:val="a0"/>
    <w:next w:val="a0"/>
    <w:autoRedefine/>
    <w:uiPriority w:val="39"/>
    <w:unhideWhenUsed/>
    <w:rsid w:val="008E2B8F"/>
    <w:pPr>
      <w:ind w:leftChars="1400" w:left="2940"/>
    </w:pPr>
    <w:rPr>
      <w:rFonts w:asciiTheme="minorHAnsi" w:eastAsiaTheme="minorEastAsia" w:hAnsiTheme="minorHAnsi" w:cstheme="minorBidi"/>
      <w:i w:val="0"/>
      <w:szCs w:val="22"/>
    </w:rPr>
  </w:style>
  <w:style w:type="paragraph" w:styleId="91">
    <w:name w:val="toc 9"/>
    <w:basedOn w:val="a0"/>
    <w:next w:val="a0"/>
    <w:autoRedefine/>
    <w:uiPriority w:val="39"/>
    <w:unhideWhenUsed/>
    <w:rsid w:val="008E2B8F"/>
    <w:pPr>
      <w:ind w:leftChars="1600" w:left="3360"/>
    </w:pPr>
    <w:rPr>
      <w:rFonts w:asciiTheme="minorHAnsi" w:eastAsiaTheme="minorEastAsia" w:hAnsiTheme="minorHAnsi" w:cstheme="minorBidi"/>
      <w:i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4.emf"/><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4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64</Pages>
  <Words>2794</Words>
  <Characters>15930</Characters>
  <Application>Microsoft Office Word</Application>
  <DocSecurity>0</DocSecurity>
  <Lines>132</Lines>
  <Paragraphs>37</Paragraphs>
  <ScaleCrop>false</ScaleCrop>
  <Company>home</Company>
  <LinksUpToDate>false</LinksUpToDate>
  <CharactersWithSpaces>18687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dc:creator>
  <cp:keywords/>
  <dc:description/>
  <cp:lastModifiedBy>phy</cp:lastModifiedBy>
  <cp:revision>3</cp:revision>
  <dcterms:created xsi:type="dcterms:W3CDTF">2012-10-09T05:10:00Z</dcterms:created>
  <dcterms:modified xsi:type="dcterms:W3CDTF">2012-10-09T05:13:00Z</dcterms:modified>
</cp:coreProperties>
</file>